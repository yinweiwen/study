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3A334E">
      <w:r>
        <w:rPr>
          <w:rFonts w:hint="eastAsia"/>
        </w:rPr>
        <w:t>文档编号：</w:t>
      </w:r>
    </w:p>
    <w:p w14:paraId="790BCBCD">
      <w:r>
        <w:rPr>
          <w:rFonts w:hint="eastAsia"/>
        </w:rPr>
        <w:t>版</w:t>
      </w:r>
      <w:r>
        <w:t xml:space="preserve"> </w:t>
      </w:r>
      <w:r>
        <w:rPr>
          <w:rFonts w:hint="eastAsia"/>
        </w:rPr>
        <w:t>本</w:t>
      </w:r>
      <w:r>
        <w:t xml:space="preserve"> </w:t>
      </w:r>
      <w:r>
        <w:rPr>
          <w:rFonts w:hint="eastAsia"/>
        </w:rPr>
        <w:t>号：</w:t>
      </w:r>
    </w:p>
    <w:p w14:paraId="2DE988DC">
      <w:pPr>
        <w:rPr>
          <w:rFonts w:ascii="微软雅黑" w:hAnsi="微软雅黑" w:eastAsia="微软雅黑"/>
          <w:b/>
          <w:szCs w:val="24"/>
        </w:rPr>
      </w:pPr>
    </w:p>
    <w:p w14:paraId="14EEE583">
      <w:pPr>
        <w:jc w:val="center"/>
        <w:rPr>
          <w:rFonts w:ascii="微软雅黑" w:hAnsi="微软雅黑" w:eastAsia="微软雅黑"/>
          <w:b/>
          <w:szCs w:val="24"/>
        </w:rPr>
      </w:pPr>
    </w:p>
    <w:p w14:paraId="79EE8CF3">
      <w:pPr>
        <w:pStyle w:val="1666"/>
        <w:spacing w:before="156" w:beforeLines="50" w:after="240"/>
        <w:jc w:val="center"/>
        <w:rPr>
          <w:rFonts w:hAnsi="宋体"/>
          <w:b/>
          <w:spacing w:val="2"/>
          <w:w w:val="90"/>
          <w:sz w:val="48"/>
          <w:szCs w:val="60"/>
        </w:rPr>
      </w:pPr>
      <w:r>
        <w:rPr>
          <w:rFonts w:hint="eastAsia" w:hAnsi="宋体"/>
          <w:b/>
          <w:spacing w:val="2"/>
          <w:w w:val="90"/>
          <w:sz w:val="48"/>
          <w:szCs w:val="60"/>
        </w:rPr>
        <w:t>GODAAS振动采集跨平台版本开发方案</w:t>
      </w:r>
    </w:p>
    <w:p w14:paraId="709069A9">
      <w:pPr>
        <w:jc w:val="center"/>
        <w:rPr>
          <w:rFonts w:ascii="微软雅黑" w:hAnsi="微软雅黑" w:eastAsia="微软雅黑"/>
          <w:b/>
          <w:szCs w:val="24"/>
        </w:rPr>
      </w:pPr>
    </w:p>
    <w:p w14:paraId="08983D81">
      <w:pPr>
        <w:pStyle w:val="1666"/>
        <w:spacing w:before="156" w:beforeLines="50" w:after="240"/>
        <w:jc w:val="center"/>
        <w:rPr>
          <w:rFonts w:hAnsi="宋体"/>
          <w:b/>
          <w:spacing w:val="2"/>
          <w:w w:val="90"/>
          <w:sz w:val="48"/>
          <w:szCs w:val="60"/>
        </w:rPr>
      </w:pPr>
    </w:p>
    <w:p w14:paraId="157549CE">
      <w:pPr>
        <w:jc w:val="center"/>
        <w:rPr>
          <w:rFonts w:ascii="微软雅黑" w:hAnsi="微软雅黑" w:eastAsia="微软雅黑"/>
          <w:b/>
          <w:szCs w:val="24"/>
        </w:rPr>
      </w:pPr>
    </w:p>
    <w:p w14:paraId="5F81184D">
      <w:pPr>
        <w:spacing w:line="360" w:lineRule="auto"/>
        <w:ind w:firstLine="3200" w:firstLineChars="1000"/>
        <w:rPr>
          <w:rFonts w:hint="eastAsia" w:ascii="Arial" w:hAnsi="Arial" w:eastAsia="宋体"/>
          <w:bCs/>
          <w:sz w:val="32"/>
          <w:szCs w:val="32"/>
          <w:lang w:val="en-US" w:eastAsia="zh-CN"/>
        </w:rPr>
      </w:pPr>
      <w:r>
        <w:rPr>
          <w:rFonts w:hint="eastAsia" w:ascii="Arial" w:hAnsi="Arial"/>
          <w:bCs/>
          <w:sz w:val="32"/>
          <w:szCs w:val="32"/>
        </w:rPr>
        <w:t>编 写 人：</w:t>
      </w:r>
      <w:r>
        <w:rPr>
          <w:rFonts w:hint="eastAsia" w:ascii="Arial" w:hAnsi="Arial"/>
          <w:bCs/>
          <w:sz w:val="32"/>
          <w:szCs w:val="32"/>
          <w:lang w:val="en-US" w:eastAsia="zh-CN"/>
        </w:rPr>
        <w:t>殷伟文</w:t>
      </w:r>
    </w:p>
    <w:p w14:paraId="5D4D3D3A">
      <w:pPr>
        <w:ind w:firstLine="3200" w:firstLineChars="1000"/>
        <w:rPr>
          <w:bCs/>
        </w:rPr>
      </w:pPr>
      <w:r>
        <w:rPr>
          <w:rFonts w:hint="eastAsia" w:ascii="Arial" w:hAnsi="Arial"/>
          <w:bCs/>
          <w:sz w:val="32"/>
          <w:szCs w:val="32"/>
        </w:rPr>
        <w:t>审 核 人：</w:t>
      </w:r>
    </w:p>
    <w:p w14:paraId="6D5D0178">
      <w:pPr>
        <w:jc w:val="center"/>
        <w:rPr>
          <w:rFonts w:ascii="微软雅黑" w:hAnsi="微软雅黑" w:eastAsia="微软雅黑"/>
          <w:b/>
        </w:rPr>
      </w:pPr>
    </w:p>
    <w:p w14:paraId="12A05775">
      <w:pPr>
        <w:jc w:val="center"/>
        <w:rPr>
          <w:rFonts w:ascii="微软雅黑" w:hAnsi="微软雅黑" w:eastAsia="微软雅黑"/>
          <w:b/>
        </w:rPr>
      </w:pPr>
    </w:p>
    <w:p w14:paraId="528EEA4E">
      <w:pPr>
        <w:jc w:val="center"/>
        <w:rPr>
          <w:rFonts w:ascii="微软雅黑" w:hAnsi="微软雅黑" w:eastAsia="微软雅黑"/>
          <w:b/>
        </w:rPr>
      </w:pPr>
    </w:p>
    <w:p w14:paraId="07014C26">
      <w:pPr>
        <w:jc w:val="center"/>
        <w:rPr>
          <w:rFonts w:ascii="微软雅黑" w:hAnsi="微软雅黑" w:eastAsia="微软雅黑"/>
          <w:b/>
        </w:rPr>
      </w:pPr>
    </w:p>
    <w:p w14:paraId="6FE8F9CF">
      <w:pPr>
        <w:jc w:val="center"/>
        <w:rPr>
          <w:rFonts w:ascii="微软雅黑" w:hAnsi="微软雅黑" w:eastAsia="微软雅黑"/>
          <w:b/>
        </w:rPr>
      </w:pPr>
    </w:p>
    <w:p w14:paraId="6B2EE0AF">
      <w:pPr>
        <w:pStyle w:val="87"/>
        <w:ind w:left="480" w:firstLine="400"/>
        <w:rPr>
          <w:lang w:val="en-US"/>
        </w:rPr>
      </w:pPr>
    </w:p>
    <w:p w14:paraId="56520305">
      <w:pPr>
        <w:jc w:val="center"/>
        <w:rPr>
          <w:b/>
          <w:bCs/>
          <w:sz w:val="32"/>
          <w:szCs w:val="32"/>
        </w:rPr>
        <w:sectPr>
          <w:type w:val="continuous"/>
          <w:pgSz w:w="11906" w:h="16838"/>
          <w:pgMar w:top="1418" w:right="1418" w:bottom="1418" w:left="1418" w:header="851" w:footer="992" w:gutter="0"/>
          <w:pgNumType w:fmt="upperRoman"/>
          <w:cols w:space="425" w:num="1"/>
          <w:docGrid w:type="lines" w:linePitch="312" w:charSpace="0"/>
        </w:sectPr>
      </w:pPr>
      <w:r>
        <w:rPr>
          <w:rFonts w:hint="eastAsia"/>
          <w:b/>
          <w:bCs/>
          <w:sz w:val="32"/>
          <w:szCs w:val="32"/>
          <w:lang w:val="en-US" w:eastAsia="zh-CN"/>
        </w:rPr>
        <w:t>2025</w:t>
      </w:r>
      <w:r>
        <w:rPr>
          <w:rFonts w:hint="eastAsia"/>
          <w:b/>
          <w:bCs/>
          <w:sz w:val="32"/>
          <w:szCs w:val="32"/>
        </w:rPr>
        <w:t>年</w:t>
      </w:r>
      <w:r>
        <w:rPr>
          <w:rFonts w:hint="eastAsia"/>
          <w:b/>
          <w:bCs/>
          <w:sz w:val="32"/>
          <w:szCs w:val="32"/>
          <w:lang w:val="en-US" w:eastAsia="zh-CN"/>
        </w:rPr>
        <w:t>1</w:t>
      </w:r>
      <w:r>
        <w:rPr>
          <w:rFonts w:hint="eastAsia"/>
          <w:b/>
          <w:bCs/>
          <w:sz w:val="32"/>
          <w:szCs w:val="32"/>
        </w:rPr>
        <w:t>月</w:t>
      </w:r>
    </w:p>
    <w:p w14:paraId="5702357A">
      <w:pPr>
        <w:jc w:val="center"/>
        <w:rPr>
          <w:b/>
          <w:bCs/>
          <w:sz w:val="28"/>
          <w:szCs w:val="28"/>
        </w:rPr>
      </w:pPr>
      <w:r>
        <w:rPr>
          <w:rFonts w:hint="eastAsia"/>
          <w:b/>
          <w:bCs/>
          <w:sz w:val="28"/>
          <w:szCs w:val="28"/>
        </w:rPr>
        <w:t>修订记录</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260"/>
        <w:gridCol w:w="2520"/>
        <w:gridCol w:w="1080"/>
        <w:gridCol w:w="1080"/>
        <w:gridCol w:w="2329"/>
      </w:tblGrid>
      <w:tr w14:paraId="5A1005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4089D884">
            <w:pPr>
              <w:rPr>
                <w:b/>
                <w:position w:val="-30"/>
                <w:szCs w:val="24"/>
              </w:rPr>
            </w:pPr>
            <w:r>
              <w:rPr>
                <w:rFonts w:hint="eastAsia"/>
                <w:b/>
                <w:position w:val="-30"/>
                <w:szCs w:val="24"/>
              </w:rPr>
              <w:t>序号</w:t>
            </w:r>
          </w:p>
        </w:tc>
        <w:tc>
          <w:tcPr>
            <w:tcW w:w="1260" w:type="dxa"/>
          </w:tcPr>
          <w:p w14:paraId="5D4CE15A">
            <w:pPr>
              <w:rPr>
                <w:b/>
                <w:position w:val="-30"/>
                <w:szCs w:val="24"/>
              </w:rPr>
            </w:pPr>
            <w:r>
              <w:rPr>
                <w:rFonts w:hint="eastAsia"/>
                <w:b/>
                <w:position w:val="-30"/>
                <w:szCs w:val="24"/>
              </w:rPr>
              <w:t>修改状态</w:t>
            </w:r>
          </w:p>
        </w:tc>
        <w:tc>
          <w:tcPr>
            <w:tcW w:w="2520" w:type="dxa"/>
          </w:tcPr>
          <w:p w14:paraId="345A0F1C">
            <w:pPr>
              <w:rPr>
                <w:b/>
                <w:position w:val="-30"/>
                <w:szCs w:val="24"/>
              </w:rPr>
            </w:pPr>
            <w:r>
              <w:rPr>
                <w:rFonts w:hint="eastAsia"/>
                <w:b/>
                <w:position w:val="-30"/>
                <w:szCs w:val="24"/>
              </w:rPr>
              <w:t xml:space="preserve">修改页码及条款               </w:t>
            </w:r>
          </w:p>
        </w:tc>
        <w:tc>
          <w:tcPr>
            <w:tcW w:w="1080" w:type="dxa"/>
          </w:tcPr>
          <w:p w14:paraId="363DF9E0">
            <w:pPr>
              <w:rPr>
                <w:b/>
                <w:position w:val="-30"/>
                <w:szCs w:val="24"/>
              </w:rPr>
            </w:pPr>
            <w:r>
              <w:rPr>
                <w:rFonts w:hint="eastAsia"/>
                <w:b/>
                <w:position w:val="-30"/>
                <w:szCs w:val="24"/>
              </w:rPr>
              <w:t>修改人</w:t>
            </w:r>
          </w:p>
        </w:tc>
        <w:tc>
          <w:tcPr>
            <w:tcW w:w="1080" w:type="dxa"/>
          </w:tcPr>
          <w:p w14:paraId="56CD94F5">
            <w:pPr>
              <w:rPr>
                <w:b/>
                <w:position w:val="-30"/>
                <w:szCs w:val="24"/>
              </w:rPr>
            </w:pPr>
            <w:r>
              <w:rPr>
                <w:rFonts w:hint="eastAsia"/>
                <w:b/>
                <w:position w:val="-30"/>
                <w:szCs w:val="24"/>
              </w:rPr>
              <w:t>审核人</w:t>
            </w:r>
          </w:p>
        </w:tc>
        <w:tc>
          <w:tcPr>
            <w:tcW w:w="2329" w:type="dxa"/>
          </w:tcPr>
          <w:p w14:paraId="65E1CC8F">
            <w:pPr>
              <w:rPr>
                <w:b/>
                <w:position w:val="-30"/>
                <w:szCs w:val="24"/>
              </w:rPr>
            </w:pPr>
            <w:r>
              <w:rPr>
                <w:rFonts w:hint="eastAsia"/>
                <w:b/>
                <w:position w:val="-30"/>
                <w:szCs w:val="24"/>
              </w:rPr>
              <w:t>修改生效日期</w:t>
            </w:r>
          </w:p>
        </w:tc>
      </w:tr>
      <w:tr w14:paraId="0485F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7DFAD5F8"/>
        </w:tc>
        <w:tc>
          <w:tcPr>
            <w:tcW w:w="1260" w:type="dxa"/>
          </w:tcPr>
          <w:p w14:paraId="5FDD3E8C"/>
        </w:tc>
        <w:tc>
          <w:tcPr>
            <w:tcW w:w="2520" w:type="dxa"/>
          </w:tcPr>
          <w:p w14:paraId="5216B527"/>
        </w:tc>
        <w:tc>
          <w:tcPr>
            <w:tcW w:w="1080" w:type="dxa"/>
          </w:tcPr>
          <w:p w14:paraId="0FB1A9B1"/>
        </w:tc>
        <w:tc>
          <w:tcPr>
            <w:tcW w:w="1080" w:type="dxa"/>
          </w:tcPr>
          <w:p w14:paraId="749873F1"/>
        </w:tc>
        <w:tc>
          <w:tcPr>
            <w:tcW w:w="2329" w:type="dxa"/>
          </w:tcPr>
          <w:p w14:paraId="464C9BD3"/>
        </w:tc>
      </w:tr>
      <w:tr w14:paraId="55D9BC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7F32C869"/>
        </w:tc>
        <w:tc>
          <w:tcPr>
            <w:tcW w:w="1260" w:type="dxa"/>
          </w:tcPr>
          <w:p w14:paraId="2B27C241"/>
        </w:tc>
        <w:tc>
          <w:tcPr>
            <w:tcW w:w="2520" w:type="dxa"/>
          </w:tcPr>
          <w:p w14:paraId="365BA206"/>
        </w:tc>
        <w:tc>
          <w:tcPr>
            <w:tcW w:w="1080" w:type="dxa"/>
          </w:tcPr>
          <w:p w14:paraId="35297343"/>
        </w:tc>
        <w:tc>
          <w:tcPr>
            <w:tcW w:w="1080" w:type="dxa"/>
          </w:tcPr>
          <w:p w14:paraId="7312C263"/>
        </w:tc>
        <w:tc>
          <w:tcPr>
            <w:tcW w:w="2329" w:type="dxa"/>
          </w:tcPr>
          <w:p w14:paraId="373F1522"/>
        </w:tc>
      </w:tr>
      <w:tr w14:paraId="67BBB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4B5D0868"/>
        </w:tc>
        <w:tc>
          <w:tcPr>
            <w:tcW w:w="1260" w:type="dxa"/>
          </w:tcPr>
          <w:p w14:paraId="58665725"/>
        </w:tc>
        <w:tc>
          <w:tcPr>
            <w:tcW w:w="2520" w:type="dxa"/>
          </w:tcPr>
          <w:p w14:paraId="2D152B92"/>
        </w:tc>
        <w:tc>
          <w:tcPr>
            <w:tcW w:w="1080" w:type="dxa"/>
          </w:tcPr>
          <w:p w14:paraId="60107D16"/>
        </w:tc>
        <w:tc>
          <w:tcPr>
            <w:tcW w:w="1080" w:type="dxa"/>
          </w:tcPr>
          <w:p w14:paraId="7E6A85C5"/>
        </w:tc>
        <w:tc>
          <w:tcPr>
            <w:tcW w:w="2329" w:type="dxa"/>
          </w:tcPr>
          <w:p w14:paraId="008246F9"/>
        </w:tc>
      </w:tr>
      <w:tr w14:paraId="243A7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03ABEF14"/>
        </w:tc>
        <w:tc>
          <w:tcPr>
            <w:tcW w:w="1260" w:type="dxa"/>
          </w:tcPr>
          <w:p w14:paraId="38905986"/>
        </w:tc>
        <w:tc>
          <w:tcPr>
            <w:tcW w:w="2520" w:type="dxa"/>
          </w:tcPr>
          <w:p w14:paraId="317E3A2C"/>
        </w:tc>
        <w:tc>
          <w:tcPr>
            <w:tcW w:w="1080" w:type="dxa"/>
          </w:tcPr>
          <w:p w14:paraId="7D739B69"/>
        </w:tc>
        <w:tc>
          <w:tcPr>
            <w:tcW w:w="1080" w:type="dxa"/>
          </w:tcPr>
          <w:p w14:paraId="4533219E"/>
        </w:tc>
        <w:tc>
          <w:tcPr>
            <w:tcW w:w="2329" w:type="dxa"/>
          </w:tcPr>
          <w:p w14:paraId="5289E13E"/>
        </w:tc>
      </w:tr>
      <w:tr w14:paraId="1DD42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1C599275"/>
        </w:tc>
        <w:tc>
          <w:tcPr>
            <w:tcW w:w="1260" w:type="dxa"/>
          </w:tcPr>
          <w:p w14:paraId="2F4BD269"/>
        </w:tc>
        <w:tc>
          <w:tcPr>
            <w:tcW w:w="2520" w:type="dxa"/>
          </w:tcPr>
          <w:p w14:paraId="30F04D11"/>
        </w:tc>
        <w:tc>
          <w:tcPr>
            <w:tcW w:w="1080" w:type="dxa"/>
          </w:tcPr>
          <w:p w14:paraId="0B542901"/>
        </w:tc>
        <w:tc>
          <w:tcPr>
            <w:tcW w:w="1080" w:type="dxa"/>
          </w:tcPr>
          <w:p w14:paraId="78E9FF75"/>
        </w:tc>
        <w:tc>
          <w:tcPr>
            <w:tcW w:w="2329" w:type="dxa"/>
          </w:tcPr>
          <w:p w14:paraId="3582F1F3"/>
        </w:tc>
      </w:tr>
      <w:tr w14:paraId="2038C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7CBEFBA2"/>
        </w:tc>
        <w:tc>
          <w:tcPr>
            <w:tcW w:w="1260" w:type="dxa"/>
          </w:tcPr>
          <w:p w14:paraId="3E9DB39A"/>
        </w:tc>
        <w:tc>
          <w:tcPr>
            <w:tcW w:w="2520" w:type="dxa"/>
          </w:tcPr>
          <w:p w14:paraId="25A07BF5"/>
        </w:tc>
        <w:tc>
          <w:tcPr>
            <w:tcW w:w="1080" w:type="dxa"/>
          </w:tcPr>
          <w:p w14:paraId="0C0FE7A3"/>
        </w:tc>
        <w:tc>
          <w:tcPr>
            <w:tcW w:w="1080" w:type="dxa"/>
          </w:tcPr>
          <w:p w14:paraId="724014AD"/>
        </w:tc>
        <w:tc>
          <w:tcPr>
            <w:tcW w:w="2329" w:type="dxa"/>
          </w:tcPr>
          <w:p w14:paraId="5C4297E7"/>
        </w:tc>
      </w:tr>
      <w:tr w14:paraId="316708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3B46A892"/>
        </w:tc>
        <w:tc>
          <w:tcPr>
            <w:tcW w:w="1260" w:type="dxa"/>
          </w:tcPr>
          <w:p w14:paraId="26A31EF3"/>
        </w:tc>
        <w:tc>
          <w:tcPr>
            <w:tcW w:w="2520" w:type="dxa"/>
          </w:tcPr>
          <w:p w14:paraId="0F605220"/>
        </w:tc>
        <w:tc>
          <w:tcPr>
            <w:tcW w:w="1080" w:type="dxa"/>
          </w:tcPr>
          <w:p w14:paraId="08C74D16"/>
        </w:tc>
        <w:tc>
          <w:tcPr>
            <w:tcW w:w="1080" w:type="dxa"/>
          </w:tcPr>
          <w:p w14:paraId="54E61884"/>
        </w:tc>
        <w:tc>
          <w:tcPr>
            <w:tcW w:w="2329" w:type="dxa"/>
          </w:tcPr>
          <w:p w14:paraId="4483B9D0"/>
        </w:tc>
      </w:tr>
      <w:tr w14:paraId="5A6F96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6762A493"/>
        </w:tc>
        <w:tc>
          <w:tcPr>
            <w:tcW w:w="1260" w:type="dxa"/>
          </w:tcPr>
          <w:p w14:paraId="74CCE61A"/>
        </w:tc>
        <w:tc>
          <w:tcPr>
            <w:tcW w:w="2520" w:type="dxa"/>
          </w:tcPr>
          <w:p w14:paraId="07804581"/>
        </w:tc>
        <w:tc>
          <w:tcPr>
            <w:tcW w:w="1080" w:type="dxa"/>
          </w:tcPr>
          <w:p w14:paraId="5B230323"/>
        </w:tc>
        <w:tc>
          <w:tcPr>
            <w:tcW w:w="1080" w:type="dxa"/>
          </w:tcPr>
          <w:p w14:paraId="16DCDF45"/>
        </w:tc>
        <w:tc>
          <w:tcPr>
            <w:tcW w:w="2329" w:type="dxa"/>
          </w:tcPr>
          <w:p w14:paraId="3728CCFF"/>
        </w:tc>
      </w:tr>
      <w:tr w14:paraId="6A5799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57D17A56"/>
        </w:tc>
        <w:tc>
          <w:tcPr>
            <w:tcW w:w="1260" w:type="dxa"/>
          </w:tcPr>
          <w:p w14:paraId="32B3919D"/>
        </w:tc>
        <w:tc>
          <w:tcPr>
            <w:tcW w:w="2520" w:type="dxa"/>
          </w:tcPr>
          <w:p w14:paraId="58F9D969"/>
        </w:tc>
        <w:tc>
          <w:tcPr>
            <w:tcW w:w="1080" w:type="dxa"/>
          </w:tcPr>
          <w:p w14:paraId="349B2401"/>
        </w:tc>
        <w:tc>
          <w:tcPr>
            <w:tcW w:w="1080" w:type="dxa"/>
          </w:tcPr>
          <w:p w14:paraId="10A10424"/>
        </w:tc>
        <w:tc>
          <w:tcPr>
            <w:tcW w:w="2329" w:type="dxa"/>
          </w:tcPr>
          <w:p w14:paraId="3346381B"/>
        </w:tc>
      </w:tr>
      <w:tr w14:paraId="630CC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200CEA02"/>
        </w:tc>
        <w:tc>
          <w:tcPr>
            <w:tcW w:w="1260" w:type="dxa"/>
          </w:tcPr>
          <w:p w14:paraId="65A12EE3"/>
        </w:tc>
        <w:tc>
          <w:tcPr>
            <w:tcW w:w="2520" w:type="dxa"/>
          </w:tcPr>
          <w:p w14:paraId="7CBE915D"/>
        </w:tc>
        <w:tc>
          <w:tcPr>
            <w:tcW w:w="1080" w:type="dxa"/>
          </w:tcPr>
          <w:p w14:paraId="26847028"/>
        </w:tc>
        <w:tc>
          <w:tcPr>
            <w:tcW w:w="1080" w:type="dxa"/>
          </w:tcPr>
          <w:p w14:paraId="29CA6FCA"/>
        </w:tc>
        <w:tc>
          <w:tcPr>
            <w:tcW w:w="2329" w:type="dxa"/>
          </w:tcPr>
          <w:p w14:paraId="2A048A09"/>
        </w:tc>
      </w:tr>
      <w:tr w14:paraId="3995C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2D2F2A6C"/>
        </w:tc>
        <w:tc>
          <w:tcPr>
            <w:tcW w:w="1260" w:type="dxa"/>
          </w:tcPr>
          <w:p w14:paraId="68F4650F"/>
        </w:tc>
        <w:tc>
          <w:tcPr>
            <w:tcW w:w="2520" w:type="dxa"/>
          </w:tcPr>
          <w:p w14:paraId="2F3CFBE8"/>
        </w:tc>
        <w:tc>
          <w:tcPr>
            <w:tcW w:w="1080" w:type="dxa"/>
          </w:tcPr>
          <w:p w14:paraId="32ED7FBE"/>
        </w:tc>
        <w:tc>
          <w:tcPr>
            <w:tcW w:w="1080" w:type="dxa"/>
          </w:tcPr>
          <w:p w14:paraId="51E55AE9"/>
        </w:tc>
        <w:tc>
          <w:tcPr>
            <w:tcW w:w="2329" w:type="dxa"/>
          </w:tcPr>
          <w:p w14:paraId="6D89166B"/>
        </w:tc>
      </w:tr>
      <w:tr w14:paraId="10608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4080836F"/>
        </w:tc>
        <w:tc>
          <w:tcPr>
            <w:tcW w:w="1260" w:type="dxa"/>
          </w:tcPr>
          <w:p w14:paraId="18F5B037"/>
        </w:tc>
        <w:tc>
          <w:tcPr>
            <w:tcW w:w="2520" w:type="dxa"/>
          </w:tcPr>
          <w:p w14:paraId="6E53F969"/>
        </w:tc>
        <w:tc>
          <w:tcPr>
            <w:tcW w:w="1080" w:type="dxa"/>
          </w:tcPr>
          <w:p w14:paraId="59243878"/>
        </w:tc>
        <w:tc>
          <w:tcPr>
            <w:tcW w:w="1080" w:type="dxa"/>
          </w:tcPr>
          <w:p w14:paraId="099569FD"/>
        </w:tc>
        <w:tc>
          <w:tcPr>
            <w:tcW w:w="2329" w:type="dxa"/>
          </w:tcPr>
          <w:p w14:paraId="3007B207"/>
        </w:tc>
      </w:tr>
      <w:tr w14:paraId="635C2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7C38DF00"/>
        </w:tc>
        <w:tc>
          <w:tcPr>
            <w:tcW w:w="1260" w:type="dxa"/>
          </w:tcPr>
          <w:p w14:paraId="663E08E3"/>
        </w:tc>
        <w:tc>
          <w:tcPr>
            <w:tcW w:w="2520" w:type="dxa"/>
          </w:tcPr>
          <w:p w14:paraId="03DF7AA6"/>
        </w:tc>
        <w:tc>
          <w:tcPr>
            <w:tcW w:w="1080" w:type="dxa"/>
          </w:tcPr>
          <w:p w14:paraId="17CAFD80"/>
        </w:tc>
        <w:tc>
          <w:tcPr>
            <w:tcW w:w="1080" w:type="dxa"/>
          </w:tcPr>
          <w:p w14:paraId="44BF31A4"/>
        </w:tc>
        <w:tc>
          <w:tcPr>
            <w:tcW w:w="2329" w:type="dxa"/>
          </w:tcPr>
          <w:p w14:paraId="6EFEEE37"/>
        </w:tc>
      </w:tr>
      <w:tr w14:paraId="3D99AE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6609CF8C"/>
        </w:tc>
        <w:tc>
          <w:tcPr>
            <w:tcW w:w="1260" w:type="dxa"/>
          </w:tcPr>
          <w:p w14:paraId="3D8A65AD"/>
        </w:tc>
        <w:tc>
          <w:tcPr>
            <w:tcW w:w="2520" w:type="dxa"/>
          </w:tcPr>
          <w:p w14:paraId="3ECAEAFE"/>
        </w:tc>
        <w:tc>
          <w:tcPr>
            <w:tcW w:w="1080" w:type="dxa"/>
          </w:tcPr>
          <w:p w14:paraId="5942DE17"/>
        </w:tc>
        <w:tc>
          <w:tcPr>
            <w:tcW w:w="1080" w:type="dxa"/>
          </w:tcPr>
          <w:p w14:paraId="5429A415"/>
        </w:tc>
        <w:tc>
          <w:tcPr>
            <w:tcW w:w="2329" w:type="dxa"/>
          </w:tcPr>
          <w:p w14:paraId="78560AF8"/>
        </w:tc>
      </w:tr>
      <w:tr w14:paraId="59983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2EF09A7B"/>
        </w:tc>
        <w:tc>
          <w:tcPr>
            <w:tcW w:w="1260" w:type="dxa"/>
          </w:tcPr>
          <w:p w14:paraId="7EB77826"/>
        </w:tc>
        <w:tc>
          <w:tcPr>
            <w:tcW w:w="2520" w:type="dxa"/>
          </w:tcPr>
          <w:p w14:paraId="2C9C5D58"/>
        </w:tc>
        <w:tc>
          <w:tcPr>
            <w:tcW w:w="1080" w:type="dxa"/>
          </w:tcPr>
          <w:p w14:paraId="088669E2"/>
        </w:tc>
        <w:tc>
          <w:tcPr>
            <w:tcW w:w="1080" w:type="dxa"/>
          </w:tcPr>
          <w:p w14:paraId="70A75773"/>
        </w:tc>
        <w:tc>
          <w:tcPr>
            <w:tcW w:w="2329" w:type="dxa"/>
          </w:tcPr>
          <w:p w14:paraId="1437F34E"/>
        </w:tc>
      </w:tr>
      <w:tr w14:paraId="781D6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567F77FC"/>
        </w:tc>
        <w:tc>
          <w:tcPr>
            <w:tcW w:w="1260" w:type="dxa"/>
          </w:tcPr>
          <w:p w14:paraId="286EFD56"/>
        </w:tc>
        <w:tc>
          <w:tcPr>
            <w:tcW w:w="2520" w:type="dxa"/>
          </w:tcPr>
          <w:p w14:paraId="0EAFF2D6"/>
        </w:tc>
        <w:tc>
          <w:tcPr>
            <w:tcW w:w="1080" w:type="dxa"/>
          </w:tcPr>
          <w:p w14:paraId="43883B39"/>
        </w:tc>
        <w:tc>
          <w:tcPr>
            <w:tcW w:w="1080" w:type="dxa"/>
          </w:tcPr>
          <w:p w14:paraId="760DCF4C"/>
        </w:tc>
        <w:tc>
          <w:tcPr>
            <w:tcW w:w="2329" w:type="dxa"/>
          </w:tcPr>
          <w:p w14:paraId="0FD577AD"/>
        </w:tc>
      </w:tr>
      <w:tr w14:paraId="7DC603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3C27DC2E"/>
        </w:tc>
        <w:tc>
          <w:tcPr>
            <w:tcW w:w="1260" w:type="dxa"/>
          </w:tcPr>
          <w:p w14:paraId="329CFA73"/>
        </w:tc>
        <w:tc>
          <w:tcPr>
            <w:tcW w:w="2520" w:type="dxa"/>
          </w:tcPr>
          <w:p w14:paraId="136543AE"/>
        </w:tc>
        <w:tc>
          <w:tcPr>
            <w:tcW w:w="1080" w:type="dxa"/>
          </w:tcPr>
          <w:p w14:paraId="176B75C9"/>
        </w:tc>
        <w:tc>
          <w:tcPr>
            <w:tcW w:w="1080" w:type="dxa"/>
          </w:tcPr>
          <w:p w14:paraId="6CBCF135"/>
        </w:tc>
        <w:tc>
          <w:tcPr>
            <w:tcW w:w="2329" w:type="dxa"/>
          </w:tcPr>
          <w:p w14:paraId="09171E6C"/>
        </w:tc>
      </w:tr>
      <w:tr w14:paraId="158BE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4D80072D"/>
        </w:tc>
        <w:tc>
          <w:tcPr>
            <w:tcW w:w="1260" w:type="dxa"/>
          </w:tcPr>
          <w:p w14:paraId="56074581"/>
        </w:tc>
        <w:tc>
          <w:tcPr>
            <w:tcW w:w="2520" w:type="dxa"/>
          </w:tcPr>
          <w:p w14:paraId="2D4358DB"/>
        </w:tc>
        <w:tc>
          <w:tcPr>
            <w:tcW w:w="1080" w:type="dxa"/>
          </w:tcPr>
          <w:p w14:paraId="6AF4204A"/>
        </w:tc>
        <w:tc>
          <w:tcPr>
            <w:tcW w:w="1080" w:type="dxa"/>
          </w:tcPr>
          <w:p w14:paraId="24F4D6D8"/>
        </w:tc>
        <w:tc>
          <w:tcPr>
            <w:tcW w:w="2329" w:type="dxa"/>
          </w:tcPr>
          <w:p w14:paraId="3AFAB6A7"/>
        </w:tc>
      </w:tr>
      <w:tr w14:paraId="78DBA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45BD6D35"/>
        </w:tc>
        <w:tc>
          <w:tcPr>
            <w:tcW w:w="1260" w:type="dxa"/>
          </w:tcPr>
          <w:p w14:paraId="712289A1"/>
        </w:tc>
        <w:tc>
          <w:tcPr>
            <w:tcW w:w="2520" w:type="dxa"/>
          </w:tcPr>
          <w:p w14:paraId="64B2CE80"/>
        </w:tc>
        <w:tc>
          <w:tcPr>
            <w:tcW w:w="1080" w:type="dxa"/>
          </w:tcPr>
          <w:p w14:paraId="65EB1063"/>
        </w:tc>
        <w:tc>
          <w:tcPr>
            <w:tcW w:w="1080" w:type="dxa"/>
          </w:tcPr>
          <w:p w14:paraId="78624A3F"/>
        </w:tc>
        <w:tc>
          <w:tcPr>
            <w:tcW w:w="2329" w:type="dxa"/>
          </w:tcPr>
          <w:p w14:paraId="3263AE2A"/>
        </w:tc>
      </w:tr>
      <w:tr w14:paraId="609763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20766914"/>
        </w:tc>
        <w:tc>
          <w:tcPr>
            <w:tcW w:w="1260" w:type="dxa"/>
          </w:tcPr>
          <w:p w14:paraId="3FAC03CD"/>
        </w:tc>
        <w:tc>
          <w:tcPr>
            <w:tcW w:w="2520" w:type="dxa"/>
          </w:tcPr>
          <w:p w14:paraId="7BBAE447"/>
        </w:tc>
        <w:tc>
          <w:tcPr>
            <w:tcW w:w="1080" w:type="dxa"/>
          </w:tcPr>
          <w:p w14:paraId="7CBB86AD"/>
        </w:tc>
        <w:tc>
          <w:tcPr>
            <w:tcW w:w="1080" w:type="dxa"/>
          </w:tcPr>
          <w:p w14:paraId="2DA5B8F2"/>
        </w:tc>
        <w:tc>
          <w:tcPr>
            <w:tcW w:w="2329" w:type="dxa"/>
          </w:tcPr>
          <w:p w14:paraId="1FC36FF2"/>
        </w:tc>
      </w:tr>
      <w:tr w14:paraId="0383A1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67CE1D39"/>
        </w:tc>
        <w:tc>
          <w:tcPr>
            <w:tcW w:w="1260" w:type="dxa"/>
          </w:tcPr>
          <w:p w14:paraId="539C68B3"/>
        </w:tc>
        <w:tc>
          <w:tcPr>
            <w:tcW w:w="2520" w:type="dxa"/>
          </w:tcPr>
          <w:p w14:paraId="2B3FDDD8"/>
        </w:tc>
        <w:tc>
          <w:tcPr>
            <w:tcW w:w="1080" w:type="dxa"/>
          </w:tcPr>
          <w:p w14:paraId="02BD5237"/>
        </w:tc>
        <w:tc>
          <w:tcPr>
            <w:tcW w:w="1080" w:type="dxa"/>
          </w:tcPr>
          <w:p w14:paraId="1B1195AF"/>
        </w:tc>
        <w:tc>
          <w:tcPr>
            <w:tcW w:w="2329" w:type="dxa"/>
          </w:tcPr>
          <w:p w14:paraId="594DF9B1"/>
        </w:tc>
      </w:tr>
      <w:tr w14:paraId="712F3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532729A8"/>
        </w:tc>
        <w:tc>
          <w:tcPr>
            <w:tcW w:w="1260" w:type="dxa"/>
          </w:tcPr>
          <w:p w14:paraId="472A8677"/>
        </w:tc>
        <w:tc>
          <w:tcPr>
            <w:tcW w:w="2520" w:type="dxa"/>
          </w:tcPr>
          <w:p w14:paraId="72B9776B"/>
        </w:tc>
        <w:tc>
          <w:tcPr>
            <w:tcW w:w="1080" w:type="dxa"/>
          </w:tcPr>
          <w:p w14:paraId="34BE3D1A"/>
        </w:tc>
        <w:tc>
          <w:tcPr>
            <w:tcW w:w="1080" w:type="dxa"/>
          </w:tcPr>
          <w:p w14:paraId="2AF1AEC7"/>
        </w:tc>
        <w:tc>
          <w:tcPr>
            <w:tcW w:w="2329" w:type="dxa"/>
          </w:tcPr>
          <w:p w14:paraId="2D6AB733"/>
        </w:tc>
      </w:tr>
      <w:tr w14:paraId="3C4A5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2CF63168"/>
        </w:tc>
        <w:tc>
          <w:tcPr>
            <w:tcW w:w="1260" w:type="dxa"/>
          </w:tcPr>
          <w:p w14:paraId="7D4786E3"/>
        </w:tc>
        <w:tc>
          <w:tcPr>
            <w:tcW w:w="2520" w:type="dxa"/>
          </w:tcPr>
          <w:p w14:paraId="77DB5D3D"/>
        </w:tc>
        <w:tc>
          <w:tcPr>
            <w:tcW w:w="1080" w:type="dxa"/>
          </w:tcPr>
          <w:p w14:paraId="22CC2DC8"/>
        </w:tc>
        <w:tc>
          <w:tcPr>
            <w:tcW w:w="1080" w:type="dxa"/>
          </w:tcPr>
          <w:p w14:paraId="297FD4B0"/>
        </w:tc>
        <w:tc>
          <w:tcPr>
            <w:tcW w:w="2329" w:type="dxa"/>
          </w:tcPr>
          <w:p w14:paraId="5081FF78"/>
        </w:tc>
      </w:tr>
      <w:tr w14:paraId="524BA4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2E77A4DD"/>
        </w:tc>
        <w:tc>
          <w:tcPr>
            <w:tcW w:w="1260" w:type="dxa"/>
          </w:tcPr>
          <w:p w14:paraId="6D85BDCA"/>
        </w:tc>
        <w:tc>
          <w:tcPr>
            <w:tcW w:w="2520" w:type="dxa"/>
          </w:tcPr>
          <w:p w14:paraId="07D27807"/>
        </w:tc>
        <w:tc>
          <w:tcPr>
            <w:tcW w:w="1080" w:type="dxa"/>
          </w:tcPr>
          <w:p w14:paraId="48591ABE"/>
        </w:tc>
        <w:tc>
          <w:tcPr>
            <w:tcW w:w="1080" w:type="dxa"/>
          </w:tcPr>
          <w:p w14:paraId="494B1198"/>
        </w:tc>
        <w:tc>
          <w:tcPr>
            <w:tcW w:w="2329" w:type="dxa"/>
          </w:tcPr>
          <w:p w14:paraId="6D422ACA"/>
        </w:tc>
      </w:tr>
      <w:tr w14:paraId="36FD1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60EBB388"/>
        </w:tc>
        <w:tc>
          <w:tcPr>
            <w:tcW w:w="1260" w:type="dxa"/>
          </w:tcPr>
          <w:p w14:paraId="25967A4A"/>
        </w:tc>
        <w:tc>
          <w:tcPr>
            <w:tcW w:w="2520" w:type="dxa"/>
          </w:tcPr>
          <w:p w14:paraId="5C8B1300"/>
        </w:tc>
        <w:tc>
          <w:tcPr>
            <w:tcW w:w="1080" w:type="dxa"/>
          </w:tcPr>
          <w:p w14:paraId="73F5CF96"/>
        </w:tc>
        <w:tc>
          <w:tcPr>
            <w:tcW w:w="1080" w:type="dxa"/>
          </w:tcPr>
          <w:p w14:paraId="60A88C2A"/>
        </w:tc>
        <w:tc>
          <w:tcPr>
            <w:tcW w:w="2329" w:type="dxa"/>
          </w:tcPr>
          <w:p w14:paraId="5D041646"/>
        </w:tc>
      </w:tr>
      <w:tr w14:paraId="17CAD7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57E03A69"/>
        </w:tc>
        <w:tc>
          <w:tcPr>
            <w:tcW w:w="1260" w:type="dxa"/>
          </w:tcPr>
          <w:p w14:paraId="51A86B8F"/>
        </w:tc>
        <w:tc>
          <w:tcPr>
            <w:tcW w:w="2520" w:type="dxa"/>
          </w:tcPr>
          <w:p w14:paraId="0AD83CA5"/>
        </w:tc>
        <w:tc>
          <w:tcPr>
            <w:tcW w:w="1080" w:type="dxa"/>
          </w:tcPr>
          <w:p w14:paraId="489938FE"/>
        </w:tc>
        <w:tc>
          <w:tcPr>
            <w:tcW w:w="1080" w:type="dxa"/>
          </w:tcPr>
          <w:p w14:paraId="50AB14F0"/>
        </w:tc>
        <w:tc>
          <w:tcPr>
            <w:tcW w:w="2329" w:type="dxa"/>
          </w:tcPr>
          <w:p w14:paraId="18BBACAF"/>
        </w:tc>
      </w:tr>
      <w:tr w14:paraId="6876B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592DD565"/>
        </w:tc>
        <w:tc>
          <w:tcPr>
            <w:tcW w:w="1260" w:type="dxa"/>
          </w:tcPr>
          <w:p w14:paraId="16D9035F"/>
        </w:tc>
        <w:tc>
          <w:tcPr>
            <w:tcW w:w="2520" w:type="dxa"/>
          </w:tcPr>
          <w:p w14:paraId="40C2D16A"/>
        </w:tc>
        <w:tc>
          <w:tcPr>
            <w:tcW w:w="1080" w:type="dxa"/>
          </w:tcPr>
          <w:p w14:paraId="0EBAA117"/>
        </w:tc>
        <w:tc>
          <w:tcPr>
            <w:tcW w:w="1080" w:type="dxa"/>
          </w:tcPr>
          <w:p w14:paraId="4F229D19"/>
        </w:tc>
        <w:tc>
          <w:tcPr>
            <w:tcW w:w="2329" w:type="dxa"/>
          </w:tcPr>
          <w:p w14:paraId="4050F0CB"/>
        </w:tc>
      </w:tr>
      <w:tr w14:paraId="15215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5C60F730"/>
        </w:tc>
        <w:tc>
          <w:tcPr>
            <w:tcW w:w="1260" w:type="dxa"/>
          </w:tcPr>
          <w:p w14:paraId="4F4F1285"/>
        </w:tc>
        <w:tc>
          <w:tcPr>
            <w:tcW w:w="2520" w:type="dxa"/>
          </w:tcPr>
          <w:p w14:paraId="7A48747B"/>
        </w:tc>
        <w:tc>
          <w:tcPr>
            <w:tcW w:w="1080" w:type="dxa"/>
          </w:tcPr>
          <w:p w14:paraId="3664B69C"/>
        </w:tc>
        <w:tc>
          <w:tcPr>
            <w:tcW w:w="1080" w:type="dxa"/>
          </w:tcPr>
          <w:p w14:paraId="660274AB"/>
        </w:tc>
        <w:tc>
          <w:tcPr>
            <w:tcW w:w="2329" w:type="dxa"/>
          </w:tcPr>
          <w:p w14:paraId="7360DB38"/>
        </w:tc>
      </w:tr>
    </w:tbl>
    <w:p w14:paraId="1A65E0F5">
      <w:pPr>
        <w:pStyle w:val="4"/>
        <w:ind w:firstLine="480"/>
      </w:pPr>
      <w:r>
        <w:rPr>
          <w:rFonts w:hint="eastAsia"/>
        </w:rPr>
        <w:t>注：</w:t>
      </w:r>
    </w:p>
    <w:p w14:paraId="73339BE1">
      <w:pPr>
        <w:pStyle w:val="4"/>
        <w:ind w:firstLine="480"/>
      </w:pPr>
      <w:r>
        <w:rPr>
          <w:rFonts w:hint="eastAsia"/>
        </w:rPr>
        <w:t>修改状态为 A－增加，D－删除，M－修改</w:t>
      </w:r>
    </w:p>
    <w:p w14:paraId="19022A40">
      <w:pPr>
        <w:pStyle w:val="4"/>
        <w:ind w:firstLine="480"/>
      </w:pPr>
      <w:r>
        <w:rPr>
          <w:rFonts w:hint="eastAsia"/>
        </w:rPr>
        <w:t>对该文件内容增加、删除或修改均需填写此变更记录，详细记载变更信息，以保证其可追溯性。</w:t>
      </w:r>
    </w:p>
    <w:p w14:paraId="6F0359ED">
      <w:pPr>
        <w:pStyle w:val="4"/>
        <w:ind w:firstLine="480"/>
      </w:pPr>
      <w:r>
        <w:rPr>
          <w:rFonts w:hint="eastAsia"/>
        </w:rPr>
        <w:t>提交用户时，将此变更记录删除</w:t>
      </w:r>
    </w:p>
    <w:p w14:paraId="16EFEABD">
      <w:pPr>
        <w:pStyle w:val="5"/>
        <w:sectPr>
          <w:pgSz w:w="11906" w:h="16838"/>
          <w:pgMar w:top="1418" w:right="1418" w:bottom="1418" w:left="1418" w:header="851" w:footer="992" w:gutter="0"/>
          <w:pgNumType w:fmt="upperRoman"/>
          <w:cols w:space="425" w:num="1"/>
          <w:docGrid w:type="lines" w:linePitch="312" w:charSpace="0"/>
        </w:sectPr>
      </w:pPr>
    </w:p>
    <w:p w14:paraId="27A23EF1">
      <w:pPr>
        <w:spacing w:line="360" w:lineRule="auto"/>
        <w:jc w:val="center"/>
        <w:rPr>
          <w:rFonts w:ascii="微软雅黑" w:hAnsi="微软雅黑" w:eastAsia="微软雅黑"/>
          <w:b/>
        </w:rPr>
        <w:sectPr>
          <w:footerReference r:id="rId5" w:type="first"/>
          <w:headerReference r:id="rId3" w:type="default"/>
          <w:footerReference r:id="rId4" w:type="default"/>
          <w:type w:val="continuous"/>
          <w:pgSz w:w="11906" w:h="16838"/>
          <w:pgMar w:top="1440" w:right="1797" w:bottom="1440" w:left="1797" w:header="851" w:footer="992" w:gutter="0"/>
          <w:pgNumType w:fmt="upperRoman" w:start="0"/>
          <w:cols w:space="720" w:num="1"/>
          <w:titlePg/>
          <w:docGrid w:type="lines" w:linePitch="312" w:charSpace="0"/>
        </w:sectPr>
      </w:pPr>
    </w:p>
    <w:p w14:paraId="79A04ABA">
      <w:pPr>
        <w:pStyle w:val="190"/>
        <w:spacing w:line="360" w:lineRule="auto"/>
        <w:jc w:val="center"/>
        <w:rPr>
          <w:rFonts w:ascii="黑体" w:hAnsi="黑体" w:eastAsia="黑体"/>
          <w:color w:val="000000"/>
          <w:sz w:val="28"/>
          <w:szCs w:val="28"/>
        </w:rPr>
      </w:pPr>
      <w:r>
        <w:rPr>
          <w:rFonts w:ascii="黑体" w:hAnsi="黑体" w:eastAsia="黑体"/>
          <w:color w:val="000000"/>
          <w:sz w:val="28"/>
          <w:szCs w:val="28"/>
          <w:lang w:val="zh-CN"/>
        </w:rPr>
        <w:t>目</w:t>
      </w:r>
      <w:r>
        <w:rPr>
          <w:rFonts w:hint="eastAsia" w:ascii="黑体" w:hAnsi="黑体" w:eastAsia="黑体"/>
          <w:color w:val="000000"/>
          <w:sz w:val="28"/>
          <w:szCs w:val="28"/>
          <w:lang w:val="zh-CN"/>
        </w:rPr>
        <w:t xml:space="preserve"> </w:t>
      </w:r>
      <w:r>
        <w:rPr>
          <w:rFonts w:hint="eastAsia" w:ascii="黑体" w:hAnsi="黑体" w:eastAsia="黑体"/>
          <w:color w:val="000000"/>
          <w:sz w:val="28"/>
          <w:szCs w:val="28"/>
        </w:rPr>
        <w:t xml:space="preserve"> </w:t>
      </w:r>
      <w:r>
        <w:rPr>
          <w:rFonts w:ascii="黑体" w:hAnsi="黑体" w:eastAsia="黑体"/>
          <w:color w:val="000000"/>
          <w:sz w:val="28"/>
          <w:szCs w:val="28"/>
          <w:lang w:val="zh-CN"/>
        </w:rPr>
        <w:t>录</w:t>
      </w:r>
    </w:p>
    <w:p w14:paraId="40D2E536">
      <w:pPr>
        <w:pStyle w:val="60"/>
        <w:tabs>
          <w:tab w:val="right" w:leader="dot" w:pos="8312"/>
        </w:tabs>
      </w:pPr>
      <w:r>
        <w:fldChar w:fldCharType="begin"/>
      </w:r>
      <w:r>
        <w:instrText xml:space="preserve"> TOC \o "1-3" \h \z \u </w:instrText>
      </w:r>
      <w:r>
        <w:fldChar w:fldCharType="separate"/>
      </w:r>
      <w:r>
        <w:fldChar w:fldCharType="begin"/>
      </w:r>
      <w:r>
        <w:instrText xml:space="preserve"> HYPERLINK \l _Toc17227 </w:instrText>
      </w:r>
      <w:r>
        <w:fldChar w:fldCharType="separate"/>
      </w:r>
      <w:r>
        <w:rPr>
          <w:rFonts w:hint="default"/>
        </w:rPr>
        <w:t xml:space="preserve">1. </w:t>
      </w:r>
      <w:r>
        <w:rPr>
          <w:rFonts w:hint="eastAsia"/>
        </w:rPr>
        <w:t>引言</w:t>
      </w:r>
      <w:r>
        <w:tab/>
      </w:r>
      <w:r>
        <w:fldChar w:fldCharType="begin"/>
      </w:r>
      <w:r>
        <w:instrText xml:space="preserve"> PAGEREF _Toc17227 \h </w:instrText>
      </w:r>
      <w:r>
        <w:fldChar w:fldCharType="separate"/>
      </w:r>
      <w:r>
        <w:t>- 1 -</w:t>
      </w:r>
      <w:r>
        <w:fldChar w:fldCharType="end"/>
      </w:r>
      <w:r>
        <w:fldChar w:fldCharType="end"/>
      </w:r>
    </w:p>
    <w:p w14:paraId="370C5D39">
      <w:pPr>
        <w:pStyle w:val="75"/>
        <w:tabs>
          <w:tab w:val="right" w:leader="dot" w:pos="8312"/>
        </w:tabs>
      </w:pPr>
      <w:r>
        <w:rPr>
          <w:bCs/>
          <w:lang w:val="zh-CN"/>
        </w:rPr>
        <w:fldChar w:fldCharType="begin"/>
      </w:r>
      <w:r>
        <w:rPr>
          <w:bCs/>
          <w:lang w:val="zh-CN"/>
        </w:rPr>
        <w:instrText xml:space="preserve"> HYPERLINK \l _Toc20648 </w:instrText>
      </w:r>
      <w:r>
        <w:rPr>
          <w:bCs/>
          <w:lang w:val="zh-CN"/>
        </w:rPr>
        <w:fldChar w:fldCharType="separate"/>
      </w:r>
      <w:r>
        <w:rPr>
          <w:rFonts w:hint="default"/>
        </w:rPr>
        <w:t xml:space="preserve">1.1. </w:t>
      </w:r>
      <w:r>
        <w:rPr>
          <w:rFonts w:hint="eastAsia"/>
        </w:rPr>
        <w:t>文档目的</w:t>
      </w:r>
      <w:r>
        <w:tab/>
      </w:r>
      <w:r>
        <w:fldChar w:fldCharType="begin"/>
      </w:r>
      <w:r>
        <w:instrText xml:space="preserve"> PAGEREF _Toc20648 \h </w:instrText>
      </w:r>
      <w:r>
        <w:fldChar w:fldCharType="separate"/>
      </w:r>
      <w:r>
        <w:t>- 1 -</w:t>
      </w:r>
      <w:r>
        <w:fldChar w:fldCharType="end"/>
      </w:r>
      <w:r>
        <w:rPr>
          <w:bCs/>
          <w:lang w:val="zh-CN"/>
        </w:rPr>
        <w:fldChar w:fldCharType="end"/>
      </w:r>
    </w:p>
    <w:p w14:paraId="3543B9E1">
      <w:pPr>
        <w:pStyle w:val="75"/>
        <w:tabs>
          <w:tab w:val="right" w:leader="dot" w:pos="8312"/>
        </w:tabs>
      </w:pPr>
      <w:r>
        <w:rPr>
          <w:bCs/>
          <w:lang w:val="zh-CN"/>
        </w:rPr>
        <w:fldChar w:fldCharType="begin"/>
      </w:r>
      <w:r>
        <w:rPr>
          <w:bCs/>
          <w:lang w:val="zh-CN"/>
        </w:rPr>
        <w:instrText xml:space="preserve"> HYPERLINK \l _Toc16647 </w:instrText>
      </w:r>
      <w:r>
        <w:rPr>
          <w:bCs/>
          <w:lang w:val="zh-CN"/>
        </w:rPr>
        <w:fldChar w:fldCharType="separate"/>
      </w:r>
      <w:r>
        <w:rPr>
          <w:rFonts w:hint="default"/>
        </w:rPr>
        <w:t xml:space="preserve">1.2. </w:t>
      </w:r>
      <w:r>
        <w:rPr>
          <w:rFonts w:hint="eastAsia"/>
        </w:rPr>
        <w:t>主要参考资料</w:t>
      </w:r>
      <w:r>
        <w:tab/>
      </w:r>
      <w:r>
        <w:fldChar w:fldCharType="begin"/>
      </w:r>
      <w:r>
        <w:instrText xml:space="preserve"> PAGEREF _Toc16647 \h </w:instrText>
      </w:r>
      <w:r>
        <w:fldChar w:fldCharType="separate"/>
      </w:r>
      <w:r>
        <w:t>- 1 -</w:t>
      </w:r>
      <w:r>
        <w:fldChar w:fldCharType="end"/>
      </w:r>
      <w:r>
        <w:rPr>
          <w:bCs/>
          <w:lang w:val="zh-CN"/>
        </w:rPr>
        <w:fldChar w:fldCharType="end"/>
      </w:r>
    </w:p>
    <w:p w14:paraId="314932F0">
      <w:pPr>
        <w:pStyle w:val="75"/>
        <w:tabs>
          <w:tab w:val="right" w:leader="dot" w:pos="8312"/>
        </w:tabs>
      </w:pPr>
      <w:r>
        <w:rPr>
          <w:bCs/>
          <w:lang w:val="zh-CN"/>
        </w:rPr>
        <w:fldChar w:fldCharType="begin"/>
      </w:r>
      <w:r>
        <w:rPr>
          <w:bCs/>
          <w:lang w:val="zh-CN"/>
        </w:rPr>
        <w:instrText xml:space="preserve"> HYPERLINK \l _Toc17013 </w:instrText>
      </w:r>
      <w:r>
        <w:rPr>
          <w:bCs/>
          <w:lang w:val="zh-CN"/>
        </w:rPr>
        <w:fldChar w:fldCharType="separate"/>
      </w:r>
      <w:r>
        <w:rPr>
          <w:rFonts w:hint="default"/>
        </w:rPr>
        <w:t xml:space="preserve">1.3. </w:t>
      </w:r>
      <w:r>
        <w:rPr>
          <w:rFonts w:hint="eastAsia"/>
        </w:rPr>
        <w:t>术语定义</w:t>
      </w:r>
      <w:r>
        <w:tab/>
      </w:r>
      <w:r>
        <w:fldChar w:fldCharType="begin"/>
      </w:r>
      <w:r>
        <w:instrText xml:space="preserve"> PAGEREF _Toc17013 \h </w:instrText>
      </w:r>
      <w:r>
        <w:fldChar w:fldCharType="separate"/>
      </w:r>
      <w:r>
        <w:t>- 1 -</w:t>
      </w:r>
      <w:r>
        <w:fldChar w:fldCharType="end"/>
      </w:r>
      <w:r>
        <w:rPr>
          <w:bCs/>
          <w:lang w:val="zh-CN"/>
        </w:rPr>
        <w:fldChar w:fldCharType="end"/>
      </w:r>
    </w:p>
    <w:p w14:paraId="263145F8">
      <w:pPr>
        <w:pStyle w:val="60"/>
        <w:tabs>
          <w:tab w:val="right" w:leader="dot" w:pos="8312"/>
        </w:tabs>
      </w:pPr>
      <w:r>
        <w:rPr>
          <w:bCs/>
          <w:lang w:val="zh-CN"/>
        </w:rPr>
        <w:fldChar w:fldCharType="begin"/>
      </w:r>
      <w:r>
        <w:rPr>
          <w:bCs/>
          <w:lang w:val="zh-CN"/>
        </w:rPr>
        <w:instrText xml:space="preserve"> HYPERLINK \l _Toc12980 </w:instrText>
      </w:r>
      <w:r>
        <w:rPr>
          <w:bCs/>
          <w:lang w:val="zh-CN"/>
        </w:rPr>
        <w:fldChar w:fldCharType="separate"/>
      </w:r>
      <w:r>
        <w:rPr>
          <w:rFonts w:hint="default"/>
        </w:rPr>
        <w:t xml:space="preserve">2. </w:t>
      </w:r>
      <w:r>
        <w:rPr>
          <w:rFonts w:hint="eastAsia"/>
          <w:lang w:val="en-US" w:eastAsia="zh-CN"/>
        </w:rPr>
        <w:t>说明</w:t>
      </w:r>
      <w:r>
        <w:tab/>
      </w:r>
      <w:r>
        <w:fldChar w:fldCharType="begin"/>
      </w:r>
      <w:r>
        <w:instrText xml:space="preserve"> PAGEREF _Toc12980 \h </w:instrText>
      </w:r>
      <w:r>
        <w:fldChar w:fldCharType="separate"/>
      </w:r>
      <w:r>
        <w:t>- 1 -</w:t>
      </w:r>
      <w:r>
        <w:fldChar w:fldCharType="end"/>
      </w:r>
      <w:r>
        <w:rPr>
          <w:bCs/>
          <w:lang w:val="zh-CN"/>
        </w:rPr>
        <w:fldChar w:fldCharType="end"/>
      </w:r>
    </w:p>
    <w:p w14:paraId="20DDA85A">
      <w:pPr>
        <w:pStyle w:val="75"/>
        <w:tabs>
          <w:tab w:val="right" w:leader="dot" w:pos="8312"/>
        </w:tabs>
      </w:pPr>
      <w:r>
        <w:rPr>
          <w:bCs/>
          <w:lang w:val="zh-CN"/>
        </w:rPr>
        <w:fldChar w:fldCharType="begin"/>
      </w:r>
      <w:r>
        <w:rPr>
          <w:bCs/>
          <w:lang w:val="zh-CN"/>
        </w:rPr>
        <w:instrText xml:space="preserve"> HYPERLINK \l _Toc32720 </w:instrText>
      </w:r>
      <w:r>
        <w:rPr>
          <w:bCs/>
          <w:lang w:val="zh-CN"/>
        </w:rPr>
        <w:fldChar w:fldCharType="separate"/>
      </w:r>
      <w:r>
        <w:rPr>
          <w:rFonts w:hint="default"/>
        </w:rPr>
        <w:t xml:space="preserve">2.1. </w:t>
      </w:r>
      <w:r>
        <w:rPr>
          <w:rFonts w:hint="eastAsia"/>
        </w:rPr>
        <w:t>需求规定</w:t>
      </w:r>
      <w:r>
        <w:tab/>
      </w:r>
      <w:r>
        <w:fldChar w:fldCharType="begin"/>
      </w:r>
      <w:r>
        <w:instrText xml:space="preserve"> PAGEREF _Toc32720 \h </w:instrText>
      </w:r>
      <w:r>
        <w:fldChar w:fldCharType="separate"/>
      </w:r>
      <w:r>
        <w:t>- 1 -</w:t>
      </w:r>
      <w:r>
        <w:fldChar w:fldCharType="end"/>
      </w:r>
      <w:r>
        <w:rPr>
          <w:bCs/>
          <w:lang w:val="zh-CN"/>
        </w:rPr>
        <w:fldChar w:fldCharType="end"/>
      </w:r>
    </w:p>
    <w:p w14:paraId="7668CD2F">
      <w:pPr>
        <w:pStyle w:val="75"/>
        <w:tabs>
          <w:tab w:val="right" w:leader="dot" w:pos="8302"/>
        </w:tabs>
        <w:ind w:left="480"/>
      </w:pPr>
      <w:r>
        <w:rPr>
          <w:bCs/>
          <w:lang w:val="zh-CN"/>
        </w:rPr>
        <w:fldChar w:fldCharType="end"/>
      </w:r>
    </w:p>
    <w:p w14:paraId="569615C3">
      <w:pPr>
        <w:spacing w:line="360" w:lineRule="auto"/>
        <w:jc w:val="center"/>
        <w:rPr>
          <w:rFonts w:ascii="黑体" w:hAnsi="黑体" w:eastAsia="黑体" w:cs="黑体"/>
          <w:b/>
          <w:szCs w:val="24"/>
        </w:rPr>
        <w:sectPr>
          <w:headerReference r:id="rId6" w:type="first"/>
          <w:footerReference r:id="rId8" w:type="first"/>
          <w:footerReference r:id="rId7" w:type="default"/>
          <w:pgSz w:w="11906" w:h="16838"/>
          <w:pgMar w:top="1440" w:right="1797" w:bottom="1440" w:left="1797" w:header="851" w:footer="992" w:gutter="0"/>
          <w:pgNumType w:fmt="upperRoman" w:start="1"/>
          <w:cols w:space="720" w:num="1"/>
          <w:titlePg/>
          <w:docGrid w:type="lines" w:linePitch="312" w:charSpace="0"/>
        </w:sectPr>
      </w:pPr>
    </w:p>
    <w:p w14:paraId="072CC7DD">
      <w:pPr>
        <w:pStyle w:val="3"/>
      </w:pPr>
      <w:bookmarkStart w:id="0" w:name="_Toc17227"/>
      <w:bookmarkStart w:id="1" w:name="_Toc73979242"/>
      <w:bookmarkStart w:id="2" w:name="_Toc65069711"/>
      <w:bookmarkStart w:id="3" w:name="_Toc65918072"/>
      <w:bookmarkStart w:id="4" w:name="_Toc506358927"/>
      <w:r>
        <w:rPr>
          <w:rFonts w:hint="eastAsia"/>
        </w:rPr>
        <w:t>引言</w:t>
      </w:r>
      <w:bookmarkEnd w:id="0"/>
      <w:bookmarkEnd w:id="1"/>
      <w:bookmarkEnd w:id="2"/>
    </w:p>
    <w:p w14:paraId="2583323C">
      <w:pPr>
        <w:pStyle w:val="5"/>
      </w:pPr>
      <w:bookmarkStart w:id="5" w:name="_Toc20648"/>
      <w:bookmarkStart w:id="6" w:name="_Toc499649383"/>
      <w:bookmarkStart w:id="7" w:name="_Toc73979243"/>
      <w:bookmarkStart w:id="8" w:name="_Toc65069712"/>
      <w:r>
        <w:rPr>
          <w:rFonts w:hint="eastAsia"/>
        </w:rPr>
        <w:t>文档目的</w:t>
      </w:r>
      <w:bookmarkEnd w:id="5"/>
      <w:bookmarkEnd w:id="6"/>
      <w:bookmarkEnd w:id="7"/>
      <w:bookmarkEnd w:id="8"/>
    </w:p>
    <w:p w14:paraId="69412CA0">
      <w:pPr>
        <w:spacing w:line="360" w:lineRule="auto"/>
        <w:ind w:firstLine="480" w:firstLineChars="200"/>
        <w:rPr>
          <w:szCs w:val="24"/>
        </w:rPr>
      </w:pPr>
      <w:r>
        <w:rPr>
          <w:rFonts w:hint="eastAsia"/>
          <w:szCs w:val="24"/>
        </w:rPr>
        <w:t>本文档主要</w:t>
      </w:r>
      <w:r>
        <w:rPr>
          <w:rFonts w:hint="eastAsia"/>
          <w:szCs w:val="24"/>
          <w:lang w:val="en-US" w:eastAsia="zh-CN"/>
        </w:rPr>
        <w:t>用于描述GODAAS振动采集跨平台版本开发方案，便于公司测试、分析人员对数据处理流程的理解和验证</w:t>
      </w:r>
      <w:r>
        <w:rPr>
          <w:rFonts w:hint="eastAsia" w:cs="Arial"/>
        </w:rPr>
        <w:t>。</w:t>
      </w:r>
    </w:p>
    <w:p w14:paraId="519802E2">
      <w:pPr>
        <w:pStyle w:val="5"/>
      </w:pPr>
      <w:bookmarkStart w:id="9" w:name="_Toc16647"/>
      <w:bookmarkStart w:id="10" w:name="_Toc499649384"/>
      <w:bookmarkStart w:id="11" w:name="_Toc65069713"/>
      <w:bookmarkStart w:id="12" w:name="_Toc73979244"/>
      <w:r>
        <w:rPr>
          <w:rFonts w:hint="eastAsia"/>
        </w:rPr>
        <w:t>主要参考资料</w:t>
      </w:r>
      <w:bookmarkEnd w:id="9"/>
    </w:p>
    <w:p w14:paraId="41F9244F">
      <w:pPr>
        <w:pStyle w:val="173"/>
        <w:numPr>
          <w:ilvl w:val="0"/>
          <w:numId w:val="150"/>
        </w:numPr>
        <w:adjustRightInd w:val="0"/>
        <w:snapToGrid w:val="0"/>
        <w:ind w:firstLineChars="0"/>
        <w:rPr>
          <w:rFonts w:ascii="宋体" w:hAnsi="宋体"/>
          <w:szCs w:val="24"/>
        </w:rPr>
      </w:pPr>
      <w:r>
        <w:rPr>
          <w:rFonts w:hint="eastAsia" w:ascii="宋体" w:hAnsi="宋体"/>
          <w:szCs w:val="24"/>
        </w:rPr>
        <w:t>《计算机软件文档编制规范》(GB/T8567-2006)；</w:t>
      </w:r>
    </w:p>
    <w:bookmarkEnd w:id="10"/>
    <w:bookmarkEnd w:id="11"/>
    <w:bookmarkEnd w:id="12"/>
    <w:p w14:paraId="52A5CBF6">
      <w:pPr>
        <w:pStyle w:val="5"/>
      </w:pPr>
      <w:bookmarkStart w:id="13" w:name="_Toc17013"/>
      <w:r>
        <w:rPr>
          <w:rFonts w:hint="eastAsia"/>
        </w:rPr>
        <w:t>术语定义</w:t>
      </w:r>
      <w:bookmarkEnd w:id="13"/>
    </w:p>
    <w:p w14:paraId="3032E2FB">
      <w:pPr>
        <w:pStyle w:val="22"/>
        <w:keepNext/>
      </w:pPr>
      <w:r>
        <w:t xml:space="preserve">表 </w:t>
      </w:r>
      <w:r>
        <w:fldChar w:fldCharType="begin"/>
      </w:r>
      <w:r>
        <w:instrText xml:space="preserve"> STYLEREF 2 \s </w:instrText>
      </w:r>
      <w:r>
        <w:fldChar w:fldCharType="separate"/>
      </w:r>
      <w:r>
        <w:t>1.4</w:t>
      </w:r>
      <w:r>
        <w:fldChar w:fldCharType="end"/>
      </w:r>
      <w:r>
        <w:noBreakHyphen/>
      </w:r>
      <w:r>
        <w:fldChar w:fldCharType="begin"/>
      </w:r>
      <w:r>
        <w:instrText xml:space="preserve"> SEQ 表 \* ARABIC \s 2 </w:instrText>
      </w:r>
      <w:r>
        <w:fldChar w:fldCharType="separate"/>
      </w:r>
      <w:r>
        <w:t>1</w:t>
      </w:r>
      <w:r>
        <w:fldChar w:fldCharType="end"/>
      </w:r>
      <w:r>
        <w:rPr>
          <w:rFonts w:hint="eastAsia"/>
        </w:rPr>
        <w:t xml:space="preserve"> 术语定义表</w:t>
      </w:r>
    </w:p>
    <w:tbl>
      <w:tblPr>
        <w:tblStyle w:val="8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4"/>
        <w:gridCol w:w="7128"/>
      </w:tblGrid>
      <w:tr w14:paraId="6CA3C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 w:type="dxa"/>
            <w:shd w:val="clear" w:color="auto" w:fill="DCE6F2" w:themeFill="accent1" w:themeFillTint="32"/>
          </w:tcPr>
          <w:p w14:paraId="4B0443E4">
            <w:pPr>
              <w:pStyle w:val="4"/>
              <w:spacing w:line="360" w:lineRule="auto"/>
              <w:ind w:left="480" w:firstLine="0" w:firstLineChars="0"/>
              <w:jc w:val="center"/>
            </w:pPr>
            <w:r>
              <w:rPr>
                <w:rFonts w:ascii="黑体" w:eastAsia="黑体" w:cs="黑体"/>
                <w:b/>
                <w:bCs/>
                <w:sz w:val="20"/>
                <w:szCs w:val="20"/>
                <w:lang w:bidi="ar"/>
              </w:rPr>
              <w:t>术语名称</w:t>
            </w:r>
          </w:p>
        </w:tc>
        <w:tc>
          <w:tcPr>
            <w:tcW w:w="7128" w:type="dxa"/>
            <w:shd w:val="clear" w:color="auto" w:fill="DCE6F2" w:themeFill="accent1" w:themeFillTint="32"/>
          </w:tcPr>
          <w:p w14:paraId="02C1EE9A">
            <w:pPr>
              <w:pStyle w:val="4"/>
              <w:spacing w:line="360" w:lineRule="auto"/>
              <w:ind w:left="480" w:firstLine="0" w:firstLineChars="0"/>
              <w:jc w:val="center"/>
            </w:pPr>
            <w:r>
              <w:rPr>
                <w:rFonts w:ascii="黑体" w:eastAsia="黑体" w:cs="黑体"/>
                <w:b/>
                <w:bCs/>
                <w:sz w:val="20"/>
                <w:szCs w:val="20"/>
                <w:lang w:bidi="ar"/>
              </w:rPr>
              <w:t>说明</w:t>
            </w:r>
          </w:p>
        </w:tc>
      </w:tr>
      <w:tr w14:paraId="1E4751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 w:type="dxa"/>
            <w:vAlign w:val="center"/>
          </w:tcPr>
          <w:p w14:paraId="485889FF">
            <w:pPr>
              <w:pStyle w:val="176"/>
              <w:widowControl/>
              <w:spacing w:line="360" w:lineRule="auto"/>
              <w:rPr>
                <w:color w:val="000000"/>
              </w:rPr>
            </w:pPr>
          </w:p>
        </w:tc>
        <w:tc>
          <w:tcPr>
            <w:tcW w:w="7128" w:type="dxa"/>
          </w:tcPr>
          <w:p w14:paraId="23520B5A">
            <w:pPr>
              <w:pStyle w:val="4"/>
              <w:spacing w:line="360" w:lineRule="auto"/>
              <w:ind w:left="480" w:firstLine="0" w:firstLineChars="0"/>
            </w:pPr>
          </w:p>
        </w:tc>
      </w:tr>
      <w:tr w14:paraId="0D10F6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 w:type="dxa"/>
            <w:vAlign w:val="center"/>
          </w:tcPr>
          <w:p w14:paraId="20C57CD2">
            <w:pPr>
              <w:pStyle w:val="176"/>
              <w:widowControl/>
              <w:spacing w:line="360" w:lineRule="auto"/>
              <w:rPr>
                <w:rFonts w:ascii="宋体" w:hAnsi="宋体"/>
              </w:rPr>
            </w:pPr>
          </w:p>
        </w:tc>
        <w:tc>
          <w:tcPr>
            <w:tcW w:w="7128" w:type="dxa"/>
          </w:tcPr>
          <w:p w14:paraId="1C6A5B23">
            <w:pPr>
              <w:pStyle w:val="4"/>
              <w:spacing w:line="360" w:lineRule="auto"/>
              <w:ind w:left="480" w:firstLine="0" w:firstLineChars="0"/>
            </w:pPr>
          </w:p>
        </w:tc>
      </w:tr>
    </w:tbl>
    <w:p w14:paraId="42B4138F">
      <w:pPr>
        <w:rPr>
          <w:rFonts w:hint="eastAsia"/>
        </w:rPr>
      </w:pPr>
    </w:p>
    <w:bookmarkEnd w:id="3"/>
    <w:bookmarkEnd w:id="4"/>
    <w:p w14:paraId="3DAD88A9">
      <w:pPr>
        <w:pStyle w:val="3"/>
      </w:pPr>
      <w:r>
        <w:rPr>
          <w:rFonts w:hint="eastAsia"/>
          <w:lang w:val="en-US" w:eastAsia="zh-CN"/>
        </w:rPr>
        <w:t>数据流程</w:t>
      </w:r>
    </w:p>
    <w:p w14:paraId="142E8269">
      <w:pPr>
        <w:pStyle w:val="5"/>
      </w:pPr>
      <w:r>
        <w:rPr>
          <w:rFonts w:hint="eastAsia"/>
          <w:lang w:val="en-US" w:eastAsia="zh-CN"/>
        </w:rPr>
        <w:t>数据处理流程</w:t>
      </w:r>
    </w:p>
    <w:p w14:paraId="14D62DDA">
      <w:r>
        <w:object>
          <v:shape id="_x0000_i1027" o:spt="75" type="#_x0000_t75" style="height:156.75pt;width:384pt;" o:ole="t" filled="f" o:preferrelative="t" stroked="f" coordsize="21600,21600">
            <v:path/>
            <v:fill on="f" focussize="0,0"/>
            <v:stroke on="f"/>
            <v:imagedata r:id="rId15" o:title=""/>
            <o:lock v:ext="edit" aspectratio="f"/>
            <w10:wrap type="none"/>
            <w10:anchorlock/>
          </v:shape>
          <o:OLEObject Type="Embed" ProgID="Visio.Drawing.15" ShapeID="_x0000_i1027" DrawAspect="Content" ObjectID="_1468075725" r:id="rId14">
            <o:LockedField>false</o:LockedField>
          </o:OLEObject>
        </w:object>
      </w:r>
    </w:p>
    <w:p w14:paraId="1869E4D5">
      <w:pPr>
        <w:pStyle w:val="87"/>
        <w:widowControl w:val="0"/>
        <w:numPr>
          <w:ilvl w:val="0"/>
          <w:numId w:val="151"/>
        </w:numPr>
        <w:spacing w:after="120"/>
        <w:ind w:left="-360"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TCP 服务</w:t>
      </w:r>
    </w:p>
    <w:p w14:paraId="325463C3">
      <w:pPr>
        <w:pStyle w:val="87"/>
        <w:widowControl w:val="0"/>
        <w:numPr>
          <w:ilvl w:val="0"/>
          <w:numId w:val="0"/>
        </w:numPr>
        <w:spacing w:after="120"/>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负责监听和接收振动设备传输过来的原始数据，作为整个数据处理流程的入口。</w:t>
      </w:r>
    </w:p>
    <w:p w14:paraId="0616F404">
      <w:pPr>
        <w:pStyle w:val="87"/>
        <w:widowControl w:val="0"/>
        <w:numPr>
          <w:ilvl w:val="0"/>
          <w:numId w:val="0"/>
        </w:numPr>
        <w:spacing w:after="120"/>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TCP Listener：用于建立与设备的TCP连接并接收数据。</w:t>
      </w:r>
    </w:p>
    <w:p w14:paraId="31789728">
      <w:pPr>
        <w:pStyle w:val="87"/>
        <w:widowControl w:val="0"/>
        <w:numPr>
          <w:ilvl w:val="0"/>
          <w:numId w:val="151"/>
        </w:numPr>
        <w:spacing w:after="120"/>
        <w:ind w:left="-360"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协议适配器</w:t>
      </w:r>
    </w:p>
    <w:p w14:paraId="7104D8E1">
      <w:pPr>
        <w:pStyle w:val="87"/>
        <w:widowControl w:val="0"/>
        <w:numPr>
          <w:ilvl w:val="0"/>
          <w:numId w:val="0"/>
        </w:numPr>
        <w:spacing w:after="120"/>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对接收的原始数据进行协议解析和处理，确保数据格式与系统的后续处理模块兼容。</w:t>
      </w:r>
      <w:r>
        <w:rPr>
          <w:rFonts w:hint="eastAsia" w:ascii="宋体" w:hAnsi="宋体" w:eastAsia="宋体" w:cs="宋体"/>
          <w:sz w:val="24"/>
          <w:szCs w:val="24"/>
          <w:lang w:val="en-US" w:eastAsia="zh-CN"/>
        </w:rPr>
        <w:t>包括:</w:t>
      </w:r>
    </w:p>
    <w:p w14:paraId="6361DE3B">
      <w:pPr>
        <w:pStyle w:val="87"/>
        <w:widowControl w:val="0"/>
        <w:numPr>
          <w:ilvl w:val="0"/>
          <w:numId w:val="0"/>
        </w:numPr>
        <w:spacing w:after="120"/>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配置读写：根据设备和系统的配置进行数据的读写操作。</w:t>
      </w:r>
    </w:p>
    <w:p w14:paraId="4004738B">
      <w:pPr>
        <w:pStyle w:val="87"/>
        <w:widowControl w:val="0"/>
        <w:numPr>
          <w:ilvl w:val="0"/>
          <w:numId w:val="0"/>
        </w:numPr>
        <w:spacing w:after="120"/>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心跳：处理设备的心跳包以检测设备的在线状态。</w:t>
      </w:r>
    </w:p>
    <w:p w14:paraId="090BA56C">
      <w:pPr>
        <w:pStyle w:val="87"/>
        <w:widowControl w:val="0"/>
        <w:numPr>
          <w:ilvl w:val="0"/>
          <w:numId w:val="0"/>
        </w:numPr>
        <w:spacing w:after="120"/>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数据：对振动数据进行解析和初步处理。</w:t>
      </w:r>
    </w:p>
    <w:p w14:paraId="339CA50B">
      <w:pPr>
        <w:pStyle w:val="87"/>
        <w:widowControl w:val="0"/>
        <w:numPr>
          <w:ilvl w:val="0"/>
          <w:numId w:val="0"/>
        </w:numPr>
        <w:spacing w:after="120"/>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示波启停：控制振动数据的采集和停止。</w:t>
      </w:r>
    </w:p>
    <w:p w14:paraId="06F94AE5">
      <w:pPr>
        <w:pStyle w:val="87"/>
        <w:widowControl w:val="0"/>
        <w:numPr>
          <w:ilvl w:val="0"/>
          <w:numId w:val="151"/>
        </w:numPr>
        <w:spacing w:after="120"/>
        <w:ind w:left="-360"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控制器</w:t>
      </w:r>
    </w:p>
    <w:p w14:paraId="2E4B58FD">
      <w:pPr>
        <w:pStyle w:val="87"/>
        <w:widowControl w:val="0"/>
        <w:numPr>
          <w:ilvl w:val="0"/>
          <w:numId w:val="0"/>
        </w:numPr>
        <w:spacing w:after="120"/>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负责核心数据的处理、分析和管理。</w:t>
      </w:r>
      <w:r>
        <w:rPr>
          <w:rFonts w:hint="eastAsia" w:ascii="宋体" w:hAnsi="宋体" w:eastAsia="宋体" w:cs="宋体"/>
          <w:sz w:val="24"/>
          <w:szCs w:val="24"/>
          <w:lang w:val="en-US" w:eastAsia="zh-CN"/>
        </w:rPr>
        <w:t>主要有如下几部分组成：</w:t>
      </w:r>
    </w:p>
    <w:p w14:paraId="6CD4897A">
      <w:pPr>
        <w:pStyle w:val="87"/>
        <w:widowControl w:val="0"/>
        <w:numPr>
          <w:ilvl w:val="0"/>
          <w:numId w:val="0"/>
        </w:numPr>
        <w:spacing w:after="120"/>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示波器：用于实时显示振动波形数据。</w:t>
      </w:r>
    </w:p>
    <w:p w14:paraId="4962CF65">
      <w:pPr>
        <w:pStyle w:val="87"/>
        <w:widowControl w:val="0"/>
        <w:numPr>
          <w:ilvl w:val="0"/>
          <w:numId w:val="0"/>
        </w:numPr>
        <w:spacing w:after="120"/>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采样控制：控制振动数据的采样频率和采集方式。</w:t>
      </w:r>
    </w:p>
    <w:p w14:paraId="6D608887">
      <w:pPr>
        <w:pStyle w:val="87"/>
        <w:widowControl w:val="0"/>
        <w:numPr>
          <w:ilvl w:val="0"/>
          <w:numId w:val="0"/>
        </w:numPr>
        <w:spacing w:after="120"/>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计算：对振动数据进行计算和分析（如频率、幅值等）。</w:t>
      </w:r>
    </w:p>
    <w:p w14:paraId="2EA83071">
      <w:pPr>
        <w:pStyle w:val="87"/>
        <w:widowControl w:val="0"/>
        <w:numPr>
          <w:ilvl w:val="0"/>
          <w:numId w:val="0"/>
        </w:numPr>
        <w:spacing w:after="120"/>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存储/转发：将处理后的数据存储到数据库或转发到其他系统。</w:t>
      </w:r>
    </w:p>
    <w:p w14:paraId="68818492">
      <w:pPr>
        <w:pStyle w:val="87"/>
        <w:widowControl w:val="0"/>
        <w:numPr>
          <w:ilvl w:val="0"/>
          <w:numId w:val="151"/>
        </w:numPr>
        <w:spacing w:after="120"/>
        <w:ind w:left="-360"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UI（用户界面）</w:t>
      </w:r>
    </w:p>
    <w:p w14:paraId="6AD42FC8">
      <w:pPr>
        <w:pStyle w:val="87"/>
        <w:widowControl w:val="0"/>
        <w:numPr>
          <w:ilvl w:val="0"/>
          <w:numId w:val="0"/>
        </w:numPr>
        <w:spacing w:after="120"/>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通过HTTP或WebSocket（WS）接口与控制器通信，向用户展示振动数据及系统信息，并提供相关的配置操作。</w:t>
      </w:r>
    </w:p>
    <w:p w14:paraId="4E1E8105">
      <w:pPr>
        <w:pStyle w:val="87"/>
        <w:widowControl w:val="0"/>
        <w:numPr>
          <w:ilvl w:val="0"/>
          <w:numId w:val="0"/>
        </w:numPr>
        <w:spacing w:after="120"/>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列表展示：展示设备列表或数据列表。</w:t>
      </w:r>
    </w:p>
    <w:p w14:paraId="39F202C6">
      <w:pPr>
        <w:pStyle w:val="87"/>
        <w:widowControl w:val="0"/>
        <w:numPr>
          <w:ilvl w:val="0"/>
          <w:numId w:val="0"/>
        </w:numPr>
        <w:spacing w:after="120"/>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通道设置：用于配置振动采集的通道参数。</w:t>
      </w:r>
    </w:p>
    <w:p w14:paraId="5A511C19">
      <w:pPr>
        <w:pStyle w:val="87"/>
        <w:widowControl w:val="0"/>
        <w:numPr>
          <w:ilvl w:val="0"/>
          <w:numId w:val="0"/>
        </w:numPr>
        <w:spacing w:after="120"/>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波形预览：实时显示振动数据的波形图。</w:t>
      </w:r>
    </w:p>
    <w:p w14:paraId="5695E2FD">
      <w:pPr>
        <w:pStyle w:val="87"/>
        <w:widowControl w:val="0"/>
        <w:numPr>
          <w:ilvl w:val="0"/>
          <w:numId w:val="0"/>
        </w:numPr>
        <w:spacing w:after="120"/>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系统参数：显示系统运行参数和状态。</w:t>
      </w:r>
    </w:p>
    <w:p w14:paraId="037EBEBD">
      <w:pPr>
        <w:pStyle w:val="87"/>
        <w:widowControl w:val="0"/>
        <w:numPr>
          <w:ilvl w:val="0"/>
          <w:numId w:val="0"/>
        </w:numPr>
        <w:spacing w:after="120"/>
        <w:ind w:firstLine="420" w:firstLineChars="0"/>
        <w:jc w:val="both"/>
        <w:rPr>
          <w:rFonts w:hint="eastAsia"/>
          <w:lang w:val="en-US" w:eastAsia="zh-CN"/>
        </w:rPr>
      </w:pPr>
    </w:p>
    <w:p w14:paraId="1AFC59C8">
      <w:pPr>
        <w:pStyle w:val="87"/>
        <w:widowControl w:val="0"/>
        <w:numPr>
          <w:ilvl w:val="0"/>
          <w:numId w:val="0"/>
        </w:numPr>
        <w:spacing w:after="120"/>
        <w:ind w:firstLine="420" w:firstLineChars="0"/>
        <w:jc w:val="both"/>
        <w:rPr>
          <w:rFonts w:ascii="宋体" w:hAnsi="宋体" w:eastAsia="宋体" w:cs="宋体"/>
          <w:sz w:val="24"/>
          <w:szCs w:val="24"/>
        </w:rPr>
      </w:pPr>
      <w:r>
        <w:rPr>
          <w:rFonts w:ascii="宋体" w:hAnsi="宋体" w:eastAsia="宋体" w:cs="宋体"/>
          <w:sz w:val="24"/>
          <w:szCs w:val="24"/>
        </w:rPr>
        <w:t>在技术选型上，跨平台解决方案中，我们选用</w:t>
      </w:r>
      <w:r>
        <w:rPr>
          <w:rFonts w:ascii="宋体" w:hAnsi="宋体" w:eastAsia="宋体" w:cs="宋体"/>
          <w:b/>
          <w:bCs/>
          <w:sz w:val="24"/>
          <w:szCs w:val="24"/>
        </w:rPr>
        <w:t>Golang</w:t>
      </w:r>
      <w:r>
        <w:rPr>
          <w:rFonts w:ascii="宋体" w:hAnsi="宋体" w:eastAsia="宋体" w:cs="宋体"/>
          <w:sz w:val="24"/>
          <w:szCs w:val="24"/>
        </w:rPr>
        <w:t>作为主要开发语言。并且通过</w:t>
      </w:r>
      <w:r>
        <w:rPr>
          <w:rFonts w:hint="eastAsia" w:ascii="宋体" w:hAnsi="宋体" w:eastAsia="宋体" w:cs="宋体"/>
          <w:sz w:val="24"/>
          <w:szCs w:val="24"/>
          <w:lang w:val="en-US" w:eastAsia="zh-CN"/>
        </w:rPr>
        <w:t>G</w:t>
      </w:r>
      <w:r>
        <w:rPr>
          <w:rFonts w:ascii="宋体" w:hAnsi="宋体" w:eastAsia="宋体" w:cs="宋体"/>
          <w:sz w:val="24"/>
          <w:szCs w:val="24"/>
        </w:rPr>
        <w:t>o-template技术通过HTML实现前端展示。并且通过WS实现实时数据刷新。Golang程序开发支持高并发TCP连接以及协议数据处理，并考虑项目应用场景，增加数据二次计算（如索力计算、公式计算）以及数据推送的功能。</w:t>
      </w:r>
    </w:p>
    <w:p w14:paraId="2FA30D40">
      <w:pPr>
        <w:pStyle w:val="87"/>
        <w:widowControl w:val="0"/>
        <w:numPr>
          <w:ilvl w:val="0"/>
          <w:numId w:val="0"/>
        </w:numPr>
        <w:spacing w:after="120"/>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在边缘网关中，已经实现了部分振动采集的功能。当前实现的功能架构如下图所示：</w:t>
      </w:r>
    </w:p>
    <w:p w14:paraId="1657A3D7">
      <w:pPr>
        <w:pStyle w:val="87"/>
        <w:widowControl w:val="0"/>
        <w:numPr>
          <w:ilvl w:val="0"/>
          <w:numId w:val="0"/>
        </w:numPr>
        <w:spacing w:after="120"/>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object>
          <v:shape id="_x0000_i1031" o:spt="75" type="#_x0000_t75" style="height:203.1pt;width:415.3pt;" o:ole="t" filled="f" o:preferrelative="t" stroked="f" coordsize="21600,21600">
            <v:path/>
            <v:fill on="f" focussize="0,0"/>
            <v:stroke on="f"/>
            <v:imagedata r:id="rId17" o:title=""/>
            <o:lock v:ext="edit" aspectratio="f"/>
            <w10:wrap type="none"/>
            <w10:anchorlock/>
          </v:shape>
          <o:OLEObject Type="Embed" ProgID="Visio.Drawing.15" ShapeID="_x0000_i1031" DrawAspect="Content" ObjectID="_1468075726" r:id="rId16">
            <o:LockedField>false</o:LockedField>
          </o:OLEObject>
        </w:object>
      </w:r>
    </w:p>
    <w:p w14:paraId="2C47F724">
      <w:pPr>
        <w:pStyle w:val="87"/>
        <w:widowControl w:val="0"/>
        <w:numPr>
          <w:ilvl w:val="0"/>
          <w:numId w:val="0"/>
        </w:numPr>
        <w:spacing w:after="120"/>
        <w:ind w:firstLine="420" w:firstLineChars="0"/>
        <w:jc w:val="both"/>
        <w:rPr>
          <w:rFonts w:hint="default" w:ascii="宋体" w:hAnsi="宋体" w:eastAsia="宋体" w:cs="宋体"/>
          <w:sz w:val="24"/>
          <w:szCs w:val="24"/>
          <w:lang w:val="en-US" w:eastAsia="zh-CN"/>
        </w:rPr>
      </w:pPr>
    </w:p>
    <w:p w14:paraId="438491B4">
      <w:pPr>
        <w:pStyle w:val="3"/>
        <w:bidi w:val="0"/>
        <w:rPr>
          <w:rFonts w:hint="default"/>
          <w:lang w:val="en-US" w:eastAsia="zh-CN"/>
        </w:rPr>
      </w:pPr>
      <w:r>
        <w:rPr>
          <w:rFonts w:hint="eastAsia"/>
          <w:lang w:val="en-US" w:eastAsia="zh-CN"/>
        </w:rPr>
        <w:t>功能对齐</w:t>
      </w:r>
    </w:p>
    <w:p w14:paraId="6B58AAF4">
      <w:pPr>
        <w:pStyle w:val="4"/>
        <w:rPr>
          <w:rFonts w:hint="eastAsia"/>
          <w:lang w:val="en-US" w:eastAsia="zh-CN"/>
        </w:rPr>
      </w:pPr>
      <w:r>
        <w:rPr>
          <w:rFonts w:hint="eastAsia"/>
          <w:lang w:val="en-US" w:eastAsia="zh-CN"/>
        </w:rPr>
        <w:t>在边缘网关中实现了振动采集的部分功能。对比DAAS软件功能，列出如下清单（见下表）。</w:t>
      </w:r>
    </w:p>
    <w:p w14:paraId="64B6FA11">
      <w:pPr>
        <w:numPr>
          <w:ilvl w:val="0"/>
          <w:numId w:val="152"/>
        </w:numPr>
        <w:ind w:left="900" w:leftChars="0" w:hanging="420" w:firstLineChars="0"/>
        <w:rPr>
          <w:rFonts w:hint="default"/>
          <w:lang w:val="en-US" w:eastAsia="zh-CN"/>
        </w:rPr>
      </w:pPr>
      <w:r>
        <w:rPr>
          <w:rFonts w:hint="eastAsia"/>
          <w:lang w:val="en-US" w:eastAsia="zh-CN"/>
        </w:rPr>
        <w:t>DAAS分析功能不在此表中</w:t>
      </w:r>
    </w:p>
    <w:p w14:paraId="58AABF0C">
      <w:pPr>
        <w:numPr>
          <w:ilvl w:val="0"/>
          <w:numId w:val="152"/>
        </w:numPr>
        <w:ind w:left="900" w:leftChars="0" w:hanging="420" w:firstLineChars="0"/>
        <w:rPr>
          <w:rFonts w:hint="eastAsia"/>
          <w:lang w:val="en-US" w:eastAsia="zh-CN"/>
        </w:rPr>
      </w:pPr>
      <w:r>
        <w:rPr>
          <w:rFonts w:hint="eastAsia"/>
          <w:lang w:val="en-US" w:eastAsia="zh-CN"/>
        </w:rPr>
        <w:t>UI展示相关功能优先级低</w:t>
      </w:r>
    </w:p>
    <w:p w14:paraId="105AF5A0">
      <w:pPr>
        <w:numPr>
          <w:ilvl w:val="0"/>
          <w:numId w:val="152"/>
        </w:numPr>
        <w:ind w:left="900" w:leftChars="0" w:hanging="420" w:firstLineChars="0"/>
        <w:rPr>
          <w:rFonts w:hint="default"/>
          <w:lang w:val="en-US" w:eastAsia="zh-CN"/>
        </w:rPr>
      </w:pPr>
      <w:r>
        <w:rPr>
          <w:rFonts w:hint="eastAsia"/>
          <w:lang w:val="en-US" w:eastAsia="zh-CN"/>
        </w:rPr>
        <w:t>以下打√为已经实现。打X为优先级较低，暂不实现</w:t>
      </w:r>
    </w:p>
    <w:p w14:paraId="4EED890B">
      <w:pPr>
        <w:pStyle w:val="87"/>
        <w:rPr>
          <w:rFonts w:hint="default"/>
          <w:lang w:val="en-US" w:eastAsia="zh-CN"/>
        </w:rPr>
      </w:pPr>
    </w:p>
    <w:tbl>
      <w:tblPr>
        <w:tblStyle w:val="88"/>
        <w:tblpPr w:leftFromText="180" w:rightFromText="180" w:vertAnchor="text" w:horzAnchor="page" w:tblpX="108" w:tblpY="306"/>
        <w:tblOverlap w:val="never"/>
        <w:tblW w:w="151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351"/>
        <w:gridCol w:w="3590"/>
        <w:gridCol w:w="983"/>
        <w:gridCol w:w="9263"/>
      </w:tblGrid>
      <w:tr w14:paraId="100AC8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tcBorders>
              <w:top w:val="single" w:color="75BD42" w:sz="4" w:space="0"/>
              <w:left w:val="single" w:color="75BD42" w:sz="4" w:space="0"/>
              <w:bottom w:val="single" w:color="ADD88D" w:sz="4" w:space="0"/>
              <w:right w:val="nil"/>
            </w:tcBorders>
            <w:shd w:val="clear" w:color="75BD42" w:fill="75BD42"/>
            <w:noWrap/>
            <w:vAlign w:val="center"/>
          </w:tcPr>
          <w:p w14:paraId="03538ED3">
            <w:pPr>
              <w:keepNext w:val="0"/>
              <w:keepLines w:val="0"/>
              <w:widowControl/>
              <w:suppressLineNumbers w:val="0"/>
              <w:jc w:val="center"/>
              <w:textAlignment w:val="center"/>
              <w:rPr>
                <w:rFonts w:hint="eastAsia" w:ascii="宋体" w:hAnsi="宋体" w:eastAsia="宋体" w:cs="宋体"/>
                <w:b/>
                <w:bCs/>
                <w:i w:val="0"/>
                <w:iCs w:val="0"/>
                <w:color w:val="FFFFFF"/>
                <w:sz w:val="22"/>
                <w:szCs w:val="22"/>
                <w:u w:val="none"/>
              </w:rPr>
            </w:pPr>
            <w:r>
              <w:rPr>
                <w:rFonts w:hint="eastAsia" w:ascii="宋体" w:hAnsi="宋体" w:eastAsia="宋体" w:cs="宋体"/>
                <w:b/>
                <w:bCs/>
                <w:i w:val="0"/>
                <w:iCs w:val="0"/>
                <w:color w:val="FFFFFF"/>
                <w:kern w:val="0"/>
                <w:sz w:val="22"/>
                <w:szCs w:val="22"/>
                <w:u w:val="none"/>
                <w:lang w:val="en-US" w:eastAsia="zh-CN" w:bidi="ar"/>
              </w:rPr>
              <w:t>功能模块</w:t>
            </w:r>
          </w:p>
        </w:tc>
        <w:tc>
          <w:tcPr>
            <w:tcW w:w="3590" w:type="dxa"/>
            <w:tcBorders>
              <w:top w:val="single" w:color="75BD42" w:sz="4" w:space="0"/>
              <w:left w:val="nil"/>
              <w:bottom w:val="single" w:color="ADD88D" w:sz="4" w:space="0"/>
              <w:right w:val="nil"/>
            </w:tcBorders>
            <w:shd w:val="clear" w:color="75BD42" w:fill="75BD42"/>
            <w:noWrap/>
            <w:vAlign w:val="center"/>
          </w:tcPr>
          <w:p w14:paraId="3FF860DB">
            <w:pPr>
              <w:keepNext w:val="0"/>
              <w:keepLines w:val="0"/>
              <w:widowControl/>
              <w:suppressLineNumbers w:val="0"/>
              <w:jc w:val="center"/>
              <w:textAlignment w:val="center"/>
              <w:rPr>
                <w:rFonts w:hint="eastAsia" w:ascii="宋体" w:hAnsi="宋体" w:eastAsia="宋体" w:cs="宋体"/>
                <w:b/>
                <w:bCs/>
                <w:i w:val="0"/>
                <w:iCs w:val="0"/>
                <w:color w:val="FFFFFF"/>
                <w:sz w:val="22"/>
                <w:szCs w:val="22"/>
                <w:u w:val="none"/>
              </w:rPr>
            </w:pPr>
            <w:r>
              <w:rPr>
                <w:rFonts w:hint="eastAsia" w:ascii="宋体" w:hAnsi="宋体" w:eastAsia="宋体" w:cs="宋体"/>
                <w:b/>
                <w:bCs/>
                <w:i w:val="0"/>
                <w:iCs w:val="0"/>
                <w:color w:val="FFFFFF"/>
                <w:kern w:val="0"/>
                <w:sz w:val="22"/>
                <w:szCs w:val="22"/>
                <w:u w:val="none"/>
                <w:lang w:val="en-US" w:eastAsia="zh-CN" w:bidi="ar"/>
              </w:rPr>
              <w:t>功能点</w:t>
            </w:r>
          </w:p>
        </w:tc>
        <w:tc>
          <w:tcPr>
            <w:tcW w:w="983" w:type="dxa"/>
            <w:tcBorders>
              <w:top w:val="single" w:color="75BD42" w:sz="4" w:space="0"/>
              <w:left w:val="nil"/>
              <w:bottom w:val="single" w:color="ADD88D" w:sz="4" w:space="0"/>
              <w:right w:val="nil"/>
            </w:tcBorders>
            <w:shd w:val="clear" w:color="75BD42" w:fill="75BD42"/>
            <w:noWrap/>
            <w:vAlign w:val="center"/>
          </w:tcPr>
          <w:p w14:paraId="07C394CA">
            <w:pPr>
              <w:keepNext w:val="0"/>
              <w:keepLines w:val="0"/>
              <w:widowControl/>
              <w:suppressLineNumbers w:val="0"/>
              <w:jc w:val="center"/>
              <w:textAlignment w:val="center"/>
              <w:rPr>
                <w:rFonts w:hint="eastAsia" w:ascii="宋体" w:hAnsi="宋体" w:eastAsia="宋体" w:cs="宋体"/>
                <w:b/>
                <w:bCs/>
                <w:i w:val="0"/>
                <w:iCs w:val="0"/>
                <w:color w:val="FFFFFF"/>
                <w:sz w:val="22"/>
                <w:szCs w:val="22"/>
                <w:u w:val="none"/>
              </w:rPr>
            </w:pPr>
            <w:r>
              <w:rPr>
                <w:rFonts w:hint="eastAsia" w:ascii="宋体" w:hAnsi="宋体" w:eastAsia="宋体" w:cs="宋体"/>
                <w:b/>
                <w:bCs/>
                <w:i w:val="0"/>
                <w:iCs w:val="0"/>
                <w:color w:val="FFFFFF"/>
                <w:kern w:val="0"/>
                <w:sz w:val="22"/>
                <w:szCs w:val="22"/>
                <w:u w:val="none"/>
                <w:lang w:val="en-US" w:eastAsia="zh-CN" w:bidi="ar"/>
              </w:rPr>
              <w:t>GoDAAS</w:t>
            </w:r>
          </w:p>
        </w:tc>
        <w:tc>
          <w:tcPr>
            <w:tcW w:w="9263" w:type="dxa"/>
            <w:tcBorders>
              <w:top w:val="single" w:color="75BD42" w:sz="4" w:space="0"/>
              <w:left w:val="nil"/>
              <w:bottom w:val="single" w:color="ADD88D" w:sz="4" w:space="0"/>
              <w:right w:val="single" w:color="75BD42" w:sz="4" w:space="0"/>
            </w:tcBorders>
            <w:shd w:val="clear" w:color="75BD42" w:fill="75BD42"/>
            <w:noWrap/>
            <w:vAlign w:val="center"/>
          </w:tcPr>
          <w:p w14:paraId="17BD2D2C">
            <w:pPr>
              <w:keepNext w:val="0"/>
              <w:keepLines w:val="0"/>
              <w:widowControl/>
              <w:suppressLineNumbers w:val="0"/>
              <w:jc w:val="center"/>
              <w:textAlignment w:val="center"/>
              <w:rPr>
                <w:rFonts w:hint="eastAsia" w:ascii="宋体" w:hAnsi="宋体" w:eastAsia="宋体" w:cs="宋体"/>
                <w:b/>
                <w:bCs/>
                <w:i w:val="0"/>
                <w:iCs w:val="0"/>
                <w:color w:val="FFFFFF"/>
                <w:sz w:val="22"/>
                <w:szCs w:val="22"/>
                <w:u w:val="none"/>
              </w:rPr>
            </w:pPr>
            <w:r>
              <w:rPr>
                <w:rFonts w:hint="eastAsia" w:ascii="宋体" w:hAnsi="宋体" w:eastAsia="宋体" w:cs="宋体"/>
                <w:b/>
                <w:bCs/>
                <w:i w:val="0"/>
                <w:iCs w:val="0"/>
                <w:color w:val="FFFFFF"/>
                <w:kern w:val="0"/>
                <w:sz w:val="22"/>
                <w:szCs w:val="22"/>
                <w:u w:val="none"/>
                <w:lang w:val="en-US" w:eastAsia="zh-CN" w:bidi="ar"/>
              </w:rPr>
              <w:t>备注</w:t>
            </w:r>
          </w:p>
        </w:tc>
      </w:tr>
      <w:tr w14:paraId="48BE2B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trPr>
        <w:tc>
          <w:tcPr>
            <w:tcW w:w="1351" w:type="dxa"/>
            <w:vMerge w:val="restart"/>
            <w:tcBorders>
              <w:top w:val="single" w:color="ADD88D" w:sz="4" w:space="0"/>
              <w:left w:val="single" w:color="75BD42" w:sz="4" w:space="0"/>
              <w:bottom w:val="single" w:color="ADD88D" w:sz="4" w:space="0"/>
              <w:right w:val="nil"/>
            </w:tcBorders>
            <w:shd w:val="clear" w:color="E3F2D9" w:fill="E3F2D9"/>
            <w:noWrap/>
            <w:vAlign w:val="center"/>
          </w:tcPr>
          <w:p w14:paraId="055A1A5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采样示波</w:t>
            </w:r>
          </w:p>
        </w:tc>
        <w:tc>
          <w:tcPr>
            <w:tcW w:w="3590" w:type="dxa"/>
            <w:tcBorders>
              <w:top w:val="single" w:color="ADD88D" w:sz="4" w:space="0"/>
              <w:left w:val="nil"/>
              <w:bottom w:val="single" w:color="ADD88D" w:sz="4" w:space="0"/>
              <w:right w:val="nil"/>
            </w:tcBorders>
            <w:shd w:val="clear" w:color="E3F2D9" w:fill="E3F2D9"/>
            <w:noWrap/>
            <w:vAlign w:val="center"/>
          </w:tcPr>
          <w:p w14:paraId="403813E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示波（实时、原始电压、时域图）</w:t>
            </w:r>
          </w:p>
        </w:tc>
        <w:tc>
          <w:tcPr>
            <w:tcW w:w="983" w:type="dxa"/>
            <w:tcBorders>
              <w:top w:val="single" w:color="ADD88D" w:sz="4" w:space="0"/>
              <w:left w:val="nil"/>
              <w:bottom w:val="single" w:color="ADD88D" w:sz="4" w:space="0"/>
              <w:right w:val="nil"/>
            </w:tcBorders>
            <w:shd w:val="clear" w:color="E3F2D9" w:fill="E3F2D9"/>
            <w:noWrap/>
            <w:vAlign w:val="center"/>
          </w:tcPr>
          <w:p w14:paraId="6E21D00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9263" w:type="dxa"/>
            <w:tcBorders>
              <w:top w:val="single" w:color="ADD88D" w:sz="4" w:space="0"/>
              <w:left w:val="nil"/>
              <w:bottom w:val="single" w:color="ADD88D" w:sz="4" w:space="0"/>
              <w:right w:val="single" w:color="75BD42" w:sz="4" w:space="0"/>
            </w:tcBorders>
            <w:shd w:val="clear" w:color="E3F2D9" w:fill="E3F2D9"/>
            <w:vAlign w:val="center"/>
          </w:tcPr>
          <w:p w14:paraId="2E75C64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不支持复杂显示（时频同显、利萨如、瀑布）、不支持显示点数修改、不支持物理量显示；</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回放：选择历史数据文件展示</w:t>
            </w:r>
          </w:p>
        </w:tc>
      </w:tr>
      <w:tr w14:paraId="3F4783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E3F2D9" w:fill="E3F2D9"/>
            <w:noWrap/>
            <w:vAlign w:val="center"/>
          </w:tcPr>
          <w:p w14:paraId="62873413">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auto" w:fill="auto"/>
            <w:noWrap/>
            <w:vAlign w:val="center"/>
          </w:tcPr>
          <w:p w14:paraId="2C89106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示波（实时、原始电压、频域图）</w:t>
            </w:r>
          </w:p>
        </w:tc>
        <w:tc>
          <w:tcPr>
            <w:tcW w:w="983" w:type="dxa"/>
            <w:tcBorders>
              <w:top w:val="single" w:color="ADD88D" w:sz="4" w:space="0"/>
              <w:left w:val="nil"/>
              <w:bottom w:val="single" w:color="ADD88D" w:sz="4" w:space="0"/>
              <w:right w:val="nil"/>
            </w:tcBorders>
            <w:shd w:val="clear" w:color="auto" w:fill="auto"/>
            <w:noWrap/>
            <w:vAlign w:val="center"/>
          </w:tcPr>
          <w:p w14:paraId="2FB7C9B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9263" w:type="dxa"/>
            <w:tcBorders>
              <w:top w:val="single" w:color="ADD88D" w:sz="4" w:space="0"/>
              <w:left w:val="nil"/>
              <w:bottom w:val="single" w:color="ADD88D" w:sz="4" w:space="0"/>
              <w:right w:val="single" w:color="75BD42" w:sz="4" w:space="0"/>
            </w:tcBorders>
            <w:shd w:val="clear" w:color="auto" w:fill="auto"/>
            <w:vAlign w:val="center"/>
          </w:tcPr>
          <w:p w14:paraId="57D3A801">
            <w:pPr>
              <w:rPr>
                <w:rFonts w:hint="eastAsia" w:ascii="宋体" w:hAnsi="宋体" w:eastAsia="宋体" w:cs="宋体"/>
                <w:i w:val="0"/>
                <w:iCs w:val="0"/>
                <w:color w:val="000000"/>
                <w:sz w:val="22"/>
                <w:szCs w:val="22"/>
                <w:u w:val="none"/>
              </w:rPr>
            </w:pPr>
          </w:p>
        </w:tc>
      </w:tr>
      <w:tr w14:paraId="3668C6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E3F2D9" w:fill="E3F2D9"/>
            <w:noWrap/>
            <w:vAlign w:val="center"/>
          </w:tcPr>
          <w:p w14:paraId="353C7C77">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E3F2D9" w:fill="E3F2D9"/>
            <w:noWrap/>
            <w:vAlign w:val="center"/>
          </w:tcPr>
          <w:p w14:paraId="5FD7749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采样触发-定时</w:t>
            </w:r>
          </w:p>
        </w:tc>
        <w:tc>
          <w:tcPr>
            <w:tcW w:w="983" w:type="dxa"/>
            <w:tcBorders>
              <w:top w:val="single" w:color="ADD88D" w:sz="4" w:space="0"/>
              <w:left w:val="nil"/>
              <w:bottom w:val="single" w:color="ADD88D" w:sz="4" w:space="0"/>
              <w:right w:val="nil"/>
            </w:tcBorders>
            <w:shd w:val="clear" w:color="E3F2D9" w:fill="E3F2D9"/>
            <w:noWrap/>
            <w:vAlign w:val="center"/>
          </w:tcPr>
          <w:p w14:paraId="5EF8507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9263" w:type="dxa"/>
            <w:tcBorders>
              <w:top w:val="single" w:color="ADD88D" w:sz="4" w:space="0"/>
              <w:left w:val="nil"/>
              <w:bottom w:val="single" w:color="ADD88D" w:sz="4" w:space="0"/>
              <w:right w:val="single" w:color="75BD42" w:sz="4" w:space="0"/>
            </w:tcBorders>
            <w:shd w:val="clear" w:color="E3F2D9" w:fill="E3F2D9"/>
            <w:vAlign w:val="center"/>
          </w:tcPr>
          <w:p w14:paraId="13D38207">
            <w:pPr>
              <w:rPr>
                <w:rFonts w:hint="eastAsia" w:ascii="宋体" w:hAnsi="宋体" w:eastAsia="宋体" w:cs="宋体"/>
                <w:i w:val="0"/>
                <w:iCs w:val="0"/>
                <w:color w:val="000000"/>
                <w:sz w:val="22"/>
                <w:szCs w:val="22"/>
                <w:u w:val="none"/>
              </w:rPr>
            </w:pPr>
          </w:p>
        </w:tc>
      </w:tr>
      <w:tr w14:paraId="601815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E3F2D9" w:fill="E3F2D9"/>
            <w:noWrap/>
            <w:vAlign w:val="center"/>
          </w:tcPr>
          <w:p w14:paraId="42236E88">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auto" w:fill="auto"/>
            <w:noWrap/>
            <w:vAlign w:val="center"/>
          </w:tcPr>
          <w:p w14:paraId="14D2CF3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采样触发-连续</w:t>
            </w:r>
          </w:p>
        </w:tc>
        <w:tc>
          <w:tcPr>
            <w:tcW w:w="983" w:type="dxa"/>
            <w:tcBorders>
              <w:top w:val="single" w:color="ADD88D" w:sz="4" w:space="0"/>
              <w:left w:val="nil"/>
              <w:bottom w:val="single" w:color="ADD88D" w:sz="4" w:space="0"/>
              <w:right w:val="nil"/>
            </w:tcBorders>
            <w:shd w:val="clear" w:color="auto" w:fill="auto"/>
            <w:noWrap/>
            <w:vAlign w:val="center"/>
          </w:tcPr>
          <w:p w14:paraId="210ECC4A">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auto" w:fill="auto"/>
            <w:vAlign w:val="center"/>
          </w:tcPr>
          <w:p w14:paraId="46C4C450">
            <w:pPr>
              <w:rPr>
                <w:rFonts w:hint="eastAsia" w:ascii="宋体" w:hAnsi="宋体" w:eastAsia="宋体" w:cs="宋体"/>
                <w:i w:val="0"/>
                <w:iCs w:val="0"/>
                <w:color w:val="000000"/>
                <w:sz w:val="22"/>
                <w:szCs w:val="22"/>
                <w:u w:val="none"/>
              </w:rPr>
            </w:pPr>
          </w:p>
        </w:tc>
      </w:tr>
      <w:tr w14:paraId="13CED5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E3F2D9" w:fill="E3F2D9"/>
            <w:noWrap/>
            <w:vAlign w:val="center"/>
          </w:tcPr>
          <w:p w14:paraId="02E17F0F">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E3F2D9" w:fill="E3F2D9"/>
            <w:noWrap/>
            <w:vAlign w:val="center"/>
          </w:tcPr>
          <w:p w14:paraId="3B2842C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采样触发-通道触发</w:t>
            </w:r>
          </w:p>
        </w:tc>
        <w:tc>
          <w:tcPr>
            <w:tcW w:w="983" w:type="dxa"/>
            <w:tcBorders>
              <w:top w:val="single" w:color="ADD88D" w:sz="4" w:space="0"/>
              <w:left w:val="nil"/>
              <w:bottom w:val="single" w:color="ADD88D" w:sz="4" w:space="0"/>
              <w:right w:val="nil"/>
            </w:tcBorders>
            <w:shd w:val="clear" w:color="E3F2D9" w:fill="E3F2D9"/>
            <w:noWrap/>
            <w:vAlign w:val="center"/>
          </w:tcPr>
          <w:p w14:paraId="2AD2004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9263" w:type="dxa"/>
            <w:tcBorders>
              <w:top w:val="single" w:color="ADD88D" w:sz="4" w:space="0"/>
              <w:left w:val="nil"/>
              <w:bottom w:val="single" w:color="ADD88D" w:sz="4" w:space="0"/>
              <w:right w:val="single" w:color="75BD42" w:sz="4" w:space="0"/>
            </w:tcBorders>
            <w:shd w:val="clear" w:color="E3F2D9" w:fill="E3F2D9"/>
            <w:vAlign w:val="center"/>
          </w:tcPr>
          <w:p w14:paraId="12E80019">
            <w:pPr>
              <w:rPr>
                <w:rFonts w:hint="eastAsia" w:ascii="宋体" w:hAnsi="宋体" w:eastAsia="宋体" w:cs="宋体"/>
                <w:i w:val="0"/>
                <w:iCs w:val="0"/>
                <w:color w:val="000000"/>
                <w:sz w:val="22"/>
                <w:szCs w:val="22"/>
                <w:u w:val="none"/>
              </w:rPr>
            </w:pPr>
          </w:p>
        </w:tc>
      </w:tr>
      <w:tr w14:paraId="55CFB5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E3F2D9" w:fill="E3F2D9"/>
            <w:noWrap/>
            <w:vAlign w:val="center"/>
          </w:tcPr>
          <w:p w14:paraId="5CF5668F">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auto" w:fill="auto"/>
            <w:noWrap/>
            <w:vAlign w:val="center"/>
          </w:tcPr>
          <w:p w14:paraId="679C503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采样触发-手动</w:t>
            </w:r>
          </w:p>
        </w:tc>
        <w:tc>
          <w:tcPr>
            <w:tcW w:w="983" w:type="dxa"/>
            <w:tcBorders>
              <w:top w:val="single" w:color="ADD88D" w:sz="4" w:space="0"/>
              <w:left w:val="nil"/>
              <w:bottom w:val="single" w:color="ADD88D" w:sz="4" w:space="0"/>
              <w:right w:val="nil"/>
            </w:tcBorders>
            <w:shd w:val="clear" w:color="auto" w:fill="auto"/>
            <w:noWrap/>
            <w:vAlign w:val="center"/>
          </w:tcPr>
          <w:p w14:paraId="38362C59">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auto" w:fill="auto"/>
            <w:vAlign w:val="center"/>
          </w:tcPr>
          <w:p w14:paraId="0F160BB4">
            <w:pPr>
              <w:rPr>
                <w:rFonts w:hint="eastAsia" w:ascii="宋体" w:hAnsi="宋体" w:eastAsia="宋体" w:cs="宋体"/>
                <w:i w:val="0"/>
                <w:iCs w:val="0"/>
                <w:color w:val="000000"/>
                <w:sz w:val="22"/>
                <w:szCs w:val="22"/>
                <w:u w:val="none"/>
              </w:rPr>
            </w:pPr>
          </w:p>
        </w:tc>
      </w:tr>
      <w:tr w14:paraId="30BABD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E3F2D9" w:fill="E3F2D9"/>
            <w:noWrap/>
            <w:vAlign w:val="center"/>
          </w:tcPr>
          <w:p w14:paraId="14137400">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E3F2D9" w:fill="E3F2D9"/>
            <w:noWrap/>
            <w:vAlign w:val="center"/>
          </w:tcPr>
          <w:p w14:paraId="071A08F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回放</w:t>
            </w:r>
          </w:p>
        </w:tc>
        <w:tc>
          <w:tcPr>
            <w:tcW w:w="983" w:type="dxa"/>
            <w:tcBorders>
              <w:top w:val="single" w:color="ADD88D" w:sz="4" w:space="0"/>
              <w:left w:val="nil"/>
              <w:bottom w:val="single" w:color="ADD88D" w:sz="4" w:space="0"/>
              <w:right w:val="nil"/>
            </w:tcBorders>
            <w:shd w:val="clear" w:color="E3F2D9" w:fill="E3F2D9"/>
            <w:noWrap/>
            <w:vAlign w:val="center"/>
          </w:tcPr>
          <w:p w14:paraId="29388DA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X</w:t>
            </w:r>
          </w:p>
        </w:tc>
        <w:tc>
          <w:tcPr>
            <w:tcW w:w="9263" w:type="dxa"/>
            <w:tcBorders>
              <w:top w:val="single" w:color="ADD88D" w:sz="4" w:space="0"/>
              <w:left w:val="nil"/>
              <w:bottom w:val="single" w:color="ADD88D" w:sz="4" w:space="0"/>
              <w:right w:val="single" w:color="75BD42" w:sz="4" w:space="0"/>
            </w:tcBorders>
            <w:shd w:val="clear" w:color="E3F2D9" w:fill="E3F2D9"/>
            <w:vAlign w:val="center"/>
          </w:tcPr>
          <w:p w14:paraId="3F0E9ED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显示相关，优先级低</w:t>
            </w:r>
          </w:p>
        </w:tc>
      </w:tr>
      <w:tr w14:paraId="3689BA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E3F2D9" w:fill="E3F2D9"/>
            <w:noWrap/>
            <w:vAlign w:val="center"/>
          </w:tcPr>
          <w:p w14:paraId="0E1C4B65">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auto" w:fill="auto"/>
            <w:noWrap/>
            <w:vAlign w:val="center"/>
          </w:tcPr>
          <w:p w14:paraId="37AE5C9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采样文件保存方式</w:t>
            </w:r>
          </w:p>
        </w:tc>
        <w:tc>
          <w:tcPr>
            <w:tcW w:w="983" w:type="dxa"/>
            <w:tcBorders>
              <w:top w:val="single" w:color="ADD88D" w:sz="4" w:space="0"/>
              <w:left w:val="nil"/>
              <w:bottom w:val="single" w:color="ADD88D" w:sz="4" w:space="0"/>
              <w:right w:val="nil"/>
            </w:tcBorders>
            <w:shd w:val="clear" w:color="auto" w:fill="auto"/>
            <w:noWrap/>
            <w:vAlign w:val="center"/>
          </w:tcPr>
          <w:p w14:paraId="095D28E0">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auto" w:fill="auto"/>
            <w:noWrap/>
            <w:vAlign w:val="center"/>
          </w:tcPr>
          <w:p w14:paraId="595BB13A">
            <w:pPr>
              <w:keepNext w:val="0"/>
              <w:keepLines w:val="0"/>
              <w:widowControl/>
              <w:suppressLineNumbers w:val="0"/>
              <w:jc w:val="left"/>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目前GoDAAS存入influxdb，修改支持文件ODB格式</w:t>
            </w:r>
          </w:p>
        </w:tc>
      </w:tr>
      <w:tr w14:paraId="3DDB37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E3F2D9" w:fill="E3F2D9"/>
            <w:noWrap/>
            <w:vAlign w:val="center"/>
          </w:tcPr>
          <w:p w14:paraId="4A4C2CB6">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E3F2D9" w:fill="E3F2D9"/>
            <w:noWrap/>
            <w:vAlign w:val="center"/>
          </w:tcPr>
          <w:p w14:paraId="343FF28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去直流</w:t>
            </w:r>
          </w:p>
        </w:tc>
        <w:tc>
          <w:tcPr>
            <w:tcW w:w="983" w:type="dxa"/>
            <w:tcBorders>
              <w:top w:val="single" w:color="ADD88D" w:sz="4" w:space="0"/>
              <w:left w:val="nil"/>
              <w:bottom w:val="single" w:color="ADD88D" w:sz="4" w:space="0"/>
              <w:right w:val="nil"/>
            </w:tcBorders>
            <w:shd w:val="clear" w:color="E3F2D9" w:fill="E3F2D9"/>
            <w:noWrap/>
            <w:vAlign w:val="center"/>
          </w:tcPr>
          <w:p w14:paraId="007FB985">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E3F2D9" w:fill="E3F2D9"/>
            <w:noWrap/>
            <w:vAlign w:val="center"/>
          </w:tcPr>
          <w:p w14:paraId="13852703">
            <w:pPr>
              <w:rPr>
                <w:rFonts w:hint="eastAsia" w:ascii="宋体" w:hAnsi="宋体" w:eastAsia="宋体" w:cs="宋体"/>
                <w:i w:val="0"/>
                <w:iCs w:val="0"/>
                <w:color w:val="000000"/>
                <w:sz w:val="22"/>
                <w:szCs w:val="22"/>
                <w:u w:val="none"/>
              </w:rPr>
            </w:pPr>
          </w:p>
        </w:tc>
      </w:tr>
      <w:tr w14:paraId="135A79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restart"/>
            <w:tcBorders>
              <w:top w:val="single" w:color="ADD88D" w:sz="4" w:space="0"/>
              <w:left w:val="single" w:color="75BD42" w:sz="4" w:space="0"/>
              <w:bottom w:val="single" w:color="ADD88D" w:sz="4" w:space="0"/>
              <w:right w:val="nil"/>
            </w:tcBorders>
            <w:shd w:val="clear" w:color="auto" w:fill="auto"/>
            <w:noWrap/>
            <w:vAlign w:val="center"/>
          </w:tcPr>
          <w:p w14:paraId="78839A5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参数配置</w:t>
            </w:r>
          </w:p>
        </w:tc>
        <w:tc>
          <w:tcPr>
            <w:tcW w:w="3590" w:type="dxa"/>
            <w:tcBorders>
              <w:top w:val="single" w:color="ADD88D" w:sz="4" w:space="0"/>
              <w:left w:val="nil"/>
              <w:bottom w:val="single" w:color="ADD88D" w:sz="4" w:space="0"/>
              <w:right w:val="nil"/>
            </w:tcBorders>
            <w:shd w:val="clear" w:color="auto" w:fill="auto"/>
            <w:noWrap/>
            <w:vAlign w:val="center"/>
          </w:tcPr>
          <w:p w14:paraId="42207BB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基础通道参数配置</w:t>
            </w:r>
          </w:p>
        </w:tc>
        <w:tc>
          <w:tcPr>
            <w:tcW w:w="983" w:type="dxa"/>
            <w:tcBorders>
              <w:top w:val="single" w:color="ADD88D" w:sz="4" w:space="0"/>
              <w:left w:val="nil"/>
              <w:bottom w:val="single" w:color="ADD88D" w:sz="4" w:space="0"/>
              <w:right w:val="nil"/>
            </w:tcBorders>
            <w:shd w:val="clear" w:color="auto" w:fill="auto"/>
            <w:noWrap/>
            <w:vAlign w:val="center"/>
          </w:tcPr>
          <w:p w14:paraId="6EE5F9C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9263" w:type="dxa"/>
            <w:tcBorders>
              <w:top w:val="single" w:color="ADD88D" w:sz="4" w:space="0"/>
              <w:left w:val="nil"/>
              <w:bottom w:val="single" w:color="ADD88D" w:sz="4" w:space="0"/>
              <w:right w:val="single" w:color="75BD42" w:sz="4" w:space="0"/>
            </w:tcBorders>
            <w:shd w:val="clear" w:color="auto" w:fill="auto"/>
            <w:noWrap/>
            <w:vAlign w:val="center"/>
          </w:tcPr>
          <w:p w14:paraId="597910CC">
            <w:pPr>
              <w:rPr>
                <w:rFonts w:hint="eastAsia" w:ascii="宋体" w:hAnsi="宋体" w:eastAsia="宋体" w:cs="宋体"/>
                <w:i w:val="0"/>
                <w:iCs w:val="0"/>
                <w:color w:val="000000"/>
                <w:sz w:val="22"/>
                <w:szCs w:val="22"/>
                <w:u w:val="none"/>
              </w:rPr>
            </w:pPr>
          </w:p>
        </w:tc>
      </w:tr>
      <w:tr w14:paraId="6E396C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386BC745">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E3F2D9" w:fill="E3F2D9"/>
            <w:noWrap/>
            <w:vAlign w:val="center"/>
          </w:tcPr>
          <w:p w14:paraId="097B0C8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硬件触发方式</w:t>
            </w:r>
          </w:p>
        </w:tc>
        <w:tc>
          <w:tcPr>
            <w:tcW w:w="983" w:type="dxa"/>
            <w:tcBorders>
              <w:top w:val="single" w:color="ADD88D" w:sz="4" w:space="0"/>
              <w:left w:val="nil"/>
              <w:bottom w:val="single" w:color="ADD88D" w:sz="4" w:space="0"/>
              <w:right w:val="nil"/>
            </w:tcBorders>
            <w:shd w:val="clear" w:color="E3F2D9" w:fill="E3F2D9"/>
            <w:noWrap/>
            <w:vAlign w:val="center"/>
          </w:tcPr>
          <w:p w14:paraId="1DC0C559">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E3F2D9" w:fill="E3F2D9"/>
            <w:noWrap/>
            <w:vAlign w:val="center"/>
          </w:tcPr>
          <w:p w14:paraId="45E5D4F3">
            <w:pPr>
              <w:rPr>
                <w:rFonts w:hint="eastAsia" w:ascii="宋体" w:hAnsi="宋体" w:eastAsia="宋体" w:cs="宋体"/>
                <w:i w:val="0"/>
                <w:iCs w:val="0"/>
                <w:color w:val="000000"/>
                <w:sz w:val="22"/>
                <w:szCs w:val="22"/>
                <w:u w:val="none"/>
              </w:rPr>
            </w:pPr>
          </w:p>
        </w:tc>
      </w:tr>
      <w:tr w14:paraId="105874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4EA05A52">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auto" w:fill="auto"/>
            <w:noWrap/>
            <w:vAlign w:val="center"/>
          </w:tcPr>
          <w:p w14:paraId="0AD8683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GPS同步模式设置</w:t>
            </w:r>
          </w:p>
        </w:tc>
        <w:tc>
          <w:tcPr>
            <w:tcW w:w="983" w:type="dxa"/>
            <w:tcBorders>
              <w:top w:val="single" w:color="ADD88D" w:sz="4" w:space="0"/>
              <w:left w:val="nil"/>
              <w:bottom w:val="single" w:color="ADD88D" w:sz="4" w:space="0"/>
              <w:right w:val="nil"/>
            </w:tcBorders>
            <w:shd w:val="clear" w:color="auto" w:fill="auto"/>
            <w:noWrap/>
            <w:vAlign w:val="center"/>
          </w:tcPr>
          <w:p w14:paraId="11DCF733">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auto" w:fill="auto"/>
            <w:noWrap/>
            <w:vAlign w:val="center"/>
          </w:tcPr>
          <w:p w14:paraId="63563C9F">
            <w:pPr>
              <w:rPr>
                <w:rFonts w:hint="eastAsia" w:ascii="宋体" w:hAnsi="宋体" w:eastAsia="宋体" w:cs="宋体"/>
                <w:i w:val="0"/>
                <w:iCs w:val="0"/>
                <w:color w:val="000000"/>
                <w:sz w:val="22"/>
                <w:szCs w:val="22"/>
                <w:u w:val="none"/>
              </w:rPr>
            </w:pPr>
          </w:p>
        </w:tc>
      </w:tr>
      <w:tr w14:paraId="269184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4E7A2EBE">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E3F2D9" w:fill="E3F2D9"/>
            <w:noWrap/>
            <w:vAlign w:val="center"/>
          </w:tcPr>
          <w:p w14:paraId="76ED778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自动校准设置</w:t>
            </w:r>
          </w:p>
        </w:tc>
        <w:tc>
          <w:tcPr>
            <w:tcW w:w="983" w:type="dxa"/>
            <w:tcBorders>
              <w:top w:val="single" w:color="ADD88D" w:sz="4" w:space="0"/>
              <w:left w:val="nil"/>
              <w:bottom w:val="single" w:color="ADD88D" w:sz="4" w:space="0"/>
              <w:right w:val="nil"/>
            </w:tcBorders>
            <w:shd w:val="clear" w:color="E3F2D9" w:fill="E3F2D9"/>
            <w:noWrap/>
            <w:vAlign w:val="center"/>
          </w:tcPr>
          <w:p w14:paraId="565521C2">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E3F2D9" w:fill="E3F2D9"/>
            <w:noWrap/>
            <w:vAlign w:val="center"/>
          </w:tcPr>
          <w:p w14:paraId="551B987E">
            <w:pPr>
              <w:rPr>
                <w:rFonts w:hint="eastAsia" w:ascii="宋体" w:hAnsi="宋体" w:eastAsia="宋体" w:cs="宋体"/>
                <w:i w:val="0"/>
                <w:iCs w:val="0"/>
                <w:color w:val="000000"/>
                <w:sz w:val="22"/>
                <w:szCs w:val="22"/>
                <w:u w:val="none"/>
              </w:rPr>
            </w:pPr>
          </w:p>
        </w:tc>
      </w:tr>
      <w:tr w14:paraId="2840B9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53AC2E0A">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auto" w:fill="auto"/>
            <w:noWrap/>
            <w:vAlign w:val="center"/>
          </w:tcPr>
          <w:p w14:paraId="2F882C8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触发采样-滞后点数</w:t>
            </w:r>
          </w:p>
        </w:tc>
        <w:tc>
          <w:tcPr>
            <w:tcW w:w="983" w:type="dxa"/>
            <w:tcBorders>
              <w:top w:val="single" w:color="ADD88D" w:sz="4" w:space="0"/>
              <w:left w:val="nil"/>
              <w:bottom w:val="single" w:color="ADD88D" w:sz="4" w:space="0"/>
              <w:right w:val="nil"/>
            </w:tcBorders>
            <w:shd w:val="clear" w:color="auto" w:fill="auto"/>
            <w:noWrap/>
            <w:vAlign w:val="center"/>
          </w:tcPr>
          <w:p w14:paraId="5CBA6F6D">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auto" w:fill="auto"/>
            <w:noWrap/>
            <w:vAlign w:val="center"/>
          </w:tcPr>
          <w:p w14:paraId="435B4A87">
            <w:pPr>
              <w:rPr>
                <w:rFonts w:hint="eastAsia" w:ascii="宋体" w:hAnsi="宋体" w:eastAsia="宋体" w:cs="宋体"/>
                <w:i w:val="0"/>
                <w:iCs w:val="0"/>
                <w:color w:val="000000"/>
                <w:sz w:val="22"/>
                <w:szCs w:val="22"/>
                <w:u w:val="none"/>
              </w:rPr>
            </w:pPr>
          </w:p>
        </w:tc>
      </w:tr>
      <w:tr w14:paraId="0420E4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7826593F">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E3F2D9" w:fill="E3F2D9"/>
            <w:noWrap/>
            <w:vAlign w:val="center"/>
          </w:tcPr>
          <w:p w14:paraId="5327577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定时采样-采样次数</w:t>
            </w:r>
          </w:p>
        </w:tc>
        <w:tc>
          <w:tcPr>
            <w:tcW w:w="983" w:type="dxa"/>
            <w:tcBorders>
              <w:top w:val="single" w:color="ADD88D" w:sz="4" w:space="0"/>
              <w:left w:val="nil"/>
              <w:bottom w:val="single" w:color="ADD88D" w:sz="4" w:space="0"/>
              <w:right w:val="nil"/>
            </w:tcBorders>
            <w:shd w:val="clear" w:color="E3F2D9" w:fill="E3F2D9"/>
            <w:noWrap/>
            <w:vAlign w:val="center"/>
          </w:tcPr>
          <w:p w14:paraId="6F16DF05">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E3F2D9" w:fill="E3F2D9"/>
            <w:noWrap/>
            <w:vAlign w:val="center"/>
          </w:tcPr>
          <w:p w14:paraId="5D8938FD">
            <w:pPr>
              <w:rPr>
                <w:rFonts w:hint="eastAsia" w:ascii="宋体" w:hAnsi="宋体" w:eastAsia="宋体" w:cs="宋体"/>
                <w:i w:val="0"/>
                <w:iCs w:val="0"/>
                <w:color w:val="000000"/>
                <w:sz w:val="22"/>
                <w:szCs w:val="22"/>
                <w:u w:val="none"/>
              </w:rPr>
            </w:pPr>
          </w:p>
        </w:tc>
      </w:tr>
      <w:tr w14:paraId="6810E6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0E668FF2">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auto" w:fill="auto"/>
            <w:noWrap/>
            <w:vAlign w:val="center"/>
          </w:tcPr>
          <w:p w14:paraId="4C9F495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定时采样-连续采集</w:t>
            </w:r>
          </w:p>
        </w:tc>
        <w:tc>
          <w:tcPr>
            <w:tcW w:w="983" w:type="dxa"/>
            <w:tcBorders>
              <w:top w:val="single" w:color="ADD88D" w:sz="4" w:space="0"/>
              <w:left w:val="nil"/>
              <w:bottom w:val="single" w:color="ADD88D" w:sz="4" w:space="0"/>
              <w:right w:val="nil"/>
            </w:tcBorders>
            <w:shd w:val="clear" w:color="auto" w:fill="auto"/>
            <w:noWrap/>
            <w:vAlign w:val="center"/>
          </w:tcPr>
          <w:p w14:paraId="692517F4">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auto" w:fill="auto"/>
            <w:noWrap/>
            <w:vAlign w:val="center"/>
          </w:tcPr>
          <w:p w14:paraId="1EE052F2">
            <w:pPr>
              <w:rPr>
                <w:rFonts w:hint="eastAsia" w:ascii="宋体" w:hAnsi="宋体" w:eastAsia="宋体" w:cs="宋体"/>
                <w:i w:val="0"/>
                <w:iCs w:val="0"/>
                <w:color w:val="000000"/>
                <w:sz w:val="22"/>
                <w:szCs w:val="22"/>
                <w:u w:val="none"/>
              </w:rPr>
            </w:pPr>
          </w:p>
        </w:tc>
      </w:tr>
      <w:tr w14:paraId="241BBA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7723B98F">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E3F2D9" w:fill="E3F2D9"/>
            <w:noWrap/>
            <w:vAlign w:val="center"/>
          </w:tcPr>
          <w:p w14:paraId="0A927B8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时钟采样</w:t>
            </w:r>
          </w:p>
        </w:tc>
        <w:tc>
          <w:tcPr>
            <w:tcW w:w="983" w:type="dxa"/>
            <w:tcBorders>
              <w:top w:val="single" w:color="ADD88D" w:sz="4" w:space="0"/>
              <w:left w:val="nil"/>
              <w:bottom w:val="single" w:color="ADD88D" w:sz="4" w:space="0"/>
              <w:right w:val="nil"/>
            </w:tcBorders>
            <w:shd w:val="clear" w:color="E3F2D9" w:fill="E3F2D9"/>
            <w:noWrap/>
            <w:vAlign w:val="center"/>
          </w:tcPr>
          <w:p w14:paraId="75CCB72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X</w:t>
            </w:r>
          </w:p>
        </w:tc>
        <w:tc>
          <w:tcPr>
            <w:tcW w:w="9263" w:type="dxa"/>
            <w:tcBorders>
              <w:top w:val="single" w:color="ADD88D" w:sz="4" w:space="0"/>
              <w:left w:val="nil"/>
              <w:bottom w:val="single" w:color="ADD88D" w:sz="4" w:space="0"/>
              <w:right w:val="single" w:color="75BD42" w:sz="4" w:space="0"/>
            </w:tcBorders>
            <w:shd w:val="clear" w:color="E3F2D9" w:fill="E3F2D9"/>
            <w:noWrap/>
            <w:vAlign w:val="center"/>
          </w:tcPr>
          <w:p w14:paraId="1CA79AC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使用场景少，</w:t>
            </w:r>
            <w:r>
              <w:rPr>
                <w:rFonts w:hint="eastAsia" w:cs="宋体"/>
                <w:i w:val="0"/>
                <w:iCs w:val="0"/>
                <w:color w:val="000000"/>
                <w:kern w:val="0"/>
                <w:sz w:val="22"/>
                <w:szCs w:val="22"/>
                <w:u w:val="none"/>
                <w:lang w:val="en-US" w:eastAsia="zh-CN" w:bidi="ar"/>
              </w:rPr>
              <w:t>暂</w:t>
            </w:r>
            <w:r>
              <w:rPr>
                <w:rFonts w:hint="eastAsia" w:ascii="宋体" w:hAnsi="宋体" w:eastAsia="宋体" w:cs="宋体"/>
                <w:i w:val="0"/>
                <w:iCs w:val="0"/>
                <w:color w:val="000000"/>
                <w:kern w:val="0"/>
                <w:sz w:val="22"/>
                <w:szCs w:val="22"/>
                <w:u w:val="none"/>
                <w:lang w:val="en-US" w:eastAsia="zh-CN" w:bidi="ar"/>
              </w:rPr>
              <w:t>不实现</w:t>
            </w:r>
          </w:p>
        </w:tc>
      </w:tr>
      <w:tr w14:paraId="460BF9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0" w:hRule="atLeast"/>
        </w:trPr>
        <w:tc>
          <w:tcPr>
            <w:tcW w:w="1351" w:type="dxa"/>
            <w:vMerge w:val="restart"/>
            <w:tcBorders>
              <w:top w:val="single" w:color="ADD88D" w:sz="4" w:space="0"/>
              <w:left w:val="single" w:color="75BD42" w:sz="4" w:space="0"/>
              <w:bottom w:val="single" w:color="ADD88D" w:sz="4" w:space="0"/>
              <w:right w:val="nil"/>
            </w:tcBorders>
            <w:shd w:val="clear" w:color="auto" w:fill="auto"/>
            <w:noWrap/>
            <w:vAlign w:val="center"/>
          </w:tcPr>
          <w:p w14:paraId="21DAE83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设备详情</w:t>
            </w:r>
          </w:p>
        </w:tc>
        <w:tc>
          <w:tcPr>
            <w:tcW w:w="3590" w:type="dxa"/>
            <w:tcBorders>
              <w:top w:val="single" w:color="ADD88D" w:sz="4" w:space="0"/>
              <w:left w:val="nil"/>
              <w:bottom w:val="single" w:color="ADD88D" w:sz="4" w:space="0"/>
              <w:right w:val="nil"/>
            </w:tcBorders>
            <w:shd w:val="clear" w:color="auto" w:fill="auto"/>
            <w:noWrap/>
            <w:vAlign w:val="center"/>
          </w:tcPr>
          <w:p w14:paraId="6DFDB5B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在线设备列表</w:t>
            </w:r>
          </w:p>
        </w:tc>
        <w:tc>
          <w:tcPr>
            <w:tcW w:w="983" w:type="dxa"/>
            <w:tcBorders>
              <w:top w:val="single" w:color="ADD88D" w:sz="4" w:space="0"/>
              <w:left w:val="nil"/>
              <w:bottom w:val="single" w:color="ADD88D" w:sz="4" w:space="0"/>
              <w:right w:val="nil"/>
            </w:tcBorders>
            <w:shd w:val="clear" w:color="auto" w:fill="auto"/>
            <w:noWrap/>
            <w:vAlign w:val="center"/>
          </w:tcPr>
          <w:p w14:paraId="38246E58">
            <w:pPr>
              <w:jc w:val="center"/>
              <w:rPr>
                <w:rFonts w:hint="eastAsia" w:ascii="宋体" w:hAnsi="宋体" w:eastAsia="宋体" w:cs="宋体"/>
                <w:i w:val="0"/>
                <w:iCs w:val="0"/>
                <w:color w:val="000000"/>
                <w:sz w:val="22"/>
                <w:szCs w:val="22"/>
                <w:u w:val="none"/>
              </w:rPr>
            </w:pPr>
          </w:p>
        </w:tc>
        <w:tc>
          <w:tcPr>
            <w:tcW w:w="9263" w:type="dxa"/>
            <w:vMerge w:val="restart"/>
            <w:tcBorders>
              <w:top w:val="single" w:color="ADD88D" w:sz="4" w:space="0"/>
              <w:left w:val="nil"/>
              <w:bottom w:val="single" w:color="ADD88D" w:sz="4" w:space="0"/>
              <w:right w:val="single" w:color="75BD42" w:sz="4" w:space="0"/>
            </w:tcBorders>
            <w:shd w:val="clear" w:color="auto" w:fill="auto"/>
            <w:vAlign w:val="center"/>
          </w:tcPr>
          <w:p w14:paraId="4D0C4E34">
            <w:pPr>
              <w:keepNext w:val="0"/>
              <w:keepLines w:val="0"/>
              <w:widowControl/>
              <w:suppressLineNumbers w:val="0"/>
              <w:jc w:val="left"/>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可以查看当前连接的设备，以及每个设备当前的通道配置。</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详情中可以查看（用于DEBUG）：</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设备编号：设备的唯一标识</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IP地址：设备的当前IP地址。</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最近上线时间：设备最近一次连接到系统的时间。</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最新数据时间：设备最新数据上报的时间。</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累计接收包总数：从设备接收到的总数据包数</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当前缓存包数量：当前系统中缓存的设备数据包数量</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设备发送包数：设备发送的总数据包数</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累计接收字节数：设备接收到的数据字节总数</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当前设备状态：显示设备当前的状态</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累计上线次数：设备的累计连接次数</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累计运行时长：设备累计在线时长</w:t>
            </w:r>
          </w:p>
        </w:tc>
      </w:tr>
      <w:tr w14:paraId="2B5663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6C9968BD">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E3F2D9" w:fill="E3F2D9"/>
            <w:noWrap/>
            <w:vAlign w:val="center"/>
          </w:tcPr>
          <w:p w14:paraId="4161342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IP设置</w:t>
            </w:r>
          </w:p>
        </w:tc>
        <w:tc>
          <w:tcPr>
            <w:tcW w:w="983" w:type="dxa"/>
            <w:tcBorders>
              <w:top w:val="single" w:color="ADD88D" w:sz="4" w:space="0"/>
              <w:left w:val="nil"/>
              <w:bottom w:val="single" w:color="ADD88D" w:sz="4" w:space="0"/>
              <w:right w:val="nil"/>
            </w:tcBorders>
            <w:shd w:val="clear" w:color="E3F2D9" w:fill="E3F2D9"/>
            <w:noWrap/>
            <w:vAlign w:val="center"/>
          </w:tcPr>
          <w:p w14:paraId="3A1D747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9263" w:type="dxa"/>
            <w:vMerge w:val="continue"/>
            <w:tcBorders>
              <w:top w:val="single" w:color="ADD88D" w:sz="4" w:space="0"/>
              <w:left w:val="nil"/>
              <w:bottom w:val="single" w:color="ADD88D" w:sz="4" w:space="0"/>
              <w:right w:val="single" w:color="75BD42" w:sz="4" w:space="0"/>
            </w:tcBorders>
            <w:shd w:val="clear" w:color="auto" w:fill="auto"/>
            <w:vAlign w:val="center"/>
          </w:tcPr>
          <w:p w14:paraId="5FAE5626">
            <w:pPr>
              <w:jc w:val="left"/>
              <w:rPr>
                <w:rFonts w:hint="eastAsia" w:ascii="宋体" w:hAnsi="宋体" w:eastAsia="宋体" w:cs="宋体"/>
                <w:i w:val="0"/>
                <w:iCs w:val="0"/>
                <w:color w:val="FF0000"/>
                <w:sz w:val="22"/>
                <w:szCs w:val="22"/>
                <w:u w:val="none"/>
              </w:rPr>
            </w:pPr>
          </w:p>
        </w:tc>
      </w:tr>
      <w:tr w14:paraId="52F9E6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30561EDF">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auto" w:fill="auto"/>
            <w:noWrap/>
            <w:vAlign w:val="center"/>
          </w:tcPr>
          <w:p w14:paraId="3C0DCC8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设备详情</w:t>
            </w:r>
          </w:p>
        </w:tc>
        <w:tc>
          <w:tcPr>
            <w:tcW w:w="983" w:type="dxa"/>
            <w:tcBorders>
              <w:top w:val="single" w:color="ADD88D" w:sz="4" w:space="0"/>
              <w:left w:val="nil"/>
              <w:bottom w:val="single" w:color="ADD88D" w:sz="4" w:space="0"/>
              <w:right w:val="nil"/>
            </w:tcBorders>
            <w:shd w:val="clear" w:color="auto" w:fill="auto"/>
            <w:noWrap/>
            <w:vAlign w:val="center"/>
          </w:tcPr>
          <w:p w14:paraId="13D4B38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X</w:t>
            </w:r>
          </w:p>
        </w:tc>
        <w:tc>
          <w:tcPr>
            <w:tcW w:w="9263" w:type="dxa"/>
            <w:vMerge w:val="continue"/>
            <w:tcBorders>
              <w:top w:val="single" w:color="ADD88D" w:sz="4" w:space="0"/>
              <w:left w:val="nil"/>
              <w:bottom w:val="single" w:color="ADD88D" w:sz="4" w:space="0"/>
              <w:right w:val="single" w:color="75BD42" w:sz="4" w:space="0"/>
            </w:tcBorders>
            <w:shd w:val="clear" w:color="auto" w:fill="auto"/>
            <w:vAlign w:val="center"/>
          </w:tcPr>
          <w:p w14:paraId="03DA90BE">
            <w:pPr>
              <w:jc w:val="left"/>
              <w:rPr>
                <w:rFonts w:hint="eastAsia" w:ascii="宋体" w:hAnsi="宋体" w:eastAsia="宋体" w:cs="宋体"/>
                <w:i w:val="0"/>
                <w:iCs w:val="0"/>
                <w:color w:val="FF0000"/>
                <w:sz w:val="22"/>
                <w:szCs w:val="22"/>
                <w:u w:val="none"/>
              </w:rPr>
            </w:pPr>
          </w:p>
        </w:tc>
      </w:tr>
      <w:tr w14:paraId="3AE54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43CC28E1">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E3F2D9" w:fill="E3F2D9"/>
            <w:noWrap/>
            <w:vAlign w:val="center"/>
          </w:tcPr>
          <w:p w14:paraId="09EB0CB5">
            <w:pPr>
              <w:rPr>
                <w:rFonts w:hint="eastAsia" w:ascii="宋体" w:hAnsi="宋体" w:eastAsia="宋体" w:cs="宋体"/>
                <w:i w:val="0"/>
                <w:iCs w:val="0"/>
                <w:color w:val="000000"/>
                <w:sz w:val="22"/>
                <w:szCs w:val="22"/>
                <w:u w:val="none"/>
              </w:rPr>
            </w:pPr>
          </w:p>
        </w:tc>
        <w:tc>
          <w:tcPr>
            <w:tcW w:w="983" w:type="dxa"/>
            <w:tcBorders>
              <w:top w:val="single" w:color="ADD88D" w:sz="4" w:space="0"/>
              <w:left w:val="nil"/>
              <w:bottom w:val="single" w:color="ADD88D" w:sz="4" w:space="0"/>
              <w:right w:val="nil"/>
            </w:tcBorders>
            <w:shd w:val="clear" w:color="E3F2D9" w:fill="E3F2D9"/>
            <w:noWrap/>
            <w:vAlign w:val="center"/>
          </w:tcPr>
          <w:p w14:paraId="62F8AB12">
            <w:pPr>
              <w:jc w:val="center"/>
              <w:rPr>
                <w:rFonts w:hint="eastAsia" w:ascii="宋体" w:hAnsi="宋体" w:eastAsia="宋体" w:cs="宋体"/>
                <w:i w:val="0"/>
                <w:iCs w:val="0"/>
                <w:color w:val="000000"/>
                <w:sz w:val="22"/>
                <w:szCs w:val="22"/>
                <w:u w:val="none"/>
              </w:rPr>
            </w:pPr>
          </w:p>
        </w:tc>
        <w:tc>
          <w:tcPr>
            <w:tcW w:w="9263" w:type="dxa"/>
            <w:vMerge w:val="continue"/>
            <w:tcBorders>
              <w:top w:val="single" w:color="ADD88D" w:sz="4" w:space="0"/>
              <w:left w:val="nil"/>
              <w:bottom w:val="single" w:color="ADD88D" w:sz="4" w:space="0"/>
              <w:right w:val="single" w:color="75BD42" w:sz="4" w:space="0"/>
            </w:tcBorders>
            <w:shd w:val="clear" w:color="auto" w:fill="auto"/>
            <w:vAlign w:val="center"/>
          </w:tcPr>
          <w:p w14:paraId="64E04C4A">
            <w:pPr>
              <w:jc w:val="left"/>
              <w:rPr>
                <w:rFonts w:hint="eastAsia" w:ascii="宋体" w:hAnsi="宋体" w:eastAsia="宋体" w:cs="宋体"/>
                <w:i w:val="0"/>
                <w:iCs w:val="0"/>
                <w:color w:val="FF0000"/>
                <w:sz w:val="22"/>
                <w:szCs w:val="22"/>
                <w:u w:val="none"/>
              </w:rPr>
            </w:pPr>
          </w:p>
        </w:tc>
      </w:tr>
      <w:tr w14:paraId="2C16E2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restart"/>
            <w:tcBorders>
              <w:top w:val="single" w:color="ADD88D" w:sz="4" w:space="0"/>
              <w:left w:val="single" w:color="75BD42" w:sz="4" w:space="0"/>
              <w:bottom w:val="single" w:color="ADD88D" w:sz="4" w:space="0"/>
              <w:right w:val="nil"/>
            </w:tcBorders>
            <w:shd w:val="clear" w:color="auto" w:fill="auto"/>
            <w:noWrap/>
            <w:vAlign w:val="center"/>
          </w:tcPr>
          <w:p w14:paraId="1F80C8E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系统选项</w:t>
            </w:r>
          </w:p>
        </w:tc>
        <w:tc>
          <w:tcPr>
            <w:tcW w:w="3590" w:type="dxa"/>
            <w:tcBorders>
              <w:top w:val="single" w:color="ADD88D" w:sz="4" w:space="0"/>
              <w:left w:val="nil"/>
              <w:bottom w:val="single" w:color="ADD88D" w:sz="4" w:space="0"/>
              <w:right w:val="nil"/>
            </w:tcBorders>
            <w:shd w:val="clear" w:color="auto" w:fill="auto"/>
            <w:noWrap/>
            <w:vAlign w:val="center"/>
          </w:tcPr>
          <w:p w14:paraId="4ECACB7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自启动</w:t>
            </w:r>
          </w:p>
        </w:tc>
        <w:tc>
          <w:tcPr>
            <w:tcW w:w="983" w:type="dxa"/>
            <w:tcBorders>
              <w:top w:val="single" w:color="ADD88D" w:sz="4" w:space="0"/>
              <w:left w:val="nil"/>
              <w:bottom w:val="single" w:color="ADD88D" w:sz="4" w:space="0"/>
              <w:right w:val="nil"/>
            </w:tcBorders>
            <w:shd w:val="clear" w:color="auto" w:fill="auto"/>
            <w:noWrap/>
            <w:vAlign w:val="center"/>
          </w:tcPr>
          <w:p w14:paraId="14F51378">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auto" w:fill="auto"/>
            <w:vAlign w:val="center"/>
          </w:tcPr>
          <w:p w14:paraId="3329137C">
            <w:pPr>
              <w:jc w:val="left"/>
              <w:rPr>
                <w:rFonts w:hint="eastAsia" w:ascii="宋体" w:hAnsi="宋体" w:eastAsia="宋体" w:cs="宋体"/>
                <w:i w:val="0"/>
                <w:iCs w:val="0"/>
                <w:color w:val="000000"/>
                <w:sz w:val="22"/>
                <w:szCs w:val="22"/>
                <w:u w:val="none"/>
              </w:rPr>
            </w:pPr>
          </w:p>
        </w:tc>
      </w:tr>
      <w:tr w14:paraId="40A89D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61C07931">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E3F2D9" w:fill="E3F2D9"/>
            <w:noWrap/>
            <w:vAlign w:val="center"/>
          </w:tcPr>
          <w:p w14:paraId="056B4DF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数据存储路径（文件压缩、试验名文件夹）</w:t>
            </w:r>
          </w:p>
        </w:tc>
        <w:tc>
          <w:tcPr>
            <w:tcW w:w="983" w:type="dxa"/>
            <w:tcBorders>
              <w:top w:val="single" w:color="ADD88D" w:sz="4" w:space="0"/>
              <w:left w:val="nil"/>
              <w:bottom w:val="single" w:color="ADD88D" w:sz="4" w:space="0"/>
              <w:right w:val="nil"/>
            </w:tcBorders>
            <w:shd w:val="clear" w:color="E3F2D9" w:fill="E3F2D9"/>
            <w:noWrap/>
            <w:vAlign w:val="center"/>
          </w:tcPr>
          <w:p w14:paraId="39EAA496">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E3F2D9" w:fill="E3F2D9"/>
            <w:vAlign w:val="center"/>
          </w:tcPr>
          <w:p w14:paraId="25E91BDE">
            <w:pPr>
              <w:jc w:val="left"/>
              <w:rPr>
                <w:rFonts w:hint="eastAsia" w:ascii="宋体" w:hAnsi="宋体" w:eastAsia="宋体" w:cs="宋体"/>
                <w:i w:val="0"/>
                <w:iCs w:val="0"/>
                <w:color w:val="000000"/>
                <w:sz w:val="22"/>
                <w:szCs w:val="22"/>
                <w:u w:val="none"/>
              </w:rPr>
            </w:pPr>
          </w:p>
        </w:tc>
      </w:tr>
      <w:tr w14:paraId="1CAF2C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6B144C6F">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auto" w:fill="auto"/>
            <w:noWrap/>
            <w:vAlign w:val="center"/>
          </w:tcPr>
          <w:p w14:paraId="039A23C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设置-允许触发定时同时</w:t>
            </w:r>
          </w:p>
        </w:tc>
        <w:tc>
          <w:tcPr>
            <w:tcW w:w="983" w:type="dxa"/>
            <w:tcBorders>
              <w:top w:val="single" w:color="ADD88D" w:sz="4" w:space="0"/>
              <w:left w:val="nil"/>
              <w:bottom w:val="single" w:color="ADD88D" w:sz="4" w:space="0"/>
              <w:right w:val="nil"/>
            </w:tcBorders>
            <w:shd w:val="clear" w:color="auto" w:fill="auto"/>
            <w:noWrap/>
            <w:vAlign w:val="center"/>
          </w:tcPr>
          <w:p w14:paraId="1DF58EE4">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auto" w:fill="auto"/>
            <w:vAlign w:val="center"/>
          </w:tcPr>
          <w:p w14:paraId="326EC6E7">
            <w:pPr>
              <w:jc w:val="left"/>
              <w:rPr>
                <w:rFonts w:hint="eastAsia" w:ascii="宋体" w:hAnsi="宋体" w:eastAsia="宋体" w:cs="宋体"/>
                <w:i w:val="0"/>
                <w:iCs w:val="0"/>
                <w:color w:val="000000"/>
                <w:sz w:val="22"/>
                <w:szCs w:val="22"/>
                <w:u w:val="none"/>
              </w:rPr>
            </w:pPr>
          </w:p>
        </w:tc>
      </w:tr>
      <w:tr w14:paraId="3B957C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0149A224">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E3F2D9" w:fill="E3F2D9"/>
            <w:noWrap/>
            <w:vAlign w:val="center"/>
          </w:tcPr>
          <w:p w14:paraId="4888D61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设置-全局采样</w:t>
            </w:r>
          </w:p>
        </w:tc>
        <w:tc>
          <w:tcPr>
            <w:tcW w:w="983" w:type="dxa"/>
            <w:tcBorders>
              <w:top w:val="single" w:color="ADD88D" w:sz="4" w:space="0"/>
              <w:left w:val="nil"/>
              <w:bottom w:val="single" w:color="ADD88D" w:sz="4" w:space="0"/>
              <w:right w:val="nil"/>
            </w:tcBorders>
            <w:shd w:val="clear" w:color="E3F2D9" w:fill="E3F2D9"/>
            <w:noWrap/>
            <w:vAlign w:val="center"/>
          </w:tcPr>
          <w:p w14:paraId="38C75785">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E3F2D9" w:fill="E3F2D9"/>
            <w:vAlign w:val="center"/>
          </w:tcPr>
          <w:p w14:paraId="3C9CAFB3">
            <w:pPr>
              <w:jc w:val="left"/>
              <w:rPr>
                <w:rFonts w:hint="eastAsia" w:ascii="宋体" w:hAnsi="宋体" w:eastAsia="宋体" w:cs="宋体"/>
                <w:i w:val="0"/>
                <w:iCs w:val="0"/>
                <w:color w:val="000000"/>
                <w:sz w:val="22"/>
                <w:szCs w:val="22"/>
                <w:u w:val="none"/>
              </w:rPr>
            </w:pPr>
          </w:p>
        </w:tc>
      </w:tr>
      <w:tr w14:paraId="2D8C51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510015B5">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auto" w:fill="auto"/>
            <w:noWrap/>
            <w:vAlign w:val="center"/>
          </w:tcPr>
          <w:p w14:paraId="4879677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设置-包好对齐</w:t>
            </w:r>
          </w:p>
        </w:tc>
        <w:tc>
          <w:tcPr>
            <w:tcW w:w="983" w:type="dxa"/>
            <w:tcBorders>
              <w:top w:val="single" w:color="ADD88D" w:sz="4" w:space="0"/>
              <w:left w:val="nil"/>
              <w:bottom w:val="single" w:color="ADD88D" w:sz="4" w:space="0"/>
              <w:right w:val="nil"/>
            </w:tcBorders>
            <w:shd w:val="clear" w:color="auto" w:fill="auto"/>
            <w:noWrap/>
            <w:vAlign w:val="center"/>
          </w:tcPr>
          <w:p w14:paraId="46CA815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X</w:t>
            </w:r>
          </w:p>
        </w:tc>
        <w:tc>
          <w:tcPr>
            <w:tcW w:w="9263" w:type="dxa"/>
            <w:tcBorders>
              <w:top w:val="single" w:color="ADD88D" w:sz="4" w:space="0"/>
              <w:left w:val="nil"/>
              <w:bottom w:val="single" w:color="ADD88D" w:sz="4" w:space="0"/>
              <w:right w:val="single" w:color="75BD42" w:sz="4" w:space="0"/>
            </w:tcBorders>
            <w:shd w:val="clear" w:color="auto" w:fill="auto"/>
            <w:vAlign w:val="center"/>
          </w:tcPr>
          <w:p w14:paraId="68BDF2E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这个F2才有的功能,不再实现</w:t>
            </w:r>
          </w:p>
        </w:tc>
      </w:tr>
      <w:tr w14:paraId="738066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573BA77D">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E3F2D9" w:fill="E3F2D9"/>
            <w:noWrap/>
            <w:vAlign w:val="center"/>
          </w:tcPr>
          <w:p w14:paraId="3C41B42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设置-输出到.DAT云振动格式</w:t>
            </w:r>
          </w:p>
        </w:tc>
        <w:tc>
          <w:tcPr>
            <w:tcW w:w="983" w:type="dxa"/>
            <w:tcBorders>
              <w:top w:val="single" w:color="ADD88D" w:sz="4" w:space="0"/>
              <w:left w:val="nil"/>
              <w:bottom w:val="single" w:color="ADD88D" w:sz="4" w:space="0"/>
              <w:right w:val="nil"/>
            </w:tcBorders>
            <w:shd w:val="clear" w:color="E3F2D9" w:fill="E3F2D9"/>
            <w:noWrap/>
            <w:vAlign w:val="center"/>
          </w:tcPr>
          <w:p w14:paraId="0CC6CEA8">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E3F2D9" w:fill="E3F2D9"/>
            <w:vAlign w:val="center"/>
          </w:tcPr>
          <w:p w14:paraId="74192771">
            <w:pPr>
              <w:jc w:val="left"/>
              <w:rPr>
                <w:rFonts w:hint="eastAsia" w:ascii="宋体" w:hAnsi="宋体" w:eastAsia="宋体" w:cs="宋体"/>
                <w:i w:val="0"/>
                <w:iCs w:val="0"/>
                <w:color w:val="000000"/>
                <w:sz w:val="22"/>
                <w:szCs w:val="22"/>
                <w:u w:val="none"/>
              </w:rPr>
            </w:pPr>
          </w:p>
        </w:tc>
      </w:tr>
      <w:tr w14:paraId="5310F5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restart"/>
            <w:tcBorders>
              <w:top w:val="single" w:color="ADD88D" w:sz="4" w:space="0"/>
              <w:left w:val="single" w:color="75BD42" w:sz="4" w:space="0"/>
              <w:bottom w:val="single" w:color="ADD88D" w:sz="4" w:space="0"/>
              <w:right w:val="nil"/>
            </w:tcBorders>
            <w:shd w:val="clear" w:color="auto" w:fill="auto"/>
            <w:noWrap/>
            <w:vAlign w:val="center"/>
          </w:tcPr>
          <w:p w14:paraId="3297644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计算/转发</w:t>
            </w:r>
          </w:p>
        </w:tc>
        <w:tc>
          <w:tcPr>
            <w:tcW w:w="3590" w:type="dxa"/>
            <w:tcBorders>
              <w:top w:val="single" w:color="ADD88D" w:sz="4" w:space="0"/>
              <w:left w:val="nil"/>
              <w:bottom w:val="single" w:color="ADD88D" w:sz="4" w:space="0"/>
              <w:right w:val="nil"/>
            </w:tcBorders>
            <w:shd w:val="clear" w:color="auto" w:fill="auto"/>
            <w:noWrap/>
            <w:vAlign w:val="center"/>
          </w:tcPr>
          <w:p w14:paraId="2AD2C30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计算参数读取（从XML，兼容）</w:t>
            </w:r>
          </w:p>
        </w:tc>
        <w:tc>
          <w:tcPr>
            <w:tcW w:w="983" w:type="dxa"/>
            <w:tcBorders>
              <w:top w:val="single" w:color="ADD88D" w:sz="4" w:space="0"/>
              <w:left w:val="nil"/>
              <w:bottom w:val="single" w:color="ADD88D" w:sz="4" w:space="0"/>
              <w:right w:val="nil"/>
            </w:tcBorders>
            <w:shd w:val="clear" w:color="auto" w:fill="auto"/>
            <w:noWrap/>
            <w:vAlign w:val="center"/>
          </w:tcPr>
          <w:p w14:paraId="55C50ABD">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auto" w:fill="auto"/>
            <w:noWrap/>
            <w:vAlign w:val="center"/>
          </w:tcPr>
          <w:p w14:paraId="654D59DC">
            <w:pPr>
              <w:rPr>
                <w:rFonts w:hint="eastAsia" w:ascii="宋体" w:hAnsi="宋体" w:eastAsia="宋体" w:cs="宋体"/>
                <w:i w:val="0"/>
                <w:iCs w:val="0"/>
                <w:color w:val="000000"/>
                <w:sz w:val="22"/>
                <w:szCs w:val="22"/>
                <w:u w:val="none"/>
              </w:rPr>
            </w:pPr>
          </w:p>
        </w:tc>
      </w:tr>
      <w:tr w14:paraId="1BA1F3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26153939">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E3F2D9" w:fill="E3F2D9"/>
            <w:noWrap/>
            <w:vAlign w:val="center"/>
          </w:tcPr>
          <w:p w14:paraId="32D79AA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物理量计算</w:t>
            </w:r>
          </w:p>
        </w:tc>
        <w:tc>
          <w:tcPr>
            <w:tcW w:w="983" w:type="dxa"/>
            <w:tcBorders>
              <w:top w:val="single" w:color="ADD88D" w:sz="4" w:space="0"/>
              <w:left w:val="nil"/>
              <w:bottom w:val="single" w:color="ADD88D" w:sz="4" w:space="0"/>
              <w:right w:val="nil"/>
            </w:tcBorders>
            <w:shd w:val="clear" w:color="E3F2D9" w:fill="E3F2D9"/>
            <w:noWrap/>
            <w:vAlign w:val="center"/>
          </w:tcPr>
          <w:p w14:paraId="10CC02A8">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E3F2D9" w:fill="E3F2D9"/>
            <w:noWrap/>
            <w:vAlign w:val="center"/>
          </w:tcPr>
          <w:p w14:paraId="19ACAFF9">
            <w:pPr>
              <w:rPr>
                <w:rFonts w:hint="eastAsia" w:ascii="宋体" w:hAnsi="宋体" w:eastAsia="宋体" w:cs="宋体"/>
                <w:i w:val="0"/>
                <w:iCs w:val="0"/>
                <w:color w:val="000000"/>
                <w:sz w:val="22"/>
                <w:szCs w:val="22"/>
                <w:u w:val="none"/>
              </w:rPr>
            </w:pPr>
          </w:p>
        </w:tc>
      </w:tr>
      <w:tr w14:paraId="6E3927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4F0ACE33">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auto" w:fill="auto"/>
            <w:noWrap/>
            <w:vAlign w:val="center"/>
          </w:tcPr>
          <w:p w14:paraId="11995E8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索力计算</w:t>
            </w:r>
          </w:p>
        </w:tc>
        <w:tc>
          <w:tcPr>
            <w:tcW w:w="983" w:type="dxa"/>
            <w:tcBorders>
              <w:top w:val="single" w:color="ADD88D" w:sz="4" w:space="0"/>
              <w:left w:val="nil"/>
              <w:bottom w:val="single" w:color="ADD88D" w:sz="4" w:space="0"/>
              <w:right w:val="nil"/>
            </w:tcBorders>
            <w:shd w:val="clear" w:color="auto" w:fill="auto"/>
            <w:noWrap/>
            <w:vAlign w:val="center"/>
          </w:tcPr>
          <w:p w14:paraId="68C549B6">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auto" w:fill="auto"/>
            <w:noWrap/>
            <w:vAlign w:val="center"/>
          </w:tcPr>
          <w:p w14:paraId="0E81907A">
            <w:pPr>
              <w:rPr>
                <w:rFonts w:hint="eastAsia" w:ascii="宋体" w:hAnsi="宋体" w:eastAsia="宋体" w:cs="宋体"/>
                <w:i w:val="0"/>
                <w:iCs w:val="0"/>
                <w:color w:val="000000"/>
                <w:sz w:val="22"/>
                <w:szCs w:val="22"/>
                <w:u w:val="none"/>
              </w:rPr>
            </w:pPr>
          </w:p>
        </w:tc>
      </w:tr>
      <w:tr w14:paraId="55DED4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3E936378">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E3F2D9" w:fill="E3F2D9"/>
            <w:noWrap/>
            <w:vAlign w:val="center"/>
          </w:tcPr>
          <w:p w14:paraId="24E687B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公式计算</w:t>
            </w:r>
          </w:p>
        </w:tc>
        <w:tc>
          <w:tcPr>
            <w:tcW w:w="983" w:type="dxa"/>
            <w:tcBorders>
              <w:top w:val="single" w:color="ADD88D" w:sz="4" w:space="0"/>
              <w:left w:val="nil"/>
              <w:bottom w:val="single" w:color="ADD88D" w:sz="4" w:space="0"/>
              <w:right w:val="nil"/>
            </w:tcBorders>
            <w:shd w:val="clear" w:color="E3F2D9" w:fill="E3F2D9"/>
            <w:noWrap/>
            <w:vAlign w:val="center"/>
          </w:tcPr>
          <w:p w14:paraId="58E7E732">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E3F2D9" w:fill="E3F2D9"/>
            <w:noWrap/>
            <w:vAlign w:val="center"/>
          </w:tcPr>
          <w:p w14:paraId="328B52AF">
            <w:pPr>
              <w:rPr>
                <w:rFonts w:hint="eastAsia" w:ascii="宋体" w:hAnsi="宋体" w:eastAsia="宋体" w:cs="宋体"/>
                <w:i w:val="0"/>
                <w:iCs w:val="0"/>
                <w:color w:val="000000"/>
                <w:sz w:val="22"/>
                <w:szCs w:val="22"/>
                <w:u w:val="none"/>
              </w:rPr>
            </w:pPr>
          </w:p>
        </w:tc>
      </w:tr>
      <w:tr w14:paraId="105FCE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6C77401F">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auto" w:fill="auto"/>
            <w:noWrap/>
            <w:vAlign w:val="center"/>
          </w:tcPr>
          <w:p w14:paraId="4FBCA9A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MQTT推送</w:t>
            </w:r>
          </w:p>
        </w:tc>
        <w:tc>
          <w:tcPr>
            <w:tcW w:w="983" w:type="dxa"/>
            <w:tcBorders>
              <w:top w:val="single" w:color="ADD88D" w:sz="4" w:space="0"/>
              <w:left w:val="nil"/>
              <w:bottom w:val="single" w:color="ADD88D" w:sz="4" w:space="0"/>
              <w:right w:val="nil"/>
            </w:tcBorders>
            <w:shd w:val="clear" w:color="auto" w:fill="auto"/>
            <w:noWrap/>
            <w:vAlign w:val="center"/>
          </w:tcPr>
          <w:p w14:paraId="6588A400">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auto" w:fill="auto"/>
            <w:noWrap/>
            <w:vAlign w:val="center"/>
          </w:tcPr>
          <w:p w14:paraId="1029540B">
            <w:pPr>
              <w:rPr>
                <w:rFonts w:hint="eastAsia" w:ascii="宋体" w:hAnsi="宋体" w:eastAsia="宋体" w:cs="宋体"/>
                <w:i w:val="0"/>
                <w:iCs w:val="0"/>
                <w:color w:val="000000"/>
                <w:sz w:val="22"/>
                <w:szCs w:val="22"/>
                <w:u w:val="none"/>
              </w:rPr>
            </w:pPr>
          </w:p>
        </w:tc>
      </w:tr>
      <w:tr w14:paraId="0AD160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3228C5B1">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E3F2D9" w:fill="E3F2D9"/>
            <w:noWrap/>
            <w:vAlign w:val="center"/>
          </w:tcPr>
          <w:p w14:paraId="0E383B92">
            <w:pPr>
              <w:rPr>
                <w:rFonts w:hint="eastAsia" w:ascii="宋体" w:hAnsi="宋体" w:eastAsia="宋体" w:cs="宋体"/>
                <w:i w:val="0"/>
                <w:iCs w:val="0"/>
                <w:color w:val="000000"/>
                <w:sz w:val="22"/>
                <w:szCs w:val="22"/>
                <w:u w:val="none"/>
              </w:rPr>
            </w:pPr>
          </w:p>
        </w:tc>
        <w:tc>
          <w:tcPr>
            <w:tcW w:w="983" w:type="dxa"/>
            <w:tcBorders>
              <w:top w:val="single" w:color="ADD88D" w:sz="4" w:space="0"/>
              <w:left w:val="nil"/>
              <w:bottom w:val="single" w:color="ADD88D" w:sz="4" w:space="0"/>
              <w:right w:val="nil"/>
            </w:tcBorders>
            <w:shd w:val="clear" w:color="E3F2D9" w:fill="E3F2D9"/>
            <w:noWrap/>
            <w:vAlign w:val="center"/>
          </w:tcPr>
          <w:p w14:paraId="548E7D42">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E3F2D9" w:fill="E3F2D9"/>
            <w:noWrap/>
            <w:vAlign w:val="center"/>
          </w:tcPr>
          <w:p w14:paraId="7D85BD74">
            <w:pPr>
              <w:rPr>
                <w:rFonts w:hint="eastAsia" w:ascii="宋体" w:hAnsi="宋体" w:eastAsia="宋体" w:cs="宋体"/>
                <w:i w:val="0"/>
                <w:iCs w:val="0"/>
                <w:color w:val="000000"/>
                <w:sz w:val="22"/>
                <w:szCs w:val="22"/>
                <w:u w:val="none"/>
              </w:rPr>
            </w:pPr>
          </w:p>
        </w:tc>
      </w:tr>
      <w:tr w14:paraId="103434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restart"/>
            <w:tcBorders>
              <w:top w:val="single" w:color="ADD88D" w:sz="4" w:space="0"/>
              <w:left w:val="single" w:color="75BD42" w:sz="4" w:space="0"/>
              <w:bottom w:val="single" w:color="ADD88D" w:sz="4" w:space="0"/>
              <w:right w:val="nil"/>
            </w:tcBorders>
            <w:shd w:val="clear" w:color="auto" w:fill="auto"/>
            <w:noWrap/>
            <w:vAlign w:val="center"/>
          </w:tcPr>
          <w:p w14:paraId="74112B5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故障/优化迭代</w:t>
            </w:r>
          </w:p>
        </w:tc>
        <w:tc>
          <w:tcPr>
            <w:tcW w:w="3590" w:type="dxa"/>
            <w:tcBorders>
              <w:top w:val="single" w:color="ADD88D" w:sz="4" w:space="0"/>
              <w:left w:val="nil"/>
              <w:bottom w:val="single" w:color="ADD88D" w:sz="4" w:space="0"/>
              <w:right w:val="nil"/>
            </w:tcBorders>
            <w:shd w:val="clear" w:color="auto" w:fill="auto"/>
            <w:noWrap/>
            <w:vAlign w:val="center"/>
          </w:tcPr>
          <w:p w14:paraId="2C55DF9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适配FS-V08: 频率去掉32K;去掉软触发字段判断</w:t>
            </w:r>
          </w:p>
        </w:tc>
        <w:tc>
          <w:tcPr>
            <w:tcW w:w="983" w:type="dxa"/>
            <w:tcBorders>
              <w:top w:val="single" w:color="ADD88D" w:sz="4" w:space="0"/>
              <w:left w:val="nil"/>
              <w:bottom w:val="single" w:color="ADD88D" w:sz="4" w:space="0"/>
              <w:right w:val="nil"/>
            </w:tcBorders>
            <w:shd w:val="clear" w:color="auto" w:fill="auto"/>
            <w:noWrap/>
            <w:vAlign w:val="center"/>
          </w:tcPr>
          <w:p w14:paraId="766A311B">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auto" w:fill="auto"/>
            <w:noWrap/>
            <w:vAlign w:val="center"/>
          </w:tcPr>
          <w:p w14:paraId="745D316C">
            <w:pPr>
              <w:rPr>
                <w:rFonts w:hint="eastAsia" w:ascii="宋体" w:hAnsi="宋体" w:eastAsia="宋体" w:cs="宋体"/>
                <w:i w:val="0"/>
                <w:iCs w:val="0"/>
                <w:color w:val="000000"/>
                <w:sz w:val="22"/>
                <w:szCs w:val="22"/>
                <w:u w:val="none"/>
              </w:rPr>
            </w:pPr>
          </w:p>
        </w:tc>
      </w:tr>
      <w:tr w14:paraId="267BC0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3BEBEB54">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E3F2D9" w:fill="E3F2D9"/>
            <w:noWrap/>
            <w:vAlign w:val="center"/>
          </w:tcPr>
          <w:p w14:paraId="11504DE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记录最近一次连接的时间；防止频繁的重连</w:t>
            </w:r>
          </w:p>
        </w:tc>
        <w:tc>
          <w:tcPr>
            <w:tcW w:w="983" w:type="dxa"/>
            <w:tcBorders>
              <w:top w:val="single" w:color="ADD88D" w:sz="4" w:space="0"/>
              <w:left w:val="nil"/>
              <w:bottom w:val="single" w:color="ADD88D" w:sz="4" w:space="0"/>
              <w:right w:val="nil"/>
            </w:tcBorders>
            <w:shd w:val="clear" w:color="E3F2D9" w:fill="E3F2D9"/>
            <w:noWrap/>
            <w:vAlign w:val="center"/>
          </w:tcPr>
          <w:p w14:paraId="1DD96ADC">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E3F2D9" w:fill="E3F2D9"/>
            <w:noWrap/>
            <w:vAlign w:val="center"/>
          </w:tcPr>
          <w:p w14:paraId="6EAF369E">
            <w:pPr>
              <w:rPr>
                <w:rFonts w:hint="eastAsia" w:ascii="宋体" w:hAnsi="宋体" w:eastAsia="宋体" w:cs="宋体"/>
                <w:i w:val="0"/>
                <w:iCs w:val="0"/>
                <w:color w:val="000000"/>
                <w:sz w:val="22"/>
                <w:szCs w:val="22"/>
                <w:u w:val="none"/>
              </w:rPr>
            </w:pPr>
          </w:p>
        </w:tc>
      </w:tr>
      <w:tr w14:paraId="14CF74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385955D3">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auto" w:fill="auto"/>
            <w:noWrap/>
            <w:vAlign w:val="center"/>
          </w:tcPr>
          <w:p w14:paraId="6E20258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DAAS软件通信协议增加服务器主机时间下发</w:t>
            </w:r>
          </w:p>
        </w:tc>
        <w:tc>
          <w:tcPr>
            <w:tcW w:w="983" w:type="dxa"/>
            <w:tcBorders>
              <w:top w:val="single" w:color="ADD88D" w:sz="4" w:space="0"/>
              <w:left w:val="nil"/>
              <w:bottom w:val="single" w:color="ADD88D" w:sz="4" w:space="0"/>
              <w:right w:val="nil"/>
            </w:tcBorders>
            <w:shd w:val="clear" w:color="auto" w:fill="auto"/>
            <w:noWrap/>
            <w:vAlign w:val="center"/>
          </w:tcPr>
          <w:p w14:paraId="2EF7C803">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auto" w:fill="auto"/>
            <w:noWrap/>
            <w:vAlign w:val="center"/>
          </w:tcPr>
          <w:p w14:paraId="532BE9E5">
            <w:pPr>
              <w:rPr>
                <w:rFonts w:hint="eastAsia" w:ascii="宋体" w:hAnsi="宋体" w:eastAsia="宋体" w:cs="宋体"/>
                <w:i w:val="0"/>
                <w:iCs w:val="0"/>
                <w:color w:val="000000"/>
                <w:sz w:val="22"/>
                <w:szCs w:val="22"/>
                <w:u w:val="none"/>
              </w:rPr>
            </w:pPr>
          </w:p>
        </w:tc>
      </w:tr>
      <w:tr w14:paraId="638F17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7A12B59A">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ADD88D" w:sz="4" w:space="0"/>
              <w:right w:val="nil"/>
            </w:tcBorders>
            <w:shd w:val="clear" w:color="E3F2D9" w:fill="E3F2D9"/>
            <w:noWrap/>
            <w:vAlign w:val="center"/>
          </w:tcPr>
          <w:p w14:paraId="4EAEC2FF">
            <w:pPr>
              <w:rPr>
                <w:rFonts w:hint="eastAsia" w:ascii="宋体" w:hAnsi="宋体" w:eastAsia="宋体" w:cs="宋体"/>
                <w:i w:val="0"/>
                <w:iCs w:val="0"/>
                <w:color w:val="000000"/>
                <w:sz w:val="22"/>
                <w:szCs w:val="22"/>
                <w:u w:val="none"/>
              </w:rPr>
            </w:pPr>
          </w:p>
        </w:tc>
        <w:tc>
          <w:tcPr>
            <w:tcW w:w="983" w:type="dxa"/>
            <w:tcBorders>
              <w:top w:val="single" w:color="ADD88D" w:sz="4" w:space="0"/>
              <w:left w:val="nil"/>
              <w:bottom w:val="single" w:color="ADD88D" w:sz="4" w:space="0"/>
              <w:right w:val="nil"/>
            </w:tcBorders>
            <w:shd w:val="clear" w:color="E3F2D9" w:fill="E3F2D9"/>
            <w:noWrap/>
            <w:vAlign w:val="center"/>
          </w:tcPr>
          <w:p w14:paraId="229EA491">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ADD88D" w:sz="4" w:space="0"/>
              <w:right w:val="single" w:color="75BD42" w:sz="4" w:space="0"/>
            </w:tcBorders>
            <w:shd w:val="clear" w:color="E3F2D9" w:fill="E3F2D9"/>
            <w:noWrap/>
            <w:vAlign w:val="center"/>
          </w:tcPr>
          <w:p w14:paraId="40A970F2">
            <w:pPr>
              <w:rPr>
                <w:rFonts w:hint="eastAsia" w:ascii="宋体" w:hAnsi="宋体" w:eastAsia="宋体" w:cs="宋体"/>
                <w:i w:val="0"/>
                <w:iCs w:val="0"/>
                <w:color w:val="000000"/>
                <w:sz w:val="22"/>
                <w:szCs w:val="22"/>
                <w:u w:val="none"/>
              </w:rPr>
            </w:pPr>
          </w:p>
        </w:tc>
      </w:tr>
      <w:tr w14:paraId="2F0177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51" w:type="dxa"/>
            <w:vMerge w:val="continue"/>
            <w:tcBorders>
              <w:top w:val="single" w:color="ADD88D" w:sz="4" w:space="0"/>
              <w:left w:val="single" w:color="75BD42" w:sz="4" w:space="0"/>
              <w:bottom w:val="single" w:color="ADD88D" w:sz="4" w:space="0"/>
              <w:right w:val="nil"/>
            </w:tcBorders>
            <w:shd w:val="clear" w:color="auto" w:fill="auto"/>
            <w:noWrap/>
            <w:vAlign w:val="center"/>
          </w:tcPr>
          <w:p w14:paraId="02BE9478">
            <w:pPr>
              <w:jc w:val="center"/>
              <w:rPr>
                <w:rFonts w:hint="eastAsia" w:ascii="宋体" w:hAnsi="宋体" w:eastAsia="宋体" w:cs="宋体"/>
                <w:i w:val="0"/>
                <w:iCs w:val="0"/>
                <w:color w:val="000000"/>
                <w:sz w:val="22"/>
                <w:szCs w:val="22"/>
                <w:u w:val="none"/>
              </w:rPr>
            </w:pPr>
          </w:p>
        </w:tc>
        <w:tc>
          <w:tcPr>
            <w:tcW w:w="3590" w:type="dxa"/>
            <w:tcBorders>
              <w:top w:val="single" w:color="ADD88D" w:sz="4" w:space="0"/>
              <w:left w:val="nil"/>
              <w:bottom w:val="single" w:color="75BD42" w:sz="4" w:space="0"/>
              <w:right w:val="nil"/>
            </w:tcBorders>
            <w:shd w:val="clear" w:color="auto" w:fill="auto"/>
            <w:noWrap/>
            <w:vAlign w:val="center"/>
          </w:tcPr>
          <w:p w14:paraId="228FCF58">
            <w:pPr>
              <w:rPr>
                <w:rFonts w:hint="eastAsia" w:ascii="宋体" w:hAnsi="宋体" w:eastAsia="宋体" w:cs="宋体"/>
                <w:i w:val="0"/>
                <w:iCs w:val="0"/>
                <w:color w:val="000000"/>
                <w:sz w:val="22"/>
                <w:szCs w:val="22"/>
                <w:u w:val="none"/>
              </w:rPr>
            </w:pPr>
          </w:p>
        </w:tc>
        <w:tc>
          <w:tcPr>
            <w:tcW w:w="983" w:type="dxa"/>
            <w:tcBorders>
              <w:top w:val="single" w:color="ADD88D" w:sz="4" w:space="0"/>
              <w:left w:val="nil"/>
              <w:bottom w:val="single" w:color="75BD42" w:sz="4" w:space="0"/>
              <w:right w:val="nil"/>
            </w:tcBorders>
            <w:shd w:val="clear" w:color="auto" w:fill="auto"/>
            <w:noWrap/>
            <w:vAlign w:val="center"/>
          </w:tcPr>
          <w:p w14:paraId="24096865">
            <w:pPr>
              <w:jc w:val="center"/>
              <w:rPr>
                <w:rFonts w:hint="eastAsia" w:ascii="宋体" w:hAnsi="宋体" w:eastAsia="宋体" w:cs="宋体"/>
                <w:i w:val="0"/>
                <w:iCs w:val="0"/>
                <w:color w:val="000000"/>
                <w:sz w:val="22"/>
                <w:szCs w:val="22"/>
                <w:u w:val="none"/>
              </w:rPr>
            </w:pPr>
          </w:p>
        </w:tc>
        <w:tc>
          <w:tcPr>
            <w:tcW w:w="9263" w:type="dxa"/>
            <w:tcBorders>
              <w:top w:val="single" w:color="ADD88D" w:sz="4" w:space="0"/>
              <w:left w:val="nil"/>
              <w:bottom w:val="single" w:color="75BD42" w:sz="4" w:space="0"/>
              <w:right w:val="single" w:color="75BD42" w:sz="4" w:space="0"/>
            </w:tcBorders>
            <w:shd w:val="clear" w:color="auto" w:fill="auto"/>
            <w:noWrap/>
            <w:vAlign w:val="center"/>
          </w:tcPr>
          <w:p w14:paraId="1EC98C4F">
            <w:pPr>
              <w:rPr>
                <w:rFonts w:hint="eastAsia" w:ascii="宋体" w:hAnsi="宋体" w:eastAsia="宋体" w:cs="宋体"/>
                <w:i w:val="0"/>
                <w:iCs w:val="0"/>
                <w:color w:val="000000"/>
                <w:sz w:val="22"/>
                <w:szCs w:val="22"/>
                <w:u w:val="none"/>
              </w:rPr>
            </w:pPr>
          </w:p>
        </w:tc>
      </w:tr>
    </w:tbl>
    <w:p w14:paraId="58168ED2">
      <w:pPr>
        <w:pStyle w:val="4"/>
        <w:rPr>
          <w:rFonts w:hint="default"/>
          <w:lang w:val="en-US" w:eastAsia="zh-CN"/>
        </w:rPr>
      </w:pPr>
    </w:p>
    <w:p w14:paraId="45604956">
      <w:pPr>
        <w:pStyle w:val="4"/>
        <w:rPr>
          <w:rFonts w:hint="default"/>
          <w:lang w:val="en-US" w:eastAsia="zh-CN"/>
        </w:rPr>
      </w:pPr>
    </w:p>
    <w:p w14:paraId="116D1137">
      <w:pPr>
        <w:rPr>
          <w:rFonts w:hint="default"/>
          <w:lang w:val="en-US" w:eastAsia="zh-CN"/>
        </w:rPr>
      </w:pPr>
    </w:p>
    <w:p w14:paraId="05E63216">
      <w:pPr>
        <w:pStyle w:val="3"/>
        <w:bidi w:val="0"/>
        <w:rPr>
          <w:rFonts w:hint="default"/>
          <w:lang w:val="en-US" w:eastAsia="zh-CN"/>
        </w:rPr>
      </w:pPr>
      <w:r>
        <w:rPr>
          <w:rFonts w:hint="eastAsia"/>
          <w:lang w:val="en-US" w:eastAsia="zh-CN"/>
        </w:rPr>
        <w:t>功能模块</w:t>
      </w:r>
    </w:p>
    <w:p w14:paraId="03E0129B">
      <w:pPr>
        <w:pStyle w:val="5"/>
        <w:bidi w:val="0"/>
        <w:rPr>
          <w:rFonts w:hint="eastAsia"/>
          <w:lang w:val="en-US" w:eastAsia="zh-CN"/>
        </w:rPr>
      </w:pPr>
      <w:r>
        <w:rPr>
          <w:rFonts w:hint="eastAsia"/>
          <w:lang w:val="en-US" w:eastAsia="zh-CN"/>
        </w:rPr>
        <w:t>设备列表</w:t>
      </w:r>
    </w:p>
    <w:p w14:paraId="59019757">
      <w:pPr>
        <w:rPr>
          <w:rFonts w:hint="eastAsia"/>
          <w:lang w:val="en-US" w:eastAsia="zh-CN"/>
        </w:rPr>
      </w:pPr>
      <w:r>
        <w:rPr>
          <w:rFonts w:hint="eastAsia"/>
          <w:lang w:val="en-US" w:eastAsia="zh-CN"/>
        </w:rPr>
        <w:t>参考DAAS查看设备状态界面。支持在线设备的列表展示，并且在选中后，显示当前设备的通道配置信息。</w:t>
      </w:r>
    </w:p>
    <w:p w14:paraId="20C4839C">
      <w:pPr>
        <w:pStyle w:val="87"/>
        <w:ind w:left="0" w:leftChars="0" w:firstLine="0" w:firstLineChars="0"/>
        <w:jc w:val="both"/>
        <w:rPr>
          <w:rFonts w:hint="default"/>
          <w:lang w:val="en-US" w:eastAsia="zh-CN"/>
        </w:rPr>
      </w:pPr>
      <w:r>
        <w:drawing>
          <wp:inline distT="0" distB="0" distL="114300" distR="114300">
            <wp:extent cx="5275580" cy="4027170"/>
            <wp:effectExtent l="0" t="0" r="1270" b="1143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8"/>
                    <a:stretch>
                      <a:fillRect/>
                    </a:stretch>
                  </pic:blipFill>
                  <pic:spPr>
                    <a:xfrm>
                      <a:off x="0" y="0"/>
                      <a:ext cx="5275580" cy="4027170"/>
                    </a:xfrm>
                    <a:prstGeom prst="rect">
                      <a:avLst/>
                    </a:prstGeom>
                    <a:noFill/>
                    <a:ln>
                      <a:noFill/>
                    </a:ln>
                  </pic:spPr>
                </pic:pic>
              </a:graphicData>
            </a:graphic>
          </wp:inline>
        </w:drawing>
      </w:r>
    </w:p>
    <w:p w14:paraId="0959D74F">
      <w:pPr>
        <w:rPr>
          <w:rFonts w:hint="eastAsia"/>
          <w:lang w:val="en-US" w:eastAsia="zh-CN"/>
        </w:rPr>
      </w:pPr>
      <w:r>
        <w:drawing>
          <wp:inline distT="0" distB="0" distL="114300" distR="114300">
            <wp:extent cx="5274945" cy="4234815"/>
            <wp:effectExtent l="0" t="0" r="1905" b="1333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9"/>
                    <a:stretch>
                      <a:fillRect/>
                    </a:stretch>
                  </pic:blipFill>
                  <pic:spPr>
                    <a:xfrm>
                      <a:off x="0" y="0"/>
                      <a:ext cx="5274945" cy="4234815"/>
                    </a:xfrm>
                    <a:prstGeom prst="rect">
                      <a:avLst/>
                    </a:prstGeom>
                    <a:noFill/>
                    <a:ln>
                      <a:noFill/>
                    </a:ln>
                  </pic:spPr>
                </pic:pic>
              </a:graphicData>
            </a:graphic>
          </wp:inline>
        </w:drawing>
      </w:r>
    </w:p>
    <w:p w14:paraId="2611568F">
      <w:pPr>
        <w:pStyle w:val="5"/>
        <w:bidi w:val="0"/>
        <w:rPr>
          <w:rFonts w:hint="default"/>
          <w:lang w:val="en-US" w:eastAsia="zh-CN"/>
        </w:rPr>
      </w:pPr>
      <w:r>
        <w:rPr>
          <w:rFonts w:hint="eastAsia"/>
          <w:lang w:val="en-US" w:eastAsia="zh-CN"/>
        </w:rPr>
        <w:t>采样控制</w:t>
      </w:r>
    </w:p>
    <w:p w14:paraId="1E3480C0">
      <w:pPr>
        <w:rPr>
          <w:rFonts w:hint="eastAsia"/>
          <w:lang w:val="en-US" w:eastAsia="zh-CN"/>
        </w:rPr>
      </w:pPr>
      <w:r>
        <w:rPr>
          <w:rFonts w:hint="eastAsia"/>
          <w:lang w:val="en-US" w:eastAsia="zh-CN"/>
        </w:rPr>
        <w:t>采样即达到某种触发条件后，将振动信号数据保存，持续保存到指定【采样点数】的数据点位后为一包（一个批次），供后续计算、展示使用。根据现场使用情况，应该支持以下几种方式的采样策略：</w:t>
      </w:r>
    </w:p>
    <w:p w14:paraId="4ADCC2B0">
      <w:pPr>
        <w:numPr>
          <w:ilvl w:val="0"/>
          <w:numId w:val="153"/>
        </w:numPr>
        <w:rPr>
          <w:rFonts w:hint="default"/>
          <w:lang w:val="en-US" w:eastAsia="zh-CN"/>
        </w:rPr>
      </w:pPr>
      <w:r>
        <w:rPr>
          <w:rFonts w:hint="eastAsia"/>
          <w:lang w:val="en-US" w:eastAsia="zh-CN"/>
        </w:rPr>
        <w:t>通道触发</w:t>
      </w:r>
    </w:p>
    <w:p w14:paraId="7AE8E67A">
      <w:pPr>
        <w:pStyle w:val="87"/>
        <w:ind w:left="0" w:leftChars="0" w:firstLine="420" w:firstLineChars="0"/>
        <w:rPr>
          <w:rFonts w:hint="default"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需要支持各个通道触发电平以及是否参与，支持触发判断方式（绝对值、上升沿、下降沿），支持滞后点数配置。</w:t>
      </w:r>
    </w:p>
    <w:p w14:paraId="4C70FF1A">
      <w:pPr>
        <w:pStyle w:val="87"/>
        <w:ind w:left="0" w:leftChars="0" w:firstLine="420" w:firstLineChars="0"/>
        <w:rPr>
          <w:rFonts w:hint="default" w:ascii="Helvetica" w:hAnsi="Helvetica" w:eastAsia="宋体" w:cs="Helvetica"/>
          <w:i w:val="0"/>
          <w:iCs w:val="0"/>
          <w:caps w:val="0"/>
          <w:color w:val="333333"/>
          <w:spacing w:val="0"/>
          <w:sz w:val="24"/>
          <w:szCs w:val="24"/>
          <w:shd w:val="clear" w:fill="FFFFFF"/>
          <w:lang w:val="en-US" w:eastAsia="zh-CN"/>
        </w:rPr>
      </w:pPr>
      <w:r>
        <w:drawing>
          <wp:inline distT="0" distB="0" distL="114300" distR="114300">
            <wp:extent cx="5276850" cy="3077845"/>
            <wp:effectExtent l="0" t="0" r="0" b="8255"/>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20"/>
                    <a:stretch>
                      <a:fillRect/>
                    </a:stretch>
                  </pic:blipFill>
                  <pic:spPr>
                    <a:xfrm>
                      <a:off x="0" y="0"/>
                      <a:ext cx="5276850" cy="3077845"/>
                    </a:xfrm>
                    <a:prstGeom prst="rect">
                      <a:avLst/>
                    </a:prstGeom>
                    <a:noFill/>
                    <a:ln>
                      <a:noFill/>
                    </a:ln>
                  </pic:spPr>
                </pic:pic>
              </a:graphicData>
            </a:graphic>
          </wp:inline>
        </w:drawing>
      </w:r>
    </w:p>
    <w:p w14:paraId="70D690DB">
      <w:pPr>
        <w:numPr>
          <w:ilvl w:val="0"/>
          <w:numId w:val="153"/>
        </w:numPr>
        <w:ind w:left="0" w:leftChars="0" w:firstLine="0" w:firstLineChars="0"/>
        <w:rPr>
          <w:rFonts w:hint="default"/>
          <w:lang w:val="en-US" w:eastAsia="zh-CN"/>
        </w:rPr>
      </w:pPr>
      <w:r>
        <w:rPr>
          <w:rFonts w:hint="eastAsia"/>
          <w:lang w:val="en-US" w:eastAsia="zh-CN"/>
        </w:rPr>
        <w:t>定时触发</w:t>
      </w:r>
    </w:p>
    <w:p w14:paraId="1AC8D4A1">
      <w:pPr>
        <w:pStyle w:val="87"/>
        <w:ind w:left="0" w:leftChars="0" w:firstLine="420" w:firstLineChars="0"/>
        <w:rPr>
          <w:rFonts w:hint="default" w:eastAsia="宋体"/>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支持定时触发方式，设置定时器触发。可以配置采样次数，指定每次达到定时后，采集几个批次。</w:t>
      </w:r>
    </w:p>
    <w:p w14:paraId="57652230">
      <w:pPr>
        <w:numPr>
          <w:ilvl w:val="0"/>
          <w:numId w:val="153"/>
        </w:numPr>
        <w:ind w:left="0" w:leftChars="0" w:firstLine="0" w:firstLineChars="0"/>
        <w:rPr>
          <w:rFonts w:hint="default"/>
          <w:lang w:val="en-US" w:eastAsia="zh-CN"/>
        </w:rPr>
      </w:pPr>
      <w:r>
        <w:rPr>
          <w:rFonts w:hint="eastAsia"/>
          <w:lang w:val="en-US" w:eastAsia="zh-CN"/>
        </w:rPr>
        <w:t>连续触发</w:t>
      </w:r>
    </w:p>
    <w:p w14:paraId="4B3812C2">
      <w:pPr>
        <w:pStyle w:val="87"/>
        <w:ind w:left="0" w:leftChars="0" w:firstLine="420" w:firstLineChars="0"/>
        <w:rPr>
          <w:rFonts w:hint="default" w:eastAsia="宋体"/>
          <w:lang w:val="en-US" w:eastAsia="zh-CN"/>
        </w:rPr>
      </w:pPr>
      <w:r>
        <w:rPr>
          <w:rFonts w:hint="eastAsia" w:ascii="Helvetica" w:hAnsi="Helvetica" w:eastAsia="Helvetica" w:cs="Helvetica"/>
          <w:i w:val="0"/>
          <w:iCs w:val="0"/>
          <w:caps w:val="0"/>
          <w:color w:val="333333"/>
          <w:spacing w:val="0"/>
          <w:sz w:val="24"/>
          <w:szCs w:val="24"/>
          <w:shd w:val="clear" w:fill="FFFFFF"/>
          <w:lang w:val="en-US" w:eastAsia="zh-CN"/>
        </w:rPr>
        <w:t>定时采集的一种特殊情况，连续不间断采集。</w:t>
      </w:r>
    </w:p>
    <w:p w14:paraId="738CBDE1">
      <w:pPr>
        <w:rPr>
          <w:rFonts w:hint="default"/>
          <w:lang w:val="en-US" w:eastAsia="zh-CN"/>
        </w:rPr>
      </w:pPr>
    </w:p>
    <w:p w14:paraId="084315E3">
      <w:pPr>
        <w:pStyle w:val="5"/>
        <w:bidi w:val="0"/>
        <w:rPr>
          <w:rFonts w:hint="eastAsia"/>
          <w:lang w:val="en-US" w:eastAsia="zh-CN"/>
        </w:rPr>
      </w:pPr>
      <w:r>
        <w:rPr>
          <w:rFonts w:hint="eastAsia"/>
          <w:lang w:val="en-US" w:eastAsia="zh-CN"/>
        </w:rPr>
        <w:t>公式计算</w:t>
      </w:r>
    </w:p>
    <w:p w14:paraId="2A3E575A">
      <w:pPr>
        <w:ind w:firstLine="420" w:firstLineChars="0"/>
        <w:rPr>
          <w:rFonts w:hint="default"/>
          <w:lang w:val="en-US" w:eastAsia="zh-CN"/>
        </w:rPr>
      </w:pPr>
      <w:r>
        <w:rPr>
          <w:rFonts w:hint="eastAsia" w:ascii="Helvetica" w:hAnsi="Helvetica" w:cs="Helvetica"/>
          <w:i w:val="0"/>
          <w:iCs w:val="0"/>
          <w:caps w:val="0"/>
          <w:color w:val="333333"/>
          <w:spacing w:val="0"/>
          <w:sz w:val="24"/>
          <w:szCs w:val="24"/>
          <w:shd w:val="clear" w:fill="FFFFFF"/>
          <w:lang w:val="en-US" w:eastAsia="zh-CN"/>
        </w:rPr>
        <w:t>支持从XML中读取传感器计算参数。如下是索力计算公式的参数。程序在初始化时候读取。</w:t>
      </w:r>
    </w:p>
    <w:p w14:paraId="252FB8F1">
      <w:pPr>
        <w:pStyle w:val="87"/>
        <w:ind w:left="0" w:leftChars="0" w:firstLine="0" w:firstLineChars="0"/>
        <w:rPr>
          <w:rFonts w:hint="default"/>
          <w:lang w:val="en-US" w:eastAsia="zh-CN"/>
        </w:rPr>
      </w:pPr>
      <w:r>
        <w:drawing>
          <wp:inline distT="0" distB="0" distL="114300" distR="114300">
            <wp:extent cx="5271770" cy="1140460"/>
            <wp:effectExtent l="0" t="0" r="5080" b="254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21"/>
                    <a:stretch>
                      <a:fillRect/>
                    </a:stretch>
                  </pic:blipFill>
                  <pic:spPr>
                    <a:xfrm>
                      <a:off x="0" y="0"/>
                      <a:ext cx="5271770" cy="1140460"/>
                    </a:xfrm>
                    <a:prstGeom prst="rect">
                      <a:avLst/>
                    </a:prstGeom>
                    <a:noFill/>
                    <a:ln>
                      <a:noFill/>
                    </a:ln>
                  </pic:spPr>
                </pic:pic>
              </a:graphicData>
            </a:graphic>
          </wp:inline>
        </w:drawing>
      </w:r>
    </w:p>
    <w:p w14:paraId="29633BBD">
      <w:pPr>
        <w:pStyle w:val="87"/>
        <w:ind w:left="0" w:leftChars="0" w:firstLine="420" w:firstLineChars="0"/>
        <w:rPr>
          <w:rFonts w:hint="default"/>
          <w:lang w:val="en-US" w:eastAsia="zh-CN"/>
        </w:rPr>
      </w:pPr>
      <w:r>
        <w:rPr>
          <w:rFonts w:hint="eastAsia" w:ascii="Helvetica" w:hAnsi="Helvetica" w:eastAsia="Helvetica" w:cs="Helvetica"/>
          <w:i w:val="0"/>
          <w:iCs w:val="0"/>
          <w:caps w:val="0"/>
          <w:color w:val="333333"/>
          <w:spacing w:val="0"/>
          <w:sz w:val="24"/>
          <w:szCs w:val="24"/>
          <w:shd w:val="clear" w:fill="FFFFFF"/>
          <w:lang w:val="en-US" w:eastAsia="zh-CN"/>
        </w:rPr>
        <w:t>在EdgeDataHandler中注册处理方法，实现公式计算。</w:t>
      </w:r>
    </w:p>
    <w:p w14:paraId="2DBBBA31">
      <w:pPr>
        <w:pStyle w:val="5"/>
        <w:bidi w:val="0"/>
        <w:rPr>
          <w:rFonts w:hint="default"/>
          <w:lang w:val="en-US" w:eastAsia="zh-CN"/>
        </w:rPr>
      </w:pPr>
      <w:r>
        <w:rPr>
          <w:rFonts w:hint="eastAsia"/>
          <w:lang w:val="en-US" w:eastAsia="zh-CN"/>
        </w:rPr>
        <w:t>数据转发</w:t>
      </w:r>
    </w:p>
    <w:p w14:paraId="797615B3">
      <w:pPr>
        <w:ind w:firstLine="420" w:firstLineChars="0"/>
        <w:rPr>
          <w:rFonts w:hint="eastAsia" w:ascii="Helvetica" w:hAnsi="Helvetica" w:cs="Helvetica"/>
          <w:i w:val="0"/>
          <w:iCs w:val="0"/>
          <w:caps w:val="0"/>
          <w:color w:val="333333"/>
          <w:spacing w:val="0"/>
          <w:sz w:val="24"/>
          <w:szCs w:val="24"/>
          <w:shd w:val="clear" w:fill="FFFFFF"/>
          <w:lang w:val="en-US" w:eastAsia="zh-CN"/>
        </w:rPr>
      </w:pPr>
      <w:r>
        <w:rPr>
          <w:rFonts w:hint="eastAsia" w:ascii="Helvetica" w:hAnsi="Helvetica" w:cs="Helvetica"/>
          <w:i w:val="0"/>
          <w:iCs w:val="0"/>
          <w:caps w:val="0"/>
          <w:color w:val="333333"/>
          <w:spacing w:val="0"/>
          <w:sz w:val="24"/>
          <w:szCs w:val="24"/>
          <w:shd w:val="clear" w:fill="FFFFFF"/>
          <w:lang w:val="en-US" w:eastAsia="zh-CN"/>
        </w:rPr>
        <w:t>支持默认MQTT方式上传数据。</w:t>
      </w:r>
    </w:p>
    <w:p w14:paraId="0DA6852A">
      <w:pPr>
        <w:pStyle w:val="87"/>
        <w:ind w:left="0" w:leftChars="0" w:firstLine="420" w:firstLineChars="0"/>
        <w:rPr>
          <w:rFonts w:hint="eastAsia"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统一上报topic主题格式 Upload/</w:t>
      </w:r>
      <w:r>
        <w:rPr>
          <w:rFonts w:hint="eastAsia" w:ascii="Helvetica" w:hAnsi="Helvetica" w:eastAsia="Helvetica" w:cs="Helvetica"/>
          <w:i w:val="0"/>
          <w:iCs w:val="0"/>
          <w:caps w:val="0"/>
          <w:color w:val="333333"/>
          <w:spacing w:val="0"/>
          <w:sz w:val="24"/>
          <w:szCs w:val="24"/>
          <w:shd w:val="clear" w:fill="FFFFFF"/>
          <w:lang w:val="en-US" w:eastAsia="zh-CN"/>
        </w:rPr>
        <w:t>ZD</w:t>
      </w:r>
      <w:r>
        <w:rPr>
          <w:rFonts w:hint="default" w:ascii="Helvetica" w:hAnsi="Helvetica" w:eastAsia="Helvetica" w:cs="Helvetica"/>
          <w:i w:val="0"/>
          <w:iCs w:val="0"/>
          <w:caps w:val="0"/>
          <w:color w:val="333333"/>
          <w:spacing w:val="0"/>
          <w:sz w:val="24"/>
          <w:szCs w:val="24"/>
          <w:shd w:val="clear" w:fill="FFFFFF"/>
          <w:lang w:val="en-US" w:eastAsia="zh-CN"/>
        </w:rPr>
        <w:t>/</w:t>
      </w:r>
      <w:r>
        <w:rPr>
          <w:rFonts w:hint="eastAsia" w:ascii="Helvetica" w:hAnsi="Helvetica" w:eastAsia="Helvetica" w:cs="Helvetica"/>
          <w:i w:val="0"/>
          <w:iCs w:val="0"/>
          <w:caps w:val="0"/>
          <w:color w:val="333333"/>
          <w:spacing w:val="0"/>
          <w:sz w:val="24"/>
          <w:szCs w:val="24"/>
          <w:shd w:val="clear" w:fill="FFFFFF"/>
          <w:lang w:val="en-US" w:eastAsia="zh-CN"/>
        </w:rPr>
        <w:t xml:space="preserve">{SensorName}。 </w:t>
      </w:r>
    </w:p>
    <w:p w14:paraId="048C96F7">
      <w:pPr>
        <w:pStyle w:val="87"/>
        <w:ind w:left="0" w:leftChars="0" w:firstLine="420" w:firstLineChars="0"/>
        <w:rPr>
          <w:rFonts w:hint="eastAsia" w:ascii="Helvetica" w:hAnsi="Helvetica" w:eastAsia="Helvetica" w:cs="Helvetica"/>
          <w:i w:val="0"/>
          <w:iCs w:val="0"/>
          <w:caps w:val="0"/>
          <w:color w:val="333333"/>
          <w:spacing w:val="0"/>
          <w:sz w:val="24"/>
          <w:szCs w:val="24"/>
          <w:shd w:val="clear" w:fill="FFFFFF"/>
          <w:lang w:val="en-US" w:eastAsia="zh-CN"/>
        </w:rPr>
      </w:pPr>
      <w:r>
        <w:rPr>
          <w:rFonts w:hint="eastAsia" w:ascii="Helvetica" w:hAnsi="Helvetica" w:eastAsia="Helvetica" w:cs="Helvetica"/>
          <w:i w:val="0"/>
          <w:iCs w:val="0"/>
          <w:caps w:val="0"/>
          <w:color w:val="333333"/>
          <w:spacing w:val="0"/>
          <w:sz w:val="24"/>
          <w:szCs w:val="24"/>
          <w:shd w:val="clear" w:fill="FFFFFF"/>
          <w:lang w:val="en-US" w:eastAsia="zh-CN"/>
        </w:rPr>
        <w:t>上报内容：</w:t>
      </w:r>
    </w:p>
    <w:p w14:paraId="2466C3ED">
      <w:pPr>
        <w:spacing w:beforeLines="0" w:afterLines="0"/>
        <w:ind w:firstLine="1472" w:firstLineChars="775"/>
        <w:jc w:val="left"/>
        <w:rPr>
          <w:rFonts w:hint="eastAsia" w:ascii="新宋体" w:hAnsi="新宋体" w:eastAsia="新宋体"/>
          <w:color w:val="000000"/>
          <w:sz w:val="19"/>
          <w:szCs w:val="24"/>
        </w:rPr>
      </w:pPr>
      <w:r>
        <w:rPr>
          <w:rFonts w:hint="eastAsia" w:ascii="新宋体" w:hAnsi="新宋体" w:eastAsia="新宋体"/>
          <w:color w:val="0000FF"/>
          <w:sz w:val="19"/>
          <w:szCs w:val="24"/>
        </w:rPr>
        <w:t>var</w:t>
      </w:r>
      <w:r>
        <w:rPr>
          <w:rFonts w:hint="eastAsia" w:ascii="新宋体" w:hAnsi="新宋体" w:eastAsia="新宋体"/>
          <w:color w:val="000000"/>
          <w:sz w:val="19"/>
          <w:szCs w:val="24"/>
        </w:rPr>
        <w:t xml:space="preserve"> jsondata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p>
    <w:p w14:paraId="40200D9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14:paraId="17104F6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Sensorid = (</w:t>
      </w:r>
      <w:r>
        <w:rPr>
          <w:rFonts w:hint="eastAsia" w:ascii="新宋体" w:hAnsi="新宋体" w:eastAsia="新宋体"/>
          <w:color w:val="0000FF"/>
          <w:sz w:val="19"/>
          <w:szCs w:val="24"/>
        </w:rPr>
        <w:t>int</w:t>
      </w:r>
      <w:r>
        <w:rPr>
          <w:rFonts w:hint="eastAsia" w:ascii="新宋体" w:hAnsi="新宋体" w:eastAsia="新宋体"/>
          <w:color w:val="000000"/>
          <w:sz w:val="19"/>
          <w:szCs w:val="24"/>
        </w:rPr>
        <w:t>)sen.SensorID,</w:t>
      </w:r>
    </w:p>
    <w:p w14:paraId="5407FBB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Module = _ch.StationNo,</w:t>
      </w:r>
      <w:r>
        <w:rPr>
          <w:rFonts w:hint="eastAsia" w:ascii="新宋体" w:hAnsi="新宋体" w:eastAsia="新宋体"/>
          <w:color w:val="008000"/>
          <w:sz w:val="19"/>
          <w:szCs w:val="24"/>
        </w:rPr>
        <w:t>//更新模块号为界面配置的测点号</w:t>
      </w:r>
    </w:p>
    <w:p w14:paraId="0627835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Channel = sen.Channel,</w:t>
      </w:r>
    </w:p>
    <w:p w14:paraId="29D7BE1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Frequency= Convert.ToInt32(_ch.SampleFreq),</w:t>
      </w:r>
    </w:p>
    <w:p w14:paraId="38D5DCF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ThemeValue = data.ThemeValues,</w:t>
      </w:r>
    </w:p>
    <w:p w14:paraId="42B59CE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RawValues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w:t>
      </w:r>
    </w:p>
    <w:p w14:paraId="20FFDC0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AccValues = data.VibData.Select(o=&gt;Math.Round(o,3)).ToArray(),</w:t>
      </w:r>
    </w:p>
    <w:p w14:paraId="0A614E1B">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Ticks = time</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8000"/>
          <w:sz w:val="19"/>
          <w:szCs w:val="24"/>
        </w:rPr>
        <w:t>//得到精确到秒的时间戳（长度10位）</w:t>
      </w:r>
    </w:p>
    <w:p w14:paraId="15583A1B">
      <w:pPr>
        <w:pStyle w:val="87"/>
        <w:rPr>
          <w:rFonts w:hint="default"/>
          <w:lang w:val="en-US" w:eastAsia="zh-CN"/>
        </w:rPr>
      </w:pPr>
      <w:r>
        <w:rPr>
          <w:rFonts w:hint="eastAsia" w:ascii="新宋体" w:hAnsi="新宋体" w:eastAsia="新宋体"/>
          <w:color w:val="000000"/>
          <w:sz w:val="19"/>
          <w:szCs w:val="24"/>
        </w:rPr>
        <w:t xml:space="preserve">         };</w:t>
      </w:r>
    </w:p>
    <w:p w14:paraId="22E6F298">
      <w:pPr>
        <w:pStyle w:val="87"/>
        <w:widowControl w:val="0"/>
        <w:numPr>
          <w:ilvl w:val="0"/>
          <w:numId w:val="0"/>
        </w:numPr>
        <w:spacing w:after="120"/>
        <w:ind w:firstLine="420" w:firstLineChars="0"/>
        <w:jc w:val="both"/>
        <w:rPr>
          <w:rFonts w:hint="default" w:ascii="Helvetica" w:hAnsi="Helvetica" w:eastAsia="Helvetica" w:cs="Helvetica"/>
          <w:i w:val="0"/>
          <w:iCs w:val="0"/>
          <w:caps w:val="0"/>
          <w:color w:val="333333"/>
          <w:spacing w:val="0"/>
          <w:sz w:val="24"/>
          <w:szCs w:val="24"/>
          <w:shd w:val="clear" w:fill="FFFFFF"/>
          <w:lang w:val="en-US" w:eastAsia="zh-CN"/>
        </w:rPr>
      </w:pPr>
      <w:r>
        <w:rPr>
          <w:rFonts w:hint="eastAsia" w:ascii="Helvetica" w:hAnsi="Helvetica" w:eastAsia="Helvetica" w:cs="Helvetica"/>
          <w:i w:val="0"/>
          <w:iCs w:val="0"/>
          <w:caps w:val="0"/>
          <w:color w:val="333333"/>
          <w:spacing w:val="0"/>
          <w:sz w:val="24"/>
          <w:szCs w:val="24"/>
          <w:shd w:val="clear" w:fill="FFFFFF"/>
          <w:lang w:val="en-US" w:eastAsia="zh-CN"/>
        </w:rPr>
        <w:t>以上SensorName和SensorId也是配置在SenParamsConfigs.xml文件中。</w:t>
      </w:r>
    </w:p>
    <w:p w14:paraId="620F5E54">
      <w:pPr>
        <w:pStyle w:val="5"/>
        <w:bidi w:val="0"/>
        <w:rPr>
          <w:rFonts w:hint="default"/>
          <w:lang w:val="en-US" w:eastAsia="zh-CN"/>
        </w:rPr>
      </w:pPr>
      <w:r>
        <w:rPr>
          <w:rFonts w:hint="eastAsia"/>
          <w:lang w:val="en-US" w:eastAsia="zh-CN"/>
        </w:rPr>
        <w:t>索力计算</w:t>
      </w:r>
    </w:p>
    <w:p w14:paraId="0ABF2609">
      <w:pPr>
        <w:pStyle w:val="87"/>
        <w:widowControl w:val="0"/>
        <w:numPr>
          <w:ilvl w:val="0"/>
          <w:numId w:val="0"/>
        </w:numPr>
        <w:spacing w:after="120"/>
        <w:ind w:firstLine="420" w:firstLineChars="0"/>
        <w:jc w:val="both"/>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Helvetica" w:cs="Helvetica"/>
          <w:i w:val="0"/>
          <w:iCs w:val="0"/>
          <w:caps w:val="0"/>
          <w:color w:val="333333"/>
          <w:spacing w:val="0"/>
          <w:sz w:val="24"/>
          <w:szCs w:val="24"/>
          <w:shd w:val="clear" w:fill="FFFFFF"/>
          <w:lang w:val="en-US" w:eastAsia="zh-CN"/>
        </w:rPr>
        <w:t>索力计算目前使用的算法进行了调整，目前的</w:t>
      </w:r>
      <w:r>
        <w:rPr>
          <w:rFonts w:ascii="Helvetica" w:hAnsi="Helvetica" w:eastAsia="Helvetica" w:cs="Helvetica"/>
          <w:i w:val="0"/>
          <w:iCs w:val="0"/>
          <w:caps w:val="0"/>
          <w:color w:val="333333"/>
          <w:spacing w:val="0"/>
          <w:sz w:val="24"/>
          <w:szCs w:val="24"/>
          <w:shd w:val="clear" w:fill="FFFFFF"/>
        </w:rPr>
        <w:t>索力值的计算，中间使用了较多的算法和逻辑（小波去噪、FFT、五点三次平滑、基频查找的详细逻辑、频谱倍增、去直流等）</w:t>
      </w:r>
      <w:r>
        <w:rPr>
          <w:rFonts w:hint="eastAsia" w:ascii="Helvetica" w:hAnsi="Helvetica" w:eastAsia="宋体" w:cs="Helvetica"/>
          <w:i w:val="0"/>
          <w:iCs w:val="0"/>
          <w:caps w:val="0"/>
          <w:color w:val="333333"/>
          <w:spacing w:val="0"/>
          <w:sz w:val="24"/>
          <w:szCs w:val="24"/>
          <w:shd w:val="clear" w:fill="FFFFFF"/>
          <w:lang w:eastAsia="zh-CN"/>
        </w:rPr>
        <w:t>。</w:t>
      </w:r>
      <w:r>
        <w:rPr>
          <w:rFonts w:hint="eastAsia" w:ascii="Helvetica" w:hAnsi="Helvetica" w:eastAsia="宋体" w:cs="Helvetica"/>
          <w:i w:val="0"/>
          <w:iCs w:val="0"/>
          <w:caps w:val="0"/>
          <w:color w:val="333333"/>
          <w:spacing w:val="0"/>
          <w:sz w:val="24"/>
          <w:szCs w:val="24"/>
          <w:shd w:val="clear" w:fill="FFFFFF"/>
          <w:lang w:val="en-US" w:eastAsia="zh-CN"/>
        </w:rPr>
        <w:t>修改后的索力计算流程如下：</w:t>
      </w:r>
      <w:bookmarkStart w:id="14" w:name="_GoBack"/>
      <w:bookmarkEnd w:id="14"/>
    </w:p>
    <w:p w14:paraId="5E148356">
      <w:pPr>
        <w:pStyle w:val="87"/>
        <w:widowControl w:val="0"/>
        <w:numPr>
          <w:ilvl w:val="0"/>
          <w:numId w:val="0"/>
        </w:numPr>
        <w:spacing w:after="120"/>
        <w:jc w:val="center"/>
        <w:rPr>
          <w:rFonts w:hint="default" w:ascii="Helvetica" w:hAnsi="Helvetica" w:eastAsia="宋体" w:cs="Helvetica"/>
          <w:i w:val="0"/>
          <w:iCs w:val="0"/>
          <w:caps w:val="0"/>
          <w:color w:val="333333"/>
          <w:spacing w:val="0"/>
          <w:sz w:val="24"/>
          <w:szCs w:val="24"/>
          <w:shd w:val="clear" w:fill="FFFFFF"/>
          <w:lang w:val="en-US" w:eastAsia="zh-CN"/>
        </w:rPr>
      </w:pPr>
      <w:r>
        <w:rPr>
          <w:rFonts w:hint="default" w:ascii="Helvetica" w:hAnsi="Helvetica" w:eastAsia="宋体" w:cs="Helvetica"/>
          <w:i w:val="0"/>
          <w:iCs w:val="0"/>
          <w:caps w:val="0"/>
          <w:color w:val="333333"/>
          <w:spacing w:val="0"/>
          <w:sz w:val="24"/>
          <w:szCs w:val="24"/>
          <w:shd w:val="clear" w:fill="FFFFFF"/>
          <w:lang w:val="en-US" w:eastAsia="zh-CN"/>
        </w:rPr>
        <w:object>
          <v:shape id="_x0000_i1025" o:spt="75" type="#_x0000_t75" style="height:216pt;width:309.75pt;" o:ole="t" filled="f" o:preferrelative="t" stroked="f" coordsize="21600,21600">
            <v:path/>
            <v:fill on="f" focussize="0,0"/>
            <v:stroke on="f"/>
            <v:imagedata r:id="rId23" o:title=""/>
            <o:lock v:ext="edit" aspectratio="f"/>
            <w10:wrap type="none"/>
            <w10:anchorlock/>
          </v:shape>
          <o:OLEObject Type="Embed" ProgID="Visio.Drawing.15" ShapeID="_x0000_i1025" DrawAspect="Content" ObjectID="_1468075727" r:id="rId22">
            <o:LockedField>false</o:LockedField>
          </o:OLEObject>
        </w:object>
      </w:r>
    </w:p>
    <w:p w14:paraId="6C31274E">
      <w:pPr>
        <w:pStyle w:val="87"/>
        <w:ind w:left="0" w:leftChars="0" w:firstLine="0" w:firstLineChars="0"/>
        <w:rPr>
          <w:rFonts w:hint="default"/>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修改后索力计算直接在频谱图中，在给定的频率范围内搜索最大值，再通过精确频率算法，得到N阶频率值，在除以N估算得到基频值，然后通过经典弦公式计算得到索力。</w:t>
      </w:r>
    </w:p>
    <w:p w14:paraId="5B96B55F">
      <w:pPr>
        <w:rPr>
          <w:rFonts w:hint="default"/>
          <w:lang w:val="en-US" w:eastAsia="zh-CN"/>
        </w:rPr>
      </w:pPr>
    </w:p>
    <w:sectPr>
      <w:headerReference r:id="rId10" w:type="first"/>
      <w:footerReference r:id="rId12" w:type="first"/>
      <w:headerReference r:id="rId9" w:type="default"/>
      <w:footerReference r:id="rId11" w:type="default"/>
      <w:pgSz w:w="11906" w:h="16838"/>
      <w:pgMar w:top="1440" w:right="1797" w:bottom="1440" w:left="1797" w:header="851" w:footer="992" w:gutter="0"/>
      <w:pgNumType w:fmt="numberInDash"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nstantia">
    <w:panose1 w:val="02030602050306030303"/>
    <w:charset w:val="00"/>
    <w:family w:val="roman"/>
    <w:pitch w:val="default"/>
    <w:sig w:usb0="A00002EF" w:usb1="4000204B" w:usb2="00000000" w:usb3="00000000" w:csb0="200001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horndale AMT">
    <w:altName w:val="Arial Unicode MS"/>
    <w:panose1 w:val="00000000000000000000"/>
    <w:charset w:val="00"/>
    <w:family w:val="roman"/>
    <w:pitch w:val="default"/>
    <w:sig w:usb0="00000000" w:usb1="00000000" w:usb2="00000000" w:usb3="00000000" w:csb0="00040001" w:csb1="00000000"/>
  </w:font>
  <w:font w:name="Arial Unicode MS">
    <w:panose1 w:val="020B0604020202020204"/>
    <w:charset w:val="86"/>
    <w:family w:val="swiss"/>
    <w:pitch w:val="default"/>
    <w:sig w:usb0="FFFFFFFF" w:usb1="E9FFFFFF" w:usb2="0000003F" w:usb3="00000000" w:csb0="603F01FF" w:csb1="FFFF0000"/>
  </w:font>
  <w:font w:name="方正宋体">
    <w:altName w:val="Arial Unicode MS"/>
    <w:panose1 w:val="00000000000000000000"/>
    <w:charset w:val="00"/>
    <w:family w:val="auto"/>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Times">
    <w:altName w:val="Times New Roman"/>
    <w:panose1 w:val="02020603050405020304"/>
    <w:charset w:val="00"/>
    <w:family w:val="roman"/>
    <w:pitch w:val="default"/>
    <w:sig w:usb0="00000000" w:usb1="00000000" w:usb2="00000000" w:usb3="00000000" w:csb0="00000093"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Wingdings 2">
    <w:panose1 w:val="05020102010507070707"/>
    <w:charset w:val="02"/>
    <w:family w:val="roman"/>
    <w:pitch w:val="default"/>
    <w:sig w:usb0="00000000" w:usb1="00000000" w:usb2="00000000" w:usb3="00000000" w:csb0="80000000" w:csb1="00000000"/>
  </w:font>
  <w:font w:name="ˎ̥">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Narrow">
    <w:panose1 w:val="020B0606020202030204"/>
    <w:charset w:val="00"/>
    <w:family w:val="swiss"/>
    <w:pitch w:val="default"/>
    <w:sig w:usb0="00000287" w:usb1="00000800" w:usb2="00000000" w:usb3="00000000" w:csb0="2000009F" w:csb1="DFD70000"/>
  </w:font>
  <w:font w:name="Trebuchet MS">
    <w:panose1 w:val="020B0603020202020204"/>
    <w:charset w:val="00"/>
    <w:family w:val="swiss"/>
    <w:pitch w:val="default"/>
    <w:sig w:usb0="00000687" w:usb1="00000000" w:usb2="00000000" w:usb3="00000000" w:csb0="2000009F" w:csb1="00000000"/>
  </w:font>
  <w:font w:name="FuturaA Bk BT">
    <w:altName w:val="Segoe Print"/>
    <w:panose1 w:val="00000000000000000000"/>
    <w:charset w:val="00"/>
    <w:family w:val="swiss"/>
    <w:pitch w:val="default"/>
    <w:sig w:usb0="00000000" w:usb1="00000000" w:usb2="00000000" w:usb3="00000000" w:csb0="0000001B" w:csb1="00000000"/>
  </w:font>
  <w:font w:name="Arial Black">
    <w:panose1 w:val="020B0A04020102020204"/>
    <w:charset w:val="00"/>
    <w:family w:val="swiss"/>
    <w:pitch w:val="default"/>
    <w:sig w:usb0="A00002AF" w:usb1="400078FB" w:usb2="00000000" w:usb3="00000000" w:csb0="6000009F" w:csb1="DFD70000"/>
  </w:font>
  <w:font w:name="PNFQOX+DFPHeiW5-GBpc-EUC-H">
    <w:altName w:val="宋体"/>
    <w:panose1 w:val="00000000000000000000"/>
    <w:charset w:val="86"/>
    <w:family w:val="swiss"/>
    <w:pitch w:val="default"/>
    <w:sig w:usb0="00000000" w:usb1="00000000" w:usb2="00000010" w:usb3="00000000" w:csb0="00040000" w:csb1="00000000"/>
  </w:font>
  <w:font w:name="新宋体">
    <w:panose1 w:val="02010609030101010101"/>
    <w:charset w:val="86"/>
    <w:family w:val="modern"/>
    <w:pitch w:val="default"/>
    <w:sig w:usb0="00000283" w:usb1="288F0000" w:usb2="00000006" w:usb3="00000000" w:csb0="00040001" w:csb1="00000000"/>
  </w:font>
  <w:font w:name="PMingLiU">
    <w:altName w:val="Microsoft JhengHei UI"/>
    <w:panose1 w:val="02010601000101010101"/>
    <w:charset w:val="88"/>
    <w:family w:val="auto"/>
    <w:pitch w:val="default"/>
    <w:sig w:usb0="00000000" w:usb1="00000000" w:usb2="00000010" w:usb3="00000000" w:csb0="00100000" w:csb1="00000000"/>
  </w:font>
  <w:font w:name="Microsoft JhengHei UI">
    <w:panose1 w:val="020B0604030504040204"/>
    <w:charset w:val="88"/>
    <w:family w:val="auto"/>
    <w:pitch w:val="default"/>
    <w:sig w:usb0="000002A7" w:usb1="28CF4400" w:usb2="00000016" w:usb3="00000000" w:csb0="00100009" w:csb1="00000000"/>
  </w:font>
  <w:font w:name="Tms Rmn">
    <w:altName w:val="Segoe Print"/>
    <w:panose1 w:val="02020603040505020304"/>
    <w:charset w:val="00"/>
    <w:family w:val="roman"/>
    <w:pitch w:val="default"/>
    <w:sig w:usb0="00000000" w:usb1="00000000" w:usb2="00000000" w:usb3="00000000" w:csb0="00000001" w:csb1="00000000"/>
  </w:font>
  <w:font w:name="Courier">
    <w:altName w:val="Courier New"/>
    <w:panose1 w:val="02070409020205020404"/>
    <w:charset w:val="00"/>
    <w:family w:val="modern"/>
    <w:pitch w:val="default"/>
    <w:sig w:usb0="00000000" w:usb1="00000000" w:usb2="00000000" w:usb3="00000000" w:csb0="00000001" w:csb1="00000000"/>
  </w:font>
  <w:font w:name="Century Gothic">
    <w:panose1 w:val="020B0502020202020204"/>
    <w:charset w:val="00"/>
    <w:family w:val="swiss"/>
    <w:pitch w:val="default"/>
    <w:sig w:usb0="00000287" w:usb1="00000000" w:usb2="00000000" w:usb3="00000000" w:csb0="2000009F" w:csb1="DFD70000"/>
  </w:font>
  <w:font w:name="汉仪中等线简">
    <w:altName w:val="宋体"/>
    <w:panose1 w:val="00000000000000000000"/>
    <w:charset w:val="86"/>
    <w:family w:val="modern"/>
    <w:pitch w:val="default"/>
    <w:sig w:usb0="00000000" w:usb1="00000000" w:usb2="00000012" w:usb3="00000000" w:csb0="00040000" w:csb1="00000000"/>
  </w:font>
  <w:font w:name="Garamond">
    <w:panose1 w:val="02020404030301010803"/>
    <w:charset w:val="00"/>
    <w:family w:val="roman"/>
    <w:pitch w:val="default"/>
    <w:sig w:usb0="00000287" w:usb1="00000000" w:usb2="00000000" w:usb3="00000000" w:csb0="0000009F" w:csb1="DFD70000"/>
  </w:font>
  <w:font w:name="Book Antiqua">
    <w:panose1 w:val="02040602050305030304"/>
    <w:charset w:val="00"/>
    <w:family w:val="roman"/>
    <w:pitch w:val="default"/>
    <w:sig w:usb0="00000287" w:usb1="00000000" w:usb2="00000000" w:usb3="00000000" w:csb0="2000009F" w:csb1="DFD70000"/>
  </w:font>
  <w:font w:name="Plotter">
    <w:altName w:val="Segoe Print"/>
    <w:panose1 w:val="00000000000000000000"/>
    <w:charset w:val="00"/>
    <w:family w:val="auto"/>
    <w:pitch w:val="default"/>
    <w:sig w:usb0="00000000" w:usb1="00000000" w:usb2="00000000" w:usb3="00000000" w:csb0="00000001" w:csb1="00000000"/>
  </w:font>
  <w:font w:name="Frutiger-Bold">
    <w:altName w:val="Times New Roman"/>
    <w:panose1 w:val="00000000000000000000"/>
    <w:charset w:val="00"/>
    <w:family w:val="auto"/>
    <w:pitch w:val="default"/>
    <w:sig w:usb0="00000000" w:usb1="00000000" w:usb2="00000000" w:usb3="00000000" w:csb0="00000009" w:csb1="00000000"/>
  </w:font>
  <w:font w:name="Frutiger-Roman">
    <w:altName w:val="Times New Roman"/>
    <w:panose1 w:val="00000000000000000000"/>
    <w:charset w:val="00"/>
    <w:family w:val="auto"/>
    <w:pitch w:val="default"/>
    <w:sig w:usb0="00000000" w:usb1="00000000" w:usb2="00000000" w:usb3="00000000" w:csb0="00000009" w:csb1="00000000"/>
  </w:font>
  <w:font w:name="五">
    <w:altName w:val="宋体"/>
    <w:panose1 w:val="00000000000000000000"/>
    <w:charset w:val="86"/>
    <w:family w:val="auto"/>
    <w:pitch w:val="default"/>
    <w:sig w:usb0="00000000" w:usb1="00000000" w:usb2="00000010" w:usb3="00000000" w:csb0="00040000" w:csb1="00000000"/>
  </w:font>
  <w:font w:name="Batang">
    <w:altName w:val="Malgun Gothic"/>
    <w:panose1 w:val="02030600000101010101"/>
    <w:charset w:val="81"/>
    <w:family w:val="auto"/>
    <w:pitch w:val="default"/>
    <w:sig w:usb0="00000000" w:usb1="00000000" w:usb2="00000010" w:usb3="00000000" w:csb0="00080000" w:csb1="00000000"/>
  </w:font>
  <w:font w:name="Malgun Gothic">
    <w:panose1 w:val="020B0503020000020004"/>
    <w:charset w:val="81"/>
    <w:family w:val="auto"/>
    <w:pitch w:val="default"/>
    <w:sig w:usb0="9000002F" w:usb1="29D77CFB" w:usb2="00000012" w:usb3="00000000" w:csb0="00080001" w:csb1="00000000"/>
  </w:font>
  <w:font w:name="华文中宋">
    <w:panose1 w:val="02010600040101010101"/>
    <w:charset w:val="86"/>
    <w:family w:val="auto"/>
    <w:pitch w:val="default"/>
    <w:sig w:usb0="00000287" w:usb1="080F0000" w:usb2="00000000" w:usb3="00000000" w:csb0="0004009F" w:csb1="DFD70000"/>
  </w:font>
  <w:font w:name="Futura Bk">
    <w:altName w:val="Segoe Print"/>
    <w:panose1 w:val="00000000000000000000"/>
    <w:charset w:val="00"/>
    <w:family w:val="swiss"/>
    <w:pitch w:val="default"/>
    <w:sig w:usb0="00000000" w:usb1="00000000" w:usb2="00000000" w:usb3="00000000" w:csb0="0000009F" w:csb1="00000000"/>
  </w:font>
  <w:font w:name="Futura Hv">
    <w:altName w:val="Segoe Print"/>
    <w:panose1 w:val="00000000000000000000"/>
    <w:charset w:val="00"/>
    <w:family w:val="swiss"/>
    <w:pitch w:val="default"/>
    <w:sig w:usb0="00000000" w:usb1="00000000" w:usb2="00000000" w:usb3="00000000" w:csb0="0000009F" w:csb1="00000000"/>
  </w:font>
  <w:font w:name="Microsoft YaHei UI">
    <w:panose1 w:val="020B0503020204020204"/>
    <w:charset w:val="86"/>
    <w:family w:val="swiss"/>
    <w:pitch w:val="default"/>
    <w:sig w:usb0="80000287" w:usb1="2ACF3C50" w:usb2="00000016" w:usb3="00000000" w:csb0="0004001F" w:csb1="00000000"/>
  </w:font>
  <w:font w:name="Palatino Linotype">
    <w:panose1 w:val="02040502050505030304"/>
    <w:charset w:val="00"/>
    <w:family w:val="roman"/>
    <w:pitch w:val="default"/>
    <w:sig w:usb0="E0000287" w:usb1="40000013" w:usb2="00000000" w:usb3="00000000" w:csb0="2000019F" w:csb1="00000000"/>
  </w:font>
  <w:font w:name="Palatino">
    <w:altName w:val="Palatino Linotype"/>
    <w:panose1 w:val="00000000000000000000"/>
    <w:charset w:val="00"/>
    <w:family w:val="roman"/>
    <w:pitch w:val="default"/>
    <w:sig w:usb0="00000000" w:usb1="00000000" w:usb2="14600000" w:usb3="00000000" w:csb0="20000193" w:csb1="4D000000"/>
  </w:font>
  <w:font w:name="Franklin Gothic Book">
    <w:panose1 w:val="020B0503020102020204"/>
    <w:charset w:val="00"/>
    <w:family w:val="swiss"/>
    <w:pitch w:val="default"/>
    <w:sig w:usb0="00000287" w:usb1="00000000" w:usb2="00000000" w:usb3="00000000" w:csb0="2000009F" w:csb1="DFD70000"/>
  </w:font>
  <w:font w:name="Franklin Gothic Medium Cond">
    <w:panose1 w:val="020B0606030402020204"/>
    <w:charset w:val="00"/>
    <w:family w:val="swiss"/>
    <w:pitch w:val="default"/>
    <w:sig w:usb0="00000287" w:usb1="00000000" w:usb2="00000000" w:usb3="00000000" w:csb0="2000009F" w:csb1="DFD70000"/>
  </w:font>
  <w:font w:name="Franklin Gothic Condensed">
    <w:altName w:val="Segoe Print"/>
    <w:panose1 w:val="00000000000000000000"/>
    <w:charset w:val="00"/>
    <w:family w:val="auto"/>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昆仑仿宋">
    <w:altName w:val="仿宋"/>
    <w:panose1 w:val="00000000000000000000"/>
    <w:charset w:val="86"/>
    <w:family w:val="modern"/>
    <w:pitch w:val="default"/>
    <w:sig w:usb0="00000000" w:usb1="00000000" w:usb2="00000010" w:usb3="00000000" w:csb0="00040000" w:csb1="00000000"/>
  </w:font>
  <w:font w:name="ITC Franklin Gothic Book">
    <w:altName w:val="Franklin Gothic Book"/>
    <w:panose1 w:val="00000000000000000000"/>
    <w:charset w:val="00"/>
    <w:family w:val="auto"/>
    <w:pitch w:val="default"/>
    <w:sig w:usb0="00000000" w:usb1="00000000" w:usb2="00000000" w:usb3="00000000" w:csb0="00000001" w:csb1="00000000"/>
  </w:font>
  <w:font w:name="Lucida Sans Typewriter">
    <w:panose1 w:val="020B0602040502020304"/>
    <w:charset w:val="00"/>
    <w:family w:val="modern"/>
    <w:pitch w:val="default"/>
    <w:sig w:usb0="01007B87" w:usb1="00000000" w:usb2="00000008" w:usb3="00000000" w:csb0="2001007F" w:csb1="00000000"/>
  </w:font>
  <w:font w:name="隶书">
    <w:panose1 w:val="02010509060101010101"/>
    <w:charset w:val="86"/>
    <w:family w:val="modern"/>
    <w:pitch w:val="default"/>
    <w:sig w:usb0="00000001" w:usb1="080E0000" w:usb2="00000000" w:usb3="00000000" w:csb0="00040000" w:csb1="00000000"/>
  </w:font>
  <w:font w:name="謘?崎?">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Estrangelo Edessa">
    <w:altName w:val="Segoe Print"/>
    <w:panose1 w:val="00000000000000000000"/>
    <w:charset w:val="01"/>
    <w:family w:val="roman"/>
    <w:pitch w:val="default"/>
    <w:sig w:usb0="00000000" w:usb1="00000000" w:usb2="00000000" w:usb3="00000000" w:csb0="00000000" w:csb1="00000000"/>
  </w:font>
  <w:font w:name="长城仿宋">
    <w:altName w:val="仿宋"/>
    <w:panose1 w:val="00000000000000000000"/>
    <w:charset w:val="00"/>
    <w:family w:val="modern"/>
    <w:pitch w:val="default"/>
    <w:sig w:usb0="00000000" w:usb1="00000000" w:usb2="00000000" w:usb3="00000000" w:csb0="00040001" w:csb1="00000000"/>
  </w:font>
  <w:font w:name="华康简宋">
    <w:altName w:val="宋体"/>
    <w:panose1 w:val="00000000000000000000"/>
    <w:charset w:val="86"/>
    <w:family w:val="auto"/>
    <w:pitch w:val="default"/>
    <w:sig w:usb0="00000000" w:usb1="00000000" w:usb2="00000010" w:usb3="00000000" w:csb0="00040000" w:csb1="00000000"/>
  </w:font>
  <w:font w:name="ISOCT">
    <w:altName w:val="Segoe Print"/>
    <w:panose1 w:val="00000000000000000000"/>
    <w:charset w:val="00"/>
    <w:family w:val="auto"/>
    <w:pitch w:val="default"/>
    <w:sig w:usb0="00000000" w:usb1="00000000" w:usb2="00000000" w:usb3="00000000" w:csb0="000001FF" w:csb1="00000000"/>
  </w:font>
  <w:font w:name="华文楷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TimesNewRoman,Bold">
    <w:altName w:val="Times New Roman"/>
    <w:panose1 w:val="00000000000000000000"/>
    <w:charset w:val="00"/>
    <w:family w:val="roman"/>
    <w:pitch w:val="default"/>
    <w:sig w:usb0="00000000" w:usb1="00000000" w:usb2="00000000" w:usb3="00000000" w:csb0="00000001"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MS Song">
    <w:altName w:val="宋体"/>
    <w:panose1 w:val="00000000000000000000"/>
    <w:charset w:val="86"/>
    <w:family w:val="modern"/>
    <w:pitch w:val="default"/>
    <w:sig w:usb0="00000000" w:usb1="00000000" w:usb2="00000010" w:usb3="00000000" w:csb0="00040000" w:csb1="00000000"/>
  </w:font>
  <w:font w:name="Times New (W1)">
    <w:altName w:val="Times New Roman"/>
    <w:panose1 w:val="00000000000000000000"/>
    <w:charset w:val="00"/>
    <w:family w:val="roman"/>
    <w:pitch w:val="default"/>
    <w:sig w:usb0="00000000" w:usb1="00000000" w:usb2="00000008" w:usb3="00000000" w:csb0="000001FF" w:csb1="00000000"/>
  </w:font>
  <w:font w:name="幼圆">
    <w:panose1 w:val="02010509060101010101"/>
    <w:charset w:val="86"/>
    <w:family w:val="modern"/>
    <w:pitch w:val="default"/>
    <w:sig w:usb0="00000001" w:usb1="080E0000" w:usb2="00000000" w:usb3="00000000" w:csb0="00040000" w:csb1="00000000"/>
  </w:font>
  <w:font w:name="Helvetica-Light">
    <w:altName w:val="Segoe Print"/>
    <w:panose1 w:val="00000000000000000000"/>
    <w:charset w:val="00"/>
    <w:family w:val="swiss"/>
    <w:pitch w:val="default"/>
    <w:sig w:usb0="00000000" w:usb1="00000000" w:usb2="00000000" w:usb3="00000000" w:csb0="2000019F" w:csb1="4F010000"/>
  </w:font>
  <w:font w:name="Microsoft Sans Serif">
    <w:panose1 w:val="020B0604020202020204"/>
    <w:charset w:val="00"/>
    <w:family w:val="swiss"/>
    <w:pitch w:val="default"/>
    <w:sig w:usb0="E5002EFF" w:usb1="C000605B" w:usb2="00000029" w:usb3="00000000" w:csb0="200101FF" w:csb1="20280000"/>
  </w:font>
  <w:font w:name="Angsana New">
    <w:altName w:val="Lucida Sans Typewriter"/>
    <w:panose1 w:val="02020603050405020304"/>
    <w:charset w:val="DE"/>
    <w:family w:val="roman"/>
    <w:pitch w:val="default"/>
    <w:sig w:usb0="00000000" w:usb1="00000000" w:usb2="00000000" w:usb3="00000000" w:csb0="00010000" w:csb1="00000000"/>
  </w:font>
  <w:font w:name="sө">
    <w:altName w:val="YaHei Consolas Hybrid"/>
    <w:panose1 w:val="00000000000000000000"/>
    <w:charset w:val="00"/>
    <w:family w:val="auto"/>
    <w:pitch w:val="default"/>
    <w:sig w:usb0="00000000" w:usb1="00000000" w:usb2="00000000" w:usb3="00000000" w:csb0="00040001" w:csb1="00000000"/>
  </w:font>
  <w:font w:name="YaHei Consolas Hybrid">
    <w:panose1 w:val="020B0509020204020204"/>
    <w:charset w:val="86"/>
    <w:family w:val="auto"/>
    <w:pitch w:val="default"/>
    <w:sig w:usb0="80000287" w:usb1="2A0F3C52" w:usb2="00000016" w:usb3="00000000" w:csb0="0004001F" w:csb1="00000000"/>
  </w:font>
  <w:font w:name="方正仿宋简体">
    <w:altName w:val="Arial Unicode MS"/>
    <w:panose1 w:val="00000000000000000000"/>
    <w:charset w:val="86"/>
    <w:family w:val="script"/>
    <w:pitch w:val="default"/>
    <w:sig w:usb0="00000000" w:usb1="00000000" w:usb2="00000010" w:usb3="00000000" w:csb0="00040000" w:csb1="00000000"/>
  </w:font>
  <w:font w:name="Abadi MT Condensed Light">
    <w:altName w:val="Segoe Print"/>
    <w:panose1 w:val="00000000000000000000"/>
    <w:charset w:val="00"/>
    <w:family w:val="auto"/>
    <w:pitch w:val="default"/>
    <w:sig w:usb0="00000000" w:usb1="00000000" w:usb2="00000000" w:usb3="00000000" w:csb0="00000001" w:csb1="00000000"/>
  </w:font>
  <w:font w:name="EtGsHeiMedium">
    <w:altName w:val="宋体"/>
    <w:panose1 w:val="00000000000000000000"/>
    <w:charset w:val="86"/>
    <w:family w:val="swiss"/>
    <w:pitch w:val="default"/>
    <w:sig w:usb0="00000000" w:usb1="00000000" w:usb2="00000010" w:usb3="00000000" w:csb0="00040000" w:csb1="00000000"/>
  </w:font>
  <w:font w:name="ENPGNI+UniversLTStd-Cn">
    <w:altName w:val="宋体"/>
    <w:panose1 w:val="00000000000000000000"/>
    <w:charset w:val="86"/>
    <w:family w:val="swiss"/>
    <w:pitch w:val="default"/>
    <w:sig w:usb0="00000000" w:usb1="00000000" w:usb2="00000010" w:usb3="00000000" w:csb0="00040000" w:csb1="00000000"/>
  </w:font>
  <w:font w:name="EtGsHeiBold">
    <w:altName w:val="宋体"/>
    <w:panose1 w:val="00000000000000000000"/>
    <w:charset w:val="86"/>
    <w:family w:val="swiss"/>
    <w:pitch w:val="default"/>
    <w:sig w:usb0="00000000" w:usb1="00000000" w:usb2="00000010" w:usb3="00000000" w:csb0="00040000" w:csb1="00000000"/>
  </w:font>
  <w:font w:name="TimesNewRomanPSMT">
    <w:altName w:val="Times New Roman"/>
    <w:panose1 w:val="00000000000000000000"/>
    <w:charset w:val="00"/>
    <w:family w:val="roman"/>
    <w:pitch w:val="default"/>
    <w:sig w:usb0="00000000" w:usb1="00000000" w:usb2="00000001" w:usb3="00000000" w:csb0="400001BF" w:csb1="DFF70000"/>
  </w:font>
  <w:font w:name="Segoe Script">
    <w:panose1 w:val="030B0504020000000003"/>
    <w:charset w:val="00"/>
    <w:family w:val="script"/>
    <w:pitch w:val="default"/>
    <w:sig w:usb0="0000028F" w:usb1="00000000" w:usb2="00000000" w:usb3="00000000" w:csb0="0000009F" w:csb1="00000000"/>
  </w:font>
  <w:font w:name="FZHTJW--GB1-0">
    <w:altName w:val="宋体"/>
    <w:panose1 w:val="00000000000000000000"/>
    <w:charset w:val="86"/>
    <w:family w:val="swiss"/>
    <w:pitch w:val="default"/>
    <w:sig w:usb0="00000000" w:usb1="00000000" w:usb2="00000010" w:usb3="00000000" w:csb0="00040000" w:csb1="00000000"/>
  </w:font>
  <w:font w:name="仿宋体">
    <w:altName w:val="仿宋"/>
    <w:panose1 w:val="00000000000000000000"/>
    <w:charset w:val="86"/>
    <w:family w:val="roman"/>
    <w:pitch w:val="default"/>
    <w:sig w:usb0="00000000" w:usb1="00000000" w:usb2="00000010" w:usb3="00000000" w:csb0="00040000" w:csb1="00000000"/>
  </w:font>
  <w:font w:name="Arial Rounded MT Bold">
    <w:panose1 w:val="020F0704030504030204"/>
    <w:charset w:val="00"/>
    <w:family w:val="swiss"/>
    <w:pitch w:val="default"/>
    <w:sig w:usb0="00000003" w:usb1="00000000" w:usb2="00000000" w:usb3="00000000" w:csb0="20000001" w:csb1="00000000"/>
  </w:font>
  <w:font w:name="GB2312">
    <w:altName w:val="Segoe Print"/>
    <w:panose1 w:val="00000000000000000000"/>
    <w:charset w:val="00"/>
    <w:family w:val="roma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scadia Code">
    <w:panose1 w:val="020B0609020000020004"/>
    <w:charset w:val="00"/>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870D62">
    <w:pPr>
      <w:pStyle w:val="56"/>
      <w:jc w:val="center"/>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 2"/>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48E10F12">
                          <w:pPr>
                            <w:pStyle w:val="56"/>
                            <w:jc w:val="center"/>
                          </w:pPr>
                          <w:r>
                            <w:fldChar w:fldCharType="begin"/>
                          </w:r>
                          <w:r>
                            <w:instrText xml:space="preserve">PAGE   \* MERGEFORMAT</w:instrText>
                          </w:r>
                          <w:r>
                            <w:fldChar w:fldCharType="separate"/>
                          </w:r>
                          <w:r>
                            <w:rPr>
                              <w:lang w:val="zh-CN"/>
                            </w:rPr>
                            <w:t>-</w:t>
                          </w:r>
                          <w:r>
                            <w:t xml:space="preserve"> 198 -</w:t>
                          </w:r>
                          <w:r>
                            <w:fldChar w:fldCharType="end"/>
                          </w:r>
                        </w:p>
                      </w:txbxContent>
                    </wps:txbx>
                    <wps:bodyPr vert="horz" wrap="none" lIns="0" tIns="0" rIns="0" bIns="0" anchor="t">
                      <a:spAutoFit/>
                    </wps:bodyPr>
                  </wps:wsp>
                </a:graphicData>
              </a:graphic>
            </wp:anchor>
          </w:drawing>
        </mc:Choice>
        <mc:Fallback>
          <w:pict>
            <v:rect id="文本框 2"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5dblS0AAAAAUBAAAPAAAAAAAAAAEAIAAAACIAAABkcnMvZG93bnJldi54&#10;bWxQSwECFAAUAAAACACHTuJAGdppP8kBAACSAwAADgAAAAAAAAABACAAAAAfAQAAZHJzL2Uyb0Rv&#10;Yy54bWxQSwUGAAAAAAYABgBZAQAAWgUAAAAA&#10;">
              <v:fill on="f" focussize="0,0"/>
              <v:stroke on="f"/>
              <v:imagedata o:title=""/>
              <o:lock v:ext="edit" aspectratio="f"/>
              <v:textbox inset="0mm,0mm,0mm,0mm" style="mso-fit-shape-to-text:t;">
                <w:txbxContent>
                  <w:p w14:paraId="48E10F12">
                    <w:pPr>
                      <w:pStyle w:val="56"/>
                      <w:jc w:val="center"/>
                    </w:pPr>
                    <w:r>
                      <w:fldChar w:fldCharType="begin"/>
                    </w:r>
                    <w:r>
                      <w:instrText xml:space="preserve">PAGE   \* MERGEFORMAT</w:instrText>
                    </w:r>
                    <w:r>
                      <w:fldChar w:fldCharType="separate"/>
                    </w:r>
                    <w:r>
                      <w:rPr>
                        <w:lang w:val="zh-CN"/>
                      </w:rPr>
                      <w:t>-</w:t>
                    </w:r>
                    <w:r>
                      <w:t xml:space="preserve"> 198 -</w:t>
                    </w:r>
                    <w: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F8C781">
    <w:pPr>
      <w:pStyle w:val="56"/>
      <w:jc w:val="center"/>
    </w:pPr>
  </w:p>
  <w:p w14:paraId="36580165">
    <w:pPr>
      <w:pStyle w:val="5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19ED4E">
    <w:r>
      <mc:AlternateContent>
        <mc:Choice Requires="wps">
          <w:drawing>
            <wp:anchor distT="0" distB="0" distL="0" distR="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8" name="文本框 3"/>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7C4D0E22">
                          <w:pPr>
                            <w:rPr>
                              <w:sz w:val="18"/>
                              <w:szCs w:val="18"/>
                            </w:rPr>
                          </w:pPr>
                          <w:r>
                            <w:rPr>
                              <w:sz w:val="18"/>
                              <w:szCs w:val="18"/>
                            </w:rPr>
                            <w:fldChar w:fldCharType="begin"/>
                          </w:r>
                          <w:r>
                            <w:rPr>
                              <w:sz w:val="18"/>
                              <w:szCs w:val="18"/>
                            </w:rPr>
                            <w:instrText xml:space="preserve">PAGE   \* MERGEFORMAT</w:instrText>
                          </w:r>
                          <w:r>
                            <w:rPr>
                              <w:sz w:val="18"/>
                              <w:szCs w:val="18"/>
                            </w:rPr>
                            <w:fldChar w:fldCharType="separate"/>
                          </w:r>
                          <w:r>
                            <w:rPr>
                              <w:sz w:val="18"/>
                              <w:szCs w:val="18"/>
                              <w:lang w:val="zh-CN"/>
                            </w:rPr>
                            <w:t>II</w:t>
                          </w:r>
                          <w:r>
                            <w:rPr>
                              <w:sz w:val="18"/>
                              <w:szCs w:val="18"/>
                            </w:rPr>
                            <w:fldChar w:fldCharType="end"/>
                          </w:r>
                        </w:p>
                      </w:txbxContent>
                    </wps:txbx>
                    <wps:bodyPr vert="horz" wrap="none" lIns="0" tIns="0" rIns="0" bIns="0" anchor="t">
                      <a:spAutoFit/>
                    </wps:bodyPr>
                  </wps:wsp>
                </a:graphicData>
              </a:graphic>
            </wp:anchor>
          </w:drawing>
        </mc:Choice>
        <mc:Fallback>
          <w:pict>
            <v:rect id="文本框 3" o:spid="_x0000_s1026" o:spt="1"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5dblS0AAAAAUBAAAPAAAAAAAAAAEAIAAAACIAAABkcnMvZG93bnJldi54&#10;bWxQSwECFAAUAAAACACHTuJA+GVGDskBAACSAwAADgAAAAAAAAABACAAAAAfAQAAZHJzL2Uyb0Rv&#10;Yy54bWxQSwUGAAAAAAYABgBZAQAAWgUAAAAA&#10;">
              <v:fill on="f" focussize="0,0"/>
              <v:stroke on="f"/>
              <v:imagedata o:title=""/>
              <o:lock v:ext="edit" aspectratio="f"/>
              <v:textbox inset="0mm,0mm,0mm,0mm" style="mso-fit-shape-to-text:t;">
                <w:txbxContent>
                  <w:p w14:paraId="7C4D0E22">
                    <w:pPr>
                      <w:rPr>
                        <w:sz w:val="18"/>
                        <w:szCs w:val="18"/>
                      </w:rPr>
                    </w:pPr>
                    <w:r>
                      <w:rPr>
                        <w:sz w:val="18"/>
                        <w:szCs w:val="18"/>
                      </w:rPr>
                      <w:fldChar w:fldCharType="begin"/>
                    </w:r>
                    <w:r>
                      <w:rPr>
                        <w:sz w:val="18"/>
                        <w:szCs w:val="18"/>
                      </w:rPr>
                      <w:instrText xml:space="preserve">PAGE   \* MERGEFORMAT</w:instrText>
                    </w:r>
                    <w:r>
                      <w:rPr>
                        <w:sz w:val="18"/>
                        <w:szCs w:val="18"/>
                      </w:rPr>
                      <w:fldChar w:fldCharType="separate"/>
                    </w:r>
                    <w:r>
                      <w:rPr>
                        <w:sz w:val="18"/>
                        <w:szCs w:val="18"/>
                        <w:lang w:val="zh-CN"/>
                      </w:rPr>
                      <w:t>II</w:t>
                    </w:r>
                    <w:r>
                      <w:rPr>
                        <w:sz w:val="18"/>
                        <w:szCs w:val="18"/>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2F71D1">
    <w:pPr>
      <w:pStyle w:val="56"/>
      <w:ind w:left="480" w:firstLine="480"/>
      <w:jc w:val="center"/>
    </w:pPr>
    <w:r>
      <mc:AlternateContent>
        <mc:Choice Requires="wps">
          <w:drawing>
            <wp:anchor distT="0" distB="0" distL="0" distR="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9" name="文本框 4"/>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1913E252">
                          <w:pPr>
                            <w:pStyle w:val="56"/>
                            <w:ind w:left="480" w:firstLine="480"/>
                            <w:jc w:val="center"/>
                          </w:pPr>
                          <w:r>
                            <w:rPr>
                              <w:rFonts w:hint="eastAsia"/>
                            </w:rPr>
                            <w:fldChar w:fldCharType="begin"/>
                          </w:r>
                          <w:r>
                            <w:rPr>
                              <w:rFonts w:hint="eastAsia"/>
                            </w:rPr>
                            <w:instrText xml:space="preserve">PAGE   \* MERGEFORMAT</w:instrText>
                          </w:r>
                          <w:r>
                            <w:rPr>
                              <w:rFonts w:hint="eastAsia"/>
                            </w:rPr>
                            <w:fldChar w:fldCharType="separate"/>
                          </w:r>
                          <w:r>
                            <w:rPr>
                              <w:lang w:val="zh-CN"/>
                            </w:rPr>
                            <w:t>I</w:t>
                          </w:r>
                          <w:r>
                            <w:rPr>
                              <w:rFonts w:hint="eastAsia"/>
                            </w:rPr>
                            <w:fldChar w:fldCharType="end"/>
                          </w:r>
                        </w:p>
                        <w:p w14:paraId="5DDCEAFA">
                          <w:pPr>
                            <w:pStyle w:val="87"/>
                            <w:ind w:left="480" w:firstLine="400"/>
                          </w:pPr>
                        </w:p>
                      </w:txbxContent>
                    </wps:txbx>
                    <wps:bodyPr vert="horz" wrap="none" lIns="0" tIns="0" rIns="0" bIns="0" anchor="t">
                      <a:spAutoFit/>
                    </wps:bodyPr>
                  </wps:wsp>
                </a:graphicData>
              </a:graphic>
            </wp:anchor>
          </w:drawing>
        </mc:Choice>
        <mc:Fallback>
          <w:pict>
            <v:rect id="文本框 4" o:spid="_x0000_s1026" o:spt="1"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uXW5UtAAAAAFAQAADwAAAAAAAAABACAAAAAiAAAAZHJzL2Rvd25yZXYu&#10;eG1sUEsBAhQAFAAAAAgAh07iQD7AX7rKAQAAkgMAAA4AAAAAAAAAAQAgAAAAHwEAAGRycy9lMm9E&#10;b2MueG1sUEsFBgAAAAAGAAYAWQEAAFsFAAAAAA==&#10;">
              <v:fill on="f" focussize="0,0"/>
              <v:stroke on="f"/>
              <v:imagedata o:title=""/>
              <o:lock v:ext="edit" aspectratio="f"/>
              <v:textbox inset="0mm,0mm,0mm,0mm" style="mso-fit-shape-to-text:t;">
                <w:txbxContent>
                  <w:p w14:paraId="1913E252">
                    <w:pPr>
                      <w:pStyle w:val="56"/>
                      <w:ind w:left="480" w:firstLine="480"/>
                      <w:jc w:val="center"/>
                    </w:pPr>
                    <w:r>
                      <w:rPr>
                        <w:rFonts w:hint="eastAsia"/>
                      </w:rPr>
                      <w:fldChar w:fldCharType="begin"/>
                    </w:r>
                    <w:r>
                      <w:rPr>
                        <w:rFonts w:hint="eastAsia"/>
                      </w:rPr>
                      <w:instrText xml:space="preserve">PAGE   \* MERGEFORMAT</w:instrText>
                    </w:r>
                    <w:r>
                      <w:rPr>
                        <w:rFonts w:hint="eastAsia"/>
                      </w:rPr>
                      <w:fldChar w:fldCharType="separate"/>
                    </w:r>
                    <w:r>
                      <w:rPr>
                        <w:lang w:val="zh-CN"/>
                      </w:rPr>
                      <w:t>I</w:t>
                    </w:r>
                    <w:r>
                      <w:rPr>
                        <w:rFonts w:hint="eastAsia"/>
                      </w:rPr>
                      <w:fldChar w:fldCharType="end"/>
                    </w:r>
                  </w:p>
                  <w:p w14:paraId="5DDCEAFA">
                    <w:pPr>
                      <w:pStyle w:val="87"/>
                      <w:ind w:left="480" w:firstLine="400"/>
                    </w:pP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954657">
    <w:r>
      <mc:AlternateContent>
        <mc:Choice Requires="wps">
          <w:drawing>
            <wp:anchor distT="0" distB="0" distL="0" distR="0" simplePos="0" relativeHeight="251660288" behindDoc="0" locked="0" layoutInCell="1" allowOverlap="1">
              <wp:simplePos x="0" y="0"/>
              <wp:positionH relativeFrom="margin">
                <wp:posOffset>2467610</wp:posOffset>
              </wp:positionH>
              <wp:positionV relativeFrom="paragraph">
                <wp:posOffset>-28575</wp:posOffset>
              </wp:positionV>
              <wp:extent cx="1828800" cy="1828800"/>
              <wp:effectExtent l="0" t="0" r="0" b="0"/>
              <wp:wrapNone/>
              <wp:docPr id="4100" name="文本框 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47FFD9C9">
                          <w:pPr>
                            <w:rPr>
                              <w:sz w:val="18"/>
                              <w:szCs w:val="18"/>
                            </w:rPr>
                          </w:pPr>
                          <w:r>
                            <w:rPr>
                              <w:sz w:val="18"/>
                              <w:szCs w:val="18"/>
                            </w:rPr>
                            <w:fldChar w:fldCharType="begin"/>
                          </w:r>
                          <w:r>
                            <w:rPr>
                              <w:sz w:val="18"/>
                              <w:szCs w:val="18"/>
                            </w:rPr>
                            <w:instrText xml:space="preserve">PAGE   \* MERGEFORMAT</w:instrText>
                          </w:r>
                          <w:r>
                            <w:rPr>
                              <w:sz w:val="18"/>
                              <w:szCs w:val="18"/>
                            </w:rPr>
                            <w:fldChar w:fldCharType="separate"/>
                          </w:r>
                          <w:r>
                            <w:rPr>
                              <w:sz w:val="18"/>
                              <w:szCs w:val="18"/>
                            </w:rPr>
                            <w:t>- 14 -</w:t>
                          </w:r>
                          <w:r>
                            <w:rPr>
                              <w:sz w:val="18"/>
                              <w:szCs w:val="18"/>
                            </w:rPr>
                            <w:fldChar w:fldCharType="end"/>
                          </w:r>
                        </w:p>
                      </w:txbxContent>
                    </wps:txbx>
                    <wps:bodyPr vert="horz" wrap="none" lIns="0" tIns="0" rIns="0" bIns="0" anchor="t">
                      <a:spAutoFit/>
                    </wps:bodyPr>
                  </wps:wsp>
                </a:graphicData>
              </a:graphic>
            </wp:anchor>
          </w:drawing>
        </mc:Choice>
        <mc:Fallback>
          <w:pict>
            <v:rect id="文本框 1" o:spid="_x0000_s1026" o:spt="1" style="position:absolute;left:0pt;margin-left:194.3pt;margin-top:-2.25pt;height:144pt;width:144pt;mso-position-horizontal-relative:margin;mso-wrap-style:none;z-index:251660288;mso-width-relative:page;mso-height-relative:page;" filled="f" stroked="f" coordsize="21600,21600" o:gfxdata="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4Q2aQdgAAAAKAQAADwAAAAAAAAABACAAAAAiAAAAZHJzL2Rv&#10;d25yZXYueG1sUEsBAhQAFAAAAAgAh07iQNqS4x3IAQAAkgMAAA4AAAAAAAAAAQAgAAAAJwEAAGRy&#10;cy9lMm9Eb2MueG1sUEsFBgAAAAAGAAYAWQEAAGEFAAAAAA==&#10;">
              <v:fill on="f" focussize="0,0"/>
              <v:stroke on="f"/>
              <v:imagedata o:title=""/>
              <o:lock v:ext="edit" aspectratio="f"/>
              <v:textbox inset="0mm,0mm,0mm,0mm" style="mso-fit-shape-to-text:t;">
                <w:txbxContent>
                  <w:p w14:paraId="47FFD9C9">
                    <w:pPr>
                      <w:rPr>
                        <w:sz w:val="18"/>
                        <w:szCs w:val="18"/>
                      </w:rPr>
                    </w:pPr>
                    <w:r>
                      <w:rPr>
                        <w:sz w:val="18"/>
                        <w:szCs w:val="18"/>
                      </w:rPr>
                      <w:fldChar w:fldCharType="begin"/>
                    </w:r>
                    <w:r>
                      <w:rPr>
                        <w:sz w:val="18"/>
                        <w:szCs w:val="18"/>
                      </w:rPr>
                      <w:instrText xml:space="preserve">PAGE   \* MERGEFORMAT</w:instrText>
                    </w:r>
                    <w:r>
                      <w:rPr>
                        <w:sz w:val="18"/>
                        <w:szCs w:val="18"/>
                      </w:rPr>
                      <w:fldChar w:fldCharType="separate"/>
                    </w:r>
                    <w:r>
                      <w:rPr>
                        <w:sz w:val="18"/>
                        <w:szCs w:val="18"/>
                      </w:rPr>
                      <w:t>- 14 -</w:t>
                    </w:r>
                    <w:r>
                      <w:rPr>
                        <w:sz w:val="18"/>
                        <w:szCs w:val="18"/>
                      </w:rPr>
                      <w:fldChar w:fldCharType="end"/>
                    </w:r>
                  </w:p>
                </w:txbxContent>
              </v:textbox>
            </v:rect>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C3CE99">
    <w:r>
      <mc:AlternateContent>
        <mc:Choice Requires="wps">
          <w:drawing>
            <wp:anchor distT="0" distB="0" distL="0" distR="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101" name="文本框 5"/>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1CCA7615">
                          <w:pPr>
                            <w:rPr>
                              <w:sz w:val="18"/>
                              <w:szCs w:val="18"/>
                            </w:rPr>
                          </w:pPr>
                          <w:r>
                            <w:rPr>
                              <w:sz w:val="18"/>
                              <w:szCs w:val="18"/>
                            </w:rPr>
                            <w:fldChar w:fldCharType="begin"/>
                          </w:r>
                          <w:r>
                            <w:rPr>
                              <w:sz w:val="18"/>
                              <w:szCs w:val="18"/>
                            </w:rPr>
                            <w:instrText xml:space="preserve">PAGE   \* MERGEFORMAT</w:instrText>
                          </w:r>
                          <w:r>
                            <w:rPr>
                              <w:sz w:val="18"/>
                              <w:szCs w:val="18"/>
                            </w:rPr>
                            <w:fldChar w:fldCharType="separate"/>
                          </w:r>
                          <w:r>
                            <w:rPr>
                              <w:sz w:val="18"/>
                              <w:szCs w:val="18"/>
                              <w:lang w:val="zh-CN"/>
                            </w:rPr>
                            <w:t>-</w:t>
                          </w:r>
                          <w:r>
                            <w:rPr>
                              <w:sz w:val="18"/>
                              <w:szCs w:val="18"/>
                            </w:rPr>
                            <w:t xml:space="preserve"> 1 -</w:t>
                          </w:r>
                          <w:r>
                            <w:rPr>
                              <w:sz w:val="18"/>
                              <w:szCs w:val="18"/>
                            </w:rPr>
                            <w:fldChar w:fldCharType="end"/>
                          </w:r>
                        </w:p>
                      </w:txbxContent>
                    </wps:txbx>
                    <wps:bodyPr vert="horz" wrap="none" lIns="0" tIns="0" rIns="0" bIns="0" anchor="t">
                      <a:spAutoFit/>
                    </wps:bodyPr>
                  </wps:wsp>
                </a:graphicData>
              </a:graphic>
            </wp:anchor>
          </w:drawing>
        </mc:Choice>
        <mc:Fallback>
          <w:pict>
            <v:rect id="文本框 5" o:spid="_x0000_s1026" o:spt="1"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uXW5UtAAAAAFAQAADwAAAAAAAAABACAAAAAiAAAAZHJzL2Rvd25yZXYu&#10;eG1sUEsBAhQAFAAAAAgAh07iQAe1DSXKAQAAkgMAAA4AAAAAAAAAAQAgAAAAHwEAAGRycy9lMm9E&#10;b2MueG1sUEsFBgAAAAAGAAYAWQEAAFsFAAAAAA==&#10;">
              <v:fill on="f" focussize="0,0"/>
              <v:stroke on="f"/>
              <v:imagedata o:title=""/>
              <o:lock v:ext="edit" aspectratio="f"/>
              <v:textbox inset="0mm,0mm,0mm,0mm" style="mso-fit-shape-to-text:t;">
                <w:txbxContent>
                  <w:p w14:paraId="1CCA7615">
                    <w:pPr>
                      <w:rPr>
                        <w:sz w:val="18"/>
                        <w:szCs w:val="18"/>
                      </w:rPr>
                    </w:pPr>
                    <w:r>
                      <w:rPr>
                        <w:sz w:val="18"/>
                        <w:szCs w:val="18"/>
                      </w:rPr>
                      <w:fldChar w:fldCharType="begin"/>
                    </w:r>
                    <w:r>
                      <w:rPr>
                        <w:sz w:val="18"/>
                        <w:szCs w:val="18"/>
                      </w:rPr>
                      <w:instrText xml:space="preserve">PAGE   \* MERGEFORMAT</w:instrText>
                    </w:r>
                    <w:r>
                      <w:rPr>
                        <w:sz w:val="18"/>
                        <w:szCs w:val="18"/>
                      </w:rPr>
                      <w:fldChar w:fldCharType="separate"/>
                    </w:r>
                    <w:r>
                      <w:rPr>
                        <w:sz w:val="18"/>
                        <w:szCs w:val="18"/>
                        <w:lang w:val="zh-CN"/>
                      </w:rPr>
                      <w:t>-</w:t>
                    </w:r>
                    <w:r>
                      <w:rPr>
                        <w:sz w:val="18"/>
                        <w:szCs w:val="18"/>
                      </w:rPr>
                      <w:t xml:space="preserve"> 1 -</w:t>
                    </w:r>
                    <w:r>
                      <w:rPr>
                        <w:sz w:val="18"/>
                        <w:szCs w:val="18"/>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754C2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B22CF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67F935">
    <w:pPr>
      <w:pStyle w:val="57"/>
      <w:jc w:val="right"/>
    </w:pPr>
    <w:r>
      <w:rPr>
        <w:rFonts w:hint="eastAsia"/>
      </w:rPr>
      <w:t>概要设计说明书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868790">
    <w:pPr>
      <w:pStyle w:val="57"/>
      <w:jc w:val="right"/>
    </w:pPr>
    <w:r>
      <w:rPr>
        <w:rFonts w:hint="eastAsia"/>
      </w:rPr>
      <w:t>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2174F1"/>
    <w:multiLevelType w:val="singleLevel"/>
    <w:tmpl w:val="842174F1"/>
    <w:lvl w:ilvl="0" w:tentative="0">
      <w:start w:val="1"/>
      <w:numFmt w:val="decimal"/>
      <w:suff w:val="space"/>
      <w:lvlText w:val="%1."/>
      <w:lvlJc w:val="left"/>
      <w:pPr>
        <w:ind w:left="-840"/>
      </w:pPr>
    </w:lvl>
  </w:abstractNum>
  <w:abstractNum w:abstractNumId="1">
    <w:nsid w:val="F6A3F084"/>
    <w:multiLevelType w:val="singleLevel"/>
    <w:tmpl w:val="F6A3F084"/>
    <w:lvl w:ilvl="0" w:tentative="0">
      <w:start w:val="1"/>
      <w:numFmt w:val="bullet"/>
      <w:lvlText w:val=""/>
      <w:lvlJc w:val="left"/>
      <w:pPr>
        <w:ind w:left="900" w:hanging="420"/>
      </w:pPr>
      <w:rPr>
        <w:rFonts w:hint="default" w:ascii="Wingdings" w:hAnsi="Wingdings"/>
      </w:rPr>
    </w:lvl>
  </w:abstractNum>
  <w:abstractNum w:abstractNumId="2">
    <w:nsid w:val="00000001"/>
    <w:multiLevelType w:val="singleLevel"/>
    <w:tmpl w:val="00000001"/>
    <w:lvl w:ilvl="0" w:tentative="0">
      <w:start w:val="1"/>
      <w:numFmt w:val="decimal"/>
      <w:pStyle w:val="37"/>
      <w:lvlText w:val="%1."/>
      <w:lvlJc w:val="left"/>
      <w:pPr>
        <w:tabs>
          <w:tab w:val="left" w:pos="1200"/>
        </w:tabs>
        <w:ind w:left="1200" w:hanging="360" w:hangingChars="200"/>
      </w:pPr>
    </w:lvl>
  </w:abstractNum>
  <w:abstractNum w:abstractNumId="3">
    <w:nsid w:val="00000002"/>
    <w:multiLevelType w:val="singleLevel"/>
    <w:tmpl w:val="00000002"/>
    <w:lvl w:ilvl="0" w:tentative="0">
      <w:start w:val="1"/>
      <w:numFmt w:val="decimal"/>
      <w:pStyle w:val="15"/>
      <w:lvlText w:val="%1."/>
      <w:lvlJc w:val="left"/>
      <w:pPr>
        <w:tabs>
          <w:tab w:val="left" w:pos="780"/>
        </w:tabs>
        <w:ind w:left="780" w:hanging="360" w:hangingChars="200"/>
      </w:pPr>
    </w:lvl>
  </w:abstractNum>
  <w:abstractNum w:abstractNumId="4">
    <w:nsid w:val="00000003"/>
    <w:multiLevelType w:val="singleLevel"/>
    <w:tmpl w:val="00000003"/>
    <w:lvl w:ilvl="0" w:tentative="0">
      <w:start w:val="1"/>
      <w:numFmt w:val="bullet"/>
      <w:pStyle w:val="47"/>
      <w:lvlText w:val=""/>
      <w:lvlJc w:val="left"/>
      <w:pPr>
        <w:tabs>
          <w:tab w:val="left" w:pos="2040"/>
        </w:tabs>
        <w:ind w:left="2040" w:leftChars="800" w:hanging="360" w:hangingChars="200"/>
      </w:pPr>
      <w:rPr>
        <w:rFonts w:hint="default" w:ascii="Wingdings" w:hAnsi="Wingdings"/>
      </w:rPr>
    </w:lvl>
  </w:abstractNum>
  <w:abstractNum w:abstractNumId="5">
    <w:nsid w:val="00000004"/>
    <w:multiLevelType w:val="singleLevel"/>
    <w:tmpl w:val="00000004"/>
    <w:lvl w:ilvl="0" w:tentative="0">
      <w:start w:val="1"/>
      <w:numFmt w:val="bullet"/>
      <w:pStyle w:val="18"/>
      <w:lvlText w:val=""/>
      <w:lvlJc w:val="left"/>
      <w:pPr>
        <w:tabs>
          <w:tab w:val="left" w:pos="1620"/>
        </w:tabs>
        <w:ind w:left="1620" w:hanging="360" w:hangingChars="200"/>
      </w:pPr>
      <w:rPr>
        <w:rFonts w:hint="default" w:ascii="Wingdings" w:hAnsi="Wingdings"/>
      </w:rPr>
    </w:lvl>
  </w:abstractNum>
  <w:abstractNum w:abstractNumId="6">
    <w:nsid w:val="00000005"/>
    <w:multiLevelType w:val="singleLevel"/>
    <w:tmpl w:val="00000005"/>
    <w:lvl w:ilvl="0" w:tentative="0">
      <w:start w:val="1"/>
      <w:numFmt w:val="bullet"/>
      <w:pStyle w:val="33"/>
      <w:lvlText w:val=""/>
      <w:lvlJc w:val="left"/>
      <w:pPr>
        <w:tabs>
          <w:tab w:val="left" w:pos="1200"/>
        </w:tabs>
        <w:ind w:left="1200" w:hanging="360" w:hangingChars="200"/>
      </w:pPr>
      <w:rPr>
        <w:rFonts w:hint="default" w:ascii="Wingdings" w:hAnsi="Wingdings"/>
      </w:rPr>
    </w:lvl>
  </w:abstractNum>
  <w:abstractNum w:abstractNumId="7">
    <w:nsid w:val="00000006"/>
    <w:multiLevelType w:val="singleLevel"/>
    <w:tmpl w:val="00000006"/>
    <w:lvl w:ilvl="0" w:tentative="0">
      <w:start w:val="1"/>
      <w:numFmt w:val="bullet"/>
      <w:pStyle w:val="41"/>
      <w:lvlText w:val=""/>
      <w:lvlJc w:val="left"/>
      <w:pPr>
        <w:tabs>
          <w:tab w:val="left" w:pos="780"/>
        </w:tabs>
        <w:ind w:left="780" w:hanging="360" w:hangingChars="200"/>
      </w:pPr>
      <w:rPr>
        <w:rFonts w:hint="default" w:ascii="Wingdings" w:hAnsi="Wingdings"/>
      </w:rPr>
    </w:lvl>
  </w:abstractNum>
  <w:abstractNum w:abstractNumId="8">
    <w:nsid w:val="00000007"/>
    <w:multiLevelType w:val="singleLevel"/>
    <w:tmpl w:val="00000007"/>
    <w:lvl w:ilvl="0" w:tentative="0">
      <w:start w:val="1"/>
      <w:numFmt w:val="decimal"/>
      <w:pStyle w:val="21"/>
      <w:lvlText w:val="%1."/>
      <w:lvlJc w:val="left"/>
      <w:pPr>
        <w:tabs>
          <w:tab w:val="left" w:pos="785"/>
        </w:tabs>
        <w:ind w:left="785" w:hanging="360"/>
      </w:pPr>
    </w:lvl>
  </w:abstractNum>
  <w:abstractNum w:abstractNumId="9">
    <w:nsid w:val="00000008"/>
    <w:multiLevelType w:val="singleLevel"/>
    <w:tmpl w:val="00000008"/>
    <w:lvl w:ilvl="0" w:tentative="0">
      <w:start w:val="1"/>
      <w:numFmt w:val="bullet"/>
      <w:pStyle w:val="24"/>
      <w:lvlText w:val=""/>
      <w:lvlJc w:val="left"/>
      <w:pPr>
        <w:tabs>
          <w:tab w:val="left" w:pos="360"/>
        </w:tabs>
        <w:ind w:left="360" w:hanging="360" w:hangingChars="200"/>
      </w:pPr>
      <w:rPr>
        <w:rFonts w:hint="default" w:ascii="Wingdings" w:hAnsi="Wingdings"/>
      </w:rPr>
    </w:lvl>
  </w:abstractNum>
  <w:abstractNum w:abstractNumId="10">
    <w:nsid w:val="0000000A"/>
    <w:multiLevelType w:val="singleLevel"/>
    <w:tmpl w:val="0000000A"/>
    <w:lvl w:ilvl="0" w:tentative="0">
      <w:start w:val="1"/>
      <w:numFmt w:val="decimal"/>
      <w:pStyle w:val="3592"/>
      <w:lvlText w:val="%1."/>
      <w:lvlJc w:val="left"/>
      <w:pPr>
        <w:tabs>
          <w:tab w:val="left" w:pos="780"/>
        </w:tabs>
        <w:ind w:left="780" w:hanging="360"/>
      </w:pPr>
    </w:lvl>
  </w:abstractNum>
  <w:abstractNum w:abstractNumId="11">
    <w:nsid w:val="0000000B"/>
    <w:multiLevelType w:val="multilevel"/>
    <w:tmpl w:val="0000000B"/>
    <w:lvl w:ilvl="0" w:tentative="0">
      <w:start w:val="1"/>
      <w:numFmt w:val="decimal"/>
      <w:pStyle w:val="1094"/>
      <w:lvlText w:val="%1.　"/>
      <w:lvlJc w:val="left"/>
      <w:pPr>
        <w:tabs>
          <w:tab w:val="left" w:pos="620"/>
        </w:tabs>
        <w:ind w:left="620" w:hanging="420"/>
      </w:pPr>
      <w:rPr>
        <w:rFonts w:hint="eastAsia"/>
      </w:rPr>
    </w:lvl>
    <w:lvl w:ilvl="1" w:tentative="0">
      <w:start w:val="1"/>
      <w:numFmt w:val="decimal"/>
      <w:lvlText w:val="%2）"/>
      <w:lvlJc w:val="left"/>
      <w:pPr>
        <w:tabs>
          <w:tab w:val="left" w:pos="780"/>
        </w:tabs>
        <w:ind w:left="780" w:hanging="360"/>
      </w:pPr>
      <w:rPr>
        <w:rFonts w:hint="default"/>
      </w:rPr>
    </w:lvl>
    <w:lvl w:ilvl="2" w:tentative="0">
      <w:start w:val="3"/>
      <w:numFmt w:val="decimal"/>
      <w:lvlText w:val="%3）"/>
      <w:lvlJc w:val="left"/>
      <w:pPr>
        <w:tabs>
          <w:tab w:val="left" w:pos="1620"/>
        </w:tabs>
        <w:ind w:left="1620" w:hanging="36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0000000C"/>
    <w:multiLevelType w:val="multilevel"/>
    <w:tmpl w:val="0000000C"/>
    <w:lvl w:ilvl="0" w:tentative="0">
      <w:start w:val="1"/>
      <w:numFmt w:val="bullet"/>
      <w:pStyle w:val="1096"/>
      <w:lvlText w:val=""/>
      <w:lvlJc w:val="left"/>
      <w:pPr>
        <w:tabs>
          <w:tab w:val="left" w:pos="1080"/>
        </w:tabs>
        <w:ind w:left="1080" w:hanging="360"/>
      </w:pPr>
      <w:rPr>
        <w:rFonts w:hint="default" w:ascii="Symbol" w:hAnsi="Symbol"/>
      </w:rPr>
    </w:lvl>
    <w:lvl w:ilvl="1" w:tentative="0">
      <w:start w:val="1"/>
      <w:numFmt w:val="bullet"/>
      <w:lvlText w:val=""/>
      <w:lvlJc w:val="left"/>
      <w:pPr>
        <w:tabs>
          <w:tab w:val="left" w:pos="1800"/>
        </w:tabs>
        <w:ind w:left="1800" w:hanging="360"/>
      </w:pPr>
      <w:rPr>
        <w:rFonts w:hint="default" w:ascii="Symbol" w:hAnsi="Symbol"/>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13">
    <w:nsid w:val="0000000D"/>
    <w:multiLevelType w:val="multilevel"/>
    <w:tmpl w:val="0000000D"/>
    <w:lvl w:ilvl="0" w:tentative="0">
      <w:start w:val="1"/>
      <w:numFmt w:val="bullet"/>
      <w:pStyle w:val="1112"/>
      <w:lvlText w:val=""/>
      <w:lvlJc w:val="left"/>
      <w:pPr>
        <w:tabs>
          <w:tab w:val="left" w:pos="420"/>
        </w:tabs>
        <w:ind w:left="420" w:hanging="420"/>
      </w:pPr>
      <w:rPr>
        <w:rFonts w:hint="default" w:ascii="Wingdings" w:hAnsi="Wingdings"/>
        <w:b w:val="0"/>
        <w:i w:val="0"/>
        <w:color w:val="auto"/>
        <w:sz w:val="30"/>
        <w:u w:val="no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0000000E"/>
    <w:multiLevelType w:val="multilevel"/>
    <w:tmpl w:val="0000000E"/>
    <w:lvl w:ilvl="0" w:tentative="0">
      <w:start w:val="1"/>
      <w:numFmt w:val="decimal"/>
      <w:pStyle w:val="341"/>
      <w:suff w:val="nothing"/>
      <w:lvlText w:val="（%1）"/>
      <w:lvlJc w:val="left"/>
      <w:pPr>
        <w:ind w:left="0" w:firstLine="0"/>
      </w:pPr>
      <w:rPr>
        <w:rFonts w:hint="default" w:cs="Times New Roman"/>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5">
    <w:nsid w:val="0000000F"/>
    <w:multiLevelType w:val="multilevel"/>
    <w:tmpl w:val="0000000F"/>
    <w:lvl w:ilvl="0" w:tentative="0">
      <w:start w:val="1"/>
      <w:numFmt w:val="none"/>
      <w:pStyle w:val="2684"/>
      <w:lvlText w:val="Important!"/>
      <w:lvlJc w:val="left"/>
      <w:pPr>
        <w:tabs>
          <w:tab w:val="left" w:pos="-360"/>
        </w:tabs>
        <w:ind w:left="0" w:hanging="360"/>
      </w:pPr>
      <w:rPr>
        <w:rFonts w:hint="default" w:ascii="Arial" w:hAnsi="Arial" w:cs="Times New Roman"/>
        <w:b/>
        <w:i w:val="0"/>
        <w:sz w:val="22"/>
        <w:szCs w:val="22"/>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6">
    <w:nsid w:val="00000010"/>
    <w:multiLevelType w:val="multilevel"/>
    <w:tmpl w:val="00000010"/>
    <w:lvl w:ilvl="0" w:tentative="0">
      <w:start w:val="1"/>
      <w:numFmt w:val="bullet"/>
      <w:pStyle w:val="3442"/>
      <w:lvlText w:val=""/>
      <w:lvlJc w:val="left"/>
      <w:pPr>
        <w:tabs>
          <w:tab w:val="left" w:pos="425"/>
        </w:tabs>
        <w:ind w:left="425" w:hanging="425"/>
      </w:pPr>
      <w:rPr>
        <w:rFonts w:hint="default" w:ascii="Wingdings" w:hAnsi="Wingdings"/>
      </w:rPr>
    </w:lvl>
    <w:lvl w:ilvl="1" w:tentative="0">
      <w:start w:val="1"/>
      <w:numFmt w:val="decimal"/>
      <w:lvlText w:val="%1.%2"/>
      <w:lvlJc w:val="left"/>
    </w:lvl>
    <w:lvl w:ilvl="2" w:tentative="0">
      <w:start w:val="1"/>
      <w:numFmt w:val="decimal"/>
      <w:lvlText w:val="%1.%2.%3"/>
      <w:lvlJc w:val="left"/>
    </w:lvl>
    <w:lvl w:ilvl="3" w:tentative="0">
      <w:start w:val="1"/>
      <w:numFmt w:val="decimal"/>
      <w:lvlText w:val="%1.%2.%3.%4"/>
      <w:lvlJc w:val="left"/>
    </w:lvl>
    <w:lvl w:ilvl="4" w:tentative="0">
      <w:start w:val="1"/>
      <w:numFmt w:val="none"/>
      <w:suff w:val="nothing"/>
      <w:lvlText w:val=""/>
      <w:lvlJc w:val="left"/>
    </w:lvl>
    <w:lvl w:ilvl="5" w:tentative="0">
      <w:start w:val="1"/>
      <w:numFmt w:val="decimal"/>
      <w:lvlText w:val=".%6"/>
      <w:lvlJc w:val="left"/>
    </w:lvl>
    <w:lvl w:ilvl="6" w:tentative="0">
      <w:start w:val="1"/>
      <w:numFmt w:val="decimal"/>
      <w:lvlText w:val=".%6.%7"/>
      <w:lvlJc w:val="left"/>
    </w:lvl>
    <w:lvl w:ilvl="7" w:tentative="0">
      <w:start w:val="1"/>
      <w:numFmt w:val="decimal"/>
      <w:lvlText w:val=".%6.%7.%8"/>
      <w:lvlJc w:val="left"/>
    </w:lvl>
    <w:lvl w:ilvl="8" w:tentative="0">
      <w:start w:val="1"/>
      <w:numFmt w:val="decimal"/>
      <w:lvlText w:val=".%6.%7.%8.%9"/>
      <w:lvlJc w:val="left"/>
    </w:lvl>
  </w:abstractNum>
  <w:abstractNum w:abstractNumId="17">
    <w:nsid w:val="00000011"/>
    <w:multiLevelType w:val="multilevel"/>
    <w:tmpl w:val="00000011"/>
    <w:lvl w:ilvl="0" w:tentative="0">
      <w:start w:val="1"/>
      <w:numFmt w:val="chineseCountingThousand"/>
      <w:pStyle w:val="2904"/>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00000012"/>
    <w:multiLevelType w:val="multilevel"/>
    <w:tmpl w:val="00000012"/>
    <w:lvl w:ilvl="0" w:tentative="0">
      <w:start w:val="1"/>
      <w:numFmt w:val="decimal"/>
      <w:pStyle w:val="935"/>
      <w:lvlText w:val="%1"/>
      <w:lvlJc w:val="left"/>
      <w:pPr>
        <w:ind w:left="1412" w:hanging="420"/>
      </w:pPr>
      <w:rPr>
        <w:rFonts w:hint="eastAsia"/>
      </w:rPr>
    </w:lvl>
    <w:lvl w:ilvl="1" w:tentative="0">
      <w:start w:val="1"/>
      <w:numFmt w:val="lowerLetter"/>
      <w:lvlText w:val="%2)"/>
      <w:lvlJc w:val="left"/>
      <w:pPr>
        <w:ind w:left="1832" w:hanging="420"/>
      </w:pPr>
    </w:lvl>
    <w:lvl w:ilvl="2" w:tentative="0">
      <w:start w:val="1"/>
      <w:numFmt w:val="lowerRoman"/>
      <w:lvlText w:val="%3."/>
      <w:lvlJc w:val="right"/>
      <w:pPr>
        <w:ind w:left="2252" w:hanging="420"/>
      </w:pPr>
    </w:lvl>
    <w:lvl w:ilvl="3" w:tentative="0">
      <w:start w:val="1"/>
      <w:numFmt w:val="decimal"/>
      <w:lvlText w:val="%4."/>
      <w:lvlJc w:val="left"/>
      <w:pPr>
        <w:ind w:left="2672" w:hanging="420"/>
      </w:pPr>
    </w:lvl>
    <w:lvl w:ilvl="4" w:tentative="0">
      <w:start w:val="1"/>
      <w:numFmt w:val="lowerLetter"/>
      <w:lvlText w:val="%5)"/>
      <w:lvlJc w:val="left"/>
      <w:pPr>
        <w:ind w:left="3092" w:hanging="420"/>
      </w:pPr>
    </w:lvl>
    <w:lvl w:ilvl="5" w:tentative="0">
      <w:start w:val="1"/>
      <w:numFmt w:val="lowerRoman"/>
      <w:lvlText w:val="%6."/>
      <w:lvlJc w:val="right"/>
      <w:pPr>
        <w:ind w:left="3512" w:hanging="420"/>
      </w:pPr>
    </w:lvl>
    <w:lvl w:ilvl="6" w:tentative="0">
      <w:start w:val="1"/>
      <w:numFmt w:val="decimal"/>
      <w:lvlText w:val="%7."/>
      <w:lvlJc w:val="left"/>
      <w:pPr>
        <w:ind w:left="3932" w:hanging="420"/>
      </w:pPr>
    </w:lvl>
    <w:lvl w:ilvl="7" w:tentative="0">
      <w:start w:val="1"/>
      <w:numFmt w:val="lowerLetter"/>
      <w:lvlText w:val="%8)"/>
      <w:lvlJc w:val="left"/>
      <w:pPr>
        <w:ind w:left="4352" w:hanging="420"/>
      </w:pPr>
    </w:lvl>
    <w:lvl w:ilvl="8" w:tentative="0">
      <w:start w:val="1"/>
      <w:numFmt w:val="lowerRoman"/>
      <w:lvlText w:val="%9."/>
      <w:lvlJc w:val="right"/>
      <w:pPr>
        <w:ind w:left="4772" w:hanging="420"/>
      </w:pPr>
    </w:lvl>
  </w:abstractNum>
  <w:abstractNum w:abstractNumId="19">
    <w:nsid w:val="00000013"/>
    <w:multiLevelType w:val="multilevel"/>
    <w:tmpl w:val="00000013"/>
    <w:lvl w:ilvl="0" w:tentative="0">
      <w:start w:val="1"/>
      <w:numFmt w:val="decimal"/>
      <w:pStyle w:val="871"/>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0">
    <w:nsid w:val="00000014"/>
    <w:multiLevelType w:val="multilevel"/>
    <w:tmpl w:val="00000014"/>
    <w:lvl w:ilvl="0" w:tentative="0">
      <w:start w:val="1"/>
      <w:numFmt w:val="decimal"/>
      <w:pStyle w:val="2354"/>
      <w:lvlText w:val="%1）"/>
      <w:lvlJc w:val="left"/>
      <w:pPr>
        <w:tabs>
          <w:tab w:val="left" w:pos="1120"/>
        </w:tabs>
        <w:ind w:left="820" w:hanging="420"/>
      </w:pPr>
    </w:lvl>
    <w:lvl w:ilvl="1" w:tentative="0">
      <w:start w:val="1"/>
      <w:numFmt w:val="lowerLetter"/>
      <w:lvlText w:val="%2)"/>
      <w:lvlJc w:val="left"/>
      <w:pPr>
        <w:tabs>
          <w:tab w:val="left" w:pos="1040"/>
        </w:tabs>
        <w:ind w:left="1040" w:hanging="420"/>
      </w:pPr>
    </w:lvl>
    <w:lvl w:ilvl="2" w:tentative="0">
      <w:start w:val="1"/>
      <w:numFmt w:val="lowerRoman"/>
      <w:lvlText w:val="%3."/>
      <w:lvlJc w:val="right"/>
      <w:pPr>
        <w:tabs>
          <w:tab w:val="left" w:pos="1460"/>
        </w:tabs>
        <w:ind w:left="1460" w:hanging="420"/>
      </w:pPr>
    </w:lvl>
    <w:lvl w:ilvl="3" w:tentative="0">
      <w:start w:val="1"/>
      <w:numFmt w:val="decimal"/>
      <w:lvlText w:val="%4."/>
      <w:lvlJc w:val="left"/>
      <w:pPr>
        <w:tabs>
          <w:tab w:val="left" w:pos="1880"/>
        </w:tabs>
        <w:ind w:left="1880" w:hanging="420"/>
      </w:pPr>
    </w:lvl>
    <w:lvl w:ilvl="4" w:tentative="0">
      <w:start w:val="1"/>
      <w:numFmt w:val="lowerLetter"/>
      <w:lvlText w:val="%5)"/>
      <w:lvlJc w:val="left"/>
      <w:pPr>
        <w:tabs>
          <w:tab w:val="left" w:pos="2300"/>
        </w:tabs>
        <w:ind w:left="2300" w:hanging="420"/>
      </w:pPr>
    </w:lvl>
    <w:lvl w:ilvl="5" w:tentative="0">
      <w:start w:val="1"/>
      <w:numFmt w:val="lowerRoman"/>
      <w:lvlText w:val="%6."/>
      <w:lvlJc w:val="right"/>
      <w:pPr>
        <w:tabs>
          <w:tab w:val="left" w:pos="2720"/>
        </w:tabs>
        <w:ind w:left="2720" w:hanging="420"/>
      </w:pPr>
    </w:lvl>
    <w:lvl w:ilvl="6" w:tentative="0">
      <w:start w:val="1"/>
      <w:numFmt w:val="decimal"/>
      <w:lvlText w:val="%7."/>
      <w:lvlJc w:val="left"/>
      <w:pPr>
        <w:tabs>
          <w:tab w:val="left" w:pos="3140"/>
        </w:tabs>
        <w:ind w:left="3140" w:hanging="420"/>
      </w:pPr>
    </w:lvl>
    <w:lvl w:ilvl="7" w:tentative="0">
      <w:start w:val="1"/>
      <w:numFmt w:val="lowerLetter"/>
      <w:lvlText w:val="%8)"/>
      <w:lvlJc w:val="left"/>
      <w:pPr>
        <w:tabs>
          <w:tab w:val="left" w:pos="3560"/>
        </w:tabs>
        <w:ind w:left="3560" w:hanging="420"/>
      </w:pPr>
    </w:lvl>
    <w:lvl w:ilvl="8" w:tentative="0">
      <w:start w:val="1"/>
      <w:numFmt w:val="lowerRoman"/>
      <w:lvlText w:val="%9."/>
      <w:lvlJc w:val="right"/>
      <w:pPr>
        <w:tabs>
          <w:tab w:val="left" w:pos="3980"/>
        </w:tabs>
        <w:ind w:left="3980" w:hanging="420"/>
      </w:pPr>
    </w:lvl>
  </w:abstractNum>
  <w:abstractNum w:abstractNumId="21">
    <w:nsid w:val="00000015"/>
    <w:multiLevelType w:val="multilevel"/>
    <w:tmpl w:val="00000015"/>
    <w:lvl w:ilvl="0" w:tentative="0">
      <w:start w:val="1"/>
      <w:numFmt w:val="bullet"/>
      <w:pStyle w:val="1423"/>
      <w:lvlText w:val=""/>
      <w:lvlJc w:val="left"/>
      <w:pPr>
        <w:tabs>
          <w:tab w:val="left" w:pos="794"/>
        </w:tabs>
        <w:ind w:left="794" w:hanging="397"/>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2">
    <w:nsid w:val="00000016"/>
    <w:multiLevelType w:val="multilevel"/>
    <w:tmpl w:val="00000016"/>
    <w:lvl w:ilvl="0" w:tentative="0">
      <w:start w:val="1"/>
      <w:numFmt w:val="decimal"/>
      <w:pStyle w:val="1403"/>
      <w:lvlText w:val="3.2.4.%1  "/>
      <w:lvlJc w:val="left"/>
      <w:pPr>
        <w:tabs>
          <w:tab w:val="left" w:pos="635"/>
        </w:tabs>
        <w:ind w:left="635" w:hanging="425"/>
      </w:pPr>
      <w:rPr>
        <w:rFonts w:hint="eastAsia"/>
      </w:rPr>
    </w:lvl>
    <w:lvl w:ilvl="1" w:tentative="0">
      <w:start w:val="5"/>
      <w:numFmt w:val="none"/>
      <w:lvlText w:val="6.1"/>
      <w:lvlJc w:val="left"/>
      <w:pPr>
        <w:tabs>
          <w:tab w:val="left" w:pos="1202"/>
        </w:tabs>
        <w:ind w:left="1202" w:hanging="567"/>
      </w:pPr>
      <w:rPr>
        <w:rFonts w:hint="eastAsia"/>
      </w:rPr>
    </w:lvl>
    <w:lvl w:ilvl="2" w:tentative="0">
      <w:start w:val="1"/>
      <w:numFmt w:val="decimal"/>
      <w:lvlText w:val="%1.%2.%3"/>
      <w:lvlJc w:val="left"/>
      <w:pPr>
        <w:tabs>
          <w:tab w:val="left" w:pos="1628"/>
        </w:tabs>
        <w:ind w:left="1628" w:hanging="567"/>
      </w:pPr>
      <w:rPr>
        <w:rFonts w:hint="eastAsia"/>
      </w:rPr>
    </w:lvl>
    <w:lvl w:ilvl="3" w:tentative="0">
      <w:start w:val="1"/>
      <w:numFmt w:val="decimal"/>
      <w:lvlText w:val="%4.1"/>
      <w:lvlJc w:val="left"/>
      <w:pPr>
        <w:tabs>
          <w:tab w:val="left" w:pos="2194"/>
        </w:tabs>
        <w:ind w:left="2194" w:hanging="708"/>
      </w:pPr>
      <w:rPr>
        <w:rFonts w:hint="eastAsia"/>
      </w:rPr>
    </w:lvl>
    <w:lvl w:ilvl="4" w:tentative="0">
      <w:start w:val="1"/>
      <w:numFmt w:val="decimal"/>
      <w:lvlText w:val="%1.%2.%3.%4.%5"/>
      <w:lvlJc w:val="left"/>
      <w:pPr>
        <w:tabs>
          <w:tab w:val="left" w:pos="2761"/>
        </w:tabs>
        <w:ind w:left="2761" w:hanging="850"/>
      </w:pPr>
      <w:rPr>
        <w:rFonts w:hint="eastAsia"/>
      </w:rPr>
    </w:lvl>
    <w:lvl w:ilvl="5" w:tentative="0">
      <w:start w:val="1"/>
      <w:numFmt w:val="decimal"/>
      <w:lvlText w:val="%1.%2.%3.%4.%5.%6"/>
      <w:lvlJc w:val="left"/>
      <w:pPr>
        <w:tabs>
          <w:tab w:val="left" w:pos="3470"/>
        </w:tabs>
        <w:ind w:left="3470" w:hanging="1134"/>
      </w:pPr>
      <w:rPr>
        <w:rFonts w:hint="eastAsia"/>
      </w:rPr>
    </w:lvl>
    <w:lvl w:ilvl="6" w:tentative="0">
      <w:start w:val="1"/>
      <w:numFmt w:val="decimal"/>
      <w:lvlText w:val="%1.%2.%3.%4.%5.%6.%7"/>
      <w:lvlJc w:val="left"/>
      <w:pPr>
        <w:tabs>
          <w:tab w:val="left" w:pos="4037"/>
        </w:tabs>
        <w:ind w:left="4037" w:hanging="1276"/>
      </w:pPr>
      <w:rPr>
        <w:rFonts w:hint="eastAsia"/>
      </w:rPr>
    </w:lvl>
    <w:lvl w:ilvl="7" w:tentative="0">
      <w:start w:val="1"/>
      <w:numFmt w:val="decimal"/>
      <w:lvlText w:val="%1.%2.%3.%4.%5.%6.%7.%8"/>
      <w:lvlJc w:val="left"/>
      <w:pPr>
        <w:tabs>
          <w:tab w:val="left" w:pos="4604"/>
        </w:tabs>
        <w:ind w:left="4604" w:hanging="1418"/>
      </w:pPr>
      <w:rPr>
        <w:rFonts w:hint="eastAsia"/>
      </w:rPr>
    </w:lvl>
    <w:lvl w:ilvl="8" w:tentative="0">
      <w:start w:val="1"/>
      <w:numFmt w:val="decimal"/>
      <w:lvlText w:val="%1.%2.%3.%4.%5.%6.%7.%8.%9"/>
      <w:lvlJc w:val="left"/>
      <w:pPr>
        <w:tabs>
          <w:tab w:val="left" w:pos="5312"/>
        </w:tabs>
        <w:ind w:left="5312" w:hanging="1700"/>
      </w:pPr>
      <w:rPr>
        <w:rFonts w:hint="eastAsia"/>
      </w:rPr>
    </w:lvl>
  </w:abstractNum>
  <w:abstractNum w:abstractNumId="23">
    <w:nsid w:val="00000017"/>
    <w:multiLevelType w:val="multilevel"/>
    <w:tmpl w:val="00000017"/>
    <w:lvl w:ilvl="0" w:tentative="0">
      <w:start w:val="1"/>
      <w:numFmt w:val="chineseCountingThousand"/>
      <w:pStyle w:val="1245"/>
      <w:lvlText w:val="第%1章"/>
      <w:lvlJc w:val="left"/>
      <w:pPr>
        <w:ind w:left="851" w:hanging="425"/>
      </w:pPr>
      <w:rPr>
        <w:rFonts w:hint="eastAsia"/>
        <w:color w:val="000000"/>
      </w:rPr>
    </w:lvl>
    <w:lvl w:ilvl="1" w:tentative="0">
      <w:start w:val="1"/>
      <w:numFmt w:val="decimal"/>
      <w:isLgl/>
      <w:lvlText w:val="%1.%2"/>
      <w:lvlJc w:val="left"/>
      <w:pPr>
        <w:ind w:left="1843" w:hanging="425"/>
      </w:pPr>
      <w:rPr>
        <w:rFonts w:hint="eastAsia" w:ascii="宋体" w:hAnsi="宋体" w:eastAsia="宋体"/>
        <w:b/>
      </w:rPr>
    </w:lvl>
    <w:lvl w:ilvl="2" w:tentative="0">
      <w:start w:val="1"/>
      <w:numFmt w:val="decimal"/>
      <w:isLgl/>
      <w:lvlText w:val="%1.%2.%3"/>
      <w:lvlJc w:val="left"/>
      <w:pPr>
        <w:ind w:left="425" w:hanging="425"/>
      </w:pPr>
      <w:rPr>
        <w:rFonts w:hint="eastAsia" w:ascii="宋体" w:hAnsi="宋体" w:eastAsia="宋体"/>
        <w:sz w:val="28"/>
        <w:szCs w:val="28"/>
      </w:rPr>
    </w:lvl>
    <w:lvl w:ilvl="3" w:tentative="0">
      <w:start w:val="1"/>
      <w:numFmt w:val="decimal"/>
      <w:isLgl/>
      <w:lvlText w:val="%1.%2.%3.%4"/>
      <w:lvlJc w:val="left"/>
      <w:pPr>
        <w:ind w:left="425" w:hanging="425"/>
      </w:pPr>
      <w:rPr>
        <w:rFonts w:hint="eastAsia" w:ascii="宋体" w:hAnsi="宋体" w:eastAsia="宋体"/>
        <w:sz w:val="28"/>
        <w:szCs w:val="28"/>
      </w:rPr>
    </w:lvl>
    <w:lvl w:ilvl="4" w:tentative="0">
      <w:start w:val="1"/>
      <w:numFmt w:val="decimal"/>
      <w:isLgl/>
      <w:lvlText w:val="%1.%2.%3.%4.%5"/>
      <w:lvlJc w:val="left"/>
      <w:pPr>
        <w:ind w:left="425" w:hanging="425"/>
      </w:pPr>
      <w:rPr>
        <w:rFonts w:hint="eastAsia"/>
      </w:rPr>
    </w:lvl>
    <w:lvl w:ilvl="5" w:tentative="0">
      <w:start w:val="1"/>
      <w:numFmt w:val="decimal"/>
      <w:isLgl/>
      <w:lvlText w:val="%1.%2.%3.%4.%5.%6"/>
      <w:lvlJc w:val="left"/>
      <w:pPr>
        <w:ind w:left="425" w:hanging="425"/>
      </w:pPr>
      <w:rPr>
        <w:rFonts w:hint="eastAsia" w:ascii="宋体" w:hAnsi="宋体" w:eastAsia="宋体"/>
      </w:rPr>
    </w:lvl>
    <w:lvl w:ilvl="6" w:tentative="0">
      <w:start w:val="1"/>
      <w:numFmt w:val="decimal"/>
      <w:isLgl/>
      <w:lvlText w:val="%1.%2.%3.%4.%5.%6.%7"/>
      <w:lvlJc w:val="left"/>
      <w:pPr>
        <w:ind w:left="425" w:hanging="425"/>
      </w:pPr>
      <w:rPr>
        <w:rFonts w:hint="eastAsia"/>
      </w:rPr>
    </w:lvl>
    <w:lvl w:ilvl="7" w:tentative="0">
      <w:start w:val="1"/>
      <w:numFmt w:val="decimal"/>
      <w:isLgl/>
      <w:lvlText w:val="%1.%2.%3.%4.%5.%6.%7.%8"/>
      <w:lvlJc w:val="left"/>
      <w:pPr>
        <w:ind w:left="425" w:hanging="425"/>
      </w:pPr>
      <w:rPr>
        <w:rFonts w:hint="eastAsia"/>
      </w:rPr>
    </w:lvl>
    <w:lvl w:ilvl="8" w:tentative="0">
      <w:start w:val="1"/>
      <w:numFmt w:val="decimal"/>
      <w:isLgl/>
      <w:lvlText w:val="%1.%2.%3.%4.%5.%6.%7.%8.%9"/>
      <w:lvlJc w:val="left"/>
      <w:pPr>
        <w:ind w:left="425" w:hanging="425"/>
      </w:pPr>
      <w:rPr>
        <w:rFonts w:hint="eastAsia"/>
      </w:rPr>
    </w:lvl>
  </w:abstractNum>
  <w:abstractNum w:abstractNumId="24">
    <w:nsid w:val="00000018"/>
    <w:multiLevelType w:val="multilevel"/>
    <w:tmpl w:val="00000018"/>
    <w:lvl w:ilvl="0" w:tentative="0">
      <w:start w:val="1"/>
      <w:numFmt w:val="decimal"/>
      <w:pStyle w:val="1278"/>
      <w:suff w:val="nothing"/>
      <w:lvlText w:val="示例%1："/>
      <w:lvlJc w:val="left"/>
      <w:pPr>
        <w:ind w:firstLine="397"/>
      </w:pPr>
      <w:rPr>
        <w:rFonts w:hint="eastAsia" w:ascii="黑体" w:eastAsia="黑体" w:cs="Times New Roman"/>
        <w:sz w:val="18"/>
      </w:rPr>
    </w:lvl>
    <w:lvl w:ilvl="1" w:tentative="0">
      <w:start w:val="1"/>
      <w:numFmt w:val="lowerLetter"/>
      <w:lvlText w:val="%2)"/>
      <w:lvlJc w:val="left"/>
      <w:pPr>
        <w:ind w:left="840" w:hanging="420"/>
      </w:pPr>
      <w:rPr>
        <w:rFonts w:hint="eastAsia" w:cs="Times New Roman"/>
      </w:rPr>
    </w:lvl>
    <w:lvl w:ilvl="2" w:tentative="0">
      <w:start w:val="1"/>
      <w:numFmt w:val="lowerRoman"/>
      <w:lvlText w:val="%3."/>
      <w:lvlJc w:val="right"/>
      <w:pPr>
        <w:ind w:left="1260" w:hanging="420"/>
      </w:pPr>
      <w:rPr>
        <w:rFonts w:hint="eastAsia" w:cs="Times New Roman"/>
      </w:rPr>
    </w:lvl>
    <w:lvl w:ilvl="3" w:tentative="0">
      <w:start w:val="1"/>
      <w:numFmt w:val="decimal"/>
      <w:lvlText w:val="%4."/>
      <w:lvlJc w:val="left"/>
      <w:pPr>
        <w:ind w:left="1680" w:hanging="420"/>
      </w:pPr>
      <w:rPr>
        <w:rFonts w:hint="eastAsia" w:cs="Times New Roman"/>
      </w:rPr>
    </w:lvl>
    <w:lvl w:ilvl="4" w:tentative="0">
      <w:start w:val="1"/>
      <w:numFmt w:val="lowerLetter"/>
      <w:lvlText w:val="%5)"/>
      <w:lvlJc w:val="left"/>
      <w:pPr>
        <w:ind w:left="2100" w:hanging="420"/>
      </w:pPr>
      <w:rPr>
        <w:rFonts w:hint="eastAsia" w:cs="Times New Roman"/>
      </w:rPr>
    </w:lvl>
    <w:lvl w:ilvl="5" w:tentative="0">
      <w:start w:val="1"/>
      <w:numFmt w:val="lowerRoman"/>
      <w:lvlText w:val="%6."/>
      <w:lvlJc w:val="right"/>
      <w:pPr>
        <w:ind w:left="2520" w:hanging="420"/>
      </w:pPr>
      <w:rPr>
        <w:rFonts w:hint="eastAsia" w:cs="Times New Roman"/>
      </w:rPr>
    </w:lvl>
    <w:lvl w:ilvl="6" w:tentative="0">
      <w:start w:val="1"/>
      <w:numFmt w:val="decimal"/>
      <w:lvlText w:val="%7."/>
      <w:lvlJc w:val="left"/>
      <w:pPr>
        <w:ind w:left="2940" w:hanging="420"/>
      </w:pPr>
      <w:rPr>
        <w:rFonts w:hint="eastAsia" w:cs="Times New Roman"/>
      </w:rPr>
    </w:lvl>
    <w:lvl w:ilvl="7" w:tentative="0">
      <w:start w:val="1"/>
      <w:numFmt w:val="lowerLetter"/>
      <w:lvlText w:val="%8)"/>
      <w:lvlJc w:val="left"/>
      <w:pPr>
        <w:ind w:left="3360" w:hanging="420"/>
      </w:pPr>
      <w:rPr>
        <w:rFonts w:hint="eastAsia" w:cs="Times New Roman"/>
      </w:rPr>
    </w:lvl>
    <w:lvl w:ilvl="8" w:tentative="0">
      <w:start w:val="1"/>
      <w:numFmt w:val="lowerRoman"/>
      <w:lvlText w:val="%9."/>
      <w:lvlJc w:val="right"/>
      <w:pPr>
        <w:ind w:left="3780" w:hanging="420"/>
      </w:pPr>
      <w:rPr>
        <w:rFonts w:hint="eastAsia" w:cs="Times New Roman"/>
      </w:rPr>
    </w:lvl>
  </w:abstractNum>
  <w:abstractNum w:abstractNumId="25">
    <w:nsid w:val="0000001A"/>
    <w:multiLevelType w:val="multilevel"/>
    <w:tmpl w:val="0000001A"/>
    <w:lvl w:ilvl="0" w:tentative="0">
      <w:start w:val="1"/>
      <w:numFmt w:val="decimal"/>
      <w:pStyle w:val="2353"/>
      <w:lvlText w:val="%1）"/>
      <w:lvlJc w:val="left"/>
      <w:pPr>
        <w:tabs>
          <w:tab w:val="left" w:pos="420"/>
        </w:tabs>
        <w:ind w:left="420" w:hanging="420"/>
      </w:pPr>
      <w:rPr>
        <w:rFonts w:hint="default" w:ascii="Times New Roman" w:hAnsi="Times New Roman" w:eastAsia="宋体" w:cs="Times New Roman"/>
        <w:b w:val="0"/>
        <w:i w:val="0"/>
        <w:sz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0000001B"/>
    <w:multiLevelType w:val="multilevel"/>
    <w:tmpl w:val="0000001B"/>
    <w:lvl w:ilvl="0" w:tentative="0">
      <w:start w:val="1"/>
      <w:numFmt w:val="bullet"/>
      <w:pStyle w:val="2408"/>
      <w:lvlText w:val=""/>
      <w:lvlJc w:val="left"/>
      <w:pPr>
        <w:ind w:left="840" w:hanging="420"/>
      </w:pPr>
      <w:rPr>
        <w:rFonts w:hint="default" w:ascii="Wingdings" w:hAnsi="Wingdings"/>
        <w:b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0000001C"/>
    <w:multiLevelType w:val="multilevel"/>
    <w:tmpl w:val="0000001C"/>
    <w:lvl w:ilvl="0" w:tentative="0">
      <w:start w:val="1"/>
      <w:numFmt w:val="bullet"/>
      <w:pStyle w:val="3301"/>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0000001D"/>
    <w:multiLevelType w:val="multilevel"/>
    <w:tmpl w:val="0000001D"/>
    <w:lvl w:ilvl="0" w:tentative="0">
      <w:start w:val="1"/>
      <w:numFmt w:val="decimal"/>
      <w:pStyle w:val="423"/>
      <w:lvlText w:val="第%1章"/>
      <w:lvlJc w:val="left"/>
      <w:pPr>
        <w:tabs>
          <w:tab w:val="left" w:pos="1797"/>
        </w:tabs>
        <w:ind w:left="1797" w:hanging="432"/>
      </w:pPr>
      <w:rPr>
        <w:rFonts w:hint="eastAsia" w:ascii="宋体" w:hAnsi="宋体" w:eastAsia="宋体" w:cs="Times New Roman"/>
        <w:b/>
        <w:i w:val="0"/>
        <w:sz w:val="48"/>
        <w:szCs w:val="48"/>
      </w:rPr>
    </w:lvl>
    <w:lvl w:ilvl="1" w:tentative="0">
      <w:start w:val="1"/>
      <w:numFmt w:val="decimal"/>
      <w:isLgl/>
      <w:lvlText w:val="%1.%2"/>
      <w:lvlJc w:val="left"/>
      <w:pPr>
        <w:tabs>
          <w:tab w:val="left" w:pos="576"/>
        </w:tabs>
        <w:ind w:left="576" w:hanging="576"/>
      </w:pPr>
      <w:rPr>
        <w:rFonts w:hint="eastAsia" w:ascii="宋体" w:hAnsi="宋体" w:eastAsia="宋体"/>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9">
    <w:nsid w:val="0000001E"/>
    <w:multiLevelType w:val="multilevel"/>
    <w:tmpl w:val="0000001E"/>
    <w:lvl w:ilvl="0" w:tentative="0">
      <w:start w:val="0"/>
      <w:numFmt w:val="decimal"/>
      <w:pStyle w:val="945"/>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
    <w:nsid w:val="0000001F"/>
    <w:multiLevelType w:val="multilevel"/>
    <w:tmpl w:val="0000001F"/>
    <w:lvl w:ilvl="0" w:tentative="0">
      <w:start w:val="1"/>
      <w:numFmt w:val="lowerLetter"/>
      <w:pStyle w:val="1281"/>
      <w:suff w:val="nothing"/>
      <w:lvlText w:val="%1   "/>
      <w:lvlJc w:val="left"/>
      <w:pPr>
        <w:ind w:left="544" w:hanging="181"/>
      </w:pPr>
      <w:rPr>
        <w:rFonts w:hint="eastAsia" w:ascii="宋体" w:eastAsia="宋体" w:cs="Times New Roman"/>
        <w:b w:val="0"/>
        <w:i w:val="0"/>
        <w:sz w:val="18"/>
        <w:vertAlign w:val="superscript"/>
      </w:rPr>
    </w:lvl>
    <w:lvl w:ilvl="1" w:tentative="0">
      <w:start w:val="1"/>
      <w:numFmt w:val="lowerLetter"/>
      <w:lvlText w:val="%2"/>
      <w:lvlJc w:val="left"/>
      <w:pPr>
        <w:tabs>
          <w:tab w:val="left" w:pos="57"/>
        </w:tabs>
        <w:ind w:left="363" w:hanging="363"/>
      </w:pPr>
      <w:rPr>
        <w:rFonts w:hint="eastAsia" w:cs="Times New Roman"/>
      </w:rPr>
    </w:lvl>
    <w:lvl w:ilvl="2" w:tentative="0">
      <w:start w:val="1"/>
      <w:numFmt w:val="lowerRoman"/>
      <w:lvlText w:val="%3."/>
      <w:lvlJc w:val="right"/>
      <w:pPr>
        <w:tabs>
          <w:tab w:val="left" w:pos="57"/>
        </w:tabs>
        <w:ind w:left="363" w:hanging="363"/>
      </w:pPr>
      <w:rPr>
        <w:rFonts w:hint="eastAsia" w:cs="Times New Roman"/>
      </w:rPr>
    </w:lvl>
    <w:lvl w:ilvl="3" w:tentative="0">
      <w:start w:val="1"/>
      <w:numFmt w:val="decimal"/>
      <w:lvlText w:val="%4."/>
      <w:lvlJc w:val="left"/>
      <w:pPr>
        <w:tabs>
          <w:tab w:val="left" w:pos="57"/>
        </w:tabs>
        <w:ind w:left="363" w:hanging="363"/>
      </w:pPr>
      <w:rPr>
        <w:rFonts w:hint="eastAsia" w:cs="Times New Roman"/>
      </w:rPr>
    </w:lvl>
    <w:lvl w:ilvl="4" w:tentative="0">
      <w:start w:val="1"/>
      <w:numFmt w:val="lowerLetter"/>
      <w:lvlText w:val="%5)"/>
      <w:lvlJc w:val="left"/>
      <w:pPr>
        <w:tabs>
          <w:tab w:val="left" w:pos="57"/>
        </w:tabs>
        <w:ind w:left="363" w:hanging="363"/>
      </w:pPr>
      <w:rPr>
        <w:rFonts w:hint="eastAsia" w:cs="Times New Roman"/>
      </w:rPr>
    </w:lvl>
    <w:lvl w:ilvl="5" w:tentative="0">
      <w:start w:val="1"/>
      <w:numFmt w:val="lowerRoman"/>
      <w:lvlText w:val="%6."/>
      <w:lvlJc w:val="right"/>
      <w:pPr>
        <w:tabs>
          <w:tab w:val="left" w:pos="57"/>
        </w:tabs>
        <w:ind w:left="363" w:hanging="363"/>
      </w:pPr>
      <w:rPr>
        <w:rFonts w:hint="eastAsia" w:cs="Times New Roman"/>
      </w:rPr>
    </w:lvl>
    <w:lvl w:ilvl="6" w:tentative="0">
      <w:start w:val="1"/>
      <w:numFmt w:val="decimal"/>
      <w:lvlText w:val="%7."/>
      <w:lvlJc w:val="left"/>
      <w:pPr>
        <w:tabs>
          <w:tab w:val="left" w:pos="57"/>
        </w:tabs>
        <w:ind w:left="363" w:hanging="363"/>
      </w:pPr>
      <w:rPr>
        <w:rFonts w:hint="eastAsia" w:cs="Times New Roman"/>
      </w:rPr>
    </w:lvl>
    <w:lvl w:ilvl="7" w:tentative="0">
      <w:start w:val="1"/>
      <w:numFmt w:val="lowerLetter"/>
      <w:lvlText w:val="%8)"/>
      <w:lvlJc w:val="left"/>
      <w:pPr>
        <w:tabs>
          <w:tab w:val="left" w:pos="57"/>
        </w:tabs>
        <w:ind w:left="363" w:hanging="363"/>
      </w:pPr>
      <w:rPr>
        <w:rFonts w:hint="eastAsia" w:cs="Times New Roman"/>
      </w:rPr>
    </w:lvl>
    <w:lvl w:ilvl="8" w:tentative="0">
      <w:start w:val="1"/>
      <w:numFmt w:val="lowerRoman"/>
      <w:lvlText w:val="%9."/>
      <w:lvlJc w:val="right"/>
      <w:pPr>
        <w:tabs>
          <w:tab w:val="left" w:pos="57"/>
        </w:tabs>
        <w:ind w:left="363" w:hanging="363"/>
      </w:pPr>
      <w:rPr>
        <w:rFonts w:hint="eastAsia" w:cs="Times New Roman"/>
      </w:rPr>
    </w:lvl>
  </w:abstractNum>
  <w:abstractNum w:abstractNumId="31">
    <w:nsid w:val="00000020"/>
    <w:multiLevelType w:val="singleLevel"/>
    <w:tmpl w:val="00000020"/>
    <w:lvl w:ilvl="0" w:tentative="0">
      <w:start w:val="1"/>
      <w:numFmt w:val="decimal"/>
      <w:pStyle w:val="1711"/>
      <w:lvlText w:val="(%1)"/>
      <w:lvlJc w:val="left"/>
      <w:pPr>
        <w:tabs>
          <w:tab w:val="left" w:pos="1590"/>
        </w:tabs>
        <w:ind w:left="1590" w:hanging="552"/>
      </w:pPr>
      <w:rPr>
        <w:rFonts w:hint="eastAsia"/>
        <w:vertAlign w:val="baseline"/>
      </w:rPr>
    </w:lvl>
  </w:abstractNum>
  <w:abstractNum w:abstractNumId="32">
    <w:nsid w:val="00000021"/>
    <w:multiLevelType w:val="multilevel"/>
    <w:tmpl w:val="00000021"/>
    <w:lvl w:ilvl="0" w:tentative="0">
      <w:start w:val="1"/>
      <w:numFmt w:val="bullet"/>
      <w:pStyle w:val="1925"/>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33">
    <w:nsid w:val="00000022"/>
    <w:multiLevelType w:val="multilevel"/>
    <w:tmpl w:val="00000022"/>
    <w:lvl w:ilvl="0" w:tentative="0">
      <w:start w:val="1"/>
      <w:numFmt w:val="bullet"/>
      <w:pStyle w:val="3447"/>
      <w:lvlText w:val=""/>
      <w:lvlJc w:val="left"/>
      <w:pPr>
        <w:tabs>
          <w:tab w:val="left" w:pos="480"/>
        </w:tabs>
        <w:ind w:left="48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4">
    <w:nsid w:val="00000023"/>
    <w:multiLevelType w:val="singleLevel"/>
    <w:tmpl w:val="00000023"/>
    <w:lvl w:ilvl="0" w:tentative="0">
      <w:start w:val="1"/>
      <w:numFmt w:val="decimal"/>
      <w:pStyle w:val="326"/>
      <w:lvlText w:val="%1."/>
      <w:lvlJc w:val="left"/>
      <w:pPr>
        <w:tabs>
          <w:tab w:val="left" w:pos="1200"/>
        </w:tabs>
        <w:ind w:left="1200" w:hanging="360"/>
      </w:pPr>
    </w:lvl>
  </w:abstractNum>
  <w:abstractNum w:abstractNumId="35">
    <w:nsid w:val="00000024"/>
    <w:multiLevelType w:val="multilevel"/>
    <w:tmpl w:val="00000024"/>
    <w:lvl w:ilvl="0" w:tentative="0">
      <w:start w:val="1"/>
      <w:numFmt w:val="bullet"/>
      <w:pStyle w:val="2351"/>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6">
    <w:nsid w:val="00000025"/>
    <w:multiLevelType w:val="multilevel"/>
    <w:tmpl w:val="00000025"/>
    <w:lvl w:ilvl="0" w:tentative="0">
      <w:start w:val="1"/>
      <w:numFmt w:val="bullet"/>
      <w:pStyle w:val="249"/>
      <w:lvlText w:val=""/>
      <w:lvlJc w:val="left"/>
      <w:pPr>
        <w:ind w:left="794" w:hanging="284"/>
      </w:pPr>
      <w:rPr>
        <w:rFonts w:hint="default" w:ascii="Wingdings" w:hAnsi="Wingdings"/>
      </w:rPr>
    </w:lvl>
    <w:lvl w:ilvl="1" w:tentative="0">
      <w:start w:val="1"/>
      <w:numFmt w:val="bullet"/>
      <w:pStyle w:val="3588"/>
      <w:lvlText w:val=""/>
      <w:lvlJc w:val="left"/>
      <w:pPr>
        <w:ind w:left="1350" w:hanging="420"/>
      </w:pPr>
      <w:rPr>
        <w:rFonts w:hint="default" w:ascii="Wingdings" w:hAnsi="Wingdings"/>
      </w:rPr>
    </w:lvl>
    <w:lvl w:ilvl="2" w:tentative="0">
      <w:start w:val="1"/>
      <w:numFmt w:val="bullet"/>
      <w:lvlText w:val=""/>
      <w:lvlJc w:val="left"/>
      <w:pPr>
        <w:ind w:left="1770" w:hanging="420"/>
      </w:pPr>
      <w:rPr>
        <w:rFonts w:hint="default" w:ascii="Wingdings" w:hAnsi="Wingdings"/>
      </w:rPr>
    </w:lvl>
    <w:lvl w:ilvl="3" w:tentative="0">
      <w:start w:val="1"/>
      <w:numFmt w:val="bullet"/>
      <w:lvlText w:val=""/>
      <w:lvlJc w:val="left"/>
      <w:pPr>
        <w:ind w:left="2190" w:hanging="420"/>
      </w:pPr>
      <w:rPr>
        <w:rFonts w:hint="default" w:ascii="Wingdings" w:hAnsi="Wingdings"/>
      </w:rPr>
    </w:lvl>
    <w:lvl w:ilvl="4" w:tentative="0">
      <w:start w:val="1"/>
      <w:numFmt w:val="bullet"/>
      <w:lvlText w:val=""/>
      <w:lvlJc w:val="left"/>
      <w:pPr>
        <w:ind w:left="2610" w:hanging="420"/>
      </w:pPr>
      <w:rPr>
        <w:rFonts w:hint="default" w:ascii="Wingdings" w:hAnsi="Wingdings"/>
      </w:rPr>
    </w:lvl>
    <w:lvl w:ilvl="5" w:tentative="0">
      <w:start w:val="1"/>
      <w:numFmt w:val="bullet"/>
      <w:lvlText w:val=""/>
      <w:lvlJc w:val="left"/>
      <w:pPr>
        <w:ind w:left="3030" w:hanging="420"/>
      </w:pPr>
      <w:rPr>
        <w:rFonts w:hint="default" w:ascii="Wingdings" w:hAnsi="Wingdings"/>
      </w:rPr>
    </w:lvl>
    <w:lvl w:ilvl="6" w:tentative="0">
      <w:start w:val="1"/>
      <w:numFmt w:val="bullet"/>
      <w:lvlText w:val=""/>
      <w:lvlJc w:val="left"/>
      <w:pPr>
        <w:ind w:left="3450" w:hanging="420"/>
      </w:pPr>
      <w:rPr>
        <w:rFonts w:hint="default" w:ascii="Wingdings" w:hAnsi="Wingdings"/>
      </w:rPr>
    </w:lvl>
    <w:lvl w:ilvl="7" w:tentative="0">
      <w:start w:val="1"/>
      <w:numFmt w:val="bullet"/>
      <w:lvlText w:val=""/>
      <w:lvlJc w:val="left"/>
      <w:pPr>
        <w:ind w:left="3870" w:hanging="420"/>
      </w:pPr>
      <w:rPr>
        <w:rFonts w:hint="default" w:ascii="Wingdings" w:hAnsi="Wingdings"/>
      </w:rPr>
    </w:lvl>
    <w:lvl w:ilvl="8" w:tentative="0">
      <w:start w:val="1"/>
      <w:numFmt w:val="bullet"/>
      <w:lvlText w:val=""/>
      <w:lvlJc w:val="left"/>
      <w:pPr>
        <w:ind w:left="4290" w:hanging="420"/>
      </w:pPr>
      <w:rPr>
        <w:rFonts w:hint="default" w:ascii="Wingdings" w:hAnsi="Wingdings"/>
      </w:rPr>
    </w:lvl>
  </w:abstractNum>
  <w:abstractNum w:abstractNumId="37">
    <w:nsid w:val="00000026"/>
    <w:multiLevelType w:val="multilevel"/>
    <w:tmpl w:val="00000026"/>
    <w:lvl w:ilvl="0" w:tentative="0">
      <w:start w:val="1"/>
      <w:numFmt w:val="bullet"/>
      <w:pStyle w:val="1932"/>
      <w:lvlText w:val=""/>
      <w:lvlJc w:val="left"/>
      <w:pPr>
        <w:ind w:left="620" w:hanging="420"/>
      </w:pPr>
      <w:rPr>
        <w:rFonts w:hint="default" w:ascii="Wingdings" w:hAnsi="Wingdings"/>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38">
    <w:nsid w:val="00000027"/>
    <w:multiLevelType w:val="multilevel"/>
    <w:tmpl w:val="00000027"/>
    <w:lvl w:ilvl="0" w:tentative="0">
      <w:start w:val="1"/>
      <w:numFmt w:val="decimal"/>
      <w:pStyle w:val="1366"/>
      <w:lvlText w:val="（%1）"/>
      <w:lvlJc w:val="left"/>
      <w:pPr>
        <w:ind w:left="0" w:firstLine="397"/>
      </w:pPr>
      <w:rPr>
        <w:rFonts w:ascii="Times New Roman" w:hAnsi="Times New Roman" w:cs="Times New Roman"/>
        <w:b w:val="0"/>
        <w:bCs w:val="0"/>
        <w:i w:val="0"/>
        <w:iCs w:val="0"/>
        <w:caps w:val="0"/>
        <w:smallCaps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decimal"/>
      <w:lvlText w:val="%2."/>
      <w:lvlJc w:val="left"/>
      <w:pPr>
        <w:ind w:left="454" w:firstLine="510"/>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9">
    <w:nsid w:val="00000028"/>
    <w:multiLevelType w:val="multilevel"/>
    <w:tmpl w:val="00000028"/>
    <w:lvl w:ilvl="0" w:tentative="0">
      <w:start w:val="1"/>
      <w:numFmt w:val="decimal"/>
      <w:lvlText w:val="%1."/>
      <w:lvlJc w:val="left"/>
      <w:pPr>
        <w:tabs>
          <w:tab w:val="left" w:pos="1170"/>
        </w:tabs>
        <w:ind w:left="252" w:firstLine="558"/>
      </w:pPr>
      <w:rPr>
        <w:rFonts w:hint="default"/>
      </w:rPr>
    </w:lvl>
    <w:lvl w:ilvl="1" w:tentative="0">
      <w:start w:val="1"/>
      <w:numFmt w:val="decimal"/>
      <w:pStyle w:val="3318"/>
      <w:lvlText w:val="%1.%2."/>
      <w:lvlJc w:val="left"/>
      <w:pPr>
        <w:tabs>
          <w:tab w:val="left" w:pos="1701"/>
        </w:tabs>
        <w:ind w:left="1701" w:hanging="567"/>
      </w:pPr>
      <w:rPr>
        <w:rFonts w:hint="default"/>
      </w:rPr>
    </w:lvl>
    <w:lvl w:ilvl="2" w:tentative="0">
      <w:start w:val="1"/>
      <w:numFmt w:val="decimal"/>
      <w:lvlText w:val="%1.%2.%3."/>
      <w:lvlJc w:val="left"/>
      <w:pPr>
        <w:tabs>
          <w:tab w:val="left" w:pos="1116"/>
        </w:tabs>
        <w:ind w:left="1116" w:hanging="504"/>
      </w:pPr>
      <w:rPr>
        <w:rFonts w:hint="default"/>
      </w:rPr>
    </w:lvl>
    <w:lvl w:ilvl="3" w:tentative="0">
      <w:start w:val="1"/>
      <w:numFmt w:val="decimal"/>
      <w:lvlText w:val="%1.%2.%3.%4."/>
      <w:lvlJc w:val="left"/>
      <w:pPr>
        <w:tabs>
          <w:tab w:val="left" w:pos="1692"/>
        </w:tabs>
        <w:ind w:left="1620" w:hanging="648"/>
      </w:pPr>
      <w:rPr>
        <w:rFonts w:hint="default"/>
      </w:rPr>
    </w:lvl>
    <w:lvl w:ilvl="4" w:tentative="0">
      <w:start w:val="1"/>
      <w:numFmt w:val="decimal"/>
      <w:lvlText w:val="%1.%2.%3.%4.%5."/>
      <w:lvlJc w:val="left"/>
      <w:pPr>
        <w:tabs>
          <w:tab w:val="left" w:pos="2412"/>
        </w:tabs>
        <w:ind w:left="2124" w:hanging="792"/>
      </w:pPr>
      <w:rPr>
        <w:rFonts w:hint="default"/>
      </w:rPr>
    </w:lvl>
    <w:lvl w:ilvl="5" w:tentative="0">
      <w:start w:val="1"/>
      <w:numFmt w:val="decimal"/>
      <w:lvlText w:val="%1.%2.%3.%4.%5.%6."/>
      <w:lvlJc w:val="left"/>
      <w:pPr>
        <w:tabs>
          <w:tab w:val="left" w:pos="3132"/>
        </w:tabs>
        <w:ind w:left="2628" w:hanging="936"/>
      </w:pPr>
      <w:rPr>
        <w:rFonts w:hint="default"/>
      </w:rPr>
    </w:lvl>
    <w:lvl w:ilvl="6" w:tentative="0">
      <w:start w:val="1"/>
      <w:numFmt w:val="decimal"/>
      <w:lvlText w:val="%1.%2.%3.%4.%5.%6.%7."/>
      <w:lvlJc w:val="left"/>
      <w:pPr>
        <w:tabs>
          <w:tab w:val="left" w:pos="3492"/>
        </w:tabs>
        <w:ind w:left="3132" w:hanging="1080"/>
      </w:pPr>
      <w:rPr>
        <w:rFonts w:hint="default"/>
      </w:rPr>
    </w:lvl>
    <w:lvl w:ilvl="7" w:tentative="0">
      <w:start w:val="1"/>
      <w:numFmt w:val="decimal"/>
      <w:lvlText w:val="%1.%2.%3.%4.%5.%6.%7.%8."/>
      <w:lvlJc w:val="left"/>
      <w:pPr>
        <w:tabs>
          <w:tab w:val="left" w:pos="4212"/>
        </w:tabs>
        <w:ind w:left="3636" w:hanging="1224"/>
      </w:pPr>
      <w:rPr>
        <w:rFonts w:hint="default"/>
      </w:rPr>
    </w:lvl>
    <w:lvl w:ilvl="8" w:tentative="0">
      <w:start w:val="1"/>
      <w:numFmt w:val="decimal"/>
      <w:lvlText w:val="%1.%2.%3.%4.%5.%6.%7.%8.%9."/>
      <w:lvlJc w:val="left"/>
      <w:pPr>
        <w:tabs>
          <w:tab w:val="left" w:pos="4572"/>
        </w:tabs>
        <w:ind w:left="4212" w:hanging="1440"/>
      </w:pPr>
      <w:rPr>
        <w:rFonts w:hint="default"/>
      </w:rPr>
    </w:lvl>
  </w:abstractNum>
  <w:abstractNum w:abstractNumId="40">
    <w:nsid w:val="00000029"/>
    <w:multiLevelType w:val="multilevel"/>
    <w:tmpl w:val="00000029"/>
    <w:lvl w:ilvl="0" w:tentative="0">
      <w:start w:val="1"/>
      <w:numFmt w:val="lowerLetter"/>
      <w:pStyle w:val="1935"/>
      <w:lvlText w:val="%1)"/>
      <w:lvlJc w:val="left"/>
      <w:pPr>
        <w:tabs>
          <w:tab w:val="left" w:pos="907"/>
        </w:tabs>
        <w:ind w:left="907" w:hanging="453"/>
      </w:pPr>
    </w:lvl>
    <w:lvl w:ilvl="1" w:tentative="0">
      <w:start w:val="1"/>
      <w:numFmt w:val="lowerLetter"/>
      <w:lvlText w:val="%2)"/>
      <w:lvlJc w:val="left"/>
      <w:pPr>
        <w:tabs>
          <w:tab w:val="left" w:pos="1350"/>
        </w:tabs>
        <w:ind w:left="1350" w:hanging="420"/>
      </w:pPr>
    </w:lvl>
    <w:lvl w:ilvl="2" w:tentative="0">
      <w:start w:val="1"/>
      <w:numFmt w:val="lowerRoman"/>
      <w:lvlText w:val="%3."/>
      <w:lvlJc w:val="right"/>
      <w:pPr>
        <w:tabs>
          <w:tab w:val="left" w:pos="1770"/>
        </w:tabs>
        <w:ind w:left="1770" w:hanging="420"/>
      </w:pPr>
    </w:lvl>
    <w:lvl w:ilvl="3" w:tentative="0">
      <w:start w:val="1"/>
      <w:numFmt w:val="decimal"/>
      <w:lvlText w:val="%4."/>
      <w:lvlJc w:val="left"/>
      <w:pPr>
        <w:tabs>
          <w:tab w:val="left" w:pos="2190"/>
        </w:tabs>
        <w:ind w:left="2190" w:hanging="420"/>
      </w:pPr>
    </w:lvl>
    <w:lvl w:ilvl="4" w:tentative="0">
      <w:start w:val="1"/>
      <w:numFmt w:val="lowerLetter"/>
      <w:lvlText w:val="%5)"/>
      <w:lvlJc w:val="left"/>
      <w:pPr>
        <w:tabs>
          <w:tab w:val="left" w:pos="2610"/>
        </w:tabs>
        <w:ind w:left="2610" w:hanging="420"/>
      </w:pPr>
    </w:lvl>
    <w:lvl w:ilvl="5" w:tentative="0">
      <w:start w:val="1"/>
      <w:numFmt w:val="lowerRoman"/>
      <w:lvlText w:val="%6."/>
      <w:lvlJc w:val="right"/>
      <w:pPr>
        <w:tabs>
          <w:tab w:val="left" w:pos="3030"/>
        </w:tabs>
        <w:ind w:left="3030" w:hanging="420"/>
      </w:pPr>
    </w:lvl>
    <w:lvl w:ilvl="6" w:tentative="0">
      <w:start w:val="1"/>
      <w:numFmt w:val="decimal"/>
      <w:lvlText w:val="%7."/>
      <w:lvlJc w:val="left"/>
      <w:pPr>
        <w:tabs>
          <w:tab w:val="left" w:pos="3450"/>
        </w:tabs>
        <w:ind w:left="3450" w:hanging="420"/>
      </w:pPr>
    </w:lvl>
    <w:lvl w:ilvl="7" w:tentative="0">
      <w:start w:val="1"/>
      <w:numFmt w:val="lowerLetter"/>
      <w:lvlText w:val="%8)"/>
      <w:lvlJc w:val="left"/>
      <w:pPr>
        <w:tabs>
          <w:tab w:val="left" w:pos="3870"/>
        </w:tabs>
        <w:ind w:left="3870" w:hanging="420"/>
      </w:pPr>
    </w:lvl>
    <w:lvl w:ilvl="8" w:tentative="0">
      <w:start w:val="1"/>
      <w:numFmt w:val="lowerRoman"/>
      <w:lvlText w:val="%9."/>
      <w:lvlJc w:val="right"/>
      <w:pPr>
        <w:tabs>
          <w:tab w:val="left" w:pos="4290"/>
        </w:tabs>
        <w:ind w:left="4290" w:hanging="420"/>
      </w:pPr>
    </w:lvl>
  </w:abstractNum>
  <w:abstractNum w:abstractNumId="41">
    <w:nsid w:val="0000002A"/>
    <w:multiLevelType w:val="singleLevel"/>
    <w:tmpl w:val="0000002A"/>
    <w:lvl w:ilvl="0" w:tentative="0">
      <w:start w:val="1"/>
      <w:numFmt w:val="bullet"/>
      <w:pStyle w:val="2837"/>
      <w:lvlText w:val=""/>
      <w:lvlJc w:val="left"/>
      <w:pPr>
        <w:tabs>
          <w:tab w:val="left" w:pos="1152"/>
        </w:tabs>
        <w:ind w:left="1080" w:hanging="288"/>
      </w:pPr>
      <w:rPr>
        <w:rFonts w:hint="default" w:ascii="Wingdings" w:hAnsi="Wingdings"/>
      </w:rPr>
    </w:lvl>
  </w:abstractNum>
  <w:abstractNum w:abstractNumId="42">
    <w:nsid w:val="0000002B"/>
    <w:multiLevelType w:val="multilevel"/>
    <w:tmpl w:val="0000002B"/>
    <w:lvl w:ilvl="0" w:tentative="0">
      <w:start w:val="1"/>
      <w:numFmt w:val="decimal"/>
      <w:pStyle w:val="3"/>
      <w:lvlText w:val="%1."/>
      <w:lvlJc w:val="left"/>
      <w:pPr>
        <w:ind w:left="432" w:hanging="432"/>
      </w:pPr>
      <w:rPr>
        <w:rFonts w:hint="default"/>
      </w:rPr>
    </w:lvl>
    <w:lvl w:ilvl="1" w:tentative="0">
      <w:start w:val="1"/>
      <w:numFmt w:val="decimal"/>
      <w:pStyle w:val="5"/>
      <w:lvlText w:val="%1.%2."/>
      <w:lvlJc w:val="left"/>
      <w:pPr>
        <w:ind w:left="575" w:hanging="575"/>
      </w:pPr>
      <w:rPr>
        <w:rFonts w:hint="default"/>
      </w:rPr>
    </w:lvl>
    <w:lvl w:ilvl="2" w:tentative="0">
      <w:start w:val="1"/>
      <w:numFmt w:val="decimal"/>
      <w:pStyle w:val="6"/>
      <w:suff w:val="space"/>
      <w:lvlText w:val="%1.%2.%3."/>
      <w:lvlJc w:val="left"/>
      <w:pPr>
        <w:ind w:left="720" w:hanging="720"/>
      </w:pPr>
      <w:rPr>
        <w:rFonts w:hint="default"/>
      </w:rPr>
    </w:lvl>
    <w:lvl w:ilvl="3" w:tentative="0">
      <w:start w:val="1"/>
      <w:numFmt w:val="decimal"/>
      <w:pStyle w:val="7"/>
      <w:suff w:val="space"/>
      <w:lvlText w:val="%1.%2.%3.%4."/>
      <w:lvlJc w:val="left"/>
      <w:pPr>
        <w:ind w:left="864" w:hanging="864"/>
      </w:pPr>
      <w:rPr>
        <w:rFonts w:hint="default"/>
        <w:b w:val="0"/>
        <w:bCs w:val="0"/>
        <w:color w:val="auto"/>
      </w:rPr>
    </w:lvl>
    <w:lvl w:ilvl="4" w:tentative="0">
      <w:start w:val="1"/>
      <w:numFmt w:val="decimal"/>
      <w:pStyle w:val="8"/>
      <w:suff w:val="space"/>
      <w:lvlText w:val="%1.%2.%3.%4.%5."/>
      <w:lvlJc w:val="left"/>
      <w:pPr>
        <w:ind w:left="1008" w:hanging="1008"/>
      </w:pPr>
      <w:rPr>
        <w:rFonts w:hint="default"/>
      </w:rPr>
    </w:lvl>
    <w:lvl w:ilvl="5" w:tentative="0">
      <w:start w:val="1"/>
      <w:numFmt w:val="decimal"/>
      <w:pStyle w:val="9"/>
      <w:suff w:val="space"/>
      <w:lvlText w:val="%1.%2.%3.%4.%5.%6."/>
      <w:lvlJc w:val="left"/>
      <w:pPr>
        <w:ind w:left="1151" w:hanging="1151"/>
      </w:pPr>
      <w:rPr>
        <w:rFonts w:hint="default"/>
      </w:rPr>
    </w:lvl>
    <w:lvl w:ilvl="6" w:tentative="0">
      <w:start w:val="1"/>
      <w:numFmt w:val="decimal"/>
      <w:pStyle w:val="10"/>
      <w:suff w:val="space"/>
      <w:lvlText w:val="%1.%2.%3.%4.%5.%6.%7."/>
      <w:lvlJc w:val="left"/>
      <w:pPr>
        <w:ind w:left="1296" w:hanging="1296"/>
      </w:pPr>
      <w:rPr>
        <w:rFonts w:hint="default"/>
      </w:rPr>
    </w:lvl>
    <w:lvl w:ilvl="7" w:tentative="0">
      <w:start w:val="1"/>
      <w:numFmt w:val="decimal"/>
      <w:pStyle w:val="11"/>
      <w:suff w:val="space"/>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43">
    <w:nsid w:val="0000002C"/>
    <w:multiLevelType w:val="multilevel"/>
    <w:tmpl w:val="0000002C"/>
    <w:lvl w:ilvl="0" w:tentative="0">
      <w:start w:val="1"/>
      <w:numFmt w:val="bullet"/>
      <w:pStyle w:val="3375"/>
      <w:lvlText w:val=""/>
      <w:lvlJc w:val="left"/>
      <w:pPr>
        <w:tabs>
          <w:tab w:val="left" w:pos="1701"/>
        </w:tabs>
        <w:ind w:left="1701" w:hanging="1701"/>
      </w:pPr>
      <w:rPr>
        <w:rFonts w:hint="default" w:ascii="Wingdings" w:hAnsi="Wingdings"/>
        <w:b w:val="0"/>
        <w:i w:val="0"/>
        <w:sz w:val="52"/>
        <w:szCs w:val="52"/>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4">
    <w:nsid w:val="0000002D"/>
    <w:multiLevelType w:val="singleLevel"/>
    <w:tmpl w:val="0000002D"/>
    <w:lvl w:ilvl="0" w:tentative="0">
      <w:start w:val="1"/>
      <w:numFmt w:val="bullet"/>
      <w:pStyle w:val="2937"/>
      <w:lvlText w:val=""/>
      <w:lvlJc w:val="left"/>
      <w:pPr>
        <w:tabs>
          <w:tab w:val="left" w:pos="360"/>
        </w:tabs>
        <w:ind w:left="360" w:hanging="360"/>
      </w:pPr>
      <w:rPr>
        <w:rFonts w:hint="default" w:ascii="Wingdings" w:hAnsi="Wingdings" w:cs="Times New Roman"/>
        <w:color w:val="000080"/>
        <w:sz w:val="20"/>
        <w:szCs w:val="20"/>
      </w:rPr>
    </w:lvl>
  </w:abstractNum>
  <w:abstractNum w:abstractNumId="45">
    <w:nsid w:val="0000002F"/>
    <w:multiLevelType w:val="multilevel"/>
    <w:tmpl w:val="0000002F"/>
    <w:lvl w:ilvl="0" w:tentative="0">
      <w:start w:val="1"/>
      <w:numFmt w:val="decimal"/>
      <w:pStyle w:val="3528"/>
      <w:lvlText w:val="%1)"/>
      <w:lvlJc w:val="left"/>
      <w:pPr>
        <w:tabs>
          <w:tab w:val="left" w:pos="420"/>
        </w:tabs>
        <w:ind w:left="420" w:hanging="420"/>
      </w:pPr>
      <w:rPr>
        <w:b w:val="0"/>
        <w:bCs w:val="0"/>
        <w:i w:val="0"/>
        <w:iCs w:val="0"/>
        <w:caps w:val="0"/>
        <w:smallCaps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bullet"/>
      <w:lvlText w:val=""/>
      <w:lvlJc w:val="left"/>
      <w:pPr>
        <w:tabs>
          <w:tab w:val="left" w:pos="-480"/>
        </w:tabs>
        <w:ind w:left="-480" w:hanging="420"/>
      </w:pPr>
      <w:rPr>
        <w:rFonts w:hint="default" w:ascii="Wingdings" w:hAnsi="Wingdings"/>
      </w:rPr>
    </w:lvl>
    <w:lvl w:ilvl="2" w:tentative="0">
      <w:start w:val="1"/>
      <w:numFmt w:val="decimal"/>
      <w:lvlText w:val="（%3）"/>
      <w:lvlJc w:val="left"/>
      <w:pPr>
        <w:tabs>
          <w:tab w:val="left" w:pos="240"/>
        </w:tabs>
        <w:ind w:left="240" w:hanging="720"/>
      </w:pPr>
      <w:rPr>
        <w:rFonts w:hint="default"/>
      </w:rPr>
    </w:lvl>
    <w:lvl w:ilvl="3" w:tentative="0">
      <w:start w:val="1"/>
      <w:numFmt w:val="decimal"/>
      <w:lvlText w:val="（%4）"/>
      <w:lvlJc w:val="left"/>
      <w:pPr>
        <w:tabs>
          <w:tab w:val="left" w:pos="360"/>
        </w:tabs>
        <w:ind w:left="360" w:hanging="420"/>
      </w:pPr>
      <w:rPr>
        <w:rFonts w:hint="default"/>
      </w:rPr>
    </w:lvl>
    <w:lvl w:ilvl="4" w:tentative="0">
      <w:start w:val="1"/>
      <w:numFmt w:val="bullet"/>
      <w:lvlText w:val=""/>
      <w:lvlJc w:val="left"/>
      <w:pPr>
        <w:tabs>
          <w:tab w:val="left" w:pos="780"/>
        </w:tabs>
        <w:ind w:left="780" w:hanging="420"/>
      </w:pPr>
      <w:rPr>
        <w:rFonts w:hint="default" w:ascii="Wingdings" w:hAnsi="Wingdings"/>
      </w:rPr>
    </w:lvl>
    <w:lvl w:ilvl="5" w:tentative="0">
      <w:start w:val="1"/>
      <w:numFmt w:val="bullet"/>
      <w:lvlText w:val=""/>
      <w:lvlJc w:val="left"/>
      <w:pPr>
        <w:tabs>
          <w:tab w:val="left" w:pos="1200"/>
        </w:tabs>
        <w:ind w:left="1200" w:hanging="420"/>
      </w:pPr>
      <w:rPr>
        <w:rFonts w:hint="default" w:ascii="Wingdings" w:hAnsi="Wingdings"/>
      </w:rPr>
    </w:lvl>
    <w:lvl w:ilvl="6" w:tentative="0">
      <w:start w:val="1"/>
      <w:numFmt w:val="bullet"/>
      <w:lvlText w:val=""/>
      <w:lvlJc w:val="left"/>
      <w:pPr>
        <w:tabs>
          <w:tab w:val="left" w:pos="1620"/>
        </w:tabs>
        <w:ind w:left="1620" w:hanging="420"/>
      </w:pPr>
      <w:rPr>
        <w:rFonts w:hint="default" w:ascii="Wingdings" w:hAnsi="Wingdings"/>
      </w:rPr>
    </w:lvl>
    <w:lvl w:ilvl="7" w:tentative="0">
      <w:start w:val="1"/>
      <w:numFmt w:val="bullet"/>
      <w:lvlText w:val=""/>
      <w:lvlJc w:val="left"/>
      <w:pPr>
        <w:tabs>
          <w:tab w:val="left" w:pos="2040"/>
        </w:tabs>
        <w:ind w:left="2040" w:hanging="420"/>
      </w:pPr>
      <w:rPr>
        <w:rFonts w:hint="default" w:ascii="Wingdings" w:hAnsi="Wingdings"/>
      </w:rPr>
    </w:lvl>
    <w:lvl w:ilvl="8" w:tentative="0">
      <w:start w:val="1"/>
      <w:numFmt w:val="bullet"/>
      <w:lvlText w:val=""/>
      <w:lvlJc w:val="left"/>
      <w:pPr>
        <w:tabs>
          <w:tab w:val="left" w:pos="2460"/>
        </w:tabs>
        <w:ind w:left="2460" w:hanging="420"/>
      </w:pPr>
      <w:rPr>
        <w:rFonts w:hint="default" w:ascii="Wingdings" w:hAnsi="Wingdings"/>
      </w:rPr>
    </w:lvl>
  </w:abstractNum>
  <w:abstractNum w:abstractNumId="46">
    <w:nsid w:val="00000030"/>
    <w:multiLevelType w:val="singleLevel"/>
    <w:tmpl w:val="00000030"/>
    <w:lvl w:ilvl="0" w:tentative="0">
      <w:start w:val="1"/>
      <w:numFmt w:val="bullet"/>
      <w:pStyle w:val="2838"/>
      <w:lvlText w:val=""/>
      <w:lvlJc w:val="left"/>
      <w:pPr>
        <w:tabs>
          <w:tab w:val="left" w:pos="360"/>
        </w:tabs>
        <w:ind w:left="360" w:hanging="360"/>
      </w:pPr>
      <w:rPr>
        <w:rFonts w:hint="default" w:ascii="Wingdings" w:hAnsi="Wingdings"/>
      </w:rPr>
    </w:lvl>
  </w:abstractNum>
  <w:abstractNum w:abstractNumId="47">
    <w:nsid w:val="00000031"/>
    <w:multiLevelType w:val="multilevel"/>
    <w:tmpl w:val="00000031"/>
    <w:lvl w:ilvl="0" w:tentative="0">
      <w:start w:val="1"/>
      <w:numFmt w:val="bullet"/>
      <w:pStyle w:val="2350"/>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8">
    <w:nsid w:val="00000032"/>
    <w:multiLevelType w:val="multilevel"/>
    <w:tmpl w:val="00000032"/>
    <w:lvl w:ilvl="0" w:tentative="0">
      <w:start w:val="1"/>
      <w:numFmt w:val="bullet"/>
      <w:pStyle w:val="2981"/>
      <w:lvlText w:val=""/>
      <w:lvlJc w:val="left"/>
      <w:pPr>
        <w:tabs>
          <w:tab w:val="left" w:pos="677"/>
        </w:tabs>
        <w:ind w:left="677" w:hanging="420"/>
      </w:pPr>
      <w:rPr>
        <w:rFonts w:hint="default" w:ascii="Wingdings" w:hAnsi="Wingdings"/>
        <w:color w:val="000000"/>
      </w:rPr>
    </w:lvl>
    <w:lvl w:ilvl="1" w:tentative="0">
      <w:start w:val="1"/>
      <w:numFmt w:val="decimal"/>
      <w:lvlText w:val="%2."/>
      <w:lvlJc w:val="left"/>
      <w:pPr>
        <w:tabs>
          <w:tab w:val="left" w:pos="1097"/>
        </w:tabs>
        <w:ind w:left="1097" w:hanging="420"/>
      </w:pPr>
      <w:rPr>
        <w:color w:val="0000FF"/>
      </w:rPr>
    </w:lvl>
    <w:lvl w:ilvl="2" w:tentative="0">
      <w:start w:val="1"/>
      <w:numFmt w:val="decimal"/>
      <w:lvlText w:val="%3）"/>
      <w:lvlJc w:val="left"/>
      <w:pPr>
        <w:tabs>
          <w:tab w:val="left" w:pos="1832"/>
        </w:tabs>
        <w:ind w:left="1832" w:hanging="735"/>
      </w:pPr>
    </w:lvl>
    <w:lvl w:ilvl="3" w:tentative="0">
      <w:start w:val="1"/>
      <w:numFmt w:val="bullet"/>
      <w:lvlText w:val=""/>
      <w:lvlJc w:val="left"/>
      <w:pPr>
        <w:tabs>
          <w:tab w:val="left" w:pos="1937"/>
        </w:tabs>
        <w:ind w:left="1937" w:hanging="420"/>
      </w:pPr>
      <w:rPr>
        <w:rFonts w:hint="default" w:ascii="Wingdings" w:hAnsi="Wingdings"/>
      </w:rPr>
    </w:lvl>
    <w:lvl w:ilvl="4" w:tentative="0">
      <w:start w:val="1"/>
      <w:numFmt w:val="bullet"/>
      <w:lvlText w:val=""/>
      <w:lvlJc w:val="left"/>
      <w:pPr>
        <w:tabs>
          <w:tab w:val="left" w:pos="2357"/>
        </w:tabs>
        <w:ind w:left="2357" w:hanging="420"/>
      </w:pPr>
      <w:rPr>
        <w:rFonts w:hint="default" w:ascii="Wingdings" w:hAnsi="Wingdings"/>
      </w:rPr>
    </w:lvl>
    <w:lvl w:ilvl="5" w:tentative="0">
      <w:start w:val="1"/>
      <w:numFmt w:val="bullet"/>
      <w:lvlText w:val=""/>
      <w:lvlJc w:val="left"/>
      <w:pPr>
        <w:tabs>
          <w:tab w:val="left" w:pos="2777"/>
        </w:tabs>
        <w:ind w:left="2777" w:hanging="420"/>
      </w:pPr>
      <w:rPr>
        <w:rFonts w:hint="default" w:ascii="Wingdings" w:hAnsi="Wingdings"/>
      </w:rPr>
    </w:lvl>
    <w:lvl w:ilvl="6" w:tentative="0">
      <w:start w:val="1"/>
      <w:numFmt w:val="bullet"/>
      <w:lvlText w:val=""/>
      <w:lvlJc w:val="left"/>
      <w:pPr>
        <w:tabs>
          <w:tab w:val="left" w:pos="3197"/>
        </w:tabs>
        <w:ind w:left="3197" w:hanging="420"/>
      </w:pPr>
      <w:rPr>
        <w:rFonts w:hint="default" w:ascii="Wingdings" w:hAnsi="Wingdings"/>
      </w:rPr>
    </w:lvl>
    <w:lvl w:ilvl="7" w:tentative="0">
      <w:start w:val="1"/>
      <w:numFmt w:val="bullet"/>
      <w:lvlText w:val=""/>
      <w:lvlJc w:val="left"/>
      <w:pPr>
        <w:tabs>
          <w:tab w:val="left" w:pos="3617"/>
        </w:tabs>
        <w:ind w:left="3617" w:hanging="420"/>
      </w:pPr>
      <w:rPr>
        <w:rFonts w:hint="default" w:ascii="Wingdings" w:hAnsi="Wingdings"/>
      </w:rPr>
    </w:lvl>
    <w:lvl w:ilvl="8" w:tentative="0">
      <w:start w:val="1"/>
      <w:numFmt w:val="bullet"/>
      <w:lvlText w:val=""/>
      <w:lvlJc w:val="left"/>
      <w:pPr>
        <w:tabs>
          <w:tab w:val="left" w:pos="4037"/>
        </w:tabs>
        <w:ind w:left="4037" w:hanging="420"/>
      </w:pPr>
      <w:rPr>
        <w:rFonts w:hint="default" w:ascii="Wingdings" w:hAnsi="Wingdings"/>
      </w:rPr>
    </w:lvl>
  </w:abstractNum>
  <w:abstractNum w:abstractNumId="49">
    <w:nsid w:val="00000033"/>
    <w:multiLevelType w:val="multilevel"/>
    <w:tmpl w:val="00000033"/>
    <w:lvl w:ilvl="0" w:tentative="0">
      <w:start w:val="1"/>
      <w:numFmt w:val="decimal"/>
      <w:pStyle w:val="1260"/>
      <w:suff w:val="nothing"/>
      <w:lvlText w:val="注%1："/>
      <w:lvlJc w:val="left"/>
      <w:pPr>
        <w:ind w:left="811" w:hanging="448"/>
      </w:pPr>
      <w:rPr>
        <w:rFonts w:hint="eastAsia" w:ascii="黑体" w:eastAsia="黑体" w:cs="Times New Roman"/>
        <w:b w:val="0"/>
        <w:i w:val="0"/>
        <w:sz w:val="18"/>
        <w:szCs w:val="18"/>
      </w:rPr>
    </w:lvl>
    <w:lvl w:ilvl="1" w:tentative="0">
      <w:start w:val="1"/>
      <w:numFmt w:val="lowerLetter"/>
      <w:lvlText w:val="%2)"/>
      <w:lvlJc w:val="left"/>
      <w:pPr>
        <w:tabs>
          <w:tab w:val="left" w:pos="180"/>
        </w:tabs>
        <w:ind w:left="1172" w:hanging="629"/>
      </w:pPr>
      <w:rPr>
        <w:rFonts w:hint="eastAsia" w:cs="Times New Roman"/>
      </w:rPr>
    </w:lvl>
    <w:lvl w:ilvl="2" w:tentative="0">
      <w:start w:val="1"/>
      <w:numFmt w:val="lowerRoman"/>
      <w:lvlText w:val="%3."/>
      <w:lvlJc w:val="right"/>
      <w:pPr>
        <w:tabs>
          <w:tab w:val="left" w:pos="180"/>
        </w:tabs>
        <w:ind w:left="1172" w:hanging="629"/>
      </w:pPr>
      <w:rPr>
        <w:rFonts w:hint="eastAsia" w:cs="Times New Roman"/>
      </w:rPr>
    </w:lvl>
    <w:lvl w:ilvl="3" w:tentative="0">
      <w:start w:val="1"/>
      <w:numFmt w:val="decimal"/>
      <w:lvlText w:val="%4."/>
      <w:lvlJc w:val="left"/>
      <w:pPr>
        <w:tabs>
          <w:tab w:val="left" w:pos="180"/>
        </w:tabs>
        <w:ind w:left="1172" w:hanging="629"/>
      </w:pPr>
      <w:rPr>
        <w:rFonts w:hint="eastAsia" w:cs="Times New Roman"/>
      </w:rPr>
    </w:lvl>
    <w:lvl w:ilvl="4" w:tentative="0">
      <w:start w:val="1"/>
      <w:numFmt w:val="lowerLetter"/>
      <w:lvlText w:val="%5)"/>
      <w:lvlJc w:val="left"/>
      <w:pPr>
        <w:tabs>
          <w:tab w:val="left" w:pos="180"/>
        </w:tabs>
        <w:ind w:left="1172" w:hanging="629"/>
      </w:pPr>
      <w:rPr>
        <w:rFonts w:hint="eastAsia" w:cs="Times New Roman"/>
      </w:rPr>
    </w:lvl>
    <w:lvl w:ilvl="5" w:tentative="0">
      <w:start w:val="1"/>
      <w:numFmt w:val="lowerRoman"/>
      <w:lvlText w:val="%6."/>
      <w:lvlJc w:val="right"/>
      <w:pPr>
        <w:tabs>
          <w:tab w:val="left" w:pos="180"/>
        </w:tabs>
        <w:ind w:left="1172" w:hanging="629"/>
      </w:pPr>
      <w:rPr>
        <w:rFonts w:hint="eastAsia" w:cs="Times New Roman"/>
      </w:rPr>
    </w:lvl>
    <w:lvl w:ilvl="6" w:tentative="0">
      <w:start w:val="1"/>
      <w:numFmt w:val="decimal"/>
      <w:lvlText w:val="%7."/>
      <w:lvlJc w:val="left"/>
      <w:pPr>
        <w:tabs>
          <w:tab w:val="left" w:pos="180"/>
        </w:tabs>
        <w:ind w:left="1172" w:hanging="629"/>
      </w:pPr>
      <w:rPr>
        <w:rFonts w:hint="eastAsia" w:cs="Times New Roman"/>
      </w:rPr>
    </w:lvl>
    <w:lvl w:ilvl="7" w:tentative="0">
      <w:start w:val="1"/>
      <w:numFmt w:val="lowerLetter"/>
      <w:lvlText w:val="%8)"/>
      <w:lvlJc w:val="left"/>
      <w:pPr>
        <w:tabs>
          <w:tab w:val="left" w:pos="180"/>
        </w:tabs>
        <w:ind w:left="1172" w:hanging="629"/>
      </w:pPr>
      <w:rPr>
        <w:rFonts w:hint="eastAsia" w:cs="Times New Roman"/>
      </w:rPr>
    </w:lvl>
    <w:lvl w:ilvl="8" w:tentative="0">
      <w:start w:val="1"/>
      <w:numFmt w:val="lowerRoman"/>
      <w:lvlText w:val="%9."/>
      <w:lvlJc w:val="right"/>
      <w:pPr>
        <w:tabs>
          <w:tab w:val="left" w:pos="180"/>
        </w:tabs>
        <w:ind w:left="1172" w:hanging="629"/>
      </w:pPr>
      <w:rPr>
        <w:rFonts w:hint="eastAsia" w:cs="Times New Roman"/>
      </w:rPr>
    </w:lvl>
  </w:abstractNum>
  <w:abstractNum w:abstractNumId="50">
    <w:nsid w:val="00000034"/>
    <w:multiLevelType w:val="multilevel"/>
    <w:tmpl w:val="00000034"/>
    <w:lvl w:ilvl="0" w:tentative="0">
      <w:start w:val="1"/>
      <w:numFmt w:val="bullet"/>
      <w:pStyle w:val="465"/>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1">
    <w:nsid w:val="00000035"/>
    <w:multiLevelType w:val="multilevel"/>
    <w:tmpl w:val="00000035"/>
    <w:lvl w:ilvl="0" w:tentative="0">
      <w:start w:val="1"/>
      <w:numFmt w:val="chineseCountingThousand"/>
      <w:pStyle w:val="2804"/>
      <w:suff w:val="space"/>
      <w:lvlText w:val="第%1篇"/>
      <w:lvlJc w:val="left"/>
      <w:pPr>
        <w:ind w:left="0" w:firstLine="0"/>
      </w:pPr>
      <w:rPr>
        <w:b/>
        <w:i w:val="0"/>
        <w:sz w:val="44"/>
        <w:szCs w:val="44"/>
      </w:rPr>
    </w:lvl>
    <w:lvl w:ilvl="1" w:tentative="0">
      <w:start w:val="1"/>
      <w:numFmt w:val="decimal"/>
      <w:isLgl/>
      <w:suff w:val="space"/>
      <w:lvlText w:val="%1.%2"/>
      <w:lvlJc w:val="left"/>
      <w:pPr>
        <w:ind w:left="0" w:firstLine="0"/>
      </w:pPr>
    </w:lvl>
    <w:lvl w:ilvl="2" w:tentative="0">
      <w:start w:val="1"/>
      <w:numFmt w:val="decimal"/>
      <w:isLgl/>
      <w:suff w:val="space"/>
      <w:lvlText w:val="%1.%2.%3"/>
      <w:lvlJc w:val="left"/>
      <w:pPr>
        <w:ind w:left="0" w:firstLine="0"/>
      </w:pPr>
      <w:rPr>
        <w:rFonts w:hint="eastAsia" w:ascii="Times New Roman" w:hAnsi="Times New Roman" w:eastAsia="宋体"/>
        <w:b/>
        <w:bCs/>
        <w:i w:val="0"/>
        <w:iCs w:val="0"/>
        <w:caps w:val="0"/>
        <w:smallCaps w:val="0"/>
        <w:color w:val="auto"/>
        <w:spacing w:val="0"/>
        <w:w w:val="100"/>
        <w:kern w:val="2"/>
        <w:position w:val="0"/>
        <w:sz w:val="32"/>
        <w:u w:val="none"/>
      </w:rPr>
    </w:lvl>
    <w:lvl w:ilvl="3" w:tentative="0">
      <w:start w:val="1"/>
      <w:numFmt w:val="decimal"/>
      <w:isLgl/>
      <w:suff w:val="space"/>
      <w:lvlText w:val="%1.%2.%3.%4"/>
      <w:lvlJc w:val="left"/>
      <w:pPr>
        <w:ind w:left="0" w:firstLine="0"/>
      </w:pPr>
    </w:lvl>
    <w:lvl w:ilvl="4" w:tentative="0">
      <w:start w:val="1"/>
      <w:numFmt w:val="decimal"/>
      <w:isLgl/>
      <w:suff w:val="space"/>
      <w:lvlText w:val="%1.%2.%3.%4.%5"/>
      <w:lvlJc w:val="left"/>
      <w:pPr>
        <w:ind w:left="0" w:firstLine="0"/>
      </w:pPr>
    </w:lvl>
    <w:lvl w:ilvl="5" w:tentative="0">
      <w:start w:val="1"/>
      <w:numFmt w:val="decimal"/>
      <w:isLgl/>
      <w:suff w:val="nothing"/>
      <w:lvlText w:val="%1.%2.%3.%4.%5.%6"/>
      <w:lvlJc w:val="left"/>
      <w:pPr>
        <w:ind w:left="0" w:firstLine="0"/>
      </w:pPr>
    </w:lvl>
    <w:lvl w:ilvl="6" w:tentative="0">
      <w:start w:val="1"/>
      <w:numFmt w:val="decimal"/>
      <w:isLgl/>
      <w:suff w:val="nothing"/>
      <w:lvlText w:val="%1.%2.%3.%4.%5.%6.%7"/>
      <w:lvlJc w:val="left"/>
      <w:pPr>
        <w:ind w:left="0" w:firstLine="0"/>
      </w:pPr>
    </w:lvl>
    <w:lvl w:ilvl="7" w:tentative="0">
      <w:start w:val="1"/>
      <w:numFmt w:val="decimal"/>
      <w:isLgl/>
      <w:suff w:val="nothing"/>
      <w:lvlText w:val="%1.%2.%3.%4.%5.%6.%7.%8"/>
      <w:lvlJc w:val="left"/>
      <w:pPr>
        <w:ind w:left="0" w:firstLine="0"/>
      </w:pPr>
    </w:lvl>
    <w:lvl w:ilvl="8" w:tentative="0">
      <w:start w:val="1"/>
      <w:numFmt w:val="decimal"/>
      <w:isLgl/>
      <w:suff w:val="nothing"/>
      <w:lvlText w:val="%1.%2.%3.%4.%5.%6.%7.%8.%9"/>
      <w:lvlJc w:val="left"/>
      <w:pPr>
        <w:ind w:left="0" w:firstLine="0"/>
      </w:pPr>
    </w:lvl>
  </w:abstractNum>
  <w:abstractNum w:abstractNumId="52">
    <w:nsid w:val="00000036"/>
    <w:multiLevelType w:val="multilevel"/>
    <w:tmpl w:val="00000036"/>
    <w:lvl w:ilvl="0" w:tentative="0">
      <w:start w:val="1"/>
      <w:numFmt w:val="decimal"/>
      <w:pStyle w:val="1313"/>
      <w:lvlText w:val="%1."/>
      <w:lvlJc w:val="left"/>
      <w:pPr>
        <w:ind w:left="425" w:hanging="425"/>
      </w:pPr>
      <w:rPr>
        <w:rFonts w:hint="eastAsia" w:cs="Times New Roman"/>
      </w:rPr>
    </w:lvl>
    <w:lvl w:ilvl="1" w:tentative="0">
      <w:start w:val="1"/>
      <w:numFmt w:val="decimal"/>
      <w:lvlText w:val="%1.%2."/>
      <w:lvlJc w:val="left"/>
      <w:pPr>
        <w:ind w:left="567" w:hanging="567"/>
      </w:pPr>
      <w:rPr>
        <w:rFonts w:hint="eastAsia" w:cs="Times New Roman"/>
      </w:rPr>
    </w:lvl>
    <w:lvl w:ilvl="2" w:tentative="0">
      <w:start w:val="1"/>
      <w:numFmt w:val="decimal"/>
      <w:lvlText w:val="%1.%2.%3."/>
      <w:lvlJc w:val="left"/>
      <w:pPr>
        <w:ind w:left="709" w:hanging="709"/>
      </w:pPr>
      <w:rPr>
        <w:rFonts w:hint="eastAsia" w:cs="Times New Roman"/>
      </w:rPr>
    </w:lvl>
    <w:lvl w:ilvl="3" w:tentative="0">
      <w:start w:val="1"/>
      <w:numFmt w:val="decimal"/>
      <w:lvlText w:val="%1.%2.%3.%4."/>
      <w:lvlJc w:val="left"/>
      <w:pPr>
        <w:ind w:left="851" w:hanging="851"/>
      </w:pPr>
      <w:rPr>
        <w:rFonts w:hint="eastAsia" w:cs="Times New Roman"/>
      </w:rPr>
    </w:lvl>
    <w:lvl w:ilvl="4" w:tentative="0">
      <w:start w:val="1"/>
      <w:numFmt w:val="decimal"/>
      <w:lvlText w:val="%1.%2.%3.%4.%5."/>
      <w:lvlJc w:val="left"/>
      <w:pPr>
        <w:ind w:left="992" w:hanging="992"/>
      </w:pPr>
      <w:rPr>
        <w:rFonts w:hint="eastAsia" w:cs="Times New Roman"/>
      </w:rPr>
    </w:lvl>
    <w:lvl w:ilvl="5" w:tentative="0">
      <w:start w:val="1"/>
      <w:numFmt w:val="decimal"/>
      <w:lvlText w:val="%1.%2.%3.%4.%5.%6."/>
      <w:lvlJc w:val="left"/>
      <w:pPr>
        <w:ind w:left="1134" w:hanging="1134"/>
      </w:pPr>
      <w:rPr>
        <w:rFonts w:hint="eastAsia" w:cs="Times New Roman"/>
      </w:rPr>
    </w:lvl>
    <w:lvl w:ilvl="6" w:tentative="0">
      <w:start w:val="1"/>
      <w:numFmt w:val="decimal"/>
      <w:lvlText w:val="%1.%2.%3.%4.%5.%6.%7."/>
      <w:lvlJc w:val="left"/>
      <w:pPr>
        <w:ind w:left="1276" w:hanging="1276"/>
      </w:pPr>
      <w:rPr>
        <w:rFonts w:hint="eastAsia" w:cs="Times New Roman"/>
      </w:rPr>
    </w:lvl>
    <w:lvl w:ilvl="7" w:tentative="0">
      <w:start w:val="1"/>
      <w:numFmt w:val="decimal"/>
      <w:lvlText w:val="%1.%2.%3.%4.%5.%6.%7.%8."/>
      <w:lvlJc w:val="left"/>
      <w:pPr>
        <w:ind w:left="1418" w:hanging="1418"/>
      </w:pPr>
      <w:rPr>
        <w:rFonts w:hint="eastAsia" w:cs="Times New Roman"/>
      </w:rPr>
    </w:lvl>
    <w:lvl w:ilvl="8" w:tentative="0">
      <w:start w:val="1"/>
      <w:numFmt w:val="decimal"/>
      <w:lvlText w:val="%1.%2.%3.%4.%5.%6.%7.%8.%9."/>
      <w:lvlJc w:val="left"/>
      <w:pPr>
        <w:ind w:left="1559" w:hanging="1559"/>
      </w:pPr>
      <w:rPr>
        <w:rFonts w:hint="eastAsia" w:cs="Times New Roman"/>
      </w:rPr>
    </w:lvl>
  </w:abstractNum>
  <w:abstractNum w:abstractNumId="53">
    <w:nsid w:val="00000037"/>
    <w:multiLevelType w:val="multilevel"/>
    <w:tmpl w:val="00000037"/>
    <w:lvl w:ilvl="0" w:tentative="0">
      <w:start w:val="1"/>
      <w:numFmt w:val="none"/>
      <w:pStyle w:val="1259"/>
      <w:suff w:val="nothing"/>
      <w:lvlText w:val="%1注："/>
      <w:lvlJc w:val="left"/>
      <w:pPr>
        <w:ind w:left="726" w:hanging="363"/>
      </w:pPr>
      <w:rPr>
        <w:rFonts w:hint="eastAsia" w:ascii="黑体" w:hAnsi="Times New Roman" w:eastAsia="黑体" w:cs="Times New Roman"/>
        <w:b w:val="0"/>
        <w:i w:val="0"/>
        <w:sz w:val="18"/>
      </w:rPr>
    </w:lvl>
    <w:lvl w:ilvl="1" w:tentative="0">
      <w:start w:val="1"/>
      <w:numFmt w:val="lowerLetter"/>
      <w:lvlText w:val="%2)"/>
      <w:lvlJc w:val="left"/>
      <w:pPr>
        <w:tabs>
          <w:tab w:val="left" w:pos="1140"/>
        </w:tabs>
        <w:ind w:left="726" w:hanging="363"/>
      </w:pPr>
      <w:rPr>
        <w:rFonts w:hint="eastAsia" w:cs="Times New Roman"/>
      </w:rPr>
    </w:lvl>
    <w:lvl w:ilvl="2" w:tentative="0">
      <w:start w:val="1"/>
      <w:numFmt w:val="lowerRoman"/>
      <w:lvlText w:val="%3."/>
      <w:lvlJc w:val="right"/>
      <w:pPr>
        <w:tabs>
          <w:tab w:val="left" w:pos="1140"/>
        </w:tabs>
        <w:ind w:left="726" w:hanging="363"/>
      </w:pPr>
      <w:rPr>
        <w:rFonts w:hint="eastAsia" w:cs="Times New Roman"/>
      </w:rPr>
    </w:lvl>
    <w:lvl w:ilvl="3" w:tentative="0">
      <w:start w:val="1"/>
      <w:numFmt w:val="decimal"/>
      <w:lvlText w:val="%4."/>
      <w:lvlJc w:val="left"/>
      <w:pPr>
        <w:tabs>
          <w:tab w:val="left" w:pos="1140"/>
        </w:tabs>
        <w:ind w:left="726" w:hanging="363"/>
      </w:pPr>
      <w:rPr>
        <w:rFonts w:hint="eastAsia" w:cs="Times New Roman"/>
      </w:rPr>
    </w:lvl>
    <w:lvl w:ilvl="4" w:tentative="0">
      <w:start w:val="1"/>
      <w:numFmt w:val="lowerLetter"/>
      <w:lvlText w:val="%5)"/>
      <w:lvlJc w:val="left"/>
      <w:pPr>
        <w:tabs>
          <w:tab w:val="left" w:pos="1140"/>
        </w:tabs>
        <w:ind w:left="726" w:hanging="363"/>
      </w:pPr>
      <w:rPr>
        <w:rFonts w:hint="eastAsia" w:cs="Times New Roman"/>
      </w:rPr>
    </w:lvl>
    <w:lvl w:ilvl="5" w:tentative="0">
      <w:start w:val="1"/>
      <w:numFmt w:val="lowerRoman"/>
      <w:lvlText w:val="%6."/>
      <w:lvlJc w:val="right"/>
      <w:pPr>
        <w:tabs>
          <w:tab w:val="left" w:pos="1140"/>
        </w:tabs>
        <w:ind w:left="726" w:hanging="363"/>
      </w:pPr>
      <w:rPr>
        <w:rFonts w:hint="eastAsia" w:cs="Times New Roman"/>
      </w:rPr>
    </w:lvl>
    <w:lvl w:ilvl="6" w:tentative="0">
      <w:start w:val="1"/>
      <w:numFmt w:val="decimal"/>
      <w:lvlText w:val="%7."/>
      <w:lvlJc w:val="left"/>
      <w:pPr>
        <w:tabs>
          <w:tab w:val="left" w:pos="1140"/>
        </w:tabs>
        <w:ind w:left="726" w:hanging="363"/>
      </w:pPr>
      <w:rPr>
        <w:rFonts w:hint="eastAsia" w:cs="Times New Roman"/>
      </w:rPr>
    </w:lvl>
    <w:lvl w:ilvl="7" w:tentative="0">
      <w:start w:val="1"/>
      <w:numFmt w:val="lowerLetter"/>
      <w:lvlText w:val="%8)"/>
      <w:lvlJc w:val="left"/>
      <w:pPr>
        <w:tabs>
          <w:tab w:val="left" w:pos="1140"/>
        </w:tabs>
        <w:ind w:left="726" w:hanging="363"/>
      </w:pPr>
      <w:rPr>
        <w:rFonts w:hint="eastAsia" w:cs="Times New Roman"/>
      </w:rPr>
    </w:lvl>
    <w:lvl w:ilvl="8" w:tentative="0">
      <w:start w:val="1"/>
      <w:numFmt w:val="lowerRoman"/>
      <w:lvlText w:val="%9."/>
      <w:lvlJc w:val="right"/>
      <w:pPr>
        <w:tabs>
          <w:tab w:val="left" w:pos="1140"/>
        </w:tabs>
        <w:ind w:left="726" w:hanging="363"/>
      </w:pPr>
      <w:rPr>
        <w:rFonts w:hint="eastAsia" w:cs="Times New Roman"/>
      </w:rPr>
    </w:lvl>
  </w:abstractNum>
  <w:abstractNum w:abstractNumId="54">
    <w:nsid w:val="00000038"/>
    <w:multiLevelType w:val="multilevel"/>
    <w:tmpl w:val="00000038"/>
    <w:lvl w:ilvl="0" w:tentative="0">
      <w:start w:val="1"/>
      <w:numFmt w:val="bullet"/>
      <w:pStyle w:val="1499"/>
      <w:lvlText w:val=""/>
      <w:lvlJc w:val="left"/>
      <w:pPr>
        <w:tabs>
          <w:tab w:val="left" w:pos="902"/>
        </w:tabs>
        <w:ind w:left="902" w:hanging="420"/>
      </w:pPr>
      <w:rPr>
        <w:rFonts w:hint="default" w:ascii="Wingdings" w:hAnsi="Wingdings"/>
      </w:rPr>
    </w:lvl>
    <w:lvl w:ilvl="1" w:tentative="0">
      <w:start w:val="1"/>
      <w:numFmt w:val="bullet"/>
      <w:lvlText w:val=""/>
      <w:lvlJc w:val="left"/>
      <w:pPr>
        <w:tabs>
          <w:tab w:val="left" w:pos="1322"/>
        </w:tabs>
        <w:ind w:left="1322" w:hanging="420"/>
      </w:pPr>
      <w:rPr>
        <w:rFonts w:hint="default" w:ascii="Wingdings" w:hAnsi="Wingdings"/>
      </w:rPr>
    </w:lvl>
    <w:lvl w:ilvl="2" w:tentative="0">
      <w:start w:val="1"/>
      <w:numFmt w:val="bullet"/>
      <w:lvlText w:val=""/>
      <w:lvlJc w:val="left"/>
      <w:pPr>
        <w:tabs>
          <w:tab w:val="left" w:pos="1742"/>
        </w:tabs>
        <w:ind w:left="1742" w:hanging="420"/>
      </w:pPr>
      <w:rPr>
        <w:rFonts w:hint="default" w:ascii="Wingdings" w:hAnsi="Wingdings"/>
      </w:rPr>
    </w:lvl>
    <w:lvl w:ilvl="3" w:tentative="0">
      <w:start w:val="1"/>
      <w:numFmt w:val="bullet"/>
      <w:lvlText w:val=""/>
      <w:lvlJc w:val="left"/>
      <w:pPr>
        <w:tabs>
          <w:tab w:val="left" w:pos="2162"/>
        </w:tabs>
        <w:ind w:left="2162" w:hanging="420"/>
      </w:pPr>
      <w:rPr>
        <w:rFonts w:hint="default" w:ascii="Wingdings" w:hAnsi="Wingdings"/>
      </w:rPr>
    </w:lvl>
    <w:lvl w:ilvl="4" w:tentative="0">
      <w:start w:val="1"/>
      <w:numFmt w:val="bullet"/>
      <w:lvlText w:val=""/>
      <w:lvlJc w:val="left"/>
      <w:pPr>
        <w:tabs>
          <w:tab w:val="left" w:pos="2582"/>
        </w:tabs>
        <w:ind w:left="2582" w:hanging="420"/>
      </w:pPr>
      <w:rPr>
        <w:rFonts w:hint="default" w:ascii="Wingdings" w:hAnsi="Wingdings"/>
      </w:rPr>
    </w:lvl>
    <w:lvl w:ilvl="5" w:tentative="0">
      <w:start w:val="1"/>
      <w:numFmt w:val="bullet"/>
      <w:lvlText w:val=""/>
      <w:lvlJc w:val="left"/>
      <w:pPr>
        <w:tabs>
          <w:tab w:val="left" w:pos="3002"/>
        </w:tabs>
        <w:ind w:left="3002" w:hanging="420"/>
      </w:pPr>
      <w:rPr>
        <w:rFonts w:hint="default" w:ascii="Wingdings" w:hAnsi="Wingdings"/>
      </w:rPr>
    </w:lvl>
    <w:lvl w:ilvl="6" w:tentative="0">
      <w:start w:val="1"/>
      <w:numFmt w:val="bullet"/>
      <w:lvlText w:val=""/>
      <w:lvlJc w:val="left"/>
      <w:pPr>
        <w:tabs>
          <w:tab w:val="left" w:pos="3422"/>
        </w:tabs>
        <w:ind w:left="3422" w:hanging="420"/>
      </w:pPr>
      <w:rPr>
        <w:rFonts w:hint="default" w:ascii="Wingdings" w:hAnsi="Wingdings"/>
      </w:rPr>
    </w:lvl>
    <w:lvl w:ilvl="7" w:tentative="0">
      <w:start w:val="1"/>
      <w:numFmt w:val="bullet"/>
      <w:lvlText w:val=""/>
      <w:lvlJc w:val="left"/>
      <w:pPr>
        <w:tabs>
          <w:tab w:val="left" w:pos="3842"/>
        </w:tabs>
        <w:ind w:left="3842" w:hanging="420"/>
      </w:pPr>
      <w:rPr>
        <w:rFonts w:hint="default" w:ascii="Wingdings" w:hAnsi="Wingdings"/>
      </w:rPr>
    </w:lvl>
    <w:lvl w:ilvl="8" w:tentative="0">
      <w:start w:val="1"/>
      <w:numFmt w:val="bullet"/>
      <w:lvlText w:val=""/>
      <w:lvlJc w:val="left"/>
      <w:pPr>
        <w:tabs>
          <w:tab w:val="left" w:pos="4262"/>
        </w:tabs>
        <w:ind w:left="4262" w:hanging="420"/>
      </w:pPr>
      <w:rPr>
        <w:rFonts w:hint="default" w:ascii="Wingdings" w:hAnsi="Wingdings"/>
      </w:rPr>
    </w:lvl>
  </w:abstractNum>
  <w:abstractNum w:abstractNumId="55">
    <w:nsid w:val="00000039"/>
    <w:multiLevelType w:val="multilevel"/>
    <w:tmpl w:val="00000039"/>
    <w:lvl w:ilvl="0" w:tentative="0">
      <w:start w:val="1"/>
      <w:numFmt w:val="bullet"/>
      <w:pStyle w:val="1771"/>
      <w:lvlText w:val=""/>
      <w:lvlJc w:val="left"/>
      <w:pPr>
        <w:ind w:left="620" w:hanging="420"/>
      </w:pPr>
      <w:rPr>
        <w:rFonts w:hint="default" w:ascii="Wingdings" w:hAnsi="Wingdings"/>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56">
    <w:nsid w:val="0000003A"/>
    <w:multiLevelType w:val="multilevel"/>
    <w:tmpl w:val="0000003A"/>
    <w:lvl w:ilvl="0" w:tentative="0">
      <w:start w:val="1"/>
      <w:numFmt w:val="chineseCountingThousand"/>
      <w:pStyle w:val="244"/>
      <w:lvlText w:val="第%1部分"/>
      <w:lvlJc w:val="left"/>
      <w:pPr>
        <w:ind w:left="420" w:hanging="420"/>
      </w:pPr>
      <w:rPr>
        <w:rFonts w:hint="eastAsia"/>
      </w:rPr>
    </w:lvl>
    <w:lvl w:ilvl="1" w:tentative="0">
      <w:start w:val="1"/>
      <w:numFmt w:val="japaneseCounting"/>
      <w:lvlText w:val="%2、"/>
      <w:lvlJc w:val="left"/>
      <w:pPr>
        <w:tabs>
          <w:tab w:val="left" w:pos="1350"/>
        </w:tabs>
        <w:ind w:left="1350" w:hanging="93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0000003B"/>
    <w:multiLevelType w:val="multilevel"/>
    <w:tmpl w:val="0000003B"/>
    <w:lvl w:ilvl="0" w:tentative="0">
      <w:start w:val="1"/>
      <w:numFmt w:val="bullet"/>
      <w:pStyle w:val="899"/>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8">
    <w:nsid w:val="0000003E"/>
    <w:multiLevelType w:val="multilevel"/>
    <w:tmpl w:val="0000003E"/>
    <w:lvl w:ilvl="0" w:tentative="0">
      <w:start w:val="1"/>
      <w:numFmt w:val="chineseCountingThousand"/>
      <w:lvlText w:val="%1、"/>
      <w:lvlJc w:val="left"/>
      <w:pPr>
        <w:ind w:left="680" w:hanging="397"/>
      </w:pPr>
      <w:rPr>
        <w:rFonts w:hint="eastAsia" w:ascii="宋体" w:hAnsi="宋体" w:eastAsia="宋体"/>
      </w:rPr>
    </w:lvl>
    <w:lvl w:ilvl="1" w:tentative="0">
      <w:start w:val="1"/>
      <w:numFmt w:val="decimal"/>
      <w:pStyle w:val="261"/>
      <w:suff w:val="nothing"/>
      <w:lvlText w:val="%2、"/>
      <w:lvlJc w:val="left"/>
      <w:pPr>
        <w:ind w:left="0" w:firstLine="397"/>
      </w:pPr>
      <w:rPr>
        <w:rFonts w:hint="eastAsia" w:ascii="宋体" w:hAnsi="宋体" w:eastAsia="宋体"/>
      </w:rPr>
    </w:lvl>
    <w:lvl w:ilvl="2" w:tentative="0">
      <w:start w:val="1"/>
      <w:numFmt w:val="decimal"/>
      <w:suff w:val="nothing"/>
      <w:lvlText w:val="%3）"/>
      <w:lvlJc w:val="right"/>
      <w:pPr>
        <w:ind w:left="397" w:firstLine="510"/>
      </w:pPr>
      <w:rPr>
        <w:rFonts w:hint="eastAsia" w:ascii="宋体" w:hAnsi="宋体" w:eastAsia="宋体"/>
      </w:rPr>
    </w:lvl>
    <w:lvl w:ilvl="3" w:tentative="0">
      <w:start w:val="1"/>
      <w:numFmt w:val="decimal"/>
      <w:lvlText w:val="%4."/>
      <w:lvlJc w:val="left"/>
      <w:pPr>
        <w:ind w:left="2098" w:hanging="420"/>
      </w:pPr>
      <w:rPr>
        <w:rFonts w:hint="eastAsia"/>
      </w:rPr>
    </w:lvl>
    <w:lvl w:ilvl="4" w:tentative="0">
      <w:start w:val="1"/>
      <w:numFmt w:val="lowerLetter"/>
      <w:lvlText w:val="%5)"/>
      <w:lvlJc w:val="left"/>
      <w:pPr>
        <w:ind w:left="2517" w:hanging="419"/>
      </w:pPr>
      <w:rPr>
        <w:rFonts w:hint="eastAsia"/>
      </w:rPr>
    </w:lvl>
    <w:lvl w:ilvl="5" w:tentative="0">
      <w:start w:val="1"/>
      <w:numFmt w:val="lowerRoman"/>
      <w:lvlText w:val="%6."/>
      <w:lvlJc w:val="right"/>
      <w:pPr>
        <w:ind w:left="2942" w:hanging="425"/>
      </w:pPr>
      <w:rPr>
        <w:rFonts w:hint="eastAsia"/>
      </w:rPr>
    </w:lvl>
    <w:lvl w:ilvl="6" w:tentative="0">
      <w:start w:val="1"/>
      <w:numFmt w:val="decimal"/>
      <w:lvlText w:val="%7."/>
      <w:lvlJc w:val="left"/>
      <w:pPr>
        <w:ind w:left="3362" w:hanging="420"/>
      </w:pPr>
      <w:rPr>
        <w:rFonts w:hint="eastAsia"/>
      </w:rPr>
    </w:lvl>
    <w:lvl w:ilvl="7" w:tentative="0">
      <w:start w:val="1"/>
      <w:numFmt w:val="lowerLetter"/>
      <w:lvlText w:val="%8)"/>
      <w:lvlJc w:val="left"/>
      <w:pPr>
        <w:ind w:left="3781" w:hanging="419"/>
      </w:pPr>
      <w:rPr>
        <w:rFonts w:hint="eastAsia"/>
      </w:rPr>
    </w:lvl>
    <w:lvl w:ilvl="8" w:tentative="0">
      <w:start w:val="1"/>
      <w:numFmt w:val="lowerRoman"/>
      <w:lvlText w:val="%9."/>
      <w:lvlJc w:val="right"/>
      <w:pPr>
        <w:ind w:left="4201" w:hanging="420"/>
      </w:pPr>
      <w:rPr>
        <w:rFonts w:hint="eastAsia"/>
      </w:rPr>
    </w:lvl>
  </w:abstractNum>
  <w:abstractNum w:abstractNumId="59">
    <w:nsid w:val="0000003F"/>
    <w:multiLevelType w:val="singleLevel"/>
    <w:tmpl w:val="0000003F"/>
    <w:lvl w:ilvl="0" w:tentative="0">
      <w:start w:val="1"/>
      <w:numFmt w:val="lowerLetter"/>
      <w:pStyle w:val="1766"/>
      <w:lvlText w:val="%1) "/>
      <w:lvlJc w:val="left"/>
      <w:pPr>
        <w:tabs>
          <w:tab w:val="left" w:pos="842"/>
        </w:tabs>
        <w:ind w:left="0" w:firstLine="482"/>
      </w:pPr>
      <w:rPr>
        <w:rFonts w:hint="eastAsia" w:ascii="黑体" w:eastAsia="黑体"/>
        <w:b/>
        <w:i w:val="0"/>
        <w:sz w:val="24"/>
      </w:rPr>
    </w:lvl>
  </w:abstractNum>
  <w:abstractNum w:abstractNumId="60">
    <w:nsid w:val="00000040"/>
    <w:multiLevelType w:val="multilevel"/>
    <w:tmpl w:val="00000040"/>
    <w:lvl w:ilvl="0" w:tentative="0">
      <w:start w:val="1"/>
      <w:numFmt w:val="bullet"/>
      <w:pStyle w:val="2905"/>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1">
    <w:nsid w:val="00000041"/>
    <w:multiLevelType w:val="multilevel"/>
    <w:tmpl w:val="00000041"/>
    <w:lvl w:ilvl="0" w:tentative="0">
      <w:start w:val="1"/>
      <w:numFmt w:val="bullet"/>
      <w:pStyle w:val="2971"/>
      <w:lvlText w:val=""/>
      <w:lvlJc w:val="left"/>
      <w:pPr>
        <w:tabs>
          <w:tab w:val="left" w:pos="839"/>
        </w:tabs>
        <w:ind w:left="839" w:hanging="419"/>
      </w:pPr>
      <w:rPr>
        <w:rFonts w:hint="default" w:ascii="Wingdings" w:hAnsi="Wingdings"/>
        <w:sz w:val="15"/>
        <w:szCs w:val="15"/>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2">
    <w:nsid w:val="00000042"/>
    <w:multiLevelType w:val="multilevel"/>
    <w:tmpl w:val="00000042"/>
    <w:lvl w:ilvl="0" w:tentative="0">
      <w:start w:val="1"/>
      <w:numFmt w:val="decimal"/>
      <w:pStyle w:val="749"/>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3">
    <w:nsid w:val="00000043"/>
    <w:multiLevelType w:val="multilevel"/>
    <w:tmpl w:val="00000043"/>
    <w:lvl w:ilvl="0" w:tentative="0">
      <w:start w:val="1"/>
      <w:numFmt w:val="decimal"/>
      <w:pStyle w:val="1639"/>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
    <w:nsid w:val="00000044"/>
    <w:multiLevelType w:val="multilevel"/>
    <w:tmpl w:val="00000044"/>
    <w:lvl w:ilvl="0" w:tentative="0">
      <w:start w:val="1"/>
      <w:numFmt w:val="japaneseCounting"/>
      <w:pStyle w:val="1576"/>
      <w:lvlText w:val="第%1章  "/>
      <w:lvlJc w:val="center"/>
      <w:pPr>
        <w:tabs>
          <w:tab w:val="left" w:pos="4374"/>
        </w:tabs>
        <w:ind w:left="4374" w:hanging="1134"/>
      </w:pPr>
      <w:rPr>
        <w:rFonts w:hint="default" w:ascii="Times New Roman" w:hAnsi="Times New Roman" w:eastAsia="黑体"/>
        <w:b/>
        <w:i w:val="0"/>
        <w:sz w:val="32"/>
        <w:szCs w:val="32"/>
      </w:rPr>
    </w:lvl>
    <w:lvl w:ilvl="1" w:tentative="0">
      <w:start w:val="1"/>
      <w:numFmt w:val="japaneseCounting"/>
      <w:lvlText w:val="%2、"/>
      <w:lvlJc w:val="left"/>
      <w:pPr>
        <w:tabs>
          <w:tab w:val="left" w:pos="900"/>
        </w:tabs>
        <w:ind w:left="900" w:hanging="48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
    <w:nsid w:val="00000045"/>
    <w:multiLevelType w:val="multilevel"/>
    <w:tmpl w:val="00000045"/>
    <w:lvl w:ilvl="0" w:tentative="0">
      <w:start w:val="1"/>
      <w:numFmt w:val="decimal"/>
      <w:pStyle w:val="952"/>
      <w:lvlText w:val="（%1）"/>
      <w:lvlJc w:val="left"/>
      <w:pPr>
        <w:tabs>
          <w:tab w:val="left" w:pos="-62"/>
        </w:tabs>
        <w:ind w:left="-62" w:firstLine="482"/>
      </w:pPr>
      <w:rPr>
        <w:rFonts w:hint="eastAsia"/>
        <w:lang w:val="en-US"/>
      </w:rPr>
    </w:lvl>
    <w:lvl w:ilvl="1" w:tentative="0">
      <w:start w:val="1"/>
      <w:numFmt w:val="decimal"/>
      <w:lvlText w:val="（%2）"/>
      <w:lvlJc w:val="left"/>
      <w:pPr>
        <w:ind w:left="1620" w:hanging="720"/>
      </w:pPr>
      <w:rPr>
        <w:rFonts w:hint="default"/>
        <w:lang w:val="en-U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66">
    <w:nsid w:val="00000046"/>
    <w:multiLevelType w:val="multilevel"/>
    <w:tmpl w:val="00000046"/>
    <w:lvl w:ilvl="0" w:tentative="0">
      <w:start w:val="1"/>
      <w:numFmt w:val="decimal"/>
      <w:pStyle w:val="944"/>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67">
    <w:nsid w:val="00000047"/>
    <w:multiLevelType w:val="multilevel"/>
    <w:tmpl w:val="00000047"/>
    <w:lvl w:ilvl="0" w:tentative="0">
      <w:start w:val="1"/>
      <w:numFmt w:val="decimal"/>
      <w:lvlText w:val="%1)"/>
      <w:lvlJc w:val="left"/>
      <w:pPr>
        <w:tabs>
          <w:tab w:val="left" w:pos="780"/>
        </w:tabs>
        <w:ind w:left="780" w:hanging="420"/>
      </w:pPr>
      <w:rPr>
        <w:rFonts w:cs="Times New Roman"/>
      </w:rPr>
    </w:lvl>
    <w:lvl w:ilvl="1" w:tentative="0">
      <w:start w:val="1"/>
      <w:numFmt w:val="lowerLetter"/>
      <w:pStyle w:val="1255"/>
      <w:lvlText w:val="%2)"/>
      <w:lvlJc w:val="left"/>
      <w:pPr>
        <w:tabs>
          <w:tab w:val="left" w:pos="1200"/>
        </w:tabs>
        <w:ind w:left="1200" w:hanging="420"/>
      </w:pPr>
      <w:rPr>
        <w:rFonts w:cs="Times New Roman"/>
      </w:rPr>
    </w:lvl>
    <w:lvl w:ilvl="2" w:tentative="0">
      <w:start w:val="1"/>
      <w:numFmt w:val="lowerRoman"/>
      <w:lvlText w:val="%3."/>
      <w:lvlJc w:val="right"/>
      <w:pPr>
        <w:tabs>
          <w:tab w:val="left" w:pos="1620"/>
        </w:tabs>
        <w:ind w:left="1620" w:hanging="420"/>
      </w:pPr>
      <w:rPr>
        <w:rFonts w:cs="Times New Roman"/>
      </w:rPr>
    </w:lvl>
    <w:lvl w:ilvl="3" w:tentative="0">
      <w:start w:val="1"/>
      <w:numFmt w:val="decimal"/>
      <w:lvlText w:val="%4."/>
      <w:lvlJc w:val="left"/>
      <w:pPr>
        <w:tabs>
          <w:tab w:val="left" w:pos="2040"/>
        </w:tabs>
        <w:ind w:left="2040" w:hanging="420"/>
      </w:pPr>
      <w:rPr>
        <w:rFonts w:cs="Times New Roman"/>
      </w:rPr>
    </w:lvl>
    <w:lvl w:ilvl="4" w:tentative="0">
      <w:start w:val="1"/>
      <w:numFmt w:val="lowerLetter"/>
      <w:lvlText w:val="%5)"/>
      <w:lvlJc w:val="left"/>
      <w:pPr>
        <w:tabs>
          <w:tab w:val="left" w:pos="2460"/>
        </w:tabs>
        <w:ind w:left="2460" w:hanging="420"/>
      </w:pPr>
      <w:rPr>
        <w:rFonts w:cs="Times New Roman"/>
      </w:rPr>
    </w:lvl>
    <w:lvl w:ilvl="5" w:tentative="0">
      <w:start w:val="1"/>
      <w:numFmt w:val="lowerRoman"/>
      <w:lvlText w:val="%6."/>
      <w:lvlJc w:val="right"/>
      <w:pPr>
        <w:tabs>
          <w:tab w:val="left" w:pos="2880"/>
        </w:tabs>
        <w:ind w:left="2880" w:hanging="420"/>
      </w:pPr>
      <w:rPr>
        <w:rFonts w:cs="Times New Roman"/>
      </w:rPr>
    </w:lvl>
    <w:lvl w:ilvl="6" w:tentative="0">
      <w:start w:val="1"/>
      <w:numFmt w:val="decimal"/>
      <w:lvlText w:val="%7."/>
      <w:lvlJc w:val="left"/>
      <w:pPr>
        <w:tabs>
          <w:tab w:val="left" w:pos="3300"/>
        </w:tabs>
        <w:ind w:left="3300" w:hanging="420"/>
      </w:pPr>
      <w:rPr>
        <w:rFonts w:cs="Times New Roman"/>
      </w:rPr>
    </w:lvl>
    <w:lvl w:ilvl="7" w:tentative="0">
      <w:start w:val="1"/>
      <w:numFmt w:val="lowerLetter"/>
      <w:lvlText w:val="%8)"/>
      <w:lvlJc w:val="left"/>
      <w:pPr>
        <w:tabs>
          <w:tab w:val="left" w:pos="3720"/>
        </w:tabs>
        <w:ind w:left="3720" w:hanging="420"/>
      </w:pPr>
      <w:rPr>
        <w:rFonts w:cs="Times New Roman"/>
      </w:rPr>
    </w:lvl>
    <w:lvl w:ilvl="8" w:tentative="0">
      <w:start w:val="1"/>
      <w:numFmt w:val="lowerRoman"/>
      <w:lvlText w:val="%9."/>
      <w:lvlJc w:val="right"/>
      <w:pPr>
        <w:tabs>
          <w:tab w:val="left" w:pos="4140"/>
        </w:tabs>
        <w:ind w:left="4140" w:hanging="420"/>
      </w:pPr>
      <w:rPr>
        <w:rFonts w:cs="Times New Roman"/>
      </w:rPr>
    </w:lvl>
  </w:abstractNum>
  <w:abstractNum w:abstractNumId="68">
    <w:nsid w:val="00000048"/>
    <w:multiLevelType w:val="multilevel"/>
    <w:tmpl w:val="00000048"/>
    <w:lvl w:ilvl="0" w:tentative="0">
      <w:start w:val="1"/>
      <w:numFmt w:val="bullet"/>
      <w:pStyle w:val="886"/>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9">
    <w:nsid w:val="00000049"/>
    <w:multiLevelType w:val="multilevel"/>
    <w:tmpl w:val="00000049"/>
    <w:lvl w:ilvl="0" w:tentative="0">
      <w:start w:val="1"/>
      <w:numFmt w:val="bullet"/>
      <w:pStyle w:val="958"/>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0">
    <w:nsid w:val="0000004A"/>
    <w:multiLevelType w:val="multilevel"/>
    <w:tmpl w:val="0000004A"/>
    <w:lvl w:ilvl="0" w:tentative="0">
      <w:start w:val="1"/>
      <w:numFmt w:val="decimal"/>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chineseCountingThousand"/>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1">
    <w:nsid w:val="0000004B"/>
    <w:multiLevelType w:val="singleLevel"/>
    <w:tmpl w:val="0000004B"/>
    <w:lvl w:ilvl="0" w:tentative="0">
      <w:start w:val="1"/>
      <w:numFmt w:val="bullet"/>
      <w:pStyle w:val="2869"/>
      <w:lvlText w:val=""/>
      <w:lvlJc w:val="left"/>
      <w:pPr>
        <w:tabs>
          <w:tab w:val="left" w:pos="648"/>
        </w:tabs>
        <w:ind w:left="648" w:hanging="403"/>
      </w:pPr>
      <w:rPr>
        <w:rFonts w:hint="default" w:ascii="Symbol" w:hAnsi="Symbol"/>
      </w:rPr>
    </w:lvl>
  </w:abstractNum>
  <w:abstractNum w:abstractNumId="72">
    <w:nsid w:val="0000004C"/>
    <w:multiLevelType w:val="multilevel"/>
    <w:tmpl w:val="0000004C"/>
    <w:lvl w:ilvl="0" w:tentative="0">
      <w:start w:val="1"/>
      <w:numFmt w:val="bullet"/>
      <w:pStyle w:val="884"/>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3">
    <w:nsid w:val="0000004D"/>
    <w:multiLevelType w:val="multilevel"/>
    <w:tmpl w:val="0000004D"/>
    <w:lvl w:ilvl="0" w:tentative="0">
      <w:start w:val="1"/>
      <w:numFmt w:val="bullet"/>
      <w:pStyle w:val="2984"/>
      <w:lvlText w:val=""/>
      <w:lvlJc w:val="left"/>
      <w:pPr>
        <w:tabs>
          <w:tab w:val="left" w:pos="720"/>
        </w:tabs>
        <w:ind w:left="720" w:hanging="360"/>
      </w:pPr>
      <w:rPr>
        <w:rFonts w:hint="default" w:ascii="Symbol" w:hAnsi="Symbol"/>
      </w:rPr>
    </w:lvl>
    <w:lvl w:ilvl="1" w:tentative="0">
      <w:start w:val="1"/>
      <w:numFmt w:val="bullet"/>
      <w:pStyle w:val="2985"/>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4">
    <w:nsid w:val="0000004E"/>
    <w:multiLevelType w:val="multilevel"/>
    <w:tmpl w:val="0000004E"/>
    <w:lvl w:ilvl="0" w:tentative="0">
      <w:start w:val="1"/>
      <w:numFmt w:val="chineseCountingThousand"/>
      <w:pStyle w:val="880"/>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75">
    <w:nsid w:val="00000050"/>
    <w:multiLevelType w:val="multilevel"/>
    <w:tmpl w:val="00000050"/>
    <w:lvl w:ilvl="0" w:tentative="0">
      <w:start w:val="1"/>
      <w:numFmt w:val="none"/>
      <w:pStyle w:val="2696"/>
      <w:lvlText w:val="Important!"/>
      <w:lvlJc w:val="left"/>
      <w:pPr>
        <w:tabs>
          <w:tab w:val="left" w:pos="-360"/>
        </w:tabs>
        <w:ind w:left="0" w:hanging="360"/>
      </w:pPr>
      <w:rPr>
        <w:rFonts w:hint="default" w:ascii="Arial" w:hAnsi="Arial" w:cs="Times New Roman"/>
        <w:b/>
        <w:i w:val="0"/>
        <w:sz w:val="22"/>
        <w:szCs w:val="22"/>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76">
    <w:nsid w:val="00000051"/>
    <w:multiLevelType w:val="multilevel"/>
    <w:tmpl w:val="00000051"/>
    <w:lvl w:ilvl="0" w:tentative="0">
      <w:start w:val="1"/>
      <w:numFmt w:val="bullet"/>
      <w:pStyle w:val="781"/>
      <w:lvlText w:val=""/>
      <w:lvlJc w:val="left"/>
      <w:pPr>
        <w:ind w:left="902" w:hanging="420"/>
      </w:pPr>
      <w:rPr>
        <w:rFonts w:hint="default" w:ascii="Wingdings" w:hAnsi="Wingdings"/>
      </w:rPr>
    </w:lvl>
    <w:lvl w:ilvl="1" w:tentative="0">
      <w:start w:val="1"/>
      <w:numFmt w:val="bullet"/>
      <w:lvlText w:val=""/>
      <w:lvlJc w:val="left"/>
      <w:pPr>
        <w:ind w:left="1322" w:hanging="420"/>
      </w:pPr>
      <w:rPr>
        <w:rFonts w:hint="default" w:ascii="Wingdings" w:hAnsi="Wingdings"/>
      </w:rPr>
    </w:lvl>
    <w:lvl w:ilvl="2" w:tentative="0">
      <w:start w:val="1"/>
      <w:numFmt w:val="bullet"/>
      <w:lvlText w:val=""/>
      <w:lvlJc w:val="left"/>
      <w:pPr>
        <w:ind w:left="1742" w:hanging="420"/>
      </w:pPr>
      <w:rPr>
        <w:rFonts w:hint="default" w:ascii="Wingdings" w:hAnsi="Wingdings"/>
      </w:rPr>
    </w:lvl>
    <w:lvl w:ilvl="3" w:tentative="0">
      <w:start w:val="1"/>
      <w:numFmt w:val="bullet"/>
      <w:lvlText w:val=""/>
      <w:lvlJc w:val="left"/>
      <w:pPr>
        <w:ind w:left="2162" w:hanging="420"/>
      </w:pPr>
      <w:rPr>
        <w:rFonts w:hint="default" w:ascii="Wingdings" w:hAnsi="Wingdings"/>
      </w:rPr>
    </w:lvl>
    <w:lvl w:ilvl="4" w:tentative="0">
      <w:start w:val="1"/>
      <w:numFmt w:val="bullet"/>
      <w:lvlText w:val=""/>
      <w:lvlJc w:val="left"/>
      <w:pPr>
        <w:ind w:left="2582" w:hanging="420"/>
      </w:pPr>
      <w:rPr>
        <w:rFonts w:hint="default" w:ascii="Wingdings" w:hAnsi="Wingdings"/>
      </w:rPr>
    </w:lvl>
    <w:lvl w:ilvl="5" w:tentative="0">
      <w:start w:val="1"/>
      <w:numFmt w:val="bullet"/>
      <w:lvlText w:val=""/>
      <w:lvlJc w:val="left"/>
      <w:pPr>
        <w:ind w:left="3002" w:hanging="420"/>
      </w:pPr>
      <w:rPr>
        <w:rFonts w:hint="default" w:ascii="Wingdings" w:hAnsi="Wingdings"/>
      </w:rPr>
    </w:lvl>
    <w:lvl w:ilvl="6" w:tentative="0">
      <w:start w:val="1"/>
      <w:numFmt w:val="bullet"/>
      <w:lvlText w:val=""/>
      <w:lvlJc w:val="left"/>
      <w:pPr>
        <w:ind w:left="3422" w:hanging="420"/>
      </w:pPr>
      <w:rPr>
        <w:rFonts w:hint="default" w:ascii="Wingdings" w:hAnsi="Wingdings"/>
      </w:rPr>
    </w:lvl>
    <w:lvl w:ilvl="7" w:tentative="0">
      <w:start w:val="1"/>
      <w:numFmt w:val="bullet"/>
      <w:lvlText w:val=""/>
      <w:lvlJc w:val="left"/>
      <w:pPr>
        <w:ind w:left="3842" w:hanging="420"/>
      </w:pPr>
      <w:rPr>
        <w:rFonts w:hint="default" w:ascii="Wingdings" w:hAnsi="Wingdings"/>
      </w:rPr>
    </w:lvl>
    <w:lvl w:ilvl="8" w:tentative="0">
      <w:start w:val="1"/>
      <w:numFmt w:val="bullet"/>
      <w:lvlText w:val=""/>
      <w:lvlJc w:val="left"/>
      <w:pPr>
        <w:ind w:left="4262" w:hanging="420"/>
      </w:pPr>
      <w:rPr>
        <w:rFonts w:hint="default" w:ascii="Wingdings" w:hAnsi="Wingdings"/>
      </w:rPr>
    </w:lvl>
  </w:abstractNum>
  <w:abstractNum w:abstractNumId="77">
    <w:nsid w:val="00000052"/>
    <w:multiLevelType w:val="multilevel"/>
    <w:tmpl w:val="00000052"/>
    <w:lvl w:ilvl="0" w:tentative="0">
      <w:start w:val="1"/>
      <w:numFmt w:val="decimal"/>
      <w:pStyle w:val="646"/>
      <w:lvlText w:val="%1"/>
      <w:lvlJc w:val="left"/>
      <w:pPr>
        <w:tabs>
          <w:tab w:val="left" w:pos="1247"/>
        </w:tabs>
        <w:ind w:left="1247" w:hanging="1247"/>
      </w:pPr>
      <w:rPr>
        <w:rFonts w:hint="eastAsia"/>
      </w:rPr>
    </w:lvl>
    <w:lvl w:ilvl="1" w:tentative="0">
      <w:start w:val="1"/>
      <w:numFmt w:val="decimal"/>
      <w:lvlText w:val="%1.%2"/>
      <w:lvlJc w:val="left"/>
      <w:pPr>
        <w:tabs>
          <w:tab w:val="left" w:pos="1247"/>
        </w:tabs>
        <w:ind w:left="1247" w:hanging="1247"/>
      </w:pPr>
      <w:rPr>
        <w:rFonts w:hint="eastAsia"/>
      </w:rPr>
    </w:lvl>
    <w:lvl w:ilvl="2" w:tentative="0">
      <w:start w:val="1"/>
      <w:numFmt w:val="decimal"/>
      <w:lvlText w:val="%1.%2.%3"/>
      <w:lvlJc w:val="left"/>
      <w:pPr>
        <w:tabs>
          <w:tab w:val="left" w:pos="1247"/>
        </w:tabs>
        <w:ind w:left="1247" w:hanging="1247"/>
      </w:pPr>
      <w:rPr>
        <w:rFonts w:hint="eastAsia"/>
        <w:lang w:val="en-US"/>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78">
    <w:nsid w:val="00000053"/>
    <w:multiLevelType w:val="singleLevel"/>
    <w:tmpl w:val="00000053"/>
    <w:lvl w:ilvl="0" w:tentative="0">
      <w:start w:val="1"/>
      <w:numFmt w:val="bullet"/>
      <w:pStyle w:val="1760"/>
      <w:lvlText w:val=""/>
      <w:lvlJc w:val="left"/>
      <w:pPr>
        <w:tabs>
          <w:tab w:val="left" w:pos="720"/>
        </w:tabs>
        <w:ind w:left="720" w:hanging="360"/>
      </w:pPr>
      <w:rPr>
        <w:rFonts w:hint="default" w:ascii="Symbol" w:hAnsi="Symbol"/>
        <w:b w:val="0"/>
        <w:i w:val="0"/>
        <w:sz w:val="20"/>
      </w:rPr>
    </w:lvl>
  </w:abstractNum>
  <w:abstractNum w:abstractNumId="79">
    <w:nsid w:val="00000054"/>
    <w:multiLevelType w:val="singleLevel"/>
    <w:tmpl w:val="00000054"/>
    <w:lvl w:ilvl="0" w:tentative="0">
      <w:start w:val="1"/>
      <w:numFmt w:val="bullet"/>
      <w:pStyle w:val="2839"/>
      <w:lvlText w:val=""/>
      <w:lvlJc w:val="left"/>
      <w:pPr>
        <w:tabs>
          <w:tab w:val="left" w:pos="360"/>
        </w:tabs>
        <w:ind w:left="283" w:hanging="283"/>
      </w:pPr>
      <w:rPr>
        <w:rFonts w:hint="default" w:ascii="Symbol" w:hAnsi="Symbol"/>
        <w:color w:val="000080"/>
      </w:rPr>
    </w:lvl>
  </w:abstractNum>
  <w:abstractNum w:abstractNumId="80">
    <w:nsid w:val="00000055"/>
    <w:multiLevelType w:val="multilevel"/>
    <w:tmpl w:val="00000055"/>
    <w:lvl w:ilvl="0" w:tentative="0">
      <w:start w:val="1"/>
      <w:numFmt w:val="bullet"/>
      <w:pStyle w:val="866"/>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81">
    <w:nsid w:val="00000056"/>
    <w:multiLevelType w:val="multilevel"/>
    <w:tmpl w:val="00000056"/>
    <w:lvl w:ilvl="0" w:tentative="0">
      <w:start w:val="1"/>
      <w:numFmt w:val="bullet"/>
      <w:pStyle w:val="1019"/>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2">
    <w:nsid w:val="00000057"/>
    <w:multiLevelType w:val="multilevel"/>
    <w:tmpl w:val="00000057"/>
    <w:lvl w:ilvl="0" w:tentative="0">
      <w:start w:val="1"/>
      <w:numFmt w:val="bullet"/>
      <w:pStyle w:val="2955"/>
      <w:lvlText w:val=""/>
      <w:lvlJc w:val="left"/>
      <w:pPr>
        <w:tabs>
          <w:tab w:val="left" w:pos="845"/>
        </w:tabs>
        <w:ind w:left="845" w:hanging="420"/>
      </w:pPr>
      <w:rPr>
        <w:rFonts w:hint="default" w:ascii="Wingdings" w:hAnsi="Wingdings"/>
      </w:rPr>
    </w:lvl>
    <w:lvl w:ilvl="1" w:tentative="0">
      <w:start w:val="1"/>
      <w:numFmt w:val="bullet"/>
      <w:lvlText w:val=""/>
      <w:lvlJc w:val="left"/>
      <w:pPr>
        <w:tabs>
          <w:tab w:val="left" w:pos="1200"/>
        </w:tabs>
        <w:ind w:left="1200" w:hanging="420"/>
      </w:pPr>
      <w:rPr>
        <w:rFonts w:hint="default" w:ascii="Wingdings" w:hAnsi="Wingdings"/>
      </w:r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83">
    <w:nsid w:val="00000058"/>
    <w:multiLevelType w:val="multilevel"/>
    <w:tmpl w:val="00000058"/>
    <w:lvl w:ilvl="0" w:tentative="0">
      <w:start w:val="1"/>
      <w:numFmt w:val="decimal"/>
      <w:pStyle w:val="3464"/>
      <w:lvlText w:val="(%1)"/>
      <w:lvlJc w:val="left"/>
      <w:pPr>
        <w:tabs>
          <w:tab w:val="left" w:pos="-480"/>
        </w:tabs>
        <w:ind w:left="-60" w:firstLine="420"/>
      </w:pPr>
      <w:rPr>
        <w:b w:val="0"/>
        <w:bCs w:val="0"/>
        <w:i w:val="0"/>
        <w:iCs w:val="0"/>
        <w:caps w:val="0"/>
        <w:smallCaps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bullet"/>
      <w:lvlText w:val=""/>
      <w:lvlJc w:val="left"/>
      <w:pPr>
        <w:tabs>
          <w:tab w:val="left" w:pos="-975"/>
        </w:tabs>
        <w:ind w:left="-975" w:hanging="420"/>
      </w:pPr>
      <w:rPr>
        <w:rFonts w:hint="default" w:ascii="Wingdings" w:hAnsi="Wingdings"/>
        <w:b w:val="0"/>
        <w:bCs w:val="0"/>
        <w:i w:val="0"/>
        <w:iCs w:val="0"/>
        <w:caps w:val="0"/>
        <w:smallCaps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lowerRoman"/>
      <w:lvlText w:val="%3."/>
      <w:lvlJc w:val="right"/>
      <w:pPr>
        <w:tabs>
          <w:tab w:val="left" w:pos="-555"/>
        </w:tabs>
        <w:ind w:left="-555" w:hanging="420"/>
      </w:pPr>
    </w:lvl>
    <w:lvl w:ilvl="3" w:tentative="0">
      <w:start w:val="1"/>
      <w:numFmt w:val="decimal"/>
      <w:lvlText w:val="%4."/>
      <w:lvlJc w:val="left"/>
      <w:pPr>
        <w:tabs>
          <w:tab w:val="left" w:pos="-135"/>
        </w:tabs>
        <w:ind w:left="-135" w:hanging="420"/>
      </w:pPr>
    </w:lvl>
    <w:lvl w:ilvl="4" w:tentative="0">
      <w:start w:val="1"/>
      <w:numFmt w:val="lowerLetter"/>
      <w:lvlText w:val="%5)"/>
      <w:lvlJc w:val="left"/>
      <w:pPr>
        <w:tabs>
          <w:tab w:val="left" w:pos="285"/>
        </w:tabs>
        <w:ind w:left="285" w:hanging="420"/>
      </w:pPr>
    </w:lvl>
    <w:lvl w:ilvl="5" w:tentative="0">
      <w:start w:val="1"/>
      <w:numFmt w:val="lowerRoman"/>
      <w:lvlText w:val="%6."/>
      <w:lvlJc w:val="right"/>
      <w:pPr>
        <w:tabs>
          <w:tab w:val="left" w:pos="705"/>
        </w:tabs>
        <w:ind w:left="705" w:hanging="420"/>
      </w:pPr>
    </w:lvl>
    <w:lvl w:ilvl="6" w:tentative="0">
      <w:start w:val="1"/>
      <w:numFmt w:val="decimal"/>
      <w:lvlText w:val="%7、"/>
      <w:lvlJc w:val="left"/>
      <w:pPr>
        <w:tabs>
          <w:tab w:val="left" w:pos="1065"/>
        </w:tabs>
        <w:ind w:left="1065" w:hanging="360"/>
      </w:pPr>
      <w:rPr>
        <w:rFonts w:hint="default"/>
      </w:rPr>
    </w:lvl>
    <w:lvl w:ilvl="7" w:tentative="0">
      <w:start w:val="1"/>
      <w:numFmt w:val="lowerLetter"/>
      <w:lvlText w:val="%8)"/>
      <w:lvlJc w:val="left"/>
      <w:pPr>
        <w:tabs>
          <w:tab w:val="left" w:pos="1545"/>
        </w:tabs>
        <w:ind w:left="1545" w:hanging="420"/>
      </w:pPr>
    </w:lvl>
    <w:lvl w:ilvl="8" w:tentative="0">
      <w:start w:val="1"/>
      <w:numFmt w:val="lowerRoman"/>
      <w:lvlText w:val="%9."/>
      <w:lvlJc w:val="right"/>
      <w:pPr>
        <w:tabs>
          <w:tab w:val="left" w:pos="1965"/>
        </w:tabs>
        <w:ind w:left="1965" w:hanging="420"/>
      </w:pPr>
    </w:lvl>
  </w:abstractNum>
  <w:abstractNum w:abstractNumId="84">
    <w:nsid w:val="0000005A"/>
    <w:multiLevelType w:val="multilevel"/>
    <w:tmpl w:val="0000005A"/>
    <w:lvl w:ilvl="0" w:tentative="0">
      <w:start w:val="1"/>
      <w:numFmt w:val="decimal"/>
      <w:pStyle w:val="1789"/>
      <w:lvlText w:val="(%1)"/>
      <w:lvlJc w:val="left"/>
      <w:pPr>
        <w:tabs>
          <w:tab w:val="left" w:pos="397"/>
        </w:tabs>
        <w:ind w:left="397" w:hanging="397"/>
      </w:pPr>
      <w:rPr>
        <w:rFonts w:hint="default" w:ascii="Arial" w:hAnsi="Arial" w:eastAsia="宋体"/>
        <w:b w:val="0"/>
        <w:i w:val="0"/>
        <w:color w:val="auto"/>
        <w:sz w:val="18"/>
        <w:szCs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5">
    <w:nsid w:val="0000005B"/>
    <w:multiLevelType w:val="multilevel"/>
    <w:tmpl w:val="0000005B"/>
    <w:lvl w:ilvl="0" w:tentative="0">
      <w:start w:val="1"/>
      <w:numFmt w:val="upperLetter"/>
      <w:pStyle w:val="263"/>
      <w:suff w:val="nothing"/>
      <w:lvlText w:val="%1、"/>
      <w:lvlJc w:val="left"/>
      <w:pPr>
        <w:ind w:left="900" w:hanging="333"/>
      </w:pPr>
      <w:rPr>
        <w:rFonts w:hint="eastAsia"/>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86">
    <w:nsid w:val="0000005C"/>
    <w:multiLevelType w:val="multilevel"/>
    <w:tmpl w:val="0000005C"/>
    <w:lvl w:ilvl="0" w:tentative="0">
      <w:start w:val="1"/>
      <w:numFmt w:val="bullet"/>
      <w:pStyle w:val="3306"/>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pStyle w:val="3334"/>
      <w:lvlText w:val=""/>
      <w:lvlJc w:val="left"/>
      <w:pPr>
        <w:tabs>
          <w:tab w:val="left" w:pos="2520"/>
        </w:tabs>
        <w:ind w:left="2520" w:hanging="420"/>
      </w:pPr>
      <w:rPr>
        <w:rFonts w:hint="default" w:ascii="Wingdings" w:hAnsi="Wingdings"/>
      </w:rPr>
    </w:lvl>
    <w:lvl w:ilvl="5" w:tentative="0">
      <w:start w:val="1"/>
      <w:numFmt w:val="bullet"/>
      <w:pStyle w:val="3337"/>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87">
    <w:nsid w:val="0000005D"/>
    <w:multiLevelType w:val="singleLevel"/>
    <w:tmpl w:val="0000005D"/>
    <w:lvl w:ilvl="0" w:tentative="0">
      <w:start w:val="1"/>
      <w:numFmt w:val="bullet"/>
      <w:pStyle w:val="2840"/>
      <w:lvlText w:val=""/>
      <w:lvlJc w:val="left"/>
      <w:pPr>
        <w:tabs>
          <w:tab w:val="left" w:pos="425"/>
        </w:tabs>
        <w:ind w:left="425" w:hanging="425"/>
      </w:pPr>
      <w:rPr>
        <w:rFonts w:hint="default" w:ascii="Wingdings" w:hAnsi="Wingdings"/>
        <w:sz w:val="13"/>
      </w:rPr>
    </w:lvl>
  </w:abstractNum>
  <w:abstractNum w:abstractNumId="88">
    <w:nsid w:val="0000005E"/>
    <w:multiLevelType w:val="singleLevel"/>
    <w:tmpl w:val="0000005E"/>
    <w:lvl w:ilvl="0" w:tentative="0">
      <w:start w:val="1"/>
      <w:numFmt w:val="bullet"/>
      <w:pStyle w:val="2736"/>
      <w:lvlText w:val=""/>
      <w:lvlJc w:val="left"/>
      <w:pPr>
        <w:tabs>
          <w:tab w:val="left" w:pos="360"/>
        </w:tabs>
        <w:ind w:left="360" w:hanging="360"/>
      </w:pPr>
      <w:rPr>
        <w:rFonts w:hint="default" w:ascii="Symbol" w:hAnsi="Symbol"/>
      </w:rPr>
    </w:lvl>
  </w:abstractNum>
  <w:abstractNum w:abstractNumId="89">
    <w:nsid w:val="0000005F"/>
    <w:multiLevelType w:val="multilevel"/>
    <w:tmpl w:val="0000005F"/>
    <w:lvl w:ilvl="0" w:tentative="0">
      <w:start w:val="1"/>
      <w:numFmt w:val="none"/>
      <w:pStyle w:val="595"/>
      <w:lvlText w:val="图"/>
      <w:lvlJc w:val="left"/>
      <w:pPr>
        <w:tabs>
          <w:tab w:val="left" w:pos="360"/>
        </w:tabs>
        <w:ind w:left="0" w:firstLine="0"/>
      </w:pPr>
      <w:rPr>
        <w:rFonts w:hint="eastAsia" w:ascii="黑体" w:eastAsia="黑体"/>
        <w:b w:val="0"/>
        <w:i w:val="0"/>
        <w:sz w:val="21"/>
      </w:rPr>
    </w:lvl>
    <w:lvl w:ilvl="1" w:tentative="0">
      <w:start w:val="1"/>
      <w:numFmt w:val="decimal"/>
      <w:lvlText w:val="（%2）"/>
      <w:lvlJc w:val="left"/>
      <w:pPr>
        <w:tabs>
          <w:tab w:val="left" w:pos="1140"/>
        </w:tabs>
        <w:ind w:left="1140" w:hanging="7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0">
    <w:nsid w:val="00000060"/>
    <w:multiLevelType w:val="multilevel"/>
    <w:tmpl w:val="00000060"/>
    <w:lvl w:ilvl="0" w:tentative="0">
      <w:start w:val="1"/>
      <w:numFmt w:val="none"/>
      <w:pStyle w:val="619"/>
      <w:lvlText w:val="%1◆　"/>
      <w:lvlJc w:val="left"/>
      <w:pPr>
        <w:tabs>
          <w:tab w:val="left" w:pos="960"/>
        </w:tabs>
        <w:ind w:left="917" w:hanging="317"/>
      </w:pPr>
      <w:rPr>
        <w:rFonts w:hint="eastAsia" w:ascii="宋体" w:hAnsi="Times New Roman" w:eastAsia="宋体"/>
        <w:b w:val="0"/>
        <w:i w:val="0"/>
        <w:position w:val="4"/>
        <w:sz w:val="1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1">
    <w:nsid w:val="00000061"/>
    <w:multiLevelType w:val="multilevel"/>
    <w:tmpl w:val="00000061"/>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pStyle w:val="1654"/>
      <w:lvlText w:val="-"/>
      <w:lvlJc w:val="left"/>
      <w:pPr>
        <w:tabs>
          <w:tab w:val="left" w:pos="1260"/>
        </w:tabs>
        <w:ind w:left="1260" w:hanging="420"/>
      </w:pPr>
      <w:rPr>
        <w:rFonts w:hint="eastAsia" w:ascii="Batang" w:hAnsi="Batang" w:eastAsia="Batang"/>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92">
    <w:nsid w:val="00000062"/>
    <w:multiLevelType w:val="multilevel"/>
    <w:tmpl w:val="00000062"/>
    <w:lvl w:ilvl="0" w:tentative="0">
      <w:start w:val="1"/>
      <w:numFmt w:val="bullet"/>
      <w:pStyle w:val="1669"/>
      <w:lvlText w:val=""/>
      <w:lvlJc w:val="left"/>
      <w:pPr>
        <w:tabs>
          <w:tab w:val="left" w:pos="1260"/>
        </w:tabs>
        <w:ind w:left="1260" w:hanging="420"/>
      </w:pPr>
      <w:rPr>
        <w:rFonts w:hint="default" w:ascii="Wingdings" w:hAnsi="Wingdings"/>
        <w:b w:val="0"/>
        <w:i w:val="0"/>
        <w:color w:val="auto"/>
        <w:sz w:val="24"/>
        <w:szCs w:val="24"/>
      </w:rPr>
    </w:lvl>
    <w:lvl w:ilvl="1" w:tentative="0">
      <w:start w:val="1"/>
      <w:numFmt w:val="bullet"/>
      <w:lvlText w:val=""/>
      <w:lvlJc w:val="left"/>
      <w:pPr>
        <w:tabs>
          <w:tab w:val="left" w:pos="1200"/>
        </w:tabs>
        <w:ind w:left="1200" w:hanging="420"/>
      </w:pPr>
      <w:rPr>
        <w:rFonts w:hint="default" w:ascii="Wingdings" w:hAnsi="Wingdings"/>
        <w:b w:val="0"/>
        <w:i w:val="0"/>
        <w:color w:val="auto"/>
        <w:sz w:val="24"/>
        <w:szCs w:val="24"/>
      </w:rPr>
    </w:lvl>
    <w:lvl w:ilvl="2" w:tentative="0">
      <w:start w:val="1"/>
      <w:numFmt w:val="bullet"/>
      <w:lvlText w:val=""/>
      <w:lvlJc w:val="left"/>
      <w:pPr>
        <w:tabs>
          <w:tab w:val="left" w:pos="1620"/>
        </w:tabs>
        <w:ind w:left="1620" w:hanging="420"/>
      </w:pPr>
      <w:rPr>
        <w:rFonts w:hint="default" w:ascii="Wingdings" w:hAnsi="Wingdings"/>
      </w:rPr>
    </w:lvl>
    <w:lvl w:ilvl="3" w:tentative="0">
      <w:start w:val="1"/>
      <w:numFmt w:val="bullet"/>
      <w:lvlText w:val=""/>
      <w:lvlJc w:val="left"/>
      <w:pPr>
        <w:tabs>
          <w:tab w:val="left" w:pos="2040"/>
        </w:tabs>
        <w:ind w:left="2040" w:hanging="420"/>
      </w:pPr>
      <w:rPr>
        <w:rFonts w:hint="default" w:ascii="Wingdings" w:hAnsi="Wingdings"/>
      </w:rPr>
    </w:lvl>
    <w:lvl w:ilvl="4" w:tentative="0">
      <w:start w:val="1"/>
      <w:numFmt w:val="bullet"/>
      <w:lvlText w:val=""/>
      <w:lvlJc w:val="left"/>
      <w:pPr>
        <w:tabs>
          <w:tab w:val="left" w:pos="2460"/>
        </w:tabs>
        <w:ind w:left="2460" w:hanging="420"/>
      </w:pPr>
      <w:rPr>
        <w:rFonts w:hint="default" w:ascii="Wingdings" w:hAnsi="Wingdings"/>
      </w:rPr>
    </w:lvl>
    <w:lvl w:ilvl="5" w:tentative="0">
      <w:start w:val="1"/>
      <w:numFmt w:val="bullet"/>
      <w:lvlText w:val=""/>
      <w:lvlJc w:val="left"/>
      <w:pPr>
        <w:tabs>
          <w:tab w:val="left" w:pos="2880"/>
        </w:tabs>
        <w:ind w:left="2880" w:hanging="420"/>
      </w:pPr>
      <w:rPr>
        <w:rFonts w:hint="default" w:ascii="Wingdings" w:hAnsi="Wingdings"/>
      </w:rPr>
    </w:lvl>
    <w:lvl w:ilvl="6" w:tentative="0">
      <w:start w:val="1"/>
      <w:numFmt w:val="bullet"/>
      <w:lvlText w:val=""/>
      <w:lvlJc w:val="left"/>
      <w:pPr>
        <w:tabs>
          <w:tab w:val="left" w:pos="3300"/>
        </w:tabs>
        <w:ind w:left="3300" w:hanging="420"/>
      </w:pPr>
      <w:rPr>
        <w:rFonts w:hint="default" w:ascii="Wingdings" w:hAnsi="Wingdings"/>
      </w:rPr>
    </w:lvl>
    <w:lvl w:ilvl="7" w:tentative="0">
      <w:start w:val="1"/>
      <w:numFmt w:val="bullet"/>
      <w:lvlText w:val=""/>
      <w:lvlJc w:val="left"/>
      <w:pPr>
        <w:tabs>
          <w:tab w:val="left" w:pos="3720"/>
        </w:tabs>
        <w:ind w:left="3720" w:hanging="420"/>
      </w:pPr>
      <w:rPr>
        <w:rFonts w:hint="default" w:ascii="Wingdings" w:hAnsi="Wingdings"/>
      </w:rPr>
    </w:lvl>
    <w:lvl w:ilvl="8" w:tentative="0">
      <w:start w:val="1"/>
      <w:numFmt w:val="bullet"/>
      <w:lvlText w:val=""/>
      <w:lvlJc w:val="left"/>
      <w:pPr>
        <w:tabs>
          <w:tab w:val="left" w:pos="4140"/>
        </w:tabs>
        <w:ind w:left="4140" w:hanging="420"/>
      </w:pPr>
      <w:rPr>
        <w:rFonts w:hint="default" w:ascii="Wingdings" w:hAnsi="Wingdings"/>
      </w:rPr>
    </w:lvl>
  </w:abstractNum>
  <w:abstractNum w:abstractNumId="93">
    <w:nsid w:val="00000063"/>
    <w:multiLevelType w:val="multilevel"/>
    <w:tmpl w:val="00000063"/>
    <w:lvl w:ilvl="0" w:tentative="0">
      <w:start w:val="0"/>
      <w:numFmt w:val="decimal"/>
      <w:pStyle w:val="734"/>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4">
    <w:nsid w:val="00000064"/>
    <w:multiLevelType w:val="singleLevel"/>
    <w:tmpl w:val="00000064"/>
    <w:lvl w:ilvl="0" w:tentative="0">
      <w:start w:val="1"/>
      <w:numFmt w:val="bullet"/>
      <w:pStyle w:val="1226"/>
      <w:lvlText w:val=""/>
      <w:lvlJc w:val="left"/>
      <w:pPr>
        <w:tabs>
          <w:tab w:val="left" w:pos="987"/>
        </w:tabs>
        <w:ind w:left="987" w:hanging="420"/>
      </w:pPr>
      <w:rPr>
        <w:rFonts w:hint="default" w:ascii="Wingdings" w:hAnsi="Wingdings"/>
      </w:rPr>
    </w:lvl>
  </w:abstractNum>
  <w:abstractNum w:abstractNumId="95">
    <w:nsid w:val="00000067"/>
    <w:multiLevelType w:val="multilevel"/>
    <w:tmpl w:val="00000067"/>
    <w:lvl w:ilvl="0" w:tentative="0">
      <w:start w:val="1"/>
      <w:numFmt w:val="decimal"/>
      <w:pStyle w:val="2755"/>
      <w:lvlText w:val="%1."/>
      <w:lvlJc w:val="left"/>
      <w:pPr>
        <w:tabs>
          <w:tab w:val="left" w:pos="576"/>
        </w:tabs>
        <w:ind w:left="576" w:hanging="576"/>
      </w:pPr>
      <w:rPr>
        <w:rFonts w:hint="default" w:ascii="Arial" w:hAnsi="Arial" w:eastAsia="宋体" w:cs="Times New Roman"/>
      </w:rPr>
    </w:lvl>
    <w:lvl w:ilvl="1" w:tentative="0">
      <w:start w:val="1"/>
      <w:numFmt w:val="decimal"/>
      <w:pStyle w:val="2756"/>
      <w:lvlText w:val="%1.%2."/>
      <w:lvlJc w:val="left"/>
      <w:pPr>
        <w:tabs>
          <w:tab w:val="left" w:pos="576"/>
        </w:tabs>
        <w:ind w:left="576" w:hanging="288"/>
      </w:pPr>
    </w:lvl>
    <w:lvl w:ilvl="2" w:tentative="0">
      <w:start w:val="1"/>
      <w:numFmt w:val="decimal"/>
      <w:pStyle w:val="2757"/>
      <w:lvlText w:val="%1.%2.%3."/>
      <w:lvlJc w:val="left"/>
      <w:pPr>
        <w:tabs>
          <w:tab w:val="left" w:pos="1584"/>
        </w:tabs>
        <w:ind w:left="1584" w:hanging="1008"/>
      </w:pPr>
    </w:lvl>
    <w:lvl w:ilvl="3" w:tentative="0">
      <w:start w:val="1"/>
      <w:numFmt w:val="decimal"/>
      <w:lvlText w:val="%1.%2.%3.%4."/>
      <w:lvlJc w:val="left"/>
      <w:pPr>
        <w:tabs>
          <w:tab w:val="left" w:pos="2088"/>
        </w:tabs>
        <w:ind w:left="2088" w:hanging="648"/>
      </w:pPr>
    </w:lvl>
    <w:lvl w:ilvl="4" w:tentative="0">
      <w:start w:val="1"/>
      <w:numFmt w:val="decimal"/>
      <w:lvlText w:val="%1.%2.%3.%4.%5."/>
      <w:lvlJc w:val="left"/>
      <w:pPr>
        <w:tabs>
          <w:tab w:val="left" w:pos="2592"/>
        </w:tabs>
        <w:ind w:left="2592" w:hanging="792"/>
      </w:pPr>
    </w:lvl>
    <w:lvl w:ilvl="5" w:tentative="0">
      <w:start w:val="1"/>
      <w:numFmt w:val="decimal"/>
      <w:lvlText w:val="%1.%2.%3.%4.%5.%6."/>
      <w:lvlJc w:val="left"/>
      <w:pPr>
        <w:tabs>
          <w:tab w:val="left" w:pos="3240"/>
        </w:tabs>
        <w:ind w:left="3096" w:hanging="936"/>
      </w:pPr>
    </w:lvl>
    <w:lvl w:ilvl="6" w:tentative="0">
      <w:start w:val="1"/>
      <w:numFmt w:val="decimal"/>
      <w:lvlText w:val="%1.%2.%3.%4.%5.%6.%7."/>
      <w:lvlJc w:val="left"/>
      <w:pPr>
        <w:tabs>
          <w:tab w:val="left" w:pos="3960"/>
        </w:tabs>
        <w:ind w:left="3600" w:hanging="1080"/>
      </w:pPr>
    </w:lvl>
    <w:lvl w:ilvl="7" w:tentative="0">
      <w:start w:val="1"/>
      <w:numFmt w:val="decimal"/>
      <w:lvlText w:val="%1.%2.%3.%4.%5.%6.%7.%8."/>
      <w:lvlJc w:val="left"/>
      <w:pPr>
        <w:tabs>
          <w:tab w:val="left" w:pos="4320"/>
        </w:tabs>
        <w:ind w:left="4104" w:hanging="1224"/>
      </w:pPr>
    </w:lvl>
    <w:lvl w:ilvl="8" w:tentative="0">
      <w:start w:val="1"/>
      <w:numFmt w:val="decimal"/>
      <w:lvlText w:val="%1.%2.%3.%4.%5.%6.%7.%8.%9."/>
      <w:lvlJc w:val="left"/>
      <w:pPr>
        <w:tabs>
          <w:tab w:val="left" w:pos="4680"/>
        </w:tabs>
        <w:ind w:left="4680" w:hanging="1440"/>
      </w:pPr>
    </w:lvl>
  </w:abstractNum>
  <w:abstractNum w:abstractNumId="96">
    <w:nsid w:val="00000068"/>
    <w:multiLevelType w:val="multilevel"/>
    <w:tmpl w:val="00000068"/>
    <w:lvl w:ilvl="0" w:tentative="0">
      <w:start w:val="1"/>
      <w:numFmt w:val="decimal"/>
      <w:pStyle w:val="1257"/>
      <w:suff w:val="nothing"/>
      <w:lvlText w:val="示例%1："/>
      <w:lvlJc w:val="left"/>
      <w:pPr>
        <w:ind w:firstLine="363"/>
      </w:pPr>
      <w:rPr>
        <w:rFonts w:hint="eastAsia" w:ascii="黑体" w:hAnsi="Times New Roman" w:eastAsia="黑体" w:cs="Times New Roman"/>
        <w:b w:val="0"/>
        <w:i w:val="0"/>
        <w:sz w:val="18"/>
        <w:szCs w:val="18"/>
      </w:rPr>
    </w:lvl>
    <w:lvl w:ilvl="1" w:tentative="0">
      <w:start w:val="1"/>
      <w:numFmt w:val="none"/>
      <w:suff w:val="space"/>
      <w:lvlText w:val=""/>
      <w:lvlJc w:val="left"/>
      <w:rPr>
        <w:rFonts w:hint="eastAsia" w:cs="Times New Roman"/>
      </w:rPr>
    </w:lvl>
    <w:lvl w:ilvl="2" w:tentative="0">
      <w:start w:val="1"/>
      <w:numFmt w:val="decimal"/>
      <w:suff w:val="space"/>
      <w:lvlText w:val="2.2.%3"/>
      <w:lvlJc w:val="left"/>
      <w:rPr>
        <w:rFonts w:hint="eastAsia" w:cs="Times New Roman"/>
      </w:rPr>
    </w:lvl>
    <w:lvl w:ilvl="3" w:tentative="0">
      <w:start w:val="1"/>
      <w:numFmt w:val="decimal"/>
      <w:lvlText w:val="%4."/>
      <w:lvlJc w:val="left"/>
      <w:pPr>
        <w:tabs>
          <w:tab w:val="left" w:pos="0"/>
        </w:tabs>
        <w:ind w:left="992" w:hanging="629"/>
      </w:pPr>
      <w:rPr>
        <w:rFonts w:hint="eastAsia" w:cs="Times New Roman"/>
      </w:rPr>
    </w:lvl>
    <w:lvl w:ilvl="4" w:tentative="0">
      <w:start w:val="1"/>
      <w:numFmt w:val="lowerLetter"/>
      <w:lvlText w:val="%5)"/>
      <w:lvlJc w:val="left"/>
      <w:pPr>
        <w:tabs>
          <w:tab w:val="left" w:pos="0"/>
        </w:tabs>
        <w:ind w:left="992" w:hanging="629"/>
      </w:pPr>
      <w:rPr>
        <w:rFonts w:hint="eastAsia" w:cs="Times New Roman"/>
      </w:rPr>
    </w:lvl>
    <w:lvl w:ilvl="5" w:tentative="0">
      <w:start w:val="1"/>
      <w:numFmt w:val="lowerRoman"/>
      <w:lvlText w:val="%6."/>
      <w:lvlJc w:val="right"/>
      <w:pPr>
        <w:tabs>
          <w:tab w:val="left" w:pos="0"/>
        </w:tabs>
        <w:ind w:left="992" w:hanging="629"/>
      </w:pPr>
      <w:rPr>
        <w:rFonts w:hint="eastAsia" w:cs="Times New Roman"/>
      </w:rPr>
    </w:lvl>
    <w:lvl w:ilvl="6" w:tentative="0">
      <w:start w:val="1"/>
      <w:numFmt w:val="decimal"/>
      <w:lvlText w:val="%7."/>
      <w:lvlJc w:val="left"/>
      <w:pPr>
        <w:tabs>
          <w:tab w:val="left" w:pos="0"/>
        </w:tabs>
        <w:ind w:left="992" w:hanging="629"/>
      </w:pPr>
      <w:rPr>
        <w:rFonts w:hint="eastAsia" w:cs="Times New Roman"/>
      </w:rPr>
    </w:lvl>
    <w:lvl w:ilvl="7" w:tentative="0">
      <w:start w:val="1"/>
      <w:numFmt w:val="lowerLetter"/>
      <w:lvlText w:val="%8)"/>
      <w:lvlJc w:val="left"/>
      <w:pPr>
        <w:tabs>
          <w:tab w:val="left" w:pos="0"/>
        </w:tabs>
        <w:ind w:left="992" w:hanging="629"/>
      </w:pPr>
      <w:rPr>
        <w:rFonts w:hint="eastAsia" w:cs="Times New Roman"/>
      </w:rPr>
    </w:lvl>
    <w:lvl w:ilvl="8" w:tentative="0">
      <w:start w:val="1"/>
      <w:numFmt w:val="lowerRoman"/>
      <w:lvlText w:val="%9."/>
      <w:lvlJc w:val="right"/>
      <w:pPr>
        <w:tabs>
          <w:tab w:val="left" w:pos="0"/>
        </w:tabs>
        <w:ind w:left="992" w:hanging="629"/>
      </w:pPr>
      <w:rPr>
        <w:rFonts w:hint="eastAsia" w:cs="Times New Roman"/>
      </w:rPr>
    </w:lvl>
  </w:abstractNum>
  <w:abstractNum w:abstractNumId="97">
    <w:nsid w:val="00000069"/>
    <w:multiLevelType w:val="multilevel"/>
    <w:tmpl w:val="00000069"/>
    <w:lvl w:ilvl="0" w:tentative="0">
      <w:start w:val="1"/>
      <w:numFmt w:val="bullet"/>
      <w:pStyle w:val="1477"/>
      <w:lvlText w:val=""/>
      <w:lvlJc w:val="left"/>
      <w:pPr>
        <w:tabs>
          <w:tab w:val="left" w:pos="3300"/>
        </w:tabs>
        <w:ind w:left="3300" w:hanging="420"/>
      </w:pPr>
      <w:rPr>
        <w:rFonts w:hint="default" w:ascii="Wingdings" w:hAnsi="Wingdings"/>
      </w:rPr>
    </w:lvl>
    <w:lvl w:ilvl="1" w:tentative="0">
      <w:start w:val="4"/>
      <w:numFmt w:val="japaneseCounting"/>
      <w:lvlText w:val="第%2章"/>
      <w:lvlJc w:val="left"/>
      <w:pPr>
        <w:tabs>
          <w:tab w:val="left" w:pos="1695"/>
        </w:tabs>
        <w:ind w:left="1695" w:hanging="1275"/>
      </w:pPr>
      <w:rPr>
        <w:rFonts w:hint="eastAsia"/>
      </w:rPr>
    </w:lvl>
    <w:lvl w:ilvl="2" w:tentative="0">
      <w:start w:val="1"/>
      <w:numFmt w:val="decimal"/>
      <w:lvlText w:val="%3、"/>
      <w:lvlJc w:val="left"/>
      <w:pPr>
        <w:tabs>
          <w:tab w:val="left" w:pos="1200"/>
        </w:tabs>
        <w:ind w:left="1200" w:hanging="360"/>
      </w:pPr>
      <w:rPr>
        <w:rFonts w:hint="eastAsia"/>
      </w:rPr>
    </w:lvl>
    <w:lvl w:ilvl="3" w:tentative="0">
      <w:start w:val="1"/>
      <w:numFmt w:val="decimal"/>
      <w:lvlText w:val="%4）"/>
      <w:lvlJc w:val="left"/>
      <w:pPr>
        <w:tabs>
          <w:tab w:val="left" w:pos="1620"/>
        </w:tabs>
        <w:ind w:left="1620" w:hanging="36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8">
    <w:nsid w:val="0000006A"/>
    <w:multiLevelType w:val="multilevel"/>
    <w:tmpl w:val="0000006A"/>
    <w:lvl w:ilvl="0" w:tentative="0">
      <w:start w:val="1"/>
      <w:numFmt w:val="decimal"/>
      <w:pStyle w:val="1134"/>
      <w:lvlText w:val="%1)"/>
      <w:lvlJc w:val="left"/>
      <w:pPr>
        <w:ind w:left="420" w:firstLine="0"/>
      </w:pPr>
      <w:rPr>
        <w:rFonts w:hint="eastAsia"/>
      </w:rPr>
    </w:lvl>
    <w:lvl w:ilvl="1" w:tentative="0">
      <w:start w:val="1"/>
      <w:numFmt w:val="lowerLetter"/>
      <w:lvlText w:val="%2)"/>
      <w:lvlJc w:val="left"/>
      <w:pPr>
        <w:ind w:left="420" w:hanging="420"/>
      </w:pPr>
    </w:lvl>
    <w:lvl w:ilvl="2" w:tentative="0">
      <w:start w:val="1"/>
      <w:numFmt w:val="lowerRoman"/>
      <w:lvlText w:val="%3."/>
      <w:lvlJc w:val="right"/>
      <w:pPr>
        <w:ind w:left="840" w:hanging="420"/>
      </w:pPr>
    </w:lvl>
    <w:lvl w:ilvl="3" w:tentative="0">
      <w:start w:val="1"/>
      <w:numFmt w:val="decimal"/>
      <w:lvlText w:val="%4."/>
      <w:lvlJc w:val="left"/>
      <w:pPr>
        <w:ind w:left="1260" w:hanging="420"/>
      </w:pPr>
    </w:lvl>
    <w:lvl w:ilvl="4" w:tentative="0">
      <w:start w:val="1"/>
      <w:numFmt w:val="lowerLetter"/>
      <w:lvlText w:val="%5)"/>
      <w:lvlJc w:val="left"/>
      <w:pPr>
        <w:ind w:left="1680" w:hanging="420"/>
      </w:pPr>
    </w:lvl>
    <w:lvl w:ilvl="5" w:tentative="0">
      <w:start w:val="1"/>
      <w:numFmt w:val="lowerRoman"/>
      <w:lvlText w:val="%6."/>
      <w:lvlJc w:val="right"/>
      <w:pPr>
        <w:ind w:left="2100" w:hanging="420"/>
      </w:pPr>
    </w:lvl>
    <w:lvl w:ilvl="6" w:tentative="0">
      <w:start w:val="1"/>
      <w:numFmt w:val="decimal"/>
      <w:lvlText w:val="%7."/>
      <w:lvlJc w:val="left"/>
      <w:pPr>
        <w:ind w:left="2520" w:hanging="420"/>
      </w:pPr>
    </w:lvl>
    <w:lvl w:ilvl="7" w:tentative="0">
      <w:start w:val="1"/>
      <w:numFmt w:val="lowerLetter"/>
      <w:lvlText w:val="%8)"/>
      <w:lvlJc w:val="left"/>
      <w:pPr>
        <w:ind w:left="2940" w:hanging="420"/>
      </w:pPr>
    </w:lvl>
    <w:lvl w:ilvl="8" w:tentative="0">
      <w:start w:val="1"/>
      <w:numFmt w:val="lowerRoman"/>
      <w:lvlText w:val="%9."/>
      <w:lvlJc w:val="right"/>
      <w:pPr>
        <w:ind w:left="3360" w:hanging="420"/>
      </w:pPr>
    </w:lvl>
  </w:abstractNum>
  <w:abstractNum w:abstractNumId="99">
    <w:nsid w:val="0000006B"/>
    <w:multiLevelType w:val="multilevel"/>
    <w:tmpl w:val="0000006B"/>
    <w:lvl w:ilvl="0" w:tentative="0">
      <w:start w:val="1"/>
      <w:numFmt w:val="bullet"/>
      <w:pStyle w:val="902"/>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0000006C"/>
    <w:multiLevelType w:val="multilevel"/>
    <w:tmpl w:val="0000006C"/>
    <w:lvl w:ilvl="0" w:tentative="0">
      <w:start w:val="1"/>
      <w:numFmt w:val="decimal"/>
      <w:pStyle w:val="2347"/>
      <w:lvlText w:val="%1)、"/>
      <w:lvlJc w:val="left"/>
      <w:pPr>
        <w:tabs>
          <w:tab w:val="left" w:pos="620"/>
        </w:tabs>
        <w:ind w:left="620" w:hanging="420"/>
      </w:pPr>
      <w:rPr>
        <w:rFonts w:hint="eastAsia" w:ascii="宋体" w:hAnsi="宋体" w:eastAsia="宋体"/>
      </w:rPr>
    </w:lvl>
    <w:lvl w:ilvl="1" w:tentative="0">
      <w:start w:val="2"/>
      <w:numFmt w:val="decimal"/>
      <w:lvlText w:val="%2、"/>
      <w:lvlJc w:val="left"/>
      <w:pPr>
        <w:tabs>
          <w:tab w:val="left" w:pos="780"/>
        </w:tabs>
        <w:ind w:left="780" w:hanging="36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1">
    <w:nsid w:val="0000006D"/>
    <w:multiLevelType w:val="multilevel"/>
    <w:tmpl w:val="0000006D"/>
    <w:lvl w:ilvl="0" w:tentative="0">
      <w:start w:val="1"/>
      <w:numFmt w:val="none"/>
      <w:pStyle w:val="589"/>
      <w:lvlText w:val="表"/>
      <w:lvlJc w:val="left"/>
      <w:pPr>
        <w:tabs>
          <w:tab w:val="left" w:pos="360"/>
        </w:tabs>
        <w:ind w:left="0" w:firstLine="0"/>
      </w:pPr>
      <w:rPr>
        <w:rFonts w:hint="eastAsia" w:ascii="黑体" w:eastAsia="黑体"/>
        <w:b w:val="0"/>
        <w:i w:val="0"/>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2">
    <w:nsid w:val="0000006E"/>
    <w:multiLevelType w:val="multilevel"/>
    <w:tmpl w:val="0000006E"/>
    <w:lvl w:ilvl="0" w:tentative="0">
      <w:start w:val="1"/>
      <w:numFmt w:val="decimal"/>
      <w:pStyle w:val="1214"/>
      <w:lvlText w:val="%1."/>
      <w:lvlJc w:val="left"/>
      <w:pPr>
        <w:tabs>
          <w:tab w:val="left" w:pos="425"/>
        </w:tabs>
        <w:ind w:left="425" w:hanging="425"/>
      </w:pPr>
      <w:rPr>
        <w:rFonts w:hint="eastAsia"/>
      </w:rPr>
    </w:lvl>
    <w:lvl w:ilvl="1" w:tentative="0">
      <w:start w:val="1"/>
      <w:numFmt w:val="decimal"/>
      <w:lvlText w:val="%1.%2."/>
      <w:lvlJc w:val="left"/>
      <w:pPr>
        <w:tabs>
          <w:tab w:val="left" w:pos="720"/>
        </w:tabs>
        <w:ind w:left="567" w:hanging="567"/>
      </w:pPr>
      <w:rPr>
        <w:rFonts w:hint="eastAsia"/>
      </w:rPr>
    </w:lvl>
    <w:lvl w:ilvl="2" w:tentative="0">
      <w:start w:val="1"/>
      <w:numFmt w:val="decimal"/>
      <w:lvlText w:val="%1.%2.%3."/>
      <w:lvlJc w:val="left"/>
      <w:pPr>
        <w:tabs>
          <w:tab w:val="left" w:pos="1080"/>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03">
    <w:nsid w:val="0000006F"/>
    <w:multiLevelType w:val="singleLevel"/>
    <w:tmpl w:val="0000006F"/>
    <w:lvl w:ilvl="0" w:tentative="0">
      <w:start w:val="1"/>
      <w:numFmt w:val="bullet"/>
      <w:pStyle w:val="1525"/>
      <w:lvlText w:val=""/>
      <w:lvlJc w:val="left"/>
      <w:pPr>
        <w:tabs>
          <w:tab w:val="left" w:pos="927"/>
        </w:tabs>
        <w:ind w:left="0" w:firstLine="567"/>
      </w:pPr>
      <w:rPr>
        <w:rFonts w:hint="default" w:ascii="Wingdings" w:hAnsi="Wingdings"/>
        <w:sz w:val="13"/>
      </w:rPr>
    </w:lvl>
  </w:abstractNum>
  <w:abstractNum w:abstractNumId="104">
    <w:nsid w:val="00000070"/>
    <w:multiLevelType w:val="singleLevel"/>
    <w:tmpl w:val="00000070"/>
    <w:lvl w:ilvl="0" w:tentative="0">
      <w:start w:val="1"/>
      <w:numFmt w:val="decimal"/>
      <w:pStyle w:val="2801"/>
      <w:lvlText w:val="%1."/>
      <w:lvlJc w:val="left"/>
      <w:pPr>
        <w:tabs>
          <w:tab w:val="left" w:pos="360"/>
        </w:tabs>
        <w:ind w:left="360" w:hanging="360"/>
      </w:pPr>
      <w:rPr>
        <w:rFonts w:hint="default" w:ascii="Arial" w:hAnsi="Arial" w:cs="Times New Roman"/>
        <w:b/>
        <w:i w:val="0"/>
        <w:sz w:val="20"/>
      </w:rPr>
    </w:lvl>
  </w:abstractNum>
  <w:abstractNum w:abstractNumId="105">
    <w:nsid w:val="00000071"/>
    <w:multiLevelType w:val="multilevel"/>
    <w:tmpl w:val="00000071"/>
    <w:lvl w:ilvl="0" w:tentative="0">
      <w:start w:val="1"/>
      <w:numFmt w:val="decimal"/>
      <w:pStyle w:val="2729"/>
      <w:lvlText w:val="%1."/>
      <w:lvlJc w:val="left"/>
      <w:pPr>
        <w:tabs>
          <w:tab w:val="left" w:pos="840"/>
        </w:tabs>
        <w:ind w:left="84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6">
    <w:nsid w:val="00000072"/>
    <w:multiLevelType w:val="singleLevel"/>
    <w:tmpl w:val="00000072"/>
    <w:lvl w:ilvl="0" w:tentative="0">
      <w:start w:val="1"/>
      <w:numFmt w:val="bullet"/>
      <w:pStyle w:val="729"/>
      <w:lvlText w:val=""/>
      <w:lvlJc w:val="left"/>
      <w:pPr>
        <w:tabs>
          <w:tab w:val="left" w:pos="964"/>
        </w:tabs>
        <w:ind w:left="964" w:hanging="397"/>
      </w:pPr>
      <w:rPr>
        <w:rFonts w:hint="default" w:ascii="Wingdings" w:hAnsi="Wingdings"/>
        <w:sz w:val="21"/>
      </w:rPr>
    </w:lvl>
  </w:abstractNum>
  <w:abstractNum w:abstractNumId="107">
    <w:nsid w:val="00000073"/>
    <w:multiLevelType w:val="multilevel"/>
    <w:tmpl w:val="00000073"/>
    <w:lvl w:ilvl="0" w:tentative="0">
      <w:start w:val="1"/>
      <w:numFmt w:val="bullet"/>
      <w:pStyle w:val="362"/>
      <w:lvlText w:val=""/>
      <w:lvlJc w:val="left"/>
      <w:pPr>
        <w:tabs>
          <w:tab w:val="left" w:pos="936"/>
        </w:tabs>
        <w:ind w:left="936" w:hanging="456"/>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8">
    <w:nsid w:val="00000074"/>
    <w:multiLevelType w:val="multilevel"/>
    <w:tmpl w:val="00000074"/>
    <w:lvl w:ilvl="0" w:tentative="0">
      <w:start w:val="1"/>
      <w:numFmt w:val="decimal"/>
      <w:pStyle w:val="2687"/>
      <w:lvlText w:val="图%1."/>
      <w:lvlJc w:val="left"/>
      <w:pPr>
        <w:ind w:left="840" w:hanging="420"/>
      </w:pPr>
      <w:rPr>
        <w:b w:val="0"/>
        <w:bCs w:val="0"/>
        <w:i w:val="0"/>
        <w:iCs w:val="0"/>
        <w:caps w:val="0"/>
        <w:smallCaps w:val="0"/>
        <w:vanish w:val="0"/>
        <w:color w:val="000000"/>
        <w:spacing w:val="0"/>
        <w:position w:val="0"/>
        <w:u w:val="none"/>
        <w:vertAlign w:val="baseline"/>
      </w:rPr>
    </w:lvl>
    <w:lvl w:ilvl="1" w:tentative="0">
      <w:start w:val="1"/>
      <w:numFmt w:val="decimal"/>
      <w:lvlText w:val="%2、"/>
      <w:lvlJc w:val="left"/>
      <w:pPr>
        <w:ind w:left="980" w:hanging="360"/>
      </w:p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109">
    <w:nsid w:val="00000075"/>
    <w:multiLevelType w:val="multilevel"/>
    <w:tmpl w:val="00000075"/>
    <w:lvl w:ilvl="0" w:tentative="0">
      <w:start w:val="1"/>
      <w:numFmt w:val="bullet"/>
      <w:pStyle w:val="3392"/>
      <w:lvlText w:val=""/>
      <w:lvlJc w:val="left"/>
      <w:pPr>
        <w:ind w:left="862" w:hanging="420"/>
      </w:pPr>
      <w:rPr>
        <w:rFonts w:hint="default" w:ascii="Wingdings" w:hAnsi="Wingdings"/>
      </w:rPr>
    </w:lvl>
    <w:lvl w:ilvl="1" w:tentative="0">
      <w:start w:val="1"/>
      <w:numFmt w:val="bullet"/>
      <w:lvlText w:val=""/>
      <w:lvlJc w:val="left"/>
      <w:pPr>
        <w:ind w:left="1282" w:hanging="420"/>
      </w:pPr>
      <w:rPr>
        <w:rFonts w:hint="default" w:ascii="Wingdings" w:hAnsi="Wingdings"/>
      </w:rPr>
    </w:lvl>
    <w:lvl w:ilvl="2" w:tentative="0">
      <w:start w:val="1"/>
      <w:numFmt w:val="bullet"/>
      <w:lvlText w:val=""/>
      <w:lvlJc w:val="left"/>
      <w:pPr>
        <w:ind w:left="1702" w:hanging="420"/>
      </w:pPr>
      <w:rPr>
        <w:rFonts w:hint="default" w:ascii="Wingdings" w:hAnsi="Wingdings"/>
      </w:rPr>
    </w:lvl>
    <w:lvl w:ilvl="3" w:tentative="0">
      <w:start w:val="1"/>
      <w:numFmt w:val="bullet"/>
      <w:lvlText w:val=""/>
      <w:lvlJc w:val="left"/>
      <w:pPr>
        <w:ind w:left="2122" w:hanging="420"/>
      </w:pPr>
      <w:rPr>
        <w:rFonts w:hint="default" w:ascii="Wingdings" w:hAnsi="Wingdings"/>
      </w:rPr>
    </w:lvl>
    <w:lvl w:ilvl="4" w:tentative="0">
      <w:start w:val="1"/>
      <w:numFmt w:val="bullet"/>
      <w:lvlText w:val=""/>
      <w:lvlJc w:val="left"/>
      <w:pPr>
        <w:ind w:left="2542" w:hanging="420"/>
      </w:pPr>
      <w:rPr>
        <w:rFonts w:hint="default" w:ascii="Wingdings" w:hAnsi="Wingdings"/>
      </w:rPr>
    </w:lvl>
    <w:lvl w:ilvl="5" w:tentative="0">
      <w:start w:val="1"/>
      <w:numFmt w:val="bullet"/>
      <w:lvlText w:val=""/>
      <w:lvlJc w:val="left"/>
      <w:pPr>
        <w:ind w:left="2962" w:hanging="420"/>
      </w:pPr>
      <w:rPr>
        <w:rFonts w:hint="default" w:ascii="Wingdings" w:hAnsi="Wingdings"/>
      </w:rPr>
    </w:lvl>
    <w:lvl w:ilvl="6" w:tentative="0">
      <w:start w:val="1"/>
      <w:numFmt w:val="bullet"/>
      <w:lvlText w:val=""/>
      <w:lvlJc w:val="left"/>
      <w:pPr>
        <w:ind w:left="3382" w:hanging="420"/>
      </w:pPr>
      <w:rPr>
        <w:rFonts w:hint="default" w:ascii="Wingdings" w:hAnsi="Wingdings"/>
      </w:rPr>
    </w:lvl>
    <w:lvl w:ilvl="7" w:tentative="0">
      <w:start w:val="1"/>
      <w:numFmt w:val="bullet"/>
      <w:lvlText w:val=""/>
      <w:lvlJc w:val="left"/>
      <w:pPr>
        <w:ind w:left="3802" w:hanging="420"/>
      </w:pPr>
      <w:rPr>
        <w:rFonts w:hint="default" w:ascii="Wingdings" w:hAnsi="Wingdings"/>
      </w:rPr>
    </w:lvl>
    <w:lvl w:ilvl="8" w:tentative="0">
      <w:start w:val="1"/>
      <w:numFmt w:val="bullet"/>
      <w:lvlText w:val=""/>
      <w:lvlJc w:val="left"/>
      <w:pPr>
        <w:ind w:left="4222" w:hanging="420"/>
      </w:pPr>
      <w:rPr>
        <w:rFonts w:hint="default" w:ascii="Wingdings" w:hAnsi="Wingdings"/>
      </w:rPr>
    </w:lvl>
  </w:abstractNum>
  <w:abstractNum w:abstractNumId="110">
    <w:nsid w:val="00000076"/>
    <w:multiLevelType w:val="multilevel"/>
    <w:tmpl w:val="00000076"/>
    <w:lvl w:ilvl="0" w:tentative="0">
      <w:start w:val="1"/>
      <w:numFmt w:val="decimal"/>
      <w:pStyle w:val="1732"/>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11">
    <w:nsid w:val="00000077"/>
    <w:multiLevelType w:val="multilevel"/>
    <w:tmpl w:val="00000077"/>
    <w:lvl w:ilvl="0" w:tentative="0">
      <w:start w:val="1"/>
      <w:numFmt w:val="bullet"/>
      <w:pStyle w:val="946"/>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2">
    <w:nsid w:val="00000078"/>
    <w:multiLevelType w:val="multilevel"/>
    <w:tmpl w:val="00000078"/>
    <w:lvl w:ilvl="0" w:tentative="0">
      <w:start w:val="1"/>
      <w:numFmt w:val="decimal"/>
      <w:suff w:val="nothing"/>
      <w:lvlText w:val="第%1章  "/>
      <w:lvlJc w:val="left"/>
      <w:pPr>
        <w:ind w:left="0" w:firstLine="0"/>
      </w:pPr>
      <w:rPr>
        <w:rFonts w:hint="default" w:ascii="Arial" w:hAnsi="Arial" w:cs="Arial"/>
        <w:b/>
        <w:bCs/>
        <w:i w:val="0"/>
        <w:iCs w:val="0"/>
        <w:caps w:val="0"/>
        <w:vanish w:val="0"/>
        <w:color w:val="auto"/>
        <w:sz w:val="36"/>
        <w:szCs w:val="36"/>
        <w:vertAlign w:val="baseline"/>
      </w:rPr>
    </w:lvl>
    <w:lvl w:ilvl="1" w:tentative="0">
      <w:start w:val="1"/>
      <w:numFmt w:val="decimal"/>
      <w:suff w:val="nothing"/>
      <w:lvlText w:val="%1.%2  "/>
      <w:lvlJc w:val="left"/>
      <w:pPr>
        <w:ind w:left="0" w:firstLine="0"/>
      </w:pPr>
      <w:rPr>
        <w:rFonts w:hint="default" w:ascii="Arial" w:hAnsi="Arial" w:cs="Arial"/>
        <w:b w:val="0"/>
        <w:bCs w:val="0"/>
        <w:i w:val="0"/>
        <w:iCs w:val="0"/>
        <w:caps w:val="0"/>
        <w:vanish w:val="0"/>
        <w:color w:val="auto"/>
        <w:sz w:val="30"/>
        <w:szCs w:val="30"/>
        <w:vertAlign w:val="baseline"/>
      </w:rPr>
    </w:lvl>
    <w:lvl w:ilvl="2" w:tentative="0">
      <w:start w:val="1"/>
      <w:numFmt w:val="decimal"/>
      <w:suff w:val="nothing"/>
      <w:lvlText w:val="%1.%2.%3  "/>
      <w:lvlJc w:val="left"/>
      <w:pPr>
        <w:ind w:left="1260" w:firstLine="0"/>
      </w:pPr>
      <w:rPr>
        <w:rFonts w:hint="default" w:ascii="Arial" w:hAnsi="Arial" w:cs="Arial"/>
        <w:b w:val="0"/>
        <w:bCs w:val="0"/>
        <w:i w:val="0"/>
        <w:iCs w:val="0"/>
        <w:caps w:val="0"/>
        <w:vanish w:val="0"/>
        <w:color w:val="auto"/>
        <w:sz w:val="24"/>
        <w:szCs w:val="24"/>
        <w:vertAlign w:val="baseline"/>
      </w:rPr>
    </w:lvl>
    <w:lvl w:ilvl="3" w:tentative="0">
      <w:start w:val="1"/>
      <w:numFmt w:val="decimal"/>
      <w:suff w:val="nothing"/>
      <w:lvlText w:val="%4. "/>
      <w:lvlJc w:val="left"/>
      <w:pPr>
        <w:ind w:left="1389" w:hanging="255"/>
      </w:pPr>
      <w:rPr>
        <w:rFonts w:hint="default" w:ascii="Arial" w:hAnsi="Arial" w:cs="Arial"/>
        <w:b w:val="0"/>
        <w:bCs w:val="0"/>
        <w:i w:val="0"/>
        <w:iCs w:val="0"/>
        <w:caps w:val="0"/>
        <w:vanish w:val="0"/>
        <w:color w:val="auto"/>
        <w:sz w:val="21"/>
        <w:szCs w:val="21"/>
        <w:vertAlign w:val="baseline"/>
      </w:rPr>
    </w:lvl>
    <w:lvl w:ilvl="4" w:tentative="0">
      <w:start w:val="1"/>
      <w:numFmt w:val="decimal"/>
      <w:lvlText w:val="(%5)"/>
      <w:lvlJc w:val="left"/>
      <w:pPr>
        <w:tabs>
          <w:tab w:val="left" w:pos="1644"/>
        </w:tabs>
        <w:ind w:left="1644" w:hanging="510"/>
      </w:pPr>
      <w:rPr>
        <w:rFonts w:hint="default" w:ascii="Arial" w:hAnsi="Arial" w:eastAsia="宋体"/>
        <w:b w:val="0"/>
        <w:bCs w:val="0"/>
        <w:i w:val="0"/>
        <w:iCs w:val="0"/>
        <w:caps w:val="0"/>
        <w:snapToGrid/>
        <w:vanish w:val="0"/>
        <w:color w:val="auto"/>
        <w:spacing w:val="0"/>
        <w:w w:val="100"/>
        <w:kern w:val="0"/>
        <w:position w:val="0"/>
        <w:sz w:val="21"/>
        <w:szCs w:val="21"/>
        <w:u w:val="none"/>
        <w:vertAlign w:val="baseline"/>
      </w:rPr>
    </w:lvl>
    <w:lvl w:ilvl="5" w:tentative="0">
      <w:start w:val="1"/>
      <w:numFmt w:val="decimal"/>
      <w:suff w:val="space"/>
      <w:lvlText w:val="图%1-%6"/>
      <w:lvlJc w:val="left"/>
      <w:pPr>
        <w:ind w:left="1134" w:firstLine="0"/>
      </w:pPr>
      <w:rPr>
        <w:rFonts w:hint="default" w:ascii="Arial" w:hAnsi="Arial" w:eastAsia="黑体"/>
        <w:b w:val="0"/>
        <w:bCs w:val="0"/>
        <w:i w:val="0"/>
        <w:iCs w:val="0"/>
        <w:color w:val="auto"/>
        <w:sz w:val="18"/>
        <w:szCs w:val="18"/>
        <w:u w:val="none"/>
      </w:rPr>
    </w:lvl>
    <w:lvl w:ilvl="6" w:tentative="0">
      <w:start w:val="1"/>
      <w:numFmt w:val="decimal"/>
      <w:pStyle w:val="1569"/>
      <w:suff w:val="space"/>
      <w:lvlText w:val="表%1-%7"/>
      <w:lvlJc w:val="left"/>
      <w:pPr>
        <w:ind w:left="1134" w:firstLine="0"/>
      </w:pPr>
      <w:rPr>
        <w:rFonts w:hint="default" w:ascii="Arial" w:hAnsi="Arial" w:eastAsia="黑体"/>
        <w:b w:val="0"/>
        <w:bCs w:val="0"/>
        <w:i w:val="0"/>
        <w:iCs w:val="0"/>
        <w:caps w:val="0"/>
        <w:snapToGrid/>
        <w:vanish w:val="0"/>
        <w:color w:val="auto"/>
        <w:spacing w:val="0"/>
        <w:w w:val="100"/>
        <w:kern w:val="0"/>
        <w:position w:val="0"/>
        <w:sz w:val="18"/>
        <w:szCs w:val="18"/>
        <w:vertAlign w:val="baseline"/>
      </w:rPr>
    </w:lvl>
    <w:lvl w:ilvl="7" w:tentative="0">
      <w:start w:val="1"/>
      <w:numFmt w:val="none"/>
      <w:suff w:val="nothing"/>
      <w:lvlText w:val=""/>
      <w:lvlJc w:val="left"/>
      <w:pPr>
        <w:ind w:left="0" w:firstLine="0"/>
      </w:pPr>
      <w:rPr>
        <w:rFonts w:hint="eastAsia"/>
      </w:rPr>
    </w:lvl>
    <w:lvl w:ilvl="8" w:tentative="0">
      <w:start w:val="1"/>
      <w:numFmt w:val="decimal"/>
      <w:lvlText w:val="步骤%9："/>
      <w:lvlJc w:val="left"/>
      <w:pPr>
        <w:tabs>
          <w:tab w:val="left" w:pos="1134"/>
        </w:tabs>
        <w:ind w:left="1134" w:hanging="907"/>
      </w:pPr>
      <w:rPr>
        <w:rFonts w:hint="default" w:ascii="Arial" w:hAnsi="Arial" w:eastAsia="宋体"/>
        <w:b/>
        <w:bCs/>
        <w:i w:val="0"/>
        <w:iCs w:val="0"/>
        <w:color w:val="auto"/>
        <w:sz w:val="21"/>
        <w:szCs w:val="21"/>
      </w:rPr>
    </w:lvl>
  </w:abstractNum>
  <w:abstractNum w:abstractNumId="113">
    <w:nsid w:val="00000079"/>
    <w:multiLevelType w:val="singleLevel"/>
    <w:tmpl w:val="00000079"/>
    <w:lvl w:ilvl="0" w:tentative="0">
      <w:start w:val="1"/>
      <w:numFmt w:val="bullet"/>
      <w:pStyle w:val="644"/>
      <w:lvlText w:val=""/>
      <w:lvlJc w:val="left"/>
      <w:pPr>
        <w:tabs>
          <w:tab w:val="left" w:pos="550"/>
        </w:tabs>
        <w:ind w:left="550" w:hanging="550"/>
      </w:pPr>
      <w:rPr>
        <w:rFonts w:hint="default" w:ascii="Wingdings" w:hAnsi="Wingdings"/>
      </w:rPr>
    </w:lvl>
  </w:abstractNum>
  <w:abstractNum w:abstractNumId="114">
    <w:nsid w:val="0000007B"/>
    <w:multiLevelType w:val="multilevel"/>
    <w:tmpl w:val="0000007B"/>
    <w:lvl w:ilvl="0" w:tentative="0">
      <w:start w:val="1"/>
      <w:numFmt w:val="decimal"/>
      <w:pStyle w:val="1673"/>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15">
    <w:nsid w:val="0000007C"/>
    <w:multiLevelType w:val="multilevel"/>
    <w:tmpl w:val="0000007C"/>
    <w:lvl w:ilvl="0" w:tentative="0">
      <w:start w:val="1"/>
      <w:numFmt w:val="decimal"/>
      <w:pStyle w:val="1324"/>
      <w:lvlText w:val="%1、"/>
      <w:lvlJc w:val="left"/>
      <w:pPr>
        <w:ind w:left="988" w:hanging="420"/>
      </w:pPr>
      <w:rPr>
        <w:rFonts w:ascii="Times New Roman" w:hAnsi="Times New Roman" w:cs="Times New Roman"/>
        <w:b w:val="0"/>
        <w:bCs w:val="0"/>
        <w:i w:val="0"/>
        <w:iCs w:val="0"/>
        <w:caps w:val="0"/>
        <w:smallCaps w:val="0"/>
        <w:color w:val="000000"/>
        <w:spacing w:val="0"/>
        <w:position w:val="0"/>
        <w:u w:val="none"/>
        <w14:shadow w14:blurRad="0" w14:dist="0" w14:dir="0" w14:sx="0" w14:sy="0" w14:kx="0" w14:ky="0" w14:algn="none">
          <w14:srgbClr w14:val="000000"/>
        </w14:shadow>
      </w:rPr>
    </w:lvl>
    <w:lvl w:ilvl="1" w:tentative="0">
      <w:start w:val="1"/>
      <w:numFmt w:val="lowerLetter"/>
      <w:lvlText w:val="%2)"/>
      <w:lvlJc w:val="left"/>
      <w:pPr>
        <w:ind w:left="1113" w:hanging="420"/>
      </w:pPr>
      <w:rPr>
        <w:rFonts w:cs="Times New Roman"/>
      </w:rPr>
    </w:lvl>
    <w:lvl w:ilvl="2" w:tentative="0">
      <w:start w:val="1"/>
      <w:numFmt w:val="lowerRoman"/>
      <w:lvlText w:val="%3."/>
      <w:lvlJc w:val="right"/>
      <w:pPr>
        <w:ind w:left="1533" w:hanging="420"/>
      </w:pPr>
      <w:rPr>
        <w:rFonts w:cs="Times New Roman"/>
      </w:rPr>
    </w:lvl>
    <w:lvl w:ilvl="3" w:tentative="0">
      <w:start w:val="1"/>
      <w:numFmt w:val="decimal"/>
      <w:lvlText w:val="%4."/>
      <w:lvlJc w:val="left"/>
      <w:pPr>
        <w:ind w:left="1953" w:hanging="420"/>
      </w:pPr>
      <w:rPr>
        <w:rFonts w:cs="Times New Roman"/>
      </w:rPr>
    </w:lvl>
    <w:lvl w:ilvl="4" w:tentative="0">
      <w:start w:val="1"/>
      <w:numFmt w:val="lowerLetter"/>
      <w:lvlText w:val="%5)"/>
      <w:lvlJc w:val="left"/>
      <w:pPr>
        <w:ind w:left="2373" w:hanging="420"/>
      </w:pPr>
      <w:rPr>
        <w:rFonts w:cs="Times New Roman"/>
      </w:rPr>
    </w:lvl>
    <w:lvl w:ilvl="5" w:tentative="0">
      <w:start w:val="1"/>
      <w:numFmt w:val="lowerRoman"/>
      <w:lvlText w:val="%6."/>
      <w:lvlJc w:val="right"/>
      <w:pPr>
        <w:ind w:left="2793" w:hanging="420"/>
      </w:pPr>
      <w:rPr>
        <w:rFonts w:cs="Times New Roman"/>
      </w:rPr>
    </w:lvl>
    <w:lvl w:ilvl="6" w:tentative="0">
      <w:start w:val="1"/>
      <w:numFmt w:val="decimal"/>
      <w:lvlText w:val="%7."/>
      <w:lvlJc w:val="left"/>
      <w:pPr>
        <w:ind w:left="3213" w:hanging="420"/>
      </w:pPr>
      <w:rPr>
        <w:rFonts w:cs="Times New Roman"/>
      </w:rPr>
    </w:lvl>
    <w:lvl w:ilvl="7" w:tentative="0">
      <w:start w:val="1"/>
      <w:numFmt w:val="lowerLetter"/>
      <w:lvlText w:val="%8)"/>
      <w:lvlJc w:val="left"/>
      <w:pPr>
        <w:ind w:left="3633" w:hanging="420"/>
      </w:pPr>
      <w:rPr>
        <w:rFonts w:cs="Times New Roman"/>
      </w:rPr>
    </w:lvl>
    <w:lvl w:ilvl="8" w:tentative="0">
      <w:start w:val="1"/>
      <w:numFmt w:val="lowerRoman"/>
      <w:lvlText w:val="%9."/>
      <w:lvlJc w:val="right"/>
      <w:pPr>
        <w:ind w:left="4053" w:hanging="420"/>
      </w:pPr>
      <w:rPr>
        <w:rFonts w:cs="Times New Roman"/>
      </w:rPr>
    </w:lvl>
  </w:abstractNum>
  <w:abstractNum w:abstractNumId="116">
    <w:nsid w:val="0000007D"/>
    <w:multiLevelType w:val="multilevel"/>
    <w:tmpl w:val="0000007D"/>
    <w:lvl w:ilvl="0" w:tentative="0">
      <w:start w:val="1"/>
      <w:numFmt w:val="bullet"/>
      <w:pStyle w:val="365"/>
      <w:lvlText w:val=""/>
      <w:lvlJc w:val="left"/>
      <w:pPr>
        <w:tabs>
          <w:tab w:val="left" w:pos="840"/>
        </w:tabs>
        <w:ind w:left="840" w:hanging="420"/>
      </w:pPr>
      <w:rPr>
        <w:rFonts w:hint="default" w:ascii="Wingdings 2" w:hAnsi="Wingdings 2"/>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7">
    <w:nsid w:val="0000007E"/>
    <w:multiLevelType w:val="multilevel"/>
    <w:tmpl w:val="0000007E"/>
    <w:lvl w:ilvl="0" w:tentative="0">
      <w:start w:val="1"/>
      <w:numFmt w:val="decimal"/>
      <w:pStyle w:val="3309"/>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18">
    <w:nsid w:val="0000007F"/>
    <w:multiLevelType w:val="multilevel"/>
    <w:tmpl w:val="0000007F"/>
    <w:lvl w:ilvl="0" w:tentative="0">
      <w:start w:val="1"/>
      <w:numFmt w:val="bullet"/>
      <w:pStyle w:val="3630"/>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720"/>
        </w:tabs>
        <w:ind w:left="720" w:hanging="420"/>
      </w:pPr>
      <w:rPr>
        <w:rFonts w:hint="default" w:ascii="Wingdings" w:hAnsi="Wingdings"/>
      </w:rPr>
    </w:lvl>
    <w:lvl w:ilvl="2" w:tentative="0">
      <w:start w:val="1"/>
      <w:numFmt w:val="bullet"/>
      <w:lvlText w:val=""/>
      <w:lvlJc w:val="left"/>
      <w:pPr>
        <w:tabs>
          <w:tab w:val="left" w:pos="1140"/>
        </w:tabs>
        <w:ind w:left="1140" w:hanging="420"/>
      </w:pPr>
      <w:rPr>
        <w:rFonts w:hint="default" w:ascii="Wingdings" w:hAnsi="Wingdings"/>
      </w:rPr>
    </w:lvl>
    <w:lvl w:ilvl="3" w:tentative="0">
      <w:start w:val="1"/>
      <w:numFmt w:val="bullet"/>
      <w:lvlText w:val=""/>
      <w:lvlJc w:val="left"/>
      <w:pPr>
        <w:tabs>
          <w:tab w:val="left" w:pos="1560"/>
        </w:tabs>
        <w:ind w:left="1560" w:hanging="420"/>
      </w:pPr>
      <w:rPr>
        <w:rFonts w:hint="default" w:ascii="Wingdings" w:hAnsi="Wingdings"/>
      </w:rPr>
    </w:lvl>
    <w:lvl w:ilvl="4" w:tentative="0">
      <w:start w:val="1"/>
      <w:numFmt w:val="bullet"/>
      <w:lvlText w:val=""/>
      <w:lvlJc w:val="left"/>
      <w:pPr>
        <w:tabs>
          <w:tab w:val="left" w:pos="1980"/>
        </w:tabs>
        <w:ind w:left="1980" w:hanging="420"/>
      </w:pPr>
      <w:rPr>
        <w:rFonts w:hint="default" w:ascii="Wingdings" w:hAnsi="Wingdings"/>
      </w:rPr>
    </w:lvl>
    <w:lvl w:ilvl="5" w:tentative="0">
      <w:start w:val="1"/>
      <w:numFmt w:val="bullet"/>
      <w:lvlText w:val=""/>
      <w:lvlJc w:val="left"/>
      <w:pPr>
        <w:tabs>
          <w:tab w:val="left" w:pos="2400"/>
        </w:tabs>
        <w:ind w:left="2400" w:hanging="420"/>
      </w:pPr>
      <w:rPr>
        <w:rFonts w:hint="default" w:ascii="Wingdings" w:hAnsi="Wingdings"/>
      </w:rPr>
    </w:lvl>
    <w:lvl w:ilvl="6" w:tentative="0">
      <w:start w:val="1"/>
      <w:numFmt w:val="bullet"/>
      <w:lvlText w:val=""/>
      <w:lvlJc w:val="left"/>
      <w:pPr>
        <w:tabs>
          <w:tab w:val="left" w:pos="2820"/>
        </w:tabs>
        <w:ind w:left="2820" w:hanging="420"/>
      </w:pPr>
      <w:rPr>
        <w:rFonts w:hint="default" w:ascii="Wingdings" w:hAnsi="Wingdings"/>
      </w:rPr>
    </w:lvl>
    <w:lvl w:ilvl="7" w:tentative="0">
      <w:start w:val="1"/>
      <w:numFmt w:val="bullet"/>
      <w:lvlText w:val=""/>
      <w:lvlJc w:val="left"/>
      <w:pPr>
        <w:tabs>
          <w:tab w:val="left" w:pos="3240"/>
        </w:tabs>
        <w:ind w:left="3240" w:hanging="420"/>
      </w:pPr>
      <w:rPr>
        <w:rFonts w:hint="default" w:ascii="Wingdings" w:hAnsi="Wingdings"/>
      </w:rPr>
    </w:lvl>
    <w:lvl w:ilvl="8" w:tentative="0">
      <w:start w:val="1"/>
      <w:numFmt w:val="bullet"/>
      <w:lvlText w:val=""/>
      <w:lvlJc w:val="left"/>
      <w:pPr>
        <w:tabs>
          <w:tab w:val="left" w:pos="3660"/>
        </w:tabs>
        <w:ind w:left="3660" w:hanging="420"/>
      </w:pPr>
      <w:rPr>
        <w:rFonts w:hint="default" w:ascii="Wingdings" w:hAnsi="Wingdings"/>
      </w:rPr>
    </w:lvl>
  </w:abstractNum>
  <w:abstractNum w:abstractNumId="119">
    <w:nsid w:val="00000080"/>
    <w:multiLevelType w:val="multilevel"/>
    <w:tmpl w:val="00000080"/>
    <w:lvl w:ilvl="0" w:tentative="0">
      <w:start w:val="1"/>
      <w:numFmt w:val="bullet"/>
      <w:pStyle w:val="3417"/>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0">
    <w:nsid w:val="00000081"/>
    <w:multiLevelType w:val="multilevel"/>
    <w:tmpl w:val="00000081"/>
    <w:lvl w:ilvl="0" w:tentative="0">
      <w:start w:val="1"/>
      <w:numFmt w:val="bullet"/>
      <w:pStyle w:val="3445"/>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21">
    <w:nsid w:val="00000082"/>
    <w:multiLevelType w:val="multilevel"/>
    <w:tmpl w:val="00000082"/>
    <w:lvl w:ilvl="0" w:tentative="0">
      <w:start w:val="1"/>
      <w:numFmt w:val="lowerLetter"/>
      <w:pStyle w:val="1242"/>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22">
    <w:nsid w:val="00000083"/>
    <w:multiLevelType w:val="multilevel"/>
    <w:tmpl w:val="00000083"/>
    <w:lvl w:ilvl="0" w:tentative="0">
      <w:start w:val="1"/>
      <w:numFmt w:val="bullet"/>
      <w:pStyle w:val="2925"/>
      <w:lvlText w:val=""/>
      <w:lvlJc w:val="left"/>
      <w:pPr>
        <w:tabs>
          <w:tab w:val="left" w:pos="820"/>
        </w:tabs>
        <w:ind w:left="820" w:hanging="420"/>
      </w:pPr>
      <w:rPr>
        <w:rFonts w:hint="default" w:ascii="Wingdings" w:hAnsi="Wingdings"/>
      </w:rPr>
    </w:lvl>
    <w:lvl w:ilvl="1" w:tentative="0">
      <w:start w:val="3"/>
      <w:numFmt w:val="bullet"/>
      <w:lvlText w:val="＊"/>
      <w:lvlJc w:val="left"/>
      <w:pPr>
        <w:tabs>
          <w:tab w:val="left" w:pos="1180"/>
        </w:tabs>
        <w:ind w:left="1180" w:hanging="360"/>
      </w:pPr>
      <w:rPr>
        <w:rFonts w:hint="eastAsia" w:ascii="宋体" w:hAnsi="宋体" w:eastAsia="宋体" w:cs="Times New Roman"/>
      </w:rPr>
    </w:lvl>
    <w:lvl w:ilvl="2" w:tentative="0">
      <w:start w:val="1"/>
      <w:numFmt w:val="bullet"/>
      <w:lvlText w:val=""/>
      <w:lvlJc w:val="left"/>
      <w:pPr>
        <w:tabs>
          <w:tab w:val="left" w:pos="1660"/>
        </w:tabs>
        <w:ind w:left="1660" w:hanging="420"/>
      </w:pPr>
      <w:rPr>
        <w:rFonts w:hint="default" w:ascii="Wingdings" w:hAnsi="Wingdings"/>
      </w:rPr>
    </w:lvl>
    <w:lvl w:ilvl="3" w:tentative="0">
      <w:start w:val="1"/>
      <w:numFmt w:val="bullet"/>
      <w:lvlText w:val=""/>
      <w:lvlJc w:val="left"/>
      <w:pPr>
        <w:tabs>
          <w:tab w:val="left" w:pos="2080"/>
        </w:tabs>
        <w:ind w:left="2080" w:hanging="420"/>
      </w:pPr>
      <w:rPr>
        <w:rFonts w:hint="default" w:ascii="Wingdings" w:hAnsi="Wingdings"/>
      </w:rPr>
    </w:lvl>
    <w:lvl w:ilvl="4" w:tentative="0">
      <w:start w:val="1"/>
      <w:numFmt w:val="bullet"/>
      <w:lvlText w:val=""/>
      <w:lvlJc w:val="left"/>
      <w:pPr>
        <w:tabs>
          <w:tab w:val="left" w:pos="2500"/>
        </w:tabs>
        <w:ind w:left="2500" w:hanging="420"/>
      </w:pPr>
      <w:rPr>
        <w:rFonts w:hint="default" w:ascii="Wingdings" w:hAnsi="Wingdings"/>
      </w:rPr>
    </w:lvl>
    <w:lvl w:ilvl="5" w:tentative="0">
      <w:start w:val="1"/>
      <w:numFmt w:val="bullet"/>
      <w:lvlText w:val=""/>
      <w:lvlJc w:val="left"/>
      <w:pPr>
        <w:tabs>
          <w:tab w:val="left" w:pos="2920"/>
        </w:tabs>
        <w:ind w:left="2920" w:hanging="420"/>
      </w:pPr>
      <w:rPr>
        <w:rFonts w:hint="default" w:ascii="Wingdings" w:hAnsi="Wingdings"/>
      </w:rPr>
    </w:lvl>
    <w:lvl w:ilvl="6" w:tentative="0">
      <w:start w:val="1"/>
      <w:numFmt w:val="bullet"/>
      <w:lvlText w:val=""/>
      <w:lvlJc w:val="left"/>
      <w:pPr>
        <w:tabs>
          <w:tab w:val="left" w:pos="3340"/>
        </w:tabs>
        <w:ind w:left="3340" w:hanging="420"/>
      </w:pPr>
      <w:rPr>
        <w:rFonts w:hint="default" w:ascii="Wingdings" w:hAnsi="Wingdings"/>
      </w:rPr>
    </w:lvl>
    <w:lvl w:ilvl="7" w:tentative="0">
      <w:start w:val="1"/>
      <w:numFmt w:val="bullet"/>
      <w:lvlText w:val=""/>
      <w:lvlJc w:val="left"/>
      <w:pPr>
        <w:tabs>
          <w:tab w:val="left" w:pos="3760"/>
        </w:tabs>
        <w:ind w:left="3760" w:hanging="420"/>
      </w:pPr>
      <w:rPr>
        <w:rFonts w:hint="default" w:ascii="Wingdings" w:hAnsi="Wingdings"/>
      </w:rPr>
    </w:lvl>
    <w:lvl w:ilvl="8" w:tentative="0">
      <w:start w:val="1"/>
      <w:numFmt w:val="bullet"/>
      <w:lvlText w:val=""/>
      <w:lvlJc w:val="left"/>
      <w:pPr>
        <w:tabs>
          <w:tab w:val="left" w:pos="4180"/>
        </w:tabs>
        <w:ind w:left="4180" w:hanging="420"/>
      </w:pPr>
      <w:rPr>
        <w:rFonts w:hint="default" w:ascii="Wingdings" w:hAnsi="Wingdings"/>
      </w:rPr>
    </w:lvl>
  </w:abstractNum>
  <w:abstractNum w:abstractNumId="123">
    <w:nsid w:val="00000084"/>
    <w:multiLevelType w:val="multilevel"/>
    <w:tmpl w:val="00000084"/>
    <w:lvl w:ilvl="0" w:tentative="0">
      <w:start w:val="1"/>
      <w:numFmt w:val="chineseCountingThousand"/>
      <w:pStyle w:val="1229"/>
      <w:lvlText w:val="第%1章."/>
      <w:lvlJc w:val="left"/>
      <w:pPr>
        <w:ind w:left="420" w:hanging="420"/>
      </w:pPr>
      <w:rPr>
        <w:rFonts w:hint="default" w:ascii="Times New Roman" w:hAnsi="Times New Roman" w:cs="Times New Roman"/>
        <w:b/>
        <w:i w:val="0"/>
        <w:sz w:val="44"/>
        <w:szCs w:val="44"/>
      </w:rPr>
    </w:lvl>
    <w:lvl w:ilvl="1" w:tentative="0">
      <w:start w:val="1"/>
      <w:numFmt w:val="decimal"/>
      <w:isLgl/>
      <w:suff w:val="space"/>
      <w:lvlText w:val="%1.%2"/>
      <w:lvlJc w:val="left"/>
      <w:pPr>
        <w:ind w:left="420" w:hanging="420"/>
      </w:pPr>
      <w:rPr>
        <w:rFonts w:hint="default" w:ascii="黑体" w:hAnsi="黑体" w:eastAsia="黑体" w:cs="Times New Roman"/>
        <w:b/>
        <w:i w:val="0"/>
      </w:rPr>
    </w:lvl>
    <w:lvl w:ilvl="2" w:tentative="0">
      <w:start w:val="1"/>
      <w:numFmt w:val="decimal"/>
      <w:isLgl/>
      <w:suff w:val="space"/>
      <w:lvlText w:val="%1.%2.%3"/>
      <w:lvlJc w:val="left"/>
      <w:pPr>
        <w:ind w:left="420" w:hanging="420"/>
      </w:pPr>
      <w:rPr>
        <w:rFonts w:hint="default" w:ascii="黑体" w:hAnsi="黑体" w:eastAsia="黑体" w:cs="Times New Roman"/>
        <w:b/>
        <w:i w:val="0"/>
        <w:sz w:val="32"/>
        <w:szCs w:val="32"/>
      </w:rPr>
    </w:lvl>
    <w:lvl w:ilvl="3" w:tentative="0">
      <w:start w:val="1"/>
      <w:numFmt w:val="decimal"/>
      <w:isLgl/>
      <w:suff w:val="space"/>
      <w:lvlText w:val="%1.%2.%3.%4"/>
      <w:lvlJc w:val="left"/>
      <w:pPr>
        <w:ind w:left="2688" w:hanging="2688"/>
      </w:pPr>
      <w:rPr>
        <w:rFonts w:hint="default" w:ascii="黑体" w:hAnsi="黑体" w:eastAsia="黑体" w:cs="Times New Roman"/>
        <w:b/>
        <w:i w:val="0"/>
      </w:rPr>
    </w:lvl>
    <w:lvl w:ilvl="4" w:tentative="0">
      <w:start w:val="1"/>
      <w:numFmt w:val="decimal"/>
      <w:isLgl/>
      <w:suff w:val="space"/>
      <w:lvlText w:val="%1.%2.%3.%4.%5"/>
      <w:lvlJc w:val="left"/>
      <w:pPr>
        <w:ind w:left="420" w:hanging="420"/>
      </w:pPr>
      <w:rPr>
        <w:rFonts w:hint="default" w:ascii="黑体" w:hAnsi="黑体" w:eastAsia="黑体"/>
        <w:b/>
        <w:i w:val="0"/>
      </w:rPr>
    </w:lvl>
    <w:lvl w:ilvl="5" w:tentative="0">
      <w:start w:val="1"/>
      <w:numFmt w:val="decimal"/>
      <w:isLgl/>
      <w:suff w:val="space"/>
      <w:lvlText w:val="%1.%2.%3.%4.%5.%6"/>
      <w:lvlJc w:val="left"/>
      <w:pPr>
        <w:ind w:left="420" w:hanging="420"/>
      </w:pPr>
      <w:rPr>
        <w:rFonts w:hint="default" w:ascii="Cambria" w:hAnsi="Cambria" w:eastAsia="仿宋_GB2312"/>
        <w:b/>
        <w:i w:val="0"/>
      </w:rPr>
    </w:lvl>
    <w:lvl w:ilvl="6" w:tentative="0">
      <w:start w:val="1"/>
      <w:numFmt w:val="decimal"/>
      <w:isLgl/>
      <w:suff w:val="space"/>
      <w:lvlText w:val="%1.%2.%3.%4.%5.%6.%7"/>
      <w:lvlJc w:val="left"/>
      <w:pPr>
        <w:ind w:left="420" w:hanging="420"/>
      </w:pPr>
      <w:rPr>
        <w:rFonts w:hint="default" w:ascii="宋体" w:hAnsi="宋体" w:eastAsia="宋体"/>
        <w:b/>
        <w:sz w:val="28"/>
        <w:szCs w:val="28"/>
      </w:rPr>
    </w:lvl>
    <w:lvl w:ilvl="7" w:tentative="0">
      <w:start w:val="1"/>
      <w:numFmt w:val="decimal"/>
      <w:isLgl/>
      <w:suff w:val="space"/>
      <w:lvlText w:val="%1.%2.%3.%4.%5.%6.%7.%8"/>
      <w:lvlJc w:val="left"/>
      <w:pPr>
        <w:ind w:left="420" w:hanging="420"/>
      </w:pPr>
      <w:rPr>
        <w:rFonts w:hint="default" w:ascii="Cambria" w:hAnsi="Cambria" w:eastAsia="仿宋_GB2312"/>
      </w:rPr>
    </w:lvl>
    <w:lvl w:ilvl="8" w:tentative="0">
      <w:start w:val="1"/>
      <w:numFmt w:val="decimal"/>
      <w:isLgl/>
      <w:suff w:val="space"/>
      <w:lvlText w:val="%1.%2.%3.%4.%5.%6.%7.%8.%9"/>
      <w:lvlJc w:val="left"/>
      <w:pPr>
        <w:ind w:left="420" w:hanging="420"/>
      </w:pPr>
      <w:rPr>
        <w:rFonts w:hint="default" w:ascii="Cambria" w:hAnsi="Cambria" w:eastAsia="仿宋_GB2312"/>
      </w:rPr>
    </w:lvl>
  </w:abstractNum>
  <w:abstractNum w:abstractNumId="124">
    <w:nsid w:val="00000085"/>
    <w:multiLevelType w:val="multilevel"/>
    <w:tmpl w:val="00000085"/>
    <w:lvl w:ilvl="0" w:tentative="0">
      <w:start w:val="1"/>
      <w:numFmt w:val="bullet"/>
      <w:pStyle w:val="2991"/>
      <w:lvlText w:val=""/>
      <w:lvlJc w:val="left"/>
      <w:pPr>
        <w:tabs>
          <w:tab w:val="left" w:pos="1440"/>
        </w:tabs>
        <w:ind w:left="1440" w:hanging="360"/>
      </w:pPr>
      <w:rPr>
        <w:rFonts w:hint="default" w:ascii="Symbol" w:hAnsi="Symbol"/>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125">
    <w:nsid w:val="00000086"/>
    <w:multiLevelType w:val="multilevel"/>
    <w:tmpl w:val="00000086"/>
    <w:lvl w:ilvl="0" w:tentative="0">
      <w:start w:val="1"/>
      <w:numFmt w:val="chineseCountingThousand"/>
      <w:pStyle w:val="332"/>
      <w:suff w:val="space"/>
      <w:lvlText w:val="第%1条  "/>
      <w:lvlJc w:val="left"/>
      <w:pPr>
        <w:ind w:left="0" w:firstLine="567"/>
      </w:pPr>
      <w:rPr>
        <w:rFonts w:hint="eastAsia"/>
        <w:b/>
        <w:lang w:val="en-US"/>
      </w:r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abstractNum w:abstractNumId="126">
    <w:nsid w:val="00000087"/>
    <w:multiLevelType w:val="multilevel"/>
    <w:tmpl w:val="00000087"/>
    <w:lvl w:ilvl="0" w:tentative="0">
      <w:start w:val="1"/>
      <w:numFmt w:val="upperLetter"/>
      <w:suff w:val="nothing"/>
      <w:lvlText w:val="附　录　%1"/>
      <w:lvlJc w:val="left"/>
      <w:pPr>
        <w:ind w:left="4962" w:firstLine="0"/>
      </w:pPr>
      <w:rPr>
        <w:b/>
        <w:bCs w:val="0"/>
        <w:i w:val="0"/>
        <w:iCs w:val="0"/>
        <w:caps w:val="0"/>
        <w:smallCaps w:val="0"/>
        <w:vanish w:val="0"/>
        <w:spacing w:val="0"/>
        <w:position w:val="0"/>
        <w:u w:val="none"/>
        <w:vertAlign w:val="baseline"/>
      </w:rPr>
    </w:lvl>
    <w:lvl w:ilvl="1" w:tentative="0">
      <w:start w:val="1"/>
      <w:numFmt w:val="decimal"/>
      <w:pStyle w:val="590"/>
      <w:suff w:val="nothing"/>
      <w:lvlText w:val="%1.%2　"/>
      <w:lvlJc w:val="left"/>
      <w:pPr>
        <w:ind w:left="-78" w:firstLine="0"/>
      </w:pPr>
      <w:rPr>
        <w:rFonts w:hint="eastAsia" w:ascii="黑体" w:hAnsi="Times New Roman" w:eastAsia="黑体"/>
        <w:b w:val="0"/>
        <w:i w:val="0"/>
        <w:snapToGrid/>
        <w:spacing w:val="0"/>
        <w:w w:val="100"/>
        <w:kern w:val="21"/>
        <w:sz w:val="21"/>
      </w:rPr>
    </w:lvl>
    <w:lvl w:ilvl="2" w:tentative="0">
      <w:start w:val="1"/>
      <w:numFmt w:val="decimal"/>
      <w:pStyle w:val="591"/>
      <w:suff w:val="nothing"/>
      <w:lvlText w:val="%1.%2.%3　"/>
      <w:lvlJc w:val="left"/>
      <w:pPr>
        <w:ind w:left="-78" w:firstLine="0"/>
      </w:pPr>
      <w:rPr>
        <w:rFonts w:hint="eastAsia" w:ascii="黑体" w:hAnsi="Times New Roman" w:eastAsia="黑体"/>
        <w:b w:val="0"/>
        <w:i w:val="0"/>
        <w:sz w:val="21"/>
      </w:rPr>
    </w:lvl>
    <w:lvl w:ilvl="3" w:tentative="0">
      <w:start w:val="1"/>
      <w:numFmt w:val="decimal"/>
      <w:suff w:val="nothing"/>
      <w:lvlText w:val="%1.%2.%3.%4　"/>
      <w:lvlJc w:val="left"/>
      <w:pPr>
        <w:ind w:left="-78" w:firstLine="0"/>
      </w:pPr>
      <w:rPr>
        <w:rFonts w:hint="eastAsia" w:ascii="黑体" w:hAnsi="Times New Roman" w:eastAsia="黑体"/>
        <w:b w:val="0"/>
        <w:i w:val="0"/>
        <w:sz w:val="21"/>
      </w:rPr>
    </w:lvl>
    <w:lvl w:ilvl="4" w:tentative="0">
      <w:start w:val="1"/>
      <w:numFmt w:val="decimal"/>
      <w:suff w:val="nothing"/>
      <w:lvlText w:val="%1.%2.%3.%4.%5　"/>
      <w:lvlJc w:val="left"/>
      <w:pPr>
        <w:ind w:left="-78" w:firstLine="0"/>
      </w:pPr>
      <w:rPr>
        <w:rFonts w:hint="eastAsia" w:ascii="黑体" w:hAnsi="Times New Roman" w:eastAsia="黑体"/>
        <w:b w:val="0"/>
        <w:i w:val="0"/>
        <w:sz w:val="21"/>
      </w:rPr>
    </w:lvl>
    <w:lvl w:ilvl="5" w:tentative="0">
      <w:start w:val="1"/>
      <w:numFmt w:val="decimal"/>
      <w:suff w:val="nothing"/>
      <w:lvlText w:val="%1.%2.%3.%4.%5.%6　"/>
      <w:lvlJc w:val="left"/>
      <w:pPr>
        <w:ind w:left="-78" w:firstLine="0"/>
      </w:pPr>
      <w:rPr>
        <w:rFonts w:hint="eastAsia" w:ascii="黑体" w:hAnsi="Times New Roman" w:eastAsia="黑体"/>
        <w:b w:val="0"/>
        <w:i w:val="0"/>
        <w:sz w:val="21"/>
      </w:rPr>
    </w:lvl>
    <w:lvl w:ilvl="6" w:tentative="0">
      <w:start w:val="1"/>
      <w:numFmt w:val="decimal"/>
      <w:suff w:val="nothing"/>
      <w:lvlText w:val="%1.%2.%3.%4.%5.%6.%7　"/>
      <w:lvlJc w:val="left"/>
      <w:pPr>
        <w:ind w:left="-78" w:firstLine="0"/>
      </w:pPr>
      <w:rPr>
        <w:rFonts w:hint="eastAsia" w:ascii="黑体" w:hAnsi="Times New Roman" w:eastAsia="黑体"/>
        <w:b w:val="0"/>
        <w:i w:val="0"/>
        <w:sz w:val="21"/>
      </w:rPr>
    </w:lvl>
    <w:lvl w:ilvl="7" w:tentative="0">
      <w:start w:val="1"/>
      <w:numFmt w:val="decimal"/>
      <w:lvlText w:val="%1.%2.%3.%4.%5.%6.%7.%8"/>
      <w:lvlJc w:val="left"/>
      <w:pPr>
        <w:tabs>
          <w:tab w:val="left" w:pos="4316"/>
        </w:tabs>
        <w:ind w:left="4316" w:hanging="1418"/>
      </w:pPr>
      <w:rPr>
        <w:rFonts w:hint="eastAsia"/>
      </w:rPr>
    </w:lvl>
    <w:lvl w:ilvl="8" w:tentative="0">
      <w:start w:val="1"/>
      <w:numFmt w:val="decimal"/>
      <w:lvlText w:val="%1.%2.%3.%4.%5.%6.%7.%8.%9"/>
      <w:lvlJc w:val="left"/>
      <w:pPr>
        <w:tabs>
          <w:tab w:val="left" w:pos="5024"/>
        </w:tabs>
        <w:ind w:left="5024" w:hanging="1700"/>
      </w:pPr>
      <w:rPr>
        <w:rFonts w:hint="eastAsia"/>
      </w:rPr>
    </w:lvl>
  </w:abstractNum>
  <w:abstractNum w:abstractNumId="127">
    <w:nsid w:val="00000089"/>
    <w:multiLevelType w:val="multilevel"/>
    <w:tmpl w:val="00000089"/>
    <w:lvl w:ilvl="0" w:tentative="0">
      <w:start w:val="1"/>
      <w:numFmt w:val="decimal"/>
      <w:pStyle w:val="912"/>
      <w:lvlText w:val="%1."/>
      <w:lvlJc w:val="left"/>
      <w:pPr>
        <w:tabs>
          <w:tab w:val="left" w:pos="1560"/>
        </w:tabs>
        <w:ind w:left="1560" w:hanging="360"/>
      </w:pPr>
    </w:lvl>
    <w:lvl w:ilvl="1" w:tentative="0">
      <w:start w:val="1"/>
      <w:numFmt w:val="lowerLetter"/>
      <w:lvlText w:val="%2."/>
      <w:lvlJc w:val="left"/>
      <w:pPr>
        <w:tabs>
          <w:tab w:val="left" w:pos="2280"/>
        </w:tabs>
        <w:ind w:left="2280" w:hanging="360"/>
      </w:pPr>
    </w:lvl>
    <w:lvl w:ilvl="2" w:tentative="0">
      <w:start w:val="1"/>
      <w:numFmt w:val="lowerRoman"/>
      <w:lvlText w:val="%3."/>
      <w:lvlJc w:val="right"/>
      <w:pPr>
        <w:tabs>
          <w:tab w:val="left" w:pos="3000"/>
        </w:tabs>
        <w:ind w:left="3000" w:hanging="180"/>
      </w:pPr>
    </w:lvl>
    <w:lvl w:ilvl="3" w:tentative="0">
      <w:start w:val="1"/>
      <w:numFmt w:val="decimal"/>
      <w:lvlText w:val="%4."/>
      <w:lvlJc w:val="left"/>
      <w:pPr>
        <w:tabs>
          <w:tab w:val="left" w:pos="3720"/>
        </w:tabs>
        <w:ind w:left="3720" w:hanging="360"/>
      </w:pPr>
    </w:lvl>
    <w:lvl w:ilvl="4" w:tentative="0">
      <w:start w:val="1"/>
      <w:numFmt w:val="lowerLetter"/>
      <w:lvlText w:val="%5."/>
      <w:lvlJc w:val="left"/>
      <w:pPr>
        <w:tabs>
          <w:tab w:val="left" w:pos="4440"/>
        </w:tabs>
        <w:ind w:left="4440" w:hanging="360"/>
      </w:pPr>
    </w:lvl>
    <w:lvl w:ilvl="5" w:tentative="0">
      <w:start w:val="1"/>
      <w:numFmt w:val="lowerRoman"/>
      <w:lvlText w:val="%6."/>
      <w:lvlJc w:val="right"/>
      <w:pPr>
        <w:tabs>
          <w:tab w:val="left" w:pos="5160"/>
        </w:tabs>
        <w:ind w:left="5160" w:hanging="180"/>
      </w:pPr>
    </w:lvl>
    <w:lvl w:ilvl="6" w:tentative="0">
      <w:start w:val="1"/>
      <w:numFmt w:val="decimal"/>
      <w:lvlText w:val="%7."/>
      <w:lvlJc w:val="left"/>
      <w:pPr>
        <w:tabs>
          <w:tab w:val="left" w:pos="5880"/>
        </w:tabs>
        <w:ind w:left="5880" w:hanging="360"/>
      </w:pPr>
    </w:lvl>
    <w:lvl w:ilvl="7" w:tentative="0">
      <w:start w:val="1"/>
      <w:numFmt w:val="lowerLetter"/>
      <w:lvlText w:val="%8."/>
      <w:lvlJc w:val="left"/>
      <w:pPr>
        <w:tabs>
          <w:tab w:val="left" w:pos="6600"/>
        </w:tabs>
        <w:ind w:left="6600" w:hanging="360"/>
      </w:pPr>
    </w:lvl>
    <w:lvl w:ilvl="8" w:tentative="0">
      <w:start w:val="1"/>
      <w:numFmt w:val="lowerRoman"/>
      <w:lvlText w:val="%9."/>
      <w:lvlJc w:val="right"/>
      <w:pPr>
        <w:tabs>
          <w:tab w:val="left" w:pos="7320"/>
        </w:tabs>
        <w:ind w:left="7320" w:hanging="180"/>
      </w:pPr>
    </w:lvl>
  </w:abstractNum>
  <w:abstractNum w:abstractNumId="128">
    <w:nsid w:val="0000008A"/>
    <w:multiLevelType w:val="multilevel"/>
    <w:tmpl w:val="0000008A"/>
    <w:lvl w:ilvl="0" w:tentative="0">
      <w:start w:val="1"/>
      <w:numFmt w:val="chineseCountingThousand"/>
      <w:pStyle w:val="2724"/>
      <w:suff w:val="nothing"/>
      <w:lvlText w:val="%1、"/>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129">
    <w:nsid w:val="0000008B"/>
    <w:multiLevelType w:val="multilevel"/>
    <w:tmpl w:val="0000008B"/>
    <w:lvl w:ilvl="0" w:tentative="0">
      <w:start w:val="1"/>
      <w:numFmt w:val="decimal"/>
      <w:pStyle w:val="1476"/>
      <w:lvlText w:val="3.2.4.7.%1  "/>
      <w:lvlJc w:val="left"/>
      <w:pPr>
        <w:tabs>
          <w:tab w:val="left" w:pos="635"/>
        </w:tabs>
        <w:ind w:left="635" w:hanging="425"/>
      </w:pPr>
      <w:rPr>
        <w:rFonts w:hint="eastAsia"/>
      </w:rPr>
    </w:lvl>
    <w:lvl w:ilvl="1" w:tentative="0">
      <w:start w:val="5"/>
      <w:numFmt w:val="none"/>
      <w:lvlText w:val="6.1"/>
      <w:lvlJc w:val="left"/>
      <w:pPr>
        <w:tabs>
          <w:tab w:val="left" w:pos="1202"/>
        </w:tabs>
        <w:ind w:left="1202" w:hanging="567"/>
      </w:pPr>
      <w:rPr>
        <w:rFonts w:hint="eastAsia"/>
      </w:rPr>
    </w:lvl>
    <w:lvl w:ilvl="2" w:tentative="0">
      <w:start w:val="1"/>
      <w:numFmt w:val="decimal"/>
      <w:lvlText w:val="%1.%2.%3"/>
      <w:lvlJc w:val="left"/>
      <w:pPr>
        <w:tabs>
          <w:tab w:val="left" w:pos="1628"/>
        </w:tabs>
        <w:ind w:left="1628" w:hanging="567"/>
      </w:pPr>
      <w:rPr>
        <w:rFonts w:hint="eastAsia"/>
      </w:rPr>
    </w:lvl>
    <w:lvl w:ilvl="3" w:tentative="0">
      <w:start w:val="1"/>
      <w:numFmt w:val="decimal"/>
      <w:lvlText w:val="%4.1"/>
      <w:lvlJc w:val="left"/>
      <w:pPr>
        <w:tabs>
          <w:tab w:val="left" w:pos="2194"/>
        </w:tabs>
        <w:ind w:left="2194" w:hanging="708"/>
      </w:pPr>
      <w:rPr>
        <w:rFonts w:hint="eastAsia"/>
      </w:rPr>
    </w:lvl>
    <w:lvl w:ilvl="4" w:tentative="0">
      <w:start w:val="1"/>
      <w:numFmt w:val="decimal"/>
      <w:lvlText w:val="%1.%2.%3.%4.%5"/>
      <w:lvlJc w:val="left"/>
      <w:pPr>
        <w:tabs>
          <w:tab w:val="left" w:pos="2761"/>
        </w:tabs>
        <w:ind w:left="2761" w:hanging="850"/>
      </w:pPr>
      <w:rPr>
        <w:rFonts w:hint="eastAsia"/>
      </w:rPr>
    </w:lvl>
    <w:lvl w:ilvl="5" w:tentative="0">
      <w:start w:val="1"/>
      <w:numFmt w:val="decimal"/>
      <w:lvlText w:val="%1.%2.%3.%4.%5.%6"/>
      <w:lvlJc w:val="left"/>
      <w:pPr>
        <w:tabs>
          <w:tab w:val="left" w:pos="3470"/>
        </w:tabs>
        <w:ind w:left="3470" w:hanging="1134"/>
      </w:pPr>
      <w:rPr>
        <w:rFonts w:hint="eastAsia"/>
      </w:rPr>
    </w:lvl>
    <w:lvl w:ilvl="6" w:tentative="0">
      <w:start w:val="1"/>
      <w:numFmt w:val="decimal"/>
      <w:lvlText w:val="%1.%2.%3.%4.%5.%6.%7"/>
      <w:lvlJc w:val="left"/>
      <w:pPr>
        <w:tabs>
          <w:tab w:val="left" w:pos="4037"/>
        </w:tabs>
        <w:ind w:left="4037" w:hanging="1276"/>
      </w:pPr>
      <w:rPr>
        <w:rFonts w:hint="eastAsia"/>
      </w:rPr>
    </w:lvl>
    <w:lvl w:ilvl="7" w:tentative="0">
      <w:start w:val="1"/>
      <w:numFmt w:val="decimal"/>
      <w:lvlText w:val="%1.%2.%3.%4.%5.%6.%7.%8"/>
      <w:lvlJc w:val="left"/>
      <w:pPr>
        <w:tabs>
          <w:tab w:val="left" w:pos="4604"/>
        </w:tabs>
        <w:ind w:left="4604" w:hanging="1418"/>
      </w:pPr>
      <w:rPr>
        <w:rFonts w:hint="eastAsia"/>
      </w:rPr>
    </w:lvl>
    <w:lvl w:ilvl="8" w:tentative="0">
      <w:start w:val="1"/>
      <w:numFmt w:val="decimal"/>
      <w:lvlText w:val="%1.%2.%3.%4.%5.%6.%7.%8.%9"/>
      <w:lvlJc w:val="left"/>
      <w:pPr>
        <w:tabs>
          <w:tab w:val="left" w:pos="5312"/>
        </w:tabs>
        <w:ind w:left="5312" w:hanging="1700"/>
      </w:pPr>
      <w:rPr>
        <w:rFonts w:hint="eastAsia"/>
      </w:rPr>
    </w:lvl>
  </w:abstractNum>
  <w:abstractNum w:abstractNumId="130">
    <w:nsid w:val="0000008C"/>
    <w:multiLevelType w:val="multilevel"/>
    <w:tmpl w:val="0000008C"/>
    <w:lvl w:ilvl="0" w:tentative="0">
      <w:start w:val="1"/>
      <w:numFmt w:val="decimal"/>
      <w:pStyle w:val="1761"/>
      <w:lvlText w:val="%1."/>
      <w:lvlJc w:val="left"/>
      <w:pPr>
        <w:tabs>
          <w:tab w:val="left" w:pos="360"/>
        </w:tabs>
        <w:ind w:left="360" w:hanging="360"/>
      </w:pPr>
      <w:rPr>
        <w:rFonts w:hint="default"/>
      </w:rPr>
    </w:lvl>
    <w:lvl w:ilvl="1" w:tentative="0">
      <w:start w:val="1"/>
      <w:numFmt w:val="decimal"/>
      <w:lvlText w:val="%1.%2."/>
      <w:lvlJc w:val="left"/>
      <w:pPr>
        <w:tabs>
          <w:tab w:val="left" w:pos="1080"/>
        </w:tabs>
        <w:ind w:left="720" w:hanging="360"/>
      </w:pPr>
      <w:rPr>
        <w:rFonts w:hint="default"/>
        <w:lang w:eastAsia="zh-CN"/>
      </w:rPr>
    </w:lvl>
    <w:lvl w:ilvl="2" w:tentative="0">
      <w:start w:val="1"/>
      <w:numFmt w:val="decimal"/>
      <w:lvlText w:val="%1.%2.%3."/>
      <w:lvlJc w:val="left"/>
      <w:pPr>
        <w:tabs>
          <w:tab w:val="left" w:pos="1440"/>
        </w:tabs>
        <w:ind w:left="1080" w:hanging="360"/>
      </w:pPr>
      <w:rPr>
        <w:rFonts w:hint="default"/>
      </w:rPr>
    </w:lvl>
    <w:lvl w:ilvl="3" w:tentative="0">
      <w:start w:val="1"/>
      <w:numFmt w:val="decimal"/>
      <w:lvlText w:val="%1.%2.%3.%4."/>
      <w:lvlJc w:val="left"/>
      <w:pPr>
        <w:tabs>
          <w:tab w:val="left" w:pos="2160"/>
        </w:tabs>
        <w:ind w:left="1440" w:hanging="360"/>
      </w:pPr>
      <w:rPr>
        <w:rFonts w:hint="default"/>
      </w:rPr>
    </w:lvl>
    <w:lvl w:ilvl="4" w:tentative="0">
      <w:start w:val="1"/>
      <w:numFmt w:val="lowerLetter"/>
      <w:lvlText w:val="(%5)"/>
      <w:lvlJc w:val="left"/>
      <w:pPr>
        <w:tabs>
          <w:tab w:val="left" w:pos="1800"/>
        </w:tabs>
        <w:ind w:left="1800" w:hanging="360"/>
      </w:pPr>
      <w:rPr>
        <w:rFonts w:hint="default"/>
      </w:rPr>
    </w:lvl>
    <w:lvl w:ilvl="5" w:tentative="0">
      <w:start w:val="1"/>
      <w:numFmt w:val="lowerRoman"/>
      <w:lvlText w:val="(%6)"/>
      <w:lvlJc w:val="left"/>
      <w:pPr>
        <w:tabs>
          <w:tab w:val="left" w:pos="2160"/>
        </w:tabs>
        <w:ind w:left="2160" w:hanging="360"/>
      </w:pPr>
      <w:rPr>
        <w:rFonts w:hint="default"/>
      </w:rPr>
    </w:lvl>
    <w:lvl w:ilvl="6" w:tentative="0">
      <w:start w:val="1"/>
      <w:numFmt w:val="decimal"/>
      <w:lvlText w:val="%7."/>
      <w:lvlJc w:val="left"/>
      <w:pPr>
        <w:tabs>
          <w:tab w:val="left" w:pos="360"/>
        </w:tabs>
        <w:ind w:left="360" w:hanging="360"/>
      </w:pPr>
      <w:rPr>
        <w:rFonts w:hint="default"/>
      </w:rPr>
    </w:lvl>
    <w:lvl w:ilvl="7" w:tentative="0">
      <w:start w:val="1"/>
      <w:numFmt w:val="lowerLetter"/>
      <w:lvlText w:val="%8."/>
      <w:lvlJc w:val="left"/>
      <w:pPr>
        <w:tabs>
          <w:tab w:val="left" w:pos="2880"/>
        </w:tabs>
        <w:ind w:left="2880" w:hanging="360"/>
      </w:pPr>
      <w:rPr>
        <w:rFonts w:hint="default"/>
      </w:rPr>
    </w:lvl>
    <w:lvl w:ilvl="8" w:tentative="0">
      <w:start w:val="1"/>
      <w:numFmt w:val="lowerRoman"/>
      <w:lvlText w:val="%9."/>
      <w:lvlJc w:val="left"/>
      <w:pPr>
        <w:tabs>
          <w:tab w:val="left" w:pos="3240"/>
        </w:tabs>
        <w:ind w:left="3240" w:hanging="360"/>
      </w:pPr>
      <w:rPr>
        <w:rFonts w:hint="default"/>
      </w:rPr>
    </w:lvl>
  </w:abstractNum>
  <w:abstractNum w:abstractNumId="131">
    <w:nsid w:val="0000008D"/>
    <w:multiLevelType w:val="multilevel"/>
    <w:tmpl w:val="0000008D"/>
    <w:lvl w:ilvl="0" w:tentative="0">
      <w:start w:val="1"/>
      <w:numFmt w:val="decimal"/>
      <w:pStyle w:val="1911"/>
      <w:lvlText w:val="%1)"/>
      <w:lvlJc w:val="left"/>
      <w:pPr>
        <w:ind w:left="1340" w:hanging="360"/>
      </w:pPr>
      <w:rPr>
        <w:rFonts w:ascii="Times New Roman" w:hAnsi="Times New Roman" w:eastAsia="仿宋_GB2312" w:cs="宋体"/>
      </w:rPr>
    </w:lvl>
    <w:lvl w:ilvl="1" w:tentative="0">
      <w:start w:val="1"/>
      <w:numFmt w:val="lowerLetter"/>
      <w:lvlText w:val="%2)"/>
      <w:lvlJc w:val="left"/>
      <w:pPr>
        <w:ind w:left="1820" w:hanging="420"/>
      </w:pPr>
    </w:lvl>
    <w:lvl w:ilvl="2" w:tentative="0">
      <w:start w:val="1"/>
      <w:numFmt w:val="lowerRoman"/>
      <w:lvlText w:val="%3."/>
      <w:lvlJc w:val="right"/>
      <w:pPr>
        <w:ind w:left="2240" w:hanging="420"/>
      </w:pPr>
    </w:lvl>
    <w:lvl w:ilvl="3" w:tentative="0">
      <w:start w:val="1"/>
      <w:numFmt w:val="decimal"/>
      <w:lvlText w:val="%4."/>
      <w:lvlJc w:val="left"/>
      <w:pPr>
        <w:ind w:left="2660" w:hanging="420"/>
      </w:pPr>
    </w:lvl>
    <w:lvl w:ilvl="4" w:tentative="0">
      <w:start w:val="1"/>
      <w:numFmt w:val="lowerLetter"/>
      <w:lvlText w:val="%5)"/>
      <w:lvlJc w:val="left"/>
      <w:pPr>
        <w:ind w:left="3080" w:hanging="420"/>
      </w:pPr>
    </w:lvl>
    <w:lvl w:ilvl="5" w:tentative="0">
      <w:start w:val="1"/>
      <w:numFmt w:val="lowerRoman"/>
      <w:lvlText w:val="%6."/>
      <w:lvlJc w:val="right"/>
      <w:pPr>
        <w:ind w:left="3500" w:hanging="420"/>
      </w:pPr>
    </w:lvl>
    <w:lvl w:ilvl="6" w:tentative="0">
      <w:start w:val="1"/>
      <w:numFmt w:val="decimal"/>
      <w:lvlText w:val="%7."/>
      <w:lvlJc w:val="left"/>
      <w:pPr>
        <w:ind w:left="3920" w:hanging="420"/>
      </w:pPr>
    </w:lvl>
    <w:lvl w:ilvl="7" w:tentative="0">
      <w:start w:val="1"/>
      <w:numFmt w:val="lowerLetter"/>
      <w:lvlText w:val="%8)"/>
      <w:lvlJc w:val="left"/>
      <w:pPr>
        <w:ind w:left="4340" w:hanging="420"/>
      </w:pPr>
    </w:lvl>
    <w:lvl w:ilvl="8" w:tentative="0">
      <w:start w:val="1"/>
      <w:numFmt w:val="lowerRoman"/>
      <w:lvlText w:val="%9."/>
      <w:lvlJc w:val="right"/>
      <w:pPr>
        <w:ind w:left="4760" w:hanging="420"/>
      </w:pPr>
    </w:lvl>
  </w:abstractNum>
  <w:abstractNum w:abstractNumId="132">
    <w:nsid w:val="0000008E"/>
    <w:multiLevelType w:val="multilevel"/>
    <w:tmpl w:val="0000008E"/>
    <w:lvl w:ilvl="0" w:tentative="0">
      <w:start w:val="1"/>
      <w:numFmt w:val="decimal"/>
      <w:pStyle w:val="363"/>
      <w:lvlText w:val="%1."/>
      <w:lvlJc w:val="left"/>
      <w:pPr>
        <w:tabs>
          <w:tab w:val="left" w:pos="907"/>
        </w:tabs>
        <w:ind w:left="907" w:hanging="453"/>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3">
    <w:nsid w:val="00000090"/>
    <w:multiLevelType w:val="multilevel"/>
    <w:tmpl w:val="00000090"/>
    <w:lvl w:ilvl="0" w:tentative="0">
      <w:start w:val="1"/>
      <w:numFmt w:val="decimal"/>
      <w:pStyle w:val="1933"/>
      <w:lvlText w:val="%1."/>
      <w:lvlJc w:val="left"/>
      <w:pPr>
        <w:ind w:left="620" w:hanging="420"/>
      </w:pPr>
    </w:lvl>
    <w:lvl w:ilvl="1" w:tentative="0">
      <w:start w:val="1"/>
      <w:numFmt w:val="lowerLetter"/>
      <w:lvlText w:val="%2)"/>
      <w:lvlJc w:val="left"/>
      <w:pPr>
        <w:ind w:left="1040" w:hanging="420"/>
      </w:p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134">
    <w:nsid w:val="00000091"/>
    <w:multiLevelType w:val="multilevel"/>
    <w:tmpl w:val="00000091"/>
    <w:lvl w:ilvl="0" w:tentative="0">
      <w:start w:val="1"/>
      <w:numFmt w:val="none"/>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0" w:firstLine="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pStyle w:val="608"/>
      <w:suff w:val="nothing"/>
      <w:lvlText w:val="%1%2.%3.%4.%5.%6　"/>
      <w:lvlJc w:val="left"/>
      <w:pPr>
        <w:ind w:left="0" w:firstLine="0"/>
      </w:pPr>
      <w:rPr>
        <w:rFonts w:hint="eastAsia" w:ascii="黑体" w:hAnsi="Times New Roman" w:eastAsia="黑体"/>
        <w:b w:val="0"/>
        <w:i w:val="0"/>
        <w:sz w:val="21"/>
      </w:rPr>
    </w:lvl>
    <w:lvl w:ilvl="6" w:tentative="0">
      <w:start w:val="1"/>
      <w:numFmt w:val="decimal"/>
      <w:pStyle w:val="614"/>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35">
    <w:nsid w:val="00000092"/>
    <w:multiLevelType w:val="multilevel"/>
    <w:tmpl w:val="00000092"/>
    <w:lvl w:ilvl="0" w:tentative="0">
      <w:start w:val="1"/>
      <w:numFmt w:val="bullet"/>
      <w:pStyle w:val="2754"/>
      <w:lvlText w:val=""/>
      <w:lvlJc w:val="left"/>
      <w:pPr>
        <w:tabs>
          <w:tab w:val="left" w:pos="779"/>
        </w:tabs>
        <w:ind w:left="779" w:hanging="420"/>
      </w:pPr>
      <w:rPr>
        <w:rFonts w:hint="default" w:ascii="Wingdings" w:hAnsi="Wingdings"/>
      </w:rPr>
    </w:lvl>
    <w:lvl w:ilvl="1" w:tentative="0">
      <w:start w:val="1"/>
      <w:numFmt w:val="decimal"/>
      <w:lvlText w:val="%1.%2"/>
      <w:lvlJc w:val="left"/>
      <w:pPr>
        <w:tabs>
          <w:tab w:val="left" w:pos="0"/>
        </w:tabs>
        <w:ind w:left="0" w:firstLine="0"/>
      </w:pPr>
      <w:rPr>
        <w:lang w:eastAsia="zh-CN"/>
      </w:rPr>
    </w:lvl>
    <w:lvl w:ilvl="2" w:tentative="0">
      <w:start w:val="1"/>
      <w:numFmt w:val="decimal"/>
      <w:lvlText w:val="%1.%2.%3"/>
      <w:lvlJc w:val="left"/>
      <w:pPr>
        <w:tabs>
          <w:tab w:val="left" w:pos="181"/>
        </w:tabs>
        <w:ind w:left="170" w:hanging="170"/>
      </w:pPr>
      <w:rPr>
        <w:rFonts w:hint="default" w:ascii="Arial" w:hAnsi="Arial" w:cs="Times New Roman"/>
      </w:rPr>
    </w:lvl>
    <w:lvl w:ilvl="3" w:tentative="0">
      <w:start w:val="1"/>
      <w:numFmt w:val="decimal"/>
      <w:lvlText w:val="%1.%2.%3.%4"/>
      <w:lvlJc w:val="left"/>
      <w:pPr>
        <w:tabs>
          <w:tab w:val="left" w:pos="1714"/>
        </w:tabs>
        <w:ind w:left="1714" w:hanging="864"/>
      </w:pPr>
    </w:lvl>
    <w:lvl w:ilvl="4" w:tentative="0">
      <w:start w:val="1"/>
      <w:numFmt w:val="decimal"/>
      <w:lvlText w:val="%1.%2.%3.%4.%5"/>
      <w:lvlJc w:val="left"/>
      <w:pPr>
        <w:tabs>
          <w:tab w:val="left" w:pos="1858"/>
        </w:tabs>
        <w:ind w:left="1858" w:hanging="1008"/>
      </w:pPr>
    </w:lvl>
    <w:lvl w:ilvl="5" w:tentative="0">
      <w:start w:val="1"/>
      <w:numFmt w:val="decimal"/>
      <w:lvlText w:val="%1.%2.%3.%4.%5.%6"/>
      <w:lvlJc w:val="left"/>
      <w:pPr>
        <w:tabs>
          <w:tab w:val="left" w:pos="2002"/>
        </w:tabs>
        <w:ind w:left="2002" w:hanging="1152"/>
      </w:pPr>
    </w:lvl>
    <w:lvl w:ilvl="6" w:tentative="0">
      <w:start w:val="1"/>
      <w:numFmt w:val="decimal"/>
      <w:lvlText w:val="%1.%2.%3.%4.%5.%6.%7"/>
      <w:lvlJc w:val="left"/>
      <w:pPr>
        <w:tabs>
          <w:tab w:val="left" w:pos="2146"/>
        </w:tabs>
        <w:ind w:left="2146" w:hanging="1296"/>
      </w:pPr>
    </w:lvl>
    <w:lvl w:ilvl="7" w:tentative="0">
      <w:start w:val="1"/>
      <w:numFmt w:val="decimal"/>
      <w:lvlText w:val="%1.%2.%3.%4.%5.%6.%7.%8"/>
      <w:lvlJc w:val="left"/>
      <w:pPr>
        <w:tabs>
          <w:tab w:val="left" w:pos="2290"/>
        </w:tabs>
        <w:ind w:left="2290" w:hanging="1440"/>
      </w:pPr>
    </w:lvl>
    <w:lvl w:ilvl="8" w:tentative="0">
      <w:start w:val="1"/>
      <w:numFmt w:val="decimal"/>
      <w:lvlText w:val="%1.%2.%3.%4.%5.%6.%7.%8.%9"/>
      <w:lvlJc w:val="left"/>
      <w:pPr>
        <w:tabs>
          <w:tab w:val="left" w:pos="2434"/>
        </w:tabs>
        <w:ind w:left="2434" w:hanging="1584"/>
      </w:pPr>
    </w:lvl>
  </w:abstractNum>
  <w:abstractNum w:abstractNumId="136">
    <w:nsid w:val="00000093"/>
    <w:multiLevelType w:val="multilevel"/>
    <w:tmpl w:val="00000093"/>
    <w:lvl w:ilvl="0" w:tentative="0">
      <w:start w:val="1"/>
      <w:numFmt w:val="lowerLetter"/>
      <w:pStyle w:val="1272"/>
      <w:lvlText w:val="%1)"/>
      <w:lvlJc w:val="left"/>
      <w:pPr>
        <w:tabs>
          <w:tab w:val="left" w:pos="839"/>
        </w:tabs>
        <w:ind w:left="839" w:hanging="419"/>
      </w:pPr>
      <w:rPr>
        <w:rFonts w:hint="eastAsia" w:ascii="宋体" w:eastAsia="宋体" w:cs="Times New Roman"/>
        <w:b w:val="0"/>
        <w:i w:val="0"/>
        <w:sz w:val="21"/>
      </w:rPr>
    </w:lvl>
    <w:lvl w:ilvl="1" w:tentative="0">
      <w:start w:val="1"/>
      <w:numFmt w:val="decimal"/>
      <w:pStyle w:val="1267"/>
      <w:lvlText w:val="%2)"/>
      <w:lvlJc w:val="left"/>
      <w:pPr>
        <w:tabs>
          <w:tab w:val="left" w:pos="840"/>
        </w:tabs>
        <w:ind w:left="839" w:hanging="419"/>
      </w:pPr>
      <w:rPr>
        <w:rFonts w:hint="eastAsia" w:ascii="宋体" w:eastAsia="宋体" w:cs="Times New Roman"/>
        <w:b w:val="0"/>
        <w:i w:val="0"/>
        <w:sz w:val="21"/>
      </w:rPr>
    </w:lvl>
    <w:lvl w:ilvl="2" w:tentative="0">
      <w:start w:val="1"/>
      <w:numFmt w:val="lowerRoman"/>
      <w:lvlText w:val="%3."/>
      <w:lvlJc w:val="right"/>
      <w:pPr>
        <w:tabs>
          <w:tab w:val="left" w:pos="1260"/>
        </w:tabs>
        <w:ind w:left="1259" w:hanging="419"/>
      </w:pPr>
      <w:rPr>
        <w:rFonts w:hint="eastAsia" w:cs="Times New Roman"/>
      </w:rPr>
    </w:lvl>
    <w:lvl w:ilvl="3" w:tentative="0">
      <w:start w:val="1"/>
      <w:numFmt w:val="decimal"/>
      <w:lvlText w:val="%4."/>
      <w:lvlJc w:val="left"/>
      <w:pPr>
        <w:tabs>
          <w:tab w:val="left" w:pos="1680"/>
        </w:tabs>
        <w:ind w:left="1679" w:hanging="419"/>
      </w:pPr>
      <w:rPr>
        <w:rFonts w:hint="eastAsia" w:cs="Times New Roman"/>
      </w:rPr>
    </w:lvl>
    <w:lvl w:ilvl="4" w:tentative="0">
      <w:start w:val="1"/>
      <w:numFmt w:val="lowerLetter"/>
      <w:lvlText w:val="%5)"/>
      <w:lvlJc w:val="left"/>
      <w:pPr>
        <w:tabs>
          <w:tab w:val="left" w:pos="2100"/>
        </w:tabs>
        <w:ind w:left="2099" w:hanging="419"/>
      </w:pPr>
      <w:rPr>
        <w:rFonts w:hint="eastAsia" w:cs="Times New Roman"/>
      </w:rPr>
    </w:lvl>
    <w:lvl w:ilvl="5" w:tentative="0">
      <w:start w:val="1"/>
      <w:numFmt w:val="lowerRoman"/>
      <w:lvlText w:val="%6."/>
      <w:lvlJc w:val="right"/>
      <w:pPr>
        <w:tabs>
          <w:tab w:val="left" w:pos="2520"/>
        </w:tabs>
        <w:ind w:left="2519" w:hanging="419"/>
      </w:pPr>
      <w:rPr>
        <w:rFonts w:hint="eastAsia" w:cs="Times New Roman"/>
      </w:rPr>
    </w:lvl>
    <w:lvl w:ilvl="6" w:tentative="0">
      <w:start w:val="1"/>
      <w:numFmt w:val="decimal"/>
      <w:lvlText w:val="%7."/>
      <w:lvlJc w:val="left"/>
      <w:pPr>
        <w:tabs>
          <w:tab w:val="left" w:pos="2940"/>
        </w:tabs>
        <w:ind w:left="2939" w:hanging="419"/>
      </w:pPr>
      <w:rPr>
        <w:rFonts w:hint="eastAsia" w:cs="Times New Roman"/>
      </w:rPr>
    </w:lvl>
    <w:lvl w:ilvl="7" w:tentative="0">
      <w:start w:val="1"/>
      <w:numFmt w:val="lowerLetter"/>
      <w:lvlText w:val="%8)"/>
      <w:lvlJc w:val="left"/>
      <w:pPr>
        <w:tabs>
          <w:tab w:val="left" w:pos="3360"/>
        </w:tabs>
        <w:ind w:left="3359" w:hanging="419"/>
      </w:pPr>
      <w:rPr>
        <w:rFonts w:hint="eastAsia" w:cs="Times New Roman"/>
      </w:rPr>
    </w:lvl>
    <w:lvl w:ilvl="8" w:tentative="0">
      <w:start w:val="1"/>
      <w:numFmt w:val="lowerRoman"/>
      <w:lvlText w:val="%9."/>
      <w:lvlJc w:val="right"/>
      <w:pPr>
        <w:tabs>
          <w:tab w:val="left" w:pos="3780"/>
        </w:tabs>
        <w:ind w:left="3779" w:hanging="419"/>
      </w:pPr>
      <w:rPr>
        <w:rFonts w:hint="eastAsia" w:cs="Times New Roman"/>
      </w:rPr>
    </w:lvl>
  </w:abstractNum>
  <w:abstractNum w:abstractNumId="137">
    <w:nsid w:val="00000094"/>
    <w:multiLevelType w:val="multilevel"/>
    <w:tmpl w:val="00000094"/>
    <w:lvl w:ilvl="0" w:tentative="0">
      <w:start w:val="1"/>
      <w:numFmt w:val="decimal"/>
      <w:pStyle w:val="1023"/>
      <w:lvlText w:val="第%1章 "/>
      <w:lvlJc w:val="left"/>
      <w:pPr>
        <w:tabs>
          <w:tab w:val="left" w:pos="1206"/>
        </w:tabs>
        <w:ind w:left="639" w:firstLine="0"/>
      </w:pPr>
      <w:rPr>
        <w:rFonts w:hint="eastAsia"/>
        <w:lang w:val="en-US"/>
      </w:rPr>
    </w:lvl>
    <w:lvl w:ilvl="1" w:tentative="0">
      <w:start w:val="1"/>
      <w:numFmt w:val="decimal"/>
      <w:lvlText w:val="%1.%2"/>
      <w:lvlJc w:val="left"/>
      <w:pPr>
        <w:tabs>
          <w:tab w:val="left" w:pos="567"/>
        </w:tabs>
        <w:ind w:left="0" w:firstLine="0"/>
      </w:pPr>
      <w:rPr>
        <w:rFonts w:hint="eastAsia"/>
      </w:rPr>
    </w:lvl>
    <w:lvl w:ilvl="2" w:tentative="0">
      <w:start w:val="1"/>
      <w:numFmt w:val="decimal"/>
      <w:lvlText w:val="%1.%2.%3"/>
      <w:lvlJc w:val="left"/>
      <w:pPr>
        <w:tabs>
          <w:tab w:val="left" w:pos="993"/>
        </w:tabs>
        <w:ind w:left="426" w:firstLine="0"/>
      </w:pPr>
      <w:rPr>
        <w:rFonts w:hint="eastAsia"/>
      </w:rPr>
    </w:lvl>
    <w:lvl w:ilvl="3" w:tentative="0">
      <w:start w:val="1"/>
      <w:numFmt w:val="decimal"/>
      <w:lvlText w:val="%1.%2.%3.%4"/>
      <w:lvlJc w:val="left"/>
      <w:pPr>
        <w:tabs>
          <w:tab w:val="left" w:pos="1985"/>
        </w:tabs>
        <w:ind w:left="1418" w:firstLine="0"/>
      </w:pPr>
      <w:rPr>
        <w:rFonts w:hint="eastAsia"/>
      </w:rPr>
    </w:lvl>
    <w:lvl w:ilvl="4" w:tentative="0">
      <w:start w:val="1"/>
      <w:numFmt w:val="decimal"/>
      <w:pStyle w:val="1024"/>
      <w:lvlText w:val="%1.%2.%3.%4.%5"/>
      <w:lvlJc w:val="left"/>
      <w:pPr>
        <w:tabs>
          <w:tab w:val="left" w:pos="567"/>
        </w:tabs>
        <w:ind w:left="0" w:firstLine="0"/>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38">
    <w:nsid w:val="00000095"/>
    <w:multiLevelType w:val="multilevel"/>
    <w:tmpl w:val="00000095"/>
    <w:lvl w:ilvl="0" w:tentative="0">
      <w:start w:val="1"/>
      <w:numFmt w:val="chineseCountingThousand"/>
      <w:pStyle w:val="1657"/>
      <w:lvlText w:val="%1、"/>
      <w:lvlJc w:val="left"/>
      <w:pPr>
        <w:tabs>
          <w:tab w:val="left" w:pos="432"/>
        </w:tabs>
        <w:ind w:left="432" w:hanging="432"/>
      </w:pPr>
      <w:rPr>
        <w:rFonts w:hint="eastAsia"/>
      </w:rPr>
    </w:lvl>
    <w:lvl w:ilvl="1" w:tentative="0">
      <w:start w:val="1"/>
      <w:numFmt w:val="decimal"/>
      <w:pStyle w:val="1436"/>
      <w:isLgl/>
      <w:lvlText w:val="%1.%2"/>
      <w:lvlJc w:val="left"/>
      <w:pPr>
        <w:tabs>
          <w:tab w:val="left" w:pos="576"/>
        </w:tabs>
        <w:ind w:left="576" w:hanging="576"/>
      </w:pPr>
      <w:rPr>
        <w:rFonts w:hint="eastAsia"/>
      </w:rPr>
    </w:lvl>
    <w:lvl w:ilvl="2" w:tentative="0">
      <w:start w:val="1"/>
      <w:numFmt w:val="decimal"/>
      <w:isLg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39">
    <w:nsid w:val="00000097"/>
    <w:multiLevelType w:val="multilevel"/>
    <w:tmpl w:val="00000097"/>
    <w:lvl w:ilvl="0" w:tentative="0">
      <w:start w:val="1"/>
      <w:numFmt w:val="bullet"/>
      <w:pStyle w:val="1012"/>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140">
    <w:nsid w:val="00000098"/>
    <w:multiLevelType w:val="multilevel"/>
    <w:tmpl w:val="00000098"/>
    <w:lvl w:ilvl="0" w:tentative="0">
      <w:start w:val="1"/>
      <w:numFmt w:val="decimal"/>
      <w:pStyle w:val="565"/>
      <w:lvlText w:val="%1"/>
      <w:lvlJc w:val="left"/>
      <w:pPr>
        <w:tabs>
          <w:tab w:val="left" w:pos="425"/>
        </w:tabs>
        <w:ind w:left="425" w:hanging="425"/>
      </w:pPr>
      <w:rPr>
        <w:rFonts w:hint="eastAsia"/>
      </w:rPr>
    </w:lvl>
    <w:lvl w:ilvl="1" w:tentative="0">
      <w:start w:val="1"/>
      <w:numFmt w:val="decimal"/>
      <w:lvlText w:val="%1.%2"/>
      <w:lvlJc w:val="left"/>
      <w:pPr>
        <w:tabs>
          <w:tab w:val="left" w:pos="-8"/>
        </w:tabs>
        <w:ind w:left="-8" w:hanging="567"/>
      </w:pPr>
      <w:rPr>
        <w:rFonts w:hint="eastAsia"/>
      </w:rPr>
    </w:lvl>
    <w:lvl w:ilvl="2" w:tentative="0">
      <w:start w:val="1"/>
      <w:numFmt w:val="decimal"/>
      <w:lvlText w:val="%1.%2.%3"/>
      <w:lvlJc w:val="left"/>
      <w:pPr>
        <w:tabs>
          <w:tab w:val="left" w:pos="571"/>
        </w:tabs>
        <w:ind w:left="418" w:hanging="567"/>
      </w:pPr>
      <w:rPr>
        <w:rFonts w:hint="eastAsia"/>
      </w:rPr>
    </w:lvl>
    <w:lvl w:ilvl="3" w:tentative="0">
      <w:start w:val="1"/>
      <w:numFmt w:val="decimal"/>
      <w:lvlText w:val="%1.%2.%3.%4"/>
      <w:lvlJc w:val="left"/>
      <w:pPr>
        <w:tabs>
          <w:tab w:val="left" w:pos="102"/>
        </w:tabs>
        <w:ind w:left="0" w:firstLine="100"/>
      </w:pPr>
      <w:rPr>
        <w:rFonts w:hint="eastAsia"/>
      </w:rPr>
    </w:lvl>
    <w:lvl w:ilvl="4" w:tentative="0">
      <w:start w:val="1"/>
      <w:numFmt w:val="decimal"/>
      <w:lvlText w:val="%1.%2.%3.%4.%5"/>
      <w:lvlJc w:val="left"/>
      <w:pPr>
        <w:tabs>
          <w:tab w:val="left" w:pos="2141"/>
        </w:tabs>
        <w:ind w:left="1551" w:hanging="850"/>
      </w:pPr>
      <w:rPr>
        <w:rFonts w:hint="eastAsia"/>
      </w:rPr>
    </w:lvl>
    <w:lvl w:ilvl="5" w:tentative="0">
      <w:start w:val="1"/>
      <w:numFmt w:val="decimal"/>
      <w:lvlText w:val="%1.%2.%3.%4.%5.%6"/>
      <w:lvlJc w:val="left"/>
      <w:pPr>
        <w:tabs>
          <w:tab w:val="left" w:pos="2566"/>
        </w:tabs>
        <w:ind w:left="2260" w:hanging="1134"/>
      </w:pPr>
      <w:rPr>
        <w:rFonts w:hint="eastAsia"/>
      </w:rPr>
    </w:lvl>
    <w:lvl w:ilvl="6" w:tentative="0">
      <w:start w:val="1"/>
      <w:numFmt w:val="decimal"/>
      <w:lvlText w:val="%1.%2.%3.%4.%5.%6.%7"/>
      <w:lvlJc w:val="left"/>
      <w:pPr>
        <w:tabs>
          <w:tab w:val="left" w:pos="3351"/>
        </w:tabs>
        <w:ind w:left="2827" w:hanging="1276"/>
      </w:pPr>
      <w:rPr>
        <w:rFonts w:hint="eastAsia"/>
      </w:rPr>
    </w:lvl>
    <w:lvl w:ilvl="7" w:tentative="0">
      <w:start w:val="1"/>
      <w:numFmt w:val="decimal"/>
      <w:lvlText w:val="%1.%2.%3.%4.%5.%6.%7.%8"/>
      <w:lvlJc w:val="left"/>
      <w:pPr>
        <w:tabs>
          <w:tab w:val="left" w:pos="4136"/>
        </w:tabs>
        <w:ind w:left="3394" w:hanging="1418"/>
      </w:pPr>
      <w:rPr>
        <w:rFonts w:hint="eastAsia"/>
      </w:rPr>
    </w:lvl>
    <w:lvl w:ilvl="8" w:tentative="0">
      <w:start w:val="1"/>
      <w:numFmt w:val="decimal"/>
      <w:lvlText w:val="%1.%2.%3.%4.%5.%6.%7.%8.%9"/>
      <w:lvlJc w:val="left"/>
      <w:pPr>
        <w:tabs>
          <w:tab w:val="left" w:pos="4562"/>
        </w:tabs>
        <w:ind w:left="4102" w:hanging="1700"/>
      </w:pPr>
      <w:rPr>
        <w:rFonts w:hint="eastAsia"/>
      </w:rPr>
    </w:lvl>
  </w:abstractNum>
  <w:abstractNum w:abstractNumId="141">
    <w:nsid w:val="00000099"/>
    <w:multiLevelType w:val="multilevel"/>
    <w:tmpl w:val="00000099"/>
    <w:lvl w:ilvl="0" w:tentative="0">
      <w:start w:val="1"/>
      <w:numFmt w:val="bullet"/>
      <w:pStyle w:val="3463"/>
      <w:lvlText w:val=""/>
      <w:lvlJc w:val="left"/>
      <w:pPr>
        <w:tabs>
          <w:tab w:val="left" w:pos="757"/>
        </w:tabs>
        <w:ind w:left="510" w:hanging="113"/>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2">
    <w:nsid w:val="0000009A"/>
    <w:multiLevelType w:val="multilevel"/>
    <w:tmpl w:val="0000009A"/>
    <w:lvl w:ilvl="0" w:tentative="0">
      <w:start w:val="1"/>
      <w:numFmt w:val="bullet"/>
      <w:pStyle w:val="3437"/>
      <w:lvlText w:val=""/>
      <w:lvlJc w:val="left"/>
      <w:pPr>
        <w:tabs>
          <w:tab w:val="left" w:pos="1080"/>
        </w:tabs>
        <w:ind w:left="108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3">
    <w:nsid w:val="0000009B"/>
    <w:multiLevelType w:val="multilevel"/>
    <w:tmpl w:val="0000009B"/>
    <w:lvl w:ilvl="0" w:tentative="0">
      <w:start w:val="1"/>
      <w:numFmt w:val="decimal"/>
      <w:pStyle w:val="1395"/>
      <w:lvlText w:val="3.2.%1  "/>
      <w:lvlJc w:val="left"/>
      <w:pPr>
        <w:tabs>
          <w:tab w:val="left" w:pos="635"/>
        </w:tabs>
        <w:ind w:left="635" w:hanging="425"/>
      </w:pPr>
      <w:rPr>
        <w:rFonts w:hint="eastAsia"/>
      </w:rPr>
    </w:lvl>
    <w:lvl w:ilvl="1" w:tentative="0">
      <w:start w:val="5"/>
      <w:numFmt w:val="none"/>
      <w:lvlText w:val="6.1"/>
      <w:lvlJc w:val="left"/>
      <w:pPr>
        <w:tabs>
          <w:tab w:val="left" w:pos="1202"/>
        </w:tabs>
        <w:ind w:left="1202" w:hanging="567"/>
      </w:pPr>
      <w:rPr>
        <w:rFonts w:hint="eastAsia"/>
      </w:rPr>
    </w:lvl>
    <w:lvl w:ilvl="2" w:tentative="0">
      <w:start w:val="1"/>
      <w:numFmt w:val="decimal"/>
      <w:lvlText w:val="%1.%2.%3"/>
      <w:lvlJc w:val="left"/>
      <w:pPr>
        <w:tabs>
          <w:tab w:val="left" w:pos="1628"/>
        </w:tabs>
        <w:ind w:left="1628" w:hanging="567"/>
      </w:pPr>
      <w:rPr>
        <w:rFonts w:hint="eastAsia"/>
      </w:rPr>
    </w:lvl>
    <w:lvl w:ilvl="3" w:tentative="0">
      <w:start w:val="1"/>
      <w:numFmt w:val="decimal"/>
      <w:lvlText w:val="%4.1"/>
      <w:lvlJc w:val="left"/>
      <w:pPr>
        <w:tabs>
          <w:tab w:val="left" w:pos="2194"/>
        </w:tabs>
        <w:ind w:left="2194" w:hanging="708"/>
      </w:pPr>
      <w:rPr>
        <w:rFonts w:hint="eastAsia"/>
      </w:rPr>
    </w:lvl>
    <w:lvl w:ilvl="4" w:tentative="0">
      <w:start w:val="1"/>
      <w:numFmt w:val="decimal"/>
      <w:lvlText w:val="%1.%2.%3.%4.%5"/>
      <w:lvlJc w:val="left"/>
      <w:pPr>
        <w:tabs>
          <w:tab w:val="left" w:pos="2761"/>
        </w:tabs>
        <w:ind w:left="2761" w:hanging="850"/>
      </w:pPr>
      <w:rPr>
        <w:rFonts w:hint="eastAsia"/>
      </w:rPr>
    </w:lvl>
    <w:lvl w:ilvl="5" w:tentative="0">
      <w:start w:val="1"/>
      <w:numFmt w:val="decimal"/>
      <w:lvlText w:val="%1.%2.%3.%4.%5.%6"/>
      <w:lvlJc w:val="left"/>
      <w:pPr>
        <w:tabs>
          <w:tab w:val="left" w:pos="3470"/>
        </w:tabs>
        <w:ind w:left="3470" w:hanging="1134"/>
      </w:pPr>
      <w:rPr>
        <w:rFonts w:hint="eastAsia"/>
      </w:rPr>
    </w:lvl>
    <w:lvl w:ilvl="6" w:tentative="0">
      <w:start w:val="1"/>
      <w:numFmt w:val="decimal"/>
      <w:lvlText w:val="%1.%2.%3.%4.%5.%6.%7"/>
      <w:lvlJc w:val="left"/>
      <w:pPr>
        <w:tabs>
          <w:tab w:val="left" w:pos="4037"/>
        </w:tabs>
        <w:ind w:left="4037" w:hanging="1276"/>
      </w:pPr>
      <w:rPr>
        <w:rFonts w:hint="eastAsia"/>
      </w:rPr>
    </w:lvl>
    <w:lvl w:ilvl="7" w:tentative="0">
      <w:start w:val="1"/>
      <w:numFmt w:val="decimal"/>
      <w:lvlText w:val="%1.%2.%3.%4.%5.%6.%7.%8"/>
      <w:lvlJc w:val="left"/>
      <w:pPr>
        <w:tabs>
          <w:tab w:val="left" w:pos="4604"/>
        </w:tabs>
        <w:ind w:left="4604" w:hanging="1418"/>
      </w:pPr>
      <w:rPr>
        <w:rFonts w:hint="eastAsia"/>
      </w:rPr>
    </w:lvl>
    <w:lvl w:ilvl="8" w:tentative="0">
      <w:start w:val="1"/>
      <w:numFmt w:val="decimal"/>
      <w:lvlText w:val="%1.%2.%3.%4.%5.%6.%7.%8.%9"/>
      <w:lvlJc w:val="left"/>
      <w:pPr>
        <w:tabs>
          <w:tab w:val="left" w:pos="5312"/>
        </w:tabs>
        <w:ind w:left="5312" w:hanging="1700"/>
      </w:pPr>
      <w:rPr>
        <w:rFonts w:hint="eastAsia"/>
      </w:rPr>
    </w:lvl>
  </w:abstractNum>
  <w:abstractNum w:abstractNumId="144">
    <w:nsid w:val="0000009C"/>
    <w:multiLevelType w:val="multilevel"/>
    <w:tmpl w:val="0000009C"/>
    <w:lvl w:ilvl="0" w:tentative="0">
      <w:start w:val="1"/>
      <w:numFmt w:val="none"/>
      <w:pStyle w:val="68"/>
      <w:lvlText w:val="%1——"/>
      <w:lvlJc w:val="left"/>
      <w:pPr>
        <w:tabs>
          <w:tab w:val="left" w:pos="11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5">
    <w:nsid w:val="0000009D"/>
    <w:multiLevelType w:val="multilevel"/>
    <w:tmpl w:val="0000009D"/>
    <w:lvl w:ilvl="0" w:tentative="0">
      <w:start w:val="1"/>
      <w:numFmt w:val="decimal"/>
      <w:pStyle w:val="1505"/>
      <w:lvlText w:val="%1."/>
      <w:lvlJc w:val="left"/>
      <w:pPr>
        <w:tabs>
          <w:tab w:val="left" w:pos="432"/>
        </w:tabs>
        <w:ind w:left="432" w:hanging="432"/>
      </w:pPr>
      <w:rPr>
        <w:rFonts w:hint="default" w:ascii="Frutiger-Bold" w:hAnsi="Frutiger-Bold"/>
        <w:b w:val="0"/>
        <w:i w:val="0"/>
        <w:sz w:val="24"/>
        <w:u w:val="single"/>
      </w:rPr>
    </w:lvl>
    <w:lvl w:ilvl="1" w:tentative="0">
      <w:start w:val="1"/>
      <w:numFmt w:val="decimal"/>
      <w:lvlText w:val="%1.%2."/>
      <w:lvlJc w:val="left"/>
      <w:pPr>
        <w:tabs>
          <w:tab w:val="left" w:pos="576"/>
        </w:tabs>
        <w:ind w:left="576" w:hanging="576"/>
      </w:pPr>
      <w:rPr>
        <w:rFonts w:hint="default" w:ascii="Frutiger-Roman" w:hAnsi="Frutiger-Roman"/>
        <w:b w:val="0"/>
        <w:i w:val="0"/>
        <w:sz w:val="24"/>
        <w:u w:val="single"/>
      </w:rPr>
    </w:lvl>
    <w:lvl w:ilvl="2" w:tentative="0">
      <w:start w:val="1"/>
      <w:numFmt w:val="decimal"/>
      <w:lvlText w:val="%1.%2.%3."/>
      <w:lvlJc w:val="left"/>
      <w:pPr>
        <w:tabs>
          <w:tab w:val="left" w:pos="720"/>
        </w:tabs>
        <w:ind w:left="720" w:hanging="720"/>
      </w:pPr>
      <w:rPr>
        <w:rFonts w:hint="default" w:ascii="Frutiger-Roman" w:hAnsi="Frutiger-Roman"/>
        <w:b w:val="0"/>
        <w:i w:val="0"/>
        <w:sz w:val="24"/>
        <w:u w:val="single"/>
      </w:rPr>
    </w:lvl>
    <w:lvl w:ilvl="3" w:tentative="0">
      <w:start w:val="1"/>
      <w:numFmt w:val="decimal"/>
      <w:lvlText w:val="%1.%2.%3.%4."/>
      <w:lvlJc w:val="left"/>
      <w:pPr>
        <w:tabs>
          <w:tab w:val="left" w:pos="864"/>
        </w:tabs>
        <w:ind w:left="864" w:hanging="864"/>
      </w:pPr>
      <w:rPr>
        <w:rFonts w:hint="default" w:ascii="Frutiger-Roman" w:hAnsi="Frutiger-Roman"/>
        <w:b w:val="0"/>
        <w:i w:val="0"/>
        <w:sz w:val="24"/>
        <w:u w:val="single"/>
      </w:rPr>
    </w:lvl>
    <w:lvl w:ilvl="4" w:tentative="0">
      <w:start w:val="1"/>
      <w:numFmt w:val="decimal"/>
      <w:lvlText w:val="%1.%2.%3.%4.%5."/>
      <w:lvlJc w:val="left"/>
      <w:pPr>
        <w:tabs>
          <w:tab w:val="left" w:pos="1008"/>
        </w:tabs>
        <w:ind w:left="1008" w:hanging="1008"/>
      </w:pPr>
      <w:rPr>
        <w:rFonts w:hint="default" w:ascii="Frutiger-Roman" w:hAnsi="Frutiger-Roman"/>
        <w:b w:val="0"/>
        <w:i w:val="0"/>
        <w:sz w:val="24"/>
        <w:u w:val="single"/>
      </w:r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46">
    <w:nsid w:val="0000009E"/>
    <w:multiLevelType w:val="multilevel"/>
    <w:tmpl w:val="0000009E"/>
    <w:lvl w:ilvl="0" w:tentative="0">
      <w:start w:val="1"/>
      <w:numFmt w:val="chineseCountingThousand"/>
      <w:pStyle w:val="1141"/>
      <w:suff w:val="space"/>
      <w:lvlText w:val="第%1章"/>
      <w:lvlJc w:val="left"/>
      <w:pPr>
        <w:ind w:left="0" w:firstLine="0"/>
      </w:pPr>
      <w:rPr>
        <w:rFonts w:hint="eastAsia"/>
      </w:rPr>
    </w:lvl>
    <w:lvl w:ilvl="1" w:tentative="0">
      <w:start w:val="1"/>
      <w:numFmt w:val="decimal"/>
      <w:pStyle w:val="1142"/>
      <w:isLgl/>
      <w:suff w:val="space"/>
      <w:lvlText w:val="%1.%2"/>
      <w:lvlJc w:val="left"/>
      <w:pPr>
        <w:ind w:left="0" w:firstLine="0"/>
      </w:pPr>
      <w:rPr>
        <w:rFonts w:hint="eastAsia"/>
      </w:rPr>
    </w:lvl>
    <w:lvl w:ilvl="2" w:tentative="0">
      <w:start w:val="1"/>
      <w:numFmt w:val="decimal"/>
      <w:isLgl/>
      <w:suff w:val="space"/>
      <w:lvlText w:val="%1.%2.%3"/>
      <w:lvlJc w:val="left"/>
      <w:pPr>
        <w:ind w:left="0" w:firstLine="0"/>
      </w:pPr>
      <w:rPr>
        <w:rFonts w:hint="eastAsia"/>
      </w:rPr>
    </w:lvl>
    <w:lvl w:ilvl="3" w:tentative="0">
      <w:start w:val="1"/>
      <w:numFmt w:val="decimal"/>
      <w:isLgl/>
      <w:suff w:val="space"/>
      <w:lvlText w:val="%1.%2.%3.%4"/>
      <w:lvlJc w:val="left"/>
      <w:pPr>
        <w:ind w:left="0" w:firstLine="0"/>
      </w:pPr>
      <w:rPr>
        <w:rFonts w:hint="eastAsia"/>
      </w:rPr>
    </w:lvl>
    <w:lvl w:ilvl="4" w:tentative="0">
      <w:start w:val="1"/>
      <w:numFmt w:val="decimal"/>
      <w:isLg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47">
    <w:nsid w:val="0000009F"/>
    <w:multiLevelType w:val="singleLevel"/>
    <w:tmpl w:val="0000009F"/>
    <w:lvl w:ilvl="0" w:tentative="0">
      <w:start w:val="1"/>
      <w:numFmt w:val="decimal"/>
      <w:pStyle w:val="1871"/>
      <w:lvlText w:val="图%1."/>
      <w:lvlJc w:val="left"/>
      <w:pPr>
        <w:tabs>
          <w:tab w:val="left" w:pos="425"/>
        </w:tabs>
        <w:ind w:left="425" w:hanging="425"/>
      </w:pPr>
      <w:rPr>
        <w:rFonts w:hint="eastAsia"/>
      </w:rPr>
    </w:lvl>
  </w:abstractNum>
  <w:abstractNum w:abstractNumId="148">
    <w:nsid w:val="000000A0"/>
    <w:multiLevelType w:val="multilevel"/>
    <w:tmpl w:val="000000A0"/>
    <w:lvl w:ilvl="0" w:tentative="0">
      <w:start w:val="1"/>
      <w:numFmt w:val="bullet"/>
      <w:pStyle w:val="3393"/>
      <w:lvlText w:val=""/>
      <w:lvlJc w:val="left"/>
      <w:pPr>
        <w:tabs>
          <w:tab w:val="left" w:pos="900"/>
        </w:tabs>
        <w:ind w:left="900" w:hanging="420"/>
      </w:pPr>
      <w:rPr>
        <w:rFonts w:hint="default" w:ascii="Wingdings" w:hAnsi="Wingdings"/>
      </w:rPr>
    </w:lvl>
    <w:lvl w:ilvl="1" w:tentative="0">
      <w:start w:val="1"/>
      <w:numFmt w:val="decimal"/>
      <w:lvlText w:val="%2)"/>
      <w:lvlJc w:val="left"/>
      <w:pPr>
        <w:tabs>
          <w:tab w:val="left" w:pos="840"/>
        </w:tabs>
        <w:ind w:left="840" w:hanging="420"/>
      </w:p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9">
    <w:nsid w:val="000000A1"/>
    <w:multiLevelType w:val="multilevel"/>
    <w:tmpl w:val="000000A1"/>
    <w:lvl w:ilvl="0" w:tentative="0">
      <w:start w:val="1"/>
      <w:numFmt w:val="bullet"/>
      <w:pStyle w:val="1869"/>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0">
    <w:nsid w:val="000000A2"/>
    <w:multiLevelType w:val="multilevel"/>
    <w:tmpl w:val="000000A2"/>
    <w:lvl w:ilvl="0" w:tentative="0">
      <w:start w:val="1"/>
      <w:numFmt w:val="decimal"/>
      <w:pStyle w:val="798"/>
      <w:lvlText w:val="%1)"/>
      <w:lvlJc w:val="left"/>
      <w:pPr>
        <w:tabs>
          <w:tab w:val="left" w:pos="794"/>
        </w:tabs>
        <w:ind w:left="794" w:hanging="39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1">
    <w:nsid w:val="0053208E"/>
    <w:multiLevelType w:val="singleLevel"/>
    <w:tmpl w:val="0053208E"/>
    <w:lvl w:ilvl="0" w:tentative="0">
      <w:start w:val="1"/>
      <w:numFmt w:val="decimal"/>
      <w:pStyle w:val="48"/>
      <w:lvlText w:val="%1."/>
      <w:lvlJc w:val="left"/>
      <w:pPr>
        <w:tabs>
          <w:tab w:val="left" w:pos="1620"/>
        </w:tabs>
        <w:ind w:left="1620" w:hanging="360" w:hangingChars="200"/>
      </w:pPr>
    </w:lvl>
  </w:abstractNum>
  <w:abstractNum w:abstractNumId="152">
    <w:nsid w:val="703F162F"/>
    <w:multiLevelType w:val="singleLevel"/>
    <w:tmpl w:val="703F162F"/>
    <w:lvl w:ilvl="0" w:tentative="0">
      <w:start w:val="1"/>
      <w:numFmt w:val="decimal"/>
      <w:suff w:val="space"/>
      <w:lvlText w:val="%1."/>
      <w:lvlJc w:val="left"/>
    </w:lvl>
  </w:abstractNum>
  <w:num w:numId="1">
    <w:abstractNumId w:val="42"/>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51"/>
  </w:num>
  <w:num w:numId="11">
    <w:abstractNumId w:val="144"/>
  </w:num>
  <w:num w:numId="12">
    <w:abstractNumId w:val="56"/>
  </w:num>
  <w:num w:numId="13">
    <w:abstractNumId w:val="36"/>
  </w:num>
  <w:num w:numId="14">
    <w:abstractNumId w:val="58"/>
  </w:num>
  <w:num w:numId="15">
    <w:abstractNumId w:val="85"/>
  </w:num>
  <w:num w:numId="16">
    <w:abstractNumId w:val="34"/>
  </w:num>
  <w:num w:numId="17">
    <w:abstractNumId w:val="125"/>
  </w:num>
  <w:num w:numId="18">
    <w:abstractNumId w:val="14"/>
  </w:num>
  <w:num w:numId="19">
    <w:abstractNumId w:val="107"/>
  </w:num>
  <w:num w:numId="20">
    <w:abstractNumId w:val="132"/>
  </w:num>
  <w:num w:numId="21">
    <w:abstractNumId w:val="116"/>
  </w:num>
  <w:num w:numId="22">
    <w:abstractNumId w:val="28"/>
  </w:num>
  <w:num w:numId="23">
    <w:abstractNumId w:val="50"/>
  </w:num>
  <w:num w:numId="24">
    <w:abstractNumId w:val="140"/>
  </w:num>
  <w:num w:numId="25">
    <w:abstractNumId w:val="101"/>
  </w:num>
  <w:num w:numId="26">
    <w:abstractNumId w:val="126"/>
  </w:num>
  <w:num w:numId="27">
    <w:abstractNumId w:val="89"/>
  </w:num>
  <w:num w:numId="28">
    <w:abstractNumId w:val="134"/>
  </w:num>
  <w:num w:numId="29">
    <w:abstractNumId w:val="90"/>
  </w:num>
  <w:num w:numId="30">
    <w:abstractNumId w:val="113"/>
  </w:num>
  <w:num w:numId="31">
    <w:abstractNumId w:val="77"/>
  </w:num>
  <w:num w:numId="32">
    <w:abstractNumId w:val="106"/>
  </w:num>
  <w:num w:numId="33">
    <w:abstractNumId w:val="93"/>
  </w:num>
  <w:num w:numId="34">
    <w:abstractNumId w:val="62"/>
  </w:num>
  <w:num w:numId="35">
    <w:abstractNumId w:val="76"/>
  </w:num>
  <w:num w:numId="36">
    <w:abstractNumId w:val="150"/>
  </w:num>
  <w:num w:numId="37">
    <w:abstractNumId w:val="80"/>
  </w:num>
  <w:num w:numId="38">
    <w:abstractNumId w:val="19"/>
  </w:num>
  <w:num w:numId="39">
    <w:abstractNumId w:val="74"/>
  </w:num>
  <w:num w:numId="40">
    <w:abstractNumId w:val="72"/>
  </w:num>
  <w:num w:numId="41">
    <w:abstractNumId w:val="68"/>
  </w:num>
  <w:num w:numId="42">
    <w:abstractNumId w:val="57"/>
  </w:num>
  <w:num w:numId="43">
    <w:abstractNumId w:val="99"/>
  </w:num>
  <w:num w:numId="44">
    <w:abstractNumId w:val="127"/>
  </w:num>
  <w:num w:numId="45">
    <w:abstractNumId w:val="18"/>
  </w:num>
  <w:num w:numId="46">
    <w:abstractNumId w:val="66"/>
  </w:num>
  <w:num w:numId="47">
    <w:abstractNumId w:val="29"/>
  </w:num>
  <w:num w:numId="48">
    <w:abstractNumId w:val="111"/>
  </w:num>
  <w:num w:numId="49">
    <w:abstractNumId w:val="65"/>
  </w:num>
  <w:num w:numId="50">
    <w:abstractNumId w:val="69"/>
  </w:num>
  <w:num w:numId="51">
    <w:abstractNumId w:val="139"/>
  </w:num>
  <w:num w:numId="52">
    <w:abstractNumId w:val="81"/>
  </w:num>
  <w:num w:numId="53">
    <w:abstractNumId w:val="137"/>
  </w:num>
  <w:num w:numId="54">
    <w:abstractNumId w:val="11"/>
  </w:num>
  <w:num w:numId="55">
    <w:abstractNumId w:val="12"/>
  </w:num>
  <w:num w:numId="56">
    <w:abstractNumId w:val="13"/>
  </w:num>
  <w:num w:numId="57">
    <w:abstractNumId w:val="98"/>
  </w:num>
  <w:num w:numId="58">
    <w:abstractNumId w:val="146"/>
  </w:num>
  <w:num w:numId="59">
    <w:abstractNumId w:val="102"/>
  </w:num>
  <w:num w:numId="60">
    <w:abstractNumId w:val="94"/>
  </w:num>
  <w:num w:numId="61">
    <w:abstractNumId w:val="123"/>
  </w:num>
  <w:num w:numId="62">
    <w:abstractNumId w:val="121"/>
  </w:num>
  <w:num w:numId="63">
    <w:abstractNumId w:val="23"/>
  </w:num>
  <w:num w:numId="64">
    <w:abstractNumId w:val="67"/>
  </w:num>
  <w:num w:numId="65">
    <w:abstractNumId w:val="96"/>
  </w:num>
  <w:num w:numId="66">
    <w:abstractNumId w:val="53"/>
  </w:num>
  <w:num w:numId="67">
    <w:abstractNumId w:val="49"/>
  </w:num>
  <w:num w:numId="68">
    <w:abstractNumId w:val="136"/>
  </w:num>
  <w:num w:numId="69">
    <w:abstractNumId w:val="24"/>
  </w:num>
  <w:num w:numId="70">
    <w:abstractNumId w:val="30"/>
  </w:num>
  <w:num w:numId="71">
    <w:abstractNumId w:val="52"/>
  </w:num>
  <w:num w:numId="72">
    <w:abstractNumId w:val="115"/>
  </w:num>
  <w:num w:numId="73">
    <w:abstractNumId w:val="38"/>
  </w:num>
  <w:num w:numId="74">
    <w:abstractNumId w:val="143"/>
  </w:num>
  <w:num w:numId="75">
    <w:abstractNumId w:val="22"/>
  </w:num>
  <w:num w:numId="76">
    <w:abstractNumId w:val="21"/>
  </w:num>
  <w:num w:numId="77">
    <w:abstractNumId w:val="138"/>
  </w:num>
  <w:num w:numId="78">
    <w:abstractNumId w:val="129"/>
  </w:num>
  <w:num w:numId="79">
    <w:abstractNumId w:val="97"/>
  </w:num>
  <w:num w:numId="80">
    <w:abstractNumId w:val="54"/>
  </w:num>
  <w:num w:numId="81">
    <w:abstractNumId w:val="145"/>
  </w:num>
  <w:num w:numId="82">
    <w:abstractNumId w:val="103"/>
  </w:num>
  <w:num w:numId="83">
    <w:abstractNumId w:val="112"/>
  </w:num>
  <w:num w:numId="84">
    <w:abstractNumId w:val="64"/>
  </w:num>
  <w:num w:numId="85">
    <w:abstractNumId w:val="63"/>
  </w:num>
  <w:num w:numId="86">
    <w:abstractNumId w:val="91"/>
  </w:num>
  <w:num w:numId="87">
    <w:abstractNumId w:val="92"/>
  </w:num>
  <w:num w:numId="88">
    <w:abstractNumId w:val="114"/>
  </w:num>
  <w:num w:numId="89">
    <w:abstractNumId w:val="31"/>
  </w:num>
  <w:num w:numId="90">
    <w:abstractNumId w:val="110"/>
  </w:num>
  <w:num w:numId="91">
    <w:abstractNumId w:val="78"/>
  </w:num>
  <w:num w:numId="92">
    <w:abstractNumId w:val="130"/>
  </w:num>
  <w:num w:numId="93">
    <w:abstractNumId w:val="59"/>
  </w:num>
  <w:num w:numId="94">
    <w:abstractNumId w:val="55"/>
  </w:num>
  <w:num w:numId="95">
    <w:abstractNumId w:val="84"/>
  </w:num>
  <w:num w:numId="96">
    <w:abstractNumId w:val="149"/>
  </w:num>
  <w:num w:numId="97">
    <w:abstractNumId w:val="147"/>
  </w:num>
  <w:num w:numId="98">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2"/>
  </w:num>
  <w:num w:numId="100">
    <w:abstractNumId w:val="37"/>
  </w:num>
  <w:num w:numId="101">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47"/>
  </w:num>
  <w:num w:numId="105">
    <w:abstractNumId w:val="35"/>
  </w:num>
  <w:num w:numId="10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6"/>
    <w:lvlOverride w:ilvl="1">
      <w:startOverride w:val="1"/>
    </w:lvlOverride>
    <w:lvlOverride w:ilvl="2">
      <w:startOverride w:val="1"/>
    </w:lvlOverride>
    <w:lvlOverride w:ilvl="3">
      <w:startOverride w:val="1"/>
    </w:lvlOverride>
    <w:lvlOverride w:ilvl="4">
      <w:startOverride w:val="1"/>
    </w:lvlOverride>
    <w:lvlOverride w:ilvl="5">
      <w:startOverride w:val="1"/>
    </w:lvlOverride>
  </w:num>
  <w:num w:numId="1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88"/>
  </w:num>
  <w:num w:numId="115">
    <w:abstractNumId w:val="135"/>
    <w:lvlOverride w:ilvl="1">
      <w:startOverride w:val="1"/>
    </w:lvlOverride>
    <w:lvlOverride w:ilvl="2">
      <w:startOverride w:val="1"/>
    </w:lvlOverride>
    <w:lvlOverride w:ilvl="3">
      <w:startOverride w:val="1"/>
    </w:lvlOverride>
    <w:lvlOverride w:ilvl="4">
      <w:startOverride w:val="1"/>
    </w:lvlOverride>
    <w:lvlOverride w:ilvl="5">
      <w:startOverride w:val="1"/>
    </w:lvlOverride>
  </w:num>
  <w:num w:numId="11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04"/>
    <w:lvlOverride w:ilvl="0">
      <w:startOverride w:val="1"/>
    </w:lvlOverride>
  </w:num>
  <w:num w:numId="11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1"/>
  </w:num>
  <w:num w:numId="120">
    <w:abstractNumId w:val="46"/>
  </w:num>
  <w:num w:numId="121">
    <w:abstractNumId w:val="79"/>
  </w:num>
  <w:num w:numId="122">
    <w:abstractNumId w:val="87"/>
  </w:num>
  <w:num w:numId="123">
    <w:abstractNumId w:val="71"/>
  </w:num>
  <w:num w:numId="1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60"/>
  </w:num>
  <w:num w:numId="126">
    <w:abstractNumId w:val="122"/>
  </w:num>
  <w:num w:numId="127">
    <w:abstractNumId w:val="44"/>
  </w:num>
  <w:num w:numId="128">
    <w:abstractNumId w:val="82"/>
  </w:num>
  <w:num w:numId="129">
    <w:abstractNumId w:val="61"/>
  </w:num>
  <w:num w:numId="130">
    <w:abstractNumId w:val="48"/>
  </w:num>
  <w:num w:numId="131">
    <w:abstractNumId w:val="73"/>
  </w:num>
  <w:num w:numId="132">
    <w:abstractNumId w:val="124"/>
  </w:num>
  <w:num w:numId="133">
    <w:abstractNumId w:val="27"/>
  </w:num>
  <w:num w:numId="134">
    <w:abstractNumId w:val="86"/>
  </w:num>
  <w:num w:numId="135">
    <w:abstractNumId w:val="117"/>
  </w:num>
  <w:num w:numId="136">
    <w:abstractNumId w:val="39"/>
  </w:num>
  <w:num w:numId="137">
    <w:abstractNumId w:val="43"/>
  </w:num>
  <w:num w:numId="138">
    <w:abstractNumId w:val="109"/>
  </w:num>
  <w:num w:numId="139">
    <w:abstractNumId w:val="148"/>
  </w:num>
  <w:num w:numId="140">
    <w:abstractNumId w:val="119"/>
  </w:num>
  <w:num w:numId="141">
    <w:abstractNumId w:val="142"/>
  </w:num>
  <w:num w:numId="142">
    <w:abstractNumId w:val="16"/>
  </w:num>
  <w:num w:numId="143">
    <w:abstractNumId w:val="120"/>
  </w:num>
  <w:num w:numId="144">
    <w:abstractNumId w:val="33"/>
  </w:num>
  <w:num w:numId="145">
    <w:abstractNumId w:val="141"/>
  </w:num>
  <w:num w:numId="146">
    <w:abstractNumId w:val="83"/>
  </w:num>
  <w:num w:numId="147">
    <w:abstractNumId w:val="45"/>
  </w:num>
  <w:num w:numId="148">
    <w:abstractNumId w:val="10"/>
  </w:num>
  <w:num w:numId="149">
    <w:abstractNumId w:val="118"/>
  </w:num>
  <w:num w:numId="150">
    <w:abstractNumId w:val="70"/>
  </w:num>
  <w:num w:numId="151">
    <w:abstractNumId w:val="0"/>
  </w:num>
  <w:num w:numId="152">
    <w:abstractNumId w:val="1"/>
  </w:num>
  <w:num w:numId="153">
    <w:abstractNumId w:val="1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U5MTQyMjU0ZmZmZGY4MzQ3YTk4MDlhNjUzODJmMDMifQ=="/>
  </w:docVars>
  <w:rsids>
    <w:rsidRoot w:val="00172A27"/>
    <w:rsid w:val="000556FB"/>
    <w:rsid w:val="00055FE4"/>
    <w:rsid w:val="000A5BBD"/>
    <w:rsid w:val="000D7B3D"/>
    <w:rsid w:val="00151B16"/>
    <w:rsid w:val="00153528"/>
    <w:rsid w:val="002000EC"/>
    <w:rsid w:val="00207EFF"/>
    <w:rsid w:val="00240B03"/>
    <w:rsid w:val="00246F92"/>
    <w:rsid w:val="002902D1"/>
    <w:rsid w:val="002B6ADA"/>
    <w:rsid w:val="002D7BB9"/>
    <w:rsid w:val="002E6A1A"/>
    <w:rsid w:val="00316DCA"/>
    <w:rsid w:val="003305F2"/>
    <w:rsid w:val="00393EED"/>
    <w:rsid w:val="003C2F65"/>
    <w:rsid w:val="003D2D25"/>
    <w:rsid w:val="0046181B"/>
    <w:rsid w:val="004B0EFA"/>
    <w:rsid w:val="004D0519"/>
    <w:rsid w:val="00523CA9"/>
    <w:rsid w:val="00540313"/>
    <w:rsid w:val="0057547C"/>
    <w:rsid w:val="00597E65"/>
    <w:rsid w:val="00720D1F"/>
    <w:rsid w:val="00734FCB"/>
    <w:rsid w:val="007F705B"/>
    <w:rsid w:val="008C0633"/>
    <w:rsid w:val="008D35C7"/>
    <w:rsid w:val="008F7D04"/>
    <w:rsid w:val="0090071D"/>
    <w:rsid w:val="00916941"/>
    <w:rsid w:val="00954A1B"/>
    <w:rsid w:val="009563C2"/>
    <w:rsid w:val="009644E4"/>
    <w:rsid w:val="009863FC"/>
    <w:rsid w:val="00991A90"/>
    <w:rsid w:val="009A10A6"/>
    <w:rsid w:val="009F5579"/>
    <w:rsid w:val="00A20798"/>
    <w:rsid w:val="00AF5E0F"/>
    <w:rsid w:val="00B05391"/>
    <w:rsid w:val="00C418B1"/>
    <w:rsid w:val="00D126C8"/>
    <w:rsid w:val="00D23454"/>
    <w:rsid w:val="00E92A26"/>
    <w:rsid w:val="00E97D91"/>
    <w:rsid w:val="00F13226"/>
    <w:rsid w:val="00F3592C"/>
    <w:rsid w:val="00F5176E"/>
    <w:rsid w:val="00FC2C80"/>
    <w:rsid w:val="00FD4553"/>
    <w:rsid w:val="00FF56BA"/>
    <w:rsid w:val="0157519A"/>
    <w:rsid w:val="01600611"/>
    <w:rsid w:val="02020543"/>
    <w:rsid w:val="02F33C8E"/>
    <w:rsid w:val="032D1259"/>
    <w:rsid w:val="032F25AA"/>
    <w:rsid w:val="033A64F3"/>
    <w:rsid w:val="03B1713F"/>
    <w:rsid w:val="04170EBA"/>
    <w:rsid w:val="042F398A"/>
    <w:rsid w:val="04BC223F"/>
    <w:rsid w:val="04F8558C"/>
    <w:rsid w:val="054C7782"/>
    <w:rsid w:val="05A655BE"/>
    <w:rsid w:val="05AC7FEF"/>
    <w:rsid w:val="060C2DC9"/>
    <w:rsid w:val="06224324"/>
    <w:rsid w:val="064A7B04"/>
    <w:rsid w:val="06ED26B6"/>
    <w:rsid w:val="073359F8"/>
    <w:rsid w:val="073C7668"/>
    <w:rsid w:val="07470309"/>
    <w:rsid w:val="075A7AEE"/>
    <w:rsid w:val="075D05B9"/>
    <w:rsid w:val="07833CA4"/>
    <w:rsid w:val="083F1086"/>
    <w:rsid w:val="08596656"/>
    <w:rsid w:val="08767C25"/>
    <w:rsid w:val="09776735"/>
    <w:rsid w:val="09AB2883"/>
    <w:rsid w:val="09BC4A90"/>
    <w:rsid w:val="09F11F52"/>
    <w:rsid w:val="0A5847B8"/>
    <w:rsid w:val="0A5A58A7"/>
    <w:rsid w:val="0A7D41EC"/>
    <w:rsid w:val="0AC2575C"/>
    <w:rsid w:val="0AC5039A"/>
    <w:rsid w:val="0B633415"/>
    <w:rsid w:val="0B662FAC"/>
    <w:rsid w:val="0B6B4D5D"/>
    <w:rsid w:val="0B745622"/>
    <w:rsid w:val="0B7D67DB"/>
    <w:rsid w:val="0C331C58"/>
    <w:rsid w:val="0C437B3A"/>
    <w:rsid w:val="0C55476F"/>
    <w:rsid w:val="0C5910CD"/>
    <w:rsid w:val="0CDE6ACB"/>
    <w:rsid w:val="0D197B03"/>
    <w:rsid w:val="0D3D758A"/>
    <w:rsid w:val="0DCA7AE2"/>
    <w:rsid w:val="0DDB18F0"/>
    <w:rsid w:val="0E867C21"/>
    <w:rsid w:val="0EB6584D"/>
    <w:rsid w:val="0ED624A7"/>
    <w:rsid w:val="0ED62585"/>
    <w:rsid w:val="0F022F45"/>
    <w:rsid w:val="0F064FCE"/>
    <w:rsid w:val="0F504028"/>
    <w:rsid w:val="0F953D39"/>
    <w:rsid w:val="10233FE8"/>
    <w:rsid w:val="10542798"/>
    <w:rsid w:val="10CE5D66"/>
    <w:rsid w:val="10D8223E"/>
    <w:rsid w:val="11026BDA"/>
    <w:rsid w:val="119836EC"/>
    <w:rsid w:val="11A77DD3"/>
    <w:rsid w:val="11FB530D"/>
    <w:rsid w:val="1212620E"/>
    <w:rsid w:val="122D62E0"/>
    <w:rsid w:val="127C0B7B"/>
    <w:rsid w:val="12A6008B"/>
    <w:rsid w:val="12E12B37"/>
    <w:rsid w:val="130B5290"/>
    <w:rsid w:val="131F3ED0"/>
    <w:rsid w:val="13702B73"/>
    <w:rsid w:val="13B017C6"/>
    <w:rsid w:val="13B51E7B"/>
    <w:rsid w:val="13DD5D2E"/>
    <w:rsid w:val="14225126"/>
    <w:rsid w:val="145155F0"/>
    <w:rsid w:val="14B16F95"/>
    <w:rsid w:val="14C53ECE"/>
    <w:rsid w:val="14CE5D20"/>
    <w:rsid w:val="15072B27"/>
    <w:rsid w:val="151F1ADE"/>
    <w:rsid w:val="152553DC"/>
    <w:rsid w:val="15771ADC"/>
    <w:rsid w:val="16293958"/>
    <w:rsid w:val="16BE5EE7"/>
    <w:rsid w:val="16F04AC1"/>
    <w:rsid w:val="17330374"/>
    <w:rsid w:val="173A2A2F"/>
    <w:rsid w:val="175C273D"/>
    <w:rsid w:val="176435AF"/>
    <w:rsid w:val="17B0246F"/>
    <w:rsid w:val="18202826"/>
    <w:rsid w:val="18D079A7"/>
    <w:rsid w:val="18EB5AB4"/>
    <w:rsid w:val="1A22449B"/>
    <w:rsid w:val="1A355DEF"/>
    <w:rsid w:val="1AB979BA"/>
    <w:rsid w:val="1B065EDE"/>
    <w:rsid w:val="1B3B1831"/>
    <w:rsid w:val="1B4D0644"/>
    <w:rsid w:val="1B520DF5"/>
    <w:rsid w:val="1B9E7D26"/>
    <w:rsid w:val="1BC93E5B"/>
    <w:rsid w:val="1C2A7637"/>
    <w:rsid w:val="1C8B6708"/>
    <w:rsid w:val="1CAE0E16"/>
    <w:rsid w:val="1CBE71FE"/>
    <w:rsid w:val="1D0401EB"/>
    <w:rsid w:val="1DA358F3"/>
    <w:rsid w:val="1DA72FA3"/>
    <w:rsid w:val="1DFE6FCD"/>
    <w:rsid w:val="1E6445B8"/>
    <w:rsid w:val="1F0E72C6"/>
    <w:rsid w:val="1F3F164B"/>
    <w:rsid w:val="1F52427A"/>
    <w:rsid w:val="1F7F4C80"/>
    <w:rsid w:val="1F825E37"/>
    <w:rsid w:val="1FC177CC"/>
    <w:rsid w:val="1FD27DA7"/>
    <w:rsid w:val="1FDF698A"/>
    <w:rsid w:val="201B2F6A"/>
    <w:rsid w:val="2048535C"/>
    <w:rsid w:val="20BD316F"/>
    <w:rsid w:val="20CE1D6B"/>
    <w:rsid w:val="20EE4FED"/>
    <w:rsid w:val="213C271B"/>
    <w:rsid w:val="216918B4"/>
    <w:rsid w:val="2282763F"/>
    <w:rsid w:val="228B3442"/>
    <w:rsid w:val="2316648C"/>
    <w:rsid w:val="23782553"/>
    <w:rsid w:val="23794A70"/>
    <w:rsid w:val="23A94AFA"/>
    <w:rsid w:val="23DA1943"/>
    <w:rsid w:val="23EF1CC7"/>
    <w:rsid w:val="23F22DD8"/>
    <w:rsid w:val="244D34BD"/>
    <w:rsid w:val="249D7540"/>
    <w:rsid w:val="24BE52E6"/>
    <w:rsid w:val="24E07787"/>
    <w:rsid w:val="254E2D7F"/>
    <w:rsid w:val="259E4E89"/>
    <w:rsid w:val="25DB14CF"/>
    <w:rsid w:val="25E62821"/>
    <w:rsid w:val="26D9356E"/>
    <w:rsid w:val="270B7A08"/>
    <w:rsid w:val="271F28BB"/>
    <w:rsid w:val="27641A53"/>
    <w:rsid w:val="278250AC"/>
    <w:rsid w:val="279777E1"/>
    <w:rsid w:val="280661E4"/>
    <w:rsid w:val="280F5C1D"/>
    <w:rsid w:val="28384F6A"/>
    <w:rsid w:val="284A5F09"/>
    <w:rsid w:val="28A30D64"/>
    <w:rsid w:val="28BE1833"/>
    <w:rsid w:val="28D42DB2"/>
    <w:rsid w:val="2986315B"/>
    <w:rsid w:val="298F67ED"/>
    <w:rsid w:val="299A5D4D"/>
    <w:rsid w:val="299E3412"/>
    <w:rsid w:val="2A116637"/>
    <w:rsid w:val="2A2200F9"/>
    <w:rsid w:val="2A4B0CF7"/>
    <w:rsid w:val="2A8B32BF"/>
    <w:rsid w:val="2AF50FAD"/>
    <w:rsid w:val="2B033C36"/>
    <w:rsid w:val="2BB90AD1"/>
    <w:rsid w:val="2BCA78E8"/>
    <w:rsid w:val="2C40745C"/>
    <w:rsid w:val="2C567FD4"/>
    <w:rsid w:val="2D080471"/>
    <w:rsid w:val="2D1F367A"/>
    <w:rsid w:val="2D3C2836"/>
    <w:rsid w:val="2DFB2CA9"/>
    <w:rsid w:val="2E11328E"/>
    <w:rsid w:val="2E6643F3"/>
    <w:rsid w:val="2E715B6C"/>
    <w:rsid w:val="2F4A7DB1"/>
    <w:rsid w:val="2FCC01AB"/>
    <w:rsid w:val="30077F63"/>
    <w:rsid w:val="30754D5E"/>
    <w:rsid w:val="30BE2D79"/>
    <w:rsid w:val="319A0D8F"/>
    <w:rsid w:val="31D30FF9"/>
    <w:rsid w:val="32206CC9"/>
    <w:rsid w:val="325154C6"/>
    <w:rsid w:val="329B2BE5"/>
    <w:rsid w:val="329E1F31"/>
    <w:rsid w:val="32CF3C28"/>
    <w:rsid w:val="32D63C1D"/>
    <w:rsid w:val="32E94BB8"/>
    <w:rsid w:val="32F54E72"/>
    <w:rsid w:val="338E47CE"/>
    <w:rsid w:val="339274EB"/>
    <w:rsid w:val="33977E12"/>
    <w:rsid w:val="341D3ABD"/>
    <w:rsid w:val="34940E6C"/>
    <w:rsid w:val="34964825"/>
    <w:rsid w:val="34CD090D"/>
    <w:rsid w:val="35072585"/>
    <w:rsid w:val="35C57BBF"/>
    <w:rsid w:val="35E371B2"/>
    <w:rsid w:val="3628260C"/>
    <w:rsid w:val="364F4847"/>
    <w:rsid w:val="36981E65"/>
    <w:rsid w:val="3774348A"/>
    <w:rsid w:val="37925AAE"/>
    <w:rsid w:val="37A171FE"/>
    <w:rsid w:val="386445EF"/>
    <w:rsid w:val="386C22E9"/>
    <w:rsid w:val="38787C50"/>
    <w:rsid w:val="38823FB8"/>
    <w:rsid w:val="38912400"/>
    <w:rsid w:val="39340E46"/>
    <w:rsid w:val="39772A69"/>
    <w:rsid w:val="39797155"/>
    <w:rsid w:val="39AB2EE9"/>
    <w:rsid w:val="39E2487C"/>
    <w:rsid w:val="3A821600"/>
    <w:rsid w:val="3A976829"/>
    <w:rsid w:val="3AA30888"/>
    <w:rsid w:val="3AB01D58"/>
    <w:rsid w:val="3B6460EB"/>
    <w:rsid w:val="3BD10508"/>
    <w:rsid w:val="3BE7173F"/>
    <w:rsid w:val="3C3D2C17"/>
    <w:rsid w:val="3C437DF8"/>
    <w:rsid w:val="3C8249BF"/>
    <w:rsid w:val="3C8E1FD7"/>
    <w:rsid w:val="3CAC3265"/>
    <w:rsid w:val="3E0D3F8D"/>
    <w:rsid w:val="3E38403E"/>
    <w:rsid w:val="3EA01CAF"/>
    <w:rsid w:val="3ED308EF"/>
    <w:rsid w:val="3EED2C60"/>
    <w:rsid w:val="3F8B2C5C"/>
    <w:rsid w:val="3FA67A6B"/>
    <w:rsid w:val="3FC81DD9"/>
    <w:rsid w:val="3FF65757"/>
    <w:rsid w:val="400D3B7D"/>
    <w:rsid w:val="40104C12"/>
    <w:rsid w:val="406970F6"/>
    <w:rsid w:val="40B206C8"/>
    <w:rsid w:val="41153C2F"/>
    <w:rsid w:val="41691F8F"/>
    <w:rsid w:val="417836B1"/>
    <w:rsid w:val="417967E7"/>
    <w:rsid w:val="41E01813"/>
    <w:rsid w:val="42273BB3"/>
    <w:rsid w:val="42405D57"/>
    <w:rsid w:val="4261206C"/>
    <w:rsid w:val="43B20BDB"/>
    <w:rsid w:val="442E2B9E"/>
    <w:rsid w:val="443F5AC6"/>
    <w:rsid w:val="44C26AD9"/>
    <w:rsid w:val="44C46E7C"/>
    <w:rsid w:val="44F248E6"/>
    <w:rsid w:val="451707F1"/>
    <w:rsid w:val="452405B2"/>
    <w:rsid w:val="452877E3"/>
    <w:rsid w:val="45B64843"/>
    <w:rsid w:val="45D43FEC"/>
    <w:rsid w:val="46AD344F"/>
    <w:rsid w:val="470964FC"/>
    <w:rsid w:val="474B504E"/>
    <w:rsid w:val="47541D2E"/>
    <w:rsid w:val="4767322F"/>
    <w:rsid w:val="47AD7469"/>
    <w:rsid w:val="47FC62B3"/>
    <w:rsid w:val="488463E6"/>
    <w:rsid w:val="48CF028F"/>
    <w:rsid w:val="48E9415C"/>
    <w:rsid w:val="493035C1"/>
    <w:rsid w:val="498004FB"/>
    <w:rsid w:val="4A00413E"/>
    <w:rsid w:val="4A0C5482"/>
    <w:rsid w:val="4A19230A"/>
    <w:rsid w:val="4B5A1074"/>
    <w:rsid w:val="4B9F6DEE"/>
    <w:rsid w:val="4C106CAE"/>
    <w:rsid w:val="4C1912D7"/>
    <w:rsid w:val="4D6B3F1A"/>
    <w:rsid w:val="4DED5753"/>
    <w:rsid w:val="4E676621"/>
    <w:rsid w:val="4F6B24E6"/>
    <w:rsid w:val="502A41CA"/>
    <w:rsid w:val="504F776C"/>
    <w:rsid w:val="50906D79"/>
    <w:rsid w:val="50AC4F9A"/>
    <w:rsid w:val="50D712AA"/>
    <w:rsid w:val="50FB7313"/>
    <w:rsid w:val="510662C4"/>
    <w:rsid w:val="517256A8"/>
    <w:rsid w:val="51B84F7F"/>
    <w:rsid w:val="51D55446"/>
    <w:rsid w:val="5200380D"/>
    <w:rsid w:val="52984B05"/>
    <w:rsid w:val="52F61524"/>
    <w:rsid w:val="532712ED"/>
    <w:rsid w:val="53C41C55"/>
    <w:rsid w:val="53D355E7"/>
    <w:rsid w:val="54190C98"/>
    <w:rsid w:val="541B1D11"/>
    <w:rsid w:val="54795D9E"/>
    <w:rsid w:val="55053C1C"/>
    <w:rsid w:val="55770DD0"/>
    <w:rsid w:val="55A20422"/>
    <w:rsid w:val="55B64999"/>
    <w:rsid w:val="55BC2738"/>
    <w:rsid w:val="55F07EB9"/>
    <w:rsid w:val="56562834"/>
    <w:rsid w:val="568E20A7"/>
    <w:rsid w:val="56A45CFA"/>
    <w:rsid w:val="572428B3"/>
    <w:rsid w:val="57624FFD"/>
    <w:rsid w:val="57633274"/>
    <w:rsid w:val="57CC7226"/>
    <w:rsid w:val="57DF1880"/>
    <w:rsid w:val="58092D23"/>
    <w:rsid w:val="59111261"/>
    <w:rsid w:val="59924D83"/>
    <w:rsid w:val="59F048A3"/>
    <w:rsid w:val="5A0840F8"/>
    <w:rsid w:val="5A4B22FF"/>
    <w:rsid w:val="5A567B61"/>
    <w:rsid w:val="5A683E17"/>
    <w:rsid w:val="5A684B40"/>
    <w:rsid w:val="5B124A58"/>
    <w:rsid w:val="5C713C9B"/>
    <w:rsid w:val="5C974299"/>
    <w:rsid w:val="5CB3332F"/>
    <w:rsid w:val="5D636926"/>
    <w:rsid w:val="5E037732"/>
    <w:rsid w:val="5E621677"/>
    <w:rsid w:val="5EAE07E6"/>
    <w:rsid w:val="5EB82C97"/>
    <w:rsid w:val="5EE31151"/>
    <w:rsid w:val="5EFC1A9B"/>
    <w:rsid w:val="5F325FE6"/>
    <w:rsid w:val="5F64400A"/>
    <w:rsid w:val="5F794D53"/>
    <w:rsid w:val="5FA25039"/>
    <w:rsid w:val="5FBA24AF"/>
    <w:rsid w:val="5FBA3DFB"/>
    <w:rsid w:val="60B94FB3"/>
    <w:rsid w:val="60E25732"/>
    <w:rsid w:val="60EA2882"/>
    <w:rsid w:val="60EB4299"/>
    <w:rsid w:val="616B5965"/>
    <w:rsid w:val="61820C16"/>
    <w:rsid w:val="61C97FDE"/>
    <w:rsid w:val="620121B5"/>
    <w:rsid w:val="625905A9"/>
    <w:rsid w:val="62940A10"/>
    <w:rsid w:val="62CC39A0"/>
    <w:rsid w:val="631256A6"/>
    <w:rsid w:val="63312F3B"/>
    <w:rsid w:val="634741CA"/>
    <w:rsid w:val="634E4F86"/>
    <w:rsid w:val="635356F3"/>
    <w:rsid w:val="635B756B"/>
    <w:rsid w:val="645A5B70"/>
    <w:rsid w:val="64FF24C5"/>
    <w:rsid w:val="65A814D8"/>
    <w:rsid w:val="65B112DA"/>
    <w:rsid w:val="660648F8"/>
    <w:rsid w:val="664E7EDB"/>
    <w:rsid w:val="66594CDF"/>
    <w:rsid w:val="6663343E"/>
    <w:rsid w:val="66664917"/>
    <w:rsid w:val="667948F6"/>
    <w:rsid w:val="667F5443"/>
    <w:rsid w:val="668929E6"/>
    <w:rsid w:val="67786443"/>
    <w:rsid w:val="677C0D94"/>
    <w:rsid w:val="67F527A2"/>
    <w:rsid w:val="6800314F"/>
    <w:rsid w:val="689B3B27"/>
    <w:rsid w:val="69266039"/>
    <w:rsid w:val="69357E43"/>
    <w:rsid w:val="69C43F98"/>
    <w:rsid w:val="69D4452F"/>
    <w:rsid w:val="6A0A4D2F"/>
    <w:rsid w:val="6A2B22DB"/>
    <w:rsid w:val="6A5C612F"/>
    <w:rsid w:val="6A7F011B"/>
    <w:rsid w:val="6A99742E"/>
    <w:rsid w:val="6A9C42B0"/>
    <w:rsid w:val="6AB06751"/>
    <w:rsid w:val="6AD4522E"/>
    <w:rsid w:val="6B18012D"/>
    <w:rsid w:val="6B1A43E1"/>
    <w:rsid w:val="6BA607C2"/>
    <w:rsid w:val="6BAB6F14"/>
    <w:rsid w:val="6BDC3B89"/>
    <w:rsid w:val="6C2C378B"/>
    <w:rsid w:val="6C7B05E2"/>
    <w:rsid w:val="6CAD546A"/>
    <w:rsid w:val="6D081BCB"/>
    <w:rsid w:val="6D3F5E7A"/>
    <w:rsid w:val="6D5B4931"/>
    <w:rsid w:val="6D7B76F9"/>
    <w:rsid w:val="6D9D0768"/>
    <w:rsid w:val="6DD90074"/>
    <w:rsid w:val="6E2F25B3"/>
    <w:rsid w:val="6E872E73"/>
    <w:rsid w:val="6EB21A6F"/>
    <w:rsid w:val="6EF67D01"/>
    <w:rsid w:val="6EFC7560"/>
    <w:rsid w:val="6F0B6A3C"/>
    <w:rsid w:val="6FE70C3C"/>
    <w:rsid w:val="7003080D"/>
    <w:rsid w:val="701661FE"/>
    <w:rsid w:val="701801BB"/>
    <w:rsid w:val="709C1A26"/>
    <w:rsid w:val="70E46EFF"/>
    <w:rsid w:val="70F3162C"/>
    <w:rsid w:val="71222B82"/>
    <w:rsid w:val="713E225A"/>
    <w:rsid w:val="718831B7"/>
    <w:rsid w:val="718F0B02"/>
    <w:rsid w:val="71F911F5"/>
    <w:rsid w:val="725B5F68"/>
    <w:rsid w:val="727211B0"/>
    <w:rsid w:val="72785888"/>
    <w:rsid w:val="72CE341A"/>
    <w:rsid w:val="73D56C31"/>
    <w:rsid w:val="74C32BB9"/>
    <w:rsid w:val="74C63FA2"/>
    <w:rsid w:val="750505FE"/>
    <w:rsid w:val="75232673"/>
    <w:rsid w:val="756921ED"/>
    <w:rsid w:val="75947EED"/>
    <w:rsid w:val="75A673EC"/>
    <w:rsid w:val="7622072A"/>
    <w:rsid w:val="768D0F4C"/>
    <w:rsid w:val="76BD44A5"/>
    <w:rsid w:val="76D22094"/>
    <w:rsid w:val="76D93618"/>
    <w:rsid w:val="770355E0"/>
    <w:rsid w:val="77812B86"/>
    <w:rsid w:val="77AD276B"/>
    <w:rsid w:val="787E0910"/>
    <w:rsid w:val="78B47FDA"/>
    <w:rsid w:val="79140DC5"/>
    <w:rsid w:val="791574E6"/>
    <w:rsid w:val="79BA3FF5"/>
    <w:rsid w:val="7A2C276C"/>
    <w:rsid w:val="7AA44FE3"/>
    <w:rsid w:val="7AAA33C7"/>
    <w:rsid w:val="7ACF1EDC"/>
    <w:rsid w:val="7AD526A0"/>
    <w:rsid w:val="7AF45488"/>
    <w:rsid w:val="7B2D7E32"/>
    <w:rsid w:val="7B6B5A75"/>
    <w:rsid w:val="7B811082"/>
    <w:rsid w:val="7B8C6E50"/>
    <w:rsid w:val="7BC3200F"/>
    <w:rsid w:val="7C8C4EC5"/>
    <w:rsid w:val="7CB71A62"/>
    <w:rsid w:val="7CC06A9D"/>
    <w:rsid w:val="7DDA147B"/>
    <w:rsid w:val="7E2651DA"/>
    <w:rsid w:val="7E2766A8"/>
    <w:rsid w:val="7F78670C"/>
    <w:rsid w:val="7FA51F7A"/>
    <w:rsid w:val="7FCE6F68"/>
    <w:rsid w:val="7FD00A88"/>
    <w:rsid w:val="7FD03AED"/>
    <w:rsid w:val="BCBFA8FD"/>
    <w:rsid w:val="DFE796D2"/>
    <w:rsid w:val="FE7E4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qFormat="1" w:unhideWhenUsed="0" w:uiPriority="0" w:semiHidden="0" w:name="index heading"/>
    <w:lsdException w:qFormat="1" w:unhideWhenUsed="0" w:uiPriority="0" w:semiHidden="0" w:name="caption"/>
    <w:lsdException w:qFormat="1" w:unhideWhenUsed="0" w:uiPriority="99"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99"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qFormat="1" w:unhideWhenUsed="0" w:uiPriority="0" w:semiHidden="0" w:name="Plain Text"/>
    <w:lsdException w:qFormat="1" w:unhideWhenUsed="0" w:uiPriority="0" w:semiHidden="0" w:name="E-mail Signature"/>
    <w:lsdException w:qFormat="1" w:unhideWhenUsed="0" w:uiPriority="99"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99"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99" w:semiHidden="0" w:name="Balloon Text"/>
    <w:lsdException w:qFormat="1" w:unhideWhenUsed="0" w:uiPriority="59" w:semiHidden="0" w:name="Table Grid"/>
    <w:lsdException w:qFormat="1" w:unhideWhenUsed="0" w:uiPriority="0" w:semiHidden="0" w:name="Table Theme"/>
    <w:lsdException w:qFormat="1" w:unhideWhenUsed="0"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0"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0"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34" w:semiHidden="0" w:name="Colorful List Accent 1"/>
    <w:lsdException w:qFormat="1" w:unhideWhenUsed="0" w:uiPriority="0" w:semiHidden="0" w:name="Colorful Grid Accent 1"/>
    <w:lsdException w:qFormat="1" w:unhideWhenUsed="0" w:uiPriority="3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0" w:semiHidden="0" w:name="Medium Grid 2 Accent 2"/>
    <w:lsdException w:qFormat="1" w:unhideWhenUsed="0" w:uiPriority="30"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0" w:semiHidden="0" w:name="Light List Accent 5"/>
    <w:lsdException w:qFormat="1" w:unhideWhenUsed="0" w:uiPriority="0"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sz w:val="24"/>
      <w:szCs w:val="21"/>
      <w:lang w:val="en-US" w:eastAsia="zh-CN" w:bidi="ar-SA"/>
    </w:rPr>
  </w:style>
  <w:style w:type="paragraph" w:styleId="3">
    <w:name w:val="heading 1"/>
    <w:basedOn w:val="1"/>
    <w:next w:val="4"/>
    <w:link w:val="212"/>
    <w:qFormat/>
    <w:uiPriority w:val="0"/>
    <w:pPr>
      <w:widowControl/>
      <w:numPr>
        <w:ilvl w:val="0"/>
        <w:numId w:val="1"/>
      </w:numPr>
      <w:tabs>
        <w:tab w:val="left" w:pos="540"/>
        <w:tab w:val="center" w:pos="8100"/>
      </w:tabs>
      <w:overflowPunct w:val="0"/>
      <w:autoSpaceDE w:val="0"/>
      <w:autoSpaceDN w:val="0"/>
      <w:adjustRightInd w:val="0"/>
      <w:spacing w:line="360" w:lineRule="auto"/>
      <w:textAlignment w:val="baseline"/>
      <w:outlineLvl w:val="0"/>
    </w:pPr>
    <w:rPr>
      <w:rFonts w:ascii="微软雅黑" w:hAnsi="微软雅黑" w:eastAsia="黑体"/>
      <w:b/>
      <w:bCs/>
      <w:sz w:val="36"/>
      <w:szCs w:val="20"/>
    </w:rPr>
  </w:style>
  <w:style w:type="paragraph" w:styleId="5">
    <w:name w:val="heading 2"/>
    <w:basedOn w:val="1"/>
    <w:next w:val="1"/>
    <w:link w:val="169"/>
    <w:qFormat/>
    <w:uiPriority w:val="9"/>
    <w:pPr>
      <w:widowControl/>
      <w:numPr>
        <w:ilvl w:val="1"/>
        <w:numId w:val="1"/>
      </w:numPr>
      <w:tabs>
        <w:tab w:val="left" w:pos="576"/>
        <w:tab w:val="left" w:pos="720"/>
      </w:tabs>
      <w:overflowPunct w:val="0"/>
      <w:autoSpaceDE w:val="0"/>
      <w:autoSpaceDN w:val="0"/>
      <w:adjustRightInd w:val="0"/>
      <w:spacing w:line="360" w:lineRule="auto"/>
      <w:textAlignment w:val="baseline"/>
      <w:outlineLvl w:val="1"/>
    </w:pPr>
    <w:rPr>
      <w:rFonts w:ascii="微软雅黑" w:hAnsi="微软雅黑" w:eastAsia="黑体"/>
      <w:iCs/>
      <w:sz w:val="32"/>
      <w:szCs w:val="20"/>
    </w:rPr>
  </w:style>
  <w:style w:type="paragraph" w:styleId="6">
    <w:name w:val="heading 3"/>
    <w:basedOn w:val="1"/>
    <w:next w:val="4"/>
    <w:link w:val="164"/>
    <w:qFormat/>
    <w:uiPriority w:val="9"/>
    <w:pPr>
      <w:widowControl/>
      <w:numPr>
        <w:ilvl w:val="2"/>
        <w:numId w:val="1"/>
      </w:numPr>
      <w:overflowPunct w:val="0"/>
      <w:autoSpaceDE w:val="0"/>
      <w:autoSpaceDN w:val="0"/>
      <w:adjustRightInd w:val="0"/>
      <w:spacing w:line="360" w:lineRule="auto"/>
      <w:textAlignment w:val="baseline"/>
      <w:outlineLvl w:val="2"/>
    </w:pPr>
    <w:rPr>
      <w:rFonts w:ascii="微软雅黑" w:hAnsi="微软雅黑" w:eastAsia="黑体"/>
      <w:bCs/>
      <w:sz w:val="30"/>
      <w:szCs w:val="30"/>
    </w:rPr>
  </w:style>
  <w:style w:type="paragraph" w:styleId="7">
    <w:name w:val="heading 4"/>
    <w:basedOn w:val="1"/>
    <w:next w:val="4"/>
    <w:link w:val="213"/>
    <w:qFormat/>
    <w:uiPriority w:val="9"/>
    <w:pPr>
      <w:widowControl/>
      <w:numPr>
        <w:ilvl w:val="3"/>
        <w:numId w:val="1"/>
      </w:numPr>
      <w:tabs>
        <w:tab w:val="left" w:pos="1644"/>
        <w:tab w:val="left" w:pos="2100"/>
      </w:tabs>
      <w:overflowPunct w:val="0"/>
      <w:autoSpaceDE w:val="0"/>
      <w:autoSpaceDN w:val="0"/>
      <w:adjustRightInd w:val="0"/>
      <w:spacing w:line="360" w:lineRule="auto"/>
      <w:textAlignment w:val="baseline"/>
      <w:outlineLvl w:val="3"/>
    </w:pPr>
    <w:rPr>
      <w:rFonts w:ascii="Arial" w:hAnsi="Arial" w:eastAsia="黑体"/>
      <w:b/>
      <w:bCs/>
      <w:color w:val="000000"/>
      <w:sz w:val="28"/>
      <w:szCs w:val="28"/>
    </w:rPr>
  </w:style>
  <w:style w:type="paragraph" w:styleId="8">
    <w:name w:val="heading 5"/>
    <w:basedOn w:val="1"/>
    <w:next w:val="1"/>
    <w:link w:val="188"/>
    <w:qFormat/>
    <w:uiPriority w:val="0"/>
    <w:pPr>
      <w:widowControl/>
      <w:numPr>
        <w:ilvl w:val="4"/>
        <w:numId w:val="1"/>
      </w:numPr>
      <w:tabs>
        <w:tab w:val="left" w:pos="1276"/>
        <w:tab w:val="left" w:pos="2030"/>
        <w:tab w:val="left" w:pos="2895"/>
        <w:tab w:val="left" w:pos="3135"/>
      </w:tabs>
      <w:overflowPunct w:val="0"/>
      <w:autoSpaceDE w:val="0"/>
      <w:autoSpaceDN w:val="0"/>
      <w:adjustRightInd w:val="0"/>
      <w:spacing w:line="360" w:lineRule="auto"/>
      <w:textAlignment w:val="baseline"/>
      <w:outlineLvl w:val="4"/>
    </w:pPr>
    <w:rPr>
      <w:rFonts w:ascii="Arial" w:hAnsi="Arial" w:eastAsia="黑体"/>
      <w:b/>
      <w:bCs/>
      <w:szCs w:val="24"/>
    </w:rPr>
  </w:style>
  <w:style w:type="paragraph" w:styleId="9">
    <w:name w:val="heading 6"/>
    <w:basedOn w:val="1"/>
    <w:next w:val="4"/>
    <w:link w:val="214"/>
    <w:qFormat/>
    <w:uiPriority w:val="0"/>
    <w:pPr>
      <w:widowControl/>
      <w:numPr>
        <w:ilvl w:val="5"/>
        <w:numId w:val="1"/>
      </w:numPr>
      <w:tabs>
        <w:tab w:val="left" w:pos="2940"/>
      </w:tabs>
      <w:overflowPunct w:val="0"/>
      <w:autoSpaceDE w:val="0"/>
      <w:autoSpaceDN w:val="0"/>
      <w:adjustRightInd w:val="0"/>
      <w:spacing w:line="360" w:lineRule="auto"/>
      <w:textAlignment w:val="baseline"/>
      <w:outlineLvl w:val="5"/>
    </w:pPr>
    <w:rPr>
      <w:rFonts w:ascii="Arial" w:hAnsi="Arial" w:eastAsia="黑体"/>
      <w:b/>
      <w:szCs w:val="20"/>
    </w:rPr>
  </w:style>
  <w:style w:type="paragraph" w:styleId="10">
    <w:name w:val="heading 7"/>
    <w:basedOn w:val="1"/>
    <w:next w:val="1"/>
    <w:link w:val="191"/>
    <w:qFormat/>
    <w:uiPriority w:val="0"/>
    <w:pPr>
      <w:keepNext/>
      <w:keepLines/>
      <w:numPr>
        <w:ilvl w:val="6"/>
        <w:numId w:val="1"/>
      </w:numPr>
      <w:spacing w:line="360" w:lineRule="auto"/>
      <w:outlineLvl w:val="6"/>
    </w:pPr>
    <w:rPr>
      <w:rFonts w:ascii="Arial" w:hAnsi="Arial" w:eastAsia="黑体"/>
      <w:b/>
      <w:bCs/>
    </w:rPr>
  </w:style>
  <w:style w:type="paragraph" w:styleId="11">
    <w:name w:val="heading 8"/>
    <w:basedOn w:val="1"/>
    <w:next w:val="4"/>
    <w:link w:val="192"/>
    <w:qFormat/>
    <w:uiPriority w:val="0"/>
    <w:pPr>
      <w:keepNext/>
      <w:keepLines/>
      <w:numPr>
        <w:ilvl w:val="7"/>
        <w:numId w:val="1"/>
      </w:numPr>
      <w:spacing w:line="360" w:lineRule="auto"/>
      <w:outlineLvl w:val="7"/>
    </w:pPr>
    <w:rPr>
      <w:rFonts w:ascii="Arial" w:hAnsi="Arial" w:eastAsia="黑体"/>
      <w:b/>
      <w:bCs/>
      <w:kern w:val="2"/>
      <w:szCs w:val="24"/>
    </w:rPr>
  </w:style>
  <w:style w:type="paragraph" w:styleId="12">
    <w:name w:val="heading 9"/>
    <w:basedOn w:val="1"/>
    <w:next w:val="1"/>
    <w:link w:val="193"/>
    <w:qFormat/>
    <w:uiPriority w:val="0"/>
    <w:pPr>
      <w:keepNext/>
      <w:keepLines/>
      <w:numPr>
        <w:ilvl w:val="8"/>
        <w:numId w:val="1"/>
      </w:numPr>
      <w:spacing w:line="360" w:lineRule="auto"/>
      <w:outlineLvl w:val="8"/>
    </w:pPr>
    <w:rPr>
      <w:rFonts w:ascii="Arial" w:hAnsi="Arial" w:eastAsia="黑体"/>
      <w:b/>
      <w:bCs/>
      <w:kern w:val="2"/>
    </w:rPr>
  </w:style>
  <w:style w:type="character" w:default="1" w:styleId="145">
    <w:name w:val="Default Paragraph Font"/>
    <w:semiHidden/>
    <w:unhideWhenUsed/>
    <w:qFormat/>
    <w:uiPriority w:val="1"/>
  </w:style>
  <w:style w:type="table" w:default="1" w:styleId="88">
    <w:name w:val="Normal Table"/>
    <w:semiHidden/>
    <w:unhideWhenUsed/>
    <w:qFormat/>
    <w:uiPriority w:val="99"/>
    <w:tblPr>
      <w:tblCellMar>
        <w:top w:w="0" w:type="dxa"/>
        <w:left w:w="108" w:type="dxa"/>
        <w:bottom w:w="0" w:type="dxa"/>
        <w:right w:w="108" w:type="dxa"/>
      </w:tblCellMar>
    </w:tblPr>
  </w:style>
  <w:style w:type="paragraph" w:styleId="2">
    <w:name w:val="macro"/>
    <w:link w:val="195"/>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firstLine="200" w:firstLineChars="200"/>
    </w:pPr>
    <w:rPr>
      <w:rFonts w:ascii="Courier New" w:hAnsi="Courier New" w:eastAsia="等线" w:cs="Courier New"/>
      <w:b/>
      <w:bCs/>
      <w:color w:val="000000"/>
      <w:kern w:val="2"/>
      <w:sz w:val="21"/>
      <w:szCs w:val="21"/>
      <w:lang w:val="en-US" w:eastAsia="en-US" w:bidi="ar-SA"/>
    </w:rPr>
  </w:style>
  <w:style w:type="paragraph" w:styleId="4">
    <w:name w:val="Normal Indent"/>
    <w:basedOn w:val="1"/>
    <w:next w:val="1"/>
    <w:link w:val="294"/>
    <w:qFormat/>
    <w:uiPriority w:val="0"/>
    <w:pPr>
      <w:ind w:firstLine="420" w:firstLineChars="200"/>
    </w:pPr>
  </w:style>
  <w:style w:type="paragraph" w:styleId="13">
    <w:name w:val="List 3"/>
    <w:basedOn w:val="1"/>
    <w:link w:val="4069"/>
    <w:qFormat/>
    <w:uiPriority w:val="0"/>
    <w:pPr>
      <w:spacing w:after="156" w:afterLines="50" w:line="480" w:lineRule="exact"/>
      <w:ind w:left="100" w:leftChars="400" w:hanging="200" w:hangingChars="200"/>
    </w:pPr>
    <w:rPr>
      <w:rFonts w:ascii="等线" w:hAnsi="等线" w:eastAsia="仿宋_GB2312"/>
      <w:kern w:val="2"/>
    </w:rPr>
  </w:style>
  <w:style w:type="paragraph" w:styleId="14">
    <w:name w:val="toc 7"/>
    <w:basedOn w:val="1"/>
    <w:next w:val="1"/>
    <w:qFormat/>
    <w:uiPriority w:val="39"/>
    <w:pPr>
      <w:ind w:left="2520" w:leftChars="1200"/>
    </w:pPr>
    <w:rPr>
      <w:rFonts w:ascii="等线" w:hAnsi="等线" w:eastAsia="等线"/>
      <w:kern w:val="2"/>
      <w:szCs w:val="22"/>
    </w:rPr>
  </w:style>
  <w:style w:type="paragraph" w:styleId="15">
    <w:name w:val="List Number 2"/>
    <w:basedOn w:val="1"/>
    <w:qFormat/>
    <w:uiPriority w:val="0"/>
    <w:pPr>
      <w:numPr>
        <w:ilvl w:val="0"/>
        <w:numId w:val="2"/>
      </w:numPr>
    </w:pPr>
    <w:rPr>
      <w:rFonts w:ascii="等线" w:hAnsi="等线" w:eastAsia="等线"/>
      <w:kern w:val="2"/>
    </w:rPr>
  </w:style>
  <w:style w:type="paragraph" w:styleId="16">
    <w:name w:val="table of authorities"/>
    <w:basedOn w:val="1"/>
    <w:next w:val="1"/>
    <w:qFormat/>
    <w:uiPriority w:val="0"/>
    <w:pPr>
      <w:ind w:left="420" w:leftChars="200"/>
    </w:pPr>
    <w:rPr>
      <w:rFonts w:ascii="等线" w:hAnsi="等线" w:eastAsia="等线"/>
      <w:kern w:val="2"/>
    </w:rPr>
  </w:style>
  <w:style w:type="paragraph" w:styleId="17">
    <w:name w:val="Note Heading"/>
    <w:basedOn w:val="1"/>
    <w:next w:val="1"/>
    <w:link w:val="187"/>
    <w:qFormat/>
    <w:uiPriority w:val="0"/>
    <w:pPr>
      <w:spacing w:line="360" w:lineRule="auto"/>
      <w:ind w:firstLine="200" w:firstLineChars="200"/>
      <w:jc w:val="center"/>
    </w:pPr>
    <w:rPr>
      <w:rFonts w:ascii="Calibri" w:hAnsi="Calibri" w:eastAsia="仿宋_GB2312"/>
      <w:kern w:val="2"/>
    </w:rPr>
  </w:style>
  <w:style w:type="paragraph" w:styleId="18">
    <w:name w:val="List Bullet 4"/>
    <w:basedOn w:val="1"/>
    <w:autoRedefine/>
    <w:qFormat/>
    <w:uiPriority w:val="0"/>
    <w:pPr>
      <w:numPr>
        <w:ilvl w:val="0"/>
        <w:numId w:val="3"/>
      </w:numPr>
    </w:pPr>
    <w:rPr>
      <w:rFonts w:ascii="等线" w:hAnsi="等线" w:eastAsia="等线"/>
      <w:kern w:val="2"/>
    </w:rPr>
  </w:style>
  <w:style w:type="paragraph" w:styleId="19">
    <w:name w:val="index 8"/>
    <w:basedOn w:val="1"/>
    <w:next w:val="1"/>
    <w:qFormat/>
    <w:uiPriority w:val="0"/>
    <w:pPr>
      <w:ind w:left="1680" w:hanging="210"/>
      <w:jc w:val="left"/>
    </w:pPr>
    <w:rPr>
      <w:rFonts w:ascii="Calibri" w:hAnsi="Calibri" w:eastAsia="等线"/>
      <w:kern w:val="2"/>
      <w:sz w:val="20"/>
      <w:szCs w:val="20"/>
    </w:rPr>
  </w:style>
  <w:style w:type="paragraph" w:styleId="20">
    <w:name w:val="E-mail Signature"/>
    <w:basedOn w:val="1"/>
    <w:link w:val="196"/>
    <w:qFormat/>
    <w:uiPriority w:val="0"/>
    <w:pPr>
      <w:spacing w:line="360" w:lineRule="auto"/>
      <w:ind w:firstLine="200" w:firstLineChars="200"/>
    </w:pPr>
    <w:rPr>
      <w:rFonts w:ascii="等线" w:hAnsi="等线" w:eastAsia="仿宋_GB2312"/>
      <w:kern w:val="2"/>
    </w:rPr>
  </w:style>
  <w:style w:type="paragraph" w:styleId="21">
    <w:name w:val="List Number"/>
    <w:basedOn w:val="1"/>
    <w:qFormat/>
    <w:uiPriority w:val="0"/>
    <w:pPr>
      <w:numPr>
        <w:ilvl w:val="0"/>
        <w:numId w:val="4"/>
      </w:numPr>
      <w:tabs>
        <w:tab w:val="left" w:pos="840"/>
      </w:tabs>
      <w:ind w:left="840" w:hanging="420"/>
    </w:pPr>
  </w:style>
  <w:style w:type="paragraph" w:styleId="22">
    <w:name w:val="caption"/>
    <w:basedOn w:val="1"/>
    <w:next w:val="1"/>
    <w:link w:val="170"/>
    <w:qFormat/>
    <w:uiPriority w:val="0"/>
    <w:pPr>
      <w:jc w:val="center"/>
    </w:pPr>
    <w:rPr>
      <w:rFonts w:ascii="Calibri Light" w:hAnsi="Calibri Light" w:eastAsia="黑体"/>
      <w:kern w:val="2"/>
      <w:sz w:val="21"/>
      <w:szCs w:val="20"/>
    </w:rPr>
  </w:style>
  <w:style w:type="paragraph" w:styleId="23">
    <w:name w:val="index 5"/>
    <w:basedOn w:val="1"/>
    <w:next w:val="1"/>
    <w:qFormat/>
    <w:uiPriority w:val="0"/>
    <w:pPr>
      <w:ind w:left="1050" w:hanging="210"/>
      <w:jc w:val="left"/>
    </w:pPr>
    <w:rPr>
      <w:rFonts w:ascii="Calibri" w:hAnsi="Calibri" w:eastAsia="等线"/>
      <w:kern w:val="2"/>
      <w:sz w:val="20"/>
      <w:szCs w:val="20"/>
    </w:rPr>
  </w:style>
  <w:style w:type="paragraph" w:styleId="24">
    <w:name w:val="List Bullet"/>
    <w:basedOn w:val="1"/>
    <w:qFormat/>
    <w:uiPriority w:val="0"/>
    <w:pPr>
      <w:numPr>
        <w:ilvl w:val="0"/>
        <w:numId w:val="5"/>
      </w:numPr>
    </w:pPr>
    <w:rPr>
      <w:rFonts w:ascii="等线" w:hAnsi="等线" w:eastAsia="等线"/>
      <w:kern w:val="2"/>
    </w:rPr>
  </w:style>
  <w:style w:type="paragraph" w:styleId="25">
    <w:name w:val="envelope address"/>
    <w:basedOn w:val="1"/>
    <w:qFormat/>
    <w:uiPriority w:val="0"/>
    <w:pPr>
      <w:framePr w:w="7920" w:h="1980" w:hRule="exact" w:hSpace="180" w:wrap="around" w:vAnchor="margin" w:hAnchor="page" w:xAlign="center" w:yAlign="bottom"/>
      <w:snapToGrid w:val="0"/>
      <w:spacing w:line="360" w:lineRule="auto"/>
      <w:ind w:left="100" w:leftChars="1400" w:firstLine="200" w:firstLineChars="200"/>
    </w:pPr>
    <w:rPr>
      <w:rFonts w:eastAsia="仿宋_GB2312" w:cs="Arial"/>
      <w:kern w:val="2"/>
    </w:rPr>
  </w:style>
  <w:style w:type="paragraph" w:styleId="26">
    <w:name w:val="Document Map"/>
    <w:basedOn w:val="1"/>
    <w:link w:val="350"/>
    <w:qFormat/>
    <w:uiPriority w:val="99"/>
    <w:pPr>
      <w:shd w:val="clear" w:color="auto" w:fill="000080"/>
    </w:pPr>
  </w:style>
  <w:style w:type="paragraph" w:styleId="27">
    <w:name w:val="toa heading"/>
    <w:basedOn w:val="1"/>
    <w:next w:val="1"/>
    <w:qFormat/>
    <w:uiPriority w:val="0"/>
    <w:pPr>
      <w:spacing w:before="120"/>
    </w:pPr>
    <w:rPr>
      <w:rFonts w:eastAsia="等线" w:cs="Arial"/>
      <w:kern w:val="2"/>
    </w:rPr>
  </w:style>
  <w:style w:type="paragraph" w:styleId="28">
    <w:name w:val="annotation text"/>
    <w:basedOn w:val="1"/>
    <w:link w:val="178"/>
    <w:qFormat/>
    <w:uiPriority w:val="0"/>
    <w:pPr>
      <w:jc w:val="left"/>
    </w:pPr>
  </w:style>
  <w:style w:type="paragraph" w:styleId="29">
    <w:name w:val="index 6"/>
    <w:basedOn w:val="1"/>
    <w:next w:val="1"/>
    <w:qFormat/>
    <w:uiPriority w:val="0"/>
    <w:pPr>
      <w:ind w:left="1260" w:hanging="210"/>
      <w:jc w:val="left"/>
    </w:pPr>
    <w:rPr>
      <w:rFonts w:ascii="Calibri" w:hAnsi="Calibri" w:eastAsia="等线"/>
      <w:kern w:val="2"/>
      <w:sz w:val="20"/>
      <w:szCs w:val="20"/>
    </w:rPr>
  </w:style>
  <w:style w:type="paragraph" w:styleId="30">
    <w:name w:val="Salutation"/>
    <w:basedOn w:val="1"/>
    <w:next w:val="1"/>
    <w:link w:val="197"/>
    <w:qFormat/>
    <w:uiPriority w:val="0"/>
    <w:pPr>
      <w:adjustRightInd w:val="0"/>
      <w:spacing w:line="312" w:lineRule="atLeast"/>
      <w:textAlignment w:val="baseline"/>
    </w:pPr>
    <w:rPr>
      <w:rFonts w:hAnsi="等线" w:eastAsia="等线"/>
      <w:szCs w:val="20"/>
      <w:lang w:val="zh-CN"/>
    </w:rPr>
  </w:style>
  <w:style w:type="paragraph" w:styleId="31">
    <w:name w:val="Body Text 3"/>
    <w:basedOn w:val="1"/>
    <w:link w:val="186"/>
    <w:qFormat/>
    <w:uiPriority w:val="0"/>
    <w:pPr>
      <w:spacing w:after="120"/>
    </w:pPr>
    <w:rPr>
      <w:sz w:val="16"/>
      <w:szCs w:val="16"/>
    </w:rPr>
  </w:style>
  <w:style w:type="paragraph" w:styleId="32">
    <w:name w:val="Closing"/>
    <w:basedOn w:val="1"/>
    <w:link w:val="198"/>
    <w:qFormat/>
    <w:uiPriority w:val="0"/>
    <w:pPr>
      <w:ind w:left="100" w:leftChars="2100"/>
    </w:pPr>
    <w:rPr>
      <w:rFonts w:ascii="等线" w:hAnsi="等线" w:eastAsia="等线"/>
      <w:sz w:val="20"/>
      <w:lang w:val="zh-CN"/>
    </w:rPr>
  </w:style>
  <w:style w:type="paragraph" w:styleId="33">
    <w:name w:val="List Bullet 3"/>
    <w:basedOn w:val="1"/>
    <w:qFormat/>
    <w:uiPriority w:val="0"/>
    <w:pPr>
      <w:numPr>
        <w:ilvl w:val="0"/>
        <w:numId w:val="6"/>
      </w:numPr>
    </w:pPr>
    <w:rPr>
      <w:rFonts w:ascii="等线" w:hAnsi="等线" w:eastAsia="等线"/>
      <w:kern w:val="2"/>
    </w:rPr>
  </w:style>
  <w:style w:type="paragraph" w:styleId="34">
    <w:name w:val="Body Text"/>
    <w:basedOn w:val="1"/>
    <w:next w:val="35"/>
    <w:link w:val="194"/>
    <w:qFormat/>
    <w:uiPriority w:val="0"/>
    <w:pPr>
      <w:spacing w:after="120"/>
    </w:pPr>
    <w:rPr>
      <w:rFonts w:ascii="等线" w:hAnsi="等线" w:eastAsia="等线"/>
      <w:kern w:val="2"/>
    </w:rPr>
  </w:style>
  <w:style w:type="paragraph" w:styleId="35">
    <w:name w:val="Body Text 2"/>
    <w:basedOn w:val="1"/>
    <w:link w:val="208"/>
    <w:qFormat/>
    <w:uiPriority w:val="0"/>
    <w:rPr>
      <w:rFonts w:ascii="等线" w:hAnsi="等线" w:eastAsia="等线"/>
      <w:sz w:val="28"/>
      <w:lang w:val="zh-CN"/>
    </w:rPr>
  </w:style>
  <w:style w:type="paragraph" w:styleId="36">
    <w:name w:val="Body Text Indent"/>
    <w:basedOn w:val="1"/>
    <w:link w:val="203"/>
    <w:qFormat/>
    <w:uiPriority w:val="0"/>
    <w:pPr>
      <w:spacing w:after="120"/>
      <w:ind w:left="420" w:leftChars="200"/>
    </w:pPr>
  </w:style>
  <w:style w:type="paragraph" w:styleId="37">
    <w:name w:val="List Number 3"/>
    <w:basedOn w:val="1"/>
    <w:qFormat/>
    <w:uiPriority w:val="0"/>
    <w:pPr>
      <w:numPr>
        <w:ilvl w:val="0"/>
        <w:numId w:val="7"/>
      </w:numPr>
    </w:pPr>
    <w:rPr>
      <w:rFonts w:ascii="等线" w:hAnsi="等线" w:eastAsia="等线"/>
      <w:kern w:val="2"/>
    </w:rPr>
  </w:style>
  <w:style w:type="paragraph" w:styleId="38">
    <w:name w:val="List 2"/>
    <w:basedOn w:val="1"/>
    <w:link w:val="4071"/>
    <w:qFormat/>
    <w:uiPriority w:val="0"/>
    <w:pPr>
      <w:spacing w:line="360" w:lineRule="auto"/>
      <w:ind w:left="100" w:leftChars="200" w:hanging="200" w:hangingChars="200"/>
    </w:pPr>
    <w:rPr>
      <w:rFonts w:ascii="等线" w:hAnsi="等线" w:eastAsia="仿宋_GB2312"/>
      <w:kern w:val="2"/>
    </w:rPr>
  </w:style>
  <w:style w:type="paragraph" w:styleId="39">
    <w:name w:val="List Continue"/>
    <w:basedOn w:val="1"/>
    <w:qFormat/>
    <w:uiPriority w:val="0"/>
    <w:pPr>
      <w:spacing w:after="120" w:line="360" w:lineRule="auto"/>
      <w:ind w:left="420" w:leftChars="200" w:firstLine="200" w:firstLineChars="200"/>
    </w:pPr>
    <w:rPr>
      <w:rFonts w:ascii="等线" w:hAnsi="等线" w:eastAsia="仿宋_GB2312"/>
      <w:kern w:val="2"/>
    </w:rPr>
  </w:style>
  <w:style w:type="paragraph" w:styleId="40">
    <w:name w:val="Block Text"/>
    <w:basedOn w:val="1"/>
    <w:qFormat/>
    <w:uiPriority w:val="0"/>
    <w:pPr>
      <w:autoSpaceDE w:val="0"/>
      <w:autoSpaceDN w:val="0"/>
      <w:adjustRightInd w:val="0"/>
      <w:ind w:left="256" w:right="6" w:firstLine="624" w:firstLineChars="200"/>
    </w:pPr>
    <w:rPr>
      <w:rFonts w:ascii="等线" w:hAnsi="等线" w:eastAsia="仿宋_GB2312"/>
      <w:sz w:val="28"/>
      <w:szCs w:val="20"/>
    </w:rPr>
  </w:style>
  <w:style w:type="paragraph" w:styleId="41">
    <w:name w:val="List Bullet 2"/>
    <w:basedOn w:val="1"/>
    <w:link w:val="1872"/>
    <w:qFormat/>
    <w:uiPriority w:val="0"/>
    <w:pPr>
      <w:numPr>
        <w:ilvl w:val="0"/>
        <w:numId w:val="8"/>
      </w:numPr>
    </w:pPr>
    <w:rPr>
      <w:rFonts w:ascii="等线" w:hAnsi="等线" w:eastAsia="等线"/>
      <w:kern w:val="2"/>
    </w:rPr>
  </w:style>
  <w:style w:type="paragraph" w:styleId="42">
    <w:name w:val="HTML Address"/>
    <w:basedOn w:val="1"/>
    <w:link w:val="199"/>
    <w:qFormat/>
    <w:uiPriority w:val="0"/>
    <w:rPr>
      <w:rFonts w:ascii="等线" w:hAnsi="等线" w:eastAsia="等线"/>
      <w:i/>
      <w:iCs/>
      <w:sz w:val="20"/>
      <w:lang w:val="zh-CN"/>
    </w:rPr>
  </w:style>
  <w:style w:type="paragraph" w:styleId="43">
    <w:name w:val="index 4"/>
    <w:basedOn w:val="1"/>
    <w:next w:val="1"/>
    <w:qFormat/>
    <w:uiPriority w:val="0"/>
    <w:pPr>
      <w:ind w:left="840" w:hanging="210"/>
      <w:jc w:val="left"/>
    </w:pPr>
    <w:rPr>
      <w:rFonts w:ascii="Calibri" w:hAnsi="Calibri" w:eastAsia="等线"/>
      <w:kern w:val="2"/>
      <w:sz w:val="20"/>
      <w:szCs w:val="20"/>
    </w:rPr>
  </w:style>
  <w:style w:type="paragraph" w:styleId="44">
    <w:name w:val="toc 5"/>
    <w:basedOn w:val="1"/>
    <w:next w:val="1"/>
    <w:qFormat/>
    <w:uiPriority w:val="39"/>
    <w:pPr>
      <w:ind w:left="1680" w:leftChars="800"/>
    </w:pPr>
    <w:rPr>
      <w:rFonts w:ascii="等线" w:hAnsi="等线" w:eastAsia="等线"/>
      <w:kern w:val="2"/>
      <w:szCs w:val="22"/>
    </w:rPr>
  </w:style>
  <w:style w:type="paragraph" w:styleId="45">
    <w:name w:val="toc 3"/>
    <w:basedOn w:val="1"/>
    <w:next w:val="1"/>
    <w:link w:val="888"/>
    <w:qFormat/>
    <w:uiPriority w:val="39"/>
    <w:pPr>
      <w:ind w:left="840" w:leftChars="400"/>
    </w:pPr>
  </w:style>
  <w:style w:type="paragraph" w:styleId="46">
    <w:name w:val="Plain Text"/>
    <w:basedOn w:val="1"/>
    <w:link w:val="200"/>
    <w:qFormat/>
    <w:uiPriority w:val="0"/>
    <w:rPr>
      <w:rFonts w:hAnsi="Courier New" w:eastAsia="等线"/>
      <w:sz w:val="20"/>
      <w:lang w:val="zh-CN"/>
    </w:rPr>
  </w:style>
  <w:style w:type="paragraph" w:styleId="47">
    <w:name w:val="List Bullet 5"/>
    <w:basedOn w:val="1"/>
    <w:qFormat/>
    <w:uiPriority w:val="0"/>
    <w:pPr>
      <w:numPr>
        <w:ilvl w:val="0"/>
        <w:numId w:val="9"/>
      </w:numPr>
      <w:snapToGrid w:val="0"/>
      <w:spacing w:line="360" w:lineRule="auto"/>
    </w:pPr>
    <w:rPr>
      <w:rFonts w:ascii="等线" w:hAnsi="等线" w:eastAsia="等线"/>
      <w:kern w:val="2"/>
    </w:rPr>
  </w:style>
  <w:style w:type="paragraph" w:styleId="48">
    <w:name w:val="List Number 4"/>
    <w:basedOn w:val="1"/>
    <w:qFormat/>
    <w:uiPriority w:val="0"/>
    <w:pPr>
      <w:numPr>
        <w:ilvl w:val="0"/>
        <w:numId w:val="10"/>
      </w:numPr>
    </w:pPr>
    <w:rPr>
      <w:rFonts w:ascii="等线" w:hAnsi="等线" w:eastAsia="等线"/>
      <w:kern w:val="2"/>
    </w:rPr>
  </w:style>
  <w:style w:type="paragraph" w:styleId="49">
    <w:name w:val="toc 8"/>
    <w:basedOn w:val="1"/>
    <w:next w:val="1"/>
    <w:qFormat/>
    <w:uiPriority w:val="39"/>
    <w:pPr>
      <w:ind w:left="2940" w:leftChars="1400"/>
    </w:pPr>
    <w:rPr>
      <w:rFonts w:ascii="等线" w:hAnsi="等线" w:eastAsia="等线"/>
      <w:kern w:val="2"/>
      <w:szCs w:val="22"/>
    </w:rPr>
  </w:style>
  <w:style w:type="paragraph" w:styleId="50">
    <w:name w:val="index 3"/>
    <w:basedOn w:val="1"/>
    <w:next w:val="1"/>
    <w:qFormat/>
    <w:uiPriority w:val="0"/>
    <w:pPr>
      <w:ind w:left="630" w:hanging="210"/>
      <w:jc w:val="left"/>
    </w:pPr>
    <w:rPr>
      <w:rFonts w:ascii="Calibri" w:hAnsi="Calibri" w:eastAsia="等线"/>
      <w:kern w:val="2"/>
      <w:sz w:val="20"/>
      <w:szCs w:val="20"/>
    </w:rPr>
  </w:style>
  <w:style w:type="paragraph" w:styleId="51">
    <w:name w:val="Date"/>
    <w:basedOn w:val="1"/>
    <w:next w:val="1"/>
    <w:link w:val="352"/>
    <w:qFormat/>
    <w:uiPriority w:val="0"/>
    <w:pPr>
      <w:spacing w:line="360" w:lineRule="auto"/>
    </w:pPr>
    <w:rPr>
      <w:rFonts w:ascii="Times New Roman" w:hAnsi="Times New Roman"/>
      <w:b/>
      <w:kern w:val="2"/>
      <w:szCs w:val="20"/>
    </w:rPr>
  </w:style>
  <w:style w:type="paragraph" w:styleId="52">
    <w:name w:val="Body Text Indent 2"/>
    <w:basedOn w:val="1"/>
    <w:link w:val="201"/>
    <w:qFormat/>
    <w:uiPriority w:val="0"/>
    <w:pPr>
      <w:spacing w:after="120" w:line="480" w:lineRule="auto"/>
      <w:ind w:left="420" w:leftChars="200"/>
    </w:pPr>
    <w:rPr>
      <w:rFonts w:ascii="等线" w:hAnsi="等线" w:eastAsia="等线"/>
      <w:kern w:val="2"/>
    </w:rPr>
  </w:style>
  <w:style w:type="paragraph" w:styleId="53">
    <w:name w:val="endnote text"/>
    <w:basedOn w:val="1"/>
    <w:link w:val="202"/>
    <w:qFormat/>
    <w:uiPriority w:val="0"/>
    <w:pPr>
      <w:snapToGrid w:val="0"/>
      <w:ind w:firstLine="200" w:firstLineChars="200"/>
      <w:jc w:val="left"/>
    </w:pPr>
    <w:rPr>
      <w:rFonts w:ascii="等线" w:hAnsi="等线" w:eastAsia="仿宋_GB2312"/>
      <w:kern w:val="2"/>
    </w:rPr>
  </w:style>
  <w:style w:type="paragraph" w:styleId="54">
    <w:name w:val="List Continue 5"/>
    <w:basedOn w:val="1"/>
    <w:qFormat/>
    <w:uiPriority w:val="0"/>
    <w:pPr>
      <w:spacing w:after="120" w:line="360" w:lineRule="auto"/>
      <w:ind w:left="2100" w:leftChars="1000" w:firstLine="200" w:firstLineChars="200"/>
    </w:pPr>
    <w:rPr>
      <w:rFonts w:ascii="等线" w:hAnsi="等线" w:eastAsia="仿宋_GB2312"/>
      <w:kern w:val="2"/>
    </w:rPr>
  </w:style>
  <w:style w:type="paragraph" w:styleId="55">
    <w:name w:val="Balloon Text"/>
    <w:basedOn w:val="1"/>
    <w:link w:val="180"/>
    <w:qFormat/>
    <w:uiPriority w:val="99"/>
    <w:rPr>
      <w:sz w:val="18"/>
      <w:szCs w:val="18"/>
    </w:rPr>
  </w:style>
  <w:style w:type="paragraph" w:styleId="56">
    <w:name w:val="footer"/>
    <w:basedOn w:val="57"/>
    <w:link w:val="171"/>
    <w:qFormat/>
    <w:uiPriority w:val="99"/>
    <w:pPr>
      <w:tabs>
        <w:tab w:val="center" w:pos="4153"/>
        <w:tab w:val="right" w:pos="8306"/>
      </w:tabs>
      <w:jc w:val="left"/>
    </w:pPr>
  </w:style>
  <w:style w:type="paragraph" w:styleId="57">
    <w:name w:val="header"/>
    <w:basedOn w:val="1"/>
    <w:link w:val="174"/>
    <w:qFormat/>
    <w:uiPriority w:val="99"/>
    <w:pPr>
      <w:pBdr>
        <w:bottom w:val="single" w:color="auto" w:sz="6" w:space="1"/>
      </w:pBdr>
      <w:tabs>
        <w:tab w:val="center" w:pos="4153"/>
        <w:tab w:val="right" w:pos="8306"/>
      </w:tabs>
      <w:snapToGrid w:val="0"/>
      <w:jc w:val="center"/>
    </w:pPr>
    <w:rPr>
      <w:sz w:val="18"/>
      <w:szCs w:val="18"/>
    </w:rPr>
  </w:style>
  <w:style w:type="paragraph" w:styleId="58">
    <w:name w:val="envelope return"/>
    <w:basedOn w:val="1"/>
    <w:qFormat/>
    <w:uiPriority w:val="0"/>
    <w:pPr>
      <w:snapToGrid w:val="0"/>
      <w:spacing w:line="360" w:lineRule="auto"/>
      <w:ind w:firstLine="200" w:firstLineChars="200"/>
    </w:pPr>
    <w:rPr>
      <w:rFonts w:eastAsia="仿宋_GB2312" w:cs="Arial"/>
      <w:kern w:val="2"/>
    </w:rPr>
  </w:style>
  <w:style w:type="paragraph" w:styleId="59">
    <w:name w:val="Signature"/>
    <w:basedOn w:val="1"/>
    <w:link w:val="205"/>
    <w:qFormat/>
    <w:uiPriority w:val="0"/>
    <w:pPr>
      <w:spacing w:line="360" w:lineRule="auto"/>
      <w:ind w:left="100" w:leftChars="2100" w:firstLine="200" w:firstLineChars="200"/>
    </w:pPr>
    <w:rPr>
      <w:rFonts w:ascii="等线" w:hAnsi="等线" w:eastAsia="仿宋_GB2312"/>
      <w:kern w:val="2"/>
    </w:rPr>
  </w:style>
  <w:style w:type="paragraph" w:styleId="60">
    <w:name w:val="toc 1"/>
    <w:basedOn w:val="1"/>
    <w:next w:val="1"/>
    <w:link w:val="293"/>
    <w:qFormat/>
    <w:uiPriority w:val="39"/>
    <w:rPr>
      <w:rFonts w:ascii="Times New Roman" w:hAnsi="Times New Roman"/>
      <w:b/>
      <w:kern w:val="2"/>
      <w:szCs w:val="24"/>
    </w:rPr>
  </w:style>
  <w:style w:type="paragraph" w:styleId="61">
    <w:name w:val="List Continue 4"/>
    <w:basedOn w:val="1"/>
    <w:qFormat/>
    <w:uiPriority w:val="0"/>
    <w:pPr>
      <w:spacing w:after="120" w:line="360" w:lineRule="auto"/>
      <w:ind w:left="1680" w:leftChars="800" w:firstLine="200" w:firstLineChars="200"/>
    </w:pPr>
    <w:rPr>
      <w:rFonts w:ascii="等线" w:hAnsi="等线" w:eastAsia="仿宋_GB2312"/>
      <w:kern w:val="2"/>
    </w:rPr>
  </w:style>
  <w:style w:type="paragraph" w:styleId="62">
    <w:name w:val="toc 4"/>
    <w:basedOn w:val="1"/>
    <w:next w:val="1"/>
    <w:qFormat/>
    <w:uiPriority w:val="39"/>
    <w:pPr>
      <w:ind w:left="1260" w:leftChars="600"/>
    </w:pPr>
  </w:style>
  <w:style w:type="paragraph" w:styleId="63">
    <w:name w:val="index heading"/>
    <w:basedOn w:val="1"/>
    <w:next w:val="64"/>
    <w:qFormat/>
    <w:uiPriority w:val="0"/>
    <w:rPr>
      <w:rFonts w:eastAsia="等线" w:cs="Arial"/>
      <w:b/>
      <w:bCs/>
      <w:kern w:val="2"/>
    </w:rPr>
  </w:style>
  <w:style w:type="paragraph" w:styleId="64">
    <w:name w:val="index 1"/>
    <w:basedOn w:val="1"/>
    <w:next w:val="1"/>
    <w:autoRedefine/>
    <w:qFormat/>
    <w:uiPriority w:val="0"/>
  </w:style>
  <w:style w:type="paragraph" w:styleId="65">
    <w:name w:val="Subtitle"/>
    <w:basedOn w:val="1"/>
    <w:next w:val="1"/>
    <w:link w:val="206"/>
    <w:autoRedefine/>
    <w:qFormat/>
    <w:uiPriority w:val="0"/>
    <w:pPr>
      <w:spacing w:before="240" w:after="60" w:line="312" w:lineRule="auto"/>
      <w:jc w:val="center"/>
      <w:outlineLvl w:val="1"/>
    </w:pPr>
    <w:rPr>
      <w:rFonts w:ascii="等线 Light" w:hAnsi="等线 Light"/>
      <w:b/>
      <w:bCs/>
      <w:kern w:val="28"/>
      <w:sz w:val="32"/>
      <w:szCs w:val="32"/>
    </w:rPr>
  </w:style>
  <w:style w:type="paragraph" w:styleId="66">
    <w:name w:val="List Number 5"/>
    <w:basedOn w:val="1"/>
    <w:qFormat/>
    <w:uiPriority w:val="0"/>
    <w:pPr>
      <w:tabs>
        <w:tab w:val="left" w:pos="2040"/>
      </w:tabs>
      <w:ind w:left="2040" w:hanging="360" w:hangingChars="200"/>
    </w:pPr>
    <w:rPr>
      <w:rFonts w:ascii="等线" w:hAnsi="等线" w:eastAsia="等线"/>
      <w:kern w:val="2"/>
    </w:rPr>
  </w:style>
  <w:style w:type="paragraph" w:styleId="67">
    <w:name w:val="List"/>
    <w:basedOn w:val="1"/>
    <w:link w:val="3899"/>
    <w:qFormat/>
    <w:uiPriority w:val="0"/>
    <w:pPr>
      <w:spacing w:line="360" w:lineRule="auto"/>
      <w:ind w:left="200" w:hanging="200" w:hangingChars="200"/>
    </w:pPr>
    <w:rPr>
      <w:rFonts w:ascii="等线" w:hAnsi="等线" w:eastAsia="仿宋_GB2312"/>
      <w:kern w:val="2"/>
    </w:rPr>
  </w:style>
  <w:style w:type="paragraph" w:styleId="68">
    <w:name w:val="footnote text"/>
    <w:basedOn w:val="1"/>
    <w:link w:val="207"/>
    <w:autoRedefine/>
    <w:qFormat/>
    <w:uiPriority w:val="0"/>
    <w:pPr>
      <w:numPr>
        <w:ilvl w:val="0"/>
        <w:numId w:val="11"/>
      </w:numPr>
      <w:tabs>
        <w:tab w:val="clear" w:pos="1140"/>
      </w:tabs>
      <w:snapToGrid w:val="0"/>
      <w:ind w:left="0" w:firstLine="0"/>
      <w:jc w:val="left"/>
    </w:pPr>
    <w:rPr>
      <w:rFonts w:ascii="等线" w:hAnsi="等线" w:eastAsia="等线"/>
      <w:kern w:val="2"/>
      <w:sz w:val="18"/>
      <w:szCs w:val="18"/>
      <w:lang w:val="zh-CN"/>
    </w:rPr>
  </w:style>
  <w:style w:type="paragraph" w:styleId="69">
    <w:name w:val="toc 6"/>
    <w:basedOn w:val="1"/>
    <w:next w:val="1"/>
    <w:autoRedefine/>
    <w:qFormat/>
    <w:uiPriority w:val="39"/>
    <w:pPr>
      <w:ind w:left="2100" w:leftChars="1000"/>
    </w:pPr>
    <w:rPr>
      <w:rFonts w:ascii="等线" w:hAnsi="等线" w:eastAsia="等线"/>
      <w:kern w:val="2"/>
      <w:szCs w:val="22"/>
    </w:rPr>
  </w:style>
  <w:style w:type="paragraph" w:styleId="70">
    <w:name w:val="List 5"/>
    <w:basedOn w:val="1"/>
    <w:autoRedefine/>
    <w:qFormat/>
    <w:uiPriority w:val="0"/>
    <w:pPr>
      <w:spacing w:line="360" w:lineRule="auto"/>
      <w:ind w:left="100" w:leftChars="800" w:hanging="200" w:hangingChars="200"/>
    </w:pPr>
    <w:rPr>
      <w:rFonts w:ascii="等线" w:hAnsi="等线" w:eastAsia="仿宋_GB2312"/>
      <w:kern w:val="2"/>
    </w:rPr>
  </w:style>
  <w:style w:type="paragraph" w:styleId="71">
    <w:name w:val="Body Text Indent 3"/>
    <w:basedOn w:val="1"/>
    <w:link w:val="353"/>
    <w:autoRedefine/>
    <w:qFormat/>
    <w:uiPriority w:val="0"/>
    <w:pPr>
      <w:spacing w:after="120"/>
      <w:ind w:left="420" w:leftChars="200"/>
    </w:pPr>
    <w:rPr>
      <w:sz w:val="16"/>
      <w:szCs w:val="16"/>
    </w:rPr>
  </w:style>
  <w:style w:type="paragraph" w:styleId="72">
    <w:name w:val="index 7"/>
    <w:basedOn w:val="1"/>
    <w:next w:val="1"/>
    <w:autoRedefine/>
    <w:qFormat/>
    <w:uiPriority w:val="0"/>
    <w:pPr>
      <w:ind w:left="1470" w:hanging="210"/>
      <w:jc w:val="left"/>
    </w:pPr>
    <w:rPr>
      <w:rFonts w:ascii="Calibri" w:hAnsi="Calibri" w:eastAsia="等线"/>
      <w:kern w:val="2"/>
      <w:sz w:val="20"/>
      <w:szCs w:val="20"/>
    </w:rPr>
  </w:style>
  <w:style w:type="paragraph" w:styleId="73">
    <w:name w:val="index 9"/>
    <w:basedOn w:val="1"/>
    <w:next w:val="1"/>
    <w:autoRedefine/>
    <w:qFormat/>
    <w:uiPriority w:val="0"/>
    <w:pPr>
      <w:ind w:left="1890" w:hanging="210"/>
      <w:jc w:val="left"/>
    </w:pPr>
    <w:rPr>
      <w:rFonts w:ascii="Calibri" w:hAnsi="Calibri" w:eastAsia="等线"/>
      <w:kern w:val="2"/>
      <w:sz w:val="20"/>
      <w:szCs w:val="20"/>
    </w:rPr>
  </w:style>
  <w:style w:type="paragraph" w:styleId="74">
    <w:name w:val="table of figures"/>
    <w:basedOn w:val="1"/>
    <w:next w:val="1"/>
    <w:link w:val="890"/>
    <w:qFormat/>
    <w:uiPriority w:val="99"/>
    <w:pPr>
      <w:ind w:left="200" w:leftChars="200" w:hanging="200" w:hangingChars="200"/>
    </w:pPr>
  </w:style>
  <w:style w:type="paragraph" w:styleId="75">
    <w:name w:val="toc 2"/>
    <w:basedOn w:val="1"/>
    <w:next w:val="1"/>
    <w:link w:val="889"/>
    <w:autoRedefine/>
    <w:qFormat/>
    <w:uiPriority w:val="39"/>
    <w:pPr>
      <w:ind w:left="420" w:leftChars="200"/>
    </w:pPr>
    <w:rPr>
      <w:rFonts w:ascii="Times New Roman" w:hAnsi="Times New Roman"/>
      <w:kern w:val="2"/>
      <w:szCs w:val="24"/>
    </w:rPr>
  </w:style>
  <w:style w:type="paragraph" w:styleId="76">
    <w:name w:val="toc 9"/>
    <w:basedOn w:val="1"/>
    <w:next w:val="1"/>
    <w:autoRedefine/>
    <w:qFormat/>
    <w:uiPriority w:val="39"/>
    <w:pPr>
      <w:ind w:left="3360" w:leftChars="1600"/>
    </w:pPr>
    <w:rPr>
      <w:rFonts w:ascii="等线" w:hAnsi="等线" w:eastAsia="等线"/>
      <w:kern w:val="2"/>
      <w:szCs w:val="22"/>
    </w:rPr>
  </w:style>
  <w:style w:type="paragraph" w:styleId="77">
    <w:name w:val="List 4"/>
    <w:basedOn w:val="1"/>
    <w:autoRedefine/>
    <w:qFormat/>
    <w:uiPriority w:val="0"/>
    <w:pPr>
      <w:spacing w:line="360" w:lineRule="auto"/>
      <w:ind w:left="100" w:leftChars="600" w:hanging="200" w:hangingChars="200"/>
    </w:pPr>
    <w:rPr>
      <w:rFonts w:ascii="等线" w:hAnsi="等线" w:eastAsia="仿宋_GB2312"/>
      <w:kern w:val="2"/>
    </w:rPr>
  </w:style>
  <w:style w:type="paragraph" w:styleId="78">
    <w:name w:val="List Continue 2"/>
    <w:basedOn w:val="1"/>
    <w:autoRedefine/>
    <w:qFormat/>
    <w:uiPriority w:val="0"/>
    <w:pPr>
      <w:spacing w:after="120" w:line="360" w:lineRule="auto"/>
      <w:ind w:left="840" w:leftChars="400" w:firstLine="200" w:firstLineChars="200"/>
    </w:pPr>
    <w:rPr>
      <w:rFonts w:ascii="等线" w:hAnsi="等线" w:eastAsia="仿宋_GB2312"/>
      <w:kern w:val="2"/>
    </w:rPr>
  </w:style>
  <w:style w:type="paragraph" w:styleId="79">
    <w:name w:val="Message Header"/>
    <w:basedOn w:val="1"/>
    <w:link w:val="209"/>
    <w:autoRedefine/>
    <w:qFormat/>
    <w:uiPriority w:val="0"/>
    <w:pPr>
      <w:pBdr>
        <w:top w:val="single" w:color="auto" w:sz="6" w:space="1"/>
        <w:left w:val="single" w:color="auto" w:sz="6" w:space="1"/>
        <w:bottom w:val="single" w:color="auto" w:sz="6" w:space="1"/>
        <w:right w:val="single" w:color="auto" w:sz="6" w:space="1"/>
      </w:pBdr>
      <w:shd w:val="pct20" w:color="auto" w:fill="auto"/>
      <w:spacing w:line="360" w:lineRule="auto"/>
      <w:ind w:left="1080" w:leftChars="500" w:hanging="1080" w:hangingChars="500"/>
    </w:pPr>
    <w:rPr>
      <w:rFonts w:eastAsia="仿宋_GB2312" w:cs="Arial"/>
      <w:kern w:val="2"/>
    </w:rPr>
  </w:style>
  <w:style w:type="paragraph" w:styleId="80">
    <w:name w:val="HTML Preformatted"/>
    <w:basedOn w:val="1"/>
    <w:link w:val="210"/>
    <w:autoRedefine/>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eastAsia="等线"/>
      <w:lang w:val="zh-CN"/>
    </w:rPr>
  </w:style>
  <w:style w:type="paragraph" w:styleId="81">
    <w:name w:val="Normal (Web)"/>
    <w:basedOn w:val="1"/>
    <w:link w:val="1039"/>
    <w:autoRedefine/>
    <w:qFormat/>
    <w:uiPriority w:val="99"/>
    <w:pPr>
      <w:widowControl/>
      <w:spacing w:before="100" w:beforeAutospacing="1" w:after="100" w:afterAutospacing="1"/>
      <w:jc w:val="center"/>
    </w:pPr>
    <w:rPr>
      <w:rFonts w:eastAsia="等线"/>
    </w:rPr>
  </w:style>
  <w:style w:type="paragraph" w:styleId="82">
    <w:name w:val="List Continue 3"/>
    <w:basedOn w:val="1"/>
    <w:autoRedefine/>
    <w:qFormat/>
    <w:uiPriority w:val="0"/>
    <w:pPr>
      <w:spacing w:after="120" w:line="360" w:lineRule="auto"/>
      <w:ind w:left="1260" w:leftChars="600" w:firstLine="200" w:firstLineChars="200"/>
    </w:pPr>
    <w:rPr>
      <w:rFonts w:ascii="等线" w:hAnsi="等线" w:eastAsia="仿宋_GB2312"/>
      <w:kern w:val="2"/>
    </w:rPr>
  </w:style>
  <w:style w:type="paragraph" w:styleId="83">
    <w:name w:val="index 2"/>
    <w:basedOn w:val="1"/>
    <w:next w:val="1"/>
    <w:autoRedefine/>
    <w:qFormat/>
    <w:uiPriority w:val="0"/>
    <w:pPr>
      <w:ind w:left="420" w:hanging="210"/>
      <w:jc w:val="left"/>
    </w:pPr>
    <w:rPr>
      <w:rFonts w:ascii="Calibri" w:hAnsi="Calibri" w:eastAsia="等线"/>
      <w:kern w:val="2"/>
      <w:sz w:val="20"/>
      <w:szCs w:val="20"/>
    </w:rPr>
  </w:style>
  <w:style w:type="paragraph" w:styleId="84">
    <w:name w:val="Title"/>
    <w:basedOn w:val="1"/>
    <w:next w:val="1"/>
    <w:link w:val="211"/>
    <w:autoRedefine/>
    <w:qFormat/>
    <w:uiPriority w:val="0"/>
    <w:pPr>
      <w:spacing w:before="240" w:after="60"/>
      <w:jc w:val="center"/>
      <w:outlineLvl w:val="0"/>
    </w:pPr>
    <w:rPr>
      <w:rFonts w:ascii="等线 Light" w:hAnsi="等线 Light"/>
      <w:b/>
      <w:bCs/>
      <w:kern w:val="2"/>
      <w:sz w:val="32"/>
      <w:szCs w:val="32"/>
    </w:rPr>
  </w:style>
  <w:style w:type="paragraph" w:styleId="85">
    <w:name w:val="annotation subject"/>
    <w:basedOn w:val="28"/>
    <w:next w:val="28"/>
    <w:link w:val="179"/>
    <w:autoRedefine/>
    <w:qFormat/>
    <w:uiPriority w:val="99"/>
    <w:rPr>
      <w:b/>
      <w:bCs/>
    </w:rPr>
  </w:style>
  <w:style w:type="paragraph" w:styleId="86">
    <w:name w:val="Body Text First Indent"/>
    <w:basedOn w:val="1"/>
    <w:link w:val="349"/>
    <w:qFormat/>
    <w:uiPriority w:val="0"/>
    <w:pPr>
      <w:spacing w:after="120" w:line="360" w:lineRule="auto"/>
      <w:ind w:firstLine="420"/>
    </w:pPr>
    <w:rPr>
      <w:szCs w:val="20"/>
    </w:rPr>
  </w:style>
  <w:style w:type="paragraph" w:styleId="87">
    <w:name w:val="Body Text First Indent 2"/>
    <w:basedOn w:val="36"/>
    <w:link w:val="204"/>
    <w:qFormat/>
    <w:uiPriority w:val="0"/>
    <w:pPr>
      <w:ind w:left="200" w:firstLine="420" w:firstLineChars="200"/>
    </w:pPr>
    <w:rPr>
      <w:rFonts w:ascii="等线" w:hAnsi="等线" w:eastAsia="等线"/>
      <w:sz w:val="20"/>
      <w:lang w:val="zh-CN"/>
    </w:rPr>
  </w:style>
  <w:style w:type="table" w:styleId="89">
    <w:name w:val="Table Grid"/>
    <w:basedOn w:val="88"/>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0">
    <w:name w:val="Table Theme"/>
    <w:basedOn w:val="88"/>
    <w:autoRedefine/>
    <w:qFormat/>
    <w:uiPriority w:val="0"/>
    <w:pPr>
      <w:widowControl w:val="0"/>
      <w:jc w:val="both"/>
    </w:pPr>
    <w:rPr>
      <w:rFonts w:eastAsia="等线" w:cs="宋体"/>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Colorful 1"/>
    <w:basedOn w:val="88"/>
    <w:autoRedefine/>
    <w:qFormat/>
    <w:uiPriority w:val="0"/>
    <w:pPr>
      <w:widowControl w:val="0"/>
    </w:pPr>
    <w:rPr>
      <w:rFonts w:eastAsia="等线" w:cs="宋体"/>
      <w:color w:val="FFFFFF"/>
      <w:kern w:val="2"/>
      <w:sz w:val="21"/>
      <w:szCs w:val="21"/>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2">
    <w:name w:val="Table Colorful 2"/>
    <w:basedOn w:val="88"/>
    <w:autoRedefine/>
    <w:qFormat/>
    <w:uiPriority w:val="0"/>
    <w:pPr>
      <w:widowControl w:val="0"/>
    </w:pPr>
    <w:rPr>
      <w:rFonts w:eastAsia="等线" w:cs="宋体"/>
      <w:kern w:val="2"/>
      <w:sz w:val="21"/>
      <w:szCs w:val="21"/>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3">
    <w:name w:val="Table Colorful 3"/>
    <w:basedOn w:val="88"/>
    <w:autoRedefine/>
    <w:qFormat/>
    <w:uiPriority w:val="0"/>
    <w:pPr>
      <w:widowControl w:val="0"/>
    </w:pPr>
    <w:rPr>
      <w:rFonts w:eastAsia="等线" w:cs="宋体"/>
      <w:kern w:val="2"/>
      <w:sz w:val="21"/>
      <w:szCs w:val="21"/>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4">
    <w:name w:val="Table Elegant"/>
    <w:basedOn w:val="88"/>
    <w:qFormat/>
    <w:uiPriority w:val="0"/>
    <w:pPr>
      <w:widowControl w:val="0"/>
    </w:pPr>
    <w:rPr>
      <w:rFonts w:eastAsia="等线" w:cs="宋体"/>
      <w:kern w:val="2"/>
      <w:sz w:val="21"/>
      <w:szCs w:val="21"/>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5">
    <w:name w:val="Table Classic 1"/>
    <w:basedOn w:val="88"/>
    <w:autoRedefine/>
    <w:qFormat/>
    <w:uiPriority w:val="0"/>
    <w:pPr>
      <w:widowControl w:val="0"/>
    </w:pPr>
    <w:rPr>
      <w:rFonts w:eastAsia="等线" w:cs="宋体"/>
      <w:kern w:val="2"/>
      <w:sz w:val="21"/>
      <w:szCs w:val="21"/>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6">
    <w:name w:val="Table Classic 2"/>
    <w:basedOn w:val="88"/>
    <w:qFormat/>
    <w:uiPriority w:val="0"/>
    <w:pPr>
      <w:widowControl w:val="0"/>
    </w:pPr>
    <w:rPr>
      <w:rFonts w:eastAsia="等线" w:cs="宋体"/>
      <w:kern w:val="2"/>
      <w:sz w:val="21"/>
      <w:szCs w:val="21"/>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7">
    <w:name w:val="Table Classic 3"/>
    <w:basedOn w:val="88"/>
    <w:autoRedefine/>
    <w:qFormat/>
    <w:uiPriority w:val="0"/>
    <w:pPr>
      <w:widowControl w:val="0"/>
    </w:pPr>
    <w:rPr>
      <w:rFonts w:eastAsia="等线" w:cs="宋体"/>
      <w:color w:val="000080"/>
      <w:kern w:val="2"/>
      <w:sz w:val="21"/>
      <w:szCs w:val="21"/>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8">
    <w:name w:val="Table Classic 4"/>
    <w:basedOn w:val="88"/>
    <w:autoRedefine/>
    <w:qFormat/>
    <w:uiPriority w:val="0"/>
    <w:pPr>
      <w:widowControl w:val="0"/>
    </w:pPr>
    <w:rPr>
      <w:rFonts w:eastAsia="等线" w:cs="宋体"/>
      <w:kern w:val="2"/>
      <w:sz w:val="21"/>
      <w:szCs w:val="21"/>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99">
    <w:name w:val="Table Simple 1"/>
    <w:basedOn w:val="88"/>
    <w:autoRedefine/>
    <w:qFormat/>
    <w:uiPriority w:val="0"/>
    <w:pPr>
      <w:widowControl w:val="0"/>
    </w:pPr>
    <w:rPr>
      <w:rFonts w:eastAsia="等线" w:cs="宋体"/>
      <w:kern w:val="2"/>
      <w:sz w:val="21"/>
      <w:szCs w:val="21"/>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0">
    <w:name w:val="Table Simple 2"/>
    <w:basedOn w:val="88"/>
    <w:autoRedefine/>
    <w:qFormat/>
    <w:uiPriority w:val="0"/>
    <w:pPr>
      <w:widowControl w:val="0"/>
    </w:pPr>
    <w:rPr>
      <w:rFonts w:eastAsia="等线" w:cs="宋体"/>
      <w:kern w:val="2"/>
      <w:sz w:val="21"/>
      <w:szCs w:val="21"/>
    </w:r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1">
    <w:name w:val="Table Simple 3"/>
    <w:basedOn w:val="88"/>
    <w:autoRedefine/>
    <w:qFormat/>
    <w:uiPriority w:val="0"/>
    <w:pPr>
      <w:widowControl w:val="0"/>
    </w:pPr>
    <w:rPr>
      <w:rFonts w:eastAsia="等线" w:cs="宋体"/>
      <w:kern w:val="2"/>
      <w:sz w:val="21"/>
      <w:szCs w:val="21"/>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2">
    <w:name w:val="Table Subtle 1"/>
    <w:basedOn w:val="88"/>
    <w:autoRedefine/>
    <w:qFormat/>
    <w:uiPriority w:val="0"/>
    <w:pPr>
      <w:widowControl w:val="0"/>
    </w:pPr>
    <w:rPr>
      <w:rFonts w:eastAsia="等线" w:cs="宋体"/>
      <w:kern w:val="2"/>
      <w:sz w:val="21"/>
      <w:szCs w:val="21"/>
    </w:r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3">
    <w:name w:val="Table Subtle 2"/>
    <w:basedOn w:val="88"/>
    <w:autoRedefine/>
    <w:qFormat/>
    <w:uiPriority w:val="0"/>
    <w:pPr>
      <w:widowControl w:val="0"/>
    </w:pPr>
    <w:rPr>
      <w:rFonts w:eastAsia="等线" w:cs="宋体"/>
      <w:kern w:val="2"/>
      <w:sz w:val="21"/>
      <w:szCs w:val="21"/>
    </w:r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3D effects 1"/>
    <w:basedOn w:val="88"/>
    <w:autoRedefine/>
    <w:qFormat/>
    <w:uiPriority w:val="0"/>
    <w:pPr>
      <w:widowControl w:val="0"/>
    </w:pPr>
    <w:rPr>
      <w:rFonts w:eastAsia="等线" w:cs="宋体"/>
      <w:kern w:val="2"/>
      <w:sz w:val="21"/>
      <w:szCs w:val="21"/>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5">
    <w:name w:val="Table 3D effects 2"/>
    <w:basedOn w:val="88"/>
    <w:qFormat/>
    <w:uiPriority w:val="0"/>
    <w:pPr>
      <w:widowControl w:val="0"/>
    </w:pPr>
    <w:rPr>
      <w:rFonts w:eastAsia="等线" w:cs="宋体"/>
      <w:kern w:val="2"/>
      <w:sz w:val="21"/>
      <w:szCs w:val="21"/>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6">
    <w:name w:val="Table 3D effects 3"/>
    <w:basedOn w:val="88"/>
    <w:qFormat/>
    <w:uiPriority w:val="0"/>
    <w:pPr>
      <w:widowControl w:val="0"/>
    </w:pPr>
    <w:rPr>
      <w:rFonts w:eastAsia="等线" w:cs="宋体"/>
      <w:kern w:val="2"/>
      <w:sz w:val="21"/>
      <w:szCs w:val="21"/>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List 1"/>
    <w:basedOn w:val="88"/>
    <w:autoRedefine/>
    <w:qFormat/>
    <w:uiPriority w:val="0"/>
    <w:pPr>
      <w:widowControl w:val="0"/>
    </w:pPr>
    <w:rPr>
      <w:rFonts w:eastAsia="等线" w:cs="宋体"/>
      <w:kern w:val="2"/>
      <w:sz w:val="21"/>
      <w:szCs w:val="21"/>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8">
    <w:name w:val="Table List 2"/>
    <w:basedOn w:val="88"/>
    <w:autoRedefine/>
    <w:qFormat/>
    <w:uiPriority w:val="0"/>
    <w:pPr>
      <w:widowControl w:val="0"/>
    </w:pPr>
    <w:rPr>
      <w:rFonts w:eastAsia="等线" w:cs="宋体"/>
      <w:kern w:val="2"/>
      <w:sz w:val="21"/>
      <w:szCs w:val="21"/>
    </w:r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3"/>
    <w:basedOn w:val="88"/>
    <w:autoRedefine/>
    <w:qFormat/>
    <w:uiPriority w:val="0"/>
    <w:pPr>
      <w:widowControl w:val="0"/>
    </w:pPr>
    <w:rPr>
      <w:rFonts w:eastAsia="等线" w:cs="宋体"/>
      <w:kern w:val="2"/>
      <w:sz w:val="21"/>
      <w:szCs w:val="21"/>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0">
    <w:name w:val="Table List 4"/>
    <w:basedOn w:val="88"/>
    <w:autoRedefine/>
    <w:qFormat/>
    <w:uiPriority w:val="0"/>
    <w:pPr>
      <w:widowControl w:val="0"/>
    </w:pPr>
    <w:rPr>
      <w:rFonts w:eastAsia="等线" w:cs="宋体"/>
      <w:kern w:val="2"/>
      <w:sz w:val="21"/>
      <w:szCs w:val="21"/>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1">
    <w:name w:val="Table List 5"/>
    <w:basedOn w:val="88"/>
    <w:autoRedefine/>
    <w:qFormat/>
    <w:uiPriority w:val="0"/>
    <w:pPr>
      <w:widowControl w:val="0"/>
    </w:pPr>
    <w:rPr>
      <w:rFonts w:eastAsia="等线" w:cs="宋体"/>
      <w:kern w:val="2"/>
      <w:sz w:val="21"/>
      <w:szCs w:val="21"/>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2">
    <w:name w:val="Table List 6"/>
    <w:basedOn w:val="88"/>
    <w:autoRedefine/>
    <w:qFormat/>
    <w:uiPriority w:val="0"/>
    <w:pPr>
      <w:widowControl w:val="0"/>
    </w:pPr>
    <w:rPr>
      <w:rFonts w:eastAsia="等线" w:cs="宋体"/>
      <w:kern w:val="2"/>
      <w:sz w:val="21"/>
      <w:szCs w:val="21"/>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3">
    <w:name w:val="Table List 7"/>
    <w:basedOn w:val="88"/>
    <w:autoRedefine/>
    <w:qFormat/>
    <w:uiPriority w:val="0"/>
    <w:pPr>
      <w:widowControl w:val="0"/>
    </w:pPr>
    <w:rPr>
      <w:rFonts w:eastAsia="等线" w:cs="宋体"/>
      <w:kern w:val="2"/>
      <w:sz w:val="21"/>
      <w:szCs w:val="21"/>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4">
    <w:name w:val="Table List 8"/>
    <w:basedOn w:val="88"/>
    <w:autoRedefine/>
    <w:qFormat/>
    <w:uiPriority w:val="0"/>
    <w:pPr>
      <w:widowControl w:val="0"/>
    </w:pPr>
    <w:rPr>
      <w:rFonts w:eastAsia="等线" w:cs="宋体"/>
      <w:kern w:val="2"/>
      <w:sz w:val="21"/>
      <w:szCs w:val="21"/>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5">
    <w:name w:val="Table Contemporary"/>
    <w:basedOn w:val="88"/>
    <w:qFormat/>
    <w:uiPriority w:val="0"/>
    <w:pPr>
      <w:widowControl w:val="0"/>
    </w:pPr>
    <w:rPr>
      <w:rFonts w:eastAsia="等线" w:cs="宋体"/>
      <w:kern w:val="2"/>
      <w:sz w:val="21"/>
      <w:szCs w:val="21"/>
    </w:r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6">
    <w:name w:val="Table Columns 1"/>
    <w:basedOn w:val="88"/>
    <w:autoRedefine/>
    <w:qFormat/>
    <w:uiPriority w:val="0"/>
    <w:pPr>
      <w:widowControl w:val="0"/>
    </w:pPr>
    <w:rPr>
      <w:rFonts w:eastAsia="等线" w:cs="宋体"/>
      <w:b/>
      <w:bCs/>
      <w:kern w:val="2"/>
      <w:sz w:val="21"/>
      <w:szCs w:val="21"/>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7">
    <w:name w:val="Table Columns 2"/>
    <w:basedOn w:val="88"/>
    <w:autoRedefine/>
    <w:qFormat/>
    <w:uiPriority w:val="0"/>
    <w:pPr>
      <w:widowControl w:val="0"/>
    </w:pPr>
    <w:rPr>
      <w:rFonts w:eastAsia="等线" w:cs="宋体"/>
      <w:b/>
      <w:bCs/>
      <w:kern w:val="2"/>
      <w:sz w:val="21"/>
      <w:szCs w:val="21"/>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3"/>
    <w:basedOn w:val="88"/>
    <w:autoRedefine/>
    <w:qFormat/>
    <w:uiPriority w:val="0"/>
    <w:pPr>
      <w:widowControl w:val="0"/>
    </w:pPr>
    <w:rPr>
      <w:rFonts w:eastAsia="等线" w:cs="宋体"/>
      <w:b/>
      <w:bCs/>
      <w:kern w:val="2"/>
      <w:sz w:val="21"/>
      <w:szCs w:val="21"/>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19">
    <w:name w:val="Table Columns 4"/>
    <w:basedOn w:val="88"/>
    <w:autoRedefine/>
    <w:qFormat/>
    <w:uiPriority w:val="0"/>
    <w:pPr>
      <w:widowControl w:val="0"/>
    </w:pPr>
    <w:rPr>
      <w:rFonts w:eastAsia="等线" w:cs="宋体"/>
      <w:kern w:val="2"/>
      <w:sz w:val="21"/>
      <w:szCs w:val="21"/>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88"/>
    <w:autoRedefine/>
    <w:qFormat/>
    <w:uiPriority w:val="0"/>
    <w:pPr>
      <w:widowControl w:val="0"/>
    </w:pPr>
    <w:rPr>
      <w:rFonts w:eastAsia="等线" w:cs="宋体"/>
      <w:kern w:val="2"/>
      <w:sz w:val="21"/>
      <w:szCs w:val="21"/>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Grid 1"/>
    <w:basedOn w:val="88"/>
    <w:autoRedefine/>
    <w:qFormat/>
    <w:uiPriority w:val="0"/>
    <w:pPr>
      <w:widowControl w:val="0"/>
    </w:pPr>
    <w:rPr>
      <w:rFonts w:eastAsia="等线" w:cs="宋体"/>
      <w:kern w:val="2"/>
      <w:sz w:val="21"/>
      <w:szCs w:val="21"/>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2">
    <w:name w:val="Table Grid 2"/>
    <w:basedOn w:val="88"/>
    <w:autoRedefine/>
    <w:qFormat/>
    <w:uiPriority w:val="0"/>
    <w:pPr>
      <w:widowControl w:val="0"/>
    </w:pPr>
    <w:rPr>
      <w:rFonts w:eastAsia="等线" w:cs="宋体"/>
      <w:kern w:val="2"/>
      <w:sz w:val="21"/>
      <w:szCs w:val="21"/>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3">
    <w:name w:val="Table Grid 3"/>
    <w:basedOn w:val="88"/>
    <w:autoRedefine/>
    <w:qFormat/>
    <w:uiPriority w:val="0"/>
    <w:pPr>
      <w:widowControl w:val="0"/>
    </w:pPr>
    <w:rPr>
      <w:rFonts w:eastAsia="等线" w:cs="宋体"/>
      <w:kern w:val="2"/>
      <w:sz w:val="21"/>
      <w:szCs w:val="21"/>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4"/>
    <w:basedOn w:val="88"/>
    <w:autoRedefine/>
    <w:qFormat/>
    <w:uiPriority w:val="0"/>
    <w:pPr>
      <w:widowControl w:val="0"/>
    </w:pPr>
    <w:rPr>
      <w:rFonts w:eastAsia="等线" w:cs="宋体"/>
      <w:kern w:val="2"/>
      <w:sz w:val="21"/>
      <w:szCs w:val="21"/>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5">
    <w:name w:val="Table Grid 5"/>
    <w:basedOn w:val="88"/>
    <w:autoRedefine/>
    <w:qFormat/>
    <w:uiPriority w:val="0"/>
    <w:pPr>
      <w:widowControl w:val="0"/>
    </w:pPr>
    <w:rPr>
      <w:rFonts w:eastAsia="等线" w:cs="宋体"/>
      <w:kern w:val="2"/>
      <w:sz w:val="21"/>
      <w:szCs w:val="21"/>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6"/>
    <w:basedOn w:val="88"/>
    <w:autoRedefine/>
    <w:qFormat/>
    <w:uiPriority w:val="0"/>
    <w:pPr>
      <w:widowControl w:val="0"/>
    </w:pPr>
    <w:rPr>
      <w:rFonts w:eastAsia="等线" w:cs="宋体"/>
      <w:kern w:val="2"/>
      <w:sz w:val="21"/>
      <w:szCs w:val="21"/>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7"/>
    <w:basedOn w:val="88"/>
    <w:autoRedefine/>
    <w:qFormat/>
    <w:uiPriority w:val="0"/>
    <w:pPr>
      <w:widowControl w:val="0"/>
    </w:pPr>
    <w:rPr>
      <w:rFonts w:eastAsia="等线" w:cs="宋体"/>
      <w:b/>
      <w:bCs/>
      <w:kern w:val="2"/>
      <w:sz w:val="21"/>
      <w:szCs w:val="21"/>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8"/>
    <w:basedOn w:val="88"/>
    <w:autoRedefine/>
    <w:qFormat/>
    <w:uiPriority w:val="0"/>
    <w:pPr>
      <w:widowControl w:val="0"/>
    </w:pPr>
    <w:rPr>
      <w:rFonts w:eastAsia="等线" w:cs="宋体"/>
      <w:kern w:val="2"/>
      <w:sz w:val="21"/>
      <w:szCs w:val="21"/>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9">
    <w:name w:val="Table Web 1"/>
    <w:basedOn w:val="88"/>
    <w:autoRedefine/>
    <w:qFormat/>
    <w:uiPriority w:val="0"/>
    <w:pPr>
      <w:widowControl w:val="0"/>
    </w:pPr>
    <w:rPr>
      <w:rFonts w:eastAsia="等线" w:cs="宋体"/>
      <w:kern w:val="2"/>
      <w:sz w:val="21"/>
      <w:szCs w:val="21"/>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0">
    <w:name w:val="Table Web 2"/>
    <w:basedOn w:val="88"/>
    <w:autoRedefine/>
    <w:qFormat/>
    <w:uiPriority w:val="0"/>
    <w:pPr>
      <w:widowControl w:val="0"/>
    </w:pPr>
    <w:rPr>
      <w:rFonts w:eastAsia="等线" w:cs="宋体"/>
      <w:kern w:val="2"/>
      <w:sz w:val="21"/>
      <w:szCs w:val="21"/>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3"/>
    <w:basedOn w:val="88"/>
    <w:autoRedefine/>
    <w:qFormat/>
    <w:uiPriority w:val="0"/>
    <w:pPr>
      <w:widowControl w:val="0"/>
    </w:pPr>
    <w:rPr>
      <w:rFonts w:eastAsia="等线" w:cs="宋体"/>
      <w:kern w:val="2"/>
      <w:sz w:val="21"/>
      <w:szCs w:val="21"/>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Professional"/>
    <w:basedOn w:val="88"/>
    <w:autoRedefine/>
    <w:qFormat/>
    <w:uiPriority w:val="0"/>
    <w:pPr>
      <w:widowControl w:val="0"/>
    </w:pPr>
    <w:rPr>
      <w:rFonts w:eastAsia="等线" w:cs="宋体"/>
      <w:kern w:val="2"/>
      <w:sz w:val="21"/>
      <w:szCs w:val="21"/>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3">
    <w:name w:val="Light Shading Accent 2"/>
    <w:basedOn w:val="88"/>
    <w:autoRedefine/>
    <w:qFormat/>
    <w:uiPriority w:val="30"/>
    <w:rPr>
      <w:b/>
      <w:bCs/>
      <w:i/>
      <w:iCs/>
      <w:color w:val="4F81BD"/>
      <w:sz w:val="24"/>
      <w:szCs w:val="24"/>
    </w:rPr>
    <w:tblPr>
      <w:tblBorders>
        <w:top w:val="single" w:color="ED7D31" w:sz="8" w:space="0"/>
        <w:bottom w:val="single" w:color="ED7D31" w:sz="8" w:space="0"/>
      </w:tblBorders>
    </w:tblPr>
    <w:tblStylePr w:type="firstRow">
      <w:pPr>
        <w:spacing w:before="0" w:after="0" w:line="240" w:lineRule="auto"/>
      </w:pPr>
      <w:rPr>
        <w:b/>
        <w:bCs/>
      </w:rPr>
      <w:tblPr/>
      <w:tcPr>
        <w:tcBorders>
          <w:top w:val="single" w:color="ED7D31" w:sz="8" w:space="0"/>
          <w:left w:val="nil"/>
          <w:bottom w:val="single" w:color="ED7D31" w:sz="8" w:space="0"/>
          <w:right w:val="nil"/>
          <w:insideH w:val="nil"/>
          <w:insideV w:val="nil"/>
        </w:tcBorders>
      </w:tcPr>
    </w:tblStylePr>
    <w:tblStylePr w:type="lastRow">
      <w:pPr>
        <w:spacing w:before="0" w:after="0" w:line="240" w:lineRule="auto"/>
      </w:pPr>
      <w:rPr>
        <w:b/>
        <w:bCs/>
      </w:rPr>
      <w:tblPr/>
      <w:tcPr>
        <w:tcBorders>
          <w:top w:val="single" w:color="ED7D31" w:sz="8" w:space="0"/>
          <w:left w:val="nil"/>
          <w:bottom w:val="single" w:color="ED7D3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C"/>
      </w:tcPr>
    </w:tblStylePr>
    <w:tblStylePr w:type="band1Horz">
      <w:tblPr/>
      <w:tcPr>
        <w:tcBorders>
          <w:left w:val="nil"/>
          <w:right w:val="nil"/>
          <w:insideH w:val="nil"/>
          <w:insideV w:val="nil"/>
        </w:tcBorders>
        <w:shd w:val="clear" w:color="auto" w:fill="FADECC"/>
      </w:tcPr>
    </w:tblStylePr>
  </w:style>
  <w:style w:type="table" w:styleId="134">
    <w:name w:val="Light List Accent 5"/>
    <w:basedOn w:val="88"/>
    <w:autoRedefine/>
    <w:qFormat/>
    <w:uiPriority w:val="0"/>
    <w:rPr>
      <w:kern w:val="2"/>
      <w:sz w:val="21"/>
      <w:szCs w:val="21"/>
    </w:rPr>
    <w:tblPr>
      <w:tblBorders>
        <w:top w:val="single" w:color="4472C4" w:sz="8" w:space="0"/>
        <w:left w:val="single" w:color="4472C4" w:sz="8" w:space="0"/>
        <w:bottom w:val="single" w:color="4472C4" w:sz="8" w:space="0"/>
        <w:right w:val="single" w:color="4472C4" w:sz="8" w:space="0"/>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color="4472C4" w:sz="6" w:space="0"/>
          <w:left w:val="single" w:color="4472C4" w:sz="8" w:space="0"/>
          <w:bottom w:val="single" w:color="4472C4" w:sz="8" w:space="0"/>
          <w:right w:val="single" w:color="4472C4" w:sz="8" w:space="0"/>
        </w:tcBorders>
      </w:tcPr>
    </w:tblStylePr>
    <w:tblStylePr w:type="firstCol">
      <w:rPr>
        <w:b/>
        <w:bCs/>
      </w:rPr>
    </w:tblStylePr>
    <w:tblStylePr w:type="lastCol">
      <w:rPr>
        <w:b/>
        <w:bCs/>
      </w:rPr>
    </w:tblStylePr>
    <w:tblStylePr w:type="band1Vert">
      <w:tblPr/>
      <w:tcPr>
        <w:tcBorders>
          <w:top w:val="single" w:color="4472C4" w:sz="8" w:space="0"/>
          <w:left w:val="single" w:color="4472C4" w:sz="8" w:space="0"/>
          <w:bottom w:val="single" w:color="4472C4" w:sz="8" w:space="0"/>
          <w:right w:val="single" w:color="4472C4" w:sz="8" w:space="0"/>
        </w:tcBorders>
      </w:tcPr>
    </w:tblStylePr>
    <w:tblStylePr w:type="band1Horz">
      <w:tblPr/>
      <w:tcPr>
        <w:tcBorders>
          <w:top w:val="single" w:color="4472C4" w:sz="8" w:space="0"/>
          <w:left w:val="single" w:color="4472C4" w:sz="8" w:space="0"/>
          <w:bottom w:val="single" w:color="4472C4" w:sz="8" w:space="0"/>
          <w:right w:val="single" w:color="4472C4" w:sz="8" w:space="0"/>
        </w:tcBorders>
      </w:tcPr>
    </w:tblStylePr>
  </w:style>
  <w:style w:type="table" w:styleId="135">
    <w:name w:val="Light Grid Accent 5"/>
    <w:basedOn w:val="88"/>
    <w:autoRedefine/>
    <w:qFormat/>
    <w:uiPriority w:val="0"/>
    <w:pPr>
      <w:spacing w:line="360" w:lineRule="auto"/>
      <w:ind w:firstLine="200" w:firstLineChars="200"/>
      <w:jc w:val="both"/>
    </w:pPr>
    <w:rPr>
      <w:kern w:val="2"/>
      <w:sz w:val="21"/>
      <w:szCs w:val="21"/>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rPr>
        <w:rFonts w:hint="default" w:ascii="Constantia" w:hAnsi="Constantia" w:eastAsia="宋体" w:cs="Times New Roman"/>
        <w:b/>
        <w:bCs/>
      </w:rPr>
      <w:tblPr/>
      <w:tcPr>
        <w:tcBorders>
          <w:top w:val="single" w:color="4BACC6" w:sz="8" w:space="0"/>
          <w:left w:val="single" w:color="4BACC6" w:sz="8" w:space="0"/>
          <w:bottom w:val="single" w:color="4BACC6" w:sz="18" w:space="0"/>
          <w:right w:val="single" w:color="4BACC6" w:sz="8" w:space="0"/>
          <w:insideH w:val="nil"/>
          <w:insideV w:val="single" w:sz="8" w:space="0"/>
        </w:tcBorders>
      </w:tcPr>
    </w:tblStylePr>
    <w:tblStylePr w:type="lastRow">
      <w:rPr>
        <w:rFonts w:hint="default" w:ascii="Constantia" w:hAnsi="Constantia" w:eastAsia="宋体"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hint="default" w:ascii="Constantia" w:hAnsi="Constantia" w:eastAsia="宋体" w:cs="Times New Roman"/>
        <w:b/>
        <w:bCs/>
      </w:rPr>
    </w:tblStylePr>
    <w:tblStylePr w:type="lastCol">
      <w:rPr>
        <w:rFonts w:hint="default" w:ascii="Constantia" w:hAnsi="Constantia" w:eastAsia="宋体"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36">
    <w:name w:val="Medium Shading 1 Accent 1"/>
    <w:basedOn w:val="88"/>
    <w:autoRedefine/>
    <w:qFormat/>
    <w:uiPriority w:val="0"/>
    <w:rPr>
      <w:rFonts w:ascii="Arial" w:hAnsi="Arial"/>
      <w:sz w:val="24"/>
      <w:szCs w:val="24"/>
    </w:rPr>
    <w:tblPr>
      <w:tblBorders>
        <w:top w:val="single" w:color="84B4DF" w:sz="8" w:space="0"/>
        <w:left w:val="single" w:color="84B4DF" w:sz="8" w:space="0"/>
        <w:bottom w:val="single" w:color="84B4DF" w:sz="8" w:space="0"/>
        <w:right w:val="single" w:color="84B4DF" w:sz="8" w:space="0"/>
        <w:insideH w:val="single" w:color="84B4DF" w:sz="8" w:space="0"/>
      </w:tblBorders>
    </w:tblPr>
    <w:tblStylePr w:type="firstRow">
      <w:pPr>
        <w:spacing w:before="0" w:after="0" w:line="240" w:lineRule="auto"/>
      </w:pPr>
      <w:rPr>
        <w:b/>
        <w:bCs/>
        <w:color w:val="FFFFFF"/>
      </w:rPr>
      <w:tblPr/>
      <w:tcPr>
        <w:tcBorders>
          <w:top w:val="single" w:color="84B4DF" w:sz="8" w:space="0"/>
          <w:left w:val="single" w:color="84B4DF" w:sz="8" w:space="0"/>
          <w:bottom w:val="single" w:color="84B4DF" w:sz="8" w:space="0"/>
          <w:right w:val="single" w:color="84B4DF" w:sz="8" w:space="0"/>
          <w:insideH w:val="nil"/>
          <w:insideV w:val="nil"/>
        </w:tcBorders>
        <w:shd w:val="clear" w:color="auto" w:fill="5B9BD5"/>
      </w:tcPr>
    </w:tblStylePr>
    <w:tblStylePr w:type="lastRow">
      <w:pPr>
        <w:spacing w:before="0" w:after="0" w:line="240" w:lineRule="auto"/>
      </w:pPr>
      <w:rPr>
        <w:b/>
        <w:bCs/>
      </w:rPr>
      <w:tblPr/>
      <w:tcPr>
        <w:tcBorders>
          <w:top w:val="double" w:color="84B4DF" w:sz="6" w:space="0"/>
          <w:left w:val="single" w:color="84B4DF" w:sz="8" w:space="0"/>
          <w:bottom w:val="single" w:color="84B4DF" w:sz="8" w:space="0"/>
          <w:right w:val="single" w:color="84B4DF" w:sz="8" w:space="0"/>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7">
    <w:name w:val="Medium Shading 1 Accent 3"/>
    <w:basedOn w:val="88"/>
    <w:autoRedefine/>
    <w:qFormat/>
    <w:uiPriority w:val="63"/>
    <w:tblPr>
      <w:tblBorders>
        <w:top w:val="single" w:color="BBBBBB" w:sz="8" w:space="0"/>
        <w:left w:val="single" w:color="BBBBBB" w:sz="8" w:space="0"/>
        <w:bottom w:val="single" w:color="BBBBBB" w:sz="8" w:space="0"/>
        <w:right w:val="single" w:color="BBBBBB" w:sz="8" w:space="0"/>
        <w:insideH w:val="single" w:color="BBBBBB" w:sz="8" w:space="0"/>
      </w:tblBorders>
    </w:tblPr>
    <w:tblStylePr w:type="firstRow">
      <w:pPr>
        <w:spacing w:before="0" w:after="0" w:line="240" w:lineRule="auto"/>
      </w:pPr>
      <w:rPr>
        <w:b/>
        <w:bCs/>
        <w:color w:val="FFFFFF"/>
      </w:rPr>
      <w:tblPr/>
      <w:tcPr>
        <w:tcBorders>
          <w:top w:val="single" w:color="BBBBBB" w:sz="8" w:space="0"/>
          <w:left w:val="single" w:color="BBBBBB" w:sz="8" w:space="0"/>
          <w:bottom w:val="single" w:color="BBBBBB" w:sz="8" w:space="0"/>
          <w:right w:val="single" w:color="BBBBBB" w:sz="8" w:space="0"/>
          <w:insideH w:val="nil"/>
          <w:insideV w:val="nil"/>
        </w:tcBorders>
        <w:shd w:val="clear" w:color="auto" w:fill="A5A5A5"/>
      </w:tcPr>
    </w:tblStylePr>
    <w:tblStylePr w:type="lastRow">
      <w:pPr>
        <w:spacing w:before="0" w:after="0" w:line="240" w:lineRule="auto"/>
      </w:pPr>
      <w:rPr>
        <w:b/>
        <w:bCs/>
      </w:rPr>
      <w:tblPr/>
      <w:tcPr>
        <w:tcBorders>
          <w:top w:val="double" w:color="BBBBBB" w:sz="6" w:space="0"/>
          <w:left w:val="single" w:color="BBBBBB" w:sz="8" w:space="0"/>
          <w:bottom w:val="single" w:color="BBBBBB" w:sz="8" w:space="0"/>
          <w:right w:val="single" w:color="BBBBBB" w:sz="8" w:space="0"/>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138">
    <w:name w:val="Medium Shading 2 Accent 3"/>
    <w:basedOn w:val="88"/>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A5A5A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7D7D7"/>
      </w:tcPr>
    </w:tblStylePr>
    <w:tblStylePr w:type="band1Horz">
      <w:tblPr/>
      <w:tcPr>
        <w:shd w:val="clear" w:color="auto" w:fill="D7D7D7"/>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139">
    <w:name w:val="Medium Grid 2"/>
    <w:basedOn w:val="88"/>
    <w:autoRedefine/>
    <w:qFormat/>
    <w:uiPriority w:val="0"/>
    <w:rPr>
      <w:rFonts w:ascii="Arial" w:hAnsi="Arial"/>
      <w:sz w:val="24"/>
      <w:szCs w:val="24"/>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BFBFBF"/>
    </w:tcPr>
    <w:tblStylePr w:type="firstRow">
      <w:rPr>
        <w:b/>
        <w:bCs/>
        <w:color w:val="000000"/>
      </w:rPr>
      <w:tblPr/>
      <w:tcPr>
        <w:shd w:val="clear" w:color="auto" w:fill="E5E5E5"/>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7F7F7F"/>
      </w:tcPr>
    </w:tblStylePr>
    <w:tblStylePr w:type="band1Horz">
      <w:tblPr/>
      <w:tcPr>
        <w:tcBorders>
          <w:insideH w:val="single" w:sz="6" w:space="0"/>
          <w:insideV w:val="single" w:sz="6" w:space="0"/>
        </w:tcBorders>
        <w:shd w:val="clear" w:color="auto" w:fill="7F7F7F"/>
      </w:tcPr>
    </w:tblStylePr>
    <w:tblStylePr w:type="nwCell">
      <w:tblPr/>
      <w:tcPr>
        <w:shd w:val="clear" w:color="auto" w:fill="FFFFFF"/>
      </w:tcPr>
    </w:tblStylePr>
  </w:style>
  <w:style w:type="table" w:styleId="140">
    <w:name w:val="Medium Grid 2 Accent 1"/>
    <w:basedOn w:val="88"/>
    <w:autoRedefine/>
    <w:qFormat/>
    <w:uiPriority w:val="68"/>
    <w:rPr>
      <w:rFonts w:ascii="等线 Light" w:hAnsi="等线 Light" w:eastAsia="等线 Light" w:cs="宋体"/>
      <w:color w:val="000000"/>
    </w:rPr>
    <w:tblPr>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Pr>
    <w:tcPr>
      <w:shd w:val="clear" w:color="auto" w:fill="D6E6F4"/>
    </w:tcPr>
    <w:tblStylePr w:type="firstRow">
      <w:rPr>
        <w:b/>
        <w:bCs/>
        <w:color w:val="000000"/>
      </w:rPr>
      <w:tblPr/>
      <w:tcPr>
        <w:shd w:val="clear" w:color="auto" w:fill="EEF5FA"/>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DEA"/>
      </w:tcPr>
    </w:tblStylePr>
    <w:tblStylePr w:type="band1Horz">
      <w:tblPr/>
      <w:tcPr>
        <w:tcBorders>
          <w:insideH w:val="single" w:sz="6" w:space="0"/>
          <w:insideV w:val="single" w:sz="6" w:space="0"/>
        </w:tcBorders>
        <w:shd w:val="clear" w:color="auto" w:fill="ADCDEA"/>
      </w:tcPr>
    </w:tblStylePr>
    <w:tblStylePr w:type="nwCell">
      <w:tblPr/>
      <w:tcPr>
        <w:shd w:val="clear" w:color="auto" w:fill="FFFFFF"/>
      </w:tcPr>
    </w:tblStylePr>
  </w:style>
  <w:style w:type="table" w:styleId="141">
    <w:name w:val="Medium Grid 2 Accent 2"/>
    <w:basedOn w:val="88"/>
    <w:autoRedefine/>
    <w:qFormat/>
    <w:uiPriority w:val="0"/>
    <w:rPr>
      <w:rFonts w:ascii="Arial" w:hAnsi="Arial"/>
      <w:i/>
      <w:iCs/>
      <w:color w:val="000000"/>
      <w:sz w:val="24"/>
      <w:szCs w:val="24"/>
      <w:lang w:val="zh-CN"/>
    </w:rPr>
    <w:tblPr>
      <w:tblBorders>
        <w:top w:val="single" w:color="ED7D31" w:sz="8" w:space="0"/>
        <w:left w:val="single" w:color="ED7D31" w:sz="8" w:space="0"/>
        <w:bottom w:val="single" w:color="ED7D31" w:sz="8" w:space="0"/>
        <w:right w:val="single" w:color="ED7D31" w:sz="8" w:space="0"/>
        <w:insideH w:val="single" w:color="ED7D31" w:sz="8" w:space="0"/>
        <w:insideV w:val="single" w:color="ED7D31" w:sz="8" w:space="0"/>
      </w:tblBorders>
    </w:tblPr>
    <w:tcPr>
      <w:shd w:val="clear" w:color="auto" w:fill="FADECC"/>
    </w:tcPr>
    <w:tblStylePr w:type="firstRow">
      <w:rPr>
        <w:b/>
        <w:bCs/>
        <w:color w:val="000000"/>
      </w:rPr>
      <w:tblPr/>
      <w:tcPr>
        <w:shd w:val="clear" w:color="auto" w:fill="FDF2EA"/>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insideV w:val="single" w:sz="6" w:space="0"/>
        </w:tcBorders>
        <w:shd w:val="clear" w:color="auto" w:fill="F6BE98"/>
      </w:tcPr>
    </w:tblStylePr>
    <w:tblStylePr w:type="nwCell">
      <w:tblPr/>
      <w:tcPr>
        <w:shd w:val="clear" w:color="auto" w:fill="FFFFFF"/>
      </w:tcPr>
    </w:tblStylePr>
  </w:style>
  <w:style w:type="table" w:styleId="142">
    <w:name w:val="Medium Grid 3 Accent 2"/>
    <w:basedOn w:val="88"/>
    <w:autoRedefine/>
    <w:qFormat/>
    <w:uiPriority w:val="30"/>
    <w:rPr>
      <w:b/>
      <w:bCs/>
      <w:i/>
      <w:iCs/>
      <w:color w:val="4F81BD"/>
      <w:sz w:val="24"/>
      <w:szCs w:val="24"/>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ADECC"/>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ED7D31"/>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ED7D31"/>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ED7D31"/>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ED7D31"/>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6BE98"/>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6BE98"/>
      </w:tcPr>
    </w:tblStylePr>
  </w:style>
  <w:style w:type="table" w:styleId="143">
    <w:name w:val="Colorful List Accent 1"/>
    <w:basedOn w:val="88"/>
    <w:autoRedefine/>
    <w:qFormat/>
    <w:uiPriority w:val="34"/>
    <w:rPr>
      <w:rFonts w:ascii="Calibri" w:hAnsi="Calibri"/>
    </w:rPr>
    <w:tblPr>
      <w:tblStyleRowBandSize w:val="1"/>
      <w:tblStyleColBandSize w:val="1"/>
    </w:tblPr>
    <w:tcPr>
      <w:shd w:val="clear" w:color="auto" w:fill="EEF5FA"/>
    </w:tcPr>
    <w:tblStylePr w:type="firstRow">
      <w:rPr>
        <w:b/>
        <w:bCs/>
        <w:color w:val="FFFFFF"/>
      </w:rPr>
      <w:tblPr/>
      <w:tcPr>
        <w:tcBorders>
          <w:bottom w:val="single" w:color="FFFFFF" w:sz="12" w:space="0"/>
        </w:tcBorders>
        <w:shd w:val="clear" w:color="auto" w:fill="D26012"/>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144">
    <w:name w:val="Colorful Grid Accent 1"/>
    <w:basedOn w:val="88"/>
    <w:autoRedefine/>
    <w:qFormat/>
    <w:uiPriority w:val="0"/>
    <w:rPr>
      <w:rFonts w:ascii="Arial" w:hAnsi="Arial"/>
      <w:i/>
      <w:iCs/>
      <w:color w:val="000000"/>
      <w:sz w:val="24"/>
      <w:szCs w:val="24"/>
      <w:lang w:val="zh-CN"/>
    </w:rPr>
    <w:tblPr>
      <w:tblBorders>
        <w:insideH w:val="single" w:color="FFFFFF" w:sz="4" w:space="0"/>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5B5"/>
      </w:tcPr>
    </w:tblStylePr>
    <w:tblStylePr w:type="lastCol">
      <w:rPr>
        <w:color w:val="FFFFFF"/>
      </w:rPr>
      <w:tblPr/>
      <w:tcPr>
        <w:shd w:val="clear" w:color="auto" w:fill="2E75B5"/>
      </w:tcPr>
    </w:tblStylePr>
    <w:tblStylePr w:type="band1Vert">
      <w:tblPr/>
      <w:tcPr>
        <w:shd w:val="clear" w:color="auto" w:fill="ADCDEA"/>
      </w:tcPr>
    </w:tblStylePr>
    <w:tblStylePr w:type="band1Horz">
      <w:tblPr/>
      <w:tcPr>
        <w:shd w:val="clear" w:color="auto" w:fill="ADCDEA"/>
      </w:tcPr>
    </w:tblStylePr>
  </w:style>
  <w:style w:type="character" w:styleId="146">
    <w:name w:val="Strong"/>
    <w:basedOn w:val="145"/>
    <w:autoRedefine/>
    <w:qFormat/>
    <w:uiPriority w:val="22"/>
    <w:rPr>
      <w:b/>
      <w:bCs/>
    </w:rPr>
  </w:style>
  <w:style w:type="character" w:styleId="147">
    <w:name w:val="endnote reference"/>
    <w:autoRedefine/>
    <w:qFormat/>
    <w:uiPriority w:val="0"/>
    <w:rPr>
      <w:vertAlign w:val="superscript"/>
    </w:rPr>
  </w:style>
  <w:style w:type="character" w:styleId="148">
    <w:name w:val="page number"/>
    <w:basedOn w:val="145"/>
    <w:autoRedefine/>
    <w:qFormat/>
    <w:uiPriority w:val="99"/>
  </w:style>
  <w:style w:type="character" w:styleId="149">
    <w:name w:val="FollowedHyperlink"/>
    <w:autoRedefine/>
    <w:qFormat/>
    <w:uiPriority w:val="99"/>
    <w:rPr>
      <w:color w:val="954F72"/>
      <w:u w:val="single"/>
    </w:rPr>
  </w:style>
  <w:style w:type="character" w:styleId="150">
    <w:name w:val="Emphasis"/>
    <w:basedOn w:val="145"/>
    <w:autoRedefine/>
    <w:qFormat/>
    <w:uiPriority w:val="20"/>
    <w:rPr>
      <w:i/>
      <w:iCs/>
    </w:rPr>
  </w:style>
  <w:style w:type="character" w:styleId="151">
    <w:name w:val="line number"/>
    <w:autoRedefine/>
    <w:qFormat/>
    <w:uiPriority w:val="0"/>
  </w:style>
  <w:style w:type="character" w:styleId="152">
    <w:name w:val="HTML Definition"/>
    <w:autoRedefine/>
    <w:qFormat/>
    <w:uiPriority w:val="0"/>
    <w:rPr>
      <w:rFonts w:eastAsia="宋体"/>
      <w:i/>
      <w:iCs/>
      <w:sz w:val="24"/>
      <w:szCs w:val="24"/>
      <w:lang w:val="en-US" w:eastAsia="zh-CN" w:bidi="ar-SA"/>
    </w:rPr>
  </w:style>
  <w:style w:type="character" w:styleId="153">
    <w:name w:val="HTML Typewriter"/>
    <w:autoRedefine/>
    <w:qFormat/>
    <w:uiPriority w:val="0"/>
    <w:rPr>
      <w:rFonts w:ascii="Courier New" w:hAnsi="Courier New" w:eastAsia="宋体"/>
      <w:sz w:val="20"/>
      <w:szCs w:val="20"/>
      <w:lang w:val="en-US" w:eastAsia="zh-CN" w:bidi="ar-SA"/>
    </w:rPr>
  </w:style>
  <w:style w:type="character" w:styleId="154">
    <w:name w:val="HTML Acronym"/>
    <w:autoRedefine/>
    <w:qFormat/>
    <w:uiPriority w:val="0"/>
    <w:rPr>
      <w:rFonts w:eastAsia="宋体"/>
      <w:sz w:val="24"/>
      <w:szCs w:val="24"/>
      <w:lang w:val="en-US" w:eastAsia="zh-CN" w:bidi="ar-SA"/>
    </w:rPr>
  </w:style>
  <w:style w:type="character" w:styleId="155">
    <w:name w:val="HTML Variable"/>
    <w:autoRedefine/>
    <w:qFormat/>
    <w:uiPriority w:val="0"/>
    <w:rPr>
      <w:rFonts w:eastAsia="宋体"/>
      <w:i/>
      <w:iCs/>
      <w:sz w:val="24"/>
      <w:szCs w:val="24"/>
      <w:lang w:val="en-US" w:eastAsia="zh-CN" w:bidi="ar-SA"/>
    </w:rPr>
  </w:style>
  <w:style w:type="character" w:styleId="156">
    <w:name w:val="Hyperlink"/>
    <w:autoRedefine/>
    <w:qFormat/>
    <w:uiPriority w:val="99"/>
    <w:rPr>
      <w:color w:val="0000FF"/>
      <w:u w:val="single"/>
    </w:rPr>
  </w:style>
  <w:style w:type="character" w:styleId="157">
    <w:name w:val="HTML Code"/>
    <w:autoRedefine/>
    <w:qFormat/>
    <w:uiPriority w:val="0"/>
    <w:rPr>
      <w:rFonts w:ascii="Courier New" w:hAnsi="Courier New" w:eastAsia="宋体"/>
      <w:sz w:val="20"/>
      <w:szCs w:val="20"/>
      <w:lang w:val="en-US" w:eastAsia="zh-CN" w:bidi="ar-SA"/>
    </w:rPr>
  </w:style>
  <w:style w:type="character" w:styleId="158">
    <w:name w:val="annotation reference"/>
    <w:autoRedefine/>
    <w:qFormat/>
    <w:uiPriority w:val="0"/>
    <w:rPr>
      <w:sz w:val="21"/>
      <w:szCs w:val="21"/>
    </w:rPr>
  </w:style>
  <w:style w:type="character" w:styleId="159">
    <w:name w:val="HTML Cite"/>
    <w:autoRedefine/>
    <w:qFormat/>
    <w:uiPriority w:val="0"/>
    <w:rPr>
      <w:rFonts w:eastAsia="宋体"/>
      <w:i/>
      <w:iCs/>
      <w:sz w:val="24"/>
      <w:szCs w:val="24"/>
      <w:lang w:val="en-US" w:eastAsia="zh-CN" w:bidi="ar-SA"/>
    </w:rPr>
  </w:style>
  <w:style w:type="character" w:styleId="160">
    <w:name w:val="footnote reference"/>
    <w:autoRedefine/>
    <w:qFormat/>
    <w:uiPriority w:val="0"/>
    <w:rPr>
      <w:vertAlign w:val="superscript"/>
    </w:rPr>
  </w:style>
  <w:style w:type="character" w:styleId="161">
    <w:name w:val="HTML Keyboard"/>
    <w:autoRedefine/>
    <w:qFormat/>
    <w:uiPriority w:val="0"/>
    <w:rPr>
      <w:rFonts w:ascii="Courier New" w:hAnsi="Courier New" w:eastAsia="宋体"/>
      <w:sz w:val="20"/>
      <w:szCs w:val="20"/>
      <w:lang w:val="en-US" w:eastAsia="zh-CN" w:bidi="ar-SA"/>
    </w:rPr>
  </w:style>
  <w:style w:type="character" w:styleId="162">
    <w:name w:val="HTML Sample"/>
    <w:autoRedefine/>
    <w:qFormat/>
    <w:uiPriority w:val="0"/>
    <w:rPr>
      <w:rFonts w:ascii="Courier New" w:hAnsi="Courier New" w:eastAsia="宋体"/>
      <w:sz w:val="24"/>
      <w:szCs w:val="24"/>
      <w:lang w:val="en-US" w:eastAsia="zh-CN" w:bidi="ar-SA"/>
    </w:rPr>
  </w:style>
  <w:style w:type="paragraph" w:customStyle="1" w:styleId="163">
    <w:name w:val="样式1"/>
    <w:next w:val="1"/>
    <w:autoRedefine/>
    <w:hidden/>
    <w:qFormat/>
    <w:uiPriority w:val="0"/>
    <w:pPr>
      <w:adjustRightInd w:val="0"/>
      <w:snapToGrid w:val="0"/>
      <w:jc w:val="both"/>
    </w:pPr>
    <w:rPr>
      <w:rFonts w:ascii="等线" w:hAnsi="等线" w:eastAsia="等线" w:cs="宋体"/>
      <w:kern w:val="2"/>
      <w:sz w:val="21"/>
      <w:szCs w:val="21"/>
      <w:lang w:val="en-US" w:eastAsia="zh-CN" w:bidi="ar-SA"/>
    </w:rPr>
  </w:style>
  <w:style w:type="character" w:customStyle="1" w:styleId="164">
    <w:name w:val="标题 3 Char"/>
    <w:basedOn w:val="145"/>
    <w:link w:val="6"/>
    <w:autoRedefine/>
    <w:qFormat/>
    <w:uiPriority w:val="9"/>
    <w:rPr>
      <w:rFonts w:ascii="微软雅黑" w:hAnsi="微软雅黑" w:eastAsia="黑体" w:cs="宋体"/>
      <w:bCs/>
      <w:sz w:val="30"/>
      <w:szCs w:val="30"/>
    </w:rPr>
  </w:style>
  <w:style w:type="paragraph" w:customStyle="1" w:styleId="165">
    <w:name w:val="列出段落1"/>
    <w:basedOn w:val="1"/>
    <w:next w:val="1"/>
    <w:link w:val="218"/>
    <w:autoRedefine/>
    <w:qFormat/>
    <w:uiPriority w:val="34"/>
    <w:pPr>
      <w:tabs>
        <w:tab w:val="left" w:pos="420"/>
      </w:tabs>
      <w:suppressAutoHyphens/>
      <w:ind w:firstLine="420"/>
    </w:pPr>
    <w:rPr>
      <w:rFonts w:ascii="Cambria" w:hAnsi="Cambria" w:eastAsia="等线"/>
      <w:sz w:val="20"/>
      <w:szCs w:val="20"/>
    </w:rPr>
  </w:style>
  <w:style w:type="paragraph" w:customStyle="1" w:styleId="166">
    <w:name w:val="C503-正文格式"/>
    <w:basedOn w:val="1"/>
    <w:autoRedefine/>
    <w:qFormat/>
    <w:uiPriority w:val="0"/>
    <w:pPr>
      <w:spacing w:line="360" w:lineRule="auto"/>
      <w:ind w:firstLine="480" w:firstLineChars="200"/>
    </w:pPr>
    <w:rPr>
      <w:rFonts w:eastAsia="仿宋_GB2312"/>
      <w:szCs w:val="20"/>
    </w:rPr>
  </w:style>
  <w:style w:type="paragraph" w:customStyle="1" w:styleId="167">
    <w:name w:val="FC正文"/>
    <w:basedOn w:val="1"/>
    <w:link w:val="168"/>
    <w:autoRedefine/>
    <w:qFormat/>
    <w:uiPriority w:val="0"/>
    <w:pPr>
      <w:snapToGrid w:val="0"/>
      <w:spacing w:before="156" w:beforeLines="50" w:after="156" w:afterLines="50" w:line="360" w:lineRule="auto"/>
      <w:ind w:firstLine="480" w:firstLineChars="200"/>
      <w:contextualSpacing/>
    </w:pPr>
    <w:rPr>
      <w:rFonts w:ascii="Calibri" w:hAnsi="Calibri"/>
      <w:kern w:val="2"/>
    </w:rPr>
  </w:style>
  <w:style w:type="character" w:customStyle="1" w:styleId="168">
    <w:name w:val="FC正文 Char"/>
    <w:link w:val="167"/>
    <w:autoRedefine/>
    <w:qFormat/>
    <w:uiPriority w:val="0"/>
    <w:rPr>
      <w:rFonts w:ascii="Calibri" w:hAnsi="Calibri"/>
      <w:kern w:val="2"/>
      <w:sz w:val="24"/>
      <w:szCs w:val="21"/>
    </w:rPr>
  </w:style>
  <w:style w:type="character" w:customStyle="1" w:styleId="169">
    <w:name w:val="标题 2 Char"/>
    <w:basedOn w:val="145"/>
    <w:link w:val="5"/>
    <w:autoRedefine/>
    <w:qFormat/>
    <w:uiPriority w:val="9"/>
    <w:rPr>
      <w:rFonts w:ascii="微软雅黑" w:hAnsi="微软雅黑" w:eastAsia="黑体" w:cs="宋体"/>
      <w:iCs/>
      <w:sz w:val="32"/>
    </w:rPr>
  </w:style>
  <w:style w:type="character" w:customStyle="1" w:styleId="170">
    <w:name w:val="题注 Char"/>
    <w:link w:val="22"/>
    <w:autoRedefine/>
    <w:qFormat/>
    <w:uiPriority w:val="0"/>
    <w:rPr>
      <w:rFonts w:ascii="Calibri Light" w:hAnsi="Calibri Light" w:eastAsia="黑体"/>
      <w:kern w:val="2"/>
      <w:sz w:val="21"/>
    </w:rPr>
  </w:style>
  <w:style w:type="character" w:customStyle="1" w:styleId="171">
    <w:name w:val="页脚 Char3"/>
    <w:link w:val="56"/>
    <w:autoRedefine/>
    <w:qFormat/>
    <w:uiPriority w:val="99"/>
    <w:rPr>
      <w:rFonts w:ascii="Arial" w:hAnsi="Arial"/>
      <w:sz w:val="18"/>
      <w:szCs w:val="18"/>
    </w:rPr>
  </w:style>
  <w:style w:type="paragraph" w:customStyle="1" w:styleId="172">
    <w:name w:val="TOC 标题1"/>
    <w:basedOn w:val="3"/>
    <w:next w:val="1"/>
    <w:autoRedefine/>
    <w:qFormat/>
    <w:uiPriority w:val="39"/>
    <w:pPr>
      <w:keepNext/>
      <w:keepLines/>
      <w:widowControl w:val="0"/>
      <w:numPr>
        <w:numId w:val="0"/>
      </w:numPr>
      <w:tabs>
        <w:tab w:val="clear" w:pos="540"/>
        <w:tab w:val="clear" w:pos="8100"/>
      </w:tabs>
      <w:overflowPunct/>
      <w:autoSpaceDE/>
      <w:autoSpaceDN/>
      <w:adjustRightInd/>
      <w:spacing w:before="340" w:after="330" w:line="578" w:lineRule="auto"/>
      <w:textAlignment w:val="auto"/>
      <w:outlineLvl w:val="9"/>
    </w:pPr>
    <w:rPr>
      <w:rFonts w:ascii="Arial" w:hAnsi="Arial" w:eastAsia="宋体"/>
      <w:kern w:val="44"/>
      <w:sz w:val="44"/>
      <w:szCs w:val="44"/>
    </w:rPr>
  </w:style>
  <w:style w:type="paragraph" w:styleId="173">
    <w:name w:val="List Paragraph"/>
    <w:basedOn w:val="1"/>
    <w:autoRedefine/>
    <w:qFormat/>
    <w:uiPriority w:val="0"/>
    <w:pPr>
      <w:spacing w:line="360" w:lineRule="auto"/>
      <w:ind w:firstLine="420" w:firstLineChars="200"/>
    </w:pPr>
    <w:rPr>
      <w:rFonts w:ascii="Times New Roman" w:hAnsi="Times New Roman"/>
      <w:kern w:val="2"/>
      <w:szCs w:val="20"/>
    </w:rPr>
  </w:style>
  <w:style w:type="character" w:customStyle="1" w:styleId="174">
    <w:name w:val="页眉 Char"/>
    <w:link w:val="57"/>
    <w:autoRedefine/>
    <w:qFormat/>
    <w:uiPriority w:val="99"/>
    <w:rPr>
      <w:rFonts w:ascii="Arial" w:hAnsi="Arial" w:eastAsia="宋体"/>
      <w:sz w:val="18"/>
      <w:szCs w:val="18"/>
    </w:rPr>
  </w:style>
  <w:style w:type="character" w:customStyle="1" w:styleId="175">
    <w:name w:val="页脚 Char"/>
    <w:autoRedefine/>
    <w:qFormat/>
    <w:uiPriority w:val="99"/>
    <w:rPr>
      <w:kern w:val="2"/>
      <w:sz w:val="18"/>
    </w:rPr>
  </w:style>
  <w:style w:type="paragraph" w:customStyle="1" w:styleId="176">
    <w:name w:val="A-表格字体"/>
    <w:basedOn w:val="1"/>
    <w:link w:val="177"/>
    <w:autoRedefine/>
    <w:qFormat/>
    <w:uiPriority w:val="0"/>
    <w:pPr>
      <w:jc w:val="center"/>
    </w:pPr>
    <w:rPr>
      <w:rFonts w:ascii="Times New Roman" w:hAnsi="Times New Roman"/>
      <w:kern w:val="2"/>
    </w:rPr>
  </w:style>
  <w:style w:type="character" w:customStyle="1" w:styleId="177">
    <w:name w:val="A-表格字体 字符"/>
    <w:link w:val="176"/>
    <w:autoRedefine/>
    <w:qFormat/>
    <w:uiPriority w:val="0"/>
    <w:rPr>
      <w:kern w:val="2"/>
      <w:sz w:val="21"/>
      <w:szCs w:val="21"/>
    </w:rPr>
  </w:style>
  <w:style w:type="character" w:customStyle="1" w:styleId="178">
    <w:name w:val="批注文字 Char"/>
    <w:link w:val="28"/>
    <w:autoRedefine/>
    <w:qFormat/>
    <w:uiPriority w:val="99"/>
    <w:rPr>
      <w:rFonts w:ascii="Arial" w:hAnsi="Arial"/>
      <w:sz w:val="24"/>
      <w:szCs w:val="21"/>
    </w:rPr>
  </w:style>
  <w:style w:type="character" w:customStyle="1" w:styleId="179">
    <w:name w:val="批注主题 Char"/>
    <w:link w:val="85"/>
    <w:autoRedefine/>
    <w:qFormat/>
    <w:uiPriority w:val="99"/>
    <w:rPr>
      <w:rFonts w:ascii="Arial" w:hAnsi="Arial"/>
      <w:b/>
      <w:bCs/>
      <w:sz w:val="24"/>
      <w:szCs w:val="21"/>
    </w:rPr>
  </w:style>
  <w:style w:type="character" w:customStyle="1" w:styleId="180">
    <w:name w:val="批注框文本 Char"/>
    <w:link w:val="55"/>
    <w:autoRedefine/>
    <w:qFormat/>
    <w:uiPriority w:val="99"/>
    <w:rPr>
      <w:rFonts w:ascii="Arial" w:hAnsi="Arial"/>
      <w:sz w:val="18"/>
      <w:szCs w:val="18"/>
    </w:rPr>
  </w:style>
  <w:style w:type="character" w:customStyle="1" w:styleId="181">
    <w:name w:val="页眉 字符"/>
    <w:autoRedefine/>
    <w:qFormat/>
    <w:uiPriority w:val="99"/>
  </w:style>
  <w:style w:type="paragraph" w:customStyle="1" w:styleId="182">
    <w:name w:val="样式 首行缩进:  0 字符"/>
    <w:basedOn w:val="1"/>
    <w:link w:val="183"/>
    <w:autoRedefine/>
    <w:qFormat/>
    <w:uiPriority w:val="0"/>
    <w:pPr>
      <w:spacing w:line="360" w:lineRule="auto"/>
      <w:ind w:firstLine="200" w:firstLineChars="200"/>
    </w:pPr>
    <w:rPr>
      <w:rFonts w:eastAsia="等线"/>
      <w:kern w:val="2"/>
      <w:szCs w:val="20"/>
    </w:rPr>
  </w:style>
  <w:style w:type="character" w:customStyle="1" w:styleId="183">
    <w:name w:val="样式 首行缩进:  0 字符 Char"/>
    <w:link w:val="182"/>
    <w:autoRedefine/>
    <w:qFormat/>
    <w:uiPriority w:val="0"/>
    <w:rPr>
      <w:rFonts w:ascii="Arial" w:hAnsi="Arial" w:eastAsia="等线" w:cs="宋体"/>
      <w:kern w:val="2"/>
      <w:sz w:val="24"/>
    </w:rPr>
  </w:style>
  <w:style w:type="paragraph" w:customStyle="1" w:styleId="184">
    <w:name w:val="*正文"/>
    <w:basedOn w:val="1"/>
    <w:link w:val="185"/>
    <w:autoRedefine/>
    <w:qFormat/>
    <w:uiPriority w:val="0"/>
    <w:pPr>
      <w:spacing w:line="360" w:lineRule="auto"/>
      <w:ind w:firstLine="200" w:firstLineChars="200"/>
    </w:pPr>
    <w:rPr>
      <w:szCs w:val="24"/>
      <w:lang w:val="zh-CN"/>
    </w:rPr>
  </w:style>
  <w:style w:type="character" w:customStyle="1" w:styleId="185">
    <w:name w:val="*正文 Char"/>
    <w:link w:val="184"/>
    <w:autoRedefine/>
    <w:qFormat/>
    <w:uiPriority w:val="0"/>
    <w:rPr>
      <w:rFonts w:ascii="宋体" w:hAnsi="宋体" w:cs="宋体"/>
      <w:sz w:val="24"/>
      <w:szCs w:val="24"/>
      <w:lang w:val="zh-CN"/>
    </w:rPr>
  </w:style>
  <w:style w:type="character" w:customStyle="1" w:styleId="186">
    <w:name w:val="正文文本 3 Char"/>
    <w:basedOn w:val="145"/>
    <w:link w:val="31"/>
    <w:autoRedefine/>
    <w:qFormat/>
    <w:uiPriority w:val="99"/>
    <w:rPr>
      <w:rFonts w:ascii="Arial" w:hAnsi="Arial"/>
      <w:sz w:val="16"/>
      <w:szCs w:val="16"/>
    </w:rPr>
  </w:style>
  <w:style w:type="character" w:customStyle="1" w:styleId="187">
    <w:name w:val="注释标题 Char"/>
    <w:basedOn w:val="145"/>
    <w:link w:val="17"/>
    <w:autoRedefine/>
    <w:qFormat/>
    <w:uiPriority w:val="99"/>
    <w:rPr>
      <w:rFonts w:ascii="Calibri" w:hAnsi="Calibri" w:eastAsia="仿宋_GB2312"/>
      <w:kern w:val="2"/>
      <w:sz w:val="24"/>
      <w:szCs w:val="21"/>
    </w:rPr>
  </w:style>
  <w:style w:type="character" w:customStyle="1" w:styleId="188">
    <w:name w:val="标题 5 Char"/>
    <w:basedOn w:val="145"/>
    <w:link w:val="8"/>
    <w:autoRedefine/>
    <w:qFormat/>
    <w:uiPriority w:val="0"/>
    <w:rPr>
      <w:rFonts w:ascii="Arial" w:hAnsi="Arial" w:eastAsia="黑体" w:cs="宋体"/>
      <w:b/>
      <w:bCs/>
      <w:sz w:val="24"/>
      <w:szCs w:val="24"/>
    </w:rPr>
  </w:style>
  <w:style w:type="paragraph" w:customStyle="1" w:styleId="189">
    <w:name w:val="TOC 标题111"/>
    <w:basedOn w:val="3"/>
    <w:next w:val="1"/>
    <w:autoRedefine/>
    <w:qFormat/>
    <w:uiPriority w:val="0"/>
    <w:pPr>
      <w:keepNext/>
      <w:keepLines/>
      <w:widowControl w:val="0"/>
      <w:numPr>
        <w:numId w:val="0"/>
      </w:numPr>
      <w:tabs>
        <w:tab w:val="clear" w:pos="540"/>
        <w:tab w:val="clear" w:pos="8100"/>
      </w:tabs>
      <w:overflowPunct/>
      <w:autoSpaceDE/>
      <w:autoSpaceDN/>
      <w:adjustRightInd/>
      <w:spacing w:before="340" w:after="330" w:line="578" w:lineRule="auto"/>
      <w:textAlignment w:val="auto"/>
      <w:outlineLvl w:val="9"/>
    </w:pPr>
    <w:rPr>
      <w:rFonts w:ascii="Arial" w:hAnsi="Arial" w:eastAsia="宋体"/>
      <w:kern w:val="44"/>
      <w:sz w:val="44"/>
      <w:szCs w:val="44"/>
    </w:rPr>
  </w:style>
  <w:style w:type="paragraph" w:customStyle="1" w:styleId="190">
    <w:name w:val="TOC 标题2"/>
    <w:basedOn w:val="3"/>
    <w:next w:val="1"/>
    <w:autoRedefine/>
    <w:qFormat/>
    <w:uiPriority w:val="0"/>
    <w:pPr>
      <w:keepNext/>
      <w:keepLines/>
      <w:numPr>
        <w:numId w:val="0"/>
      </w:numPr>
      <w:tabs>
        <w:tab w:val="clear" w:pos="540"/>
        <w:tab w:val="clear" w:pos="8100"/>
      </w:tabs>
      <w:overflowPunct/>
      <w:autoSpaceDE/>
      <w:autoSpaceDN/>
      <w:adjustRightInd/>
      <w:spacing w:before="240" w:line="259" w:lineRule="auto"/>
      <w:jc w:val="left"/>
      <w:textAlignment w:val="auto"/>
      <w:outlineLvl w:val="9"/>
    </w:pPr>
    <w:rPr>
      <w:rFonts w:ascii="等线 Light" w:hAnsi="等线 Light" w:eastAsia="等线 Light"/>
      <w:b w:val="0"/>
      <w:bCs w:val="0"/>
      <w:color w:val="2E75B6"/>
      <w:sz w:val="32"/>
      <w:szCs w:val="32"/>
    </w:rPr>
  </w:style>
  <w:style w:type="character" w:customStyle="1" w:styleId="191">
    <w:name w:val="标题 7 Char"/>
    <w:basedOn w:val="145"/>
    <w:link w:val="10"/>
    <w:autoRedefine/>
    <w:qFormat/>
    <w:uiPriority w:val="0"/>
    <w:rPr>
      <w:rFonts w:ascii="Arial" w:hAnsi="Arial" w:eastAsia="黑体" w:cs="宋体"/>
      <w:b/>
      <w:bCs/>
      <w:sz w:val="24"/>
      <w:szCs w:val="21"/>
    </w:rPr>
  </w:style>
  <w:style w:type="character" w:customStyle="1" w:styleId="192">
    <w:name w:val="标题 8 Char"/>
    <w:basedOn w:val="145"/>
    <w:link w:val="11"/>
    <w:autoRedefine/>
    <w:qFormat/>
    <w:uiPriority w:val="0"/>
    <w:rPr>
      <w:rFonts w:ascii="Arial" w:hAnsi="Arial" w:eastAsia="黑体" w:cs="宋体"/>
      <w:b/>
      <w:bCs/>
      <w:kern w:val="2"/>
      <w:sz w:val="24"/>
      <w:szCs w:val="24"/>
    </w:rPr>
  </w:style>
  <w:style w:type="character" w:customStyle="1" w:styleId="193">
    <w:name w:val="标题 9 Char"/>
    <w:basedOn w:val="145"/>
    <w:link w:val="12"/>
    <w:autoRedefine/>
    <w:qFormat/>
    <w:uiPriority w:val="0"/>
    <w:rPr>
      <w:rFonts w:ascii="Arial" w:hAnsi="Arial" w:eastAsia="黑体" w:cs="宋体"/>
      <w:b/>
      <w:bCs/>
      <w:kern w:val="2"/>
      <w:sz w:val="24"/>
      <w:szCs w:val="21"/>
    </w:rPr>
  </w:style>
  <w:style w:type="character" w:customStyle="1" w:styleId="194">
    <w:name w:val="正文文本 Char"/>
    <w:basedOn w:val="145"/>
    <w:link w:val="34"/>
    <w:autoRedefine/>
    <w:qFormat/>
    <w:uiPriority w:val="99"/>
    <w:rPr>
      <w:rFonts w:ascii="等线" w:hAnsi="等线" w:eastAsia="等线" w:cs="宋体"/>
      <w:kern w:val="2"/>
      <w:sz w:val="21"/>
      <w:szCs w:val="21"/>
    </w:rPr>
  </w:style>
  <w:style w:type="character" w:customStyle="1" w:styleId="195">
    <w:name w:val="宏文本 Char1"/>
    <w:basedOn w:val="145"/>
    <w:link w:val="2"/>
    <w:autoRedefine/>
    <w:qFormat/>
    <w:uiPriority w:val="0"/>
    <w:rPr>
      <w:rFonts w:ascii="Courier New" w:hAnsi="Courier New" w:eastAsia="等线" w:cs="Courier New"/>
      <w:b/>
      <w:bCs/>
      <w:color w:val="000000"/>
      <w:kern w:val="2"/>
      <w:sz w:val="21"/>
      <w:szCs w:val="21"/>
      <w:lang w:eastAsia="en-US"/>
    </w:rPr>
  </w:style>
  <w:style w:type="character" w:customStyle="1" w:styleId="196">
    <w:name w:val="电子邮件签名 Char"/>
    <w:basedOn w:val="145"/>
    <w:link w:val="20"/>
    <w:autoRedefine/>
    <w:qFormat/>
    <w:uiPriority w:val="0"/>
    <w:rPr>
      <w:rFonts w:ascii="等线" w:hAnsi="等线" w:eastAsia="仿宋_GB2312" w:cs="宋体"/>
      <w:kern w:val="2"/>
      <w:sz w:val="24"/>
      <w:szCs w:val="21"/>
    </w:rPr>
  </w:style>
  <w:style w:type="character" w:customStyle="1" w:styleId="197">
    <w:name w:val="称呼 Char"/>
    <w:basedOn w:val="145"/>
    <w:link w:val="30"/>
    <w:autoRedefine/>
    <w:qFormat/>
    <w:uiPriority w:val="99"/>
    <w:rPr>
      <w:rFonts w:ascii="宋体" w:hAnsi="等线" w:eastAsia="等线" w:cs="宋体"/>
      <w:sz w:val="24"/>
      <w:lang w:val="zh-CN"/>
    </w:rPr>
  </w:style>
  <w:style w:type="character" w:customStyle="1" w:styleId="198">
    <w:name w:val="结束语 Char"/>
    <w:basedOn w:val="145"/>
    <w:link w:val="32"/>
    <w:autoRedefine/>
    <w:qFormat/>
    <w:uiPriority w:val="0"/>
    <w:rPr>
      <w:rFonts w:ascii="等线" w:hAnsi="等线" w:eastAsia="等线" w:cs="宋体"/>
      <w:szCs w:val="21"/>
      <w:lang w:val="zh-CN"/>
    </w:rPr>
  </w:style>
  <w:style w:type="character" w:customStyle="1" w:styleId="199">
    <w:name w:val="HTML 地址 Char"/>
    <w:basedOn w:val="145"/>
    <w:link w:val="42"/>
    <w:autoRedefine/>
    <w:qFormat/>
    <w:uiPriority w:val="0"/>
    <w:rPr>
      <w:rFonts w:ascii="等线" w:hAnsi="等线" w:eastAsia="等线" w:cs="宋体"/>
      <w:i/>
      <w:iCs/>
      <w:szCs w:val="21"/>
      <w:lang w:val="zh-CN"/>
    </w:rPr>
  </w:style>
  <w:style w:type="character" w:customStyle="1" w:styleId="200">
    <w:name w:val="纯文本 Char1"/>
    <w:basedOn w:val="145"/>
    <w:link w:val="46"/>
    <w:autoRedefine/>
    <w:qFormat/>
    <w:uiPriority w:val="99"/>
    <w:rPr>
      <w:rFonts w:ascii="宋体" w:hAnsi="Courier New" w:eastAsia="等线" w:cs="宋体"/>
      <w:szCs w:val="21"/>
      <w:lang w:val="zh-CN"/>
    </w:rPr>
  </w:style>
  <w:style w:type="character" w:customStyle="1" w:styleId="201">
    <w:name w:val="正文文本缩进 2 Char"/>
    <w:basedOn w:val="145"/>
    <w:link w:val="52"/>
    <w:autoRedefine/>
    <w:qFormat/>
    <w:uiPriority w:val="0"/>
    <w:rPr>
      <w:rFonts w:ascii="等线" w:hAnsi="等线" w:eastAsia="等线" w:cs="宋体"/>
      <w:kern w:val="2"/>
      <w:sz w:val="21"/>
      <w:szCs w:val="21"/>
    </w:rPr>
  </w:style>
  <w:style w:type="character" w:customStyle="1" w:styleId="202">
    <w:name w:val="尾注文本 Char"/>
    <w:basedOn w:val="145"/>
    <w:link w:val="53"/>
    <w:autoRedefine/>
    <w:qFormat/>
    <w:uiPriority w:val="99"/>
    <w:rPr>
      <w:rFonts w:ascii="等线" w:hAnsi="等线" w:eastAsia="仿宋_GB2312" w:cs="宋体"/>
      <w:kern w:val="2"/>
      <w:sz w:val="21"/>
      <w:szCs w:val="21"/>
    </w:rPr>
  </w:style>
  <w:style w:type="character" w:customStyle="1" w:styleId="203">
    <w:name w:val="正文文本缩进 Char"/>
    <w:basedOn w:val="145"/>
    <w:link w:val="36"/>
    <w:autoRedefine/>
    <w:qFormat/>
    <w:uiPriority w:val="99"/>
    <w:rPr>
      <w:rFonts w:ascii="Arial" w:hAnsi="Arial"/>
      <w:sz w:val="24"/>
      <w:szCs w:val="21"/>
    </w:rPr>
  </w:style>
  <w:style w:type="character" w:customStyle="1" w:styleId="204">
    <w:name w:val="正文首行缩进 2 Char"/>
    <w:basedOn w:val="203"/>
    <w:link w:val="87"/>
    <w:autoRedefine/>
    <w:qFormat/>
    <w:uiPriority w:val="99"/>
    <w:rPr>
      <w:rFonts w:ascii="等线" w:hAnsi="等线" w:eastAsia="等线" w:cs="宋体"/>
      <w:sz w:val="24"/>
      <w:szCs w:val="21"/>
      <w:lang w:val="zh-CN"/>
    </w:rPr>
  </w:style>
  <w:style w:type="character" w:customStyle="1" w:styleId="205">
    <w:name w:val="签名 Char"/>
    <w:basedOn w:val="145"/>
    <w:link w:val="59"/>
    <w:autoRedefine/>
    <w:qFormat/>
    <w:uiPriority w:val="0"/>
    <w:rPr>
      <w:rFonts w:ascii="等线" w:hAnsi="等线" w:eastAsia="仿宋_GB2312" w:cs="宋体"/>
      <w:kern w:val="2"/>
      <w:sz w:val="24"/>
      <w:szCs w:val="21"/>
    </w:rPr>
  </w:style>
  <w:style w:type="character" w:customStyle="1" w:styleId="206">
    <w:name w:val="副标题 Char"/>
    <w:basedOn w:val="145"/>
    <w:link w:val="65"/>
    <w:autoRedefine/>
    <w:qFormat/>
    <w:uiPriority w:val="0"/>
    <w:rPr>
      <w:rFonts w:ascii="等线 Light" w:hAnsi="等线 Light" w:cs="宋体"/>
      <w:b/>
      <w:bCs/>
      <w:kern w:val="28"/>
      <w:sz w:val="32"/>
      <w:szCs w:val="32"/>
    </w:rPr>
  </w:style>
  <w:style w:type="character" w:customStyle="1" w:styleId="207">
    <w:name w:val="脚注文本 Char"/>
    <w:basedOn w:val="145"/>
    <w:link w:val="68"/>
    <w:autoRedefine/>
    <w:qFormat/>
    <w:uiPriority w:val="0"/>
    <w:rPr>
      <w:rFonts w:ascii="等线" w:hAnsi="等线" w:eastAsia="等线" w:cs="宋体"/>
      <w:kern w:val="2"/>
      <w:sz w:val="18"/>
      <w:szCs w:val="18"/>
      <w:lang w:val="zh-CN"/>
    </w:rPr>
  </w:style>
  <w:style w:type="character" w:customStyle="1" w:styleId="208">
    <w:name w:val="正文文本 2 Char"/>
    <w:basedOn w:val="145"/>
    <w:link w:val="35"/>
    <w:autoRedefine/>
    <w:qFormat/>
    <w:uiPriority w:val="99"/>
    <w:rPr>
      <w:rFonts w:ascii="等线" w:hAnsi="等线" w:eastAsia="等线" w:cs="宋体"/>
      <w:sz w:val="28"/>
      <w:szCs w:val="21"/>
      <w:lang w:val="zh-CN"/>
    </w:rPr>
  </w:style>
  <w:style w:type="character" w:customStyle="1" w:styleId="209">
    <w:name w:val="信息标题 Char"/>
    <w:basedOn w:val="145"/>
    <w:link w:val="79"/>
    <w:autoRedefine/>
    <w:qFormat/>
    <w:uiPriority w:val="0"/>
    <w:rPr>
      <w:rFonts w:ascii="Arial" w:hAnsi="Arial" w:eastAsia="仿宋_GB2312" w:cs="Arial"/>
      <w:kern w:val="2"/>
      <w:sz w:val="24"/>
      <w:szCs w:val="21"/>
      <w:shd w:val="pct20" w:color="auto" w:fill="auto"/>
    </w:rPr>
  </w:style>
  <w:style w:type="character" w:customStyle="1" w:styleId="210">
    <w:name w:val="HTML 预设格式 Char"/>
    <w:basedOn w:val="145"/>
    <w:link w:val="80"/>
    <w:autoRedefine/>
    <w:qFormat/>
    <w:uiPriority w:val="99"/>
    <w:rPr>
      <w:rFonts w:ascii="宋体" w:hAnsi="宋体" w:eastAsia="等线" w:cs="宋体"/>
      <w:sz w:val="24"/>
      <w:szCs w:val="21"/>
      <w:lang w:val="zh-CN"/>
    </w:rPr>
  </w:style>
  <w:style w:type="character" w:customStyle="1" w:styleId="211">
    <w:name w:val="标题 Char"/>
    <w:basedOn w:val="145"/>
    <w:link w:val="84"/>
    <w:autoRedefine/>
    <w:qFormat/>
    <w:uiPriority w:val="10"/>
    <w:rPr>
      <w:rFonts w:ascii="等线 Light" w:hAnsi="等线 Light" w:cs="宋体"/>
      <w:b/>
      <w:bCs/>
      <w:kern w:val="2"/>
      <w:sz w:val="32"/>
      <w:szCs w:val="32"/>
    </w:rPr>
  </w:style>
  <w:style w:type="character" w:customStyle="1" w:styleId="212">
    <w:name w:val="标题 1 Char"/>
    <w:basedOn w:val="145"/>
    <w:link w:val="3"/>
    <w:autoRedefine/>
    <w:qFormat/>
    <w:uiPriority w:val="0"/>
    <w:rPr>
      <w:rFonts w:ascii="微软雅黑" w:hAnsi="微软雅黑" w:eastAsia="黑体" w:cs="宋体"/>
      <w:b/>
      <w:bCs/>
      <w:sz w:val="36"/>
    </w:rPr>
  </w:style>
  <w:style w:type="character" w:customStyle="1" w:styleId="213">
    <w:name w:val="标题 4 Char"/>
    <w:basedOn w:val="145"/>
    <w:link w:val="7"/>
    <w:autoRedefine/>
    <w:qFormat/>
    <w:uiPriority w:val="9"/>
    <w:rPr>
      <w:rFonts w:ascii="Arial" w:hAnsi="Arial" w:eastAsia="黑体" w:cs="宋体"/>
      <w:b/>
      <w:bCs/>
      <w:color w:val="000000"/>
      <w:sz w:val="28"/>
      <w:szCs w:val="28"/>
    </w:rPr>
  </w:style>
  <w:style w:type="character" w:customStyle="1" w:styleId="214">
    <w:name w:val="标题 6 Char"/>
    <w:basedOn w:val="145"/>
    <w:link w:val="9"/>
    <w:autoRedefine/>
    <w:qFormat/>
    <w:uiPriority w:val="0"/>
    <w:rPr>
      <w:rFonts w:ascii="Arial" w:hAnsi="Arial" w:eastAsia="黑体" w:cs="宋体"/>
      <w:b/>
      <w:sz w:val="24"/>
    </w:rPr>
  </w:style>
  <w:style w:type="paragraph" w:customStyle="1" w:styleId="215">
    <w:name w:val="列出段落4"/>
    <w:basedOn w:val="1"/>
    <w:autoRedefine/>
    <w:qFormat/>
    <w:uiPriority w:val="0"/>
    <w:pPr>
      <w:spacing w:line="415" w:lineRule="auto"/>
      <w:ind w:firstLine="420" w:firstLineChars="200"/>
    </w:pPr>
    <w:rPr>
      <w:rFonts w:ascii="等线" w:hAnsi="等线" w:eastAsia="等线"/>
      <w:kern w:val="2"/>
    </w:rPr>
  </w:style>
  <w:style w:type="character" w:customStyle="1" w:styleId="216">
    <w:name w:val="列出段落 Char"/>
    <w:autoRedefine/>
    <w:qFormat/>
    <w:uiPriority w:val="34"/>
  </w:style>
  <w:style w:type="paragraph" w:customStyle="1" w:styleId="217">
    <w:name w:val="列出段落2"/>
    <w:basedOn w:val="1"/>
    <w:autoRedefine/>
    <w:qFormat/>
    <w:uiPriority w:val="0"/>
    <w:pPr>
      <w:widowControl/>
      <w:spacing w:after="200" w:line="276" w:lineRule="auto"/>
      <w:ind w:left="720" w:firstLine="200" w:firstLineChars="200"/>
      <w:contextualSpacing/>
      <w:jc w:val="left"/>
    </w:pPr>
    <w:rPr>
      <w:rFonts w:ascii="等线" w:hAnsi="等线" w:eastAsia="等线"/>
      <w:sz w:val="22"/>
      <w:szCs w:val="20"/>
    </w:rPr>
  </w:style>
  <w:style w:type="character" w:customStyle="1" w:styleId="218">
    <w:name w:val="List Paragraph Char"/>
    <w:link w:val="165"/>
    <w:autoRedefine/>
    <w:qFormat/>
    <w:uiPriority w:val="34"/>
    <w:rPr>
      <w:rFonts w:ascii="Cambria" w:hAnsi="Cambria" w:eastAsia="等线" w:cs="宋体"/>
    </w:rPr>
  </w:style>
  <w:style w:type="paragraph" w:customStyle="1" w:styleId="219">
    <w:name w:val="表格"/>
    <w:basedOn w:val="1"/>
    <w:link w:val="220"/>
    <w:autoRedefine/>
    <w:qFormat/>
    <w:uiPriority w:val="0"/>
    <w:pPr>
      <w:widowControl/>
      <w:jc w:val="left"/>
    </w:pPr>
    <w:rPr>
      <w:rFonts w:ascii="等线" w:hAnsi="等线" w:eastAsia="等线"/>
      <w:sz w:val="28"/>
      <w:szCs w:val="20"/>
    </w:rPr>
  </w:style>
  <w:style w:type="character" w:customStyle="1" w:styleId="220">
    <w:name w:val="表格 Char Char"/>
    <w:link w:val="219"/>
    <w:autoRedefine/>
    <w:qFormat/>
    <w:uiPriority w:val="0"/>
    <w:rPr>
      <w:rFonts w:ascii="等线" w:hAnsi="等线" w:eastAsia="等线" w:cs="宋体"/>
      <w:sz w:val="28"/>
    </w:rPr>
  </w:style>
  <w:style w:type="paragraph" w:customStyle="1" w:styleId="221">
    <w:name w:val="C3+正文"/>
    <w:link w:val="222"/>
    <w:autoRedefine/>
    <w:qFormat/>
    <w:uiPriority w:val="0"/>
    <w:pPr>
      <w:widowControl w:val="0"/>
      <w:adjustRightInd w:val="0"/>
      <w:snapToGrid w:val="0"/>
      <w:spacing w:line="420" w:lineRule="atLeast"/>
      <w:ind w:firstLine="480" w:firstLineChars="200"/>
      <w:textAlignment w:val="center"/>
    </w:pPr>
    <w:rPr>
      <w:rFonts w:ascii="宋体" w:hAnsi="Times New Roman" w:eastAsia="等线" w:cs="宋体"/>
      <w:kern w:val="2"/>
      <w:sz w:val="24"/>
      <w:szCs w:val="24"/>
      <w:lang w:val="en-US" w:eastAsia="zh-CN" w:bidi="ar-SA"/>
    </w:rPr>
  </w:style>
  <w:style w:type="character" w:customStyle="1" w:styleId="222">
    <w:name w:val="C3+正文 Char"/>
    <w:link w:val="221"/>
    <w:autoRedefine/>
    <w:qFormat/>
    <w:uiPriority w:val="0"/>
    <w:rPr>
      <w:rFonts w:ascii="宋体" w:eastAsia="等线" w:cs="宋体"/>
      <w:kern w:val="2"/>
      <w:sz w:val="24"/>
      <w:szCs w:val="24"/>
    </w:rPr>
  </w:style>
  <w:style w:type="paragraph" w:customStyle="1" w:styleId="223">
    <w:name w:val="缩进正文"/>
    <w:basedOn w:val="1"/>
    <w:link w:val="224"/>
    <w:autoRedefine/>
    <w:qFormat/>
    <w:uiPriority w:val="0"/>
    <w:pPr>
      <w:spacing w:line="360" w:lineRule="auto"/>
      <w:ind w:firstLine="200" w:firstLineChars="200"/>
    </w:pPr>
    <w:rPr>
      <w:rFonts w:ascii="等线" w:hAnsi="等线" w:eastAsia="等线"/>
    </w:rPr>
  </w:style>
  <w:style w:type="character" w:customStyle="1" w:styleId="224">
    <w:name w:val="缩进正文 Char"/>
    <w:link w:val="223"/>
    <w:autoRedefine/>
    <w:qFormat/>
    <w:uiPriority w:val="0"/>
    <w:rPr>
      <w:rFonts w:ascii="等线" w:hAnsi="等线" w:eastAsia="等线" w:cs="宋体"/>
      <w:sz w:val="24"/>
      <w:szCs w:val="21"/>
    </w:rPr>
  </w:style>
  <w:style w:type="paragraph" w:customStyle="1" w:styleId="225">
    <w:name w:val="本篇正文"/>
    <w:basedOn w:val="1"/>
    <w:autoRedefine/>
    <w:qFormat/>
    <w:uiPriority w:val="0"/>
    <w:pPr>
      <w:spacing w:line="360" w:lineRule="auto"/>
      <w:ind w:firstLine="560" w:firstLineChars="200"/>
    </w:pPr>
    <w:rPr>
      <w:rFonts w:eastAsia="等线"/>
      <w:kern w:val="2"/>
      <w:sz w:val="28"/>
      <w:szCs w:val="28"/>
    </w:rPr>
  </w:style>
  <w:style w:type="paragraph" w:customStyle="1" w:styleId="226">
    <w:name w:val="标准正文"/>
    <w:basedOn w:val="1"/>
    <w:link w:val="227"/>
    <w:autoRedefine/>
    <w:qFormat/>
    <w:uiPriority w:val="0"/>
    <w:pPr>
      <w:spacing w:line="360" w:lineRule="auto"/>
      <w:ind w:firstLine="480" w:firstLineChars="200"/>
    </w:pPr>
    <w:rPr>
      <w:rFonts w:ascii="等线" w:hAnsi="等线" w:eastAsia="等线"/>
      <w:szCs w:val="20"/>
    </w:rPr>
  </w:style>
  <w:style w:type="character" w:customStyle="1" w:styleId="227">
    <w:name w:val="标准正文 Char"/>
    <w:link w:val="226"/>
    <w:autoRedefine/>
    <w:qFormat/>
    <w:uiPriority w:val="0"/>
    <w:rPr>
      <w:rFonts w:ascii="等线" w:hAnsi="等线" w:eastAsia="等线" w:cs="宋体"/>
      <w:sz w:val="24"/>
    </w:rPr>
  </w:style>
  <w:style w:type="paragraph" w:customStyle="1" w:styleId="228">
    <w:name w:val="彩色列表 - 强调文字颜色 14"/>
    <w:basedOn w:val="1"/>
    <w:link w:val="229"/>
    <w:autoRedefine/>
    <w:qFormat/>
    <w:uiPriority w:val="0"/>
    <w:pPr>
      <w:ind w:firstLine="420" w:firstLineChars="200"/>
    </w:pPr>
    <w:rPr>
      <w:rFonts w:ascii="等线" w:hAnsi="等线" w:eastAsia="等线"/>
      <w:sz w:val="20"/>
      <w:szCs w:val="20"/>
    </w:rPr>
  </w:style>
  <w:style w:type="character" w:customStyle="1" w:styleId="229">
    <w:name w:val="彩色列表 - 强调文字颜色 1 Char2"/>
    <w:link w:val="228"/>
    <w:autoRedefine/>
    <w:qFormat/>
    <w:uiPriority w:val="0"/>
    <w:rPr>
      <w:rFonts w:ascii="等线" w:hAnsi="等线" w:eastAsia="等线" w:cs="宋体"/>
    </w:rPr>
  </w:style>
  <w:style w:type="paragraph" w:customStyle="1" w:styleId="230">
    <w:name w:val="正文(首行缩进 使用中)"/>
    <w:basedOn w:val="1"/>
    <w:autoRedefine/>
    <w:qFormat/>
    <w:uiPriority w:val="0"/>
    <w:pPr>
      <w:autoSpaceDE w:val="0"/>
      <w:autoSpaceDN w:val="0"/>
      <w:adjustRightInd w:val="0"/>
      <w:spacing w:line="360" w:lineRule="auto"/>
      <w:ind w:firstLine="440" w:firstLineChars="200"/>
      <w:jc w:val="left"/>
    </w:pPr>
    <w:rPr>
      <w:rFonts w:ascii="等线" w:hAnsi="等线" w:eastAsia="等线"/>
    </w:rPr>
  </w:style>
  <w:style w:type="paragraph" w:customStyle="1" w:styleId="231">
    <w:name w:val="表格文字"/>
    <w:basedOn w:val="1"/>
    <w:link w:val="232"/>
    <w:autoRedefine/>
    <w:qFormat/>
    <w:uiPriority w:val="0"/>
    <w:pPr>
      <w:spacing w:before="25" w:after="25" w:line="300" w:lineRule="auto"/>
    </w:pPr>
    <w:rPr>
      <w:rFonts w:ascii="等线" w:hAnsi="等线" w:eastAsia="等线"/>
      <w:spacing w:val="10"/>
      <w:szCs w:val="20"/>
    </w:rPr>
  </w:style>
  <w:style w:type="character" w:customStyle="1" w:styleId="232">
    <w:name w:val="表格文字 Char"/>
    <w:link w:val="231"/>
    <w:autoRedefine/>
    <w:qFormat/>
    <w:uiPriority w:val="0"/>
    <w:rPr>
      <w:rFonts w:ascii="等线" w:hAnsi="等线" w:eastAsia="等线" w:cs="宋体"/>
      <w:spacing w:val="10"/>
      <w:sz w:val="24"/>
    </w:rPr>
  </w:style>
  <w:style w:type="paragraph" w:customStyle="1" w:styleId="233">
    <w:name w:val="正文样式"/>
    <w:basedOn w:val="1"/>
    <w:link w:val="234"/>
    <w:autoRedefine/>
    <w:qFormat/>
    <w:uiPriority w:val="0"/>
    <w:pPr>
      <w:adjustRightInd w:val="0"/>
      <w:spacing w:before="156" w:line="360" w:lineRule="auto"/>
      <w:ind w:firstLine="540" w:firstLineChars="225"/>
      <w:textAlignment w:val="baseline"/>
    </w:pPr>
    <w:rPr>
      <w:rFonts w:ascii="Tahoma" w:hAnsi="Tahoma" w:eastAsia="等线"/>
      <w:szCs w:val="20"/>
    </w:rPr>
  </w:style>
  <w:style w:type="character" w:customStyle="1" w:styleId="234">
    <w:name w:val="正文样式 Char"/>
    <w:link w:val="233"/>
    <w:autoRedefine/>
    <w:qFormat/>
    <w:uiPriority w:val="0"/>
    <w:rPr>
      <w:rFonts w:ascii="Tahoma" w:hAnsi="Tahoma" w:eastAsia="等线" w:cs="宋体"/>
      <w:sz w:val="24"/>
    </w:rPr>
  </w:style>
  <w:style w:type="paragraph" w:customStyle="1" w:styleId="235">
    <w:name w:val="CSS1级正文"/>
    <w:basedOn w:val="34"/>
    <w:link w:val="236"/>
    <w:autoRedefine/>
    <w:qFormat/>
    <w:uiPriority w:val="0"/>
    <w:pPr>
      <w:spacing w:after="0" w:line="360" w:lineRule="auto"/>
    </w:pPr>
    <w:rPr>
      <w:rFonts w:ascii="宋体"/>
      <w:color w:val="000000"/>
      <w:kern w:val="0"/>
      <w:szCs w:val="20"/>
    </w:rPr>
  </w:style>
  <w:style w:type="character" w:customStyle="1" w:styleId="236">
    <w:name w:val="CSS1级正文 Char"/>
    <w:link w:val="235"/>
    <w:autoRedefine/>
    <w:qFormat/>
    <w:uiPriority w:val="0"/>
    <w:rPr>
      <w:rFonts w:ascii="宋体" w:hAnsi="等线" w:eastAsia="等线" w:cs="宋体"/>
      <w:color w:val="000000"/>
      <w:sz w:val="24"/>
    </w:rPr>
  </w:style>
  <w:style w:type="paragraph" w:customStyle="1" w:styleId="237">
    <w:name w:val="FC编写说明"/>
    <w:basedOn w:val="167"/>
    <w:link w:val="238"/>
    <w:autoRedefine/>
    <w:qFormat/>
    <w:uiPriority w:val="0"/>
    <w:pPr>
      <w:ind w:firstLine="562"/>
    </w:pPr>
    <w:rPr>
      <w:rFonts w:ascii="等线" w:hAnsi="等线" w:eastAsia="等线"/>
      <w:b/>
      <w:color w:val="FF0000"/>
    </w:rPr>
  </w:style>
  <w:style w:type="character" w:customStyle="1" w:styleId="238">
    <w:name w:val="FC编写说明 Char"/>
    <w:link w:val="237"/>
    <w:autoRedefine/>
    <w:qFormat/>
    <w:uiPriority w:val="0"/>
    <w:rPr>
      <w:rFonts w:ascii="等线" w:hAnsi="等线" w:eastAsia="等线"/>
      <w:b/>
      <w:color w:val="FF0000"/>
      <w:kern w:val="2"/>
      <w:sz w:val="24"/>
      <w:szCs w:val="21"/>
    </w:rPr>
  </w:style>
  <w:style w:type="paragraph" w:customStyle="1" w:styleId="239">
    <w:name w:val="普通"/>
    <w:basedOn w:val="1"/>
    <w:link w:val="240"/>
    <w:autoRedefine/>
    <w:qFormat/>
    <w:uiPriority w:val="0"/>
    <w:pPr>
      <w:widowControl/>
      <w:autoSpaceDE w:val="0"/>
      <w:autoSpaceDN w:val="0"/>
      <w:spacing w:after="120" w:line="360" w:lineRule="auto"/>
      <w:ind w:firstLine="420" w:firstLineChars="200"/>
    </w:pPr>
    <w:rPr>
      <w:rFonts w:ascii="等线" w:hAnsi="等线" w:eastAsia="等线"/>
      <w:sz w:val="20"/>
    </w:rPr>
  </w:style>
  <w:style w:type="character" w:customStyle="1" w:styleId="240">
    <w:name w:val="普通 Char"/>
    <w:link w:val="239"/>
    <w:autoRedefine/>
    <w:qFormat/>
    <w:uiPriority w:val="0"/>
    <w:rPr>
      <w:rFonts w:ascii="等线" w:hAnsi="等线" w:eastAsia="等线" w:cs="宋体"/>
      <w:szCs w:val="21"/>
    </w:rPr>
  </w:style>
  <w:style w:type="paragraph" w:customStyle="1" w:styleId="241">
    <w:name w:val="CSS1级正文1"/>
    <w:basedOn w:val="34"/>
    <w:autoRedefine/>
    <w:qFormat/>
    <w:uiPriority w:val="0"/>
    <w:pPr>
      <w:adjustRightInd w:val="0"/>
      <w:snapToGrid w:val="0"/>
      <w:spacing w:after="0" w:line="360" w:lineRule="auto"/>
      <w:ind w:firstLine="200" w:firstLineChars="200"/>
    </w:pPr>
    <w:rPr>
      <w:szCs w:val="20"/>
    </w:rPr>
  </w:style>
  <w:style w:type="paragraph" w:customStyle="1" w:styleId="242">
    <w:name w:val="表格内容"/>
    <w:basedOn w:val="34"/>
    <w:link w:val="3105"/>
    <w:autoRedefine/>
    <w:qFormat/>
    <w:uiPriority w:val="0"/>
    <w:pPr>
      <w:suppressLineNumbers/>
      <w:suppressAutoHyphens/>
      <w:jc w:val="left"/>
    </w:pPr>
    <w:rPr>
      <w:rFonts w:ascii="Thorndale AMT" w:hAnsi="Thorndale AMT" w:eastAsia="方正宋体"/>
      <w:kern w:val="0"/>
    </w:rPr>
  </w:style>
  <w:style w:type="paragraph" w:customStyle="1" w:styleId="243">
    <w:name w:val="表头文字"/>
    <w:basedOn w:val="231"/>
    <w:autoRedefine/>
    <w:qFormat/>
    <w:uiPriority w:val="0"/>
    <w:pPr>
      <w:spacing w:beforeLines="25" w:afterLines="25" w:line="240" w:lineRule="auto"/>
      <w:jc w:val="center"/>
    </w:pPr>
    <w:rPr>
      <w:b/>
      <w:bCs/>
      <w:caps/>
      <w:kern w:val="2"/>
      <w:szCs w:val="24"/>
    </w:rPr>
  </w:style>
  <w:style w:type="paragraph" w:customStyle="1" w:styleId="244">
    <w:name w:val="部分标题"/>
    <w:basedOn w:val="1"/>
    <w:autoRedefine/>
    <w:qFormat/>
    <w:uiPriority w:val="0"/>
    <w:pPr>
      <w:keepNext/>
      <w:keepLines/>
      <w:numPr>
        <w:ilvl w:val="0"/>
        <w:numId w:val="12"/>
      </w:numPr>
      <w:spacing w:before="120" w:after="120" w:line="360" w:lineRule="auto"/>
      <w:outlineLvl w:val="0"/>
    </w:pPr>
    <w:rPr>
      <w:rFonts w:ascii="等线" w:hAnsi="等线" w:eastAsia="黑体"/>
      <w:b/>
      <w:bCs/>
      <w:kern w:val="44"/>
      <w:sz w:val="44"/>
      <w:szCs w:val="20"/>
    </w:rPr>
  </w:style>
  <w:style w:type="paragraph" w:customStyle="1" w:styleId="245">
    <w:name w:val="MM-列出段落"/>
    <w:basedOn w:val="1"/>
    <w:link w:val="246"/>
    <w:autoRedefine/>
    <w:qFormat/>
    <w:uiPriority w:val="0"/>
    <w:pPr>
      <w:spacing w:line="360" w:lineRule="auto"/>
      <w:ind w:firstLine="510"/>
    </w:pPr>
    <w:rPr>
      <w:rFonts w:hAnsi="等线" w:eastAsia="等线"/>
      <w:szCs w:val="20"/>
    </w:rPr>
  </w:style>
  <w:style w:type="character" w:customStyle="1" w:styleId="246">
    <w:name w:val="列出段落-MM Char"/>
    <w:link w:val="245"/>
    <w:autoRedefine/>
    <w:qFormat/>
    <w:uiPriority w:val="0"/>
    <w:rPr>
      <w:rFonts w:ascii="宋体" w:hAnsi="等线" w:eastAsia="等线" w:cs="宋体"/>
      <w:sz w:val="24"/>
    </w:rPr>
  </w:style>
  <w:style w:type="paragraph" w:customStyle="1" w:styleId="247">
    <w:name w:val="MM-标题6"/>
    <w:basedOn w:val="9"/>
    <w:link w:val="248"/>
    <w:autoRedefine/>
    <w:qFormat/>
    <w:uiPriority w:val="0"/>
    <w:pPr>
      <w:keepNext/>
      <w:keepLines/>
      <w:numPr>
        <w:ilvl w:val="0"/>
        <w:numId w:val="0"/>
      </w:numPr>
      <w:tabs>
        <w:tab w:val="clear" w:pos="2940"/>
      </w:tabs>
      <w:overflowPunct/>
      <w:autoSpaceDE/>
      <w:autoSpaceDN/>
      <w:adjustRightInd/>
      <w:spacing w:line="320" w:lineRule="auto"/>
      <w:ind w:left="1134" w:hanging="1134"/>
      <w:jc w:val="left"/>
      <w:textAlignment w:val="auto"/>
    </w:pPr>
    <w:rPr>
      <w:rFonts w:ascii="华文细黑" w:hAnsi="黑体"/>
      <w:snapToGrid w:val="0"/>
      <w:kern w:val="2"/>
      <w:szCs w:val="24"/>
    </w:rPr>
  </w:style>
  <w:style w:type="character" w:customStyle="1" w:styleId="248">
    <w:name w:val="MM-标题6 Char"/>
    <w:link w:val="247"/>
    <w:autoRedefine/>
    <w:qFormat/>
    <w:uiPriority w:val="0"/>
    <w:rPr>
      <w:rFonts w:ascii="华文细黑" w:hAnsi="黑体" w:eastAsia="黑体" w:cs="宋体"/>
      <w:b/>
      <w:snapToGrid w:val="0"/>
      <w:kern w:val="2"/>
      <w:sz w:val="24"/>
      <w:szCs w:val="24"/>
    </w:rPr>
  </w:style>
  <w:style w:type="paragraph" w:customStyle="1" w:styleId="249">
    <w:name w:val="MM-项目符号"/>
    <w:basedOn w:val="1"/>
    <w:autoRedefine/>
    <w:qFormat/>
    <w:uiPriority w:val="0"/>
    <w:pPr>
      <w:numPr>
        <w:ilvl w:val="0"/>
        <w:numId w:val="13"/>
      </w:numPr>
      <w:spacing w:line="360" w:lineRule="auto"/>
      <w:ind w:left="420" w:hanging="420"/>
    </w:pPr>
    <w:rPr>
      <w:rFonts w:hAnsi="等线" w:eastAsia="等线"/>
      <w:kern w:val="2"/>
    </w:rPr>
  </w:style>
  <w:style w:type="paragraph" w:customStyle="1" w:styleId="250">
    <w:name w:val="MM-标题4"/>
    <w:basedOn w:val="7"/>
    <w:link w:val="251"/>
    <w:autoRedefine/>
    <w:qFormat/>
    <w:uiPriority w:val="0"/>
    <w:pPr>
      <w:keepNext/>
      <w:keepLines/>
      <w:widowControl w:val="0"/>
      <w:numPr>
        <w:ilvl w:val="0"/>
        <w:numId w:val="0"/>
      </w:numPr>
      <w:tabs>
        <w:tab w:val="clear" w:pos="1644"/>
        <w:tab w:val="clear" w:pos="2100"/>
      </w:tabs>
      <w:snapToGrid w:val="0"/>
      <w:spacing w:line="240" w:lineRule="auto"/>
      <w:ind w:left="851" w:hanging="851"/>
      <w:textAlignment w:val="auto"/>
    </w:pPr>
    <w:rPr>
      <w:rFonts w:ascii="黑体" w:hAnsi="Times New Roman" w:cs="Times New Roman"/>
      <w:snapToGrid w:val="0"/>
      <w:sz w:val="24"/>
    </w:rPr>
  </w:style>
  <w:style w:type="character" w:customStyle="1" w:styleId="251">
    <w:name w:val="MM-标题4 Char"/>
    <w:link w:val="250"/>
    <w:autoRedefine/>
    <w:qFormat/>
    <w:uiPriority w:val="0"/>
    <w:rPr>
      <w:rFonts w:ascii="黑体" w:eastAsia="黑体"/>
      <w:b/>
      <w:bCs/>
      <w:snapToGrid w:val="0"/>
      <w:color w:val="000000"/>
      <w:sz w:val="24"/>
      <w:szCs w:val="28"/>
    </w:rPr>
  </w:style>
  <w:style w:type="paragraph" w:customStyle="1" w:styleId="252">
    <w:name w:val="MM-图"/>
    <w:basedOn w:val="1"/>
    <w:autoRedefine/>
    <w:qFormat/>
    <w:uiPriority w:val="0"/>
    <w:pPr>
      <w:spacing w:line="360" w:lineRule="auto"/>
      <w:jc w:val="center"/>
    </w:pPr>
    <w:rPr>
      <w:rFonts w:hAnsi="等线" w:eastAsia="等线"/>
      <w:kern w:val="2"/>
      <w:sz w:val="18"/>
    </w:rPr>
  </w:style>
  <w:style w:type="paragraph" w:customStyle="1" w:styleId="253">
    <w:name w:val="MM-标题"/>
    <w:basedOn w:val="84"/>
    <w:link w:val="254"/>
    <w:autoRedefine/>
    <w:qFormat/>
    <w:uiPriority w:val="0"/>
    <w:pPr>
      <w:spacing w:line="360" w:lineRule="auto"/>
    </w:pPr>
    <w:rPr>
      <w:rFonts w:ascii="Arial" w:hAnsi="Arial" w:eastAsia="黑体" w:cs="Arial"/>
    </w:rPr>
  </w:style>
  <w:style w:type="character" w:customStyle="1" w:styleId="254">
    <w:name w:val="MM-标题 Char"/>
    <w:link w:val="253"/>
    <w:autoRedefine/>
    <w:qFormat/>
    <w:uiPriority w:val="0"/>
    <w:rPr>
      <w:rFonts w:ascii="Arial" w:hAnsi="Arial" w:eastAsia="黑体" w:cs="Arial"/>
      <w:b/>
      <w:bCs/>
      <w:kern w:val="2"/>
      <w:sz w:val="32"/>
      <w:szCs w:val="32"/>
    </w:rPr>
  </w:style>
  <w:style w:type="paragraph" w:customStyle="1" w:styleId="255">
    <w:name w:val="MM-表格头部"/>
    <w:basedOn w:val="256"/>
    <w:autoRedefine/>
    <w:qFormat/>
    <w:uiPriority w:val="0"/>
    <w:pPr>
      <w:jc w:val="center"/>
    </w:pPr>
    <w:rPr>
      <w:rFonts w:ascii="黑体" w:eastAsia="黑体"/>
      <w:b/>
      <w:sz w:val="21"/>
    </w:rPr>
  </w:style>
  <w:style w:type="paragraph" w:customStyle="1" w:styleId="256">
    <w:name w:val="MM-表格内容"/>
    <w:basedOn w:val="1"/>
    <w:autoRedefine/>
    <w:qFormat/>
    <w:uiPriority w:val="0"/>
    <w:rPr>
      <w:rFonts w:eastAsia="等线"/>
      <w:kern w:val="2"/>
      <w:sz w:val="18"/>
    </w:rPr>
  </w:style>
  <w:style w:type="paragraph" w:customStyle="1" w:styleId="257">
    <w:name w:val="MM-列出段落仿宋"/>
    <w:basedOn w:val="1"/>
    <w:autoRedefine/>
    <w:qFormat/>
    <w:uiPriority w:val="0"/>
    <w:pPr>
      <w:spacing w:line="360" w:lineRule="auto"/>
      <w:ind w:firstLine="510"/>
    </w:pPr>
    <w:rPr>
      <w:rFonts w:hAnsi="等线" w:eastAsia="仿宋_GB2312"/>
      <w:kern w:val="2"/>
    </w:rPr>
  </w:style>
  <w:style w:type="paragraph" w:customStyle="1" w:styleId="258">
    <w:name w:val="MM-目录标题"/>
    <w:basedOn w:val="1"/>
    <w:link w:val="259"/>
    <w:autoRedefine/>
    <w:qFormat/>
    <w:uiPriority w:val="0"/>
    <w:pPr>
      <w:spacing w:line="360" w:lineRule="auto"/>
      <w:jc w:val="center"/>
    </w:pPr>
    <w:rPr>
      <w:rFonts w:ascii="黑体" w:hAnsi="等线" w:eastAsia="黑体"/>
      <w:b/>
      <w:sz w:val="48"/>
      <w:szCs w:val="48"/>
    </w:rPr>
  </w:style>
  <w:style w:type="character" w:customStyle="1" w:styleId="259">
    <w:name w:val="MM-目录标题 Char"/>
    <w:link w:val="258"/>
    <w:autoRedefine/>
    <w:qFormat/>
    <w:uiPriority w:val="0"/>
    <w:rPr>
      <w:rFonts w:ascii="黑体" w:hAnsi="等线" w:eastAsia="黑体" w:cs="宋体"/>
      <w:b/>
      <w:sz w:val="48"/>
      <w:szCs w:val="48"/>
    </w:rPr>
  </w:style>
  <w:style w:type="paragraph" w:customStyle="1" w:styleId="260">
    <w:name w:val="MM-注释"/>
    <w:basedOn w:val="1"/>
    <w:autoRedefine/>
    <w:qFormat/>
    <w:uiPriority w:val="0"/>
    <w:pPr>
      <w:spacing w:line="360" w:lineRule="auto"/>
      <w:ind w:firstLine="425"/>
    </w:pPr>
    <w:rPr>
      <w:rFonts w:eastAsia="等线"/>
      <w:color w:val="17365D"/>
      <w:kern w:val="2"/>
      <w:sz w:val="18"/>
    </w:rPr>
  </w:style>
  <w:style w:type="paragraph" w:customStyle="1" w:styleId="261">
    <w:name w:val="MM-标题内部1"/>
    <w:basedOn w:val="1"/>
    <w:autoRedefine/>
    <w:qFormat/>
    <w:uiPriority w:val="0"/>
    <w:pPr>
      <w:numPr>
        <w:ilvl w:val="1"/>
        <w:numId w:val="14"/>
      </w:numPr>
      <w:tabs>
        <w:tab w:val="left" w:pos="840"/>
      </w:tabs>
      <w:spacing w:line="360" w:lineRule="auto"/>
      <w:ind w:left="840" w:hanging="420"/>
    </w:pPr>
    <w:rPr>
      <w:rFonts w:hAnsi="等线" w:eastAsia="等线"/>
      <w:kern w:val="2"/>
    </w:rPr>
  </w:style>
  <w:style w:type="paragraph" w:customStyle="1" w:styleId="262">
    <w:name w:val="MM-标题内部2"/>
    <w:basedOn w:val="261"/>
    <w:autoRedefine/>
    <w:qFormat/>
    <w:uiPriority w:val="0"/>
    <w:pPr>
      <w:numPr>
        <w:ilvl w:val="2"/>
        <w:numId w:val="0"/>
      </w:numPr>
      <w:tabs>
        <w:tab w:val="left" w:pos="1260"/>
      </w:tabs>
      <w:ind w:left="1260" w:hanging="420"/>
    </w:pPr>
  </w:style>
  <w:style w:type="paragraph" w:customStyle="1" w:styleId="263">
    <w:name w:val="MM-标题内部3"/>
    <w:basedOn w:val="1"/>
    <w:autoRedefine/>
    <w:qFormat/>
    <w:uiPriority w:val="0"/>
    <w:pPr>
      <w:numPr>
        <w:ilvl w:val="0"/>
        <w:numId w:val="15"/>
      </w:numPr>
      <w:spacing w:line="360" w:lineRule="auto"/>
      <w:ind w:left="680" w:hanging="397"/>
    </w:pPr>
    <w:rPr>
      <w:rFonts w:eastAsia="等线"/>
      <w:kern w:val="2"/>
    </w:rPr>
  </w:style>
  <w:style w:type="paragraph" w:customStyle="1" w:styleId="264">
    <w:name w:val="MM-标题5"/>
    <w:basedOn w:val="8"/>
    <w:link w:val="265"/>
    <w:autoRedefine/>
    <w:qFormat/>
    <w:uiPriority w:val="0"/>
    <w:pPr>
      <w:keepNext/>
      <w:keepLines/>
      <w:numPr>
        <w:ilvl w:val="0"/>
        <w:numId w:val="0"/>
      </w:numPr>
      <w:tabs>
        <w:tab w:val="clear" w:pos="1276"/>
        <w:tab w:val="clear" w:pos="2030"/>
        <w:tab w:val="clear" w:pos="2895"/>
      </w:tabs>
      <w:overflowPunct/>
      <w:autoSpaceDE/>
      <w:autoSpaceDN/>
      <w:snapToGrid w:val="0"/>
      <w:spacing w:before="280" w:beforeLines="50"/>
      <w:ind w:left="2100" w:hanging="420"/>
      <w:jc w:val="left"/>
      <w:textAlignment w:val="auto"/>
    </w:pPr>
    <w:rPr>
      <w:rFonts w:ascii="华文细黑" w:hAnsi="黑体" w:cs="等线 Light"/>
      <w:snapToGrid w:val="0"/>
      <w:kern w:val="2"/>
    </w:rPr>
  </w:style>
  <w:style w:type="character" w:customStyle="1" w:styleId="265">
    <w:name w:val="MM-标题5 Char"/>
    <w:link w:val="264"/>
    <w:autoRedefine/>
    <w:qFormat/>
    <w:uiPriority w:val="0"/>
    <w:rPr>
      <w:rFonts w:ascii="华文细黑" w:hAnsi="黑体" w:eastAsia="黑体" w:cs="等线 Light"/>
      <w:b/>
      <w:snapToGrid w:val="0"/>
      <w:kern w:val="2"/>
      <w:sz w:val="24"/>
      <w:szCs w:val="24"/>
    </w:rPr>
  </w:style>
  <w:style w:type="paragraph" w:customStyle="1" w:styleId="266">
    <w:name w:val="MM-标题3"/>
    <w:basedOn w:val="6"/>
    <w:link w:val="267"/>
    <w:autoRedefine/>
    <w:qFormat/>
    <w:uiPriority w:val="0"/>
    <w:pPr>
      <w:keepNext/>
      <w:keepLines/>
      <w:numPr>
        <w:ilvl w:val="0"/>
        <w:numId w:val="0"/>
      </w:numPr>
      <w:tabs>
        <w:tab w:val="left" w:pos="1260"/>
      </w:tabs>
      <w:overflowPunct/>
      <w:autoSpaceDE/>
      <w:autoSpaceDN/>
      <w:snapToGrid w:val="0"/>
      <w:spacing w:beforeLines="50"/>
      <w:ind w:left="1260" w:hanging="420"/>
      <w:jc w:val="left"/>
      <w:textAlignment w:val="auto"/>
    </w:pPr>
    <w:rPr>
      <w:rFonts w:ascii="黑体" w:hAnsi="Times New Roman" w:cs="黑体"/>
      <w:bCs w:val="0"/>
      <w:snapToGrid w:val="0"/>
      <w:color w:val="000000"/>
      <w:sz w:val="28"/>
      <w:szCs w:val="28"/>
    </w:rPr>
  </w:style>
  <w:style w:type="character" w:customStyle="1" w:styleId="267">
    <w:name w:val="MM-标题3 Char"/>
    <w:link w:val="266"/>
    <w:autoRedefine/>
    <w:qFormat/>
    <w:uiPriority w:val="0"/>
    <w:rPr>
      <w:rFonts w:ascii="黑体" w:eastAsia="黑体" w:cs="黑体"/>
      <w:b/>
      <w:snapToGrid w:val="0"/>
      <w:color w:val="000000"/>
      <w:sz w:val="28"/>
      <w:szCs w:val="28"/>
    </w:rPr>
  </w:style>
  <w:style w:type="paragraph" w:customStyle="1" w:styleId="268">
    <w:name w:val="MM-标题2"/>
    <w:basedOn w:val="5"/>
    <w:link w:val="269"/>
    <w:autoRedefine/>
    <w:qFormat/>
    <w:uiPriority w:val="0"/>
    <w:pPr>
      <w:keepNext/>
      <w:keepLines/>
      <w:numPr>
        <w:ilvl w:val="0"/>
        <w:numId w:val="0"/>
      </w:numPr>
      <w:tabs>
        <w:tab w:val="clear" w:pos="576"/>
        <w:tab w:val="clear" w:pos="720"/>
      </w:tabs>
      <w:overflowPunct/>
      <w:spacing w:before="240" w:beforeLines="50" w:after="240" w:afterLines="50"/>
      <w:ind w:left="840" w:hanging="420"/>
      <w:jc w:val="left"/>
      <w:textAlignment w:val="auto"/>
    </w:pPr>
    <w:rPr>
      <w:rFonts w:ascii="黑体" w:hAnsi="Times"/>
      <w:iCs w:val="0"/>
      <w:snapToGrid w:val="0"/>
      <w:color w:val="000000"/>
      <w:szCs w:val="32"/>
    </w:rPr>
  </w:style>
  <w:style w:type="character" w:customStyle="1" w:styleId="269">
    <w:name w:val="MM-标题2 Char"/>
    <w:link w:val="268"/>
    <w:autoRedefine/>
    <w:qFormat/>
    <w:uiPriority w:val="0"/>
    <w:rPr>
      <w:rFonts w:ascii="黑体" w:hAnsi="Times" w:eastAsia="黑体" w:cs="宋体"/>
      <w:b/>
      <w:snapToGrid w:val="0"/>
      <w:color w:val="000000"/>
      <w:sz w:val="32"/>
      <w:szCs w:val="32"/>
    </w:rPr>
  </w:style>
  <w:style w:type="paragraph" w:customStyle="1" w:styleId="270">
    <w:name w:val="MM-标题1"/>
    <w:basedOn w:val="3"/>
    <w:link w:val="271"/>
    <w:autoRedefine/>
    <w:qFormat/>
    <w:uiPriority w:val="0"/>
    <w:pPr>
      <w:keepNext/>
      <w:keepLines/>
      <w:pageBreakBefore/>
      <w:numPr>
        <w:numId w:val="0"/>
      </w:numPr>
      <w:tabs>
        <w:tab w:val="clear" w:pos="540"/>
        <w:tab w:val="clear" w:pos="8100"/>
      </w:tabs>
      <w:overflowPunct/>
      <w:spacing w:after="120"/>
      <w:ind w:left="840" w:hanging="420"/>
      <w:jc w:val="center"/>
      <w:textAlignment w:val="auto"/>
    </w:pPr>
    <w:rPr>
      <w:rFonts w:ascii="黑体" w:hAnsi="等线"/>
      <w:bCs w:val="0"/>
      <w:snapToGrid w:val="0"/>
      <w:color w:val="000000"/>
      <w:sz w:val="44"/>
      <w:szCs w:val="36"/>
    </w:rPr>
  </w:style>
  <w:style w:type="character" w:customStyle="1" w:styleId="271">
    <w:name w:val="MM-标题1 Char"/>
    <w:link w:val="270"/>
    <w:qFormat/>
    <w:uiPriority w:val="0"/>
    <w:rPr>
      <w:rFonts w:ascii="黑体" w:hAnsi="等线" w:eastAsia="黑体" w:cs="宋体"/>
      <w:b/>
      <w:snapToGrid w:val="0"/>
      <w:color w:val="000000"/>
      <w:sz w:val="44"/>
      <w:szCs w:val="36"/>
    </w:rPr>
  </w:style>
  <w:style w:type="paragraph" w:customStyle="1" w:styleId="272">
    <w:name w:val="MM-副标题"/>
    <w:basedOn w:val="65"/>
    <w:link w:val="273"/>
    <w:autoRedefine/>
    <w:qFormat/>
    <w:uiPriority w:val="0"/>
  </w:style>
  <w:style w:type="character" w:customStyle="1" w:styleId="273">
    <w:name w:val="MM-副标题 Char"/>
    <w:link w:val="272"/>
    <w:autoRedefine/>
    <w:qFormat/>
    <w:uiPriority w:val="0"/>
    <w:rPr>
      <w:rFonts w:ascii="等线 Light" w:hAnsi="等线 Light" w:cs="宋体"/>
      <w:b/>
      <w:bCs/>
      <w:kern w:val="28"/>
      <w:sz w:val="32"/>
      <w:szCs w:val="32"/>
    </w:rPr>
  </w:style>
  <w:style w:type="paragraph" w:customStyle="1" w:styleId="274">
    <w:name w:val="MM-题注"/>
    <w:basedOn w:val="22"/>
    <w:link w:val="275"/>
    <w:autoRedefine/>
    <w:qFormat/>
    <w:uiPriority w:val="0"/>
    <w:pPr>
      <w:spacing w:line="360" w:lineRule="auto"/>
    </w:pPr>
    <w:rPr>
      <w:rFonts w:ascii="宋体" w:hAnsi="等线 Light"/>
      <w:sz w:val="18"/>
    </w:rPr>
  </w:style>
  <w:style w:type="character" w:customStyle="1" w:styleId="275">
    <w:name w:val="MM-题注 Char"/>
    <w:link w:val="274"/>
    <w:autoRedefine/>
    <w:qFormat/>
    <w:uiPriority w:val="0"/>
    <w:rPr>
      <w:rFonts w:ascii="宋体" w:hAnsi="等线 Light" w:eastAsia="黑体" w:cs="宋体"/>
      <w:kern w:val="2"/>
      <w:sz w:val="18"/>
    </w:rPr>
  </w:style>
  <w:style w:type="paragraph" w:customStyle="1" w:styleId="276">
    <w:name w:val="MM-封面主标题2"/>
    <w:basedOn w:val="1"/>
    <w:autoRedefine/>
    <w:qFormat/>
    <w:uiPriority w:val="0"/>
    <w:pPr>
      <w:widowControl/>
      <w:adjustRightInd w:val="0"/>
      <w:snapToGrid w:val="0"/>
      <w:spacing w:before="360" w:after="240"/>
      <w:jc w:val="center"/>
    </w:pPr>
    <w:rPr>
      <w:rFonts w:ascii="黑体" w:hAnsi="等线" w:eastAsia="楷体_GB2312"/>
      <w:b/>
      <w:bCs/>
      <w:color w:val="000000"/>
      <w:spacing w:val="20"/>
      <w:sz w:val="36"/>
      <w:szCs w:val="36"/>
      <w:lang w:bidi="en-US"/>
    </w:rPr>
  </w:style>
  <w:style w:type="paragraph" w:customStyle="1" w:styleId="277">
    <w:name w:val="MM-封面主标题1"/>
    <w:basedOn w:val="1"/>
    <w:autoRedefine/>
    <w:qFormat/>
    <w:uiPriority w:val="0"/>
    <w:pPr>
      <w:widowControl/>
      <w:spacing w:before="1800" w:after="360"/>
      <w:jc w:val="center"/>
    </w:pPr>
    <w:rPr>
      <w:rFonts w:ascii="楷体_GB2312" w:hAnsi="等线" w:eastAsia="楷体_GB2312"/>
      <w:b/>
      <w:sz w:val="52"/>
      <w:szCs w:val="52"/>
      <w:lang w:bidi="en-US"/>
    </w:rPr>
  </w:style>
  <w:style w:type="paragraph" w:customStyle="1" w:styleId="278">
    <w:name w:val="MM-封面主标题3"/>
    <w:basedOn w:val="1"/>
    <w:autoRedefine/>
    <w:qFormat/>
    <w:uiPriority w:val="0"/>
    <w:pPr>
      <w:widowControl/>
      <w:adjustRightInd w:val="0"/>
      <w:snapToGrid w:val="0"/>
      <w:spacing w:before="2400" w:after="5040" w:line="276" w:lineRule="auto"/>
      <w:jc w:val="center"/>
    </w:pPr>
    <w:rPr>
      <w:rFonts w:ascii="楷体_GB2312" w:hAnsi="等线" w:eastAsia="楷体_GB2312"/>
      <w:b/>
      <w:spacing w:val="20"/>
      <w:sz w:val="84"/>
      <w:szCs w:val="84"/>
    </w:rPr>
  </w:style>
  <w:style w:type="paragraph" w:customStyle="1" w:styleId="279">
    <w:name w:val="MM-封面落款名称"/>
    <w:basedOn w:val="1"/>
    <w:link w:val="280"/>
    <w:autoRedefine/>
    <w:qFormat/>
    <w:uiPriority w:val="0"/>
    <w:pPr>
      <w:widowControl/>
      <w:jc w:val="center"/>
    </w:pPr>
    <w:rPr>
      <w:rFonts w:ascii="楷体_GB2312" w:hAnsi="等线" w:eastAsia="楷体_GB2312"/>
      <w:b/>
      <w:spacing w:val="46"/>
      <w:sz w:val="30"/>
      <w:szCs w:val="30"/>
    </w:rPr>
  </w:style>
  <w:style w:type="character" w:customStyle="1" w:styleId="280">
    <w:name w:val="MM-封面落款名称 Char"/>
    <w:link w:val="279"/>
    <w:autoRedefine/>
    <w:qFormat/>
    <w:uiPriority w:val="0"/>
    <w:rPr>
      <w:rFonts w:ascii="楷体_GB2312" w:hAnsi="等线" w:eastAsia="楷体_GB2312" w:cs="宋体"/>
      <w:b/>
      <w:spacing w:val="46"/>
      <w:sz w:val="30"/>
      <w:szCs w:val="30"/>
    </w:rPr>
  </w:style>
  <w:style w:type="paragraph" w:customStyle="1" w:styleId="281">
    <w:name w:val="MM-封面落款日期"/>
    <w:basedOn w:val="1"/>
    <w:link w:val="282"/>
    <w:autoRedefine/>
    <w:qFormat/>
    <w:uiPriority w:val="0"/>
    <w:pPr>
      <w:spacing w:line="360" w:lineRule="auto"/>
      <w:jc w:val="center"/>
    </w:pPr>
    <w:rPr>
      <w:rFonts w:eastAsia="等线"/>
      <w:b/>
      <w:szCs w:val="20"/>
    </w:rPr>
  </w:style>
  <w:style w:type="character" w:customStyle="1" w:styleId="282">
    <w:name w:val="MM-封面落款日期 Char"/>
    <w:link w:val="281"/>
    <w:autoRedefine/>
    <w:qFormat/>
    <w:uiPriority w:val="0"/>
    <w:rPr>
      <w:rFonts w:ascii="宋体" w:hAnsi="宋体" w:eastAsia="等线" w:cs="宋体"/>
      <w:b/>
      <w:sz w:val="24"/>
    </w:rPr>
  </w:style>
  <w:style w:type="paragraph" w:customStyle="1" w:styleId="283">
    <w:name w:val="表格头部"/>
    <w:basedOn w:val="242"/>
    <w:autoRedefine/>
    <w:qFormat/>
    <w:uiPriority w:val="0"/>
    <w:pPr>
      <w:suppressLineNumbers w:val="0"/>
      <w:suppressAutoHyphens w:val="0"/>
      <w:spacing w:after="0"/>
      <w:jc w:val="center"/>
    </w:pPr>
    <w:rPr>
      <w:rFonts w:ascii="黑体" w:hAnsi="宋体" w:eastAsia="黑体"/>
      <w:b/>
      <w:kern w:val="2"/>
      <w:sz w:val="21"/>
    </w:rPr>
  </w:style>
  <w:style w:type="paragraph" w:customStyle="1" w:styleId="284">
    <w:name w:val="列出段落仿宋"/>
    <w:basedOn w:val="1"/>
    <w:autoRedefine/>
    <w:qFormat/>
    <w:uiPriority w:val="0"/>
    <w:pPr>
      <w:spacing w:line="360" w:lineRule="auto"/>
      <w:ind w:firstLine="510"/>
    </w:pPr>
    <w:rPr>
      <w:rFonts w:hAnsi="等线" w:eastAsia="仿宋_GB2312"/>
      <w:kern w:val="2"/>
    </w:rPr>
  </w:style>
  <w:style w:type="paragraph" w:customStyle="1" w:styleId="285">
    <w:name w:val="Default text"/>
    <w:basedOn w:val="1"/>
    <w:link w:val="286"/>
    <w:autoRedefine/>
    <w:qFormat/>
    <w:uiPriority w:val="0"/>
    <w:pPr>
      <w:widowControl/>
      <w:overflowPunct w:val="0"/>
      <w:autoSpaceDE w:val="0"/>
      <w:autoSpaceDN w:val="0"/>
      <w:adjustRightInd w:val="0"/>
      <w:spacing w:line="360" w:lineRule="auto"/>
      <w:jc w:val="left"/>
      <w:textAlignment w:val="baseline"/>
    </w:pPr>
    <w:rPr>
      <w:rFonts w:eastAsia="等线"/>
      <w:sz w:val="20"/>
    </w:rPr>
  </w:style>
  <w:style w:type="character" w:customStyle="1" w:styleId="286">
    <w:name w:val="Default text Char"/>
    <w:link w:val="285"/>
    <w:autoRedefine/>
    <w:qFormat/>
    <w:uiPriority w:val="0"/>
    <w:rPr>
      <w:rFonts w:ascii="Arial" w:hAnsi="Arial" w:eastAsia="等线" w:cs="宋体"/>
      <w:szCs w:val="21"/>
    </w:rPr>
  </w:style>
  <w:style w:type="paragraph" w:customStyle="1" w:styleId="287">
    <w:name w:val="123"/>
    <w:basedOn w:val="1"/>
    <w:link w:val="288"/>
    <w:autoRedefine/>
    <w:qFormat/>
    <w:uiPriority w:val="0"/>
    <w:pPr>
      <w:widowControl/>
      <w:spacing w:before="320" w:beforeAutospacing="1" w:after="260" w:afterAutospacing="1" w:line="276" w:lineRule="auto"/>
      <w:jc w:val="left"/>
      <w:outlineLvl w:val="0"/>
    </w:pPr>
    <w:rPr>
      <w:rFonts w:ascii="黑体" w:eastAsia="黑体"/>
      <w:b/>
      <w:sz w:val="20"/>
    </w:rPr>
  </w:style>
  <w:style w:type="character" w:customStyle="1" w:styleId="288">
    <w:name w:val="123 Char"/>
    <w:link w:val="287"/>
    <w:autoRedefine/>
    <w:qFormat/>
    <w:uiPriority w:val="0"/>
    <w:rPr>
      <w:rFonts w:ascii="黑体" w:hAnsi="Arial" w:eastAsia="黑体" w:cs="宋体"/>
      <w:b/>
      <w:szCs w:val="21"/>
    </w:rPr>
  </w:style>
  <w:style w:type="paragraph" w:customStyle="1" w:styleId="289">
    <w:name w:val="编号2"/>
    <w:autoRedefine/>
    <w:qFormat/>
    <w:uiPriority w:val="0"/>
    <w:pPr>
      <w:spacing w:line="360" w:lineRule="auto"/>
      <w:ind w:left="612" w:hanging="408"/>
    </w:pPr>
    <w:rPr>
      <w:rFonts w:ascii="Times New Roman" w:hAnsi="Times New Roman" w:eastAsia="等线" w:cs="宋体"/>
      <w:kern w:val="2"/>
      <w:sz w:val="24"/>
      <w:szCs w:val="24"/>
      <w:lang w:val="en-US" w:eastAsia="zh-CN" w:bidi="ar-SA"/>
    </w:rPr>
  </w:style>
  <w:style w:type="paragraph" w:customStyle="1" w:styleId="290">
    <w:name w:val="列出段落11"/>
    <w:basedOn w:val="1"/>
    <w:autoRedefine/>
    <w:qFormat/>
    <w:uiPriority w:val="0"/>
    <w:pPr>
      <w:spacing w:line="360" w:lineRule="auto"/>
      <w:ind w:firstLine="420" w:firstLineChars="200"/>
      <w:jc w:val="left"/>
    </w:pPr>
    <w:rPr>
      <w:rFonts w:ascii="等线" w:hAnsi="等线" w:eastAsia="等线"/>
      <w:kern w:val="2"/>
    </w:rPr>
  </w:style>
  <w:style w:type="paragraph" w:customStyle="1" w:styleId="291">
    <w:name w:val="本文正文"/>
    <w:basedOn w:val="1"/>
    <w:link w:val="292"/>
    <w:autoRedefine/>
    <w:qFormat/>
    <w:uiPriority w:val="0"/>
    <w:pPr>
      <w:ind w:right="280" w:rightChars="100" w:firstLine="560" w:firstLineChars="200"/>
    </w:pPr>
    <w:rPr>
      <w:rFonts w:ascii="等线" w:hAnsi="等线" w:eastAsia="等线"/>
      <w:sz w:val="28"/>
      <w:szCs w:val="28"/>
    </w:rPr>
  </w:style>
  <w:style w:type="character" w:customStyle="1" w:styleId="292">
    <w:name w:val="本文正文 Char"/>
    <w:link w:val="291"/>
    <w:autoRedefine/>
    <w:qFormat/>
    <w:uiPriority w:val="0"/>
    <w:rPr>
      <w:rFonts w:ascii="等线" w:hAnsi="等线" w:eastAsia="等线" w:cs="宋体"/>
      <w:sz w:val="28"/>
      <w:szCs w:val="28"/>
    </w:rPr>
  </w:style>
  <w:style w:type="character" w:customStyle="1" w:styleId="293">
    <w:name w:val="目录 1 Char"/>
    <w:link w:val="60"/>
    <w:autoRedefine/>
    <w:qFormat/>
    <w:uiPriority w:val="39"/>
    <w:rPr>
      <w:b/>
      <w:kern w:val="2"/>
      <w:sz w:val="21"/>
      <w:szCs w:val="24"/>
    </w:rPr>
  </w:style>
  <w:style w:type="character" w:customStyle="1" w:styleId="294">
    <w:name w:val="正文缩进 Char"/>
    <w:link w:val="4"/>
    <w:autoRedefine/>
    <w:qFormat/>
    <w:uiPriority w:val="0"/>
    <w:rPr>
      <w:rFonts w:ascii="Arial" w:hAnsi="Arial"/>
      <w:sz w:val="24"/>
      <w:szCs w:val="21"/>
    </w:rPr>
  </w:style>
  <w:style w:type="paragraph" w:customStyle="1" w:styleId="295">
    <w:name w:val="无间隔1"/>
    <w:link w:val="296"/>
    <w:autoRedefine/>
    <w:qFormat/>
    <w:uiPriority w:val="0"/>
    <w:pPr>
      <w:widowControl w:val="0"/>
      <w:jc w:val="both"/>
    </w:pPr>
    <w:rPr>
      <w:rFonts w:ascii="等线" w:hAnsi="等线" w:eastAsia="等线" w:cs="宋体"/>
      <w:kern w:val="2"/>
      <w:sz w:val="21"/>
      <w:szCs w:val="21"/>
      <w:lang w:val="en-US" w:eastAsia="zh-CN" w:bidi="ar-SA"/>
    </w:rPr>
  </w:style>
  <w:style w:type="character" w:customStyle="1" w:styleId="296">
    <w:name w:val="无间隔 Char"/>
    <w:link w:val="295"/>
    <w:autoRedefine/>
    <w:qFormat/>
    <w:uiPriority w:val="0"/>
    <w:rPr>
      <w:rFonts w:ascii="等线" w:hAnsi="等线" w:eastAsia="等线" w:cs="宋体"/>
      <w:kern w:val="2"/>
      <w:sz w:val="21"/>
      <w:szCs w:val="21"/>
    </w:rPr>
  </w:style>
  <w:style w:type="paragraph" w:customStyle="1" w:styleId="297">
    <w:name w:val="列出段落3"/>
    <w:basedOn w:val="1"/>
    <w:link w:val="298"/>
    <w:autoRedefine/>
    <w:qFormat/>
    <w:uiPriority w:val="99"/>
    <w:pPr>
      <w:ind w:firstLine="420" w:firstLineChars="200"/>
    </w:pPr>
    <w:rPr>
      <w:rFonts w:ascii="等线" w:hAnsi="等线" w:eastAsia="等线"/>
      <w:kern w:val="2"/>
    </w:rPr>
  </w:style>
  <w:style w:type="character" w:customStyle="1" w:styleId="298">
    <w:name w:val="列出段落 Char1"/>
    <w:link w:val="297"/>
    <w:autoRedefine/>
    <w:qFormat/>
    <w:uiPriority w:val="99"/>
    <w:rPr>
      <w:rFonts w:ascii="等线" w:hAnsi="等线" w:eastAsia="等线" w:cs="宋体"/>
      <w:kern w:val="2"/>
      <w:sz w:val="21"/>
      <w:szCs w:val="21"/>
    </w:rPr>
  </w:style>
  <w:style w:type="paragraph" w:customStyle="1" w:styleId="299">
    <w:name w:val="引用1"/>
    <w:basedOn w:val="1"/>
    <w:next w:val="1"/>
    <w:link w:val="300"/>
    <w:autoRedefine/>
    <w:qFormat/>
    <w:uiPriority w:val="29"/>
    <w:pPr>
      <w:spacing w:before="200" w:after="160"/>
      <w:ind w:left="864" w:right="864"/>
      <w:jc w:val="center"/>
    </w:pPr>
    <w:rPr>
      <w:rFonts w:ascii="等线" w:hAnsi="等线" w:eastAsia="等线"/>
      <w:i/>
      <w:iCs/>
      <w:color w:val="3F3F3F"/>
      <w:kern w:val="2"/>
    </w:rPr>
  </w:style>
  <w:style w:type="character" w:customStyle="1" w:styleId="300">
    <w:name w:val="引用 Char"/>
    <w:basedOn w:val="145"/>
    <w:link w:val="299"/>
    <w:autoRedefine/>
    <w:qFormat/>
    <w:uiPriority w:val="29"/>
    <w:rPr>
      <w:rFonts w:ascii="等线" w:hAnsi="等线" w:eastAsia="等线" w:cs="宋体"/>
      <w:i/>
      <w:iCs/>
      <w:color w:val="3F3F3F"/>
      <w:kern w:val="2"/>
      <w:sz w:val="21"/>
      <w:szCs w:val="21"/>
    </w:rPr>
  </w:style>
  <w:style w:type="paragraph" w:customStyle="1" w:styleId="301">
    <w:name w:val="明显引用1"/>
    <w:basedOn w:val="1"/>
    <w:next w:val="1"/>
    <w:link w:val="302"/>
    <w:autoRedefine/>
    <w:qFormat/>
    <w:uiPriority w:val="30"/>
    <w:pPr>
      <w:pBdr>
        <w:top w:val="single" w:color="5B9BD5" w:sz="4" w:space="10"/>
        <w:bottom w:val="single" w:color="5B9BD5" w:sz="4" w:space="10"/>
      </w:pBdr>
      <w:spacing w:before="360" w:after="360"/>
      <w:ind w:left="864" w:right="864"/>
      <w:jc w:val="center"/>
    </w:pPr>
    <w:rPr>
      <w:rFonts w:ascii="等线" w:hAnsi="等线" w:eastAsia="等线"/>
      <w:i/>
      <w:iCs/>
      <w:color w:val="5B9BD5"/>
      <w:kern w:val="2"/>
    </w:rPr>
  </w:style>
  <w:style w:type="character" w:customStyle="1" w:styleId="302">
    <w:name w:val="明显引用 Char"/>
    <w:basedOn w:val="145"/>
    <w:link w:val="301"/>
    <w:autoRedefine/>
    <w:qFormat/>
    <w:uiPriority w:val="30"/>
    <w:rPr>
      <w:rFonts w:ascii="等线" w:hAnsi="等线" w:eastAsia="等线" w:cs="宋体"/>
      <w:i/>
      <w:iCs/>
      <w:color w:val="5B9BD5"/>
      <w:kern w:val="2"/>
      <w:sz w:val="21"/>
      <w:szCs w:val="21"/>
    </w:rPr>
  </w:style>
  <w:style w:type="character" w:customStyle="1" w:styleId="303">
    <w:name w:val="不明显强调1"/>
    <w:autoRedefine/>
    <w:qFormat/>
    <w:uiPriority w:val="0"/>
    <w:rPr>
      <w:i/>
      <w:iCs/>
      <w:color w:val="3F3F3F"/>
    </w:rPr>
  </w:style>
  <w:style w:type="character" w:customStyle="1" w:styleId="304">
    <w:name w:val="明显强调1"/>
    <w:basedOn w:val="145"/>
    <w:autoRedefine/>
    <w:qFormat/>
    <w:uiPriority w:val="0"/>
    <w:rPr>
      <w:i/>
      <w:iCs/>
      <w:color w:val="5B9BD5"/>
    </w:rPr>
  </w:style>
  <w:style w:type="character" w:customStyle="1" w:styleId="305">
    <w:name w:val="不明显参考1"/>
    <w:basedOn w:val="145"/>
    <w:autoRedefine/>
    <w:qFormat/>
    <w:uiPriority w:val="0"/>
    <w:rPr>
      <w:smallCaps/>
      <w:color w:val="595959"/>
    </w:rPr>
  </w:style>
  <w:style w:type="character" w:customStyle="1" w:styleId="306">
    <w:name w:val="明显参考1"/>
    <w:basedOn w:val="145"/>
    <w:autoRedefine/>
    <w:qFormat/>
    <w:uiPriority w:val="0"/>
    <w:rPr>
      <w:b/>
      <w:bCs/>
      <w:smallCaps/>
      <w:color w:val="5B9BD5"/>
      <w:spacing w:val="5"/>
    </w:rPr>
  </w:style>
  <w:style w:type="character" w:customStyle="1" w:styleId="307">
    <w:name w:val="书籍标题1"/>
    <w:basedOn w:val="145"/>
    <w:autoRedefine/>
    <w:qFormat/>
    <w:uiPriority w:val="0"/>
    <w:rPr>
      <w:b/>
      <w:bCs/>
      <w:i/>
      <w:iCs/>
      <w:spacing w:val="5"/>
    </w:rPr>
  </w:style>
  <w:style w:type="paragraph" w:customStyle="1" w:styleId="308">
    <w:name w:val="FC封面标题"/>
    <w:basedOn w:val="1"/>
    <w:link w:val="309"/>
    <w:autoRedefine/>
    <w:qFormat/>
    <w:uiPriority w:val="0"/>
    <w:pPr>
      <w:jc w:val="center"/>
    </w:pPr>
    <w:rPr>
      <w:rFonts w:ascii="黑体" w:hAnsi="黑体" w:eastAsia="黑体"/>
      <w:kern w:val="2"/>
      <w:sz w:val="44"/>
      <w:szCs w:val="72"/>
    </w:rPr>
  </w:style>
  <w:style w:type="character" w:customStyle="1" w:styleId="309">
    <w:name w:val="FC封面标题 Char"/>
    <w:basedOn w:val="145"/>
    <w:link w:val="308"/>
    <w:autoRedefine/>
    <w:qFormat/>
    <w:uiPriority w:val="0"/>
    <w:rPr>
      <w:rFonts w:ascii="黑体" w:hAnsi="黑体" w:eastAsia="黑体" w:cs="宋体"/>
      <w:kern w:val="2"/>
      <w:sz w:val="44"/>
      <w:szCs w:val="72"/>
    </w:rPr>
  </w:style>
  <w:style w:type="paragraph" w:customStyle="1" w:styleId="310">
    <w:name w:val="FC封面副标题"/>
    <w:basedOn w:val="221"/>
    <w:link w:val="311"/>
    <w:autoRedefine/>
    <w:qFormat/>
    <w:uiPriority w:val="0"/>
    <w:pPr>
      <w:spacing w:before="156" w:beforeLines="50" w:line="360" w:lineRule="auto"/>
      <w:ind w:firstLine="0" w:firstLineChars="0"/>
      <w:jc w:val="center"/>
    </w:pPr>
    <w:rPr>
      <w:rFonts w:ascii="黑体" w:eastAsia="黑体"/>
      <w:b/>
      <w:spacing w:val="2"/>
      <w:w w:val="90"/>
      <w:sz w:val="40"/>
      <w:szCs w:val="60"/>
    </w:rPr>
  </w:style>
  <w:style w:type="character" w:customStyle="1" w:styleId="311">
    <w:name w:val="FC封面副标题 Char"/>
    <w:basedOn w:val="222"/>
    <w:link w:val="310"/>
    <w:autoRedefine/>
    <w:qFormat/>
    <w:uiPriority w:val="0"/>
    <w:rPr>
      <w:rFonts w:ascii="黑体" w:eastAsia="黑体" w:cs="宋体"/>
      <w:b/>
      <w:spacing w:val="2"/>
      <w:w w:val="90"/>
      <w:kern w:val="2"/>
      <w:sz w:val="40"/>
      <w:szCs w:val="60"/>
    </w:rPr>
  </w:style>
  <w:style w:type="paragraph" w:customStyle="1" w:styleId="312">
    <w:name w:val="FC封内1"/>
    <w:basedOn w:val="1"/>
    <w:link w:val="313"/>
    <w:autoRedefine/>
    <w:qFormat/>
    <w:uiPriority w:val="0"/>
    <w:rPr>
      <w:rFonts w:ascii="黑体" w:hAnsi="黑体" w:eastAsia="黑体"/>
      <w:kern w:val="2"/>
      <w:sz w:val="32"/>
      <w:szCs w:val="32"/>
    </w:rPr>
  </w:style>
  <w:style w:type="character" w:customStyle="1" w:styleId="313">
    <w:name w:val="FC封内1 Char"/>
    <w:basedOn w:val="145"/>
    <w:link w:val="312"/>
    <w:autoRedefine/>
    <w:qFormat/>
    <w:uiPriority w:val="0"/>
    <w:rPr>
      <w:rFonts w:ascii="黑体" w:hAnsi="黑体" w:eastAsia="黑体" w:cs="宋体"/>
      <w:kern w:val="2"/>
      <w:sz w:val="32"/>
      <w:szCs w:val="32"/>
    </w:rPr>
  </w:style>
  <w:style w:type="paragraph" w:customStyle="1" w:styleId="314">
    <w:name w:val="FC封内2"/>
    <w:basedOn w:val="1"/>
    <w:link w:val="315"/>
    <w:autoRedefine/>
    <w:qFormat/>
    <w:uiPriority w:val="0"/>
    <w:rPr>
      <w:kern w:val="2"/>
      <w:sz w:val="28"/>
      <w:szCs w:val="28"/>
    </w:rPr>
  </w:style>
  <w:style w:type="character" w:customStyle="1" w:styleId="315">
    <w:name w:val="FC封内2 Char"/>
    <w:basedOn w:val="145"/>
    <w:link w:val="314"/>
    <w:autoRedefine/>
    <w:qFormat/>
    <w:uiPriority w:val="0"/>
    <w:rPr>
      <w:rFonts w:ascii="宋体" w:hAnsi="宋体" w:cs="宋体"/>
      <w:kern w:val="2"/>
      <w:sz w:val="28"/>
      <w:szCs w:val="28"/>
    </w:rPr>
  </w:style>
  <w:style w:type="character" w:customStyle="1" w:styleId="316">
    <w:name w:val="批注文字 Char1"/>
    <w:autoRedefine/>
    <w:qFormat/>
    <w:uiPriority w:val="0"/>
    <w:rPr>
      <w:szCs w:val="21"/>
    </w:rPr>
  </w:style>
  <w:style w:type="character" w:customStyle="1" w:styleId="317">
    <w:name w:val="正文文本 字符1"/>
    <w:autoRedefine/>
    <w:qFormat/>
    <w:uiPriority w:val="0"/>
    <w:rPr>
      <w:shd w:val="clear" w:color="auto" w:fill="FFFFFF"/>
    </w:rPr>
  </w:style>
  <w:style w:type="paragraph" w:customStyle="1" w:styleId="318">
    <w:name w:val="正文标准"/>
    <w:basedOn w:val="1"/>
    <w:link w:val="319"/>
    <w:autoRedefine/>
    <w:qFormat/>
    <w:uiPriority w:val="0"/>
    <w:pPr>
      <w:spacing w:line="360" w:lineRule="auto"/>
      <w:ind w:firstLine="200" w:firstLineChars="200"/>
    </w:pPr>
    <w:rPr>
      <w:rFonts w:ascii="等线" w:hAnsi="等线" w:eastAsia="等线"/>
      <w:kern w:val="2"/>
      <w:szCs w:val="22"/>
      <w:lang w:val="zh-CN"/>
    </w:rPr>
  </w:style>
  <w:style w:type="character" w:customStyle="1" w:styleId="319">
    <w:name w:val="正文标准 Char"/>
    <w:link w:val="318"/>
    <w:autoRedefine/>
    <w:qFormat/>
    <w:uiPriority w:val="0"/>
    <w:rPr>
      <w:rFonts w:ascii="等线" w:hAnsi="等线" w:eastAsia="等线" w:cs="宋体"/>
      <w:kern w:val="2"/>
      <w:sz w:val="24"/>
      <w:szCs w:val="22"/>
      <w:lang w:val="zh-CN"/>
    </w:rPr>
  </w:style>
  <w:style w:type="paragraph" w:customStyle="1" w:styleId="320">
    <w:name w:val="FUNO正文"/>
    <w:link w:val="321"/>
    <w:autoRedefine/>
    <w:qFormat/>
    <w:uiPriority w:val="0"/>
    <w:pPr>
      <w:spacing w:line="360" w:lineRule="auto"/>
      <w:ind w:firstLine="200" w:firstLineChars="200"/>
      <w:jc w:val="both"/>
    </w:pPr>
    <w:rPr>
      <w:rFonts w:ascii="仿宋_GB2312" w:hAnsi="等线" w:eastAsia="等线" w:cs="宋体"/>
      <w:kern w:val="2"/>
      <w:sz w:val="28"/>
      <w:szCs w:val="21"/>
      <w:lang w:val="en-US" w:eastAsia="zh-CN" w:bidi="ar-SA"/>
    </w:rPr>
  </w:style>
  <w:style w:type="character" w:customStyle="1" w:styleId="321">
    <w:name w:val="FUNO正文 Char"/>
    <w:link w:val="320"/>
    <w:autoRedefine/>
    <w:qFormat/>
    <w:uiPriority w:val="0"/>
    <w:rPr>
      <w:rFonts w:ascii="仿宋_GB2312" w:hAnsi="等线" w:eastAsia="等线" w:cs="宋体"/>
      <w:kern w:val="2"/>
      <w:sz w:val="28"/>
      <w:szCs w:val="21"/>
    </w:rPr>
  </w:style>
  <w:style w:type="character" w:customStyle="1" w:styleId="322">
    <w:name w:val="正文2 Char"/>
    <w:link w:val="323"/>
    <w:autoRedefine/>
    <w:qFormat/>
    <w:uiPriority w:val="0"/>
    <w:rPr>
      <w:rFonts w:eastAsia="仿宋"/>
      <w:sz w:val="24"/>
    </w:rPr>
  </w:style>
  <w:style w:type="paragraph" w:customStyle="1" w:styleId="323">
    <w:name w:val="正文2"/>
    <w:link w:val="322"/>
    <w:autoRedefine/>
    <w:qFormat/>
    <w:uiPriority w:val="0"/>
    <w:pPr>
      <w:spacing w:line="360" w:lineRule="auto"/>
    </w:pPr>
    <w:rPr>
      <w:rFonts w:ascii="Times New Roman" w:hAnsi="Times New Roman" w:eastAsia="仿宋" w:cs="Times New Roman"/>
      <w:sz w:val="24"/>
      <w:lang w:val="en-US" w:eastAsia="zh-CN" w:bidi="ar-SA"/>
    </w:rPr>
  </w:style>
  <w:style w:type="character" w:customStyle="1" w:styleId="324">
    <w:name w:val="style6"/>
    <w:basedOn w:val="145"/>
    <w:autoRedefine/>
    <w:qFormat/>
    <w:uiPriority w:val="0"/>
  </w:style>
  <w:style w:type="paragraph" w:customStyle="1" w:styleId="325">
    <w:name w:val="G正文"/>
    <w:basedOn w:val="1"/>
    <w:link w:val="327"/>
    <w:autoRedefine/>
    <w:qFormat/>
    <w:uiPriority w:val="0"/>
    <w:pPr>
      <w:spacing w:line="360" w:lineRule="auto"/>
      <w:ind w:firstLine="480" w:firstLineChars="200"/>
    </w:pPr>
    <w:rPr>
      <w:rFonts w:ascii="等线" w:hAnsi="等线" w:eastAsia="仿宋_GB2312"/>
      <w:kern w:val="2"/>
    </w:rPr>
  </w:style>
  <w:style w:type="paragraph" w:customStyle="1" w:styleId="326">
    <w:name w:val="样式 标题3-YK + 段后: 0.5 行"/>
    <w:basedOn w:val="1"/>
    <w:autoRedefine/>
    <w:qFormat/>
    <w:uiPriority w:val="99"/>
    <w:pPr>
      <w:numPr>
        <w:ilvl w:val="0"/>
        <w:numId w:val="16"/>
      </w:numPr>
      <w:tabs>
        <w:tab w:val="clear" w:pos="1200"/>
      </w:tabs>
      <w:spacing w:beforeLines="50" w:afterLines="50"/>
      <w:ind w:left="1418" w:hanging="567"/>
      <w:outlineLvl w:val="2"/>
    </w:pPr>
    <w:rPr>
      <w:rFonts w:ascii="等线" w:hAnsi="等线" w:eastAsia="等线"/>
      <w:b/>
      <w:bCs/>
      <w:kern w:val="2"/>
      <w:sz w:val="28"/>
      <w:szCs w:val="20"/>
    </w:rPr>
  </w:style>
  <w:style w:type="character" w:customStyle="1" w:styleId="327">
    <w:name w:val="G正文 Char"/>
    <w:link w:val="325"/>
    <w:autoRedefine/>
    <w:qFormat/>
    <w:uiPriority w:val="0"/>
    <w:rPr>
      <w:rFonts w:ascii="等线" w:hAnsi="等线" w:eastAsia="仿宋_GB2312" w:cs="宋体"/>
      <w:kern w:val="2"/>
      <w:sz w:val="24"/>
      <w:szCs w:val="21"/>
    </w:rPr>
  </w:style>
  <w:style w:type="character" w:customStyle="1" w:styleId="328">
    <w:name w:val="D正文 Char"/>
    <w:link w:val="329"/>
    <w:autoRedefine/>
    <w:qFormat/>
    <w:uiPriority w:val="0"/>
    <w:rPr>
      <w:rFonts w:ascii="仿宋_GB2312" w:hAnsi="宋体" w:eastAsia="仿宋_GB2312"/>
      <w:sz w:val="24"/>
      <w:lang w:val="zh-CN"/>
    </w:rPr>
  </w:style>
  <w:style w:type="paragraph" w:customStyle="1" w:styleId="329">
    <w:name w:val="D正文"/>
    <w:basedOn w:val="1"/>
    <w:link w:val="328"/>
    <w:autoRedefine/>
    <w:qFormat/>
    <w:uiPriority w:val="0"/>
    <w:pPr>
      <w:widowControl/>
      <w:spacing w:line="360" w:lineRule="auto"/>
      <w:ind w:firstLine="480" w:firstLineChars="200"/>
      <w:jc w:val="left"/>
    </w:pPr>
    <w:rPr>
      <w:rFonts w:ascii="仿宋_GB2312" w:eastAsia="仿宋_GB2312"/>
      <w:szCs w:val="20"/>
      <w:lang w:val="zh-CN"/>
    </w:rPr>
  </w:style>
  <w:style w:type="paragraph" w:customStyle="1" w:styleId="330">
    <w:name w:val="修订1"/>
    <w:autoRedefine/>
    <w:qFormat/>
    <w:uiPriority w:val="0"/>
    <w:rPr>
      <w:rFonts w:ascii="等线" w:hAnsi="等线" w:eastAsia="等线" w:cs="宋体"/>
      <w:kern w:val="2"/>
      <w:sz w:val="21"/>
      <w:szCs w:val="21"/>
      <w:lang w:val="en-US" w:eastAsia="zh-CN" w:bidi="ar-SA"/>
    </w:rPr>
  </w:style>
  <w:style w:type="paragraph" w:customStyle="1" w:styleId="331">
    <w:name w:val="Default"/>
    <w:link w:val="738"/>
    <w:autoRedefine/>
    <w:qFormat/>
    <w:uiPriority w:val="0"/>
    <w:pPr>
      <w:widowControl w:val="0"/>
      <w:autoSpaceDE w:val="0"/>
      <w:autoSpaceDN w:val="0"/>
      <w:adjustRightInd w:val="0"/>
    </w:pPr>
    <w:rPr>
      <w:rFonts w:ascii="宋体" w:hAnsi="等线" w:eastAsia="等线" w:cs="宋体"/>
      <w:color w:val="000000"/>
      <w:kern w:val="2"/>
      <w:sz w:val="24"/>
      <w:szCs w:val="24"/>
      <w:lang w:val="en-US" w:eastAsia="zh-CN" w:bidi="ar-SA"/>
    </w:rPr>
  </w:style>
  <w:style w:type="paragraph" w:customStyle="1" w:styleId="332">
    <w:name w:val="条样式"/>
    <w:basedOn w:val="1"/>
    <w:autoRedefine/>
    <w:qFormat/>
    <w:uiPriority w:val="0"/>
    <w:pPr>
      <w:numPr>
        <w:ilvl w:val="0"/>
        <w:numId w:val="17"/>
      </w:numPr>
      <w:spacing w:line="520" w:lineRule="exact"/>
    </w:pPr>
    <w:rPr>
      <w:rFonts w:ascii="仿宋" w:hAnsi="仿宋" w:eastAsia="仿宋"/>
      <w:b/>
      <w:bCs/>
      <w:kern w:val="2"/>
      <w:sz w:val="32"/>
      <w:szCs w:val="32"/>
    </w:rPr>
  </w:style>
  <w:style w:type="paragraph" w:customStyle="1" w:styleId="333">
    <w:name w:val="完善更新正文"/>
    <w:basedOn w:val="1"/>
    <w:link w:val="334"/>
    <w:autoRedefine/>
    <w:qFormat/>
    <w:uiPriority w:val="0"/>
    <w:pPr>
      <w:snapToGrid w:val="0"/>
      <w:spacing w:beforeLines="50" w:line="300" w:lineRule="auto"/>
      <w:ind w:firstLine="200" w:firstLineChars="200"/>
      <w:jc w:val="left"/>
    </w:pPr>
    <w:rPr>
      <w:rFonts w:eastAsia="等线"/>
      <w:bCs/>
      <w:iCs/>
      <w:color w:val="000000"/>
      <w:kern w:val="2"/>
      <w:szCs w:val="28"/>
    </w:rPr>
  </w:style>
  <w:style w:type="character" w:customStyle="1" w:styleId="334">
    <w:name w:val="完善更新正文 Char"/>
    <w:link w:val="333"/>
    <w:autoRedefine/>
    <w:qFormat/>
    <w:uiPriority w:val="0"/>
    <w:rPr>
      <w:rFonts w:ascii="宋体" w:hAnsi="宋体" w:eastAsia="等线" w:cs="宋体"/>
      <w:bCs/>
      <w:iCs/>
      <w:color w:val="000000"/>
      <w:kern w:val="2"/>
      <w:sz w:val="24"/>
      <w:szCs w:val="28"/>
    </w:rPr>
  </w:style>
  <w:style w:type="paragraph" w:customStyle="1" w:styleId="335">
    <w:name w:val="样式2"/>
    <w:basedOn w:val="333"/>
    <w:link w:val="336"/>
    <w:autoRedefine/>
    <w:qFormat/>
    <w:uiPriority w:val="0"/>
    <w:pPr>
      <w:spacing w:line="360" w:lineRule="auto"/>
      <w:ind w:firstLine="554" w:firstLineChars="198"/>
    </w:pPr>
    <w:rPr>
      <w:rFonts w:eastAsia="仿宋"/>
    </w:rPr>
  </w:style>
  <w:style w:type="character" w:customStyle="1" w:styleId="336">
    <w:name w:val="样式2 Char"/>
    <w:link w:val="335"/>
    <w:autoRedefine/>
    <w:qFormat/>
    <w:uiPriority w:val="0"/>
    <w:rPr>
      <w:rFonts w:ascii="宋体" w:hAnsi="宋体" w:eastAsia="仿宋" w:cs="宋体"/>
      <w:bCs/>
      <w:iCs/>
      <w:color w:val="000000"/>
      <w:kern w:val="2"/>
      <w:sz w:val="24"/>
      <w:szCs w:val="28"/>
    </w:rPr>
  </w:style>
  <w:style w:type="character" w:customStyle="1" w:styleId="337">
    <w:name w:val="标书的正文 Char"/>
    <w:link w:val="338"/>
    <w:autoRedefine/>
    <w:qFormat/>
    <w:uiPriority w:val="0"/>
    <w:rPr>
      <w:rFonts w:ascii="宋体" w:hAnsi="宋体"/>
      <w:sz w:val="24"/>
    </w:rPr>
  </w:style>
  <w:style w:type="paragraph" w:customStyle="1" w:styleId="338">
    <w:name w:val="标书的正文"/>
    <w:basedOn w:val="1"/>
    <w:link w:val="337"/>
    <w:autoRedefine/>
    <w:qFormat/>
    <w:uiPriority w:val="0"/>
    <w:pPr>
      <w:spacing w:line="312" w:lineRule="auto"/>
      <w:ind w:firstLine="480" w:firstLineChars="200"/>
    </w:pPr>
    <w:rPr>
      <w:szCs w:val="20"/>
    </w:rPr>
  </w:style>
  <w:style w:type="paragraph" w:customStyle="1" w:styleId="339">
    <w:name w:val="@@@@My"/>
    <w:basedOn w:val="1"/>
    <w:link w:val="340"/>
    <w:autoRedefine/>
    <w:qFormat/>
    <w:uiPriority w:val="0"/>
    <w:pPr>
      <w:spacing w:line="360" w:lineRule="auto"/>
      <w:ind w:firstLine="480" w:firstLineChars="200"/>
      <w:jc w:val="left"/>
    </w:pPr>
    <w:rPr>
      <w:rFonts w:ascii="等线" w:hAnsi="等线" w:eastAsia="等线"/>
      <w:kern w:val="2"/>
      <w:lang w:val="zh-CN"/>
    </w:rPr>
  </w:style>
  <w:style w:type="character" w:customStyle="1" w:styleId="340">
    <w:name w:val="@@@@My Char"/>
    <w:link w:val="339"/>
    <w:autoRedefine/>
    <w:qFormat/>
    <w:uiPriority w:val="0"/>
    <w:rPr>
      <w:rFonts w:ascii="等线" w:hAnsi="等线" w:eastAsia="等线" w:cs="宋体"/>
      <w:kern w:val="2"/>
      <w:sz w:val="24"/>
      <w:szCs w:val="21"/>
      <w:lang w:val="zh-CN"/>
    </w:rPr>
  </w:style>
  <w:style w:type="paragraph" w:customStyle="1" w:styleId="341">
    <w:name w:val="列项——（一级）"/>
    <w:autoRedefine/>
    <w:qFormat/>
    <w:uiPriority w:val="0"/>
    <w:pPr>
      <w:widowControl w:val="0"/>
      <w:numPr>
        <w:ilvl w:val="0"/>
        <w:numId w:val="18"/>
      </w:numPr>
      <w:tabs>
        <w:tab w:val="left" w:pos="854"/>
      </w:tabs>
      <w:snapToGrid w:val="0"/>
      <w:spacing w:line="288" w:lineRule="auto"/>
      <w:ind w:left="400" w:leftChars="200" w:hanging="200" w:hangingChars="200"/>
      <w:jc w:val="both"/>
    </w:pPr>
    <w:rPr>
      <w:rFonts w:ascii="等线" w:hAnsi="等线" w:eastAsia="等线" w:cs="宋体"/>
      <w:kern w:val="2"/>
      <w:sz w:val="21"/>
      <w:szCs w:val="21"/>
      <w:lang w:val="en-US" w:eastAsia="zh-CN" w:bidi="ar-SA"/>
    </w:rPr>
  </w:style>
  <w:style w:type="paragraph" w:customStyle="1" w:styleId="342">
    <w:name w:val="大点"/>
    <w:basedOn w:val="1"/>
    <w:autoRedefine/>
    <w:qFormat/>
    <w:uiPriority w:val="0"/>
    <w:pPr>
      <w:spacing w:line="324" w:lineRule="auto"/>
      <w:ind w:left="32" w:right="12" w:rightChars="12" w:firstLine="614"/>
      <w:outlineLvl w:val="0"/>
    </w:pPr>
    <w:rPr>
      <w:rFonts w:ascii="仿宋_GB2312" w:hAnsi="等线" w:eastAsia="仿宋_GB2312"/>
      <w:kern w:val="2"/>
      <w:sz w:val="32"/>
      <w:szCs w:val="22"/>
    </w:rPr>
  </w:style>
  <w:style w:type="character" w:customStyle="1" w:styleId="343">
    <w:name w:val="列出段落 字符"/>
    <w:autoRedefine/>
    <w:qFormat/>
    <w:uiPriority w:val="0"/>
    <w:rPr>
      <w:rFonts w:ascii="Calibri" w:hAnsi="Calibri" w:eastAsia="宋体" w:cs="Times New Roman"/>
      <w:kern w:val="0"/>
      <w:sz w:val="20"/>
      <w:szCs w:val="20"/>
    </w:rPr>
  </w:style>
  <w:style w:type="paragraph" w:customStyle="1" w:styleId="344">
    <w:name w:val="FC表格正文1"/>
    <w:basedOn w:val="167"/>
    <w:link w:val="345"/>
    <w:autoRedefine/>
    <w:qFormat/>
    <w:uiPriority w:val="0"/>
    <w:pPr>
      <w:spacing w:line="240" w:lineRule="auto"/>
    </w:pPr>
    <w:rPr>
      <w:rFonts w:ascii="宋体" w:hAnsi="宋体" w:eastAsia="等线"/>
    </w:rPr>
  </w:style>
  <w:style w:type="character" w:customStyle="1" w:styleId="345">
    <w:name w:val="FC表格正文1 Char"/>
    <w:link w:val="344"/>
    <w:autoRedefine/>
    <w:qFormat/>
    <w:uiPriority w:val="0"/>
    <w:rPr>
      <w:rFonts w:ascii="宋体" w:hAnsi="宋体" w:eastAsia="等线" w:cs="宋体"/>
      <w:kern w:val="2"/>
      <w:sz w:val="21"/>
      <w:szCs w:val="21"/>
    </w:rPr>
  </w:style>
  <w:style w:type="paragraph" w:customStyle="1" w:styleId="346">
    <w:name w:val="FC表格顶头"/>
    <w:basedOn w:val="1"/>
    <w:link w:val="347"/>
    <w:autoRedefine/>
    <w:qFormat/>
    <w:uiPriority w:val="0"/>
    <w:pPr>
      <w:snapToGrid w:val="0"/>
      <w:spacing w:line="276" w:lineRule="auto"/>
      <w:jc w:val="center"/>
    </w:pPr>
    <w:rPr>
      <w:rFonts w:eastAsia="等线"/>
      <w:color w:val="000000"/>
      <w:kern w:val="2"/>
    </w:rPr>
  </w:style>
  <w:style w:type="character" w:customStyle="1" w:styleId="347">
    <w:name w:val="FC表格顶头 Char"/>
    <w:link w:val="346"/>
    <w:autoRedefine/>
    <w:qFormat/>
    <w:uiPriority w:val="0"/>
    <w:rPr>
      <w:rFonts w:ascii="宋体" w:hAnsi="宋体" w:eastAsia="等线" w:cs="宋体"/>
      <w:color w:val="000000"/>
      <w:kern w:val="2"/>
      <w:sz w:val="21"/>
      <w:szCs w:val="21"/>
    </w:rPr>
  </w:style>
  <w:style w:type="paragraph" w:customStyle="1" w:styleId="348">
    <w:name w:val="政务正文"/>
    <w:basedOn w:val="1"/>
    <w:autoRedefine/>
    <w:qFormat/>
    <w:uiPriority w:val="0"/>
    <w:pPr>
      <w:spacing w:before="93" w:after="93" w:line="440" w:lineRule="atLeast"/>
      <w:ind w:firstLine="480" w:firstLineChars="200"/>
    </w:pPr>
    <w:rPr>
      <w:rFonts w:hint="eastAsia" w:eastAsia="等线" w:cs="Arial"/>
      <w:kern w:val="2"/>
    </w:rPr>
  </w:style>
  <w:style w:type="character" w:customStyle="1" w:styleId="349">
    <w:name w:val="正文首行缩进 Char"/>
    <w:link w:val="86"/>
    <w:autoRedefine/>
    <w:qFormat/>
    <w:uiPriority w:val="99"/>
    <w:rPr>
      <w:rFonts w:ascii="Arial" w:hAnsi="Arial"/>
      <w:sz w:val="24"/>
    </w:rPr>
  </w:style>
  <w:style w:type="character" w:customStyle="1" w:styleId="350">
    <w:name w:val="文档结构图 Char"/>
    <w:link w:val="26"/>
    <w:autoRedefine/>
    <w:qFormat/>
    <w:uiPriority w:val="99"/>
    <w:rPr>
      <w:rFonts w:ascii="Arial" w:hAnsi="Arial"/>
      <w:sz w:val="24"/>
      <w:szCs w:val="21"/>
      <w:shd w:val="clear" w:color="auto" w:fill="000080"/>
    </w:rPr>
  </w:style>
  <w:style w:type="character" w:customStyle="1" w:styleId="351">
    <w:name w:val="纯文本 Char"/>
    <w:autoRedefine/>
    <w:qFormat/>
    <w:uiPriority w:val="0"/>
    <w:rPr>
      <w:rFonts w:ascii="宋体" w:hAnsi="Courier New" w:eastAsia="宋体" w:cs="Courier New"/>
    </w:rPr>
  </w:style>
  <w:style w:type="character" w:customStyle="1" w:styleId="352">
    <w:name w:val="日期 Char"/>
    <w:link w:val="51"/>
    <w:autoRedefine/>
    <w:qFormat/>
    <w:uiPriority w:val="0"/>
    <w:rPr>
      <w:b/>
      <w:kern w:val="2"/>
      <w:sz w:val="24"/>
    </w:rPr>
  </w:style>
  <w:style w:type="character" w:customStyle="1" w:styleId="353">
    <w:name w:val="正文文本缩进 3 Char"/>
    <w:link w:val="71"/>
    <w:autoRedefine/>
    <w:qFormat/>
    <w:uiPriority w:val="99"/>
    <w:rPr>
      <w:rFonts w:ascii="Arial" w:hAnsi="Arial"/>
      <w:sz w:val="16"/>
      <w:szCs w:val="16"/>
    </w:rPr>
  </w:style>
  <w:style w:type="paragraph" w:customStyle="1" w:styleId="354">
    <w:name w:val="3"/>
    <w:autoRedefine/>
    <w:qFormat/>
    <w:uiPriority w:val="99"/>
    <w:pPr>
      <w:widowControl w:val="0"/>
      <w:jc w:val="both"/>
    </w:pPr>
    <w:rPr>
      <w:rFonts w:ascii="等线" w:hAnsi="等线" w:eastAsia="等线" w:cs="宋体"/>
      <w:kern w:val="2"/>
      <w:sz w:val="21"/>
      <w:szCs w:val="21"/>
      <w:lang w:val="en-US" w:eastAsia="zh-CN" w:bidi="ar-SA"/>
    </w:rPr>
  </w:style>
  <w:style w:type="paragraph" w:customStyle="1" w:styleId="355">
    <w:name w:val="Default Paragraph Font Para Char Char Char Char Char Char"/>
    <w:basedOn w:val="1"/>
    <w:autoRedefine/>
    <w:qFormat/>
    <w:uiPriority w:val="0"/>
    <w:pPr>
      <w:widowControl/>
      <w:spacing w:after="160" w:line="240" w:lineRule="exact"/>
      <w:jc w:val="left"/>
    </w:pPr>
    <w:rPr>
      <w:rFonts w:ascii="Verdana" w:hAnsi="Verdana" w:eastAsia="等线"/>
      <w:sz w:val="20"/>
      <w:szCs w:val="20"/>
      <w:lang w:eastAsia="en-US"/>
    </w:rPr>
  </w:style>
  <w:style w:type="paragraph" w:customStyle="1" w:styleId="356">
    <w:name w:val="正文缩进2"/>
    <w:basedOn w:val="1"/>
    <w:autoRedefine/>
    <w:qFormat/>
    <w:uiPriority w:val="0"/>
    <w:pPr>
      <w:ind w:firstLine="420" w:firstLineChars="200"/>
    </w:pPr>
    <w:rPr>
      <w:rFonts w:ascii="等线" w:hAnsi="等线" w:eastAsia="等线"/>
      <w:kern w:val="2"/>
    </w:rPr>
  </w:style>
  <w:style w:type="paragraph" w:customStyle="1" w:styleId="357">
    <w:name w:val="msoacetate"/>
    <w:basedOn w:val="1"/>
    <w:autoRedefine/>
    <w:qFormat/>
    <w:uiPriority w:val="0"/>
    <w:rPr>
      <w:rFonts w:ascii="等线" w:hAnsi="等线" w:eastAsia="等线"/>
      <w:kern w:val="2"/>
      <w:sz w:val="18"/>
      <w:szCs w:val="18"/>
    </w:rPr>
  </w:style>
  <w:style w:type="paragraph" w:customStyle="1" w:styleId="358">
    <w:name w:val="样式 标题 3 + 四号"/>
    <w:basedOn w:val="6"/>
    <w:autoRedefine/>
    <w:qFormat/>
    <w:uiPriority w:val="0"/>
    <w:pPr>
      <w:keepNext/>
      <w:keepLines/>
      <w:widowControl w:val="0"/>
      <w:numPr>
        <w:ilvl w:val="0"/>
        <w:numId w:val="0"/>
      </w:numPr>
      <w:overflowPunct/>
      <w:autoSpaceDE/>
      <w:autoSpaceDN/>
      <w:adjustRightInd/>
      <w:spacing w:after="120"/>
      <w:jc w:val="left"/>
      <w:textAlignment w:val="auto"/>
    </w:pPr>
    <w:rPr>
      <w:rFonts w:ascii="Times New Roman" w:hAnsi="Times New Roman" w:eastAsia="宋体"/>
      <w:color w:val="000000"/>
      <w:szCs w:val="32"/>
      <w:lang w:val="zh-CN"/>
    </w:rPr>
  </w:style>
  <w:style w:type="paragraph" w:customStyle="1" w:styleId="359">
    <w:name w:val="paragraph1"/>
    <w:basedOn w:val="1"/>
    <w:link w:val="393"/>
    <w:autoRedefine/>
    <w:qFormat/>
    <w:uiPriority w:val="0"/>
    <w:pPr>
      <w:spacing w:before="20" w:after="30" w:line="360" w:lineRule="auto"/>
      <w:ind w:firstLine="200" w:firstLineChars="200"/>
    </w:pPr>
    <w:rPr>
      <w:rFonts w:ascii="等线" w:hAnsi="等线" w:eastAsia="等线"/>
      <w:lang w:val="zh-CN"/>
    </w:rPr>
  </w:style>
  <w:style w:type="paragraph" w:customStyle="1" w:styleId="360">
    <w:name w:val="图表标题"/>
    <w:basedOn w:val="1"/>
    <w:next w:val="1"/>
    <w:autoRedefine/>
    <w:qFormat/>
    <w:uiPriority w:val="0"/>
    <w:pPr>
      <w:widowControl/>
      <w:spacing w:before="120"/>
      <w:jc w:val="center"/>
    </w:pPr>
    <w:rPr>
      <w:rFonts w:eastAsia="黑体"/>
      <w:kern w:val="2"/>
      <w:szCs w:val="20"/>
    </w:rPr>
  </w:style>
  <w:style w:type="paragraph" w:customStyle="1" w:styleId="361">
    <w:name w:val="纯文本1"/>
    <w:basedOn w:val="1"/>
    <w:autoRedefine/>
    <w:qFormat/>
    <w:uiPriority w:val="0"/>
    <w:rPr>
      <w:rFonts w:hint="eastAsia" w:hAnsi="Courier New" w:eastAsia="等线"/>
      <w:kern w:val="2"/>
      <w:sz w:val="18"/>
      <w:szCs w:val="20"/>
    </w:rPr>
  </w:style>
  <w:style w:type="paragraph" w:customStyle="1" w:styleId="362">
    <w:name w:val="标记3"/>
    <w:basedOn w:val="1"/>
    <w:autoRedefine/>
    <w:qFormat/>
    <w:uiPriority w:val="0"/>
    <w:pPr>
      <w:numPr>
        <w:ilvl w:val="0"/>
        <w:numId w:val="19"/>
      </w:numPr>
      <w:tabs>
        <w:tab w:val="left" w:pos="907"/>
      </w:tabs>
      <w:ind w:left="907" w:hanging="453"/>
    </w:pPr>
    <w:rPr>
      <w:rFonts w:ascii="等线" w:hAnsi="等线" w:eastAsia="等线"/>
      <w:b/>
      <w:bCs/>
      <w:kern w:val="2"/>
    </w:rPr>
  </w:style>
  <w:style w:type="paragraph" w:customStyle="1" w:styleId="363">
    <w:name w:val="标记1"/>
    <w:basedOn w:val="1"/>
    <w:autoRedefine/>
    <w:qFormat/>
    <w:uiPriority w:val="0"/>
    <w:pPr>
      <w:numPr>
        <w:ilvl w:val="0"/>
        <w:numId w:val="20"/>
      </w:numPr>
      <w:tabs>
        <w:tab w:val="clear" w:pos="907"/>
      </w:tabs>
      <w:ind w:left="900" w:hanging="420"/>
    </w:pPr>
    <w:rPr>
      <w:rFonts w:ascii="等线" w:hAnsi="等线" w:eastAsia="等线"/>
      <w:kern w:val="2"/>
    </w:rPr>
  </w:style>
  <w:style w:type="paragraph" w:customStyle="1" w:styleId="364">
    <w:name w:val="正文文本缩进1"/>
    <w:basedOn w:val="1"/>
    <w:autoRedefine/>
    <w:qFormat/>
    <w:uiPriority w:val="0"/>
    <w:pPr>
      <w:spacing w:line="360" w:lineRule="auto"/>
      <w:ind w:left="420"/>
    </w:pPr>
    <w:rPr>
      <w:rFonts w:ascii="等线" w:hAnsi="等线" w:eastAsia="等线"/>
      <w:kern w:val="32"/>
    </w:rPr>
  </w:style>
  <w:style w:type="paragraph" w:customStyle="1" w:styleId="365">
    <w:name w:val="number1"/>
    <w:basedOn w:val="1"/>
    <w:link w:val="394"/>
    <w:autoRedefine/>
    <w:qFormat/>
    <w:uiPriority w:val="0"/>
    <w:pPr>
      <w:numPr>
        <w:ilvl w:val="0"/>
        <w:numId w:val="21"/>
      </w:numPr>
      <w:spacing w:afterLines="30" w:line="360" w:lineRule="auto"/>
    </w:pPr>
    <w:rPr>
      <w:rFonts w:ascii="等线" w:hAnsi="等线" w:eastAsia="等线"/>
      <w:lang w:val="zh-CN"/>
    </w:rPr>
  </w:style>
  <w:style w:type="paragraph" w:customStyle="1" w:styleId="366">
    <w:name w:val="样式 样式1 + Times New Roman 10 磅 首行缩进:  2 字符 Char Char Char"/>
    <w:basedOn w:val="1"/>
    <w:autoRedefine/>
    <w:qFormat/>
    <w:uiPriority w:val="0"/>
    <w:pPr>
      <w:ind w:firstLine="560" w:firstLineChars="200"/>
    </w:pPr>
    <w:rPr>
      <w:rFonts w:ascii="等线" w:hAnsi="等线" w:eastAsia="等线"/>
      <w:kern w:val="2"/>
      <w:position w:val="-36"/>
      <w:sz w:val="28"/>
    </w:rPr>
  </w:style>
  <w:style w:type="paragraph" w:customStyle="1" w:styleId="367">
    <w:name w:val="FA正文"/>
    <w:basedOn w:val="1"/>
    <w:link w:val="390"/>
    <w:autoRedefine/>
    <w:qFormat/>
    <w:uiPriority w:val="0"/>
    <w:pPr>
      <w:spacing w:line="360" w:lineRule="auto"/>
      <w:ind w:firstLine="529" w:firstLineChars="200"/>
    </w:pPr>
    <w:rPr>
      <w:rFonts w:eastAsia="等线"/>
      <w:sz w:val="28"/>
      <w:lang w:val="zh-CN"/>
    </w:rPr>
  </w:style>
  <w:style w:type="paragraph" w:customStyle="1" w:styleId="368">
    <w:name w:val="Item Step"/>
    <w:link w:val="3605"/>
    <w:autoRedefine/>
    <w:qFormat/>
    <w:uiPriority w:val="0"/>
    <w:pPr>
      <w:tabs>
        <w:tab w:val="left" w:pos="360"/>
      </w:tabs>
      <w:spacing w:before="60" w:after="60" w:line="300" w:lineRule="auto"/>
      <w:ind w:left="359" w:leftChars="171" w:firstLine="120" w:firstLineChars="50"/>
      <w:jc w:val="both"/>
    </w:pPr>
    <w:rPr>
      <w:rFonts w:ascii="宋体" w:hAnsi="宋体" w:eastAsia="等线" w:cs="宋体"/>
      <w:b/>
      <w:kern w:val="2"/>
      <w:sz w:val="24"/>
      <w:szCs w:val="24"/>
      <w:lang w:val="en-US" w:eastAsia="zh-CN" w:bidi="ar-SA"/>
    </w:rPr>
  </w:style>
  <w:style w:type="paragraph" w:customStyle="1" w:styleId="369">
    <w:name w:val="Item List"/>
    <w:link w:val="2963"/>
    <w:autoRedefine/>
    <w:qFormat/>
    <w:uiPriority w:val="0"/>
    <w:pPr>
      <w:tabs>
        <w:tab w:val="left" w:pos="360"/>
      </w:tabs>
      <w:spacing w:line="300" w:lineRule="auto"/>
      <w:ind w:left="360" w:hanging="360" w:hangingChars="200"/>
      <w:jc w:val="both"/>
    </w:pPr>
    <w:rPr>
      <w:rFonts w:ascii="Arial" w:hAnsi="Arial" w:eastAsia="等线" w:cs="宋体"/>
      <w:color w:val="000000"/>
      <w:kern w:val="2"/>
      <w:sz w:val="24"/>
      <w:szCs w:val="21"/>
      <w:lang w:val="en-US" w:eastAsia="zh-CN" w:bidi="ar-SA"/>
    </w:rPr>
  </w:style>
  <w:style w:type="paragraph" w:customStyle="1" w:styleId="370">
    <w:name w:val="正文文本 + 首行缩进:  2"/>
    <w:basedOn w:val="34"/>
    <w:autoRedefine/>
    <w:qFormat/>
    <w:uiPriority w:val="0"/>
    <w:pPr>
      <w:spacing w:after="0" w:line="340" w:lineRule="exact"/>
      <w:ind w:right="90" w:rightChars="36" w:firstLine="560" w:firstLineChars="200"/>
    </w:pPr>
    <w:rPr>
      <w:rFonts w:ascii="华文细黑" w:hAnsi="华文细黑" w:eastAsia="华文细黑"/>
      <w:spacing w:val="20"/>
      <w:kern w:val="0"/>
      <w:lang w:val="zh-CN"/>
    </w:rPr>
  </w:style>
  <w:style w:type="paragraph" w:customStyle="1" w:styleId="371">
    <w:name w:val="正文首行缩进两字符 Char Char"/>
    <w:basedOn w:val="1"/>
    <w:link w:val="2106"/>
    <w:autoRedefine/>
    <w:qFormat/>
    <w:uiPriority w:val="0"/>
    <w:pPr>
      <w:spacing w:line="360" w:lineRule="auto"/>
      <w:ind w:firstLine="200" w:firstLineChars="200"/>
    </w:pPr>
    <w:rPr>
      <w:rFonts w:ascii="等线" w:hAnsi="等线" w:eastAsia="等线"/>
      <w:kern w:val="2"/>
    </w:rPr>
  </w:style>
  <w:style w:type="paragraph" w:customStyle="1" w:styleId="372">
    <w:name w:val="正文首行缩进二字"/>
    <w:basedOn w:val="1"/>
    <w:next w:val="1"/>
    <w:autoRedefine/>
    <w:qFormat/>
    <w:uiPriority w:val="0"/>
    <w:pPr>
      <w:spacing w:before="120" w:after="120" w:line="360" w:lineRule="auto"/>
      <w:ind w:firstLine="480" w:firstLineChars="200"/>
    </w:pPr>
    <w:rPr>
      <w:rFonts w:ascii="等线" w:hAnsi="等线" w:eastAsia="等线"/>
      <w:kern w:val="2"/>
    </w:rPr>
  </w:style>
  <w:style w:type="paragraph" w:customStyle="1" w:styleId="373">
    <w:name w:val="样式 宋体 小四 行距: 1.5 倍行距"/>
    <w:basedOn w:val="1"/>
    <w:autoRedefine/>
    <w:qFormat/>
    <w:uiPriority w:val="0"/>
    <w:rPr>
      <w:rFonts w:ascii="等线" w:hAnsi="等线" w:eastAsia="等线"/>
      <w:snapToGrid w:val="0"/>
      <w:spacing w:val="2"/>
      <w:sz w:val="28"/>
      <w:szCs w:val="28"/>
    </w:rPr>
  </w:style>
  <w:style w:type="paragraph" w:customStyle="1" w:styleId="374">
    <w:name w:val="样式 小四 行距: 1.5 倍行距"/>
    <w:basedOn w:val="1"/>
    <w:autoRedefine/>
    <w:qFormat/>
    <w:uiPriority w:val="0"/>
    <w:pPr>
      <w:spacing w:line="500" w:lineRule="exact"/>
      <w:ind w:firstLine="488" w:firstLineChars="200"/>
    </w:pPr>
    <w:rPr>
      <w:rFonts w:eastAsia="等线"/>
      <w:snapToGrid w:val="0"/>
      <w:spacing w:val="2"/>
      <w:szCs w:val="28"/>
    </w:rPr>
  </w:style>
  <w:style w:type="paragraph" w:customStyle="1" w:styleId="375">
    <w:name w:val="Char"/>
    <w:basedOn w:val="1"/>
    <w:autoRedefine/>
    <w:qFormat/>
    <w:uiPriority w:val="0"/>
    <w:pPr>
      <w:widowControl/>
      <w:spacing w:after="160" w:line="240" w:lineRule="exact"/>
      <w:jc w:val="left"/>
    </w:pPr>
    <w:rPr>
      <w:rFonts w:ascii="Verdana" w:hAnsi="Verdana" w:eastAsia="等线"/>
      <w:sz w:val="20"/>
      <w:szCs w:val="20"/>
      <w:lang w:eastAsia="en-US"/>
    </w:rPr>
  </w:style>
  <w:style w:type="paragraph" w:customStyle="1" w:styleId="376">
    <w:name w:val="样式 标题 4 + 小四"/>
    <w:basedOn w:val="7"/>
    <w:link w:val="396"/>
    <w:qFormat/>
    <w:uiPriority w:val="0"/>
    <w:pPr>
      <w:widowControl w:val="0"/>
      <w:tabs>
        <w:tab w:val="clear" w:pos="1644"/>
        <w:tab w:val="clear" w:pos="2100"/>
      </w:tabs>
      <w:overflowPunct/>
      <w:autoSpaceDE/>
      <w:autoSpaceDN/>
      <w:snapToGrid w:val="0"/>
      <w:spacing w:line="240" w:lineRule="auto"/>
      <w:ind w:left="1044"/>
      <w:textAlignment w:val="auto"/>
    </w:pPr>
    <w:rPr>
      <w:rFonts w:ascii="Times New Roman" w:hAnsi="Times New Roman" w:cs="Times New Roman"/>
      <w:b w:val="0"/>
      <w:sz w:val="24"/>
      <w:szCs w:val="24"/>
      <w:lang w:val="zh-CN"/>
    </w:rPr>
  </w:style>
  <w:style w:type="paragraph" w:customStyle="1" w:styleId="377">
    <w:name w:val="Char Char Char"/>
    <w:basedOn w:val="1"/>
    <w:autoRedefine/>
    <w:qFormat/>
    <w:uiPriority w:val="0"/>
    <w:pPr>
      <w:spacing w:afterLines="100" w:line="360" w:lineRule="auto"/>
      <w:jc w:val="center"/>
    </w:pPr>
    <w:rPr>
      <w:rFonts w:ascii="Tahoma" w:hAnsi="Tahoma" w:eastAsia="黑体"/>
      <w:kern w:val="2"/>
      <w:sz w:val="36"/>
      <w:szCs w:val="20"/>
    </w:rPr>
  </w:style>
  <w:style w:type="paragraph" w:customStyle="1" w:styleId="378">
    <w:name w:val="xl38"/>
    <w:basedOn w:val="1"/>
    <w:autoRedefine/>
    <w:qFormat/>
    <w:uiPriority w:val="0"/>
    <w:pPr>
      <w:widowControl/>
      <w:pBdr>
        <w:left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32"/>
      <w:szCs w:val="32"/>
    </w:rPr>
  </w:style>
  <w:style w:type="paragraph" w:customStyle="1" w:styleId="379">
    <w:name w:val="Char Char Char Char Char Char1 Char Char Char Char Char Char Char Char"/>
    <w:basedOn w:val="1"/>
    <w:autoRedefine/>
    <w:qFormat/>
    <w:uiPriority w:val="0"/>
    <w:rPr>
      <w:rFonts w:eastAsia="等线"/>
      <w:kern w:val="2"/>
      <w:szCs w:val="20"/>
    </w:rPr>
  </w:style>
  <w:style w:type="paragraph" w:customStyle="1" w:styleId="380">
    <w:name w:val="Char1 Char Char1 Char Char Char Char Char Char Char"/>
    <w:basedOn w:val="1"/>
    <w:autoRedefine/>
    <w:qFormat/>
    <w:uiPriority w:val="0"/>
    <w:pPr>
      <w:widowControl/>
      <w:spacing w:after="160" w:line="240" w:lineRule="exact"/>
      <w:jc w:val="left"/>
    </w:pPr>
    <w:rPr>
      <w:rFonts w:ascii="Verdana" w:hAnsi="Verdana" w:eastAsia="等线"/>
      <w:sz w:val="20"/>
      <w:szCs w:val="20"/>
      <w:lang w:eastAsia="en-US"/>
    </w:rPr>
  </w:style>
  <w:style w:type="paragraph" w:customStyle="1" w:styleId="381">
    <w:name w:val="number3"/>
    <w:basedOn w:val="1"/>
    <w:autoRedefine/>
    <w:qFormat/>
    <w:uiPriority w:val="0"/>
    <w:pPr>
      <w:tabs>
        <w:tab w:val="left" w:pos="1200"/>
      </w:tabs>
      <w:spacing w:line="360" w:lineRule="auto"/>
      <w:ind w:left="1200" w:hanging="360" w:hangingChars="200"/>
    </w:pPr>
    <w:rPr>
      <w:rFonts w:eastAsia="等线" w:cs="Arial"/>
      <w:kern w:val="2"/>
    </w:rPr>
  </w:style>
  <w:style w:type="paragraph" w:customStyle="1" w:styleId="382">
    <w:name w:val="样式 正文首行缩进 + 小四 首行缩进:  1 字符 行距: 1.5 倍行距"/>
    <w:basedOn w:val="87"/>
    <w:autoRedefine/>
    <w:qFormat/>
    <w:uiPriority w:val="0"/>
    <w:pPr>
      <w:spacing w:line="360" w:lineRule="auto"/>
      <w:ind w:left="0" w:leftChars="100" w:right="100" w:rightChars="100" w:firstLine="240"/>
    </w:pPr>
    <w:rPr>
      <w:sz w:val="24"/>
      <w:szCs w:val="20"/>
    </w:rPr>
  </w:style>
  <w:style w:type="paragraph" w:customStyle="1" w:styleId="383">
    <w:name w:val="文档正文"/>
    <w:basedOn w:val="1"/>
    <w:link w:val="1962"/>
    <w:autoRedefine/>
    <w:qFormat/>
    <w:uiPriority w:val="0"/>
    <w:pPr>
      <w:adjustRightInd w:val="0"/>
      <w:spacing w:line="360" w:lineRule="auto"/>
      <w:ind w:firstLine="567"/>
      <w:textAlignment w:val="baseline"/>
    </w:pPr>
    <w:rPr>
      <w:rFonts w:hAnsi="等线" w:eastAsia="等线"/>
      <w:szCs w:val="20"/>
    </w:rPr>
  </w:style>
  <w:style w:type="paragraph" w:customStyle="1" w:styleId="384">
    <w:name w:val="样式 致谢 + 首行缩进:  2 字符"/>
    <w:basedOn w:val="1"/>
    <w:autoRedefine/>
    <w:qFormat/>
    <w:uiPriority w:val="0"/>
    <w:pPr>
      <w:keepNext/>
      <w:keepLines/>
      <w:pageBreakBefore/>
      <w:spacing w:line="360" w:lineRule="auto"/>
      <w:ind w:firstLine="883" w:firstLineChars="200"/>
      <w:jc w:val="center"/>
    </w:pPr>
    <w:rPr>
      <w:rFonts w:ascii="黑体" w:hAnsi="黑体" w:eastAsia="黑体"/>
      <w:b/>
      <w:bCs/>
      <w:kern w:val="2"/>
      <w:sz w:val="44"/>
      <w:szCs w:val="20"/>
    </w:rPr>
  </w:style>
  <w:style w:type="paragraph" w:customStyle="1" w:styleId="385">
    <w:name w:val="附件(1)"/>
    <w:basedOn w:val="1"/>
    <w:autoRedefine/>
    <w:qFormat/>
    <w:uiPriority w:val="0"/>
    <w:pPr>
      <w:tabs>
        <w:tab w:val="left" w:pos="840"/>
      </w:tabs>
      <w:spacing w:line="360" w:lineRule="auto"/>
      <w:ind w:left="840" w:hanging="420"/>
    </w:pPr>
    <w:rPr>
      <w:rFonts w:ascii="等线" w:hAnsi="等线" w:eastAsia="等线"/>
      <w:kern w:val="2"/>
    </w:rPr>
  </w:style>
  <w:style w:type="paragraph" w:customStyle="1" w:styleId="386">
    <w:name w:val="样式 首行缩进:  0.85 厘米"/>
    <w:basedOn w:val="1"/>
    <w:autoRedefine/>
    <w:qFormat/>
    <w:uiPriority w:val="0"/>
    <w:pPr>
      <w:widowControl/>
      <w:suppressAutoHyphens/>
      <w:spacing w:beforeLines="50" w:afterLines="50" w:line="360" w:lineRule="auto"/>
      <w:ind w:firstLine="482" w:firstLineChars="200"/>
    </w:pPr>
    <w:rPr>
      <w:rFonts w:ascii="等线" w:hAnsi="等线" w:eastAsia="等线"/>
      <w:kern w:val="1"/>
      <w:szCs w:val="20"/>
      <w:lang w:eastAsia="ar-SA" w:bidi="en-US"/>
    </w:rPr>
  </w:style>
  <w:style w:type="paragraph" w:customStyle="1" w:styleId="387">
    <w:name w:val="p0"/>
    <w:basedOn w:val="1"/>
    <w:autoRedefine/>
    <w:qFormat/>
    <w:uiPriority w:val="99"/>
    <w:pPr>
      <w:widowControl/>
    </w:pPr>
    <w:rPr>
      <w:rFonts w:ascii="等线" w:hAnsi="等线" w:eastAsia="等线"/>
    </w:rPr>
  </w:style>
  <w:style w:type="paragraph" w:customStyle="1" w:styleId="388">
    <w:name w:val="p15"/>
    <w:basedOn w:val="1"/>
    <w:autoRedefine/>
    <w:qFormat/>
    <w:uiPriority w:val="0"/>
    <w:pPr>
      <w:widowControl/>
      <w:spacing w:line="360" w:lineRule="auto"/>
      <w:ind w:firstLine="420"/>
    </w:pPr>
    <w:rPr>
      <w:rFonts w:ascii="等线" w:hAnsi="等线" w:eastAsia="等线"/>
    </w:rPr>
  </w:style>
  <w:style w:type="paragraph" w:customStyle="1" w:styleId="389">
    <w:name w:val="Char Char Char1"/>
    <w:basedOn w:val="1"/>
    <w:autoRedefine/>
    <w:qFormat/>
    <w:uiPriority w:val="0"/>
    <w:rPr>
      <w:rFonts w:ascii="Tahoma" w:hAnsi="Tahoma" w:eastAsia="等线"/>
      <w:kern w:val="2"/>
      <w:szCs w:val="20"/>
    </w:rPr>
  </w:style>
  <w:style w:type="character" w:customStyle="1" w:styleId="390">
    <w:name w:val="FA正文 Char Char"/>
    <w:link w:val="367"/>
    <w:autoRedefine/>
    <w:qFormat/>
    <w:uiPriority w:val="0"/>
    <w:rPr>
      <w:rFonts w:ascii="宋体" w:hAnsi="宋体" w:eastAsia="等线" w:cs="宋体"/>
      <w:sz w:val="28"/>
      <w:szCs w:val="21"/>
      <w:lang w:val="zh-CN"/>
    </w:rPr>
  </w:style>
  <w:style w:type="character" w:customStyle="1" w:styleId="391">
    <w:name w:val="sysle11"/>
    <w:autoRedefine/>
    <w:qFormat/>
    <w:uiPriority w:val="0"/>
    <w:rPr>
      <w:color w:val="FFFFFF"/>
      <w:sz w:val="24"/>
      <w:szCs w:val="24"/>
      <w:u w:val="none"/>
    </w:rPr>
  </w:style>
  <w:style w:type="character" w:customStyle="1" w:styleId="392">
    <w:name w:val="样式 小四"/>
    <w:autoRedefine/>
    <w:qFormat/>
    <w:uiPriority w:val="0"/>
    <w:rPr>
      <w:rFonts w:eastAsia="宋体"/>
      <w:sz w:val="28"/>
    </w:rPr>
  </w:style>
  <w:style w:type="character" w:customStyle="1" w:styleId="393">
    <w:name w:val="paragraph1 Char"/>
    <w:link w:val="359"/>
    <w:autoRedefine/>
    <w:qFormat/>
    <w:uiPriority w:val="0"/>
    <w:rPr>
      <w:rFonts w:ascii="等线" w:hAnsi="等线" w:eastAsia="等线" w:cs="宋体"/>
      <w:sz w:val="24"/>
      <w:szCs w:val="21"/>
      <w:lang w:val="zh-CN"/>
    </w:rPr>
  </w:style>
  <w:style w:type="character" w:customStyle="1" w:styleId="394">
    <w:name w:val="number1 Char"/>
    <w:link w:val="365"/>
    <w:autoRedefine/>
    <w:qFormat/>
    <w:uiPriority w:val="0"/>
    <w:rPr>
      <w:rFonts w:ascii="等线" w:hAnsi="等线" w:eastAsia="等线" w:cs="宋体"/>
      <w:sz w:val="24"/>
      <w:szCs w:val="21"/>
      <w:lang w:val="zh-CN"/>
    </w:rPr>
  </w:style>
  <w:style w:type="character" w:customStyle="1" w:styleId="395">
    <w:name w:val="red1"/>
    <w:autoRedefine/>
    <w:qFormat/>
    <w:uiPriority w:val="0"/>
    <w:rPr>
      <w:rFonts w:hint="default" w:ascii="Arial" w:hAnsi="Arial" w:cs="Arial"/>
      <w:color w:val="FF6600"/>
      <w:sz w:val="18"/>
      <w:szCs w:val="18"/>
      <w:u w:val="none"/>
    </w:rPr>
  </w:style>
  <w:style w:type="character" w:customStyle="1" w:styleId="396">
    <w:name w:val="样式 标题 4 + 小四 Char"/>
    <w:link w:val="376"/>
    <w:autoRedefine/>
    <w:qFormat/>
    <w:uiPriority w:val="0"/>
    <w:rPr>
      <w:rFonts w:eastAsia="黑体"/>
      <w:bCs/>
      <w:color w:val="000000"/>
      <w:sz w:val="24"/>
      <w:szCs w:val="24"/>
      <w:lang w:val="zh-CN"/>
    </w:rPr>
  </w:style>
  <w:style w:type="character" w:customStyle="1" w:styleId="397">
    <w:name w:val="表格 Char"/>
    <w:autoRedefine/>
    <w:qFormat/>
    <w:uiPriority w:val="0"/>
    <w:rPr>
      <w:rFonts w:ascii="宋体" w:hAnsi="Times New Roman" w:eastAsia="宋体" w:cs="Times New Roman"/>
      <w:kern w:val="0"/>
      <w:sz w:val="24"/>
      <w:szCs w:val="20"/>
      <w:lang w:val="zh-CN" w:eastAsia="zh-CN"/>
    </w:rPr>
  </w:style>
  <w:style w:type="character" w:customStyle="1" w:styleId="398">
    <w:name w:val="content81"/>
    <w:autoRedefine/>
    <w:qFormat/>
    <w:uiPriority w:val="0"/>
    <w:rPr>
      <w:rFonts w:hint="default" w:ascii="ˎ̥" w:hAnsi="ˎ̥"/>
      <w:color w:val="504734"/>
      <w:sz w:val="23"/>
      <w:szCs w:val="23"/>
      <w:u w:val="none"/>
    </w:rPr>
  </w:style>
  <w:style w:type="character" w:customStyle="1" w:styleId="399">
    <w:name w:val="My正文 Char"/>
    <w:autoRedefine/>
    <w:qFormat/>
    <w:uiPriority w:val="0"/>
    <w:rPr>
      <w:rFonts w:eastAsia="宋体"/>
      <w:kern w:val="2"/>
      <w:sz w:val="28"/>
      <w:szCs w:val="24"/>
      <w:lang w:val="en-US" w:eastAsia="zh-CN" w:bidi="ar-SA"/>
    </w:rPr>
  </w:style>
  <w:style w:type="paragraph" w:customStyle="1" w:styleId="400">
    <w:name w:val="GP正文(无首行缩进)"/>
    <w:autoRedefine/>
    <w:qFormat/>
    <w:uiPriority w:val="0"/>
    <w:pPr>
      <w:widowControl w:val="0"/>
      <w:spacing w:line="360" w:lineRule="auto"/>
    </w:pPr>
    <w:rPr>
      <w:rFonts w:ascii="Times New Roman" w:hAnsi="Times New Roman" w:eastAsia="等线" w:cs="宋体"/>
      <w:kern w:val="2"/>
      <w:sz w:val="24"/>
      <w:szCs w:val="21"/>
      <w:lang w:val="en-US" w:eastAsia="zh-CN" w:bidi="ar-SA"/>
    </w:rPr>
  </w:style>
  <w:style w:type="paragraph" w:customStyle="1" w:styleId="401">
    <w:name w:val="文章概述部分"/>
    <w:basedOn w:val="1"/>
    <w:autoRedefine/>
    <w:qFormat/>
    <w:uiPriority w:val="0"/>
    <w:pPr>
      <w:spacing w:line="360" w:lineRule="auto"/>
      <w:ind w:firstLine="480" w:firstLineChars="200"/>
    </w:pPr>
    <w:rPr>
      <w:rFonts w:ascii="等线" w:hAnsi="等线" w:eastAsia="楷体_GB2312"/>
      <w:kern w:val="2"/>
      <w:szCs w:val="20"/>
    </w:rPr>
  </w:style>
  <w:style w:type="character" w:customStyle="1" w:styleId="402">
    <w:name w:val="ca-41"/>
    <w:autoRedefine/>
    <w:qFormat/>
    <w:uiPriority w:val="0"/>
    <w:rPr>
      <w:rFonts w:hint="eastAsia" w:ascii="宋体" w:hAnsi="宋体" w:eastAsia="宋体"/>
      <w:sz w:val="21"/>
      <w:szCs w:val="21"/>
    </w:rPr>
  </w:style>
  <w:style w:type="character" w:customStyle="1" w:styleId="403">
    <w:name w:val="ca-91"/>
    <w:autoRedefine/>
    <w:qFormat/>
    <w:uiPriority w:val="0"/>
    <w:rPr>
      <w:rFonts w:hint="eastAsia" w:ascii="宋体" w:hAnsi="宋体" w:eastAsia="宋体"/>
      <w:color w:val="FF6600"/>
      <w:sz w:val="21"/>
      <w:szCs w:val="21"/>
    </w:rPr>
  </w:style>
  <w:style w:type="character" w:customStyle="1" w:styleId="404">
    <w:name w:val="ca-101"/>
    <w:autoRedefine/>
    <w:qFormat/>
    <w:uiPriority w:val="0"/>
    <w:rPr>
      <w:rFonts w:hint="default" w:ascii="Arial" w:hAnsi="Arial" w:cs="Arial"/>
      <w:color w:val="111111"/>
      <w:sz w:val="21"/>
      <w:szCs w:val="21"/>
    </w:rPr>
  </w:style>
  <w:style w:type="character" w:customStyle="1" w:styleId="405">
    <w:name w:val="hui3"/>
    <w:autoRedefine/>
    <w:qFormat/>
    <w:uiPriority w:val="0"/>
    <w:rPr>
      <w:color w:val="333333"/>
    </w:rPr>
  </w:style>
  <w:style w:type="character" w:customStyle="1" w:styleId="406">
    <w:name w:val="ca-51"/>
    <w:autoRedefine/>
    <w:qFormat/>
    <w:uiPriority w:val="0"/>
    <w:rPr>
      <w:rFonts w:hint="eastAsia" w:ascii="宋体" w:hAnsi="宋体" w:eastAsia="宋体"/>
      <w:color w:val="111111"/>
      <w:sz w:val="21"/>
      <w:szCs w:val="21"/>
    </w:rPr>
  </w:style>
  <w:style w:type="paragraph" w:customStyle="1" w:styleId="407">
    <w:name w:val="Char1"/>
    <w:basedOn w:val="1"/>
    <w:autoRedefine/>
    <w:qFormat/>
    <w:uiPriority w:val="0"/>
    <w:rPr>
      <w:rFonts w:ascii="Tahoma" w:hAnsi="Tahoma" w:eastAsia="等线"/>
      <w:kern w:val="2"/>
      <w:szCs w:val="20"/>
    </w:rPr>
  </w:style>
  <w:style w:type="paragraph" w:customStyle="1" w:styleId="408">
    <w:name w:val="Char11"/>
    <w:basedOn w:val="1"/>
    <w:autoRedefine/>
    <w:qFormat/>
    <w:uiPriority w:val="0"/>
    <w:rPr>
      <w:rFonts w:ascii="等线" w:hAnsi="等线" w:eastAsia="等线"/>
      <w:kern w:val="2"/>
    </w:rPr>
  </w:style>
  <w:style w:type="paragraph" w:customStyle="1" w:styleId="409">
    <w:name w:val="Char5"/>
    <w:basedOn w:val="1"/>
    <w:autoRedefine/>
    <w:qFormat/>
    <w:uiPriority w:val="0"/>
    <w:rPr>
      <w:rFonts w:ascii="Tahoma" w:hAnsi="Tahoma" w:eastAsia="等线"/>
      <w:kern w:val="2"/>
      <w:szCs w:val="20"/>
    </w:rPr>
  </w:style>
  <w:style w:type="paragraph" w:customStyle="1" w:styleId="410">
    <w:name w:val="样式 标题 2 + 宋体 五号 非加粗 黑色"/>
    <w:basedOn w:val="5"/>
    <w:autoRedefine/>
    <w:qFormat/>
    <w:uiPriority w:val="0"/>
    <w:pPr>
      <w:keepNext/>
      <w:keepLines/>
      <w:widowControl w:val="0"/>
      <w:numPr>
        <w:ilvl w:val="0"/>
        <w:numId w:val="0"/>
      </w:numPr>
      <w:tabs>
        <w:tab w:val="clear" w:pos="576"/>
        <w:tab w:val="clear" w:pos="720"/>
      </w:tabs>
      <w:overflowPunct/>
      <w:autoSpaceDE/>
      <w:autoSpaceDN/>
      <w:spacing w:before="240" w:after="240" w:line="416" w:lineRule="atLeast"/>
      <w:ind w:left="780" w:hanging="360" w:hangingChars="200"/>
      <w:jc w:val="left"/>
    </w:pPr>
    <w:rPr>
      <w:rFonts w:ascii="宋体" w:hAnsi="宋体" w:eastAsia="宋体"/>
      <w:iCs w:val="0"/>
      <w:color w:val="000000"/>
      <w:sz w:val="21"/>
      <w:szCs w:val="32"/>
      <w:lang w:val="zh-CN"/>
    </w:rPr>
  </w:style>
  <w:style w:type="paragraph" w:customStyle="1" w:styleId="411">
    <w:name w:val="pa-4"/>
    <w:basedOn w:val="1"/>
    <w:autoRedefine/>
    <w:qFormat/>
    <w:uiPriority w:val="0"/>
    <w:pPr>
      <w:widowControl/>
      <w:spacing w:line="280" w:lineRule="atLeast"/>
      <w:jc w:val="left"/>
    </w:pPr>
    <w:rPr>
      <w:rFonts w:eastAsia="等线"/>
    </w:rPr>
  </w:style>
  <w:style w:type="paragraph" w:customStyle="1" w:styleId="412">
    <w:name w:val="Char Char Char Char1"/>
    <w:basedOn w:val="1"/>
    <w:autoRedefine/>
    <w:qFormat/>
    <w:uiPriority w:val="0"/>
    <w:rPr>
      <w:rFonts w:ascii="Tahoma" w:hAnsi="Tahoma" w:eastAsia="等线"/>
      <w:kern w:val="2"/>
      <w:szCs w:val="20"/>
    </w:rPr>
  </w:style>
  <w:style w:type="paragraph" w:customStyle="1" w:styleId="413">
    <w:name w:val="样式3"/>
    <w:basedOn w:val="46"/>
    <w:link w:val="464"/>
    <w:autoRedefine/>
    <w:qFormat/>
    <w:uiPriority w:val="0"/>
    <w:pPr>
      <w:spacing w:line="0" w:lineRule="atLeast"/>
      <w:outlineLvl w:val="0"/>
    </w:pPr>
    <w:rPr>
      <w:sz w:val="28"/>
    </w:rPr>
  </w:style>
  <w:style w:type="paragraph" w:customStyle="1" w:styleId="414">
    <w:name w:val="Char1 Char Char Char"/>
    <w:basedOn w:val="1"/>
    <w:autoRedefine/>
    <w:qFormat/>
    <w:uiPriority w:val="0"/>
    <w:rPr>
      <w:rFonts w:ascii="Tahoma" w:hAnsi="Tahoma" w:eastAsia="等线"/>
      <w:kern w:val="2"/>
      <w:szCs w:val="20"/>
    </w:rPr>
  </w:style>
  <w:style w:type="paragraph" w:customStyle="1" w:styleId="415">
    <w:name w:val="标3"/>
    <w:basedOn w:val="1"/>
    <w:autoRedefine/>
    <w:qFormat/>
    <w:uiPriority w:val="0"/>
    <w:pPr>
      <w:tabs>
        <w:tab w:val="left" w:pos="780"/>
      </w:tabs>
      <w:adjustRightInd w:val="0"/>
      <w:snapToGrid w:val="0"/>
      <w:spacing w:before="50"/>
      <w:ind w:left="780" w:hanging="360" w:hangingChars="200"/>
      <w:outlineLvl w:val="2"/>
    </w:pPr>
    <w:rPr>
      <w:rFonts w:ascii="Arial Narrow" w:hAnsi="Arial Narrow" w:eastAsia="仿宋_GB2312"/>
      <w:kern w:val="2"/>
      <w:sz w:val="28"/>
      <w:szCs w:val="20"/>
    </w:rPr>
  </w:style>
  <w:style w:type="paragraph" w:customStyle="1" w:styleId="416">
    <w:name w:val="Char1 Char Char Char Char Char Char"/>
    <w:basedOn w:val="1"/>
    <w:autoRedefine/>
    <w:qFormat/>
    <w:uiPriority w:val="0"/>
    <w:rPr>
      <w:rFonts w:ascii="Tahoma" w:hAnsi="Tahoma" w:eastAsia="等线"/>
      <w:kern w:val="2"/>
      <w:szCs w:val="20"/>
    </w:rPr>
  </w:style>
  <w:style w:type="paragraph" w:customStyle="1" w:styleId="417">
    <w:name w:val="默认段落字体 Para Char Char Char1 Char"/>
    <w:basedOn w:val="1"/>
    <w:autoRedefine/>
    <w:qFormat/>
    <w:uiPriority w:val="0"/>
    <w:rPr>
      <w:rFonts w:ascii="Tahoma" w:hAnsi="Tahoma" w:eastAsia="等线"/>
      <w:kern w:val="2"/>
      <w:szCs w:val="20"/>
    </w:rPr>
  </w:style>
  <w:style w:type="paragraph" w:customStyle="1" w:styleId="418">
    <w:name w:val="pa-1"/>
    <w:basedOn w:val="1"/>
    <w:autoRedefine/>
    <w:qFormat/>
    <w:uiPriority w:val="0"/>
    <w:pPr>
      <w:widowControl/>
      <w:spacing w:line="240" w:lineRule="atLeast"/>
    </w:pPr>
    <w:rPr>
      <w:rFonts w:eastAsia="等线"/>
    </w:rPr>
  </w:style>
  <w:style w:type="paragraph" w:customStyle="1" w:styleId="419">
    <w:name w:val="Char Char Char Char"/>
    <w:basedOn w:val="1"/>
    <w:autoRedefine/>
    <w:qFormat/>
    <w:uiPriority w:val="0"/>
    <w:rPr>
      <w:rFonts w:ascii="Tahoma" w:hAnsi="Tahoma" w:eastAsia="等线"/>
      <w:kern w:val="2"/>
      <w:szCs w:val="20"/>
    </w:rPr>
  </w:style>
  <w:style w:type="character" w:customStyle="1" w:styleId="420">
    <w:name w:val="哈哈正文 Char Char"/>
    <w:link w:val="421"/>
    <w:autoRedefine/>
    <w:qFormat/>
    <w:uiPriority w:val="0"/>
    <w:rPr>
      <w:rFonts w:ascii="宋体" w:hAnsi="宋体"/>
      <w:sz w:val="24"/>
    </w:rPr>
  </w:style>
  <w:style w:type="paragraph" w:customStyle="1" w:styleId="421">
    <w:name w:val="哈哈正文"/>
    <w:basedOn w:val="1"/>
    <w:link w:val="420"/>
    <w:autoRedefine/>
    <w:qFormat/>
    <w:uiPriority w:val="0"/>
    <w:pPr>
      <w:spacing w:line="360" w:lineRule="auto"/>
      <w:ind w:firstLine="200" w:firstLineChars="200"/>
    </w:pPr>
    <w:rPr>
      <w:szCs w:val="20"/>
    </w:rPr>
  </w:style>
  <w:style w:type="paragraph" w:customStyle="1" w:styleId="422">
    <w:name w:val="哈哈表格"/>
    <w:basedOn w:val="1"/>
    <w:autoRedefine/>
    <w:qFormat/>
    <w:uiPriority w:val="0"/>
    <w:pPr>
      <w:spacing w:line="360" w:lineRule="auto"/>
    </w:pPr>
    <w:rPr>
      <w:rFonts w:eastAsia="等线"/>
      <w:kern w:val="2"/>
      <w:szCs w:val="20"/>
    </w:rPr>
  </w:style>
  <w:style w:type="paragraph" w:customStyle="1" w:styleId="423">
    <w:name w:val="样式 样式 标题 1h11st levelSection Headl11H1H11H12H13H14H15H1... + 居中"/>
    <w:basedOn w:val="1"/>
    <w:autoRedefine/>
    <w:qFormat/>
    <w:uiPriority w:val="0"/>
    <w:pPr>
      <w:keepNext/>
      <w:keepLines/>
      <w:numPr>
        <w:ilvl w:val="0"/>
        <w:numId w:val="22"/>
      </w:numPr>
      <w:spacing w:before="340" w:after="330" w:line="578" w:lineRule="auto"/>
      <w:jc w:val="center"/>
      <w:outlineLvl w:val="0"/>
    </w:pPr>
    <w:rPr>
      <w:rFonts w:eastAsia="等线"/>
      <w:b/>
      <w:bCs/>
      <w:kern w:val="44"/>
      <w:sz w:val="48"/>
      <w:szCs w:val="20"/>
    </w:rPr>
  </w:style>
  <w:style w:type="paragraph" w:customStyle="1" w:styleId="424">
    <w:name w:val="致谢正文"/>
    <w:basedOn w:val="1"/>
    <w:autoRedefine/>
    <w:qFormat/>
    <w:uiPriority w:val="0"/>
    <w:pPr>
      <w:spacing w:before="100" w:beforeAutospacing="1" w:after="100" w:afterAutospacing="1" w:line="360" w:lineRule="auto"/>
      <w:ind w:firstLine="562" w:firstLineChars="200"/>
      <w:jc w:val="left"/>
    </w:pPr>
    <w:rPr>
      <w:rFonts w:ascii="黑体" w:hAnsi="黑体" w:eastAsia="楷体_GB2312"/>
      <w:bCs/>
      <w:kern w:val="2"/>
      <w:sz w:val="28"/>
      <w:szCs w:val="20"/>
    </w:rPr>
  </w:style>
  <w:style w:type="paragraph" w:customStyle="1" w:styleId="425">
    <w:name w:val="样式 标题 3 + 首行缩进:  2 字符2"/>
    <w:basedOn w:val="6"/>
    <w:autoRedefine/>
    <w:qFormat/>
    <w:uiPriority w:val="0"/>
    <w:pPr>
      <w:keepNext/>
      <w:keepLines/>
      <w:widowControl w:val="0"/>
      <w:numPr>
        <w:ilvl w:val="0"/>
        <w:numId w:val="0"/>
      </w:numPr>
      <w:tabs>
        <w:tab w:val="left" w:pos="720"/>
        <w:tab w:val="left" w:pos="918"/>
      </w:tabs>
      <w:overflowPunct/>
      <w:autoSpaceDE/>
      <w:autoSpaceDN/>
      <w:adjustRightInd/>
      <w:spacing w:after="120"/>
      <w:ind w:left="918" w:hanging="720"/>
      <w:jc w:val="left"/>
      <w:textAlignment w:val="auto"/>
    </w:pPr>
    <w:rPr>
      <w:rFonts w:ascii="黑体" w:hAnsi="Arial"/>
      <w:bCs w:val="0"/>
      <w:color w:val="000000"/>
      <w:sz w:val="24"/>
      <w:lang w:val="zh-CN"/>
    </w:rPr>
  </w:style>
  <w:style w:type="character" w:customStyle="1" w:styleId="426">
    <w:name w:val="表头1 Char"/>
    <w:link w:val="427"/>
    <w:autoRedefine/>
    <w:qFormat/>
    <w:uiPriority w:val="0"/>
    <w:rPr>
      <w:rFonts w:ascii="宋体" w:hAnsi="宋体" w:eastAsia="黑体" w:cs="宋体"/>
      <w:b/>
      <w:bCs/>
    </w:rPr>
  </w:style>
  <w:style w:type="paragraph" w:customStyle="1" w:styleId="427">
    <w:name w:val="表头1"/>
    <w:basedOn w:val="22"/>
    <w:link w:val="426"/>
    <w:autoRedefine/>
    <w:qFormat/>
    <w:uiPriority w:val="0"/>
    <w:pPr>
      <w:spacing w:before="152" w:after="160"/>
    </w:pPr>
    <w:rPr>
      <w:rFonts w:ascii="宋体" w:hAnsi="宋体"/>
      <w:b/>
      <w:bCs/>
      <w:kern w:val="0"/>
    </w:rPr>
  </w:style>
  <w:style w:type="paragraph" w:customStyle="1" w:styleId="428">
    <w:name w:val="LOGO"/>
    <w:basedOn w:val="1"/>
    <w:autoRedefine/>
    <w:qFormat/>
    <w:uiPriority w:val="0"/>
    <w:pPr>
      <w:spacing w:before="100" w:beforeAutospacing="1" w:after="100" w:afterAutospacing="1" w:line="360" w:lineRule="auto"/>
      <w:ind w:firstLine="1200" w:firstLineChars="250"/>
      <w:jc w:val="left"/>
    </w:pPr>
    <w:rPr>
      <w:rFonts w:ascii="等线" w:hAnsi="等线" w:eastAsia="等线"/>
      <w:kern w:val="2"/>
      <w:sz w:val="48"/>
      <w:szCs w:val="20"/>
    </w:rPr>
  </w:style>
  <w:style w:type="paragraph" w:customStyle="1" w:styleId="429">
    <w:name w:val="招标编号"/>
    <w:basedOn w:val="1"/>
    <w:autoRedefine/>
    <w:qFormat/>
    <w:uiPriority w:val="0"/>
    <w:pPr>
      <w:spacing w:before="100" w:beforeAutospacing="1" w:after="100" w:afterAutospacing="1" w:line="360" w:lineRule="auto"/>
      <w:jc w:val="left"/>
    </w:pPr>
    <w:rPr>
      <w:rFonts w:eastAsia="等线"/>
      <w:b/>
      <w:bCs/>
      <w:kern w:val="2"/>
      <w:sz w:val="44"/>
      <w:szCs w:val="44"/>
    </w:rPr>
  </w:style>
  <w:style w:type="paragraph" w:customStyle="1" w:styleId="430">
    <w:name w:val="投标文件"/>
    <w:basedOn w:val="429"/>
    <w:autoRedefine/>
    <w:qFormat/>
    <w:uiPriority w:val="0"/>
    <w:rPr>
      <w:sz w:val="84"/>
      <w:szCs w:val="20"/>
    </w:rPr>
  </w:style>
  <w:style w:type="paragraph" w:customStyle="1" w:styleId="431">
    <w:name w:val="XX方案书"/>
    <w:basedOn w:val="1"/>
    <w:autoRedefine/>
    <w:qFormat/>
    <w:uiPriority w:val="0"/>
    <w:pPr>
      <w:spacing w:before="100" w:beforeAutospacing="1" w:after="100" w:afterAutospacing="1" w:line="360" w:lineRule="auto"/>
      <w:jc w:val="left"/>
    </w:pPr>
    <w:rPr>
      <w:rFonts w:eastAsia="等线"/>
      <w:b/>
      <w:bCs/>
      <w:kern w:val="2"/>
      <w:sz w:val="48"/>
      <w:szCs w:val="20"/>
    </w:rPr>
  </w:style>
  <w:style w:type="paragraph" w:customStyle="1" w:styleId="432">
    <w:name w:val="公司名称及日期"/>
    <w:basedOn w:val="431"/>
    <w:autoRedefine/>
    <w:qFormat/>
    <w:uiPriority w:val="0"/>
    <w:pPr>
      <w:spacing w:before="0" w:beforeAutospacing="0" w:after="0" w:afterAutospacing="0"/>
      <w:jc w:val="center"/>
    </w:pPr>
    <w:rPr>
      <w:sz w:val="30"/>
    </w:rPr>
  </w:style>
  <w:style w:type="paragraph" w:customStyle="1" w:styleId="433">
    <w:name w:val="样式 封面项目名称 + 左"/>
    <w:basedOn w:val="1"/>
    <w:autoRedefine/>
    <w:qFormat/>
    <w:uiPriority w:val="0"/>
    <w:pPr>
      <w:spacing w:before="100" w:beforeAutospacing="1" w:after="100" w:afterAutospacing="1" w:line="360" w:lineRule="auto"/>
      <w:ind w:right="-1368" w:rightChars="-570" w:firstLine="3393" w:firstLineChars="650"/>
      <w:jc w:val="left"/>
    </w:pPr>
    <w:rPr>
      <w:rFonts w:eastAsia="等线"/>
      <w:b/>
      <w:bCs/>
      <w:kern w:val="2"/>
      <w:sz w:val="52"/>
      <w:szCs w:val="20"/>
    </w:rPr>
  </w:style>
  <w:style w:type="paragraph" w:customStyle="1" w:styleId="434">
    <w:name w:val="致谢"/>
    <w:basedOn w:val="432"/>
    <w:autoRedefine/>
    <w:qFormat/>
    <w:uiPriority w:val="0"/>
    <w:pPr>
      <w:ind w:firstLine="480" w:firstLineChars="200"/>
    </w:pPr>
    <w:rPr>
      <w:rFonts w:ascii="黑体" w:hAnsi="黑体" w:eastAsia="黑体"/>
      <w:sz w:val="44"/>
    </w:rPr>
  </w:style>
  <w:style w:type="paragraph" w:customStyle="1" w:styleId="435">
    <w:name w:val="默认段落字体 Para Char Char Char Char Char Char Char Char Char1 Char Char Char Char Char Char Char"/>
    <w:basedOn w:val="26"/>
    <w:autoRedefine/>
    <w:qFormat/>
    <w:uiPriority w:val="0"/>
    <w:rPr>
      <w:rFonts w:ascii="Tahoma" w:hAnsi="Tahoma" w:eastAsia="等线"/>
      <w:lang w:val="zh-CN"/>
    </w:rPr>
  </w:style>
  <w:style w:type="paragraph" w:customStyle="1" w:styleId="436">
    <w:name w:val="默认段落字体 Para Char Char Char Char Char Char Char Char Char1 Char Char Char Char Char Char Char Char Char Char"/>
    <w:basedOn w:val="26"/>
    <w:autoRedefine/>
    <w:qFormat/>
    <w:uiPriority w:val="0"/>
    <w:rPr>
      <w:rFonts w:ascii="Tahoma" w:hAnsi="Tahoma" w:eastAsia="等线"/>
      <w:lang w:val="zh-CN"/>
    </w:rPr>
  </w:style>
  <w:style w:type="paragraph" w:customStyle="1" w:styleId="437">
    <w:name w:val="我的正文"/>
    <w:basedOn w:val="1"/>
    <w:link w:val="438"/>
    <w:autoRedefine/>
    <w:qFormat/>
    <w:uiPriority w:val="0"/>
    <w:pPr>
      <w:spacing w:line="360" w:lineRule="auto"/>
      <w:ind w:firstLine="539"/>
    </w:pPr>
    <w:rPr>
      <w:rFonts w:ascii="等线" w:hAnsi="等线" w:eastAsia="等线"/>
      <w:lang w:val="zh-CN"/>
    </w:rPr>
  </w:style>
  <w:style w:type="character" w:customStyle="1" w:styleId="438">
    <w:name w:val="我的正文 Char"/>
    <w:link w:val="437"/>
    <w:autoRedefine/>
    <w:qFormat/>
    <w:uiPriority w:val="0"/>
    <w:rPr>
      <w:rFonts w:ascii="等线" w:hAnsi="等线" w:eastAsia="等线" w:cs="宋体"/>
      <w:sz w:val="24"/>
      <w:szCs w:val="21"/>
      <w:lang w:val="zh-CN"/>
    </w:rPr>
  </w:style>
  <w:style w:type="paragraph" w:customStyle="1" w:styleId="439">
    <w:name w:val="表格文本"/>
    <w:link w:val="1422"/>
    <w:autoRedefine/>
    <w:qFormat/>
    <w:uiPriority w:val="0"/>
    <w:pPr>
      <w:tabs>
        <w:tab w:val="decimal" w:pos="0"/>
      </w:tabs>
    </w:pPr>
    <w:rPr>
      <w:rFonts w:ascii="Arial" w:hAnsi="Arial" w:eastAsia="等线" w:cs="宋体"/>
      <w:kern w:val="2"/>
      <w:sz w:val="21"/>
      <w:szCs w:val="21"/>
      <w:lang w:val="en-US" w:eastAsia="zh-CN" w:bidi="ar-SA"/>
    </w:rPr>
  </w:style>
  <w:style w:type="paragraph" w:customStyle="1" w:styleId="440">
    <w:name w:val="缺省文本"/>
    <w:basedOn w:val="1"/>
    <w:link w:val="2715"/>
    <w:autoRedefine/>
    <w:qFormat/>
    <w:uiPriority w:val="0"/>
    <w:pPr>
      <w:autoSpaceDE w:val="0"/>
      <w:autoSpaceDN w:val="0"/>
      <w:adjustRightInd w:val="0"/>
      <w:jc w:val="left"/>
    </w:pPr>
    <w:rPr>
      <w:rFonts w:ascii="等线" w:hAnsi="等线" w:eastAsia="等线"/>
      <w:szCs w:val="20"/>
    </w:rPr>
  </w:style>
  <w:style w:type="paragraph" w:customStyle="1" w:styleId="441">
    <w:name w:val="Default Text"/>
    <w:basedOn w:val="1"/>
    <w:autoRedefine/>
    <w:qFormat/>
    <w:uiPriority w:val="0"/>
    <w:pPr>
      <w:autoSpaceDE w:val="0"/>
      <w:autoSpaceDN w:val="0"/>
      <w:adjustRightInd w:val="0"/>
      <w:jc w:val="left"/>
    </w:pPr>
    <w:rPr>
      <w:rFonts w:ascii="等线" w:hAnsi="等线" w:eastAsia="等线"/>
    </w:rPr>
  </w:style>
  <w:style w:type="paragraph" w:customStyle="1" w:styleId="442">
    <w:name w:val="注示文本"/>
    <w:basedOn w:val="1"/>
    <w:autoRedefine/>
    <w:qFormat/>
    <w:uiPriority w:val="0"/>
    <w:pPr>
      <w:pBdr>
        <w:bottom w:val="single" w:color="000000" w:sz="4" w:space="1"/>
      </w:pBdr>
      <w:ind w:firstLine="360"/>
    </w:pPr>
    <w:rPr>
      <w:rFonts w:eastAsia="楷体_GB2312"/>
      <w:kern w:val="2"/>
      <w:sz w:val="18"/>
      <w:szCs w:val="18"/>
    </w:rPr>
  </w:style>
  <w:style w:type="paragraph" w:customStyle="1" w:styleId="443">
    <w:name w:val="ÑùÊ½1"/>
    <w:basedOn w:val="1"/>
    <w:autoRedefine/>
    <w:qFormat/>
    <w:uiPriority w:val="0"/>
    <w:pPr>
      <w:widowControl/>
      <w:overflowPunct w:val="0"/>
      <w:autoSpaceDE w:val="0"/>
      <w:autoSpaceDN w:val="0"/>
      <w:adjustRightInd w:val="0"/>
      <w:spacing w:line="400" w:lineRule="exact"/>
      <w:textAlignment w:val="baseline"/>
    </w:pPr>
    <w:rPr>
      <w:rFonts w:hAnsi="等线" w:eastAsia="等线"/>
      <w:szCs w:val="20"/>
    </w:rPr>
  </w:style>
  <w:style w:type="paragraph" w:customStyle="1" w:styleId="444">
    <w:name w:val="正文1"/>
    <w:basedOn w:val="1"/>
    <w:link w:val="1524"/>
    <w:autoRedefine/>
    <w:qFormat/>
    <w:uiPriority w:val="0"/>
    <w:pPr>
      <w:widowControl/>
      <w:overflowPunct w:val="0"/>
      <w:autoSpaceDE w:val="0"/>
      <w:autoSpaceDN w:val="0"/>
      <w:adjustRightInd w:val="0"/>
      <w:textAlignment w:val="baseline"/>
    </w:pPr>
    <w:rPr>
      <w:rFonts w:ascii="等线" w:hAnsi="等线" w:eastAsia="等线"/>
      <w:szCs w:val="20"/>
    </w:rPr>
  </w:style>
  <w:style w:type="paragraph" w:customStyle="1" w:styleId="445">
    <w:name w:val="È±Ê¡ÎÄ±¾"/>
    <w:basedOn w:val="1"/>
    <w:autoRedefine/>
    <w:qFormat/>
    <w:uiPriority w:val="0"/>
    <w:pPr>
      <w:widowControl/>
      <w:overflowPunct w:val="0"/>
      <w:autoSpaceDE w:val="0"/>
      <w:autoSpaceDN w:val="0"/>
      <w:adjustRightInd w:val="0"/>
      <w:jc w:val="left"/>
      <w:textAlignment w:val="baseline"/>
    </w:pPr>
    <w:rPr>
      <w:rFonts w:ascii="等线" w:hAnsi="等线" w:eastAsia="等线"/>
      <w:szCs w:val="20"/>
    </w:rPr>
  </w:style>
  <w:style w:type="paragraph" w:customStyle="1" w:styleId="446">
    <w:name w:val="表头"/>
    <w:basedOn w:val="1"/>
    <w:autoRedefine/>
    <w:qFormat/>
    <w:uiPriority w:val="0"/>
    <w:pPr>
      <w:autoSpaceDE w:val="0"/>
      <w:autoSpaceDN w:val="0"/>
      <w:adjustRightInd w:val="0"/>
      <w:jc w:val="center"/>
    </w:pPr>
    <w:rPr>
      <w:rFonts w:eastAsia="等线" w:cs="Arial"/>
      <w:sz w:val="18"/>
      <w:szCs w:val="18"/>
    </w:rPr>
  </w:style>
  <w:style w:type="paragraph" w:customStyle="1" w:styleId="447">
    <w:name w:val="Table Text"/>
    <w:link w:val="1649"/>
    <w:autoRedefine/>
    <w:qFormat/>
    <w:uiPriority w:val="0"/>
    <w:pPr>
      <w:snapToGrid w:val="0"/>
      <w:spacing w:before="80" w:after="80"/>
    </w:pPr>
    <w:rPr>
      <w:rFonts w:ascii="Arial" w:hAnsi="Arial" w:eastAsia="等线" w:cs="宋体"/>
      <w:kern w:val="2"/>
      <w:sz w:val="18"/>
      <w:szCs w:val="21"/>
      <w:lang w:val="en-US" w:eastAsia="zh-CN" w:bidi="ar-SA"/>
    </w:rPr>
  </w:style>
  <w:style w:type="paragraph" w:customStyle="1" w:styleId="448">
    <w:name w:val="xl35"/>
    <w:basedOn w:val="1"/>
    <w:autoRedefine/>
    <w:qFormat/>
    <w:uiPriority w:val="0"/>
    <w:pPr>
      <w:widowControl/>
      <w:spacing w:before="100" w:beforeAutospacing="1" w:after="100" w:afterAutospacing="1"/>
      <w:jc w:val="center"/>
      <w:textAlignment w:val="center"/>
    </w:pPr>
    <w:rPr>
      <w:rFonts w:ascii="Arial Unicode MS" w:hAnsi="Arial Unicode MS" w:eastAsia="Arial Unicode MS"/>
    </w:rPr>
  </w:style>
  <w:style w:type="paragraph" w:customStyle="1" w:styleId="449">
    <w:name w:val="Char Char Char Char Char Char Char Char Char Char Char Char Char Char Char Char"/>
    <w:basedOn w:val="1"/>
    <w:autoRedefine/>
    <w:qFormat/>
    <w:uiPriority w:val="0"/>
    <w:pPr>
      <w:widowControl/>
      <w:spacing w:after="160" w:line="240" w:lineRule="exact"/>
      <w:jc w:val="center"/>
    </w:pPr>
    <w:rPr>
      <w:rFonts w:eastAsia="等线"/>
      <w:b/>
      <w:sz w:val="30"/>
      <w:szCs w:val="30"/>
      <w:lang w:eastAsia="en-US"/>
    </w:rPr>
  </w:style>
  <w:style w:type="character" w:customStyle="1" w:styleId="450">
    <w:name w:val="unnamed31"/>
    <w:autoRedefine/>
    <w:qFormat/>
    <w:uiPriority w:val="0"/>
    <w:rPr>
      <w:sz w:val="25"/>
      <w:szCs w:val="25"/>
    </w:rPr>
  </w:style>
  <w:style w:type="paragraph" w:customStyle="1" w:styleId="451">
    <w:name w:val="正文（首行不缩进）"/>
    <w:basedOn w:val="1"/>
    <w:link w:val="1119"/>
    <w:autoRedefine/>
    <w:qFormat/>
    <w:uiPriority w:val="0"/>
    <w:pPr>
      <w:spacing w:after="50" w:afterLines="50"/>
    </w:pPr>
    <w:rPr>
      <w:rFonts w:ascii="等线" w:hAnsi="等线" w:eastAsia="等线"/>
      <w:kern w:val="2"/>
    </w:rPr>
  </w:style>
  <w:style w:type="character" w:customStyle="1" w:styleId="452">
    <w:name w:val="word"/>
    <w:basedOn w:val="145"/>
    <w:autoRedefine/>
    <w:qFormat/>
    <w:uiPriority w:val="0"/>
  </w:style>
  <w:style w:type="paragraph" w:customStyle="1" w:styleId="453">
    <w:name w:val="style5"/>
    <w:basedOn w:val="1"/>
    <w:autoRedefine/>
    <w:qFormat/>
    <w:uiPriority w:val="0"/>
    <w:pPr>
      <w:widowControl/>
      <w:spacing w:before="100" w:beforeAutospacing="1" w:after="100" w:afterAutospacing="1"/>
      <w:jc w:val="left"/>
    </w:pPr>
    <w:rPr>
      <w:rFonts w:eastAsia="等线"/>
    </w:rPr>
  </w:style>
  <w:style w:type="paragraph" w:customStyle="1" w:styleId="454">
    <w:name w:val="ZX-标题1"/>
    <w:link w:val="456"/>
    <w:autoRedefine/>
    <w:qFormat/>
    <w:uiPriority w:val="0"/>
    <w:pPr>
      <w:tabs>
        <w:tab w:val="left" w:pos="360"/>
      </w:tabs>
      <w:spacing w:before="156" w:beforeLines="50"/>
      <w:ind w:left="360" w:hanging="360" w:hangingChars="200"/>
      <w:outlineLvl w:val="0"/>
    </w:pPr>
    <w:rPr>
      <w:rFonts w:ascii="Trebuchet MS" w:hAnsi="FuturaA Bk BT" w:eastAsia="等线" w:cs="宋体"/>
      <w:b/>
      <w:bCs/>
      <w:kern w:val="2"/>
      <w:sz w:val="28"/>
      <w:szCs w:val="18"/>
      <w:lang w:val="en-US" w:eastAsia="zh-CN" w:bidi="ar-SA"/>
    </w:rPr>
  </w:style>
  <w:style w:type="paragraph" w:customStyle="1" w:styleId="455">
    <w:name w:val="ZX-标题2"/>
    <w:link w:val="461"/>
    <w:autoRedefine/>
    <w:qFormat/>
    <w:uiPriority w:val="0"/>
    <w:pPr>
      <w:tabs>
        <w:tab w:val="left" w:pos="360"/>
      </w:tabs>
      <w:spacing w:before="156" w:beforeLines="50"/>
      <w:ind w:left="360" w:hanging="360" w:hangingChars="200"/>
      <w:outlineLvl w:val="1"/>
    </w:pPr>
    <w:rPr>
      <w:rFonts w:ascii="Trebuchet MS" w:hAnsi="FuturaA Bk BT" w:eastAsia="等线" w:cs="宋体"/>
      <w:b/>
      <w:bCs/>
      <w:kern w:val="2"/>
      <w:sz w:val="28"/>
      <w:szCs w:val="22"/>
      <w:lang w:val="en-US" w:eastAsia="zh-CN" w:bidi="ar-SA"/>
    </w:rPr>
  </w:style>
  <w:style w:type="character" w:customStyle="1" w:styleId="456">
    <w:name w:val="ZX-标题1 Char"/>
    <w:link w:val="454"/>
    <w:autoRedefine/>
    <w:qFormat/>
    <w:uiPriority w:val="0"/>
    <w:rPr>
      <w:rFonts w:ascii="Trebuchet MS" w:hAnsi="FuturaA Bk BT" w:eastAsia="等线" w:cs="宋体"/>
      <w:b/>
      <w:bCs/>
      <w:kern w:val="2"/>
      <w:sz w:val="28"/>
      <w:szCs w:val="18"/>
    </w:rPr>
  </w:style>
  <w:style w:type="paragraph" w:customStyle="1" w:styleId="457">
    <w:name w:val="ZX-正文"/>
    <w:link w:val="459"/>
    <w:autoRedefine/>
    <w:qFormat/>
    <w:uiPriority w:val="0"/>
    <w:pPr>
      <w:spacing w:before="156" w:beforeLines="50"/>
      <w:ind w:firstLine="480" w:firstLineChars="200"/>
    </w:pPr>
    <w:rPr>
      <w:rFonts w:ascii="Trebuchet MS" w:hAnsi="FuturaA Bk BT" w:eastAsia="等线" w:cs="宋体"/>
      <w:kern w:val="2"/>
      <w:sz w:val="24"/>
      <w:szCs w:val="22"/>
      <w:lang w:val="en-US" w:eastAsia="zh-CN" w:bidi="ar-SA"/>
    </w:rPr>
  </w:style>
  <w:style w:type="paragraph" w:customStyle="1" w:styleId="458">
    <w:name w:val="ZX-标题3"/>
    <w:link w:val="462"/>
    <w:autoRedefine/>
    <w:qFormat/>
    <w:uiPriority w:val="0"/>
    <w:pPr>
      <w:tabs>
        <w:tab w:val="left" w:pos="360"/>
      </w:tabs>
      <w:spacing w:before="156" w:beforeLines="50"/>
      <w:ind w:left="360" w:hanging="360" w:hangingChars="200"/>
      <w:outlineLvl w:val="2"/>
    </w:pPr>
    <w:rPr>
      <w:rFonts w:ascii="Trebuchet MS" w:hAnsi="FuturaA Bk BT" w:eastAsia="等线" w:cs="宋体"/>
      <w:b/>
      <w:bCs/>
      <w:kern w:val="2"/>
      <w:sz w:val="28"/>
      <w:szCs w:val="22"/>
      <w:lang w:val="en-US" w:eastAsia="zh-CN" w:bidi="ar-SA"/>
    </w:rPr>
  </w:style>
  <w:style w:type="character" w:customStyle="1" w:styleId="459">
    <w:name w:val="ZX-正文 Char"/>
    <w:link w:val="457"/>
    <w:autoRedefine/>
    <w:qFormat/>
    <w:uiPriority w:val="0"/>
    <w:rPr>
      <w:rFonts w:ascii="Trebuchet MS" w:hAnsi="FuturaA Bk BT" w:eastAsia="等线" w:cs="宋体"/>
      <w:kern w:val="2"/>
      <w:sz w:val="24"/>
      <w:szCs w:val="22"/>
    </w:rPr>
  </w:style>
  <w:style w:type="paragraph" w:customStyle="1" w:styleId="460">
    <w:name w:val="ZX-标题4"/>
    <w:autoRedefine/>
    <w:qFormat/>
    <w:uiPriority w:val="0"/>
    <w:pPr>
      <w:tabs>
        <w:tab w:val="left" w:pos="360"/>
      </w:tabs>
      <w:spacing w:before="156" w:beforeLines="50"/>
      <w:ind w:left="360" w:hanging="360" w:hangingChars="200"/>
      <w:outlineLvl w:val="3"/>
    </w:pPr>
    <w:rPr>
      <w:rFonts w:ascii="Trebuchet MS" w:hAnsi="FuturaA Bk BT" w:eastAsia="等线" w:cs="宋体"/>
      <w:b/>
      <w:bCs/>
      <w:kern w:val="2"/>
      <w:sz w:val="28"/>
      <w:szCs w:val="21"/>
      <w:lang w:val="en-US" w:eastAsia="zh-CN" w:bidi="ar-SA"/>
    </w:rPr>
  </w:style>
  <w:style w:type="character" w:customStyle="1" w:styleId="461">
    <w:name w:val="ZX-标题2 Char"/>
    <w:link w:val="455"/>
    <w:autoRedefine/>
    <w:qFormat/>
    <w:uiPriority w:val="0"/>
    <w:rPr>
      <w:rFonts w:ascii="Trebuchet MS" w:hAnsi="FuturaA Bk BT" w:eastAsia="等线" w:cs="宋体"/>
      <w:b/>
      <w:bCs/>
      <w:kern w:val="2"/>
      <w:sz w:val="28"/>
      <w:szCs w:val="22"/>
    </w:rPr>
  </w:style>
  <w:style w:type="character" w:customStyle="1" w:styleId="462">
    <w:name w:val="ZX-标题3 Char"/>
    <w:link w:val="458"/>
    <w:autoRedefine/>
    <w:qFormat/>
    <w:uiPriority w:val="0"/>
    <w:rPr>
      <w:rFonts w:ascii="Trebuchet MS" w:hAnsi="FuturaA Bk BT" w:eastAsia="等线" w:cs="宋体"/>
      <w:b/>
      <w:bCs/>
      <w:kern w:val="2"/>
      <w:sz w:val="28"/>
      <w:szCs w:val="22"/>
    </w:rPr>
  </w:style>
  <w:style w:type="paragraph" w:customStyle="1" w:styleId="463">
    <w:name w:val="样式 正文首行缩进 + 首行缩进:  1 字符"/>
    <w:basedOn w:val="87"/>
    <w:autoRedefine/>
    <w:qFormat/>
    <w:uiPriority w:val="0"/>
    <w:pPr>
      <w:widowControl/>
      <w:spacing w:line="360" w:lineRule="auto"/>
      <w:ind w:left="420" w:right="210" w:firstLine="480"/>
      <w:jc w:val="left"/>
    </w:pPr>
    <w:rPr>
      <w:rFonts w:ascii="宋体" w:hAnsi="宋体"/>
      <w:sz w:val="24"/>
    </w:rPr>
  </w:style>
  <w:style w:type="character" w:customStyle="1" w:styleId="464">
    <w:name w:val="样式3 Char"/>
    <w:link w:val="413"/>
    <w:autoRedefine/>
    <w:qFormat/>
    <w:uiPriority w:val="0"/>
    <w:rPr>
      <w:rFonts w:ascii="宋体" w:hAnsi="Courier New" w:eastAsia="等线" w:cs="宋体"/>
      <w:sz w:val="28"/>
      <w:szCs w:val="21"/>
      <w:lang w:val="zh-CN"/>
    </w:rPr>
  </w:style>
  <w:style w:type="paragraph" w:customStyle="1" w:styleId="465">
    <w:name w:val="正文12"/>
    <w:autoRedefine/>
    <w:qFormat/>
    <w:uiPriority w:val="0"/>
    <w:pPr>
      <w:widowControl w:val="0"/>
      <w:numPr>
        <w:ilvl w:val="0"/>
        <w:numId w:val="23"/>
      </w:numPr>
      <w:adjustRightInd w:val="0"/>
      <w:snapToGrid w:val="0"/>
      <w:spacing w:before="120" w:beforeLines="50" w:line="360" w:lineRule="auto"/>
      <w:jc w:val="both"/>
      <w:textAlignment w:val="baseline"/>
    </w:pPr>
    <w:rPr>
      <w:rFonts w:ascii="黑体" w:hAnsi="黑体" w:eastAsia="黑体" w:cs="宋体"/>
      <w:kern w:val="2"/>
      <w:sz w:val="24"/>
      <w:szCs w:val="21"/>
      <w:lang w:val="en-US" w:eastAsia="zh-CN" w:bidi="ar-SA"/>
    </w:rPr>
  </w:style>
  <w:style w:type="paragraph" w:customStyle="1" w:styleId="466">
    <w:name w:val="Char Char Char Char2"/>
    <w:basedOn w:val="1"/>
    <w:autoRedefine/>
    <w:qFormat/>
    <w:uiPriority w:val="0"/>
    <w:pPr>
      <w:tabs>
        <w:tab w:val="left" w:pos="360"/>
      </w:tabs>
    </w:pPr>
    <w:rPr>
      <w:rFonts w:ascii="等线" w:hAnsi="等线" w:eastAsia="等线"/>
      <w:kern w:val="2"/>
    </w:rPr>
  </w:style>
  <w:style w:type="paragraph" w:customStyle="1" w:styleId="467">
    <w:name w:val="Char Char1 Char Char Char Char Char Char Char Char Char Char Char Char Char Char Char Char Char Char Char Char Char Char Char"/>
    <w:basedOn w:val="1"/>
    <w:autoRedefine/>
    <w:qFormat/>
    <w:uiPriority w:val="0"/>
    <w:pPr>
      <w:widowControl/>
      <w:jc w:val="left"/>
    </w:pPr>
    <w:rPr>
      <w:rFonts w:ascii="Verdana" w:hAnsi="Verdana" w:eastAsia="等线"/>
      <w:lang w:eastAsia="en-US"/>
    </w:rPr>
  </w:style>
  <w:style w:type="character" w:customStyle="1" w:styleId="468">
    <w:name w:val="方案正文 Char"/>
    <w:link w:val="469"/>
    <w:autoRedefine/>
    <w:qFormat/>
    <w:uiPriority w:val="0"/>
    <w:rPr>
      <w:sz w:val="24"/>
      <w:lang w:val="en-GB"/>
    </w:rPr>
  </w:style>
  <w:style w:type="paragraph" w:customStyle="1" w:styleId="469">
    <w:name w:val="方案正文"/>
    <w:basedOn w:val="1"/>
    <w:link w:val="468"/>
    <w:autoRedefine/>
    <w:qFormat/>
    <w:uiPriority w:val="0"/>
    <w:pPr>
      <w:spacing w:line="360" w:lineRule="auto"/>
      <w:ind w:firstLine="420"/>
    </w:pPr>
    <w:rPr>
      <w:rFonts w:ascii="Times New Roman" w:hAnsi="Times New Roman"/>
      <w:szCs w:val="20"/>
      <w:lang w:val="en-GB"/>
    </w:rPr>
  </w:style>
  <w:style w:type="paragraph" w:customStyle="1" w:styleId="470">
    <w:name w:val="列出段落5"/>
    <w:basedOn w:val="1"/>
    <w:autoRedefine/>
    <w:qFormat/>
    <w:uiPriority w:val="34"/>
    <w:pPr>
      <w:ind w:firstLine="420" w:firstLineChars="200"/>
    </w:pPr>
    <w:rPr>
      <w:rFonts w:ascii="等线" w:hAnsi="等线" w:eastAsia="等线"/>
      <w:kern w:val="2"/>
      <w:szCs w:val="22"/>
    </w:rPr>
  </w:style>
  <w:style w:type="paragraph" w:customStyle="1" w:styleId="471">
    <w:name w:val="font5"/>
    <w:basedOn w:val="1"/>
    <w:autoRedefine/>
    <w:qFormat/>
    <w:uiPriority w:val="0"/>
    <w:pPr>
      <w:widowControl/>
      <w:spacing w:before="100" w:beforeAutospacing="1" w:after="100" w:afterAutospacing="1"/>
      <w:jc w:val="left"/>
    </w:pPr>
    <w:rPr>
      <w:rFonts w:eastAsia="等线"/>
      <w:sz w:val="18"/>
      <w:szCs w:val="18"/>
    </w:rPr>
  </w:style>
  <w:style w:type="paragraph" w:customStyle="1" w:styleId="472">
    <w:name w:val="font6"/>
    <w:basedOn w:val="1"/>
    <w:autoRedefine/>
    <w:qFormat/>
    <w:uiPriority w:val="0"/>
    <w:pPr>
      <w:widowControl/>
      <w:spacing w:before="100" w:beforeAutospacing="1" w:after="100" w:afterAutospacing="1"/>
      <w:jc w:val="left"/>
    </w:pPr>
    <w:rPr>
      <w:rFonts w:eastAsia="等线"/>
      <w:sz w:val="22"/>
      <w:szCs w:val="22"/>
    </w:rPr>
  </w:style>
  <w:style w:type="paragraph" w:customStyle="1" w:styleId="473">
    <w:name w:val="font7"/>
    <w:basedOn w:val="1"/>
    <w:autoRedefine/>
    <w:qFormat/>
    <w:uiPriority w:val="0"/>
    <w:pPr>
      <w:widowControl/>
      <w:spacing w:before="100" w:beforeAutospacing="1" w:after="100" w:afterAutospacing="1"/>
      <w:jc w:val="left"/>
    </w:pPr>
    <w:rPr>
      <w:rFonts w:ascii="等线" w:hAnsi="等线" w:eastAsia="等线"/>
      <w:sz w:val="22"/>
      <w:szCs w:val="22"/>
    </w:rPr>
  </w:style>
  <w:style w:type="paragraph" w:customStyle="1" w:styleId="474">
    <w:name w:val="xl64"/>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等线"/>
      <w:b/>
      <w:bCs/>
    </w:rPr>
  </w:style>
  <w:style w:type="paragraph" w:customStyle="1" w:styleId="475">
    <w:name w:val="xl65"/>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等线"/>
      <w:sz w:val="22"/>
      <w:szCs w:val="22"/>
    </w:rPr>
  </w:style>
  <w:style w:type="paragraph" w:customStyle="1" w:styleId="476">
    <w:name w:val="xl66"/>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等线"/>
      <w:sz w:val="22"/>
      <w:szCs w:val="22"/>
    </w:rPr>
  </w:style>
  <w:style w:type="paragraph" w:customStyle="1" w:styleId="477">
    <w:name w:val="xl67"/>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等线" w:hAnsi="等线" w:eastAsia="等线"/>
      <w:sz w:val="22"/>
      <w:szCs w:val="22"/>
    </w:rPr>
  </w:style>
  <w:style w:type="paragraph" w:customStyle="1" w:styleId="478">
    <w:name w:val="xl68"/>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等线"/>
      <w:sz w:val="22"/>
      <w:szCs w:val="22"/>
    </w:rPr>
  </w:style>
  <w:style w:type="paragraph" w:customStyle="1" w:styleId="479">
    <w:name w:val="xl69"/>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等线"/>
      <w:color w:val="FF0000"/>
    </w:rPr>
  </w:style>
  <w:style w:type="paragraph" w:customStyle="1" w:styleId="480">
    <w:name w:val="xl70"/>
    <w:basedOn w:val="1"/>
    <w:autoRedefine/>
    <w:qFormat/>
    <w:uiPriority w:val="0"/>
    <w:pPr>
      <w:widowControl/>
      <w:spacing w:before="100" w:beforeAutospacing="1" w:after="100" w:afterAutospacing="1"/>
      <w:jc w:val="left"/>
    </w:pPr>
    <w:rPr>
      <w:rFonts w:eastAsia="等线"/>
      <w:color w:val="FF0000"/>
    </w:rPr>
  </w:style>
  <w:style w:type="paragraph" w:customStyle="1" w:styleId="481">
    <w:name w:val="xl71"/>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等线"/>
      <w:sz w:val="22"/>
      <w:szCs w:val="22"/>
    </w:rPr>
  </w:style>
  <w:style w:type="paragraph" w:customStyle="1" w:styleId="482">
    <w:name w:val="xl72"/>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Courier New" w:hAnsi="Courier New" w:eastAsia="等线" w:cs="Courier New"/>
      <w:sz w:val="22"/>
      <w:szCs w:val="22"/>
    </w:rPr>
  </w:style>
  <w:style w:type="paragraph" w:customStyle="1" w:styleId="483">
    <w:name w:val="xl73"/>
    <w:basedOn w:val="1"/>
    <w:autoRedefine/>
    <w:qFormat/>
    <w:uiPriority w:val="0"/>
    <w:pPr>
      <w:widowControl/>
      <w:pBdr>
        <w:bottom w:val="single" w:color="auto" w:sz="4" w:space="0"/>
      </w:pBdr>
      <w:spacing w:before="100" w:beforeAutospacing="1" w:after="100" w:afterAutospacing="1"/>
      <w:jc w:val="center"/>
    </w:pPr>
    <w:rPr>
      <w:rFonts w:eastAsia="等线"/>
      <w:sz w:val="36"/>
      <w:szCs w:val="36"/>
    </w:rPr>
  </w:style>
  <w:style w:type="paragraph" w:customStyle="1" w:styleId="484">
    <w:name w:val="xl74"/>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Courier New" w:hAnsi="Courier New" w:eastAsia="等线" w:cs="Courier New"/>
      <w:sz w:val="22"/>
      <w:szCs w:val="22"/>
    </w:rPr>
  </w:style>
  <w:style w:type="paragraph" w:customStyle="1" w:styleId="485">
    <w:name w:val="font0"/>
    <w:basedOn w:val="1"/>
    <w:autoRedefine/>
    <w:qFormat/>
    <w:uiPriority w:val="0"/>
    <w:pPr>
      <w:widowControl/>
      <w:spacing w:before="100" w:beforeAutospacing="1" w:after="100" w:afterAutospacing="1"/>
      <w:jc w:val="left"/>
    </w:pPr>
    <w:rPr>
      <w:rFonts w:eastAsia="等线"/>
    </w:rPr>
  </w:style>
  <w:style w:type="paragraph" w:customStyle="1" w:styleId="486">
    <w:name w:val="样式 标题 5H5Titre5h5第四层条dashdsddPIM 5Second SubheadingTab..."/>
    <w:basedOn w:val="8"/>
    <w:autoRedefine/>
    <w:qFormat/>
    <w:uiPriority w:val="0"/>
    <w:pPr>
      <w:keepNext/>
      <w:keepLines/>
      <w:widowControl w:val="0"/>
      <w:numPr>
        <w:ilvl w:val="0"/>
        <w:numId w:val="0"/>
      </w:numPr>
      <w:tabs>
        <w:tab w:val="clear" w:pos="1276"/>
        <w:tab w:val="clear" w:pos="2030"/>
        <w:tab w:val="clear" w:pos="2895"/>
      </w:tabs>
      <w:overflowPunct/>
      <w:autoSpaceDE/>
      <w:autoSpaceDN/>
      <w:adjustRightInd/>
      <w:spacing w:before="280" w:after="290" w:line="377" w:lineRule="auto"/>
      <w:ind w:left="1926" w:leftChars="100" w:hanging="360" w:hangingChars="200"/>
      <w:textAlignment w:val="auto"/>
    </w:pPr>
    <w:rPr>
      <w:rFonts w:ascii="黑体" w:hAnsi="黑体" w:cs="等线 Light"/>
      <w:sz w:val="28"/>
      <w:lang w:val="zh-CN"/>
    </w:rPr>
  </w:style>
  <w:style w:type="character" w:customStyle="1" w:styleId="487">
    <w:name w:val="Char Char11"/>
    <w:autoRedefine/>
    <w:qFormat/>
    <w:uiPriority w:val="0"/>
    <w:rPr>
      <w:kern w:val="2"/>
      <w:sz w:val="18"/>
      <w:szCs w:val="18"/>
    </w:rPr>
  </w:style>
  <w:style w:type="paragraph" w:customStyle="1" w:styleId="488">
    <w:name w:val="xl83"/>
    <w:basedOn w:val="1"/>
    <w:autoRedefine/>
    <w:qFormat/>
    <w:uiPriority w:val="0"/>
    <w:pPr>
      <w:widowControl/>
      <w:spacing w:before="100" w:beforeAutospacing="1" w:after="100" w:afterAutospacing="1"/>
      <w:jc w:val="left"/>
    </w:pPr>
    <w:rPr>
      <w:rFonts w:eastAsia="等线"/>
      <w:i/>
      <w:iCs/>
    </w:rPr>
  </w:style>
  <w:style w:type="paragraph" w:customStyle="1" w:styleId="489">
    <w:name w:val="xl84"/>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等线"/>
      <w:b/>
      <w:bCs/>
      <w:sz w:val="20"/>
      <w:szCs w:val="20"/>
    </w:rPr>
  </w:style>
  <w:style w:type="paragraph" w:customStyle="1" w:styleId="490">
    <w:name w:val="xl85"/>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等线"/>
      <w:b/>
      <w:bCs/>
      <w:sz w:val="20"/>
      <w:szCs w:val="20"/>
    </w:rPr>
  </w:style>
  <w:style w:type="paragraph" w:customStyle="1" w:styleId="491">
    <w:name w:val="xl86"/>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等线"/>
      <w:sz w:val="20"/>
      <w:szCs w:val="20"/>
    </w:rPr>
  </w:style>
  <w:style w:type="paragraph" w:customStyle="1" w:styleId="492">
    <w:name w:val="xl87"/>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等线"/>
      <w:sz w:val="20"/>
      <w:szCs w:val="20"/>
    </w:rPr>
  </w:style>
  <w:style w:type="paragraph" w:customStyle="1" w:styleId="493">
    <w:name w:val="xl88"/>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eastAsia="等线"/>
      <w:sz w:val="20"/>
      <w:szCs w:val="20"/>
    </w:rPr>
  </w:style>
  <w:style w:type="paragraph" w:customStyle="1" w:styleId="494">
    <w:name w:val="xl89"/>
    <w:basedOn w:val="1"/>
    <w:autoRedefine/>
    <w:qFormat/>
    <w:uiPriority w:val="0"/>
    <w:pPr>
      <w:widowControl/>
      <w:spacing w:before="100" w:beforeAutospacing="1" w:after="100" w:afterAutospacing="1"/>
      <w:jc w:val="left"/>
    </w:pPr>
    <w:rPr>
      <w:rFonts w:eastAsia="等线"/>
      <w:sz w:val="20"/>
      <w:szCs w:val="20"/>
    </w:rPr>
  </w:style>
  <w:style w:type="paragraph" w:customStyle="1" w:styleId="495">
    <w:name w:val="xl90"/>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等线"/>
      <w:i/>
      <w:iCs/>
      <w:sz w:val="20"/>
      <w:szCs w:val="20"/>
    </w:rPr>
  </w:style>
  <w:style w:type="paragraph" w:customStyle="1" w:styleId="496">
    <w:name w:val="xl91"/>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eastAsia="等线"/>
      <w:b/>
      <w:bCs/>
      <w:sz w:val="20"/>
      <w:szCs w:val="20"/>
    </w:rPr>
  </w:style>
  <w:style w:type="paragraph" w:customStyle="1" w:styleId="497">
    <w:name w:val="xl92"/>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eastAsia="等线"/>
      <w:i/>
      <w:iCs/>
      <w:sz w:val="20"/>
      <w:szCs w:val="20"/>
    </w:rPr>
  </w:style>
  <w:style w:type="paragraph" w:customStyle="1" w:styleId="498">
    <w:name w:val="xl93"/>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eastAsia="等线"/>
      <w:sz w:val="20"/>
      <w:szCs w:val="20"/>
    </w:rPr>
  </w:style>
  <w:style w:type="paragraph" w:customStyle="1" w:styleId="499">
    <w:name w:val="xl94"/>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eastAsia="等线"/>
      <w:sz w:val="20"/>
      <w:szCs w:val="20"/>
    </w:rPr>
  </w:style>
  <w:style w:type="paragraph" w:customStyle="1" w:styleId="500">
    <w:name w:val="xl95"/>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eastAsia="等线"/>
      <w:sz w:val="20"/>
      <w:szCs w:val="20"/>
    </w:rPr>
  </w:style>
  <w:style w:type="paragraph" w:customStyle="1" w:styleId="501">
    <w:name w:val="xl96"/>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jc w:val="left"/>
    </w:pPr>
    <w:rPr>
      <w:rFonts w:eastAsia="等线"/>
      <w:sz w:val="20"/>
      <w:szCs w:val="20"/>
    </w:rPr>
  </w:style>
  <w:style w:type="paragraph" w:customStyle="1" w:styleId="502">
    <w:name w:val="xl97"/>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jc w:val="left"/>
    </w:pPr>
    <w:rPr>
      <w:rFonts w:eastAsia="等线"/>
      <w:i/>
      <w:iCs/>
      <w:sz w:val="20"/>
      <w:szCs w:val="20"/>
    </w:rPr>
  </w:style>
  <w:style w:type="paragraph" w:customStyle="1" w:styleId="503">
    <w:name w:val="xl98"/>
    <w:basedOn w:val="1"/>
    <w:autoRedefine/>
    <w:qFormat/>
    <w:uiPriority w:val="0"/>
    <w:pPr>
      <w:widowControl/>
      <w:spacing w:before="100" w:beforeAutospacing="1" w:after="100" w:afterAutospacing="1"/>
      <w:jc w:val="left"/>
      <w:textAlignment w:val="center"/>
    </w:pPr>
    <w:rPr>
      <w:rFonts w:eastAsia="等线"/>
      <w:sz w:val="20"/>
      <w:szCs w:val="20"/>
    </w:rPr>
  </w:style>
  <w:style w:type="paragraph" w:customStyle="1" w:styleId="504">
    <w:name w:val="xl63"/>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等线"/>
      <w:b/>
      <w:bCs/>
      <w:sz w:val="20"/>
      <w:szCs w:val="20"/>
    </w:rPr>
  </w:style>
  <w:style w:type="paragraph" w:customStyle="1" w:styleId="505">
    <w:name w:val="font8"/>
    <w:basedOn w:val="1"/>
    <w:autoRedefine/>
    <w:qFormat/>
    <w:uiPriority w:val="0"/>
    <w:pPr>
      <w:widowControl/>
      <w:spacing w:before="100" w:beforeAutospacing="1" w:after="100" w:afterAutospacing="1"/>
      <w:jc w:val="left"/>
    </w:pPr>
    <w:rPr>
      <w:rFonts w:ascii="等线" w:hAnsi="等线" w:eastAsia="等线"/>
      <w:b/>
      <w:bCs/>
      <w:color w:val="000000"/>
      <w:sz w:val="20"/>
      <w:szCs w:val="20"/>
    </w:rPr>
  </w:style>
  <w:style w:type="paragraph" w:customStyle="1" w:styleId="506">
    <w:name w:val="font9"/>
    <w:basedOn w:val="1"/>
    <w:autoRedefine/>
    <w:qFormat/>
    <w:uiPriority w:val="0"/>
    <w:pPr>
      <w:widowControl/>
      <w:spacing w:before="100" w:beforeAutospacing="1" w:after="100" w:afterAutospacing="1"/>
      <w:jc w:val="left"/>
    </w:pPr>
    <w:rPr>
      <w:rFonts w:eastAsia="等线"/>
      <w:sz w:val="18"/>
      <w:szCs w:val="18"/>
    </w:rPr>
  </w:style>
  <w:style w:type="paragraph" w:customStyle="1" w:styleId="507">
    <w:name w:val="font10"/>
    <w:basedOn w:val="1"/>
    <w:autoRedefine/>
    <w:qFormat/>
    <w:uiPriority w:val="0"/>
    <w:pPr>
      <w:widowControl/>
      <w:spacing w:before="100" w:beforeAutospacing="1" w:after="100" w:afterAutospacing="1"/>
      <w:jc w:val="left"/>
    </w:pPr>
    <w:rPr>
      <w:rFonts w:eastAsia="等线"/>
      <w:b/>
      <w:bCs/>
      <w:color w:val="000000"/>
      <w:sz w:val="20"/>
      <w:szCs w:val="20"/>
    </w:rPr>
  </w:style>
  <w:style w:type="paragraph" w:customStyle="1" w:styleId="508">
    <w:name w:val="xl127"/>
    <w:basedOn w:val="1"/>
    <w:autoRedefine/>
    <w:qFormat/>
    <w:uiPriority w:val="0"/>
    <w:pPr>
      <w:widowControl/>
      <w:spacing w:before="100" w:beforeAutospacing="1" w:after="100" w:afterAutospacing="1"/>
      <w:jc w:val="center"/>
    </w:pPr>
    <w:rPr>
      <w:rFonts w:eastAsia="等线"/>
    </w:rPr>
  </w:style>
  <w:style w:type="paragraph" w:customStyle="1" w:styleId="509">
    <w:name w:val="xl128"/>
    <w:basedOn w:val="1"/>
    <w:autoRedefine/>
    <w:qFormat/>
    <w:uiPriority w:val="0"/>
    <w:pPr>
      <w:widowControl/>
      <w:pBdr>
        <w:top w:val="single" w:color="auto" w:sz="4" w:space="0"/>
        <w:left w:val="single" w:color="auto" w:sz="4" w:space="0"/>
        <w:bottom w:val="single" w:color="auto" w:sz="4" w:space="0"/>
        <w:right w:val="single" w:color="auto" w:sz="4" w:space="0"/>
      </w:pBdr>
      <w:shd w:val="clear" w:color="000000" w:fill="339966"/>
      <w:spacing w:before="100" w:beforeAutospacing="1" w:after="100" w:afterAutospacing="1"/>
      <w:jc w:val="center"/>
    </w:pPr>
    <w:rPr>
      <w:rFonts w:ascii="等线" w:hAnsi="等线" w:eastAsia="等线"/>
      <w:b/>
      <w:bCs/>
      <w:sz w:val="20"/>
      <w:szCs w:val="20"/>
    </w:rPr>
  </w:style>
  <w:style w:type="paragraph" w:customStyle="1" w:styleId="510">
    <w:name w:val="xl129"/>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等线" w:hAnsi="等线" w:eastAsia="等线"/>
      <w:sz w:val="20"/>
      <w:szCs w:val="20"/>
    </w:rPr>
  </w:style>
  <w:style w:type="paragraph" w:customStyle="1" w:styleId="511">
    <w:name w:val="xl130"/>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等线"/>
      <w:b/>
      <w:bCs/>
      <w:sz w:val="20"/>
      <w:szCs w:val="20"/>
    </w:rPr>
  </w:style>
  <w:style w:type="paragraph" w:customStyle="1" w:styleId="512">
    <w:name w:val="xl131"/>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等线"/>
      <w:sz w:val="20"/>
      <w:szCs w:val="20"/>
    </w:rPr>
  </w:style>
  <w:style w:type="paragraph" w:customStyle="1" w:styleId="513">
    <w:name w:val="xl132"/>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等线"/>
      <w:sz w:val="20"/>
      <w:szCs w:val="20"/>
    </w:rPr>
  </w:style>
  <w:style w:type="paragraph" w:customStyle="1" w:styleId="514">
    <w:name w:val="xl133"/>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等线"/>
      <w:color w:val="000000"/>
      <w:sz w:val="20"/>
      <w:szCs w:val="20"/>
    </w:rPr>
  </w:style>
  <w:style w:type="paragraph" w:customStyle="1" w:styleId="515">
    <w:name w:val="xl134"/>
    <w:basedOn w:val="1"/>
    <w:autoRedefine/>
    <w:qFormat/>
    <w:uiPriority w:val="0"/>
    <w:pPr>
      <w:widowControl/>
      <w:spacing w:before="100" w:beforeAutospacing="1" w:after="100" w:afterAutospacing="1"/>
      <w:jc w:val="left"/>
    </w:pPr>
    <w:rPr>
      <w:rFonts w:eastAsia="等线"/>
      <w:color w:val="FF0000"/>
    </w:rPr>
  </w:style>
  <w:style w:type="paragraph" w:customStyle="1" w:styleId="516">
    <w:name w:val="xl135"/>
    <w:basedOn w:val="1"/>
    <w:autoRedefine/>
    <w:qFormat/>
    <w:uiPriority w:val="0"/>
    <w:pPr>
      <w:widowControl/>
      <w:shd w:val="clear" w:color="000000" w:fill="FFFF00"/>
      <w:spacing w:before="100" w:beforeAutospacing="1" w:after="100" w:afterAutospacing="1"/>
      <w:jc w:val="left"/>
    </w:pPr>
    <w:rPr>
      <w:rFonts w:eastAsia="等线"/>
    </w:rPr>
  </w:style>
  <w:style w:type="paragraph" w:customStyle="1" w:styleId="517">
    <w:name w:val="xl136"/>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等线"/>
    </w:rPr>
  </w:style>
  <w:style w:type="paragraph" w:customStyle="1" w:styleId="518">
    <w:name w:val="xl137"/>
    <w:basedOn w:val="1"/>
    <w:autoRedefine/>
    <w:qFormat/>
    <w:uiPriority w:val="0"/>
    <w:pPr>
      <w:widowControl/>
      <w:pBdr>
        <w:top w:val="single" w:color="auto" w:sz="4" w:space="0"/>
        <w:left w:val="single" w:color="auto" w:sz="4" w:space="0"/>
        <w:bottom w:val="single" w:color="auto" w:sz="4" w:space="0"/>
        <w:right w:val="single" w:color="auto" w:sz="4" w:space="0"/>
      </w:pBdr>
      <w:shd w:val="clear" w:color="000000" w:fill="339966"/>
      <w:spacing w:before="100" w:beforeAutospacing="1" w:after="100" w:afterAutospacing="1"/>
      <w:jc w:val="center"/>
    </w:pPr>
    <w:rPr>
      <w:rFonts w:eastAsia="等线"/>
      <w:b/>
      <w:bCs/>
      <w:sz w:val="20"/>
      <w:szCs w:val="20"/>
    </w:rPr>
  </w:style>
  <w:style w:type="paragraph" w:customStyle="1" w:styleId="519">
    <w:name w:val="xl138"/>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等线"/>
    </w:rPr>
  </w:style>
  <w:style w:type="paragraph" w:customStyle="1" w:styleId="520">
    <w:name w:val="xl139"/>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等线"/>
      <w:b/>
      <w:bCs/>
      <w:sz w:val="20"/>
      <w:szCs w:val="20"/>
    </w:rPr>
  </w:style>
  <w:style w:type="paragraph" w:customStyle="1" w:styleId="521">
    <w:name w:val="xl140"/>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等线"/>
      <w:sz w:val="20"/>
      <w:szCs w:val="20"/>
    </w:rPr>
  </w:style>
  <w:style w:type="paragraph" w:customStyle="1" w:styleId="522">
    <w:name w:val="xl141"/>
    <w:basedOn w:val="1"/>
    <w:autoRedefine/>
    <w:qFormat/>
    <w:uiPriority w:val="0"/>
    <w:pPr>
      <w:widowControl/>
      <w:pBdr>
        <w:top w:val="single" w:color="auto" w:sz="4" w:space="0"/>
        <w:left w:val="single" w:color="auto" w:sz="4" w:space="0"/>
        <w:bottom w:val="single" w:color="auto" w:sz="4" w:space="0"/>
        <w:right w:val="single" w:color="auto" w:sz="4" w:space="0"/>
      </w:pBdr>
      <w:shd w:val="clear" w:color="000000" w:fill="339966"/>
      <w:spacing w:before="100" w:beforeAutospacing="1" w:after="100" w:afterAutospacing="1"/>
      <w:jc w:val="center"/>
    </w:pPr>
    <w:rPr>
      <w:rFonts w:ascii="等线" w:hAnsi="等线" w:eastAsia="等线"/>
      <w:b/>
      <w:bCs/>
      <w:sz w:val="20"/>
      <w:szCs w:val="20"/>
    </w:rPr>
  </w:style>
  <w:style w:type="paragraph" w:customStyle="1" w:styleId="523">
    <w:name w:val="xl142"/>
    <w:basedOn w:val="1"/>
    <w:autoRedefine/>
    <w:qFormat/>
    <w:uiPriority w:val="0"/>
    <w:pPr>
      <w:widowControl/>
      <w:spacing w:before="100" w:beforeAutospacing="1" w:after="100" w:afterAutospacing="1"/>
      <w:jc w:val="center"/>
    </w:pPr>
    <w:rPr>
      <w:rFonts w:eastAsia="等线"/>
    </w:rPr>
  </w:style>
  <w:style w:type="paragraph" w:customStyle="1" w:styleId="524">
    <w:name w:val="xl143"/>
    <w:basedOn w:val="1"/>
    <w:autoRedefine/>
    <w:qFormat/>
    <w:uiPriority w:val="0"/>
    <w:pPr>
      <w:widowControl/>
      <w:pBdr>
        <w:top w:val="single" w:color="auto" w:sz="4" w:space="0"/>
        <w:left w:val="single" w:color="auto" w:sz="4" w:space="0"/>
        <w:bottom w:val="single" w:color="auto" w:sz="4" w:space="0"/>
        <w:right w:val="single" w:color="auto" w:sz="4" w:space="0"/>
      </w:pBdr>
      <w:shd w:val="clear" w:color="000000" w:fill="339966"/>
      <w:spacing w:before="100" w:beforeAutospacing="1" w:after="100" w:afterAutospacing="1"/>
      <w:jc w:val="center"/>
    </w:pPr>
    <w:rPr>
      <w:rFonts w:ascii="等线" w:hAnsi="等线" w:eastAsia="等线"/>
      <w:b/>
      <w:bCs/>
      <w:color w:val="000000"/>
      <w:sz w:val="20"/>
      <w:szCs w:val="20"/>
    </w:rPr>
  </w:style>
  <w:style w:type="paragraph" w:customStyle="1" w:styleId="525">
    <w:name w:val="xl144"/>
    <w:basedOn w:val="1"/>
    <w:autoRedefine/>
    <w:qFormat/>
    <w:uiPriority w:val="0"/>
    <w:pPr>
      <w:widowControl/>
      <w:pBdr>
        <w:top w:val="single" w:color="auto" w:sz="4" w:space="0"/>
        <w:left w:val="single" w:color="auto" w:sz="4" w:space="0"/>
        <w:bottom w:val="single" w:color="auto" w:sz="4" w:space="0"/>
        <w:right w:val="single" w:color="auto" w:sz="4" w:space="0"/>
      </w:pBdr>
      <w:shd w:val="clear" w:color="000000" w:fill="339966"/>
      <w:spacing w:before="100" w:beforeAutospacing="1" w:after="100" w:afterAutospacing="1"/>
      <w:jc w:val="center"/>
    </w:pPr>
    <w:rPr>
      <w:rFonts w:ascii="等线" w:hAnsi="等线" w:eastAsia="等线"/>
    </w:rPr>
  </w:style>
  <w:style w:type="paragraph" w:customStyle="1" w:styleId="526">
    <w:name w:val="标4"/>
    <w:basedOn w:val="7"/>
    <w:next w:val="1"/>
    <w:autoRedefine/>
    <w:qFormat/>
    <w:uiPriority w:val="0"/>
    <w:pPr>
      <w:numPr>
        <w:ilvl w:val="0"/>
        <w:numId w:val="0"/>
      </w:numPr>
      <w:tabs>
        <w:tab w:val="clear" w:pos="1644"/>
        <w:tab w:val="clear" w:pos="2100"/>
      </w:tabs>
      <w:overflowPunct/>
      <w:autoSpaceDE/>
      <w:autoSpaceDN/>
      <w:snapToGrid w:val="0"/>
      <w:spacing w:line="377" w:lineRule="auto"/>
      <w:textAlignment w:val="auto"/>
    </w:pPr>
    <w:rPr>
      <w:rFonts w:ascii="黑体" w:hAnsi="Times New Roman" w:cs="Times New Roman"/>
      <w:spacing w:val="5"/>
      <w:sz w:val="24"/>
      <w:szCs w:val="24"/>
      <w:lang w:val="zh-CN" w:eastAsia="en-US" w:bidi="en-US"/>
    </w:rPr>
  </w:style>
  <w:style w:type="paragraph" w:customStyle="1" w:styleId="527">
    <w:name w:val="font11"/>
    <w:basedOn w:val="1"/>
    <w:autoRedefine/>
    <w:qFormat/>
    <w:uiPriority w:val="0"/>
    <w:pPr>
      <w:widowControl/>
      <w:spacing w:before="100" w:beforeAutospacing="1" w:after="100" w:afterAutospacing="1"/>
      <w:jc w:val="left"/>
    </w:pPr>
    <w:rPr>
      <w:rFonts w:ascii="等线" w:hAnsi="等线" w:eastAsia="等线"/>
      <w:b/>
      <w:bCs/>
      <w:color w:val="000000"/>
      <w:sz w:val="20"/>
      <w:szCs w:val="20"/>
    </w:rPr>
  </w:style>
  <w:style w:type="paragraph" w:customStyle="1" w:styleId="528">
    <w:name w:val="font12"/>
    <w:basedOn w:val="1"/>
    <w:autoRedefine/>
    <w:qFormat/>
    <w:uiPriority w:val="0"/>
    <w:pPr>
      <w:widowControl/>
      <w:spacing w:before="100" w:beforeAutospacing="1" w:after="100" w:afterAutospacing="1"/>
      <w:jc w:val="left"/>
    </w:pPr>
    <w:rPr>
      <w:rFonts w:eastAsia="等线"/>
      <w:color w:val="000000"/>
      <w:sz w:val="20"/>
      <w:szCs w:val="20"/>
    </w:rPr>
  </w:style>
  <w:style w:type="paragraph" w:customStyle="1" w:styleId="529">
    <w:name w:val="font13"/>
    <w:basedOn w:val="1"/>
    <w:autoRedefine/>
    <w:qFormat/>
    <w:uiPriority w:val="0"/>
    <w:pPr>
      <w:widowControl/>
      <w:spacing w:before="100" w:beforeAutospacing="1" w:after="100" w:afterAutospacing="1"/>
      <w:jc w:val="left"/>
    </w:pPr>
    <w:rPr>
      <w:rFonts w:eastAsia="等线"/>
      <w:sz w:val="18"/>
      <w:szCs w:val="18"/>
    </w:rPr>
  </w:style>
  <w:style w:type="paragraph" w:customStyle="1" w:styleId="530">
    <w:name w:val="font14"/>
    <w:basedOn w:val="1"/>
    <w:autoRedefine/>
    <w:qFormat/>
    <w:uiPriority w:val="0"/>
    <w:pPr>
      <w:widowControl/>
      <w:spacing w:before="100" w:beforeAutospacing="1" w:after="100" w:afterAutospacing="1"/>
      <w:jc w:val="left"/>
    </w:pPr>
    <w:rPr>
      <w:rFonts w:eastAsia="等线"/>
      <w:b/>
      <w:bCs/>
      <w:color w:val="000000"/>
      <w:sz w:val="20"/>
      <w:szCs w:val="20"/>
    </w:rPr>
  </w:style>
  <w:style w:type="paragraph" w:customStyle="1" w:styleId="531">
    <w:name w:val="font15"/>
    <w:basedOn w:val="1"/>
    <w:autoRedefine/>
    <w:qFormat/>
    <w:uiPriority w:val="0"/>
    <w:pPr>
      <w:widowControl/>
      <w:spacing w:before="100" w:beforeAutospacing="1" w:after="100" w:afterAutospacing="1"/>
      <w:jc w:val="left"/>
    </w:pPr>
    <w:rPr>
      <w:rFonts w:eastAsia="等线"/>
      <w:color w:val="000000"/>
      <w:sz w:val="20"/>
      <w:szCs w:val="20"/>
    </w:rPr>
  </w:style>
  <w:style w:type="paragraph" w:customStyle="1" w:styleId="532">
    <w:name w:val="font16"/>
    <w:basedOn w:val="1"/>
    <w:autoRedefine/>
    <w:qFormat/>
    <w:uiPriority w:val="0"/>
    <w:pPr>
      <w:widowControl/>
      <w:spacing w:before="100" w:beforeAutospacing="1" w:after="100" w:afterAutospacing="1"/>
      <w:jc w:val="left"/>
    </w:pPr>
    <w:rPr>
      <w:rFonts w:eastAsia="等线"/>
      <w:color w:val="000000"/>
      <w:sz w:val="20"/>
      <w:szCs w:val="20"/>
    </w:rPr>
  </w:style>
  <w:style w:type="paragraph" w:customStyle="1" w:styleId="533">
    <w:name w:val="font17"/>
    <w:basedOn w:val="1"/>
    <w:autoRedefine/>
    <w:qFormat/>
    <w:uiPriority w:val="0"/>
    <w:pPr>
      <w:widowControl/>
      <w:spacing w:before="100" w:beforeAutospacing="1" w:after="100" w:afterAutospacing="1"/>
      <w:jc w:val="left"/>
    </w:pPr>
    <w:rPr>
      <w:rFonts w:eastAsia="等线"/>
      <w:color w:val="000000"/>
      <w:sz w:val="20"/>
      <w:szCs w:val="20"/>
    </w:rPr>
  </w:style>
  <w:style w:type="paragraph" w:customStyle="1" w:styleId="534">
    <w:name w:val="font18"/>
    <w:basedOn w:val="1"/>
    <w:autoRedefine/>
    <w:qFormat/>
    <w:uiPriority w:val="0"/>
    <w:pPr>
      <w:widowControl/>
      <w:spacing w:before="100" w:beforeAutospacing="1" w:after="100" w:afterAutospacing="1"/>
      <w:jc w:val="left"/>
    </w:pPr>
    <w:rPr>
      <w:rFonts w:ascii="等线" w:hAnsi="等线" w:eastAsia="等线"/>
      <w:sz w:val="20"/>
      <w:szCs w:val="20"/>
    </w:rPr>
  </w:style>
  <w:style w:type="paragraph" w:customStyle="1" w:styleId="535">
    <w:name w:val="xl145"/>
    <w:basedOn w:val="1"/>
    <w:autoRedefine/>
    <w:qFormat/>
    <w:uiPriority w:val="0"/>
    <w:pPr>
      <w:widowControl/>
      <w:shd w:val="clear" w:color="000000" w:fill="FFFFFF"/>
      <w:spacing w:before="100" w:beforeAutospacing="1" w:after="100" w:afterAutospacing="1"/>
      <w:jc w:val="left"/>
    </w:pPr>
    <w:rPr>
      <w:rFonts w:eastAsia="等线"/>
    </w:rPr>
  </w:style>
  <w:style w:type="paragraph" w:customStyle="1" w:styleId="536">
    <w:name w:val="xl146"/>
    <w:basedOn w:val="1"/>
    <w:autoRedefine/>
    <w:qFormat/>
    <w:uiPriority w:val="0"/>
    <w:pPr>
      <w:widowControl/>
      <w:pBdr>
        <w:left w:val="single" w:color="auto" w:sz="4" w:space="0"/>
        <w:right w:val="single" w:color="auto" w:sz="4" w:space="0"/>
      </w:pBdr>
      <w:shd w:val="clear" w:color="000000" w:fill="FFFFFF"/>
      <w:spacing w:before="100" w:beforeAutospacing="1" w:after="100" w:afterAutospacing="1"/>
      <w:jc w:val="center"/>
    </w:pPr>
    <w:rPr>
      <w:rFonts w:eastAsia="等线"/>
      <w:sz w:val="20"/>
      <w:szCs w:val="20"/>
    </w:rPr>
  </w:style>
  <w:style w:type="paragraph" w:customStyle="1" w:styleId="537">
    <w:name w:val="xl147"/>
    <w:basedOn w:val="1"/>
    <w:autoRedefine/>
    <w:qFormat/>
    <w:uiPriority w:val="0"/>
    <w:pPr>
      <w:widowControl/>
      <w:pBdr>
        <w:top w:val="single" w:color="auto" w:sz="4" w:space="0"/>
        <w:left w:val="single" w:color="auto" w:sz="4" w:space="0"/>
        <w:bottom w:val="single" w:color="auto" w:sz="4" w:space="0"/>
        <w:right w:val="single" w:color="auto" w:sz="4" w:space="0"/>
      </w:pBdr>
      <w:shd w:val="clear" w:color="000000" w:fill="339966"/>
      <w:spacing w:before="100" w:beforeAutospacing="1" w:after="100" w:afterAutospacing="1"/>
      <w:jc w:val="center"/>
    </w:pPr>
    <w:rPr>
      <w:rFonts w:ascii="等线" w:hAnsi="等线" w:eastAsia="等线"/>
      <w:b/>
      <w:bCs/>
      <w:sz w:val="20"/>
      <w:szCs w:val="20"/>
    </w:rPr>
  </w:style>
  <w:style w:type="paragraph" w:customStyle="1" w:styleId="538">
    <w:name w:val="xl148"/>
    <w:basedOn w:val="1"/>
    <w:autoRedefine/>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等线" w:hAnsi="等线" w:eastAsia="等线"/>
      <w:b/>
      <w:bCs/>
      <w:sz w:val="20"/>
      <w:szCs w:val="20"/>
    </w:rPr>
  </w:style>
  <w:style w:type="paragraph" w:customStyle="1" w:styleId="539">
    <w:name w:val="xl149"/>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等线"/>
      <w:b/>
      <w:bCs/>
      <w:sz w:val="20"/>
      <w:szCs w:val="20"/>
    </w:rPr>
  </w:style>
  <w:style w:type="paragraph" w:customStyle="1" w:styleId="540">
    <w:name w:val="xl150"/>
    <w:basedOn w:val="1"/>
    <w:autoRedefine/>
    <w:qFormat/>
    <w:uiPriority w:val="0"/>
    <w:pPr>
      <w:widowControl/>
      <w:spacing w:before="100" w:beforeAutospacing="1" w:after="100" w:afterAutospacing="1"/>
      <w:jc w:val="left"/>
    </w:pPr>
    <w:rPr>
      <w:rFonts w:eastAsia="等线"/>
    </w:rPr>
  </w:style>
  <w:style w:type="paragraph" w:customStyle="1" w:styleId="541">
    <w:name w:val="xl151"/>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等线"/>
      <w:b/>
      <w:bCs/>
      <w:sz w:val="20"/>
      <w:szCs w:val="20"/>
    </w:rPr>
  </w:style>
  <w:style w:type="paragraph" w:customStyle="1" w:styleId="542">
    <w:name w:val="xl152"/>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等线"/>
      <w:sz w:val="20"/>
      <w:szCs w:val="20"/>
    </w:rPr>
  </w:style>
  <w:style w:type="paragraph" w:customStyle="1" w:styleId="543">
    <w:name w:val="xl153"/>
    <w:basedOn w:val="1"/>
    <w:autoRedefine/>
    <w:qFormat/>
    <w:uiPriority w:val="0"/>
    <w:pPr>
      <w:widowControl/>
      <w:pBdr>
        <w:top w:val="single" w:color="auto" w:sz="4" w:space="0"/>
        <w:left w:val="single" w:color="auto" w:sz="4" w:space="0"/>
        <w:bottom w:val="single" w:color="auto" w:sz="4" w:space="0"/>
        <w:right w:val="single" w:color="auto" w:sz="4" w:space="0"/>
      </w:pBdr>
      <w:shd w:val="clear" w:color="000000" w:fill="339966"/>
      <w:spacing w:before="100" w:beforeAutospacing="1" w:after="100" w:afterAutospacing="1"/>
      <w:jc w:val="center"/>
    </w:pPr>
    <w:rPr>
      <w:rFonts w:ascii="等线" w:hAnsi="等线" w:eastAsia="等线"/>
      <w:b/>
      <w:bCs/>
      <w:sz w:val="20"/>
      <w:szCs w:val="20"/>
    </w:rPr>
  </w:style>
  <w:style w:type="paragraph" w:customStyle="1" w:styleId="544">
    <w:name w:val="xl154"/>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等线" w:hAnsi="等线" w:eastAsia="等线"/>
      <w:b/>
      <w:bCs/>
      <w:sz w:val="20"/>
      <w:szCs w:val="20"/>
    </w:rPr>
  </w:style>
  <w:style w:type="paragraph" w:customStyle="1" w:styleId="545">
    <w:name w:val="xl155"/>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等线"/>
      <w:sz w:val="20"/>
      <w:szCs w:val="20"/>
    </w:rPr>
  </w:style>
  <w:style w:type="paragraph" w:customStyle="1" w:styleId="546">
    <w:name w:val="xl156"/>
    <w:basedOn w:val="1"/>
    <w:autoRedefine/>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eastAsia="等线"/>
      <w:sz w:val="20"/>
      <w:szCs w:val="20"/>
    </w:rPr>
  </w:style>
  <w:style w:type="paragraph" w:customStyle="1" w:styleId="547">
    <w:name w:val="xl157"/>
    <w:basedOn w:val="1"/>
    <w:autoRedefine/>
    <w:qFormat/>
    <w:uiPriority w:val="0"/>
    <w:pPr>
      <w:widowControl/>
      <w:pBdr>
        <w:top w:val="single" w:color="auto" w:sz="4" w:space="0"/>
        <w:left w:val="single" w:color="auto" w:sz="4" w:space="0"/>
        <w:bottom w:val="single" w:color="auto" w:sz="4" w:space="0"/>
        <w:right w:val="single" w:color="auto" w:sz="4" w:space="0"/>
      </w:pBdr>
      <w:shd w:val="clear" w:color="000000" w:fill="339966"/>
      <w:spacing w:before="100" w:beforeAutospacing="1" w:after="100" w:afterAutospacing="1"/>
      <w:jc w:val="center"/>
    </w:pPr>
    <w:rPr>
      <w:rFonts w:ascii="等线" w:hAnsi="等线" w:eastAsia="等线"/>
    </w:rPr>
  </w:style>
  <w:style w:type="paragraph" w:customStyle="1" w:styleId="548">
    <w:name w:val="xl158"/>
    <w:basedOn w:val="1"/>
    <w:autoRedefine/>
    <w:qFormat/>
    <w:uiPriority w:val="0"/>
    <w:pPr>
      <w:widowControl/>
      <w:spacing w:before="100" w:beforeAutospacing="1" w:after="100" w:afterAutospacing="1"/>
      <w:jc w:val="center"/>
    </w:pPr>
    <w:rPr>
      <w:rFonts w:eastAsia="等线"/>
    </w:rPr>
  </w:style>
  <w:style w:type="paragraph" w:customStyle="1" w:styleId="549">
    <w:name w:val="xl159"/>
    <w:basedOn w:val="1"/>
    <w:autoRedefine/>
    <w:qFormat/>
    <w:uiPriority w:val="0"/>
    <w:pPr>
      <w:widowControl/>
      <w:pBdr>
        <w:top w:val="single" w:color="auto" w:sz="4" w:space="0"/>
        <w:left w:val="single" w:color="auto" w:sz="4" w:space="0"/>
        <w:bottom w:val="single" w:color="auto" w:sz="4" w:space="0"/>
        <w:right w:val="single" w:color="auto" w:sz="4" w:space="0"/>
      </w:pBdr>
      <w:shd w:val="clear" w:color="000000" w:fill="339966"/>
      <w:spacing w:before="100" w:beforeAutospacing="1" w:after="100" w:afterAutospacing="1"/>
      <w:jc w:val="center"/>
    </w:pPr>
    <w:rPr>
      <w:rFonts w:eastAsia="等线"/>
      <w:b/>
      <w:bCs/>
      <w:sz w:val="20"/>
      <w:szCs w:val="20"/>
    </w:rPr>
  </w:style>
  <w:style w:type="paragraph" w:customStyle="1" w:styleId="550">
    <w:name w:val="xl160"/>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jc w:val="center"/>
    </w:pPr>
    <w:rPr>
      <w:rFonts w:eastAsia="等线"/>
      <w:sz w:val="20"/>
      <w:szCs w:val="20"/>
    </w:rPr>
  </w:style>
  <w:style w:type="paragraph" w:customStyle="1" w:styleId="551">
    <w:name w:val="xl161"/>
    <w:basedOn w:val="1"/>
    <w:autoRedefine/>
    <w:qFormat/>
    <w:uiPriority w:val="0"/>
    <w:pPr>
      <w:widowControl/>
      <w:pBdr>
        <w:left w:val="single" w:color="auto" w:sz="4" w:space="0"/>
        <w:right w:val="single" w:color="auto" w:sz="4" w:space="0"/>
      </w:pBdr>
      <w:spacing w:before="100" w:beforeAutospacing="1" w:after="100" w:afterAutospacing="1"/>
      <w:jc w:val="center"/>
    </w:pPr>
    <w:rPr>
      <w:rFonts w:eastAsia="等线"/>
    </w:rPr>
  </w:style>
  <w:style w:type="paragraph" w:customStyle="1" w:styleId="552">
    <w:name w:val="xl162"/>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eastAsia="等线"/>
    </w:rPr>
  </w:style>
  <w:style w:type="paragraph" w:customStyle="1" w:styleId="553">
    <w:name w:val="xl163"/>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等线"/>
    </w:rPr>
  </w:style>
  <w:style w:type="paragraph" w:customStyle="1" w:styleId="554">
    <w:name w:val="xl164"/>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等线"/>
    </w:rPr>
  </w:style>
  <w:style w:type="paragraph" w:customStyle="1" w:styleId="555">
    <w:name w:val="xl165"/>
    <w:basedOn w:val="1"/>
    <w:autoRedefine/>
    <w:qFormat/>
    <w:uiPriority w:val="0"/>
    <w:pPr>
      <w:widowControl/>
      <w:pBdr>
        <w:top w:val="single" w:color="auto" w:sz="4" w:space="0"/>
        <w:left w:val="single" w:color="auto" w:sz="4" w:space="0"/>
        <w:bottom w:val="single" w:color="auto" w:sz="4" w:space="0"/>
        <w:right w:val="single" w:color="auto" w:sz="4" w:space="0"/>
      </w:pBdr>
      <w:shd w:val="clear" w:color="000000" w:fill="339966"/>
      <w:spacing w:before="100" w:beforeAutospacing="1" w:after="100" w:afterAutospacing="1"/>
      <w:jc w:val="center"/>
    </w:pPr>
    <w:rPr>
      <w:rFonts w:ascii="等线" w:hAnsi="等线" w:eastAsia="等线"/>
    </w:rPr>
  </w:style>
  <w:style w:type="paragraph" w:customStyle="1" w:styleId="556">
    <w:name w:val="xl166"/>
    <w:basedOn w:val="1"/>
    <w:autoRedefine/>
    <w:qFormat/>
    <w:uiPriority w:val="0"/>
    <w:pPr>
      <w:widowControl/>
      <w:pBdr>
        <w:left w:val="single" w:color="auto" w:sz="4" w:space="0"/>
        <w:right w:val="single" w:color="auto" w:sz="4" w:space="0"/>
      </w:pBdr>
      <w:spacing w:before="100" w:beforeAutospacing="1" w:after="100" w:afterAutospacing="1"/>
      <w:jc w:val="center"/>
    </w:pPr>
    <w:rPr>
      <w:rFonts w:eastAsia="等线"/>
      <w:sz w:val="20"/>
      <w:szCs w:val="20"/>
    </w:rPr>
  </w:style>
  <w:style w:type="paragraph" w:customStyle="1" w:styleId="557">
    <w:name w:val="xl167"/>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jc w:val="left"/>
    </w:pPr>
    <w:rPr>
      <w:rFonts w:eastAsia="等线"/>
    </w:rPr>
  </w:style>
  <w:style w:type="character" w:customStyle="1" w:styleId="558">
    <w:name w:val="标题 4 Char1"/>
    <w:autoRedefine/>
    <w:qFormat/>
    <w:uiPriority w:val="0"/>
    <w:rPr>
      <w:rFonts w:ascii="Arial" w:hAnsi="Arial" w:eastAsia="黑体"/>
      <w:b/>
      <w:bCs/>
      <w:kern w:val="2"/>
      <w:sz w:val="28"/>
      <w:szCs w:val="28"/>
      <w:lang w:val="en-US" w:eastAsia="zh-CN" w:bidi="ar-SA"/>
    </w:rPr>
  </w:style>
  <w:style w:type="paragraph" w:customStyle="1" w:styleId="559">
    <w:name w:val="封面标准英文名称"/>
    <w:autoRedefine/>
    <w:qFormat/>
    <w:uiPriority w:val="0"/>
    <w:pPr>
      <w:widowControl w:val="0"/>
      <w:spacing w:before="370" w:line="400" w:lineRule="exact"/>
      <w:jc w:val="center"/>
    </w:pPr>
    <w:rPr>
      <w:rFonts w:ascii="Times New Roman" w:hAnsi="Times New Roman" w:eastAsia="等线" w:cs="宋体"/>
      <w:kern w:val="2"/>
      <w:sz w:val="28"/>
      <w:szCs w:val="21"/>
      <w:lang w:val="en-US" w:eastAsia="zh-CN" w:bidi="ar-SA"/>
    </w:rPr>
  </w:style>
  <w:style w:type="paragraph" w:customStyle="1" w:styleId="560">
    <w:name w:val="封面标准名称"/>
    <w:autoRedefine/>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宋体"/>
      <w:kern w:val="2"/>
      <w:sz w:val="52"/>
      <w:szCs w:val="21"/>
      <w:lang w:val="en-US" w:eastAsia="zh-CN" w:bidi="ar-SA"/>
    </w:rPr>
  </w:style>
  <w:style w:type="paragraph" w:customStyle="1" w:styleId="561">
    <w:name w:val="Char Char1 Char Char Char Char Char Char Char Char Char Char Char Char Char Char Char Char Char1 Char"/>
    <w:basedOn w:val="1"/>
    <w:autoRedefine/>
    <w:qFormat/>
    <w:uiPriority w:val="0"/>
    <w:pPr>
      <w:widowControl/>
      <w:spacing w:after="160" w:line="240" w:lineRule="exact"/>
      <w:jc w:val="left"/>
    </w:pPr>
    <w:rPr>
      <w:rFonts w:ascii="Verdana" w:hAnsi="Verdana" w:eastAsia="等线"/>
      <w:sz w:val="20"/>
      <w:szCs w:val="20"/>
      <w:lang w:eastAsia="en-US"/>
    </w:rPr>
  </w:style>
  <w:style w:type="paragraph" w:customStyle="1" w:styleId="562">
    <w:name w:val="封面标准号1"/>
    <w:autoRedefine/>
    <w:qFormat/>
    <w:uiPriority w:val="0"/>
    <w:pPr>
      <w:widowControl w:val="0"/>
      <w:kinsoku w:val="0"/>
      <w:overflowPunct w:val="0"/>
      <w:autoSpaceDE w:val="0"/>
      <w:autoSpaceDN w:val="0"/>
      <w:spacing w:before="308"/>
      <w:jc w:val="right"/>
      <w:textAlignment w:val="center"/>
    </w:pPr>
    <w:rPr>
      <w:rFonts w:ascii="Times New Roman" w:hAnsi="Times New Roman" w:eastAsia="等线" w:cs="宋体"/>
      <w:kern w:val="2"/>
      <w:sz w:val="28"/>
      <w:szCs w:val="21"/>
      <w:lang w:val="en-US" w:eastAsia="zh-CN" w:bidi="ar-SA"/>
    </w:rPr>
  </w:style>
  <w:style w:type="paragraph" w:customStyle="1" w:styleId="563">
    <w:name w:val="段"/>
    <w:link w:val="782"/>
    <w:autoRedefine/>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564">
    <w:name w:val="Char Char4"/>
    <w:autoRedefine/>
    <w:qFormat/>
    <w:uiPriority w:val="0"/>
    <w:rPr>
      <w:kern w:val="2"/>
      <w:sz w:val="21"/>
      <w:szCs w:val="24"/>
    </w:rPr>
  </w:style>
  <w:style w:type="paragraph" w:customStyle="1" w:styleId="565">
    <w:name w:val="MM Topic 1"/>
    <w:basedOn w:val="3"/>
    <w:autoRedefine/>
    <w:qFormat/>
    <w:uiPriority w:val="0"/>
    <w:pPr>
      <w:keepNext/>
      <w:keepLines/>
      <w:widowControl w:val="0"/>
      <w:numPr>
        <w:numId w:val="24"/>
      </w:numPr>
      <w:tabs>
        <w:tab w:val="left" w:pos="425"/>
        <w:tab w:val="clear" w:pos="540"/>
        <w:tab w:val="clear" w:pos="8100"/>
      </w:tabs>
      <w:overflowPunct/>
      <w:autoSpaceDE/>
      <w:autoSpaceDN/>
      <w:adjustRightInd/>
      <w:spacing w:before="240" w:after="240" w:line="576" w:lineRule="auto"/>
      <w:jc w:val="left"/>
      <w:textAlignment w:val="auto"/>
    </w:pPr>
    <w:rPr>
      <w:rFonts w:ascii="等线" w:hAnsi="等线" w:eastAsia="宋体"/>
      <w:kern w:val="44"/>
      <w:sz w:val="44"/>
      <w:szCs w:val="44"/>
      <w:lang w:val="zh-CN"/>
    </w:rPr>
  </w:style>
  <w:style w:type="paragraph" w:customStyle="1" w:styleId="566">
    <w:name w:val="MM Topic 2"/>
    <w:basedOn w:val="5"/>
    <w:link w:val="1927"/>
    <w:autoRedefine/>
    <w:qFormat/>
    <w:uiPriority w:val="0"/>
    <w:pPr>
      <w:keepNext/>
      <w:keepLines/>
      <w:widowControl w:val="0"/>
      <w:numPr>
        <w:ilvl w:val="0"/>
        <w:numId w:val="0"/>
      </w:numPr>
      <w:tabs>
        <w:tab w:val="clear" w:pos="576"/>
      </w:tabs>
      <w:overflowPunct/>
      <w:autoSpaceDE/>
      <w:autoSpaceDN/>
      <w:adjustRightInd/>
      <w:spacing w:before="240" w:after="240"/>
      <w:ind w:left="720" w:hanging="720"/>
      <w:textAlignment w:val="auto"/>
    </w:pPr>
    <w:rPr>
      <w:rFonts w:ascii="Arial" w:hAnsi="Arial"/>
      <w:iCs w:val="0"/>
      <w:szCs w:val="32"/>
      <w:lang w:val="zh-CN"/>
    </w:rPr>
  </w:style>
  <w:style w:type="paragraph" w:customStyle="1" w:styleId="567">
    <w:name w:val="MM Topic 3"/>
    <w:basedOn w:val="6"/>
    <w:link w:val="1928"/>
    <w:autoRedefine/>
    <w:qFormat/>
    <w:uiPriority w:val="0"/>
    <w:pPr>
      <w:keepNext/>
      <w:keepLines/>
      <w:widowControl w:val="0"/>
      <w:numPr>
        <w:ilvl w:val="0"/>
        <w:numId w:val="0"/>
      </w:numPr>
      <w:tabs>
        <w:tab w:val="left" w:pos="720"/>
        <w:tab w:val="left" w:pos="2160"/>
      </w:tabs>
      <w:overflowPunct/>
      <w:autoSpaceDE/>
      <w:autoSpaceDN/>
      <w:adjustRightInd/>
      <w:spacing w:after="120"/>
      <w:ind w:left="777" w:right="210" w:rightChars="100" w:hanging="720"/>
      <w:jc w:val="left"/>
      <w:textAlignment w:val="auto"/>
    </w:pPr>
    <w:rPr>
      <w:rFonts w:ascii="Times New Roman" w:hAnsi="Times New Roman" w:eastAsia="宋体"/>
      <w:color w:val="000000"/>
      <w:sz w:val="32"/>
      <w:szCs w:val="32"/>
      <w:lang w:val="zh-CN"/>
    </w:rPr>
  </w:style>
  <w:style w:type="paragraph" w:customStyle="1" w:styleId="568">
    <w:name w:val="二级条标题"/>
    <w:basedOn w:val="1"/>
    <w:next w:val="563"/>
    <w:link w:val="1328"/>
    <w:autoRedefine/>
    <w:qFormat/>
    <w:uiPriority w:val="0"/>
    <w:pPr>
      <w:widowControl/>
      <w:jc w:val="left"/>
      <w:outlineLvl w:val="3"/>
    </w:pPr>
    <w:rPr>
      <w:rFonts w:ascii="等线" w:hAnsi="等线" w:eastAsia="黑体"/>
      <w:szCs w:val="20"/>
    </w:rPr>
  </w:style>
  <w:style w:type="paragraph" w:customStyle="1" w:styleId="569">
    <w:name w:val="章"/>
    <w:basedOn w:val="3"/>
    <w:autoRedefine/>
    <w:qFormat/>
    <w:uiPriority w:val="0"/>
    <w:pPr>
      <w:keepNext/>
      <w:keepLines/>
      <w:widowControl w:val="0"/>
      <w:numPr>
        <w:numId w:val="0"/>
      </w:numPr>
      <w:tabs>
        <w:tab w:val="clear" w:pos="540"/>
        <w:tab w:val="clear" w:pos="8100"/>
      </w:tabs>
      <w:overflowPunct/>
      <w:autoSpaceDE/>
      <w:autoSpaceDN/>
      <w:adjustRightInd/>
      <w:spacing w:before="156" w:after="156" w:line="480" w:lineRule="auto"/>
      <w:jc w:val="center"/>
      <w:textAlignment w:val="auto"/>
    </w:pPr>
    <w:rPr>
      <w:rFonts w:ascii="宋体" w:hAnsi="宋体" w:eastAsia="宋体"/>
      <w:kern w:val="44"/>
      <w:szCs w:val="36"/>
      <w:lang w:val="zh-CN"/>
    </w:rPr>
  </w:style>
  <w:style w:type="paragraph" w:customStyle="1" w:styleId="570">
    <w:name w:val="标准标志"/>
    <w:next w:val="1"/>
    <w:autoRedefine/>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等线" w:cs="宋体"/>
      <w:b/>
      <w:w w:val="130"/>
      <w:kern w:val="2"/>
      <w:sz w:val="96"/>
      <w:szCs w:val="21"/>
      <w:lang w:val="en-US" w:eastAsia="zh-CN" w:bidi="ar-SA"/>
    </w:rPr>
  </w:style>
  <w:style w:type="paragraph" w:customStyle="1" w:styleId="571">
    <w:name w:val="标准称谓"/>
    <w:next w:val="1"/>
    <w:autoRedefine/>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等线" w:cs="宋体"/>
      <w:b/>
      <w:bCs/>
      <w:spacing w:val="20"/>
      <w:w w:val="148"/>
      <w:kern w:val="2"/>
      <w:sz w:val="52"/>
      <w:szCs w:val="21"/>
      <w:lang w:val="en-US" w:eastAsia="zh-CN" w:bidi="ar-SA"/>
    </w:rPr>
  </w:style>
  <w:style w:type="paragraph" w:customStyle="1" w:styleId="572">
    <w:name w:val="标准书脚_偶数页"/>
    <w:autoRedefine/>
    <w:qFormat/>
    <w:uiPriority w:val="0"/>
    <w:pPr>
      <w:spacing w:before="120"/>
    </w:pPr>
    <w:rPr>
      <w:rFonts w:ascii="Times New Roman" w:hAnsi="Times New Roman" w:eastAsia="等线" w:cs="宋体"/>
      <w:kern w:val="2"/>
      <w:sz w:val="18"/>
      <w:szCs w:val="21"/>
      <w:lang w:val="en-US" w:eastAsia="zh-CN" w:bidi="ar-SA"/>
    </w:rPr>
  </w:style>
  <w:style w:type="paragraph" w:customStyle="1" w:styleId="573">
    <w:name w:val="标准书脚_奇数页"/>
    <w:autoRedefine/>
    <w:qFormat/>
    <w:uiPriority w:val="0"/>
    <w:pPr>
      <w:spacing w:before="120"/>
      <w:jc w:val="right"/>
    </w:pPr>
    <w:rPr>
      <w:rFonts w:ascii="Times New Roman" w:hAnsi="Times New Roman" w:eastAsia="等线" w:cs="宋体"/>
      <w:kern w:val="2"/>
      <w:sz w:val="18"/>
      <w:szCs w:val="21"/>
      <w:lang w:val="en-US" w:eastAsia="zh-CN" w:bidi="ar-SA"/>
    </w:rPr>
  </w:style>
  <w:style w:type="paragraph" w:customStyle="1" w:styleId="574">
    <w:name w:val="标准书眉_奇数页"/>
    <w:next w:val="1"/>
    <w:autoRedefine/>
    <w:qFormat/>
    <w:uiPriority w:val="0"/>
    <w:pPr>
      <w:tabs>
        <w:tab w:val="center" w:pos="4154"/>
        <w:tab w:val="right" w:pos="8306"/>
      </w:tabs>
      <w:spacing w:after="120"/>
      <w:jc w:val="right"/>
    </w:pPr>
    <w:rPr>
      <w:rFonts w:ascii="Times New Roman" w:hAnsi="Times New Roman" w:eastAsia="等线" w:cs="宋体"/>
      <w:kern w:val="2"/>
      <w:sz w:val="21"/>
      <w:szCs w:val="21"/>
      <w:lang w:val="en-US" w:eastAsia="zh-CN" w:bidi="ar-SA"/>
    </w:rPr>
  </w:style>
  <w:style w:type="paragraph" w:customStyle="1" w:styleId="575">
    <w:name w:val="标准书眉_偶数页"/>
    <w:basedOn w:val="574"/>
    <w:next w:val="1"/>
    <w:autoRedefine/>
    <w:qFormat/>
    <w:uiPriority w:val="0"/>
    <w:pPr>
      <w:jc w:val="left"/>
    </w:pPr>
  </w:style>
  <w:style w:type="paragraph" w:customStyle="1" w:styleId="576">
    <w:name w:val="标准书眉一"/>
    <w:autoRedefine/>
    <w:qFormat/>
    <w:uiPriority w:val="0"/>
    <w:pPr>
      <w:jc w:val="both"/>
    </w:pPr>
    <w:rPr>
      <w:rFonts w:ascii="Times New Roman" w:hAnsi="Times New Roman" w:eastAsia="等线" w:cs="宋体"/>
      <w:kern w:val="2"/>
      <w:sz w:val="21"/>
      <w:szCs w:val="21"/>
      <w:lang w:val="en-US" w:eastAsia="zh-CN" w:bidi="ar-SA"/>
    </w:rPr>
  </w:style>
  <w:style w:type="paragraph" w:customStyle="1" w:styleId="577">
    <w:name w:val="前言、引言标题"/>
    <w:next w:val="1"/>
    <w:autoRedefine/>
    <w:qFormat/>
    <w:uiPriority w:val="0"/>
    <w:pPr>
      <w:shd w:val="clear" w:color="FFFFFF" w:fill="FFFFFF"/>
      <w:spacing w:before="640" w:after="560"/>
      <w:jc w:val="center"/>
      <w:outlineLvl w:val="0"/>
    </w:pPr>
    <w:rPr>
      <w:rFonts w:ascii="黑体" w:hAnsi="Times New Roman" w:eastAsia="黑体" w:cs="宋体"/>
      <w:kern w:val="2"/>
      <w:sz w:val="32"/>
      <w:szCs w:val="21"/>
      <w:lang w:val="en-US" w:eastAsia="zh-CN" w:bidi="ar-SA"/>
    </w:rPr>
  </w:style>
  <w:style w:type="paragraph" w:customStyle="1" w:styleId="578">
    <w:name w:val="参考文献、索引标题"/>
    <w:basedOn w:val="577"/>
    <w:next w:val="1"/>
    <w:autoRedefine/>
    <w:qFormat/>
    <w:uiPriority w:val="0"/>
    <w:pPr>
      <w:spacing w:after="200"/>
    </w:pPr>
    <w:rPr>
      <w:sz w:val="21"/>
    </w:rPr>
  </w:style>
  <w:style w:type="paragraph" w:customStyle="1" w:styleId="579">
    <w:name w:val="章标题"/>
    <w:next w:val="563"/>
    <w:link w:val="3549"/>
    <w:autoRedefine/>
    <w:qFormat/>
    <w:uiPriority w:val="0"/>
    <w:pPr>
      <w:spacing w:before="50" w:beforeLines="50" w:after="50" w:afterLines="50"/>
      <w:jc w:val="both"/>
      <w:outlineLvl w:val="1"/>
    </w:pPr>
    <w:rPr>
      <w:rFonts w:ascii="黑体" w:hAnsi="Times New Roman" w:eastAsia="黑体" w:cs="宋体"/>
      <w:kern w:val="2"/>
      <w:sz w:val="21"/>
      <w:szCs w:val="21"/>
      <w:lang w:val="en-US" w:eastAsia="zh-CN" w:bidi="ar-SA"/>
    </w:rPr>
  </w:style>
  <w:style w:type="paragraph" w:customStyle="1" w:styleId="580">
    <w:name w:val="一级条标题"/>
    <w:next w:val="563"/>
    <w:link w:val="795"/>
    <w:autoRedefine/>
    <w:qFormat/>
    <w:uiPriority w:val="0"/>
    <w:pPr>
      <w:outlineLvl w:val="2"/>
    </w:pPr>
    <w:rPr>
      <w:rFonts w:ascii="Times New Roman" w:hAnsi="Times New Roman" w:eastAsia="黑体" w:cs="宋体"/>
      <w:kern w:val="2"/>
      <w:sz w:val="21"/>
      <w:szCs w:val="21"/>
      <w:lang w:val="en-US" w:eastAsia="zh-CN" w:bidi="ar-SA"/>
    </w:rPr>
  </w:style>
  <w:style w:type="character" w:customStyle="1" w:styleId="581">
    <w:name w:val="发布"/>
    <w:autoRedefine/>
    <w:qFormat/>
    <w:uiPriority w:val="0"/>
    <w:rPr>
      <w:rFonts w:ascii="黑体" w:eastAsia="黑体"/>
      <w:spacing w:val="22"/>
      <w:w w:val="100"/>
      <w:position w:val="3"/>
      <w:sz w:val="28"/>
      <w:szCs w:val="24"/>
      <w:lang w:val="en-US" w:eastAsia="zh-CN" w:bidi="ar-SA"/>
    </w:rPr>
  </w:style>
  <w:style w:type="paragraph" w:customStyle="1" w:styleId="582">
    <w:name w:val="发布部门"/>
    <w:next w:val="563"/>
    <w:autoRedefine/>
    <w:qFormat/>
    <w:uiPriority w:val="0"/>
    <w:pPr>
      <w:framePr w:w="7433" w:h="585" w:hRule="exact" w:hSpace="180" w:vSpace="180" w:wrap="around" w:vAnchor="margin" w:hAnchor="margin" w:xAlign="center" w:y="14401" w:anchorLock="1"/>
      <w:jc w:val="center"/>
    </w:pPr>
    <w:rPr>
      <w:rFonts w:ascii="宋体" w:hAnsi="Times New Roman" w:eastAsia="等线" w:cs="宋体"/>
      <w:b/>
      <w:spacing w:val="20"/>
      <w:w w:val="135"/>
      <w:kern w:val="2"/>
      <w:sz w:val="36"/>
      <w:szCs w:val="21"/>
      <w:lang w:val="en-US" w:eastAsia="zh-CN" w:bidi="ar-SA"/>
    </w:rPr>
  </w:style>
  <w:style w:type="paragraph" w:customStyle="1" w:styleId="583">
    <w:name w:val="发布日期"/>
    <w:autoRedefine/>
    <w:qFormat/>
    <w:uiPriority w:val="0"/>
    <w:pPr>
      <w:framePr w:w="4000" w:h="473" w:hRule="exact" w:hSpace="180" w:vSpace="180" w:wrap="around" w:vAnchor="margin" w:hAnchor="margin" w:y="13511" w:anchorLock="1"/>
    </w:pPr>
    <w:rPr>
      <w:rFonts w:ascii="Times New Roman" w:hAnsi="Times New Roman" w:eastAsia="黑体" w:cs="宋体"/>
      <w:kern w:val="2"/>
      <w:sz w:val="28"/>
      <w:szCs w:val="21"/>
      <w:lang w:val="en-US" w:eastAsia="zh-CN" w:bidi="ar-SA"/>
    </w:rPr>
  </w:style>
  <w:style w:type="paragraph" w:customStyle="1" w:styleId="584">
    <w:name w:val="封面标准号2"/>
    <w:basedOn w:val="562"/>
    <w:autoRedefine/>
    <w:qFormat/>
    <w:uiPriority w:val="0"/>
    <w:pPr>
      <w:framePr w:w="9138" w:h="1244" w:hRule="exact" w:wrap="around" w:vAnchor="page" w:hAnchor="margin" w:y="2908"/>
      <w:adjustRightInd w:val="0"/>
      <w:spacing w:before="357" w:line="280" w:lineRule="exact"/>
    </w:pPr>
  </w:style>
  <w:style w:type="paragraph" w:customStyle="1" w:styleId="585">
    <w:name w:val="封面标准代替信息"/>
    <w:basedOn w:val="584"/>
    <w:autoRedefine/>
    <w:qFormat/>
    <w:uiPriority w:val="0"/>
    <w:pPr>
      <w:framePr w:wrap="around"/>
      <w:spacing w:before="57"/>
    </w:pPr>
    <w:rPr>
      <w:rFonts w:ascii="宋体"/>
      <w:sz w:val="21"/>
    </w:rPr>
  </w:style>
  <w:style w:type="paragraph" w:customStyle="1" w:styleId="586">
    <w:name w:val="封面标准文稿编辑信息"/>
    <w:autoRedefine/>
    <w:qFormat/>
    <w:uiPriority w:val="0"/>
    <w:pPr>
      <w:spacing w:before="180" w:line="180" w:lineRule="exact"/>
      <w:jc w:val="center"/>
    </w:pPr>
    <w:rPr>
      <w:rFonts w:ascii="宋体" w:hAnsi="Times New Roman" w:eastAsia="等线" w:cs="宋体"/>
      <w:kern w:val="2"/>
      <w:sz w:val="21"/>
      <w:szCs w:val="21"/>
      <w:lang w:val="en-US" w:eastAsia="zh-CN" w:bidi="ar-SA"/>
    </w:rPr>
  </w:style>
  <w:style w:type="paragraph" w:customStyle="1" w:styleId="587">
    <w:name w:val="封面标准文稿类别"/>
    <w:autoRedefine/>
    <w:qFormat/>
    <w:uiPriority w:val="0"/>
    <w:pPr>
      <w:spacing w:before="440" w:line="400" w:lineRule="exact"/>
      <w:jc w:val="center"/>
    </w:pPr>
    <w:rPr>
      <w:rFonts w:ascii="宋体" w:hAnsi="Times New Roman" w:eastAsia="等线" w:cs="宋体"/>
      <w:kern w:val="2"/>
      <w:sz w:val="24"/>
      <w:szCs w:val="21"/>
      <w:lang w:val="en-US" w:eastAsia="zh-CN" w:bidi="ar-SA"/>
    </w:rPr>
  </w:style>
  <w:style w:type="paragraph" w:customStyle="1" w:styleId="588">
    <w:name w:val="封面一致性程度标识"/>
    <w:autoRedefine/>
    <w:qFormat/>
    <w:uiPriority w:val="0"/>
    <w:pPr>
      <w:spacing w:before="440" w:line="400" w:lineRule="exact"/>
      <w:jc w:val="center"/>
    </w:pPr>
    <w:rPr>
      <w:rFonts w:ascii="宋体" w:hAnsi="Times New Roman" w:eastAsia="等线" w:cs="宋体"/>
      <w:kern w:val="2"/>
      <w:sz w:val="28"/>
      <w:szCs w:val="21"/>
      <w:lang w:val="en-US" w:eastAsia="zh-CN" w:bidi="ar-SA"/>
    </w:rPr>
  </w:style>
  <w:style w:type="paragraph" w:customStyle="1" w:styleId="589">
    <w:name w:val="封面正文"/>
    <w:autoRedefine/>
    <w:qFormat/>
    <w:uiPriority w:val="0"/>
    <w:pPr>
      <w:numPr>
        <w:ilvl w:val="0"/>
        <w:numId w:val="25"/>
      </w:numPr>
      <w:tabs>
        <w:tab w:val="clear" w:pos="360"/>
      </w:tabs>
      <w:jc w:val="both"/>
    </w:pPr>
    <w:rPr>
      <w:rFonts w:ascii="Times New Roman" w:hAnsi="Times New Roman" w:eastAsia="等线" w:cs="宋体"/>
      <w:kern w:val="2"/>
      <w:sz w:val="21"/>
      <w:szCs w:val="21"/>
      <w:lang w:val="en-US" w:eastAsia="zh-CN" w:bidi="ar-SA"/>
    </w:rPr>
  </w:style>
  <w:style w:type="paragraph" w:customStyle="1" w:styleId="590">
    <w:name w:val="附录标识"/>
    <w:basedOn w:val="577"/>
    <w:autoRedefine/>
    <w:qFormat/>
    <w:uiPriority w:val="0"/>
    <w:pPr>
      <w:numPr>
        <w:ilvl w:val="1"/>
        <w:numId w:val="26"/>
      </w:numPr>
      <w:tabs>
        <w:tab w:val="left" w:pos="6405"/>
      </w:tabs>
      <w:spacing w:after="200"/>
    </w:pPr>
    <w:rPr>
      <w:sz w:val="21"/>
    </w:rPr>
  </w:style>
  <w:style w:type="paragraph" w:customStyle="1" w:styleId="591">
    <w:name w:val="附录表标题"/>
    <w:next w:val="563"/>
    <w:autoRedefine/>
    <w:qFormat/>
    <w:uiPriority w:val="0"/>
    <w:pPr>
      <w:numPr>
        <w:ilvl w:val="2"/>
        <w:numId w:val="26"/>
      </w:numPr>
      <w:tabs>
        <w:tab w:val="left" w:pos="360"/>
      </w:tabs>
      <w:ind w:left="0"/>
      <w:jc w:val="center"/>
      <w:textAlignment w:val="baseline"/>
    </w:pPr>
    <w:rPr>
      <w:rFonts w:ascii="黑体" w:hAnsi="Times New Roman" w:eastAsia="黑体" w:cs="宋体"/>
      <w:kern w:val="21"/>
      <w:sz w:val="21"/>
      <w:szCs w:val="21"/>
      <w:lang w:val="en-US" w:eastAsia="zh-CN" w:bidi="ar-SA"/>
    </w:rPr>
  </w:style>
  <w:style w:type="paragraph" w:customStyle="1" w:styleId="592">
    <w:name w:val="附录章标题"/>
    <w:next w:val="563"/>
    <w:autoRedefine/>
    <w:qFormat/>
    <w:uiPriority w:val="0"/>
    <w:pPr>
      <w:tabs>
        <w:tab w:val="left" w:pos="780"/>
      </w:tabs>
      <w:wordWrap w:val="0"/>
      <w:overflowPunct w:val="0"/>
      <w:autoSpaceDE w:val="0"/>
      <w:spacing w:before="50" w:beforeLines="50" w:after="50" w:afterLines="50"/>
      <w:ind w:left="780" w:hanging="360" w:hangingChars="200"/>
      <w:jc w:val="both"/>
      <w:textAlignment w:val="baseline"/>
      <w:outlineLvl w:val="1"/>
    </w:pPr>
    <w:rPr>
      <w:rFonts w:ascii="黑体" w:hAnsi="Times New Roman" w:eastAsia="黑体" w:cs="宋体"/>
      <w:kern w:val="21"/>
      <w:sz w:val="21"/>
      <w:szCs w:val="21"/>
      <w:lang w:val="en-US" w:eastAsia="zh-CN" w:bidi="ar-SA"/>
    </w:rPr>
  </w:style>
  <w:style w:type="paragraph" w:customStyle="1" w:styleId="593">
    <w:name w:val="附录一级条标题"/>
    <w:basedOn w:val="592"/>
    <w:next w:val="563"/>
    <w:autoRedefine/>
    <w:qFormat/>
    <w:uiPriority w:val="0"/>
    <w:pPr>
      <w:tabs>
        <w:tab w:val="left" w:pos="1620"/>
      </w:tabs>
      <w:autoSpaceDN w:val="0"/>
      <w:spacing w:before="0" w:after="0"/>
      <w:ind w:left="1620"/>
      <w:outlineLvl w:val="2"/>
    </w:pPr>
  </w:style>
  <w:style w:type="paragraph" w:customStyle="1" w:styleId="594">
    <w:name w:val="附录二级条标题"/>
    <w:basedOn w:val="593"/>
    <w:next w:val="563"/>
    <w:autoRedefine/>
    <w:qFormat/>
    <w:uiPriority w:val="0"/>
    <w:pPr>
      <w:tabs>
        <w:tab w:val="left" w:pos="360"/>
      </w:tabs>
      <w:ind w:left="360"/>
      <w:outlineLvl w:val="3"/>
    </w:pPr>
  </w:style>
  <w:style w:type="paragraph" w:customStyle="1" w:styleId="595">
    <w:name w:val="附录三级条标题"/>
    <w:basedOn w:val="594"/>
    <w:next w:val="563"/>
    <w:autoRedefine/>
    <w:qFormat/>
    <w:uiPriority w:val="0"/>
    <w:pPr>
      <w:numPr>
        <w:ilvl w:val="0"/>
        <w:numId w:val="27"/>
      </w:numPr>
      <w:tabs>
        <w:tab w:val="clear" w:pos="360"/>
      </w:tabs>
      <w:ind w:left="-1260" w:firstLineChars="0"/>
      <w:outlineLvl w:val="4"/>
    </w:pPr>
  </w:style>
  <w:style w:type="paragraph" w:customStyle="1" w:styleId="596">
    <w:name w:val="附录四级条标题"/>
    <w:basedOn w:val="595"/>
    <w:next w:val="563"/>
    <w:autoRedefine/>
    <w:qFormat/>
    <w:uiPriority w:val="0"/>
    <w:pPr>
      <w:numPr>
        <w:numId w:val="0"/>
      </w:numPr>
      <w:ind w:left="360" w:hanging="360" w:hangingChars="200"/>
      <w:outlineLvl w:val="5"/>
    </w:pPr>
  </w:style>
  <w:style w:type="paragraph" w:customStyle="1" w:styleId="597">
    <w:name w:val="附录图标题"/>
    <w:next w:val="563"/>
    <w:autoRedefine/>
    <w:qFormat/>
    <w:uiPriority w:val="0"/>
    <w:pPr>
      <w:tabs>
        <w:tab w:val="left" w:pos="840"/>
      </w:tabs>
      <w:ind w:left="840" w:hanging="420"/>
      <w:jc w:val="center"/>
    </w:pPr>
    <w:rPr>
      <w:rFonts w:ascii="黑体" w:hAnsi="Times New Roman" w:eastAsia="黑体" w:cs="宋体"/>
      <w:kern w:val="2"/>
      <w:sz w:val="21"/>
      <w:szCs w:val="21"/>
      <w:lang w:val="en-US" w:eastAsia="zh-CN" w:bidi="ar-SA"/>
    </w:rPr>
  </w:style>
  <w:style w:type="paragraph" w:customStyle="1" w:styleId="598">
    <w:name w:val="附录五级条标题"/>
    <w:basedOn w:val="596"/>
    <w:next w:val="563"/>
    <w:autoRedefine/>
    <w:qFormat/>
    <w:uiPriority w:val="0"/>
    <w:pPr>
      <w:tabs>
        <w:tab w:val="left" w:pos="1200"/>
      </w:tabs>
      <w:ind w:left="1200"/>
      <w:outlineLvl w:val="6"/>
    </w:pPr>
  </w:style>
  <w:style w:type="character" w:customStyle="1" w:styleId="599">
    <w:name w:val="个人答复风格"/>
    <w:autoRedefine/>
    <w:qFormat/>
    <w:uiPriority w:val="0"/>
    <w:rPr>
      <w:rFonts w:ascii="Arial" w:hAnsi="Arial" w:eastAsia="宋体" w:cs="Arial"/>
      <w:color w:val="auto"/>
      <w:sz w:val="20"/>
      <w:szCs w:val="24"/>
      <w:lang w:val="en-US" w:eastAsia="zh-CN" w:bidi="ar-SA"/>
    </w:rPr>
  </w:style>
  <w:style w:type="character" w:customStyle="1" w:styleId="600">
    <w:name w:val="个人撰写风格"/>
    <w:autoRedefine/>
    <w:qFormat/>
    <w:uiPriority w:val="0"/>
    <w:rPr>
      <w:rFonts w:ascii="Arial" w:hAnsi="Arial" w:eastAsia="宋体" w:cs="Arial"/>
      <w:color w:val="auto"/>
      <w:sz w:val="20"/>
      <w:szCs w:val="24"/>
      <w:lang w:val="en-US" w:eastAsia="zh-CN" w:bidi="ar-SA"/>
    </w:rPr>
  </w:style>
  <w:style w:type="paragraph" w:customStyle="1" w:styleId="601">
    <w:name w:val="列项●（二级）"/>
    <w:autoRedefine/>
    <w:qFormat/>
    <w:uiPriority w:val="0"/>
    <w:pPr>
      <w:tabs>
        <w:tab w:val="left" w:pos="840"/>
        <w:tab w:val="left" w:pos="907"/>
      </w:tabs>
      <w:ind w:left="600" w:leftChars="400" w:hanging="200" w:hangingChars="200"/>
      <w:jc w:val="both"/>
    </w:pPr>
    <w:rPr>
      <w:rFonts w:ascii="宋体" w:hAnsi="Times New Roman" w:eastAsia="等线" w:cs="宋体"/>
      <w:kern w:val="2"/>
      <w:sz w:val="21"/>
      <w:szCs w:val="21"/>
      <w:lang w:val="en-US" w:eastAsia="zh-CN" w:bidi="ar-SA"/>
    </w:rPr>
  </w:style>
  <w:style w:type="paragraph" w:customStyle="1" w:styleId="602">
    <w:name w:val="目次、标准名称标题"/>
    <w:basedOn w:val="577"/>
    <w:next w:val="563"/>
    <w:autoRedefine/>
    <w:qFormat/>
    <w:uiPriority w:val="0"/>
    <w:pPr>
      <w:spacing w:line="460" w:lineRule="exact"/>
    </w:pPr>
  </w:style>
  <w:style w:type="paragraph" w:customStyle="1" w:styleId="603">
    <w:name w:val="目次、索引正文"/>
    <w:autoRedefine/>
    <w:qFormat/>
    <w:uiPriority w:val="0"/>
    <w:pPr>
      <w:spacing w:line="320" w:lineRule="exact"/>
      <w:jc w:val="both"/>
    </w:pPr>
    <w:rPr>
      <w:rFonts w:ascii="宋体" w:hAnsi="Times New Roman" w:eastAsia="等线" w:cs="宋体"/>
      <w:kern w:val="2"/>
      <w:sz w:val="21"/>
      <w:szCs w:val="21"/>
      <w:lang w:val="en-US" w:eastAsia="zh-CN" w:bidi="ar-SA"/>
    </w:rPr>
  </w:style>
  <w:style w:type="paragraph" w:customStyle="1" w:styleId="604">
    <w:name w:val="其他标准称谓"/>
    <w:autoRedefine/>
    <w:qFormat/>
    <w:uiPriority w:val="0"/>
    <w:pPr>
      <w:spacing w:line="0" w:lineRule="atLeast"/>
      <w:jc w:val="distribute"/>
    </w:pPr>
    <w:rPr>
      <w:rFonts w:ascii="黑体" w:hAnsi="宋体" w:eastAsia="黑体" w:cs="宋体"/>
      <w:kern w:val="2"/>
      <w:sz w:val="52"/>
      <w:szCs w:val="21"/>
      <w:lang w:val="en-US" w:eastAsia="zh-CN" w:bidi="ar-SA"/>
    </w:rPr>
  </w:style>
  <w:style w:type="paragraph" w:customStyle="1" w:styleId="605">
    <w:name w:val="其他发布部门"/>
    <w:basedOn w:val="582"/>
    <w:autoRedefine/>
    <w:qFormat/>
    <w:uiPriority w:val="0"/>
    <w:pPr>
      <w:framePr w:wrap="around"/>
      <w:spacing w:line="0" w:lineRule="atLeast"/>
    </w:pPr>
    <w:rPr>
      <w:rFonts w:ascii="黑体" w:eastAsia="黑体"/>
      <w:b w:val="0"/>
    </w:rPr>
  </w:style>
  <w:style w:type="paragraph" w:customStyle="1" w:styleId="606">
    <w:name w:val="三级条标题"/>
    <w:basedOn w:val="568"/>
    <w:next w:val="563"/>
    <w:link w:val="3550"/>
    <w:autoRedefine/>
    <w:qFormat/>
    <w:uiPriority w:val="0"/>
    <w:pPr>
      <w:outlineLvl w:val="4"/>
    </w:pPr>
  </w:style>
  <w:style w:type="paragraph" w:customStyle="1" w:styleId="607">
    <w:name w:val="实施日期"/>
    <w:basedOn w:val="583"/>
    <w:autoRedefine/>
    <w:qFormat/>
    <w:uiPriority w:val="0"/>
    <w:pPr>
      <w:framePr w:hSpace="0" w:wrap="around" w:xAlign="right"/>
      <w:jc w:val="right"/>
    </w:pPr>
  </w:style>
  <w:style w:type="paragraph" w:customStyle="1" w:styleId="608">
    <w:name w:val="示例"/>
    <w:next w:val="563"/>
    <w:autoRedefine/>
    <w:qFormat/>
    <w:uiPriority w:val="0"/>
    <w:pPr>
      <w:numPr>
        <w:ilvl w:val="5"/>
        <w:numId w:val="28"/>
      </w:numPr>
      <w:tabs>
        <w:tab w:val="left" w:pos="816"/>
      </w:tabs>
      <w:ind w:firstLine="419" w:firstLineChars="233"/>
      <w:jc w:val="both"/>
    </w:pPr>
    <w:rPr>
      <w:rFonts w:ascii="宋体" w:hAnsi="Times New Roman" w:eastAsia="等线" w:cs="宋体"/>
      <w:kern w:val="2"/>
      <w:sz w:val="18"/>
      <w:szCs w:val="21"/>
      <w:lang w:val="en-US" w:eastAsia="zh-CN" w:bidi="ar-SA"/>
    </w:rPr>
  </w:style>
  <w:style w:type="paragraph" w:customStyle="1" w:styleId="609">
    <w:name w:val="数字编号列项（二级）"/>
    <w:autoRedefine/>
    <w:qFormat/>
    <w:uiPriority w:val="0"/>
    <w:pPr>
      <w:ind w:left="1260" w:leftChars="400" w:hanging="420" w:hangingChars="200"/>
      <w:jc w:val="both"/>
    </w:pPr>
    <w:rPr>
      <w:rFonts w:ascii="宋体" w:hAnsi="Times New Roman" w:eastAsia="等线" w:cs="宋体"/>
      <w:kern w:val="2"/>
      <w:sz w:val="21"/>
      <w:szCs w:val="21"/>
      <w:lang w:val="en-US" w:eastAsia="zh-CN" w:bidi="ar-SA"/>
    </w:rPr>
  </w:style>
  <w:style w:type="paragraph" w:customStyle="1" w:styleId="610">
    <w:name w:val="四级条标题"/>
    <w:basedOn w:val="606"/>
    <w:next w:val="563"/>
    <w:link w:val="3546"/>
    <w:autoRedefine/>
    <w:qFormat/>
    <w:uiPriority w:val="0"/>
    <w:pPr>
      <w:tabs>
        <w:tab w:val="left" w:pos="780"/>
      </w:tabs>
      <w:ind w:left="780" w:hanging="360" w:hangingChars="200"/>
      <w:outlineLvl w:val="5"/>
    </w:pPr>
  </w:style>
  <w:style w:type="paragraph" w:customStyle="1" w:styleId="611">
    <w:name w:val="条文脚注"/>
    <w:basedOn w:val="68"/>
    <w:autoRedefine/>
    <w:qFormat/>
    <w:uiPriority w:val="0"/>
    <w:pPr>
      <w:ind w:left="780" w:leftChars="200" w:hanging="360" w:hangingChars="200"/>
      <w:jc w:val="both"/>
    </w:pPr>
    <w:rPr>
      <w:rFonts w:ascii="宋体"/>
    </w:rPr>
  </w:style>
  <w:style w:type="paragraph" w:customStyle="1" w:styleId="612">
    <w:name w:val="图表脚注"/>
    <w:next w:val="563"/>
    <w:autoRedefine/>
    <w:qFormat/>
    <w:uiPriority w:val="0"/>
    <w:pPr>
      <w:ind w:left="300" w:leftChars="200" w:hanging="100" w:hangingChars="100"/>
      <w:jc w:val="both"/>
    </w:pPr>
    <w:rPr>
      <w:rFonts w:ascii="宋体" w:hAnsi="Times New Roman" w:eastAsia="等线" w:cs="宋体"/>
      <w:kern w:val="2"/>
      <w:sz w:val="18"/>
      <w:szCs w:val="21"/>
      <w:lang w:val="en-US" w:eastAsia="zh-CN" w:bidi="ar-SA"/>
    </w:rPr>
  </w:style>
  <w:style w:type="paragraph" w:customStyle="1" w:styleId="613">
    <w:name w:val="文献分类号"/>
    <w:autoRedefine/>
    <w:qFormat/>
    <w:uiPriority w:val="0"/>
    <w:pPr>
      <w:framePr w:hSpace="180" w:vSpace="180" w:wrap="around" w:vAnchor="margin" w:hAnchor="margin" w:y="1" w:anchorLock="1"/>
      <w:widowControl w:val="0"/>
      <w:textAlignment w:val="center"/>
    </w:pPr>
    <w:rPr>
      <w:rFonts w:ascii="Times New Roman" w:hAnsi="Times New Roman" w:eastAsia="黑体" w:cs="宋体"/>
      <w:kern w:val="2"/>
      <w:sz w:val="21"/>
      <w:szCs w:val="21"/>
      <w:lang w:val="en-US" w:eastAsia="zh-CN" w:bidi="ar-SA"/>
    </w:rPr>
  </w:style>
  <w:style w:type="paragraph" w:customStyle="1" w:styleId="614">
    <w:name w:val="五级条标题"/>
    <w:basedOn w:val="610"/>
    <w:next w:val="563"/>
    <w:link w:val="3545"/>
    <w:autoRedefine/>
    <w:qFormat/>
    <w:uiPriority w:val="0"/>
    <w:pPr>
      <w:numPr>
        <w:ilvl w:val="6"/>
        <w:numId w:val="28"/>
      </w:numPr>
      <w:tabs>
        <w:tab w:val="clear" w:pos="780"/>
      </w:tabs>
      <w:ind w:left="3420" w:hanging="420" w:firstLineChars="0"/>
      <w:outlineLvl w:val="6"/>
    </w:pPr>
  </w:style>
  <w:style w:type="paragraph" w:customStyle="1" w:styleId="615">
    <w:name w:val="正文表标题"/>
    <w:next w:val="563"/>
    <w:link w:val="3552"/>
    <w:autoRedefine/>
    <w:qFormat/>
    <w:uiPriority w:val="0"/>
    <w:pPr>
      <w:tabs>
        <w:tab w:val="left" w:pos="2040"/>
      </w:tabs>
      <w:ind w:left="2040" w:hanging="360" w:hangingChars="200"/>
      <w:jc w:val="center"/>
    </w:pPr>
    <w:rPr>
      <w:rFonts w:ascii="黑体" w:hAnsi="Times New Roman" w:eastAsia="黑体" w:cs="宋体"/>
      <w:kern w:val="2"/>
      <w:sz w:val="21"/>
      <w:szCs w:val="21"/>
      <w:lang w:val="en-US" w:eastAsia="zh-CN" w:bidi="ar-SA"/>
    </w:rPr>
  </w:style>
  <w:style w:type="paragraph" w:customStyle="1" w:styleId="616">
    <w:name w:val="正文图标题"/>
    <w:next w:val="563"/>
    <w:autoRedefine/>
    <w:qFormat/>
    <w:uiPriority w:val="0"/>
    <w:pPr>
      <w:tabs>
        <w:tab w:val="left" w:pos="1620"/>
      </w:tabs>
      <w:ind w:left="1620" w:hanging="360" w:hangingChars="200"/>
      <w:jc w:val="center"/>
    </w:pPr>
    <w:rPr>
      <w:rFonts w:ascii="黑体" w:hAnsi="Times New Roman" w:eastAsia="黑体" w:cs="宋体"/>
      <w:kern w:val="2"/>
      <w:sz w:val="21"/>
      <w:szCs w:val="21"/>
      <w:lang w:val="en-US" w:eastAsia="zh-CN" w:bidi="ar-SA"/>
    </w:rPr>
  </w:style>
  <w:style w:type="paragraph" w:customStyle="1" w:styleId="617">
    <w:name w:val="注："/>
    <w:next w:val="563"/>
    <w:autoRedefine/>
    <w:qFormat/>
    <w:uiPriority w:val="0"/>
    <w:pPr>
      <w:widowControl w:val="0"/>
      <w:tabs>
        <w:tab w:val="left" w:pos="2040"/>
      </w:tabs>
      <w:autoSpaceDE w:val="0"/>
      <w:autoSpaceDN w:val="0"/>
      <w:ind w:left="2040" w:hanging="360" w:hangingChars="200"/>
      <w:jc w:val="both"/>
    </w:pPr>
    <w:rPr>
      <w:rFonts w:ascii="宋体" w:hAnsi="Times New Roman" w:eastAsia="等线" w:cs="宋体"/>
      <w:kern w:val="2"/>
      <w:sz w:val="18"/>
      <w:szCs w:val="21"/>
      <w:lang w:val="en-US" w:eastAsia="zh-CN" w:bidi="ar-SA"/>
    </w:rPr>
  </w:style>
  <w:style w:type="paragraph" w:customStyle="1" w:styleId="618">
    <w:name w:val="注×："/>
    <w:autoRedefine/>
    <w:qFormat/>
    <w:uiPriority w:val="0"/>
    <w:pPr>
      <w:widowControl w:val="0"/>
      <w:tabs>
        <w:tab w:val="left" w:pos="630"/>
        <w:tab w:val="left" w:pos="936"/>
      </w:tabs>
      <w:autoSpaceDE w:val="0"/>
      <w:autoSpaceDN w:val="0"/>
      <w:ind w:left="936" w:hanging="456"/>
      <w:jc w:val="both"/>
    </w:pPr>
    <w:rPr>
      <w:rFonts w:ascii="宋体" w:hAnsi="Times New Roman" w:eastAsia="等线" w:cs="宋体"/>
      <w:kern w:val="2"/>
      <w:sz w:val="18"/>
      <w:szCs w:val="21"/>
      <w:lang w:val="en-US" w:eastAsia="zh-CN" w:bidi="ar-SA"/>
    </w:rPr>
  </w:style>
  <w:style w:type="paragraph" w:customStyle="1" w:styleId="619">
    <w:name w:val="字母编号列项（一级）"/>
    <w:autoRedefine/>
    <w:qFormat/>
    <w:uiPriority w:val="0"/>
    <w:pPr>
      <w:numPr>
        <w:ilvl w:val="0"/>
        <w:numId w:val="29"/>
      </w:numPr>
      <w:tabs>
        <w:tab w:val="clear" w:pos="960"/>
      </w:tabs>
      <w:ind w:left="840" w:leftChars="200" w:hanging="420" w:hangingChars="200"/>
      <w:jc w:val="both"/>
    </w:pPr>
    <w:rPr>
      <w:rFonts w:ascii="宋体" w:hAnsi="Times New Roman" w:eastAsia="等线" w:cs="宋体"/>
      <w:kern w:val="2"/>
      <w:sz w:val="21"/>
      <w:szCs w:val="21"/>
      <w:lang w:val="en-US" w:eastAsia="zh-CN" w:bidi="ar-SA"/>
    </w:rPr>
  </w:style>
  <w:style w:type="paragraph" w:customStyle="1" w:styleId="620">
    <w:name w:val="列项◆（三级）"/>
    <w:autoRedefine/>
    <w:qFormat/>
    <w:uiPriority w:val="0"/>
    <w:pPr>
      <w:tabs>
        <w:tab w:val="left" w:pos="840"/>
      </w:tabs>
      <w:ind w:left="800" w:leftChars="600" w:hanging="200" w:hangingChars="200"/>
    </w:pPr>
    <w:rPr>
      <w:rFonts w:ascii="宋体" w:hAnsi="Times New Roman" w:eastAsia="等线" w:cs="宋体"/>
      <w:kern w:val="2"/>
      <w:sz w:val="21"/>
      <w:szCs w:val="21"/>
      <w:lang w:val="en-US" w:eastAsia="zh-CN" w:bidi="ar-SA"/>
    </w:rPr>
  </w:style>
  <w:style w:type="paragraph" w:customStyle="1" w:styleId="621">
    <w:name w:val="编号列项（三级）"/>
    <w:autoRedefine/>
    <w:qFormat/>
    <w:uiPriority w:val="0"/>
    <w:pPr>
      <w:ind w:left="800" w:leftChars="600" w:hanging="200" w:hangingChars="200"/>
    </w:pPr>
    <w:rPr>
      <w:rFonts w:ascii="宋体" w:hAnsi="Times New Roman" w:eastAsia="等线" w:cs="宋体"/>
      <w:kern w:val="2"/>
      <w:sz w:val="21"/>
      <w:szCs w:val="21"/>
      <w:lang w:val="en-US" w:eastAsia="zh-CN" w:bidi="ar-SA"/>
    </w:rPr>
  </w:style>
  <w:style w:type="character" w:customStyle="1" w:styleId="622">
    <w:name w:val="content3"/>
    <w:autoRedefine/>
    <w:qFormat/>
    <w:uiPriority w:val="0"/>
    <w:rPr>
      <w:rFonts w:eastAsia="宋体"/>
      <w:sz w:val="24"/>
      <w:szCs w:val="24"/>
      <w:lang w:val="en-US" w:eastAsia="zh-CN" w:bidi="ar-SA"/>
    </w:rPr>
  </w:style>
  <w:style w:type="paragraph" w:customStyle="1" w:styleId="623">
    <w:name w:val="图1"/>
    <w:basedOn w:val="1"/>
    <w:next w:val="1"/>
    <w:link w:val="1137"/>
    <w:autoRedefine/>
    <w:qFormat/>
    <w:uiPriority w:val="0"/>
    <w:pPr>
      <w:tabs>
        <w:tab w:val="left" w:pos="858"/>
      </w:tabs>
      <w:spacing w:before="156" w:beforeLines="50" w:after="312" w:afterLines="100" w:line="360" w:lineRule="auto"/>
      <w:ind w:left="1105" w:hanging="748"/>
      <w:jc w:val="center"/>
    </w:pPr>
    <w:rPr>
      <w:rFonts w:ascii="等线" w:hAnsi="等线" w:eastAsia="等线"/>
    </w:rPr>
  </w:style>
  <w:style w:type="paragraph" w:customStyle="1" w:styleId="624">
    <w:name w:val="图号"/>
    <w:basedOn w:val="1"/>
    <w:link w:val="2329"/>
    <w:autoRedefine/>
    <w:qFormat/>
    <w:uiPriority w:val="0"/>
    <w:pPr>
      <w:autoSpaceDE w:val="0"/>
      <w:autoSpaceDN w:val="0"/>
      <w:adjustRightInd w:val="0"/>
      <w:spacing w:before="105" w:line="360" w:lineRule="auto"/>
      <w:ind w:hanging="420"/>
      <w:jc w:val="center"/>
    </w:pPr>
    <w:rPr>
      <w:rFonts w:eastAsia="等线"/>
      <w:sz w:val="18"/>
      <w:szCs w:val="18"/>
    </w:rPr>
  </w:style>
  <w:style w:type="paragraph" w:customStyle="1" w:styleId="625">
    <w:name w:val="文档标题"/>
    <w:basedOn w:val="1"/>
    <w:autoRedefine/>
    <w:qFormat/>
    <w:uiPriority w:val="0"/>
    <w:pPr>
      <w:tabs>
        <w:tab w:val="left" w:pos="0"/>
      </w:tabs>
      <w:autoSpaceDE w:val="0"/>
      <w:autoSpaceDN w:val="0"/>
      <w:adjustRightInd w:val="0"/>
      <w:spacing w:before="300" w:after="300"/>
      <w:ind w:left="3711" w:hanging="420"/>
      <w:jc w:val="center"/>
    </w:pPr>
    <w:rPr>
      <w:rFonts w:eastAsia="黑体"/>
      <w:sz w:val="32"/>
      <w:szCs w:val="32"/>
    </w:rPr>
  </w:style>
  <w:style w:type="paragraph" w:customStyle="1" w:styleId="626">
    <w:name w:val="Char Char2 Char"/>
    <w:basedOn w:val="1"/>
    <w:autoRedefine/>
    <w:qFormat/>
    <w:uiPriority w:val="0"/>
    <w:pPr>
      <w:keepNext/>
      <w:keepLines/>
      <w:pageBreakBefore/>
      <w:tabs>
        <w:tab w:val="left" w:pos="845"/>
      </w:tabs>
      <w:ind w:left="845" w:hanging="420"/>
    </w:pPr>
    <w:rPr>
      <w:rFonts w:ascii="Tahoma" w:hAnsi="Tahoma" w:eastAsia="等线"/>
      <w:kern w:val="2"/>
      <w:szCs w:val="20"/>
    </w:rPr>
  </w:style>
  <w:style w:type="character" w:customStyle="1" w:styleId="627">
    <w:name w:val="txt"/>
    <w:autoRedefine/>
    <w:qFormat/>
    <w:uiPriority w:val="0"/>
    <w:rPr>
      <w:rFonts w:eastAsia="宋体"/>
      <w:sz w:val="24"/>
      <w:szCs w:val="24"/>
      <w:lang w:val="en-US" w:eastAsia="zh-CN" w:bidi="ar-SA"/>
    </w:rPr>
  </w:style>
  <w:style w:type="paragraph" w:customStyle="1" w:styleId="628">
    <w:name w:val="列项——"/>
    <w:autoRedefine/>
    <w:qFormat/>
    <w:uiPriority w:val="0"/>
    <w:pPr>
      <w:widowControl w:val="0"/>
      <w:tabs>
        <w:tab w:val="left" w:pos="854"/>
      </w:tabs>
      <w:ind w:left="840" w:leftChars="200" w:hanging="420" w:hangingChars="200"/>
      <w:jc w:val="both"/>
    </w:pPr>
    <w:rPr>
      <w:rFonts w:ascii="宋体" w:hAnsi="Times New Roman" w:eastAsia="等线" w:cs="宋体"/>
      <w:kern w:val="2"/>
      <w:sz w:val="21"/>
      <w:szCs w:val="21"/>
      <w:lang w:val="en-US" w:eastAsia="zh-CN" w:bidi="ar-SA"/>
    </w:rPr>
  </w:style>
  <w:style w:type="paragraph" w:customStyle="1" w:styleId="629">
    <w:name w:val="二级无标题条"/>
    <w:basedOn w:val="1"/>
    <w:autoRedefine/>
    <w:qFormat/>
    <w:uiPriority w:val="0"/>
    <w:rPr>
      <w:rFonts w:ascii="等线" w:hAnsi="等线" w:eastAsia="等线"/>
      <w:kern w:val="2"/>
      <w:szCs w:val="20"/>
    </w:rPr>
  </w:style>
  <w:style w:type="paragraph" w:customStyle="1" w:styleId="630">
    <w:name w:val="三级无标题条"/>
    <w:basedOn w:val="1"/>
    <w:autoRedefine/>
    <w:qFormat/>
    <w:uiPriority w:val="0"/>
    <w:rPr>
      <w:rFonts w:ascii="等线" w:hAnsi="等线" w:eastAsia="等线"/>
      <w:kern w:val="2"/>
      <w:szCs w:val="20"/>
    </w:rPr>
  </w:style>
  <w:style w:type="paragraph" w:customStyle="1" w:styleId="631">
    <w:name w:val="五级无标题条"/>
    <w:basedOn w:val="1"/>
    <w:autoRedefine/>
    <w:qFormat/>
    <w:uiPriority w:val="0"/>
    <w:rPr>
      <w:rFonts w:ascii="等线" w:hAnsi="等线" w:eastAsia="等线"/>
      <w:kern w:val="2"/>
      <w:szCs w:val="20"/>
    </w:rPr>
  </w:style>
  <w:style w:type="paragraph" w:customStyle="1" w:styleId="632">
    <w:name w:val="其它"/>
    <w:basedOn w:val="1"/>
    <w:autoRedefine/>
    <w:qFormat/>
    <w:uiPriority w:val="0"/>
    <w:pPr>
      <w:widowControl/>
      <w:spacing w:before="160" w:after="140" w:line="440" w:lineRule="atLeast"/>
      <w:ind w:firstLine="480"/>
    </w:pPr>
    <w:rPr>
      <w:rFonts w:hint="eastAsia" w:ascii="等线" w:hAnsi="等线" w:eastAsia="等线"/>
      <w:szCs w:val="20"/>
    </w:rPr>
  </w:style>
  <w:style w:type="paragraph" w:customStyle="1" w:styleId="633">
    <w:name w:val="批注框文本 Char Char"/>
    <w:basedOn w:val="1"/>
    <w:autoRedefine/>
    <w:qFormat/>
    <w:uiPriority w:val="0"/>
    <w:rPr>
      <w:rFonts w:ascii="等线" w:hAnsi="等线" w:eastAsia="等线"/>
      <w:kern w:val="2"/>
      <w:sz w:val="18"/>
      <w:szCs w:val="20"/>
    </w:rPr>
  </w:style>
  <w:style w:type="paragraph" w:customStyle="1" w:styleId="634">
    <w:name w:val="一级无标题条"/>
    <w:basedOn w:val="1"/>
    <w:link w:val="3557"/>
    <w:autoRedefine/>
    <w:qFormat/>
    <w:uiPriority w:val="0"/>
    <w:rPr>
      <w:rFonts w:ascii="等线" w:hAnsi="等线" w:eastAsia="等线"/>
      <w:kern w:val="2"/>
      <w:szCs w:val="20"/>
    </w:rPr>
  </w:style>
  <w:style w:type="paragraph" w:customStyle="1" w:styleId="635">
    <w:name w:val="四级无标题条"/>
    <w:basedOn w:val="1"/>
    <w:autoRedefine/>
    <w:qFormat/>
    <w:uiPriority w:val="0"/>
    <w:rPr>
      <w:rFonts w:ascii="等线" w:hAnsi="等线" w:eastAsia="等线"/>
      <w:kern w:val="2"/>
      <w:szCs w:val="20"/>
    </w:rPr>
  </w:style>
  <w:style w:type="paragraph" w:customStyle="1" w:styleId="636">
    <w:name w:val="列项·"/>
    <w:autoRedefine/>
    <w:qFormat/>
    <w:uiPriority w:val="0"/>
    <w:pPr>
      <w:tabs>
        <w:tab w:val="left" w:pos="840"/>
      </w:tabs>
      <w:ind w:left="840" w:leftChars="200" w:hanging="420" w:hangingChars="200"/>
      <w:jc w:val="both"/>
    </w:pPr>
    <w:rPr>
      <w:rFonts w:ascii="宋体" w:hAnsi="Times New Roman" w:eastAsia="等线" w:cs="宋体"/>
      <w:kern w:val="2"/>
      <w:sz w:val="21"/>
      <w:szCs w:val="21"/>
      <w:lang w:val="en-US" w:eastAsia="zh-CN" w:bidi="ar-SA"/>
    </w:rPr>
  </w:style>
  <w:style w:type="paragraph" w:customStyle="1" w:styleId="637">
    <w:name w:val="无标题条"/>
    <w:next w:val="563"/>
    <w:autoRedefine/>
    <w:qFormat/>
    <w:uiPriority w:val="0"/>
    <w:pPr>
      <w:jc w:val="both"/>
    </w:pPr>
    <w:rPr>
      <w:rFonts w:ascii="Times New Roman" w:hAnsi="Times New Roman" w:eastAsia="等线" w:cs="宋体"/>
      <w:kern w:val="2"/>
      <w:sz w:val="21"/>
      <w:szCs w:val="21"/>
      <w:lang w:val="en-US" w:eastAsia="zh-CN" w:bidi="ar-SA"/>
    </w:rPr>
  </w:style>
  <w:style w:type="paragraph" w:customStyle="1" w:styleId="638">
    <w:name w:val="Char Char2 Char1"/>
    <w:basedOn w:val="1"/>
    <w:autoRedefine/>
    <w:qFormat/>
    <w:uiPriority w:val="0"/>
    <w:pPr>
      <w:keepNext/>
      <w:keepLines/>
      <w:pageBreakBefore/>
      <w:tabs>
        <w:tab w:val="left" w:pos="845"/>
      </w:tabs>
      <w:ind w:left="845" w:hanging="420"/>
    </w:pPr>
    <w:rPr>
      <w:rFonts w:ascii="Tahoma" w:hAnsi="Tahoma" w:eastAsia="等线"/>
      <w:kern w:val="2"/>
      <w:szCs w:val="20"/>
    </w:rPr>
  </w:style>
  <w:style w:type="paragraph" w:customStyle="1" w:styleId="639">
    <w:name w:val="Char2 Char Char Char Char Char Char"/>
    <w:basedOn w:val="1"/>
    <w:autoRedefine/>
    <w:qFormat/>
    <w:uiPriority w:val="0"/>
    <w:pPr>
      <w:widowControl/>
      <w:spacing w:after="160" w:line="240" w:lineRule="exact"/>
      <w:jc w:val="left"/>
    </w:pPr>
    <w:rPr>
      <w:rFonts w:ascii="Verdana" w:hAnsi="Verdana" w:eastAsia="等线"/>
      <w:sz w:val="20"/>
      <w:lang w:eastAsia="en-US"/>
    </w:rPr>
  </w:style>
  <w:style w:type="paragraph" w:customStyle="1" w:styleId="640">
    <w:name w:val="CM39"/>
    <w:basedOn w:val="1"/>
    <w:next w:val="1"/>
    <w:autoRedefine/>
    <w:qFormat/>
    <w:uiPriority w:val="0"/>
    <w:pPr>
      <w:autoSpaceDE w:val="0"/>
      <w:autoSpaceDN w:val="0"/>
      <w:adjustRightInd w:val="0"/>
      <w:spacing w:after="160"/>
      <w:jc w:val="left"/>
    </w:pPr>
    <w:rPr>
      <w:rFonts w:ascii="等线" w:hAnsi="等线" w:eastAsia="等线"/>
    </w:rPr>
  </w:style>
  <w:style w:type="paragraph" w:customStyle="1" w:styleId="641">
    <w:name w:val="CM8"/>
    <w:basedOn w:val="1"/>
    <w:next w:val="1"/>
    <w:autoRedefine/>
    <w:qFormat/>
    <w:uiPriority w:val="0"/>
    <w:pPr>
      <w:autoSpaceDE w:val="0"/>
      <w:autoSpaceDN w:val="0"/>
      <w:adjustRightInd w:val="0"/>
      <w:spacing w:line="313" w:lineRule="atLeast"/>
      <w:jc w:val="left"/>
    </w:pPr>
    <w:rPr>
      <w:rFonts w:ascii="等线" w:hAnsi="等线" w:eastAsia="等线"/>
    </w:rPr>
  </w:style>
  <w:style w:type="paragraph" w:customStyle="1" w:styleId="642">
    <w:name w:val="CM3"/>
    <w:basedOn w:val="1"/>
    <w:next w:val="1"/>
    <w:autoRedefine/>
    <w:qFormat/>
    <w:uiPriority w:val="0"/>
    <w:pPr>
      <w:autoSpaceDE w:val="0"/>
      <w:autoSpaceDN w:val="0"/>
      <w:adjustRightInd w:val="0"/>
      <w:spacing w:line="313" w:lineRule="atLeast"/>
      <w:jc w:val="left"/>
    </w:pPr>
    <w:rPr>
      <w:rFonts w:ascii="等线" w:hAnsi="等线" w:eastAsia="等线"/>
    </w:rPr>
  </w:style>
  <w:style w:type="paragraph" w:customStyle="1" w:styleId="643">
    <w:name w:val="CM11"/>
    <w:basedOn w:val="1"/>
    <w:next w:val="1"/>
    <w:autoRedefine/>
    <w:qFormat/>
    <w:uiPriority w:val="99"/>
    <w:pPr>
      <w:autoSpaceDE w:val="0"/>
      <w:autoSpaceDN w:val="0"/>
      <w:adjustRightInd w:val="0"/>
      <w:spacing w:line="313" w:lineRule="atLeast"/>
      <w:jc w:val="left"/>
    </w:pPr>
    <w:rPr>
      <w:rFonts w:ascii="等线" w:hAnsi="等线" w:eastAsia="等线"/>
    </w:rPr>
  </w:style>
  <w:style w:type="paragraph" w:customStyle="1" w:styleId="644">
    <w:name w:val="项目符号"/>
    <w:basedOn w:val="1"/>
    <w:autoRedefine/>
    <w:qFormat/>
    <w:uiPriority w:val="0"/>
    <w:pPr>
      <w:widowControl/>
      <w:numPr>
        <w:ilvl w:val="0"/>
        <w:numId w:val="30"/>
      </w:numPr>
      <w:snapToGrid w:val="0"/>
      <w:spacing w:before="120" w:after="120" w:line="276" w:lineRule="auto"/>
    </w:pPr>
    <w:rPr>
      <w:rFonts w:ascii="Courier New" w:hAnsi="Courier New" w:eastAsia="等线"/>
      <w:kern w:val="2"/>
      <w:sz w:val="20"/>
      <w:szCs w:val="20"/>
    </w:rPr>
  </w:style>
  <w:style w:type="paragraph" w:customStyle="1" w:styleId="645">
    <w:name w:val="Body"/>
    <w:basedOn w:val="1"/>
    <w:link w:val="3367"/>
    <w:autoRedefine/>
    <w:qFormat/>
    <w:uiPriority w:val="0"/>
    <w:pPr>
      <w:widowControl/>
      <w:tabs>
        <w:tab w:val="left" w:pos="1980"/>
      </w:tabs>
      <w:spacing w:before="80" w:after="80" w:line="288" w:lineRule="auto"/>
      <w:ind w:left="1259" w:firstLine="225"/>
      <w:jc w:val="left"/>
    </w:pPr>
    <w:rPr>
      <w:rFonts w:ascii="等线" w:hAnsi="等线" w:eastAsia="等线"/>
      <w:color w:val="000000"/>
    </w:rPr>
  </w:style>
  <w:style w:type="paragraph" w:customStyle="1" w:styleId="646">
    <w:name w:val="标题1"/>
    <w:basedOn w:val="3"/>
    <w:autoRedefine/>
    <w:qFormat/>
    <w:uiPriority w:val="0"/>
    <w:pPr>
      <w:keepNext/>
      <w:numPr>
        <w:numId w:val="31"/>
      </w:numPr>
      <w:pBdr>
        <w:bottom w:val="single" w:color="auto" w:sz="8" w:space="6"/>
      </w:pBdr>
      <w:tabs>
        <w:tab w:val="left" w:pos="1247"/>
        <w:tab w:val="clear" w:pos="540"/>
        <w:tab w:val="clear" w:pos="8100"/>
      </w:tabs>
      <w:overflowPunct/>
      <w:autoSpaceDE/>
      <w:autoSpaceDN/>
      <w:adjustRightInd/>
      <w:spacing w:before="480" w:after="240" w:line="240" w:lineRule="auto"/>
      <w:jc w:val="left"/>
      <w:textAlignment w:val="auto"/>
    </w:pPr>
    <w:rPr>
      <w:rFonts w:ascii="Arial" w:hAnsi="Arial" w:eastAsia="宋体"/>
      <w:smallCaps/>
      <w:spacing w:val="10"/>
      <w:kern w:val="20"/>
      <w:sz w:val="30"/>
      <w:szCs w:val="32"/>
      <w:lang w:val="zh-CN"/>
    </w:rPr>
  </w:style>
  <w:style w:type="paragraph" w:customStyle="1" w:styleId="647">
    <w:name w:val="标题3"/>
    <w:basedOn w:val="6"/>
    <w:autoRedefine/>
    <w:qFormat/>
    <w:uiPriority w:val="0"/>
    <w:pPr>
      <w:keepNext/>
      <w:numPr>
        <w:ilvl w:val="0"/>
        <w:numId w:val="0"/>
      </w:numPr>
      <w:tabs>
        <w:tab w:val="left" w:pos="1247"/>
      </w:tabs>
      <w:overflowPunct/>
      <w:autoSpaceDE/>
      <w:autoSpaceDN/>
      <w:adjustRightInd/>
      <w:spacing w:before="240" w:after="120" w:line="240" w:lineRule="auto"/>
      <w:ind w:left="1247" w:hanging="1247"/>
      <w:jc w:val="left"/>
      <w:textAlignment w:val="auto"/>
    </w:pPr>
    <w:rPr>
      <w:rFonts w:ascii="Arial" w:hAnsi="Arial" w:eastAsia="宋体"/>
      <w:color w:val="000000"/>
      <w:sz w:val="24"/>
      <w:szCs w:val="24"/>
      <w:lang w:val="pt-BR"/>
    </w:rPr>
  </w:style>
  <w:style w:type="paragraph" w:customStyle="1" w:styleId="648">
    <w:name w:val="z-窗体顶端1"/>
    <w:basedOn w:val="1"/>
    <w:next w:val="1"/>
    <w:link w:val="649"/>
    <w:autoRedefine/>
    <w:qFormat/>
    <w:uiPriority w:val="0"/>
    <w:pPr>
      <w:widowControl/>
      <w:pBdr>
        <w:bottom w:val="single" w:color="auto" w:sz="6" w:space="1"/>
      </w:pBdr>
      <w:jc w:val="center"/>
    </w:pPr>
    <w:rPr>
      <w:rFonts w:eastAsia="Arial Unicode MS"/>
      <w:vanish/>
      <w:sz w:val="16"/>
      <w:szCs w:val="16"/>
      <w:lang w:val="zh-CN"/>
    </w:rPr>
  </w:style>
  <w:style w:type="character" w:customStyle="1" w:styleId="649">
    <w:name w:val="z-窗体顶端 Char"/>
    <w:link w:val="648"/>
    <w:autoRedefine/>
    <w:qFormat/>
    <w:uiPriority w:val="0"/>
    <w:rPr>
      <w:rFonts w:ascii="Arial" w:hAnsi="Arial" w:eastAsia="Arial Unicode MS" w:cs="宋体"/>
      <w:vanish/>
      <w:sz w:val="16"/>
      <w:szCs w:val="16"/>
      <w:lang w:val="zh-CN"/>
    </w:rPr>
  </w:style>
  <w:style w:type="paragraph" w:customStyle="1" w:styleId="650">
    <w:name w:val="z-窗体底端1"/>
    <w:basedOn w:val="1"/>
    <w:next w:val="1"/>
    <w:link w:val="651"/>
    <w:autoRedefine/>
    <w:qFormat/>
    <w:uiPriority w:val="0"/>
    <w:pPr>
      <w:widowControl/>
      <w:pBdr>
        <w:top w:val="single" w:color="auto" w:sz="6" w:space="1"/>
      </w:pBdr>
      <w:jc w:val="center"/>
    </w:pPr>
    <w:rPr>
      <w:rFonts w:eastAsia="Arial Unicode MS"/>
      <w:vanish/>
      <w:sz w:val="16"/>
      <w:szCs w:val="16"/>
      <w:lang w:val="zh-CN"/>
    </w:rPr>
  </w:style>
  <w:style w:type="character" w:customStyle="1" w:styleId="651">
    <w:name w:val="z-窗体底端 Char"/>
    <w:link w:val="650"/>
    <w:autoRedefine/>
    <w:qFormat/>
    <w:uiPriority w:val="0"/>
    <w:rPr>
      <w:rFonts w:ascii="Arial" w:hAnsi="Arial" w:eastAsia="Arial Unicode MS" w:cs="宋体"/>
      <w:vanish/>
      <w:sz w:val="16"/>
      <w:szCs w:val="16"/>
      <w:lang w:val="zh-CN"/>
    </w:rPr>
  </w:style>
  <w:style w:type="paragraph" w:customStyle="1" w:styleId="652">
    <w:name w:val="插图题注"/>
    <w:autoRedefine/>
    <w:qFormat/>
    <w:uiPriority w:val="0"/>
    <w:pPr>
      <w:spacing w:after="240"/>
      <w:jc w:val="center"/>
    </w:pPr>
    <w:rPr>
      <w:rFonts w:ascii="Courier New" w:hAnsi="Courier New" w:eastAsia="黑体" w:cs="宋体"/>
      <w:kern w:val="2"/>
      <w:sz w:val="17"/>
      <w:szCs w:val="21"/>
      <w:lang w:val="en-US" w:eastAsia="zh-CN" w:bidi="ar-SA"/>
    </w:rPr>
  </w:style>
  <w:style w:type="paragraph" w:customStyle="1" w:styleId="653">
    <w:name w:val="样式 标题 5 + 左  0 字符"/>
    <w:basedOn w:val="8"/>
    <w:autoRedefine/>
    <w:qFormat/>
    <w:uiPriority w:val="0"/>
    <w:pPr>
      <w:keepNext/>
      <w:keepLines/>
      <w:widowControl w:val="0"/>
      <w:numPr>
        <w:ilvl w:val="0"/>
        <w:numId w:val="0"/>
      </w:numPr>
      <w:tabs>
        <w:tab w:val="clear" w:pos="1276"/>
        <w:tab w:val="clear" w:pos="2030"/>
        <w:tab w:val="clear" w:pos="2895"/>
      </w:tabs>
      <w:overflowPunct/>
      <w:autoSpaceDE/>
      <w:autoSpaceDN/>
      <w:adjustRightInd/>
      <w:spacing w:before="280" w:after="290" w:line="377" w:lineRule="auto"/>
      <w:ind w:right="210"/>
      <w:textAlignment w:val="auto"/>
    </w:pPr>
    <w:rPr>
      <w:rFonts w:ascii="黑体" w:hAnsi="黑体" w:cs="等线 Light"/>
      <w:lang w:val="zh-CN"/>
    </w:rPr>
  </w:style>
  <w:style w:type="paragraph" w:customStyle="1" w:styleId="654">
    <w:name w:val="正文（缩进）"/>
    <w:basedOn w:val="1"/>
    <w:link w:val="895"/>
    <w:autoRedefine/>
    <w:qFormat/>
    <w:uiPriority w:val="0"/>
    <w:pPr>
      <w:spacing w:before="156" w:beforeLines="50" w:after="156" w:afterLines="50" w:line="360" w:lineRule="auto"/>
      <w:ind w:firstLine="480" w:firstLineChars="200"/>
    </w:pPr>
    <w:rPr>
      <w:rFonts w:ascii="等线" w:hAnsi="等线" w:eastAsia="等线"/>
      <w:kern w:val="2"/>
    </w:rPr>
  </w:style>
  <w:style w:type="character" w:customStyle="1" w:styleId="655">
    <w:name w:val="content1"/>
    <w:autoRedefine/>
    <w:qFormat/>
    <w:uiPriority w:val="0"/>
    <w:rPr>
      <w:rFonts w:eastAsia="宋体"/>
      <w:sz w:val="18"/>
      <w:szCs w:val="18"/>
      <w:lang w:val="en-US" w:eastAsia="zh-CN" w:bidi="ar-SA"/>
    </w:rPr>
  </w:style>
  <w:style w:type="character" w:customStyle="1" w:styleId="656">
    <w:name w:val="ast"/>
    <w:autoRedefine/>
    <w:qFormat/>
    <w:uiPriority w:val="0"/>
    <w:rPr>
      <w:rFonts w:eastAsia="宋体"/>
      <w:sz w:val="24"/>
      <w:szCs w:val="24"/>
      <w:lang w:val="en-US" w:eastAsia="zh-CN" w:bidi="ar-SA"/>
    </w:rPr>
  </w:style>
  <w:style w:type="character" w:customStyle="1" w:styleId="657">
    <w:name w:val="atitle"/>
    <w:autoRedefine/>
    <w:qFormat/>
    <w:uiPriority w:val="0"/>
    <w:rPr>
      <w:rFonts w:eastAsia="宋体"/>
      <w:sz w:val="24"/>
      <w:szCs w:val="24"/>
      <w:lang w:val="en-US" w:eastAsia="zh-CN" w:bidi="ar-SA"/>
    </w:rPr>
  </w:style>
  <w:style w:type="paragraph" w:customStyle="1" w:styleId="658">
    <w:name w:val="样式 标题 2 + 宋体"/>
    <w:basedOn w:val="5"/>
    <w:autoRedefine/>
    <w:qFormat/>
    <w:uiPriority w:val="0"/>
    <w:pPr>
      <w:keepNext/>
      <w:keepLines/>
      <w:widowControl w:val="0"/>
      <w:numPr>
        <w:ilvl w:val="0"/>
        <w:numId w:val="0"/>
      </w:numPr>
      <w:tabs>
        <w:tab w:val="clear" w:pos="576"/>
        <w:tab w:val="clear" w:pos="720"/>
      </w:tabs>
      <w:overflowPunct/>
      <w:autoSpaceDE/>
      <w:autoSpaceDN/>
      <w:adjustRightInd/>
      <w:spacing w:before="240" w:after="240" w:line="240" w:lineRule="auto"/>
      <w:textAlignment w:val="auto"/>
    </w:pPr>
    <w:rPr>
      <w:rFonts w:ascii="宋体" w:hAnsi="宋体" w:eastAsia="宋体"/>
      <w:iCs w:val="0"/>
      <w:sz w:val="28"/>
      <w:szCs w:val="32"/>
      <w:lang w:val="zh-CN"/>
    </w:rPr>
  </w:style>
  <w:style w:type="paragraph" w:customStyle="1" w:styleId="659">
    <w:name w:val="样式 标题 3 + 首行缩进:  0.63 厘米"/>
    <w:basedOn w:val="6"/>
    <w:autoRedefine/>
    <w:qFormat/>
    <w:uiPriority w:val="0"/>
    <w:pPr>
      <w:keepNext/>
      <w:keepLines/>
      <w:widowControl w:val="0"/>
      <w:numPr>
        <w:ilvl w:val="0"/>
        <w:numId w:val="0"/>
      </w:numPr>
      <w:overflowPunct/>
      <w:autoSpaceDE/>
      <w:autoSpaceDN/>
      <w:adjustRightInd/>
      <w:spacing w:after="120" w:line="240" w:lineRule="auto"/>
      <w:ind w:firstLine="357"/>
      <w:jc w:val="left"/>
      <w:textAlignment w:val="auto"/>
    </w:pPr>
    <w:rPr>
      <w:rFonts w:ascii="Times New Roman" w:hAnsi="Times New Roman" w:eastAsia="宋体"/>
      <w:color w:val="000000"/>
      <w:sz w:val="28"/>
      <w:lang w:val="zh-CN"/>
    </w:rPr>
  </w:style>
  <w:style w:type="paragraph" w:customStyle="1" w:styleId="660">
    <w:name w:val="样式 标题 1 + 行距: 单倍行距"/>
    <w:basedOn w:val="3"/>
    <w:autoRedefine/>
    <w:qFormat/>
    <w:uiPriority w:val="0"/>
    <w:pPr>
      <w:keepNext/>
      <w:keepLines/>
      <w:widowControl w:val="0"/>
      <w:numPr>
        <w:numId w:val="0"/>
      </w:numPr>
      <w:tabs>
        <w:tab w:val="clear" w:pos="540"/>
        <w:tab w:val="clear" w:pos="8100"/>
      </w:tabs>
      <w:overflowPunct/>
      <w:autoSpaceDE/>
      <w:autoSpaceDN/>
      <w:adjustRightInd/>
      <w:spacing w:before="240" w:after="240" w:line="240" w:lineRule="auto"/>
      <w:jc w:val="center"/>
      <w:textAlignment w:val="auto"/>
    </w:pPr>
    <w:rPr>
      <w:rFonts w:ascii="等线" w:hAnsi="等线" w:eastAsia="宋体"/>
      <w:kern w:val="44"/>
      <w:sz w:val="30"/>
      <w:lang w:val="zh-CN"/>
    </w:rPr>
  </w:style>
  <w:style w:type="paragraph" w:customStyle="1" w:styleId="661">
    <w:name w:val="样式 标题 5 + 非加粗"/>
    <w:basedOn w:val="8"/>
    <w:link w:val="662"/>
    <w:autoRedefine/>
    <w:qFormat/>
    <w:uiPriority w:val="0"/>
    <w:pPr>
      <w:keepNext/>
      <w:keepLines/>
      <w:widowControl w:val="0"/>
      <w:numPr>
        <w:ilvl w:val="0"/>
        <w:numId w:val="0"/>
      </w:numPr>
      <w:tabs>
        <w:tab w:val="clear" w:pos="1276"/>
        <w:tab w:val="clear" w:pos="2030"/>
        <w:tab w:val="clear" w:pos="2895"/>
      </w:tabs>
      <w:overflowPunct/>
      <w:autoSpaceDE/>
      <w:autoSpaceDN/>
      <w:adjustRightInd/>
      <w:spacing w:before="280" w:after="290"/>
      <w:ind w:left="210" w:leftChars="100" w:right="210" w:firstLine="147"/>
      <w:textAlignment w:val="auto"/>
    </w:pPr>
    <w:rPr>
      <w:rFonts w:ascii="黑体" w:hAnsi="黑体"/>
      <w:sz w:val="28"/>
      <w:lang w:val="zh-CN"/>
    </w:rPr>
  </w:style>
  <w:style w:type="character" w:customStyle="1" w:styleId="662">
    <w:name w:val="样式 标题 5 + 非加粗 Char"/>
    <w:link w:val="661"/>
    <w:autoRedefine/>
    <w:qFormat/>
    <w:uiPriority w:val="0"/>
    <w:rPr>
      <w:rFonts w:ascii="黑体" w:hAnsi="黑体" w:eastAsia="黑体"/>
      <w:b/>
      <w:sz w:val="28"/>
      <w:szCs w:val="24"/>
      <w:lang w:val="zh-CN"/>
    </w:rPr>
  </w:style>
  <w:style w:type="character" w:customStyle="1" w:styleId="663">
    <w:name w:val="HTML 编码"/>
    <w:autoRedefine/>
    <w:qFormat/>
    <w:uiPriority w:val="0"/>
    <w:rPr>
      <w:rFonts w:ascii="Courier New" w:hAnsi="Courier New" w:eastAsia="宋体"/>
      <w:sz w:val="20"/>
      <w:szCs w:val="20"/>
      <w:lang w:val="en-US" w:eastAsia="zh-CN" w:bidi="ar-SA"/>
    </w:rPr>
  </w:style>
  <w:style w:type="paragraph" w:customStyle="1" w:styleId="664">
    <w:name w:val="样式 一级条标题 + 段前: 5 磅 段后: 5 磅 行距: 1.5 倍行距"/>
    <w:basedOn w:val="580"/>
    <w:autoRedefine/>
    <w:qFormat/>
    <w:uiPriority w:val="0"/>
    <w:pPr>
      <w:spacing w:line="360" w:lineRule="auto"/>
    </w:pPr>
    <w:rPr>
      <w:rFonts w:ascii="黑体"/>
      <w:bCs/>
    </w:rPr>
  </w:style>
  <w:style w:type="paragraph" w:customStyle="1" w:styleId="665">
    <w:name w:val="样式4"/>
    <w:basedOn w:val="45"/>
    <w:autoRedefine/>
    <w:qFormat/>
    <w:uiPriority w:val="0"/>
    <w:pPr>
      <w:widowControl/>
      <w:tabs>
        <w:tab w:val="right" w:leader="dot" w:pos="9345"/>
      </w:tabs>
      <w:ind w:left="200" w:leftChars="200"/>
    </w:pPr>
    <w:rPr>
      <w:rFonts w:ascii="黑体" w:hAnsi="等线" w:eastAsia="等线" w:cs="等线"/>
      <w:bCs/>
      <w:i/>
    </w:rPr>
  </w:style>
  <w:style w:type="paragraph" w:customStyle="1" w:styleId="666">
    <w:name w:val="xl23"/>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等线"/>
    </w:rPr>
  </w:style>
  <w:style w:type="paragraph" w:customStyle="1" w:styleId="667">
    <w:name w:val="Normal1"/>
    <w:next w:val="1"/>
    <w:autoRedefine/>
    <w:qFormat/>
    <w:uiPriority w:val="0"/>
    <w:pPr>
      <w:overflowPunct w:val="0"/>
      <w:autoSpaceDE w:val="0"/>
      <w:autoSpaceDN w:val="0"/>
      <w:adjustRightInd w:val="0"/>
      <w:textAlignment w:val="baseline"/>
    </w:pPr>
    <w:rPr>
      <w:rFonts w:ascii="Times" w:hAnsi="Times" w:eastAsia="等线" w:cs="宋体"/>
      <w:kern w:val="2"/>
      <w:sz w:val="24"/>
      <w:szCs w:val="21"/>
      <w:lang w:val="fr-FR" w:eastAsia="zh-CN" w:bidi="ar-SA"/>
    </w:rPr>
  </w:style>
  <w:style w:type="character" w:customStyle="1" w:styleId="668">
    <w:name w:val="p121"/>
    <w:autoRedefine/>
    <w:qFormat/>
    <w:uiPriority w:val="0"/>
    <w:rPr>
      <w:rFonts w:hint="default" w:ascii="ˎ̥" w:hAnsi="ˎ̥"/>
      <w:sz w:val="18"/>
      <w:szCs w:val="18"/>
    </w:rPr>
  </w:style>
  <w:style w:type="paragraph" w:customStyle="1" w:styleId="669">
    <w:name w:val="Document Label"/>
    <w:basedOn w:val="1"/>
    <w:autoRedefine/>
    <w:qFormat/>
    <w:uiPriority w:val="0"/>
    <w:pPr>
      <w:keepNext/>
      <w:keepLines/>
      <w:widowControl/>
      <w:spacing w:before="400" w:after="120" w:line="240" w:lineRule="atLeast"/>
      <w:jc w:val="left"/>
    </w:pPr>
    <w:rPr>
      <w:rFonts w:ascii="Arial Black" w:hAnsi="Arial Black" w:eastAsia="等线"/>
      <w:spacing w:val="-100"/>
      <w:kern w:val="28"/>
      <w:sz w:val="108"/>
      <w:szCs w:val="20"/>
      <w:lang w:bidi="he-IL"/>
    </w:rPr>
  </w:style>
  <w:style w:type="paragraph" w:customStyle="1" w:styleId="670">
    <w:name w:val="xl22"/>
    <w:basedOn w:val="1"/>
    <w:autoRedefine/>
    <w:qFormat/>
    <w:uiPriority w:val="0"/>
    <w:pPr>
      <w:widowControl/>
      <w:spacing w:before="100" w:beforeAutospacing="1" w:after="100" w:afterAutospacing="1"/>
      <w:jc w:val="center"/>
    </w:pPr>
    <w:rPr>
      <w:rFonts w:eastAsia="等线"/>
      <w:szCs w:val="20"/>
    </w:rPr>
  </w:style>
  <w:style w:type="paragraph" w:customStyle="1" w:styleId="671">
    <w:name w:val="正文0"/>
    <w:basedOn w:val="1"/>
    <w:autoRedefine/>
    <w:qFormat/>
    <w:uiPriority w:val="0"/>
    <w:pPr>
      <w:autoSpaceDE w:val="0"/>
      <w:autoSpaceDN w:val="0"/>
      <w:adjustRightInd w:val="0"/>
      <w:spacing w:before="240" w:after="60" w:line="360" w:lineRule="atLeast"/>
    </w:pPr>
    <w:rPr>
      <w:rFonts w:ascii="等线" w:hAnsi="等线" w:eastAsia="等线"/>
      <w:b/>
      <w:szCs w:val="20"/>
    </w:rPr>
  </w:style>
  <w:style w:type="paragraph" w:customStyle="1" w:styleId="672">
    <w:name w:val="Char Char Char Char Char Char Char Char Char Char"/>
    <w:basedOn w:val="1"/>
    <w:autoRedefine/>
    <w:qFormat/>
    <w:uiPriority w:val="0"/>
    <w:rPr>
      <w:rFonts w:ascii="Tahoma" w:hAnsi="Tahoma" w:eastAsia="等线"/>
      <w:kern w:val="2"/>
      <w:szCs w:val="20"/>
    </w:rPr>
  </w:style>
  <w:style w:type="paragraph" w:customStyle="1" w:styleId="673">
    <w:name w:val="Char21"/>
    <w:basedOn w:val="1"/>
    <w:autoRedefine/>
    <w:qFormat/>
    <w:uiPriority w:val="0"/>
    <w:rPr>
      <w:rFonts w:ascii="Tahoma" w:hAnsi="Tahoma" w:eastAsia="等线"/>
      <w:kern w:val="2"/>
      <w:szCs w:val="20"/>
    </w:rPr>
  </w:style>
  <w:style w:type="paragraph" w:customStyle="1" w:styleId="674">
    <w:name w:val="Char Char Char Char Char Char Char Char Char Char1"/>
    <w:basedOn w:val="1"/>
    <w:autoRedefine/>
    <w:qFormat/>
    <w:uiPriority w:val="0"/>
    <w:rPr>
      <w:rFonts w:ascii="Tahoma" w:hAnsi="Tahoma" w:eastAsia="等线"/>
      <w:kern w:val="2"/>
      <w:szCs w:val="20"/>
    </w:rPr>
  </w:style>
  <w:style w:type="character" w:customStyle="1" w:styleId="675">
    <w:name w:val="h141"/>
    <w:autoRedefine/>
    <w:qFormat/>
    <w:uiPriority w:val="0"/>
    <w:rPr>
      <w:color w:val="262626"/>
      <w:sz w:val="21"/>
      <w:szCs w:val="21"/>
    </w:rPr>
  </w:style>
  <w:style w:type="paragraph" w:customStyle="1" w:styleId="676">
    <w:name w:val="Char Char Char Char Char Char Char"/>
    <w:basedOn w:val="1"/>
    <w:autoRedefine/>
    <w:qFormat/>
    <w:uiPriority w:val="0"/>
    <w:rPr>
      <w:rFonts w:ascii="Tahoma" w:hAnsi="Tahoma" w:eastAsia="等线"/>
      <w:kern w:val="2"/>
      <w:szCs w:val="20"/>
    </w:rPr>
  </w:style>
  <w:style w:type="paragraph" w:customStyle="1" w:styleId="677">
    <w:name w:val="1 Char Char Char"/>
    <w:basedOn w:val="1"/>
    <w:next w:val="6"/>
    <w:autoRedefine/>
    <w:qFormat/>
    <w:uiPriority w:val="0"/>
    <w:pPr>
      <w:spacing w:line="500" w:lineRule="exact"/>
      <w:ind w:firstLine="200"/>
      <w:jc w:val="center"/>
    </w:pPr>
    <w:rPr>
      <w:rFonts w:ascii="仿宋_GB2312" w:eastAsia="仿宋_GB2312" w:cs="Arial"/>
      <w:bCs/>
      <w:kern w:val="2"/>
      <w:sz w:val="32"/>
      <w:szCs w:val="32"/>
    </w:rPr>
  </w:style>
  <w:style w:type="paragraph" w:customStyle="1" w:styleId="678">
    <w:name w:val="默认段落字体 Para Char Char Char Char"/>
    <w:basedOn w:val="1"/>
    <w:autoRedefine/>
    <w:qFormat/>
    <w:uiPriority w:val="0"/>
    <w:pPr>
      <w:tabs>
        <w:tab w:val="left" w:pos="1620"/>
      </w:tabs>
      <w:spacing w:line="360" w:lineRule="auto"/>
      <w:ind w:left="1620" w:firstLine="200" w:firstLineChars="200"/>
    </w:pPr>
    <w:rPr>
      <w:rFonts w:eastAsia="等线"/>
      <w:kern w:val="2"/>
    </w:rPr>
  </w:style>
  <w:style w:type="paragraph" w:customStyle="1" w:styleId="679">
    <w:name w:val="末级"/>
    <w:basedOn w:val="1"/>
    <w:autoRedefine/>
    <w:qFormat/>
    <w:uiPriority w:val="0"/>
    <w:pPr>
      <w:tabs>
        <w:tab w:val="left" w:pos="705"/>
      </w:tabs>
      <w:spacing w:line="360" w:lineRule="auto"/>
      <w:ind w:left="705" w:firstLine="510"/>
    </w:pPr>
    <w:rPr>
      <w:rFonts w:ascii="等线" w:hAnsi="等线" w:eastAsia="等线"/>
      <w:kern w:val="2"/>
    </w:rPr>
  </w:style>
  <w:style w:type="paragraph" w:customStyle="1" w:styleId="680">
    <w:name w:val="0"/>
    <w:basedOn w:val="1"/>
    <w:autoRedefine/>
    <w:qFormat/>
    <w:uiPriority w:val="0"/>
    <w:pPr>
      <w:widowControl/>
    </w:pPr>
    <w:rPr>
      <w:rFonts w:ascii="等线" w:hAnsi="等线" w:eastAsia="等线"/>
      <w:szCs w:val="20"/>
    </w:rPr>
  </w:style>
  <w:style w:type="paragraph" w:customStyle="1" w:styleId="681">
    <w:name w:val="19"/>
    <w:basedOn w:val="1"/>
    <w:autoRedefine/>
    <w:qFormat/>
    <w:uiPriority w:val="0"/>
    <w:pPr>
      <w:widowControl/>
      <w:snapToGrid w:val="0"/>
      <w:spacing w:before="100" w:beforeAutospacing="1" w:after="120" w:line="360" w:lineRule="atLeast"/>
      <w:jc w:val="left"/>
    </w:pPr>
    <w:rPr>
      <w:rFonts w:eastAsia="等线"/>
      <w:sz w:val="28"/>
      <w:szCs w:val="20"/>
    </w:rPr>
  </w:style>
  <w:style w:type="paragraph" w:customStyle="1" w:styleId="682">
    <w:name w:val="正文段"/>
    <w:basedOn w:val="1"/>
    <w:autoRedefine/>
    <w:qFormat/>
    <w:uiPriority w:val="0"/>
    <w:pPr>
      <w:spacing w:line="360" w:lineRule="auto"/>
      <w:ind w:firstLine="420"/>
    </w:pPr>
    <w:rPr>
      <w:rFonts w:hAnsi="等线" w:eastAsia="等线"/>
      <w:kern w:val="2"/>
    </w:rPr>
  </w:style>
  <w:style w:type="paragraph" w:customStyle="1" w:styleId="683">
    <w:name w:val="Char Char Char Char Char Char Char Char Char"/>
    <w:basedOn w:val="1"/>
    <w:autoRedefine/>
    <w:qFormat/>
    <w:uiPriority w:val="0"/>
    <w:pPr>
      <w:widowControl/>
      <w:spacing w:after="160" w:line="240" w:lineRule="exact"/>
      <w:jc w:val="left"/>
    </w:pPr>
    <w:rPr>
      <w:rFonts w:ascii="等线" w:hAnsi="等线" w:eastAsia="等线"/>
      <w:kern w:val="2"/>
      <w:szCs w:val="20"/>
    </w:rPr>
  </w:style>
  <w:style w:type="paragraph" w:customStyle="1" w:styleId="684">
    <w:name w:val="Char Char"/>
    <w:basedOn w:val="1"/>
    <w:autoRedefine/>
    <w:qFormat/>
    <w:uiPriority w:val="0"/>
    <w:rPr>
      <w:rFonts w:ascii="Tahoma" w:hAnsi="Tahoma" w:eastAsia="等线"/>
      <w:kern w:val="2"/>
      <w:szCs w:val="20"/>
    </w:rPr>
  </w:style>
  <w:style w:type="paragraph" w:customStyle="1" w:styleId="685">
    <w:name w:val="表1"/>
    <w:basedOn w:val="1"/>
    <w:autoRedefine/>
    <w:qFormat/>
    <w:uiPriority w:val="0"/>
    <w:pPr>
      <w:tabs>
        <w:tab w:val="left" w:pos="720"/>
      </w:tabs>
      <w:overflowPunct w:val="0"/>
      <w:autoSpaceDE w:val="0"/>
      <w:autoSpaceDN w:val="0"/>
      <w:adjustRightInd w:val="0"/>
      <w:spacing w:before="200" w:line="320" w:lineRule="atLeast"/>
      <w:ind w:left="705" w:hanging="705"/>
      <w:textAlignment w:val="baseline"/>
    </w:pPr>
    <w:rPr>
      <w:rFonts w:ascii="等线" w:hAnsi="等线" w:eastAsia="等线"/>
      <w:szCs w:val="20"/>
    </w:rPr>
  </w:style>
  <w:style w:type="paragraph" w:customStyle="1" w:styleId="686">
    <w:name w:val="Char1 Char Char Char Char Char Char1"/>
    <w:basedOn w:val="1"/>
    <w:autoRedefine/>
    <w:qFormat/>
    <w:uiPriority w:val="0"/>
    <w:rPr>
      <w:rFonts w:ascii="Tahoma" w:hAnsi="Tahoma" w:eastAsia="等线"/>
      <w:kern w:val="2"/>
      <w:szCs w:val="20"/>
    </w:rPr>
  </w:style>
  <w:style w:type="paragraph" w:customStyle="1" w:styleId="687">
    <w:name w:val="Char2 Char Char Char Char Char Char Char Char Char Char Char Char"/>
    <w:basedOn w:val="1"/>
    <w:autoRedefine/>
    <w:qFormat/>
    <w:uiPriority w:val="0"/>
    <w:pPr>
      <w:spacing w:line="360" w:lineRule="auto"/>
      <w:ind w:firstLine="200" w:firstLineChars="200"/>
    </w:pPr>
    <w:rPr>
      <w:rFonts w:ascii="Tahoma" w:hAnsi="Tahoma" w:eastAsia="等线"/>
      <w:kern w:val="2"/>
    </w:rPr>
  </w:style>
  <w:style w:type="paragraph" w:customStyle="1" w:styleId="688">
    <w:name w:val="CM1"/>
    <w:basedOn w:val="331"/>
    <w:next w:val="331"/>
    <w:autoRedefine/>
    <w:qFormat/>
    <w:uiPriority w:val="0"/>
    <w:pPr>
      <w:spacing w:line="300" w:lineRule="atLeast"/>
    </w:pPr>
    <w:rPr>
      <w:rFonts w:ascii="PNFQOX+DFPHeiW5-GBpc-EUC-H" w:hAnsi="Times New Roman" w:eastAsia="PNFQOX+DFPHeiW5-GBpc-EUC-H" w:cs="Times New Roman"/>
      <w:color w:val="auto"/>
    </w:rPr>
  </w:style>
  <w:style w:type="paragraph" w:customStyle="1" w:styleId="689">
    <w:name w:val="CM4"/>
    <w:basedOn w:val="331"/>
    <w:next w:val="331"/>
    <w:autoRedefine/>
    <w:qFormat/>
    <w:uiPriority w:val="0"/>
    <w:pPr>
      <w:spacing w:after="90"/>
    </w:pPr>
    <w:rPr>
      <w:rFonts w:ascii="PNFQOX+DFPHeiW5-GBpc-EUC-H" w:hAnsi="Times New Roman" w:eastAsia="PNFQOX+DFPHeiW5-GBpc-EUC-H" w:cs="Times New Roman"/>
      <w:color w:val="auto"/>
    </w:rPr>
  </w:style>
  <w:style w:type="character" w:customStyle="1" w:styleId="690">
    <w:name w:val="text11"/>
    <w:autoRedefine/>
    <w:qFormat/>
    <w:uiPriority w:val="0"/>
    <w:rPr>
      <w:rFonts w:hint="default" w:ascii="Times" w:hAnsi="Times"/>
      <w:color w:val="4E4E4E"/>
      <w:sz w:val="18"/>
      <w:szCs w:val="18"/>
    </w:rPr>
  </w:style>
  <w:style w:type="paragraph" w:customStyle="1" w:styleId="691">
    <w:name w:val="默认段落字体 Para Char"/>
    <w:basedOn w:val="1"/>
    <w:autoRedefine/>
    <w:qFormat/>
    <w:uiPriority w:val="0"/>
    <w:pPr>
      <w:spacing w:line="380" w:lineRule="exact"/>
      <w:jc w:val="center"/>
    </w:pPr>
    <w:rPr>
      <w:rFonts w:eastAsia="等线" w:cs="Arial"/>
      <w:bCs/>
    </w:rPr>
  </w:style>
  <w:style w:type="paragraph" w:customStyle="1" w:styleId="692">
    <w:name w:val="a2"/>
    <w:basedOn w:val="1"/>
    <w:autoRedefine/>
    <w:qFormat/>
    <w:uiPriority w:val="0"/>
    <w:pPr>
      <w:widowControl/>
      <w:spacing w:before="100" w:beforeAutospacing="1" w:after="100" w:afterAutospacing="1"/>
      <w:jc w:val="left"/>
    </w:pPr>
    <w:rPr>
      <w:rFonts w:eastAsia="等线"/>
    </w:rPr>
  </w:style>
  <w:style w:type="paragraph" w:customStyle="1" w:styleId="693">
    <w:name w:val="xl24"/>
    <w:basedOn w:val="1"/>
    <w:autoRedefine/>
    <w:qFormat/>
    <w:uiPriority w:val="0"/>
    <w:pPr>
      <w:widowControl/>
      <w:spacing w:before="100" w:beforeAutospacing="1" w:after="100" w:afterAutospacing="1"/>
      <w:jc w:val="center"/>
      <w:textAlignment w:val="center"/>
    </w:pPr>
    <w:rPr>
      <w:rFonts w:eastAsia="等线"/>
      <w:b/>
      <w:bCs/>
    </w:rPr>
  </w:style>
  <w:style w:type="paragraph" w:customStyle="1" w:styleId="694">
    <w:name w:val="xl25"/>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eastAsia="等线"/>
      <w:b/>
      <w:bCs/>
    </w:rPr>
  </w:style>
  <w:style w:type="paragraph" w:customStyle="1" w:styleId="695">
    <w:name w:val="xl26"/>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等线"/>
      <w:b/>
      <w:bCs/>
    </w:rPr>
  </w:style>
  <w:style w:type="paragraph" w:customStyle="1" w:styleId="696">
    <w:name w:val="xl27"/>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eastAsia="等线"/>
    </w:rPr>
  </w:style>
  <w:style w:type="paragraph" w:customStyle="1" w:styleId="697">
    <w:name w:val="xl28"/>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等线"/>
    </w:rPr>
  </w:style>
  <w:style w:type="paragraph" w:customStyle="1" w:styleId="698">
    <w:name w:val="xl29"/>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等线"/>
    </w:rPr>
  </w:style>
  <w:style w:type="paragraph" w:customStyle="1" w:styleId="699">
    <w:name w:val="xl30"/>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等线"/>
    </w:rPr>
  </w:style>
  <w:style w:type="paragraph" w:customStyle="1" w:styleId="700">
    <w:name w:val="xl31"/>
    <w:basedOn w:val="1"/>
    <w:autoRedefine/>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textAlignment w:val="center"/>
    </w:pPr>
    <w:rPr>
      <w:rFonts w:eastAsia="等线"/>
    </w:rPr>
  </w:style>
  <w:style w:type="paragraph" w:customStyle="1" w:styleId="701">
    <w:name w:val="xl32"/>
    <w:basedOn w:val="1"/>
    <w:autoRedefine/>
    <w:qFormat/>
    <w:uiPriority w:val="0"/>
    <w:pPr>
      <w:widowControl/>
      <w:pBdr>
        <w:left w:val="single" w:color="auto" w:sz="8" w:space="0"/>
        <w:bottom w:val="single" w:color="auto" w:sz="8" w:space="0"/>
        <w:right w:val="single" w:color="auto" w:sz="8" w:space="0"/>
      </w:pBdr>
      <w:spacing w:before="100" w:beforeAutospacing="1" w:after="100" w:afterAutospacing="1"/>
      <w:jc w:val="center"/>
      <w:textAlignment w:val="center"/>
    </w:pPr>
    <w:rPr>
      <w:rFonts w:eastAsia="等线"/>
    </w:rPr>
  </w:style>
  <w:style w:type="character" w:customStyle="1" w:styleId="702">
    <w:name w:val="正文格式 Char Char"/>
    <w:link w:val="703"/>
    <w:autoRedefine/>
    <w:qFormat/>
    <w:uiPriority w:val="0"/>
    <w:rPr>
      <w:rFonts w:ascii="宋体" w:hAnsi="宋体" w:cs="宋体"/>
      <w:sz w:val="24"/>
    </w:rPr>
  </w:style>
  <w:style w:type="paragraph" w:customStyle="1" w:styleId="703">
    <w:name w:val="正文格式"/>
    <w:basedOn w:val="1"/>
    <w:link w:val="702"/>
    <w:autoRedefine/>
    <w:qFormat/>
    <w:uiPriority w:val="0"/>
    <w:pPr>
      <w:widowControl/>
      <w:adjustRightInd w:val="0"/>
      <w:snapToGrid w:val="0"/>
      <w:spacing w:line="360" w:lineRule="atLeast"/>
      <w:ind w:firstLine="482"/>
      <w:textAlignment w:val="baseline"/>
    </w:pPr>
    <w:rPr>
      <w:szCs w:val="20"/>
    </w:rPr>
  </w:style>
  <w:style w:type="character" w:customStyle="1" w:styleId="704">
    <w:name w:val="Texte Char1"/>
    <w:autoRedefine/>
    <w:qFormat/>
    <w:uiPriority w:val="0"/>
    <w:rPr>
      <w:rFonts w:ascii="宋体" w:hAnsi="Courier New" w:eastAsia="宋体" w:cs="Times New Roman"/>
      <w:szCs w:val="21"/>
    </w:rPr>
  </w:style>
  <w:style w:type="character" w:customStyle="1" w:styleId="705">
    <w:name w:val="标题3+楷体 Char Char"/>
    <w:link w:val="706"/>
    <w:autoRedefine/>
    <w:qFormat/>
    <w:uiPriority w:val="0"/>
    <w:rPr>
      <w:rFonts w:ascii="黑体" w:hAnsi="黑体" w:eastAsia="楷体_GB2312"/>
      <w:b/>
      <w:bCs/>
      <w:sz w:val="32"/>
    </w:rPr>
  </w:style>
  <w:style w:type="paragraph" w:customStyle="1" w:styleId="706">
    <w:name w:val="标题3+楷体"/>
    <w:basedOn w:val="1"/>
    <w:link w:val="705"/>
    <w:autoRedefine/>
    <w:qFormat/>
    <w:uiPriority w:val="0"/>
    <w:pPr>
      <w:keepNext/>
      <w:keepLines/>
      <w:spacing w:before="260" w:after="260" w:line="413" w:lineRule="auto"/>
      <w:outlineLvl w:val="2"/>
    </w:pPr>
    <w:rPr>
      <w:rFonts w:ascii="黑体" w:hAnsi="黑体" w:eastAsia="楷体_GB2312"/>
      <w:b/>
      <w:bCs/>
      <w:sz w:val="32"/>
      <w:szCs w:val="20"/>
    </w:rPr>
  </w:style>
  <w:style w:type="paragraph" w:customStyle="1" w:styleId="707">
    <w:name w:val="Char1 Char Char Char1"/>
    <w:basedOn w:val="1"/>
    <w:autoRedefine/>
    <w:qFormat/>
    <w:uiPriority w:val="0"/>
    <w:rPr>
      <w:rFonts w:ascii="Tahoma" w:hAnsi="Tahoma" w:eastAsia="等线"/>
      <w:kern w:val="2"/>
      <w:szCs w:val="20"/>
    </w:rPr>
  </w:style>
  <w:style w:type="paragraph" w:customStyle="1" w:styleId="708">
    <w:name w:val="Char Char Char Char Char Char Char Char Char Char Char Char Char Char Char Char1"/>
    <w:basedOn w:val="1"/>
    <w:autoRedefine/>
    <w:qFormat/>
    <w:uiPriority w:val="0"/>
    <w:pPr>
      <w:widowControl/>
      <w:spacing w:after="160" w:line="240" w:lineRule="exact"/>
      <w:jc w:val="center"/>
    </w:pPr>
    <w:rPr>
      <w:rFonts w:eastAsia="等线"/>
      <w:b/>
      <w:sz w:val="30"/>
      <w:szCs w:val="30"/>
      <w:lang w:eastAsia="en-US"/>
    </w:rPr>
  </w:style>
  <w:style w:type="character" w:customStyle="1" w:styleId="709">
    <w:name w:val="Char Char111"/>
    <w:autoRedefine/>
    <w:qFormat/>
    <w:uiPriority w:val="0"/>
    <w:rPr>
      <w:kern w:val="2"/>
      <w:sz w:val="18"/>
      <w:szCs w:val="18"/>
    </w:rPr>
  </w:style>
  <w:style w:type="character" w:customStyle="1" w:styleId="710">
    <w:name w:val="Char Char41"/>
    <w:autoRedefine/>
    <w:qFormat/>
    <w:uiPriority w:val="0"/>
    <w:rPr>
      <w:kern w:val="2"/>
      <w:sz w:val="21"/>
      <w:szCs w:val="24"/>
    </w:rPr>
  </w:style>
  <w:style w:type="character" w:customStyle="1" w:styleId="711">
    <w:name w:val="EmailStyle3081"/>
    <w:autoRedefine/>
    <w:qFormat/>
    <w:uiPriority w:val="0"/>
    <w:rPr>
      <w:rFonts w:ascii="Arial" w:hAnsi="Arial" w:eastAsia="宋体" w:cs="Arial"/>
      <w:color w:val="auto"/>
      <w:sz w:val="20"/>
      <w:szCs w:val="24"/>
      <w:lang w:val="en-US" w:eastAsia="zh-CN" w:bidi="ar-SA"/>
    </w:rPr>
  </w:style>
  <w:style w:type="character" w:customStyle="1" w:styleId="712">
    <w:name w:val="EmailStyle3091"/>
    <w:autoRedefine/>
    <w:qFormat/>
    <w:uiPriority w:val="0"/>
    <w:rPr>
      <w:rFonts w:ascii="Arial" w:hAnsi="Arial" w:eastAsia="宋体" w:cs="Arial"/>
      <w:color w:val="auto"/>
      <w:sz w:val="20"/>
      <w:szCs w:val="24"/>
      <w:lang w:val="en-US" w:eastAsia="zh-CN" w:bidi="ar-SA"/>
    </w:rPr>
  </w:style>
  <w:style w:type="paragraph" w:customStyle="1" w:styleId="713">
    <w:name w:val="Char2 Char Char Char Char Char Char1"/>
    <w:basedOn w:val="1"/>
    <w:autoRedefine/>
    <w:qFormat/>
    <w:uiPriority w:val="0"/>
    <w:pPr>
      <w:widowControl/>
      <w:spacing w:after="160" w:line="240" w:lineRule="exact"/>
      <w:jc w:val="left"/>
    </w:pPr>
    <w:rPr>
      <w:rFonts w:ascii="Verdana" w:hAnsi="Verdana" w:eastAsia="等线"/>
      <w:sz w:val="20"/>
      <w:lang w:eastAsia="en-US"/>
    </w:rPr>
  </w:style>
  <w:style w:type="paragraph" w:customStyle="1" w:styleId="714">
    <w:name w:val="Char Char Char Char Char Char Char1"/>
    <w:basedOn w:val="1"/>
    <w:autoRedefine/>
    <w:qFormat/>
    <w:uiPriority w:val="0"/>
    <w:rPr>
      <w:rFonts w:ascii="Tahoma" w:hAnsi="Tahoma" w:eastAsia="等线"/>
      <w:kern w:val="2"/>
      <w:szCs w:val="20"/>
    </w:rPr>
  </w:style>
  <w:style w:type="paragraph" w:customStyle="1" w:styleId="715">
    <w:name w:val="Char Char Char Char Char Char Char Char Char1"/>
    <w:basedOn w:val="1"/>
    <w:autoRedefine/>
    <w:qFormat/>
    <w:uiPriority w:val="0"/>
    <w:pPr>
      <w:widowControl/>
      <w:spacing w:after="160" w:line="240" w:lineRule="exact"/>
      <w:jc w:val="left"/>
    </w:pPr>
    <w:rPr>
      <w:rFonts w:ascii="等线" w:hAnsi="等线" w:eastAsia="等线"/>
      <w:kern w:val="2"/>
      <w:szCs w:val="20"/>
    </w:rPr>
  </w:style>
  <w:style w:type="paragraph" w:customStyle="1" w:styleId="716">
    <w:name w:val="xl75"/>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微软雅黑" w:hAnsi="微软雅黑" w:eastAsia="微软雅黑"/>
    </w:rPr>
  </w:style>
  <w:style w:type="paragraph" w:customStyle="1" w:styleId="717">
    <w:name w:val="xl76"/>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微软雅黑" w:hAnsi="微软雅黑" w:eastAsia="微软雅黑"/>
    </w:rPr>
  </w:style>
  <w:style w:type="paragraph" w:customStyle="1" w:styleId="718">
    <w:name w:val="xl77"/>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微软雅黑" w:hAnsi="微软雅黑" w:eastAsia="微软雅黑"/>
      <w:i/>
      <w:iCs/>
    </w:rPr>
  </w:style>
  <w:style w:type="paragraph" w:customStyle="1" w:styleId="719">
    <w:name w:val="xl78"/>
    <w:basedOn w:val="1"/>
    <w:autoRedefine/>
    <w:qFormat/>
    <w:uiPriority w:val="0"/>
    <w:pPr>
      <w:widowControl/>
      <w:spacing w:before="100" w:beforeAutospacing="1" w:after="100" w:afterAutospacing="1"/>
      <w:jc w:val="left"/>
    </w:pPr>
    <w:rPr>
      <w:rFonts w:ascii="微软雅黑" w:hAnsi="微软雅黑" w:eastAsia="微软雅黑"/>
    </w:rPr>
  </w:style>
  <w:style w:type="paragraph" w:customStyle="1" w:styleId="720">
    <w:name w:val="xl79"/>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微软雅黑" w:hAnsi="微软雅黑" w:eastAsia="微软雅黑"/>
    </w:rPr>
  </w:style>
  <w:style w:type="character" w:customStyle="1" w:styleId="721">
    <w:name w:val="样式3 Char Char"/>
    <w:autoRedefine/>
    <w:qFormat/>
    <w:uiPriority w:val="0"/>
    <w:rPr>
      <w:rFonts w:ascii="宋体" w:hAnsi="Courier New" w:eastAsia="宋体"/>
      <w:kern w:val="2"/>
      <w:sz w:val="28"/>
      <w:szCs w:val="21"/>
      <w:lang w:val="en-US" w:eastAsia="zh-CN" w:bidi="ar-SA"/>
    </w:rPr>
  </w:style>
  <w:style w:type="character" w:customStyle="1" w:styleId="722">
    <w:name w:val="font41"/>
    <w:autoRedefine/>
    <w:qFormat/>
    <w:uiPriority w:val="0"/>
    <w:rPr>
      <w:rFonts w:hint="default" w:ascii="Times New Roman" w:hAnsi="Times New Roman" w:cs="Times New Roman"/>
      <w:color w:val="000000"/>
      <w:sz w:val="21"/>
      <w:szCs w:val="21"/>
      <w:u w:val="none"/>
    </w:rPr>
  </w:style>
  <w:style w:type="character" w:customStyle="1" w:styleId="723">
    <w:name w:val="font31"/>
    <w:autoRedefine/>
    <w:qFormat/>
    <w:uiPriority w:val="0"/>
    <w:rPr>
      <w:rFonts w:hint="default" w:ascii="Times New Roman" w:hAnsi="Times New Roman" w:cs="Times New Roman"/>
      <w:color w:val="000000"/>
      <w:sz w:val="21"/>
      <w:szCs w:val="21"/>
      <w:u w:val="none"/>
    </w:rPr>
  </w:style>
  <w:style w:type="character" w:customStyle="1" w:styleId="724">
    <w:name w:val="font51"/>
    <w:autoRedefine/>
    <w:qFormat/>
    <w:uiPriority w:val="0"/>
    <w:rPr>
      <w:rFonts w:hint="eastAsia" w:ascii="宋体" w:hAnsi="宋体" w:eastAsia="宋体" w:cs="宋体"/>
      <w:color w:val="000000"/>
      <w:sz w:val="21"/>
      <w:szCs w:val="21"/>
      <w:u w:val="none"/>
    </w:rPr>
  </w:style>
  <w:style w:type="character" w:customStyle="1" w:styleId="725">
    <w:name w:val="font21"/>
    <w:autoRedefine/>
    <w:qFormat/>
    <w:uiPriority w:val="0"/>
    <w:rPr>
      <w:rFonts w:hint="eastAsia" w:ascii="宋体" w:hAnsi="宋体" w:eastAsia="宋体" w:cs="宋体"/>
      <w:color w:val="000000"/>
      <w:sz w:val="21"/>
      <w:szCs w:val="21"/>
      <w:u w:val="none"/>
    </w:rPr>
  </w:style>
  <w:style w:type="character" w:customStyle="1" w:styleId="726">
    <w:name w:val="font01"/>
    <w:autoRedefine/>
    <w:qFormat/>
    <w:uiPriority w:val="0"/>
    <w:rPr>
      <w:rFonts w:hint="eastAsia" w:ascii="宋体" w:hAnsi="宋体" w:eastAsia="宋体" w:cs="宋体"/>
      <w:color w:val="000000"/>
      <w:sz w:val="24"/>
      <w:szCs w:val="24"/>
      <w:u w:val="none"/>
    </w:rPr>
  </w:style>
  <w:style w:type="paragraph" w:customStyle="1" w:styleId="727">
    <w:name w:val="正文四号"/>
    <w:basedOn w:val="1"/>
    <w:link w:val="728"/>
    <w:autoRedefine/>
    <w:qFormat/>
    <w:uiPriority w:val="0"/>
    <w:pPr>
      <w:spacing w:line="360" w:lineRule="auto"/>
      <w:ind w:firstLine="200" w:firstLineChars="200"/>
    </w:pPr>
    <w:rPr>
      <w:rFonts w:ascii="等线" w:hAnsi="等线" w:eastAsia="仿宋_GB2312"/>
      <w:sz w:val="28"/>
      <w:szCs w:val="20"/>
      <w:lang w:val="zh-CN"/>
    </w:rPr>
  </w:style>
  <w:style w:type="character" w:customStyle="1" w:styleId="728">
    <w:name w:val="正文四号 Char"/>
    <w:link w:val="727"/>
    <w:autoRedefine/>
    <w:qFormat/>
    <w:uiPriority w:val="0"/>
    <w:rPr>
      <w:rFonts w:ascii="等线" w:hAnsi="等线" w:eastAsia="仿宋_GB2312" w:cs="宋体"/>
      <w:sz w:val="28"/>
      <w:lang w:val="zh-CN"/>
    </w:rPr>
  </w:style>
  <w:style w:type="paragraph" w:customStyle="1" w:styleId="729">
    <w:name w:val="罗列项目"/>
    <w:basedOn w:val="1"/>
    <w:autoRedefine/>
    <w:qFormat/>
    <w:uiPriority w:val="0"/>
    <w:pPr>
      <w:widowControl/>
      <w:numPr>
        <w:ilvl w:val="0"/>
        <w:numId w:val="32"/>
      </w:numPr>
      <w:adjustRightInd w:val="0"/>
      <w:snapToGrid w:val="0"/>
      <w:spacing w:line="440" w:lineRule="exact"/>
      <w:ind w:firstLine="200" w:firstLineChars="200"/>
      <w:textAlignment w:val="baseline"/>
    </w:pPr>
    <w:rPr>
      <w:rFonts w:ascii="等线" w:hAnsi="等线" w:eastAsia="仿宋_GB2312"/>
      <w:szCs w:val="20"/>
    </w:rPr>
  </w:style>
  <w:style w:type="paragraph" w:customStyle="1" w:styleId="730">
    <w:name w:val="编号，小四"/>
    <w:basedOn w:val="1"/>
    <w:link w:val="731"/>
    <w:autoRedefine/>
    <w:qFormat/>
    <w:uiPriority w:val="0"/>
    <w:pPr>
      <w:spacing w:line="360" w:lineRule="auto"/>
    </w:pPr>
    <w:rPr>
      <w:rFonts w:eastAsia="等线"/>
      <w:kern w:val="2"/>
      <w:szCs w:val="20"/>
    </w:rPr>
  </w:style>
  <w:style w:type="character" w:customStyle="1" w:styleId="731">
    <w:name w:val="编号，小四 Char"/>
    <w:link w:val="730"/>
    <w:autoRedefine/>
    <w:qFormat/>
    <w:uiPriority w:val="0"/>
    <w:rPr>
      <w:rFonts w:ascii="Arial" w:hAnsi="Arial" w:eastAsia="等线" w:cs="宋体"/>
      <w:kern w:val="2"/>
      <w:sz w:val="24"/>
    </w:rPr>
  </w:style>
  <w:style w:type="character" w:customStyle="1" w:styleId="732">
    <w:name w:val="样式1 Char"/>
    <w:autoRedefine/>
    <w:qFormat/>
    <w:uiPriority w:val="0"/>
    <w:rPr>
      <w:rFonts w:ascii="仿宋_GB2312" w:hAnsi="宋体" w:eastAsia="仿宋_GB2312"/>
      <w:kern w:val="2"/>
      <w:sz w:val="32"/>
      <w:szCs w:val="32"/>
    </w:rPr>
  </w:style>
  <w:style w:type="paragraph" w:customStyle="1" w:styleId="733">
    <w:name w:val="标题7"/>
    <w:basedOn w:val="10"/>
    <w:next w:val="1"/>
    <w:autoRedefine/>
    <w:qFormat/>
    <w:uiPriority w:val="0"/>
    <w:pPr>
      <w:numPr>
        <w:ilvl w:val="0"/>
        <w:numId w:val="0"/>
      </w:numPr>
      <w:spacing w:before="50" w:beforeLines="50" w:after="50" w:afterLines="50"/>
      <w:ind w:firstLine="288"/>
      <w:jc w:val="left"/>
    </w:pPr>
    <w:rPr>
      <w:kern w:val="2"/>
      <w:szCs w:val="20"/>
    </w:rPr>
  </w:style>
  <w:style w:type="paragraph" w:customStyle="1" w:styleId="734">
    <w:name w:val="样式 正文缩进正文顶格悬挂表正文正文非缩进标题4正文1四号小四正文不缩进段1特点正文双线水上软件缩进...2"/>
    <w:basedOn w:val="4"/>
    <w:autoRedefine/>
    <w:qFormat/>
    <w:uiPriority w:val="0"/>
    <w:pPr>
      <w:numPr>
        <w:ilvl w:val="0"/>
        <w:numId w:val="33"/>
      </w:numPr>
      <w:adjustRightInd w:val="0"/>
      <w:snapToGrid w:val="0"/>
      <w:spacing w:before="50" w:beforeLines="50" w:after="50" w:afterLines="50" w:line="360" w:lineRule="auto"/>
      <w:ind w:left="1107" w:hanging="200" w:hangingChars="200"/>
    </w:pPr>
    <w:rPr>
      <w:rFonts w:ascii="Calibri" w:hAnsi="Calibri" w:eastAsia="等线"/>
      <w:kern w:val="2"/>
      <w:sz w:val="22"/>
      <w:szCs w:val="20"/>
      <w:lang w:val="zh-CN"/>
    </w:rPr>
  </w:style>
  <w:style w:type="paragraph" w:customStyle="1" w:styleId="735">
    <w:name w:val="样式 标题 7 +"/>
    <w:basedOn w:val="10"/>
    <w:autoRedefine/>
    <w:qFormat/>
    <w:uiPriority w:val="0"/>
    <w:pPr>
      <w:numPr>
        <w:ilvl w:val="0"/>
        <w:numId w:val="0"/>
      </w:numPr>
      <w:spacing w:before="120"/>
      <w:jc w:val="center"/>
    </w:pPr>
    <w:rPr>
      <w:kern w:val="2"/>
      <w:lang w:eastAsia="en-US"/>
    </w:rPr>
  </w:style>
  <w:style w:type="paragraph" w:customStyle="1" w:styleId="736">
    <w:name w:val="表格表头"/>
    <w:basedOn w:val="1"/>
    <w:autoRedefine/>
    <w:qFormat/>
    <w:uiPriority w:val="0"/>
    <w:pPr>
      <w:spacing w:line="360" w:lineRule="auto"/>
      <w:jc w:val="center"/>
      <w:outlineLvl w:val="0"/>
    </w:pPr>
    <w:rPr>
      <w:rFonts w:eastAsia="黑体"/>
      <w:kern w:val="2"/>
    </w:rPr>
  </w:style>
  <w:style w:type="paragraph" w:customStyle="1" w:styleId="737">
    <w:name w:val="表格正文"/>
    <w:basedOn w:val="1"/>
    <w:link w:val="941"/>
    <w:autoRedefine/>
    <w:qFormat/>
    <w:uiPriority w:val="0"/>
    <w:pPr>
      <w:spacing w:line="360" w:lineRule="auto"/>
      <w:jc w:val="left"/>
    </w:pPr>
    <w:rPr>
      <w:rFonts w:eastAsia="等线"/>
      <w:kern w:val="2"/>
      <w:szCs w:val="20"/>
    </w:rPr>
  </w:style>
  <w:style w:type="character" w:customStyle="1" w:styleId="738">
    <w:name w:val="Default Char"/>
    <w:link w:val="331"/>
    <w:autoRedefine/>
    <w:qFormat/>
    <w:uiPriority w:val="0"/>
    <w:rPr>
      <w:rFonts w:ascii="宋体" w:hAnsi="等线" w:eastAsia="等线" w:cs="宋体"/>
      <w:color w:val="000000"/>
      <w:kern w:val="2"/>
      <w:sz w:val="24"/>
      <w:szCs w:val="24"/>
    </w:rPr>
  </w:style>
  <w:style w:type="paragraph" w:customStyle="1" w:styleId="739">
    <w:name w:val="CM51"/>
    <w:basedOn w:val="331"/>
    <w:next w:val="331"/>
    <w:autoRedefine/>
    <w:qFormat/>
    <w:uiPriority w:val="0"/>
    <w:pPr>
      <w:spacing w:after="103"/>
    </w:pPr>
    <w:rPr>
      <w:rFonts w:ascii="黑体" w:eastAsia="黑体" w:cs="Times New Roman"/>
      <w:color w:val="auto"/>
    </w:rPr>
  </w:style>
  <w:style w:type="paragraph" w:customStyle="1" w:styleId="740">
    <w:name w:val="标题6"/>
    <w:basedOn w:val="9"/>
    <w:next w:val="1"/>
    <w:autoRedefine/>
    <w:qFormat/>
    <w:uiPriority w:val="0"/>
    <w:pPr>
      <w:keepNext/>
      <w:keepLines/>
      <w:widowControl w:val="0"/>
      <w:tabs>
        <w:tab w:val="clear" w:pos="2940"/>
      </w:tabs>
      <w:overflowPunct/>
      <w:autoSpaceDE/>
      <w:autoSpaceDN/>
      <w:adjustRightInd/>
      <w:spacing w:before="240" w:after="64" w:line="320" w:lineRule="auto"/>
      <w:ind w:left="0"/>
      <w:textAlignment w:val="auto"/>
    </w:pPr>
    <w:rPr>
      <w:rFonts w:ascii="黑体" w:hAnsi="黑体" w:cs="等线 Light"/>
      <w:kern w:val="2"/>
    </w:rPr>
  </w:style>
  <w:style w:type="paragraph" w:customStyle="1" w:styleId="741">
    <w:name w:val="标题8"/>
    <w:basedOn w:val="11"/>
    <w:next w:val="1"/>
    <w:autoRedefine/>
    <w:qFormat/>
    <w:uiPriority w:val="0"/>
    <w:pPr>
      <w:numPr>
        <w:ilvl w:val="0"/>
        <w:numId w:val="0"/>
      </w:numPr>
      <w:spacing w:before="50" w:beforeLines="50" w:after="50" w:afterLines="50"/>
      <w:ind w:firstLine="288"/>
      <w:jc w:val="left"/>
    </w:pPr>
    <w:rPr>
      <w:sz w:val="21"/>
      <w:szCs w:val="20"/>
    </w:rPr>
  </w:style>
  <w:style w:type="paragraph" w:customStyle="1" w:styleId="742">
    <w:name w:val="标题9"/>
    <w:basedOn w:val="12"/>
    <w:next w:val="1"/>
    <w:autoRedefine/>
    <w:qFormat/>
    <w:uiPriority w:val="0"/>
    <w:rPr>
      <w:rFonts w:ascii="Cambria" w:hAnsi="Cambria"/>
      <w:lang w:eastAsia="en-US"/>
    </w:rPr>
  </w:style>
  <w:style w:type="paragraph" w:customStyle="1" w:styleId="743">
    <w:name w:val="正文黑体"/>
    <w:basedOn w:val="182"/>
    <w:autoRedefine/>
    <w:qFormat/>
    <w:uiPriority w:val="0"/>
    <w:pPr>
      <w:ind w:firstLine="480"/>
    </w:pPr>
    <w:rPr>
      <w:rFonts w:ascii="黑体" w:hAnsi="黑体" w:eastAsia="黑体"/>
    </w:rPr>
  </w:style>
  <w:style w:type="paragraph" w:customStyle="1" w:styleId="744">
    <w:name w:val="样式 标题6 + 左"/>
    <w:basedOn w:val="740"/>
    <w:autoRedefine/>
    <w:qFormat/>
    <w:uiPriority w:val="0"/>
    <w:pPr>
      <w:spacing w:line="319" w:lineRule="auto"/>
      <w:jc w:val="left"/>
    </w:pPr>
  </w:style>
  <w:style w:type="paragraph" w:customStyle="1" w:styleId="745">
    <w:name w:val="样式 标题 8 + 左"/>
    <w:basedOn w:val="11"/>
    <w:autoRedefine/>
    <w:qFormat/>
    <w:uiPriority w:val="0"/>
    <w:pPr>
      <w:jc w:val="left"/>
    </w:pPr>
    <w:rPr>
      <w:rFonts w:ascii="Cambria" w:hAnsi="Cambria"/>
      <w:szCs w:val="20"/>
      <w:lang w:eastAsia="en-US"/>
    </w:rPr>
  </w:style>
  <w:style w:type="paragraph" w:customStyle="1" w:styleId="746">
    <w:name w:val="样式 标题8 + 段前: 0.5 行 段后: 0.5 行"/>
    <w:basedOn w:val="741"/>
    <w:next w:val="1"/>
    <w:autoRedefine/>
    <w:qFormat/>
    <w:uiPriority w:val="0"/>
    <w:pPr>
      <w:ind w:firstLine="0"/>
    </w:pPr>
  </w:style>
  <w:style w:type="paragraph" w:customStyle="1" w:styleId="747">
    <w:name w:val="样式 标题 8 +"/>
    <w:basedOn w:val="11"/>
    <w:autoRedefine/>
    <w:qFormat/>
    <w:uiPriority w:val="0"/>
    <w:pPr>
      <w:jc w:val="left"/>
    </w:pPr>
    <w:rPr>
      <w:rFonts w:ascii="Cambria" w:hAnsi="Cambria"/>
      <w:lang w:eastAsia="en-US"/>
    </w:rPr>
  </w:style>
  <w:style w:type="paragraph" w:customStyle="1" w:styleId="748">
    <w:name w:val="样式 标题 9 +"/>
    <w:basedOn w:val="742"/>
    <w:autoRedefine/>
    <w:qFormat/>
    <w:uiPriority w:val="0"/>
  </w:style>
  <w:style w:type="paragraph" w:customStyle="1" w:styleId="749">
    <w:name w:val="编号，四号"/>
    <w:basedOn w:val="730"/>
    <w:autoRedefine/>
    <w:qFormat/>
    <w:uiPriority w:val="0"/>
    <w:pPr>
      <w:numPr>
        <w:ilvl w:val="0"/>
        <w:numId w:val="34"/>
      </w:numPr>
      <w:ind w:hanging="360"/>
    </w:pPr>
    <w:rPr>
      <w:rFonts w:ascii="Verdana" w:hAnsi="Verdana"/>
      <w:sz w:val="28"/>
    </w:rPr>
  </w:style>
  <w:style w:type="paragraph" w:customStyle="1" w:styleId="750">
    <w:name w:val="样式 标题 5 + 段前: 0.5 行"/>
    <w:basedOn w:val="8"/>
    <w:autoRedefine/>
    <w:qFormat/>
    <w:uiPriority w:val="0"/>
    <w:pPr>
      <w:keepNext/>
      <w:keepLines/>
      <w:widowControl w:val="0"/>
      <w:numPr>
        <w:ilvl w:val="0"/>
        <w:numId w:val="0"/>
      </w:numPr>
      <w:tabs>
        <w:tab w:val="clear" w:pos="1276"/>
        <w:tab w:val="clear" w:pos="2030"/>
        <w:tab w:val="clear" w:pos="2895"/>
      </w:tabs>
      <w:overflowPunct/>
      <w:autoSpaceDE/>
      <w:autoSpaceDN/>
      <w:adjustRightInd/>
      <w:snapToGrid w:val="0"/>
      <w:spacing w:before="163" w:beforeLines="50"/>
      <w:ind w:left="1680" w:hanging="420"/>
      <w:jc w:val="left"/>
      <w:textAlignment w:val="auto"/>
    </w:pPr>
    <w:rPr>
      <w:rFonts w:cs="等线 Light"/>
      <w:kern w:val="2"/>
    </w:rPr>
  </w:style>
  <w:style w:type="paragraph" w:customStyle="1" w:styleId="751">
    <w:name w:val="样式 首行缩进:  0.74 厘米"/>
    <w:basedOn w:val="1"/>
    <w:autoRedefine/>
    <w:qFormat/>
    <w:uiPriority w:val="0"/>
    <w:pPr>
      <w:spacing w:line="360" w:lineRule="auto"/>
      <w:ind w:firstLine="200" w:firstLineChars="200"/>
    </w:pPr>
    <w:rPr>
      <w:rFonts w:ascii="等线" w:hAnsi="等线" w:eastAsia="仿宋"/>
      <w:kern w:val="2"/>
      <w:szCs w:val="20"/>
    </w:rPr>
  </w:style>
  <w:style w:type="paragraph" w:customStyle="1" w:styleId="752">
    <w:name w:val="GP正文(首行缩进)"/>
    <w:basedOn w:val="1"/>
    <w:autoRedefine/>
    <w:qFormat/>
    <w:uiPriority w:val="0"/>
    <w:pPr>
      <w:spacing w:line="440" w:lineRule="exact"/>
      <w:ind w:firstLine="200" w:firstLineChars="200"/>
      <w:jc w:val="left"/>
    </w:pPr>
    <w:rPr>
      <w:rFonts w:ascii="等线" w:hAnsi="等线" w:eastAsia="等线"/>
      <w:kern w:val="2"/>
    </w:rPr>
  </w:style>
  <w:style w:type="paragraph" w:customStyle="1" w:styleId="753">
    <w:name w:val="内容文本"/>
    <w:basedOn w:val="297"/>
    <w:link w:val="754"/>
    <w:autoRedefine/>
    <w:qFormat/>
    <w:uiPriority w:val="0"/>
    <w:pPr>
      <w:spacing w:line="360" w:lineRule="auto"/>
      <w:ind w:firstLine="200"/>
      <w:contextualSpacing/>
      <w:jc w:val="left"/>
    </w:pPr>
    <w:rPr>
      <w:rFonts w:ascii="宋体" w:hAnsi="宋体"/>
      <w:kern w:val="0"/>
      <w:szCs w:val="24"/>
      <w:lang w:val="zh-CN" w:eastAsia="en-US" w:bidi="en-US"/>
    </w:rPr>
  </w:style>
  <w:style w:type="character" w:customStyle="1" w:styleId="754">
    <w:name w:val="内容文本 Char"/>
    <w:link w:val="753"/>
    <w:autoRedefine/>
    <w:qFormat/>
    <w:uiPriority w:val="0"/>
    <w:rPr>
      <w:rFonts w:ascii="宋体" w:hAnsi="宋体" w:eastAsia="等线" w:cs="宋体"/>
      <w:sz w:val="24"/>
      <w:szCs w:val="24"/>
      <w:lang w:val="zh-CN" w:eastAsia="en-US" w:bidi="en-US"/>
    </w:rPr>
  </w:style>
  <w:style w:type="paragraph" w:customStyle="1" w:styleId="755">
    <w:name w:val="H4-2"/>
    <w:basedOn w:val="1"/>
    <w:link w:val="757"/>
    <w:autoRedefine/>
    <w:qFormat/>
    <w:uiPriority w:val="0"/>
    <w:pPr>
      <w:keepNext/>
      <w:keepLines/>
      <w:widowControl/>
      <w:spacing w:before="156" w:beforeLines="50" w:after="156" w:afterLines="50" w:line="360" w:lineRule="auto"/>
      <w:ind w:left="141"/>
      <w:jc w:val="left"/>
      <w:outlineLvl w:val="3"/>
    </w:pPr>
    <w:rPr>
      <w:rFonts w:eastAsia="等线"/>
      <w:b/>
      <w:bCs/>
      <w:kern w:val="2"/>
      <w:szCs w:val="28"/>
      <w:lang w:val="zh-CN"/>
    </w:rPr>
  </w:style>
  <w:style w:type="paragraph" w:customStyle="1" w:styleId="756">
    <w:name w:val="H3-2"/>
    <w:basedOn w:val="1"/>
    <w:link w:val="758"/>
    <w:autoRedefine/>
    <w:qFormat/>
    <w:uiPriority w:val="0"/>
    <w:pPr>
      <w:keepNext/>
      <w:keepLines/>
      <w:widowControl/>
      <w:spacing w:before="240" w:after="120" w:line="360" w:lineRule="auto"/>
      <w:ind w:left="425"/>
      <w:jc w:val="left"/>
      <w:outlineLvl w:val="2"/>
    </w:pPr>
    <w:rPr>
      <w:rFonts w:eastAsia="等线"/>
      <w:b/>
      <w:bCs/>
      <w:kern w:val="2"/>
      <w:sz w:val="28"/>
      <w:szCs w:val="32"/>
      <w:lang w:val="zh-CN"/>
    </w:rPr>
  </w:style>
  <w:style w:type="character" w:customStyle="1" w:styleId="757">
    <w:name w:val="H4-2 Char"/>
    <w:link w:val="755"/>
    <w:autoRedefine/>
    <w:qFormat/>
    <w:uiPriority w:val="0"/>
    <w:rPr>
      <w:rFonts w:ascii="宋体" w:hAnsi="宋体" w:eastAsia="等线" w:cs="宋体"/>
      <w:b/>
      <w:bCs/>
      <w:kern w:val="2"/>
      <w:sz w:val="24"/>
      <w:szCs w:val="28"/>
      <w:lang w:val="zh-CN"/>
    </w:rPr>
  </w:style>
  <w:style w:type="character" w:customStyle="1" w:styleId="758">
    <w:name w:val="H3-2 Char"/>
    <w:link w:val="756"/>
    <w:autoRedefine/>
    <w:qFormat/>
    <w:uiPriority w:val="0"/>
    <w:rPr>
      <w:rFonts w:ascii="宋体" w:hAnsi="宋体" w:eastAsia="等线" w:cs="宋体"/>
      <w:b/>
      <w:bCs/>
      <w:kern w:val="2"/>
      <w:sz w:val="28"/>
      <w:szCs w:val="32"/>
      <w:lang w:val="zh-CN"/>
    </w:rPr>
  </w:style>
  <w:style w:type="paragraph" w:customStyle="1" w:styleId="759">
    <w:name w:val="1级标题"/>
    <w:basedOn w:val="297"/>
    <w:link w:val="2683"/>
    <w:autoRedefine/>
    <w:qFormat/>
    <w:uiPriority w:val="0"/>
    <w:pPr>
      <w:keepLines/>
      <w:spacing w:before="240" w:after="240" w:line="360" w:lineRule="auto"/>
      <w:ind w:firstLine="0" w:firstLineChars="0"/>
      <w:contextualSpacing/>
      <w:jc w:val="left"/>
      <w:outlineLvl w:val="0"/>
    </w:pPr>
    <w:rPr>
      <w:rFonts w:ascii="黑体" w:hAnsi="黑体" w:eastAsia="黑体"/>
      <w:kern w:val="0"/>
      <w:sz w:val="36"/>
      <w:szCs w:val="36"/>
      <w:lang w:eastAsia="en-US" w:bidi="en-US"/>
    </w:rPr>
  </w:style>
  <w:style w:type="paragraph" w:customStyle="1" w:styleId="760">
    <w:name w:val="2级标题"/>
    <w:basedOn w:val="297"/>
    <w:link w:val="950"/>
    <w:autoRedefine/>
    <w:qFormat/>
    <w:uiPriority w:val="0"/>
    <w:pPr>
      <w:keepLines/>
      <w:spacing w:before="240" w:after="120" w:line="360" w:lineRule="auto"/>
      <w:ind w:firstLine="0" w:firstLineChars="0"/>
      <w:contextualSpacing/>
      <w:jc w:val="left"/>
      <w:outlineLvl w:val="1"/>
    </w:pPr>
    <w:rPr>
      <w:rFonts w:ascii="黑体" w:hAnsi="黑体" w:eastAsia="黑体"/>
      <w:kern w:val="0"/>
      <w:sz w:val="32"/>
      <w:szCs w:val="36"/>
      <w:lang w:eastAsia="en-US" w:bidi="en-US"/>
    </w:rPr>
  </w:style>
  <w:style w:type="paragraph" w:customStyle="1" w:styleId="761">
    <w:name w:val="3级标题"/>
    <w:basedOn w:val="297"/>
    <w:link w:val="947"/>
    <w:autoRedefine/>
    <w:qFormat/>
    <w:uiPriority w:val="0"/>
    <w:pPr>
      <w:keepLines/>
      <w:spacing w:before="120" w:after="120" w:line="360" w:lineRule="auto"/>
      <w:ind w:left="426" w:firstLine="0" w:firstLineChars="0"/>
      <w:contextualSpacing/>
      <w:jc w:val="left"/>
      <w:outlineLvl w:val="2"/>
    </w:pPr>
    <w:rPr>
      <w:rFonts w:ascii="黑体" w:hAnsi="黑体" w:eastAsia="黑体"/>
      <w:kern w:val="0"/>
      <w:sz w:val="28"/>
      <w:szCs w:val="36"/>
      <w:lang w:eastAsia="en-US" w:bidi="en-US"/>
    </w:rPr>
  </w:style>
  <w:style w:type="paragraph" w:customStyle="1" w:styleId="762">
    <w:name w:val="样式 首行缩进:  2.25 字符"/>
    <w:basedOn w:val="1"/>
    <w:link w:val="763"/>
    <w:autoRedefine/>
    <w:qFormat/>
    <w:uiPriority w:val="0"/>
    <w:pPr>
      <w:spacing w:line="360" w:lineRule="auto"/>
      <w:ind w:firstLine="540" w:firstLineChars="225"/>
    </w:pPr>
    <w:rPr>
      <w:rFonts w:eastAsia="等线"/>
      <w:kern w:val="2"/>
      <w:lang w:val="zh-CN"/>
    </w:rPr>
  </w:style>
  <w:style w:type="character" w:customStyle="1" w:styleId="763">
    <w:name w:val="样式 首行缩进:  2.25 字符 Char"/>
    <w:link w:val="762"/>
    <w:autoRedefine/>
    <w:qFormat/>
    <w:uiPriority w:val="0"/>
    <w:rPr>
      <w:rFonts w:ascii="Arial" w:hAnsi="Arial" w:eastAsia="等线" w:cs="宋体"/>
      <w:kern w:val="2"/>
      <w:sz w:val="24"/>
      <w:szCs w:val="21"/>
      <w:lang w:val="zh-CN"/>
    </w:rPr>
  </w:style>
  <w:style w:type="paragraph" w:customStyle="1" w:styleId="764">
    <w:name w:val="Normal Indent3"/>
    <w:basedOn w:val="1"/>
    <w:link w:val="765"/>
    <w:autoRedefine/>
    <w:qFormat/>
    <w:uiPriority w:val="0"/>
    <w:pPr>
      <w:spacing w:before="156" w:beforeLines="50" w:after="156" w:afterLines="50" w:line="300" w:lineRule="auto"/>
      <w:ind w:left="100" w:leftChars="100" w:right="100" w:rightChars="100" w:firstLine="480" w:firstLineChars="200"/>
      <w:jc w:val="left"/>
    </w:pPr>
    <w:rPr>
      <w:rFonts w:ascii="等线" w:hAnsi="等线" w:eastAsia="仿宋_GB2312"/>
      <w:lang w:val="zh-CN"/>
    </w:rPr>
  </w:style>
  <w:style w:type="character" w:customStyle="1" w:styleId="765">
    <w:name w:val="Normal Indent3 Char"/>
    <w:link w:val="764"/>
    <w:autoRedefine/>
    <w:qFormat/>
    <w:uiPriority w:val="0"/>
    <w:rPr>
      <w:rFonts w:ascii="等线" w:hAnsi="等线" w:eastAsia="仿宋_GB2312" w:cs="宋体"/>
      <w:sz w:val="24"/>
      <w:szCs w:val="21"/>
      <w:lang w:val="zh-CN"/>
    </w:rPr>
  </w:style>
  <w:style w:type="character" w:customStyle="1" w:styleId="766">
    <w:name w:val="Char Char27"/>
    <w:autoRedefine/>
    <w:qFormat/>
    <w:uiPriority w:val="0"/>
    <w:rPr>
      <w:kern w:val="2"/>
      <w:sz w:val="18"/>
      <w:szCs w:val="24"/>
    </w:rPr>
  </w:style>
  <w:style w:type="paragraph" w:customStyle="1" w:styleId="767">
    <w:name w:val="文字"/>
    <w:basedOn w:val="1"/>
    <w:link w:val="768"/>
    <w:autoRedefine/>
    <w:qFormat/>
    <w:uiPriority w:val="0"/>
    <w:pPr>
      <w:tabs>
        <w:tab w:val="left" w:pos="8520"/>
      </w:tabs>
      <w:spacing w:line="312" w:lineRule="auto"/>
      <w:ind w:right="-210" w:firstLine="556"/>
    </w:pPr>
    <w:rPr>
      <w:rFonts w:ascii="楷体_GB2312" w:hAnsi="等线" w:eastAsia="楷体_GB2312"/>
      <w:kern w:val="2"/>
      <w:sz w:val="28"/>
      <w:szCs w:val="20"/>
      <w:lang w:val="zh-CN"/>
    </w:rPr>
  </w:style>
  <w:style w:type="character" w:customStyle="1" w:styleId="768">
    <w:name w:val="文字 Char"/>
    <w:link w:val="767"/>
    <w:autoRedefine/>
    <w:qFormat/>
    <w:uiPriority w:val="0"/>
    <w:rPr>
      <w:rFonts w:ascii="楷体_GB2312" w:hAnsi="等线" w:eastAsia="楷体_GB2312" w:cs="宋体"/>
      <w:kern w:val="2"/>
      <w:sz w:val="28"/>
      <w:lang w:val="zh-CN"/>
    </w:rPr>
  </w:style>
  <w:style w:type="paragraph" w:customStyle="1" w:styleId="769">
    <w:name w:val="标题样式"/>
    <w:basedOn w:val="1"/>
    <w:autoRedefine/>
    <w:qFormat/>
    <w:uiPriority w:val="0"/>
    <w:pPr>
      <w:spacing w:beforeLines="50" w:afterLines="50"/>
      <w:ind w:firstLine="200" w:firstLineChars="200"/>
    </w:pPr>
    <w:rPr>
      <w:rFonts w:ascii="等线" w:hAnsi="等线" w:eastAsia="等线"/>
      <w:b/>
      <w:kern w:val="2"/>
      <w:szCs w:val="20"/>
    </w:rPr>
  </w:style>
  <w:style w:type="paragraph" w:customStyle="1" w:styleId="770">
    <w:name w:val="样式 标题 2 + 宋体 小五 段前: 0 磅 段后: 0 磅 行距: 1.5 倍行距"/>
    <w:basedOn w:val="5"/>
    <w:autoRedefine/>
    <w:qFormat/>
    <w:uiPriority w:val="0"/>
    <w:pPr>
      <w:keepNext/>
      <w:keepLines/>
      <w:numPr>
        <w:ilvl w:val="0"/>
        <w:numId w:val="0"/>
      </w:numPr>
      <w:tabs>
        <w:tab w:val="clear" w:pos="576"/>
        <w:tab w:val="clear" w:pos="720"/>
      </w:tabs>
      <w:overflowPunct/>
      <w:autoSpaceDE/>
      <w:autoSpaceDN/>
      <w:adjustRightInd/>
      <w:textAlignment w:val="auto"/>
    </w:pPr>
    <w:rPr>
      <w:rFonts w:ascii="宋体" w:hAnsi="宋体"/>
      <w:iCs w:val="0"/>
      <w:kern w:val="2"/>
      <w:sz w:val="36"/>
    </w:rPr>
  </w:style>
  <w:style w:type="character" w:customStyle="1" w:styleId="771">
    <w:name w:val="def正文 Char"/>
    <w:link w:val="772"/>
    <w:autoRedefine/>
    <w:qFormat/>
    <w:uiPriority w:val="0"/>
  </w:style>
  <w:style w:type="paragraph" w:customStyle="1" w:styleId="772">
    <w:name w:val="def正文"/>
    <w:basedOn w:val="34"/>
    <w:link w:val="771"/>
    <w:autoRedefine/>
    <w:qFormat/>
    <w:uiPriority w:val="0"/>
    <w:pPr>
      <w:widowControl/>
      <w:spacing w:after="0" w:line="276" w:lineRule="auto"/>
      <w:jc w:val="center"/>
    </w:pPr>
    <w:rPr>
      <w:rFonts w:ascii="Times New Roman" w:hAnsi="Times New Roman" w:eastAsia="宋体" w:cs="Times New Roman"/>
      <w:kern w:val="0"/>
      <w:sz w:val="20"/>
      <w:szCs w:val="20"/>
    </w:rPr>
  </w:style>
  <w:style w:type="character" w:customStyle="1" w:styleId="773">
    <w:name w:val="正文文本缩进 3 Char1"/>
    <w:autoRedefine/>
    <w:qFormat/>
    <w:uiPriority w:val="0"/>
    <w:rPr>
      <w:rFonts w:ascii="Arial" w:hAnsi="Arial" w:eastAsia="宋体" w:cs="宋体"/>
      <w:sz w:val="16"/>
      <w:szCs w:val="16"/>
    </w:rPr>
  </w:style>
  <w:style w:type="paragraph" w:customStyle="1" w:styleId="774">
    <w:name w:val="正文（首行缩进2字符）"/>
    <w:basedOn w:val="1"/>
    <w:autoRedefine/>
    <w:qFormat/>
    <w:uiPriority w:val="0"/>
    <w:pPr>
      <w:spacing w:line="360" w:lineRule="auto"/>
      <w:ind w:firstLine="480" w:firstLineChars="200"/>
    </w:pPr>
    <w:rPr>
      <w:rFonts w:ascii="等线" w:hAnsi="等线" w:eastAsia="等线"/>
      <w:kern w:val="2"/>
    </w:rPr>
  </w:style>
  <w:style w:type="character" w:customStyle="1" w:styleId="775">
    <w:name w:val="html_txt1"/>
    <w:autoRedefine/>
    <w:qFormat/>
    <w:uiPriority w:val="0"/>
    <w:rPr>
      <w:color w:val="000000"/>
    </w:rPr>
  </w:style>
  <w:style w:type="paragraph" w:customStyle="1" w:styleId="776">
    <w:name w:val="正文小四"/>
    <w:basedOn w:val="1"/>
    <w:autoRedefine/>
    <w:qFormat/>
    <w:uiPriority w:val="0"/>
    <w:pPr>
      <w:spacing w:beforeLines="50" w:afterLines="50" w:line="360" w:lineRule="auto"/>
      <w:ind w:firstLine="360" w:firstLineChars="200"/>
      <w:jc w:val="left"/>
    </w:pPr>
    <w:rPr>
      <w:rFonts w:ascii="等线" w:hAnsi="等线" w:eastAsia="等线"/>
      <w:kern w:val="2"/>
      <w:sz w:val="18"/>
      <w:szCs w:val="18"/>
    </w:rPr>
  </w:style>
  <w:style w:type="paragraph" w:customStyle="1" w:styleId="777">
    <w:name w:val="01 标题-封面"/>
    <w:next w:val="46"/>
    <w:autoRedefine/>
    <w:qFormat/>
    <w:uiPriority w:val="0"/>
    <w:rPr>
      <w:rFonts w:ascii="Arial" w:hAnsi="Arial" w:eastAsia="黑体" w:cs="Arial"/>
      <w:b/>
      <w:bCs/>
      <w:color w:val="800000"/>
      <w:kern w:val="2"/>
      <w:sz w:val="72"/>
      <w:szCs w:val="32"/>
      <w:lang w:val="en-US" w:eastAsia="zh-CN" w:bidi="ar-SA"/>
    </w:rPr>
  </w:style>
  <w:style w:type="paragraph" w:customStyle="1" w:styleId="778">
    <w:name w:val="02 副标题-封面"/>
    <w:next w:val="46"/>
    <w:autoRedefine/>
    <w:qFormat/>
    <w:uiPriority w:val="0"/>
    <w:rPr>
      <w:rFonts w:ascii="Arial" w:hAnsi="Arial" w:eastAsia="黑体" w:cs="Arial"/>
      <w:b/>
      <w:bCs/>
      <w:color w:val="4D4D4D"/>
      <w:kern w:val="28"/>
      <w:sz w:val="40"/>
      <w:szCs w:val="32"/>
      <w:lang w:val="en-US" w:eastAsia="zh-CN" w:bidi="ar-SA"/>
    </w:rPr>
  </w:style>
  <w:style w:type="paragraph" w:customStyle="1" w:styleId="779">
    <w:name w:val="03 阅读提示"/>
    <w:basedOn w:val="1"/>
    <w:autoRedefine/>
    <w:qFormat/>
    <w:uiPriority w:val="0"/>
    <w:pPr>
      <w:spacing w:line="312" w:lineRule="auto"/>
      <w:jc w:val="center"/>
    </w:pPr>
    <w:rPr>
      <w:rFonts w:ascii="等线" w:hAnsi="等线" w:eastAsia="等线"/>
      <w:b/>
      <w:kern w:val="2"/>
      <w:sz w:val="44"/>
    </w:rPr>
  </w:style>
  <w:style w:type="paragraph" w:customStyle="1" w:styleId="780">
    <w:name w:val="封面"/>
    <w:basedOn w:val="1"/>
    <w:autoRedefine/>
    <w:qFormat/>
    <w:uiPriority w:val="0"/>
    <w:pPr>
      <w:adjustRightInd w:val="0"/>
      <w:spacing w:before="100" w:after="40" w:line="288" w:lineRule="auto"/>
      <w:jc w:val="right"/>
      <w:textAlignment w:val="baseline"/>
    </w:pPr>
    <w:rPr>
      <w:rFonts w:ascii="等线" w:hAnsi="等线" w:eastAsia="仿宋_GB2312"/>
      <w:b/>
      <w:snapToGrid w:val="0"/>
      <w:sz w:val="52"/>
      <w:szCs w:val="20"/>
    </w:rPr>
  </w:style>
  <w:style w:type="paragraph" w:customStyle="1" w:styleId="781">
    <w:name w:val="正文11"/>
    <w:autoRedefine/>
    <w:qFormat/>
    <w:uiPriority w:val="0"/>
    <w:pPr>
      <w:widowControl w:val="0"/>
      <w:numPr>
        <w:ilvl w:val="0"/>
        <w:numId w:val="35"/>
      </w:numPr>
      <w:adjustRightInd w:val="0"/>
      <w:snapToGrid w:val="0"/>
      <w:spacing w:line="360" w:lineRule="auto"/>
      <w:jc w:val="both"/>
      <w:textAlignment w:val="baseline"/>
    </w:pPr>
    <w:rPr>
      <w:rFonts w:ascii="宋体" w:hAnsi="宋体" w:eastAsia="等线" w:cs="宋体"/>
      <w:b/>
      <w:kern w:val="2"/>
      <w:sz w:val="24"/>
      <w:szCs w:val="24"/>
      <w:lang w:val="en-US" w:eastAsia="zh-CN" w:bidi="ar-SA"/>
    </w:rPr>
  </w:style>
  <w:style w:type="character" w:customStyle="1" w:styleId="782">
    <w:name w:val="段 Char"/>
    <w:link w:val="563"/>
    <w:autoRedefine/>
    <w:qFormat/>
    <w:uiPriority w:val="0"/>
    <w:rPr>
      <w:rFonts w:ascii="宋体"/>
      <w:sz w:val="21"/>
    </w:rPr>
  </w:style>
  <w:style w:type="paragraph" w:customStyle="1" w:styleId="783">
    <w:name w:val="Char Char Char Char Char Char Char Char"/>
    <w:basedOn w:val="1"/>
    <w:autoRedefine/>
    <w:qFormat/>
    <w:uiPriority w:val="0"/>
    <w:pPr>
      <w:tabs>
        <w:tab w:val="left" w:pos="360"/>
      </w:tabs>
    </w:pPr>
    <w:rPr>
      <w:rFonts w:ascii="等线" w:hAnsi="等线" w:eastAsia="等线"/>
      <w:kern w:val="2"/>
    </w:rPr>
  </w:style>
  <w:style w:type="paragraph" w:customStyle="1" w:styleId="784">
    <w:name w:val="正文 小四 首缩"/>
    <w:autoRedefine/>
    <w:qFormat/>
    <w:uiPriority w:val="0"/>
    <w:pPr>
      <w:snapToGrid w:val="0"/>
      <w:spacing w:line="360" w:lineRule="auto"/>
      <w:ind w:firstLine="482"/>
    </w:pPr>
    <w:rPr>
      <w:rFonts w:ascii="Times New Roman" w:hAnsi="Times New Roman" w:eastAsia="等线" w:cs="宋体"/>
      <w:kern w:val="2"/>
      <w:sz w:val="24"/>
      <w:szCs w:val="21"/>
      <w:lang w:val="en-US" w:eastAsia="zh-CN" w:bidi="ar-SA"/>
    </w:rPr>
  </w:style>
  <w:style w:type="paragraph" w:customStyle="1" w:styleId="785">
    <w:name w:val="附件标题"/>
    <w:basedOn w:val="1"/>
    <w:autoRedefine/>
    <w:qFormat/>
    <w:uiPriority w:val="0"/>
    <w:pPr>
      <w:spacing w:line="360" w:lineRule="auto"/>
      <w:ind w:firstLine="200" w:firstLineChars="200"/>
      <w:jc w:val="center"/>
    </w:pPr>
    <w:rPr>
      <w:rFonts w:eastAsia="黑体"/>
      <w:kern w:val="2"/>
    </w:rPr>
  </w:style>
  <w:style w:type="paragraph" w:customStyle="1" w:styleId="786">
    <w:name w:val="附件1."/>
    <w:basedOn w:val="3"/>
    <w:autoRedefine/>
    <w:qFormat/>
    <w:uiPriority w:val="0"/>
    <w:pPr>
      <w:pageBreakBefore/>
      <w:widowControl w:val="0"/>
      <w:numPr>
        <w:numId w:val="0"/>
      </w:numPr>
      <w:tabs>
        <w:tab w:val="clear" w:pos="540"/>
        <w:tab w:val="clear" w:pos="8100"/>
      </w:tabs>
      <w:overflowPunct/>
      <w:autoSpaceDE/>
      <w:autoSpaceDN/>
      <w:adjustRightInd/>
      <w:ind w:left="567" w:hanging="567"/>
      <w:jc w:val="center"/>
      <w:textAlignment w:val="auto"/>
    </w:pPr>
    <w:rPr>
      <w:rFonts w:ascii="等线" w:hAnsi="等线"/>
      <w:b w:val="0"/>
      <w:bCs w:val="0"/>
      <w:kern w:val="44"/>
      <w:sz w:val="24"/>
      <w:szCs w:val="44"/>
    </w:rPr>
  </w:style>
  <w:style w:type="paragraph" w:customStyle="1" w:styleId="787">
    <w:name w:val="附件圈"/>
    <w:basedOn w:val="385"/>
    <w:autoRedefine/>
    <w:qFormat/>
    <w:uiPriority w:val="0"/>
    <w:pPr>
      <w:tabs>
        <w:tab w:val="clear" w:pos="840"/>
      </w:tabs>
      <w:ind w:left="980" w:firstLine="200" w:firstLineChars="200"/>
    </w:pPr>
    <w:rPr>
      <w:rFonts w:ascii="Calibri" w:hAnsi="Calibri" w:eastAsia="仿宋_GB2312"/>
    </w:rPr>
  </w:style>
  <w:style w:type="paragraph" w:customStyle="1" w:styleId="788">
    <w:name w:val="样式 标题 2H2Heading 2 HiddenHeading 2 CCBSheading 22nd levelh..."/>
    <w:basedOn w:val="5"/>
    <w:autoRedefine/>
    <w:qFormat/>
    <w:uiPriority w:val="0"/>
    <w:pPr>
      <w:keepNext/>
      <w:keepLines/>
      <w:numPr>
        <w:ilvl w:val="0"/>
        <w:numId w:val="0"/>
      </w:numPr>
      <w:tabs>
        <w:tab w:val="clear" w:pos="576"/>
        <w:tab w:val="clear" w:pos="720"/>
      </w:tabs>
      <w:overflowPunct/>
      <w:autoSpaceDE/>
      <w:autoSpaceDN/>
      <w:adjustRightInd/>
      <w:spacing w:beforeAutospacing="1" w:after="100" w:afterAutospacing="1" w:line="240" w:lineRule="auto"/>
      <w:ind w:left="576" w:hanging="576"/>
      <w:textAlignment w:val="auto"/>
    </w:pPr>
    <w:rPr>
      <w:rFonts w:ascii="Arial" w:hAnsi="黑体"/>
      <w:iCs w:val="0"/>
      <w:kern w:val="2"/>
      <w:sz w:val="28"/>
      <w:szCs w:val="28"/>
    </w:rPr>
  </w:style>
  <w:style w:type="paragraph" w:customStyle="1" w:styleId="789">
    <w:name w:val="样式 标题 2H2Heading 2 HiddenHeading 2 CCBSheading 22nd levelh...1"/>
    <w:basedOn w:val="5"/>
    <w:autoRedefine/>
    <w:qFormat/>
    <w:uiPriority w:val="0"/>
    <w:pPr>
      <w:keepNext/>
      <w:keepLines/>
      <w:numPr>
        <w:ilvl w:val="0"/>
        <w:numId w:val="0"/>
      </w:numPr>
      <w:tabs>
        <w:tab w:val="clear" w:pos="576"/>
        <w:tab w:val="clear" w:pos="720"/>
      </w:tabs>
      <w:overflowPunct/>
      <w:autoSpaceDE/>
      <w:autoSpaceDN/>
      <w:adjustRightInd/>
      <w:spacing w:before="100" w:beforeAutospacing="1" w:after="240" w:afterAutospacing="1" w:line="240" w:lineRule="auto"/>
      <w:ind w:left="576" w:hanging="576"/>
      <w:textAlignment w:val="auto"/>
    </w:pPr>
    <w:rPr>
      <w:rFonts w:ascii="宋体" w:hAnsi="宋体"/>
      <w:iCs w:val="0"/>
      <w:kern w:val="2"/>
      <w:sz w:val="28"/>
      <w:szCs w:val="28"/>
    </w:rPr>
  </w:style>
  <w:style w:type="character" w:customStyle="1" w:styleId="790">
    <w:name w:val="已访问的超链接1"/>
    <w:autoRedefine/>
    <w:qFormat/>
    <w:uiPriority w:val="99"/>
    <w:rPr>
      <w:color w:val="800080"/>
      <w:u w:val="single"/>
    </w:rPr>
  </w:style>
  <w:style w:type="character" w:customStyle="1" w:styleId="791">
    <w:name w:val="exp1"/>
    <w:autoRedefine/>
    <w:qFormat/>
    <w:uiPriority w:val="0"/>
    <w:rPr>
      <w:color w:val="3E3E3E"/>
    </w:rPr>
  </w:style>
  <w:style w:type="paragraph" w:customStyle="1" w:styleId="792">
    <w:name w:val="样式 def正文 + 首行缩进:  2 字符"/>
    <w:basedOn w:val="1"/>
    <w:autoRedefine/>
    <w:qFormat/>
    <w:uiPriority w:val="0"/>
    <w:pPr>
      <w:widowControl/>
      <w:spacing w:line="360" w:lineRule="auto"/>
      <w:ind w:firstLine="480" w:firstLineChars="200"/>
      <w:jc w:val="left"/>
    </w:pPr>
    <w:rPr>
      <w:rFonts w:ascii="等线" w:hAnsi="等线" w:eastAsia="仿宋_GB2312"/>
      <w:szCs w:val="20"/>
    </w:rPr>
  </w:style>
  <w:style w:type="paragraph" w:customStyle="1" w:styleId="793">
    <w:name w:val="CM12"/>
    <w:basedOn w:val="1"/>
    <w:next w:val="1"/>
    <w:autoRedefine/>
    <w:qFormat/>
    <w:uiPriority w:val="0"/>
    <w:pPr>
      <w:autoSpaceDE w:val="0"/>
      <w:autoSpaceDN w:val="0"/>
      <w:adjustRightInd w:val="0"/>
      <w:spacing w:line="468" w:lineRule="atLeast"/>
      <w:ind w:firstLine="200" w:firstLineChars="200"/>
      <w:jc w:val="left"/>
    </w:pPr>
    <w:rPr>
      <w:rFonts w:hAnsi="等线" w:eastAsia="仿宋_GB2312"/>
    </w:rPr>
  </w:style>
  <w:style w:type="paragraph" w:customStyle="1" w:styleId="794">
    <w:name w:val="1样式1"/>
    <w:basedOn w:val="1"/>
    <w:autoRedefine/>
    <w:qFormat/>
    <w:uiPriority w:val="0"/>
    <w:pPr>
      <w:widowControl/>
      <w:tabs>
        <w:tab w:val="left" w:pos="420"/>
      </w:tabs>
      <w:adjustRightInd w:val="0"/>
      <w:snapToGrid w:val="0"/>
      <w:spacing w:line="288" w:lineRule="auto"/>
      <w:ind w:left="420" w:firstLine="200" w:firstLineChars="200"/>
      <w:jc w:val="left"/>
    </w:pPr>
    <w:rPr>
      <w:rFonts w:ascii="等线" w:hAnsi="等线" w:eastAsia="仿宋_GB2312"/>
      <w:kern w:val="2"/>
    </w:rPr>
  </w:style>
  <w:style w:type="character" w:customStyle="1" w:styleId="795">
    <w:name w:val="一级条标题 Char"/>
    <w:link w:val="580"/>
    <w:autoRedefine/>
    <w:qFormat/>
    <w:uiPriority w:val="0"/>
    <w:rPr>
      <w:rFonts w:eastAsia="黑体" w:cs="宋体"/>
      <w:kern w:val="2"/>
      <w:sz w:val="21"/>
      <w:szCs w:val="21"/>
    </w:rPr>
  </w:style>
  <w:style w:type="paragraph" w:customStyle="1" w:styleId="796">
    <w:name w:val="文本框正文"/>
    <w:basedOn w:val="1"/>
    <w:autoRedefine/>
    <w:qFormat/>
    <w:uiPriority w:val="0"/>
    <w:pPr>
      <w:ind w:firstLine="200" w:firstLineChars="200"/>
      <w:jc w:val="center"/>
    </w:pPr>
    <w:rPr>
      <w:rFonts w:ascii="等线" w:hAnsi="等线" w:eastAsia="仿宋_GB2312"/>
      <w:b/>
      <w:kern w:val="2"/>
    </w:rPr>
  </w:style>
  <w:style w:type="paragraph" w:customStyle="1" w:styleId="797">
    <w:name w:val="附录2层"/>
    <w:basedOn w:val="1"/>
    <w:next w:val="703"/>
    <w:autoRedefine/>
    <w:qFormat/>
    <w:uiPriority w:val="0"/>
    <w:pPr>
      <w:widowControl/>
      <w:adjustRightInd w:val="0"/>
      <w:snapToGrid w:val="0"/>
      <w:spacing w:line="360" w:lineRule="atLeast"/>
      <w:ind w:firstLine="200" w:firstLineChars="200"/>
      <w:textAlignment w:val="baseline"/>
    </w:pPr>
    <w:rPr>
      <w:rFonts w:ascii="黑体" w:hAnsi="等线" w:eastAsia="黑体"/>
      <w:szCs w:val="20"/>
    </w:rPr>
  </w:style>
  <w:style w:type="paragraph" w:customStyle="1" w:styleId="798">
    <w:name w:val="数字编号并列项目"/>
    <w:basedOn w:val="1"/>
    <w:next w:val="703"/>
    <w:autoRedefine/>
    <w:qFormat/>
    <w:uiPriority w:val="0"/>
    <w:pPr>
      <w:widowControl/>
      <w:numPr>
        <w:ilvl w:val="0"/>
        <w:numId w:val="36"/>
      </w:numPr>
      <w:adjustRightInd w:val="0"/>
      <w:snapToGrid w:val="0"/>
      <w:spacing w:line="440" w:lineRule="exact"/>
      <w:ind w:firstLine="200" w:firstLineChars="200"/>
      <w:textAlignment w:val="baseline"/>
    </w:pPr>
    <w:rPr>
      <w:rFonts w:ascii="等线" w:hAnsi="等线" w:eastAsia="仿宋_GB2312"/>
      <w:szCs w:val="20"/>
    </w:rPr>
  </w:style>
  <w:style w:type="paragraph" w:customStyle="1" w:styleId="799">
    <w:name w:val="小正文"/>
    <w:basedOn w:val="1"/>
    <w:autoRedefine/>
    <w:qFormat/>
    <w:uiPriority w:val="0"/>
    <w:pPr>
      <w:widowControl/>
      <w:adjustRightInd w:val="0"/>
      <w:snapToGrid w:val="0"/>
      <w:spacing w:line="240" w:lineRule="atLeast"/>
      <w:ind w:firstLine="200" w:firstLineChars="200"/>
      <w:jc w:val="center"/>
      <w:textAlignment w:val="baseline"/>
    </w:pPr>
    <w:rPr>
      <w:rFonts w:eastAsia="仿宋_GB2312"/>
      <w:szCs w:val="20"/>
    </w:rPr>
  </w:style>
  <w:style w:type="paragraph" w:customStyle="1" w:styleId="800">
    <w:name w:val="样式 四号 左侧:  1.51 厘米 首行缩进:  1.01 厘米"/>
    <w:basedOn w:val="1"/>
    <w:autoRedefine/>
    <w:qFormat/>
    <w:uiPriority w:val="0"/>
    <w:pPr>
      <w:ind w:firstLine="573" w:firstLineChars="200"/>
    </w:pPr>
    <w:rPr>
      <w:rFonts w:ascii="仿宋_GB2312" w:hAnsi="等线" w:eastAsia="仿宋_GB2312"/>
      <w:kern w:val="2"/>
      <w:szCs w:val="20"/>
    </w:rPr>
  </w:style>
  <w:style w:type="character" w:customStyle="1" w:styleId="801">
    <w:name w:val="样式4 Char"/>
    <w:autoRedefine/>
    <w:qFormat/>
    <w:uiPriority w:val="0"/>
    <w:rPr>
      <w:rFonts w:eastAsia="宋体"/>
      <w:kern w:val="2"/>
      <w:sz w:val="24"/>
      <w:szCs w:val="24"/>
      <w:lang w:val="en-US" w:eastAsia="zh-CN" w:bidi="ar-SA"/>
    </w:rPr>
  </w:style>
  <w:style w:type="paragraph" w:customStyle="1" w:styleId="802">
    <w:name w:val="标准模式"/>
    <w:basedOn w:val="1"/>
    <w:autoRedefine/>
    <w:qFormat/>
    <w:uiPriority w:val="0"/>
    <w:pPr>
      <w:ind w:firstLine="200" w:firstLineChars="200"/>
    </w:pPr>
    <w:rPr>
      <w:rFonts w:ascii="等线" w:hAnsi="等线" w:eastAsia="仿宋_GB2312"/>
      <w:kern w:val="2"/>
    </w:rPr>
  </w:style>
  <w:style w:type="paragraph" w:customStyle="1" w:styleId="803">
    <w:name w:val="Normal Bullet"/>
    <w:basedOn w:val="1"/>
    <w:autoRedefine/>
    <w:qFormat/>
    <w:uiPriority w:val="0"/>
    <w:pPr>
      <w:widowControl/>
      <w:spacing w:before="120"/>
      <w:ind w:left="900" w:hanging="420" w:firstLineChars="200"/>
    </w:pPr>
    <w:rPr>
      <w:rFonts w:ascii="等线" w:hAnsi="等线" w:eastAsia="仿宋_GB2312"/>
      <w:sz w:val="22"/>
      <w:szCs w:val="20"/>
      <w:lang w:eastAsia="en-US"/>
    </w:rPr>
  </w:style>
  <w:style w:type="paragraph" w:customStyle="1" w:styleId="804">
    <w:name w:val="图表目录0"/>
    <w:basedOn w:val="1"/>
    <w:next w:val="1"/>
    <w:autoRedefine/>
    <w:qFormat/>
    <w:uiPriority w:val="0"/>
    <w:pPr>
      <w:widowControl/>
      <w:tabs>
        <w:tab w:val="left" w:pos="1440"/>
        <w:tab w:val="left" w:pos="3240"/>
      </w:tabs>
      <w:adjustRightInd w:val="0"/>
      <w:snapToGrid w:val="0"/>
      <w:ind w:left="432" w:hanging="432" w:firstLineChars="200"/>
      <w:jc w:val="left"/>
      <w:textAlignment w:val="baseline"/>
    </w:pPr>
    <w:rPr>
      <w:rFonts w:eastAsia="仿宋_GB2312"/>
      <w:color w:val="FFFFFF"/>
      <w:szCs w:val="20"/>
    </w:rPr>
  </w:style>
  <w:style w:type="paragraph" w:customStyle="1" w:styleId="805">
    <w:name w:val="图表二级"/>
    <w:basedOn w:val="1"/>
    <w:next w:val="1"/>
    <w:autoRedefine/>
    <w:qFormat/>
    <w:uiPriority w:val="0"/>
    <w:pPr>
      <w:widowControl/>
      <w:tabs>
        <w:tab w:val="left" w:pos="720"/>
        <w:tab w:val="left" w:pos="3240"/>
      </w:tabs>
      <w:adjustRightInd w:val="0"/>
      <w:snapToGrid w:val="0"/>
      <w:ind w:left="576" w:hanging="576" w:firstLineChars="200"/>
      <w:jc w:val="center"/>
      <w:textAlignment w:val="baseline"/>
    </w:pPr>
    <w:rPr>
      <w:rFonts w:eastAsia="仿宋_GB2312"/>
      <w:szCs w:val="20"/>
    </w:rPr>
  </w:style>
  <w:style w:type="paragraph" w:customStyle="1" w:styleId="806">
    <w:name w:val="并列项-点"/>
    <w:basedOn w:val="1"/>
    <w:link w:val="1332"/>
    <w:autoRedefine/>
    <w:qFormat/>
    <w:uiPriority w:val="0"/>
    <w:pPr>
      <w:widowControl/>
      <w:tabs>
        <w:tab w:val="left" w:pos="851"/>
        <w:tab w:val="left" w:pos="927"/>
        <w:tab w:val="left" w:pos="3240"/>
      </w:tabs>
      <w:adjustRightInd w:val="0"/>
      <w:snapToGrid w:val="0"/>
      <w:spacing w:before="25" w:beforeLines="25"/>
      <w:ind w:left="851" w:hanging="284" w:firstLineChars="200"/>
      <w:textAlignment w:val="baseline"/>
    </w:pPr>
    <w:rPr>
      <w:rFonts w:eastAsia="仿宋_GB2312"/>
      <w:szCs w:val="20"/>
    </w:rPr>
  </w:style>
  <w:style w:type="paragraph" w:customStyle="1" w:styleId="807">
    <w:name w:val="bodycopy"/>
    <w:basedOn w:val="1"/>
    <w:autoRedefine/>
    <w:qFormat/>
    <w:uiPriority w:val="0"/>
    <w:pPr>
      <w:widowControl/>
      <w:spacing w:before="100" w:beforeAutospacing="1" w:after="100" w:afterAutospacing="1"/>
      <w:ind w:firstLine="200" w:firstLineChars="200"/>
      <w:jc w:val="left"/>
    </w:pPr>
    <w:rPr>
      <w:rFonts w:ascii="Arial Unicode MS" w:hAnsi="Arial Unicode MS" w:eastAsia="仿宋_GB2312"/>
    </w:rPr>
  </w:style>
  <w:style w:type="paragraph" w:customStyle="1" w:styleId="808">
    <w:name w:val="标准"/>
    <w:basedOn w:val="1"/>
    <w:autoRedefine/>
    <w:qFormat/>
    <w:uiPriority w:val="0"/>
    <w:pPr>
      <w:tabs>
        <w:tab w:val="left" w:pos="3240"/>
      </w:tabs>
      <w:autoSpaceDE w:val="0"/>
      <w:autoSpaceDN w:val="0"/>
      <w:adjustRightInd w:val="0"/>
      <w:snapToGrid w:val="0"/>
      <w:spacing w:line="312" w:lineRule="atLeast"/>
      <w:ind w:left="-117" w:right="11" w:firstLine="480" w:firstLineChars="200"/>
      <w:textAlignment w:val="baseline"/>
    </w:pPr>
    <w:rPr>
      <w:rFonts w:hAnsi="等线" w:eastAsia="仿宋_GB2312"/>
      <w:color w:val="000000"/>
      <w:szCs w:val="20"/>
    </w:rPr>
  </w:style>
  <w:style w:type="paragraph" w:customStyle="1" w:styleId="809">
    <w:name w:val="para_small"/>
    <w:basedOn w:val="1"/>
    <w:autoRedefine/>
    <w:qFormat/>
    <w:uiPriority w:val="0"/>
    <w:pPr>
      <w:widowControl/>
      <w:spacing w:before="100" w:beforeAutospacing="1" w:after="100" w:afterAutospacing="1"/>
      <w:ind w:firstLine="200" w:firstLineChars="200"/>
      <w:jc w:val="left"/>
    </w:pPr>
    <w:rPr>
      <w:rFonts w:eastAsia="仿宋_GB2312"/>
      <w:color w:val="000000"/>
    </w:rPr>
  </w:style>
  <w:style w:type="paragraph" w:customStyle="1" w:styleId="810">
    <w:name w:val="ystem"/>
    <w:basedOn w:val="1"/>
    <w:autoRedefine/>
    <w:qFormat/>
    <w:uiPriority w:val="0"/>
    <w:pPr>
      <w:widowControl/>
      <w:spacing w:before="120"/>
      <w:ind w:firstLine="200" w:firstLineChars="200"/>
    </w:pPr>
    <w:rPr>
      <w:rFonts w:ascii="等线" w:hAnsi="等线" w:eastAsia="仿宋_GB2312"/>
      <w:color w:val="000000"/>
      <w:szCs w:val="20"/>
      <w:lang w:eastAsia="en-US"/>
    </w:rPr>
  </w:style>
  <w:style w:type="paragraph" w:customStyle="1" w:styleId="811">
    <w:name w:val="Text"/>
    <w:basedOn w:val="1"/>
    <w:autoRedefine/>
    <w:qFormat/>
    <w:uiPriority w:val="0"/>
    <w:pPr>
      <w:keepLines/>
      <w:widowControl/>
      <w:tabs>
        <w:tab w:val="left" w:pos="3240"/>
      </w:tabs>
      <w:spacing w:line="360" w:lineRule="auto"/>
      <w:ind w:left="-117" w:firstLine="200" w:firstLineChars="200"/>
    </w:pPr>
    <w:rPr>
      <w:rFonts w:eastAsia="仿宋_GB2312"/>
      <w:snapToGrid w:val="0"/>
      <w:szCs w:val="20"/>
    </w:rPr>
  </w:style>
  <w:style w:type="character" w:customStyle="1" w:styleId="812">
    <w:name w:val="文档正文 Char"/>
    <w:autoRedefine/>
    <w:qFormat/>
    <w:uiPriority w:val="0"/>
    <w:rPr>
      <w:rFonts w:ascii="宋体" w:eastAsia="宋体"/>
      <w:color w:val="000000"/>
      <w:kern w:val="2"/>
      <w:sz w:val="24"/>
      <w:lang w:val="en-US" w:eastAsia="zh-CN" w:bidi="ar-SA"/>
    </w:rPr>
  </w:style>
  <w:style w:type="character" w:customStyle="1" w:styleId="813">
    <w:name w:val="zi"/>
    <w:autoRedefine/>
    <w:qFormat/>
    <w:uiPriority w:val="0"/>
  </w:style>
  <w:style w:type="paragraph" w:customStyle="1" w:styleId="814">
    <w:name w:val="SubSection Title"/>
    <w:basedOn w:val="1"/>
    <w:next w:val="3"/>
    <w:autoRedefine/>
    <w:qFormat/>
    <w:uiPriority w:val="0"/>
    <w:pPr>
      <w:keepNext/>
      <w:widowControl/>
      <w:spacing w:before="240"/>
      <w:ind w:firstLine="200" w:firstLineChars="200"/>
      <w:jc w:val="left"/>
    </w:pPr>
    <w:rPr>
      <w:rFonts w:ascii="等线" w:hAnsi="等线" w:eastAsia="仿宋_GB2312"/>
      <w:b/>
      <w:sz w:val="26"/>
      <w:szCs w:val="20"/>
      <w:lang w:val="en-GB"/>
    </w:rPr>
  </w:style>
  <w:style w:type="paragraph" w:customStyle="1" w:styleId="815">
    <w:name w:val="textinden"/>
    <w:basedOn w:val="1"/>
    <w:autoRedefine/>
    <w:qFormat/>
    <w:uiPriority w:val="0"/>
    <w:pPr>
      <w:widowControl/>
      <w:spacing w:before="100" w:beforeAutospacing="1" w:after="100" w:afterAutospacing="1" w:line="360" w:lineRule="auto"/>
      <w:ind w:firstLine="480" w:firstLineChars="200"/>
      <w:jc w:val="left"/>
    </w:pPr>
    <w:rPr>
      <w:rFonts w:eastAsia="仿宋_GB2312" w:cs="Arial"/>
    </w:rPr>
  </w:style>
  <w:style w:type="paragraph" w:customStyle="1" w:styleId="816">
    <w:name w:val="点序列"/>
    <w:basedOn w:val="1"/>
    <w:autoRedefine/>
    <w:qFormat/>
    <w:uiPriority w:val="0"/>
    <w:pPr>
      <w:tabs>
        <w:tab w:val="left" w:pos="425"/>
      </w:tabs>
      <w:adjustRightInd w:val="0"/>
      <w:spacing w:before="60" w:after="60" w:line="300" w:lineRule="auto"/>
      <w:ind w:left="425" w:hanging="425" w:firstLineChars="200"/>
      <w:textAlignment w:val="baseline"/>
    </w:pPr>
    <w:rPr>
      <w:rFonts w:ascii="等线" w:hAnsi="等线" w:eastAsia="仿宋_GB2312"/>
      <w:szCs w:val="20"/>
    </w:rPr>
  </w:style>
  <w:style w:type="character" w:customStyle="1" w:styleId="817">
    <w:name w:val="atitle2"/>
    <w:autoRedefine/>
    <w:qFormat/>
    <w:uiPriority w:val="0"/>
  </w:style>
  <w:style w:type="paragraph" w:customStyle="1" w:styleId="818">
    <w:name w:val="Disclaimer"/>
    <w:basedOn w:val="1"/>
    <w:autoRedefine/>
    <w:qFormat/>
    <w:uiPriority w:val="0"/>
    <w:pPr>
      <w:spacing w:after="120" w:line="360" w:lineRule="auto"/>
      <w:ind w:firstLine="200" w:firstLineChars="200"/>
    </w:pPr>
    <w:rPr>
      <w:rFonts w:ascii="等线" w:hAnsi="等线" w:eastAsia="仿宋_GB2312"/>
      <w:kern w:val="2"/>
      <w:szCs w:val="20"/>
    </w:rPr>
  </w:style>
  <w:style w:type="paragraph" w:customStyle="1" w:styleId="819">
    <w:name w:val="KX正文"/>
    <w:basedOn w:val="1"/>
    <w:autoRedefine/>
    <w:qFormat/>
    <w:uiPriority w:val="0"/>
    <w:pPr>
      <w:spacing w:line="440" w:lineRule="exact"/>
      <w:ind w:firstLine="200" w:firstLineChars="200"/>
      <w:jc w:val="left"/>
    </w:pPr>
    <w:rPr>
      <w:rFonts w:ascii="仿宋_GB2312" w:hAnsi="等线" w:eastAsia="仿宋_GB2312"/>
      <w:sz w:val="28"/>
      <w:szCs w:val="20"/>
    </w:rPr>
  </w:style>
  <w:style w:type="paragraph" w:customStyle="1" w:styleId="820">
    <w:name w:val="样式 正文缩进正文（首行缩进两字）表正文正文非缩进首行缩进特点段1标题4四号正文不缩进 + 宋体 段前: 7..."/>
    <w:basedOn w:val="4"/>
    <w:autoRedefine/>
    <w:qFormat/>
    <w:uiPriority w:val="0"/>
    <w:pPr>
      <w:tabs>
        <w:tab w:val="left" w:pos="360"/>
        <w:tab w:val="left" w:pos="1320"/>
      </w:tabs>
      <w:adjustRightInd w:val="0"/>
      <w:snapToGrid w:val="0"/>
      <w:spacing w:before="156" w:after="156" w:line="360" w:lineRule="auto"/>
      <w:ind w:left="200" w:leftChars="200" w:hanging="420"/>
    </w:pPr>
    <w:rPr>
      <w:rFonts w:eastAsia="仿宋_GB2312"/>
      <w:kern w:val="24"/>
      <w:szCs w:val="20"/>
    </w:rPr>
  </w:style>
  <w:style w:type="paragraph" w:customStyle="1" w:styleId="821">
    <w:name w:val="样式 标题 1H1正文一级标题h1l1Head 1 (Chapter heading)Head 1Head 11..."/>
    <w:basedOn w:val="3"/>
    <w:autoRedefine/>
    <w:qFormat/>
    <w:uiPriority w:val="0"/>
    <w:pPr>
      <w:keepNext/>
      <w:keepLines/>
      <w:pageBreakBefore/>
      <w:widowControl w:val="0"/>
      <w:numPr>
        <w:numId w:val="0"/>
      </w:numPr>
      <w:tabs>
        <w:tab w:val="clear" w:pos="540"/>
        <w:tab w:val="clear" w:pos="8100"/>
      </w:tabs>
      <w:overflowPunct/>
      <w:autoSpaceDE/>
      <w:autoSpaceDN/>
      <w:spacing w:before="240" w:after="240"/>
      <w:ind w:left="2559" w:hanging="432"/>
      <w:jc w:val="center"/>
      <w:textAlignment w:val="auto"/>
    </w:pPr>
    <w:rPr>
      <w:rFonts w:ascii="宋体" w:hAnsi="宋体"/>
      <w:bCs w:val="0"/>
      <w:kern w:val="44"/>
      <w:sz w:val="30"/>
      <w:szCs w:val="44"/>
    </w:rPr>
  </w:style>
  <w:style w:type="paragraph" w:customStyle="1" w:styleId="822">
    <w:name w:val="样式 标题 2H2TopicHeading 2 HiddenHeading 2 CCBSheading 2Titre...2"/>
    <w:basedOn w:val="5"/>
    <w:autoRedefine/>
    <w:qFormat/>
    <w:uiPriority w:val="0"/>
    <w:pPr>
      <w:keepNext/>
      <w:keepLines/>
      <w:numPr>
        <w:ilvl w:val="0"/>
        <w:numId w:val="0"/>
      </w:numPr>
      <w:tabs>
        <w:tab w:val="clear" w:pos="576"/>
        <w:tab w:val="clear" w:pos="720"/>
      </w:tabs>
      <w:overflowPunct/>
      <w:autoSpaceDE/>
      <w:autoSpaceDN/>
      <w:spacing w:before="100" w:beforeAutospacing="1" w:after="100" w:afterAutospacing="1" w:line="400" w:lineRule="atLeast"/>
      <w:jc w:val="left"/>
      <w:textAlignment w:val="auto"/>
    </w:pPr>
    <w:rPr>
      <w:rFonts w:ascii="Arial" w:hAnsi="黑体"/>
      <w:iCs w:val="0"/>
      <w:kern w:val="24"/>
      <w:sz w:val="28"/>
    </w:rPr>
  </w:style>
  <w:style w:type="paragraph" w:customStyle="1" w:styleId="823">
    <w:name w:val="样式 标题 3H3h33rd levelHeading 3 - oldlevel_3PIM 3Level 3 He...1"/>
    <w:basedOn w:val="6"/>
    <w:autoRedefine/>
    <w:qFormat/>
    <w:uiPriority w:val="0"/>
    <w:pPr>
      <w:keepNext/>
      <w:keepLines/>
      <w:widowControl w:val="0"/>
      <w:numPr>
        <w:ilvl w:val="0"/>
        <w:numId w:val="0"/>
      </w:numPr>
      <w:tabs>
        <w:tab w:val="left" w:pos="360"/>
        <w:tab w:val="left" w:pos="426"/>
      </w:tabs>
      <w:overflowPunct/>
      <w:autoSpaceDE/>
      <w:autoSpaceDN/>
      <w:snapToGrid w:val="0"/>
      <w:spacing w:before="240" w:line="416" w:lineRule="atLeast"/>
      <w:ind w:left="900" w:hanging="480"/>
      <w:jc w:val="left"/>
      <w:textAlignment w:val="auto"/>
    </w:pPr>
    <w:rPr>
      <w:rFonts w:ascii="楷体_GB2312" w:hAnsi="宋体" w:cs="黑体"/>
      <w:color w:val="000000"/>
      <w:kern w:val="24"/>
      <w:sz w:val="24"/>
    </w:rPr>
  </w:style>
  <w:style w:type="paragraph" w:customStyle="1" w:styleId="824">
    <w:name w:val="样式 标题 4H4PIM 4h4heading 4 + Indent: Left 0.5 in4 dashddas..."/>
    <w:basedOn w:val="7"/>
    <w:autoRedefine/>
    <w:qFormat/>
    <w:uiPriority w:val="0"/>
    <w:pPr>
      <w:keepNext/>
      <w:keepLines/>
      <w:widowControl w:val="0"/>
      <w:numPr>
        <w:ilvl w:val="0"/>
        <w:numId w:val="0"/>
      </w:numPr>
      <w:tabs>
        <w:tab w:val="clear" w:pos="1644"/>
        <w:tab w:val="clear" w:pos="2100"/>
      </w:tabs>
      <w:overflowPunct/>
      <w:autoSpaceDE/>
      <w:autoSpaceDN/>
      <w:snapToGrid w:val="0"/>
      <w:spacing w:line="377" w:lineRule="auto"/>
      <w:ind w:left="14"/>
      <w:textAlignment w:val="auto"/>
    </w:pPr>
    <w:rPr>
      <w:rFonts w:ascii="仿宋_GB2312" w:hAnsi="黑体" w:cs="等线 Light"/>
      <w:b w:val="0"/>
      <w:kern w:val="24"/>
      <w:sz w:val="24"/>
      <w:szCs w:val="20"/>
    </w:rPr>
  </w:style>
  <w:style w:type="paragraph" w:customStyle="1" w:styleId="825">
    <w:name w:val="项目符号2"/>
    <w:basedOn w:val="1"/>
    <w:autoRedefine/>
    <w:qFormat/>
    <w:uiPriority w:val="0"/>
    <w:pPr>
      <w:adjustRightInd w:val="0"/>
      <w:spacing w:line="360" w:lineRule="auto"/>
      <w:ind w:firstLine="200" w:firstLineChars="200"/>
      <w:textAlignment w:val="baseline"/>
    </w:pPr>
    <w:rPr>
      <w:rFonts w:ascii="等线" w:hAnsi="等线" w:eastAsia="仿宋_GB2312"/>
      <w:kern w:val="24"/>
      <w:szCs w:val="20"/>
    </w:rPr>
  </w:style>
  <w:style w:type="paragraph" w:customStyle="1" w:styleId="826">
    <w:name w:val="参考文献"/>
    <w:basedOn w:val="1"/>
    <w:autoRedefine/>
    <w:qFormat/>
    <w:uiPriority w:val="0"/>
    <w:pPr>
      <w:widowControl/>
      <w:adjustRightInd w:val="0"/>
      <w:snapToGrid w:val="0"/>
      <w:spacing w:before="120" w:after="240" w:line="360" w:lineRule="atLeast"/>
      <w:ind w:firstLine="200" w:firstLineChars="200"/>
      <w:jc w:val="center"/>
      <w:textAlignment w:val="baseline"/>
    </w:pPr>
    <w:rPr>
      <w:rFonts w:ascii="等线" w:hAnsi="等线" w:eastAsia="黑体"/>
      <w:spacing w:val="120"/>
      <w:szCs w:val="20"/>
    </w:rPr>
  </w:style>
  <w:style w:type="paragraph" w:customStyle="1" w:styleId="827">
    <w:name w:val="标题1，章节第一层"/>
    <w:basedOn w:val="1"/>
    <w:next w:val="703"/>
    <w:autoRedefine/>
    <w:qFormat/>
    <w:uiPriority w:val="0"/>
    <w:pPr>
      <w:tabs>
        <w:tab w:val="left" w:pos="360"/>
        <w:tab w:val="left" w:pos="693"/>
      </w:tabs>
      <w:spacing w:before="624" w:beforeLines="200" w:after="624" w:afterLines="200" w:line="300" w:lineRule="auto"/>
      <w:ind w:left="-425" w:firstLine="425" w:firstLineChars="200"/>
      <w:outlineLvl w:val="0"/>
    </w:pPr>
    <w:rPr>
      <w:rFonts w:eastAsia="黑体"/>
      <w:kern w:val="2"/>
      <w:sz w:val="36"/>
    </w:rPr>
  </w:style>
  <w:style w:type="paragraph" w:customStyle="1" w:styleId="828">
    <w:name w:val="标题2，章节第二层"/>
    <w:basedOn w:val="1"/>
    <w:next w:val="703"/>
    <w:autoRedefine/>
    <w:qFormat/>
    <w:uiPriority w:val="0"/>
    <w:pPr>
      <w:tabs>
        <w:tab w:val="left" w:pos="630"/>
        <w:tab w:val="left" w:pos="720"/>
      </w:tabs>
      <w:adjustRightInd w:val="0"/>
      <w:snapToGrid w:val="0"/>
      <w:spacing w:before="312" w:beforeLines="100" w:after="312" w:afterLines="100" w:line="300" w:lineRule="auto"/>
      <w:ind w:left="142" w:hanging="142" w:firstLineChars="200"/>
      <w:outlineLvl w:val="1"/>
    </w:pPr>
    <w:rPr>
      <w:rFonts w:eastAsia="黑体"/>
      <w:kern w:val="2"/>
      <w:sz w:val="32"/>
    </w:rPr>
  </w:style>
  <w:style w:type="paragraph" w:customStyle="1" w:styleId="829">
    <w:name w:val="标题3，章节第三层"/>
    <w:basedOn w:val="1"/>
    <w:next w:val="703"/>
    <w:autoRedefine/>
    <w:qFormat/>
    <w:uiPriority w:val="0"/>
    <w:pPr>
      <w:tabs>
        <w:tab w:val="left" w:pos="1080"/>
        <w:tab w:val="left" w:pos="2160"/>
      </w:tabs>
      <w:adjustRightInd w:val="0"/>
      <w:snapToGrid w:val="0"/>
      <w:spacing w:before="78" w:line="300" w:lineRule="auto"/>
      <w:ind w:left="567" w:hanging="567" w:firstLineChars="200"/>
      <w:outlineLvl w:val="2"/>
    </w:pPr>
    <w:rPr>
      <w:rFonts w:eastAsia="华文细黑"/>
      <w:kern w:val="2"/>
      <w:sz w:val="30"/>
    </w:rPr>
  </w:style>
  <w:style w:type="paragraph" w:customStyle="1" w:styleId="830">
    <w:name w:val="标题4，章节第四层"/>
    <w:basedOn w:val="1"/>
    <w:next w:val="703"/>
    <w:autoRedefine/>
    <w:qFormat/>
    <w:uiPriority w:val="0"/>
    <w:pPr>
      <w:tabs>
        <w:tab w:val="left" w:pos="630"/>
      </w:tabs>
      <w:ind w:left="709" w:hanging="709" w:firstLineChars="200"/>
      <w:outlineLvl w:val="3"/>
    </w:pPr>
    <w:rPr>
      <w:rFonts w:eastAsia="华文细黑"/>
      <w:kern w:val="2"/>
      <w:sz w:val="30"/>
    </w:rPr>
  </w:style>
  <w:style w:type="paragraph" w:customStyle="1" w:styleId="831">
    <w:name w:val="标题5，章节第五层"/>
    <w:basedOn w:val="1"/>
    <w:next w:val="703"/>
    <w:autoRedefine/>
    <w:qFormat/>
    <w:uiPriority w:val="0"/>
    <w:pPr>
      <w:tabs>
        <w:tab w:val="left" w:pos="1050"/>
      </w:tabs>
      <w:spacing w:before="78"/>
      <w:ind w:left="851" w:hanging="851" w:firstLineChars="200"/>
      <w:outlineLvl w:val="4"/>
    </w:pPr>
    <w:rPr>
      <w:rFonts w:eastAsia="华文细黑"/>
      <w:kern w:val="2"/>
      <w:sz w:val="30"/>
    </w:rPr>
  </w:style>
  <w:style w:type="paragraph" w:customStyle="1" w:styleId="832">
    <w:name w:val="文件标识号"/>
    <w:basedOn w:val="1"/>
    <w:autoRedefine/>
    <w:qFormat/>
    <w:uiPriority w:val="0"/>
    <w:pPr>
      <w:widowControl/>
      <w:adjustRightInd w:val="0"/>
      <w:snapToGrid w:val="0"/>
      <w:spacing w:before="120" w:after="120" w:line="1440" w:lineRule="auto"/>
      <w:ind w:firstLine="200" w:firstLineChars="200"/>
      <w:jc w:val="center"/>
      <w:textAlignment w:val="baseline"/>
    </w:pPr>
    <w:rPr>
      <w:rFonts w:eastAsia="黑体"/>
      <w:spacing w:val="10"/>
      <w:sz w:val="32"/>
      <w:szCs w:val="20"/>
    </w:rPr>
  </w:style>
  <w:style w:type="paragraph" w:customStyle="1" w:styleId="833">
    <w:name w:val="contentlabel"/>
    <w:basedOn w:val="1"/>
    <w:autoRedefine/>
    <w:qFormat/>
    <w:uiPriority w:val="0"/>
    <w:pPr>
      <w:widowControl/>
      <w:spacing w:before="30" w:after="100" w:afterAutospacing="1"/>
      <w:ind w:left="90" w:firstLine="200" w:firstLineChars="200"/>
      <w:jc w:val="left"/>
    </w:pPr>
    <w:rPr>
      <w:rFonts w:ascii="Arial Unicode MS" w:hAnsi="Arial Unicode MS" w:eastAsia="仿宋_GB2312"/>
      <w:color w:val="336666"/>
      <w:sz w:val="18"/>
      <w:szCs w:val="18"/>
    </w:rPr>
  </w:style>
  <w:style w:type="paragraph" w:customStyle="1" w:styleId="834">
    <w:name w:val="BodyText"/>
    <w:basedOn w:val="1"/>
    <w:autoRedefine/>
    <w:qFormat/>
    <w:uiPriority w:val="0"/>
    <w:pPr>
      <w:widowControl/>
      <w:spacing w:before="120" w:after="120" w:line="360" w:lineRule="auto"/>
      <w:ind w:firstLine="200" w:firstLineChars="200"/>
    </w:pPr>
    <w:rPr>
      <w:rFonts w:hAnsi="等线" w:eastAsia="仿宋_GB2312"/>
      <w:snapToGrid w:val="0"/>
      <w:sz w:val="28"/>
      <w:szCs w:val="20"/>
      <w:lang w:eastAsia="en-US"/>
    </w:rPr>
  </w:style>
  <w:style w:type="paragraph" w:customStyle="1" w:styleId="835">
    <w:name w:val="图，整体编号"/>
    <w:basedOn w:val="703"/>
    <w:next w:val="703"/>
    <w:autoRedefine/>
    <w:qFormat/>
    <w:uiPriority w:val="0"/>
    <w:pPr>
      <w:tabs>
        <w:tab w:val="left" w:pos="720"/>
      </w:tabs>
      <w:spacing w:before="25" w:beforeLines="25" w:line="360" w:lineRule="auto"/>
      <w:ind w:left="647" w:hanging="420" w:firstLineChars="200"/>
      <w:jc w:val="center"/>
    </w:pPr>
    <w:rPr>
      <w:rFonts w:ascii="Arial" w:hAnsi="Arial" w:eastAsia="华文细黑" w:cs="Times New Roman"/>
    </w:rPr>
  </w:style>
  <w:style w:type="paragraph" w:customStyle="1" w:styleId="836">
    <w:name w:val="表，整体编号"/>
    <w:basedOn w:val="703"/>
    <w:next w:val="703"/>
    <w:autoRedefine/>
    <w:qFormat/>
    <w:uiPriority w:val="0"/>
    <w:pPr>
      <w:tabs>
        <w:tab w:val="center" w:pos="420"/>
      </w:tabs>
      <w:spacing w:before="25" w:beforeLines="25" w:line="360" w:lineRule="auto"/>
      <w:ind w:left="647" w:hanging="420" w:firstLineChars="200"/>
      <w:jc w:val="center"/>
    </w:pPr>
    <w:rPr>
      <w:rFonts w:ascii="Arial" w:hAnsi="Arial" w:eastAsia="华文细黑" w:cs="Times New Roman"/>
    </w:rPr>
  </w:style>
  <w:style w:type="paragraph" w:customStyle="1" w:styleId="837">
    <w:name w:val="列表项1，点"/>
    <w:basedOn w:val="703"/>
    <w:autoRedefine/>
    <w:qFormat/>
    <w:uiPriority w:val="0"/>
    <w:pPr>
      <w:spacing w:before="78" w:beforeLines="25" w:line="360" w:lineRule="auto"/>
      <w:ind w:left="647" w:hanging="420" w:firstLineChars="200"/>
    </w:pPr>
    <w:rPr>
      <w:rFonts w:ascii="Arial" w:hAnsi="Arial" w:eastAsia="新宋体" w:cs="Times New Roman"/>
      <w:i/>
    </w:rPr>
  </w:style>
  <w:style w:type="paragraph" w:customStyle="1" w:styleId="838">
    <w:name w:val="列表项2，点"/>
    <w:basedOn w:val="703"/>
    <w:autoRedefine/>
    <w:qFormat/>
    <w:uiPriority w:val="0"/>
    <w:pPr>
      <w:spacing w:before="25" w:beforeLines="25" w:line="360" w:lineRule="auto"/>
      <w:ind w:left="720" w:leftChars="300" w:hanging="432" w:firstLineChars="200"/>
    </w:pPr>
    <w:rPr>
      <w:rFonts w:ascii="Arial" w:hAnsi="Arial" w:eastAsia="新宋体" w:cs="Times New Roman"/>
      <w:i/>
    </w:rPr>
  </w:style>
  <w:style w:type="character" w:customStyle="1" w:styleId="839">
    <w:name w:val="boldcontent"/>
    <w:autoRedefine/>
    <w:qFormat/>
    <w:uiPriority w:val="0"/>
  </w:style>
  <w:style w:type="character" w:customStyle="1" w:styleId="840">
    <w:name w:val="content"/>
    <w:autoRedefine/>
    <w:qFormat/>
    <w:uiPriority w:val="0"/>
  </w:style>
  <w:style w:type="paragraph" w:customStyle="1" w:styleId="841">
    <w:name w:val="xl3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ind w:firstLine="200" w:firstLineChars="200"/>
      <w:jc w:val="left"/>
    </w:pPr>
    <w:rPr>
      <w:rFonts w:ascii="等线" w:hAnsi="等线" w:eastAsia="Arial Unicode MS"/>
      <w:sz w:val="20"/>
      <w:szCs w:val="20"/>
    </w:rPr>
  </w:style>
  <w:style w:type="paragraph" w:customStyle="1" w:styleId="842">
    <w:name w:val="xl34"/>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ind w:firstLine="200" w:firstLineChars="200"/>
      <w:jc w:val="left"/>
    </w:pPr>
    <w:rPr>
      <w:rFonts w:hint="eastAsia" w:ascii="PMingLiU" w:hAnsi="PMingLiU" w:eastAsia="PMingLiU" w:cs="Arial Unicode MS"/>
      <w:sz w:val="20"/>
      <w:szCs w:val="20"/>
    </w:rPr>
  </w:style>
  <w:style w:type="paragraph" w:customStyle="1" w:styleId="843">
    <w:name w:val="xl36"/>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ind w:firstLine="200" w:firstLineChars="200"/>
      <w:jc w:val="left"/>
    </w:pPr>
    <w:rPr>
      <w:rFonts w:ascii="Arial Unicode MS" w:hAnsi="Arial Unicode MS" w:eastAsia="Arial Unicode MS" w:cs="Arial Unicode MS"/>
      <w:sz w:val="20"/>
      <w:szCs w:val="20"/>
    </w:rPr>
  </w:style>
  <w:style w:type="paragraph" w:customStyle="1" w:styleId="844">
    <w:name w:val="xl3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ind w:firstLine="200" w:firstLineChars="200"/>
      <w:jc w:val="left"/>
    </w:pPr>
    <w:rPr>
      <w:rFonts w:ascii="等线" w:hAnsi="等线" w:eastAsia="Arial Unicode MS"/>
      <w:sz w:val="20"/>
      <w:szCs w:val="20"/>
    </w:rPr>
  </w:style>
  <w:style w:type="paragraph" w:customStyle="1" w:styleId="845">
    <w:name w:val="xl39"/>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ind w:firstLine="200" w:firstLineChars="200"/>
      <w:jc w:val="center"/>
    </w:pPr>
    <w:rPr>
      <w:rFonts w:eastAsia="Arial Unicode MS" w:cs="Arial"/>
      <w:sz w:val="18"/>
      <w:szCs w:val="18"/>
    </w:rPr>
  </w:style>
  <w:style w:type="paragraph" w:customStyle="1" w:styleId="846">
    <w:name w:val="标题 0"/>
    <w:basedOn w:val="3"/>
    <w:autoRedefine/>
    <w:qFormat/>
    <w:uiPriority w:val="0"/>
    <w:pPr>
      <w:keepNext/>
      <w:keepLines/>
      <w:pageBreakBefore/>
      <w:widowControl w:val="0"/>
      <w:numPr>
        <w:ilvl w:val="0"/>
        <w:numId w:val="0"/>
      </w:numPr>
      <w:shd w:val="solid" w:color="auto" w:fill="auto"/>
      <w:tabs>
        <w:tab w:val="clear" w:pos="540"/>
        <w:tab w:val="clear" w:pos="8100"/>
      </w:tabs>
      <w:overflowPunct/>
      <w:autoSpaceDE/>
      <w:autoSpaceDN/>
      <w:spacing w:line="578" w:lineRule="atLeast"/>
      <w:ind w:left="425"/>
      <w:jc w:val="center"/>
      <w:outlineLvl w:val="9"/>
    </w:pPr>
    <w:rPr>
      <w:rFonts w:ascii="等线" w:hAnsi="等线"/>
      <w:color w:val="FF0000"/>
      <w:kern w:val="44"/>
      <w:sz w:val="52"/>
    </w:rPr>
  </w:style>
  <w:style w:type="paragraph" w:customStyle="1" w:styleId="847">
    <w:name w:val="wp_Body Text"/>
    <w:basedOn w:val="1"/>
    <w:autoRedefine/>
    <w:qFormat/>
    <w:uiPriority w:val="0"/>
    <w:pPr>
      <w:autoSpaceDE w:val="0"/>
      <w:autoSpaceDN w:val="0"/>
      <w:adjustRightInd w:val="0"/>
      <w:spacing w:after="120" w:line="280" w:lineRule="exact"/>
      <w:ind w:firstLine="540" w:firstLineChars="200"/>
      <w:jc w:val="left"/>
      <w:textAlignment w:val="baseline"/>
    </w:pPr>
    <w:rPr>
      <w:rFonts w:hAnsi="Tms Rmn" w:eastAsia="仿宋_GB2312"/>
      <w:sz w:val="28"/>
      <w:szCs w:val="20"/>
    </w:rPr>
  </w:style>
  <w:style w:type="paragraph" w:customStyle="1" w:styleId="848">
    <w:name w:val="sample"/>
    <w:basedOn w:val="1"/>
    <w:autoRedefine/>
    <w:qFormat/>
    <w:uiPriority w:val="0"/>
    <w:pPr>
      <w:autoSpaceDE w:val="0"/>
      <w:autoSpaceDN w:val="0"/>
      <w:adjustRightInd w:val="0"/>
      <w:spacing w:before="50" w:beforeLines="50" w:line="180" w:lineRule="exact"/>
      <w:ind w:firstLine="200" w:firstLineChars="200"/>
      <w:jc w:val="left"/>
    </w:pPr>
    <w:rPr>
      <w:rFonts w:ascii="Courier" w:hAnsi="Courier" w:eastAsia="楷体_GB2312"/>
      <w:kern w:val="2"/>
      <w:szCs w:val="20"/>
    </w:rPr>
  </w:style>
  <w:style w:type="character" w:customStyle="1" w:styleId="849">
    <w:name w:val="ourfont31"/>
    <w:autoRedefine/>
    <w:qFormat/>
    <w:uiPriority w:val="0"/>
    <w:rPr>
      <w:rFonts w:hint="eastAsia" w:ascii="宋体" w:hAnsi="宋体" w:eastAsia="宋体"/>
      <w:sz w:val="35"/>
      <w:szCs w:val="35"/>
    </w:rPr>
  </w:style>
  <w:style w:type="paragraph" w:customStyle="1" w:styleId="850">
    <w:name w:val="Axway正文文字"/>
    <w:basedOn w:val="34"/>
    <w:autoRedefine/>
    <w:qFormat/>
    <w:uiPriority w:val="0"/>
    <w:pPr>
      <w:widowControl/>
      <w:spacing w:before="120" w:line="360" w:lineRule="auto"/>
      <w:ind w:firstLine="200" w:firstLineChars="200"/>
    </w:pPr>
    <w:rPr>
      <w:rFonts w:ascii="宋体" w:hAnsi="宋体" w:eastAsia="仿宋_GB2312"/>
      <w:snapToGrid w:val="0"/>
      <w:kern w:val="0"/>
      <w:sz w:val="28"/>
      <w:szCs w:val="20"/>
    </w:rPr>
  </w:style>
  <w:style w:type="paragraph" w:customStyle="1" w:styleId="851">
    <w:name w:val="xl40"/>
    <w:basedOn w:val="1"/>
    <w:autoRedefine/>
    <w:qFormat/>
    <w:uiPriority w:val="0"/>
    <w:pPr>
      <w:widowControl/>
      <w:pBdr>
        <w:top w:val="single" w:color="auto" w:sz="4" w:space="0"/>
        <w:bottom w:val="single" w:color="auto" w:sz="4" w:space="0"/>
      </w:pBdr>
      <w:spacing w:before="100" w:beforeAutospacing="1" w:after="100" w:afterAutospacing="1"/>
      <w:ind w:firstLine="200" w:firstLineChars="200"/>
      <w:jc w:val="left"/>
      <w:textAlignment w:val="center"/>
    </w:pPr>
    <w:rPr>
      <w:rFonts w:ascii="Arial Unicode MS" w:hAnsi="Arial Unicode MS" w:eastAsia="Arial Unicode MS" w:cs="Arial Unicode MS"/>
      <w:sz w:val="18"/>
      <w:szCs w:val="18"/>
    </w:rPr>
  </w:style>
  <w:style w:type="paragraph" w:customStyle="1" w:styleId="852">
    <w:name w:val="xl41"/>
    <w:basedOn w:val="1"/>
    <w:autoRedefine/>
    <w:qFormat/>
    <w:uiPriority w:val="0"/>
    <w:pPr>
      <w:widowControl/>
      <w:pBdr>
        <w:top w:val="single" w:color="auto" w:sz="4" w:space="0"/>
        <w:bottom w:val="single" w:color="auto" w:sz="4" w:space="0"/>
      </w:pBdr>
      <w:spacing w:before="100" w:beforeAutospacing="1" w:after="100" w:afterAutospacing="1"/>
      <w:ind w:firstLine="200" w:firstLineChars="200"/>
      <w:jc w:val="left"/>
    </w:pPr>
    <w:rPr>
      <w:rFonts w:ascii="Arial Unicode MS" w:hAnsi="Arial Unicode MS" w:eastAsia="Arial Unicode MS" w:cs="Arial Unicode MS"/>
    </w:rPr>
  </w:style>
  <w:style w:type="paragraph" w:customStyle="1" w:styleId="853">
    <w:name w:val="contentnoteheader"/>
    <w:basedOn w:val="1"/>
    <w:autoRedefine/>
    <w:qFormat/>
    <w:uiPriority w:val="0"/>
    <w:pPr>
      <w:widowControl/>
      <w:spacing w:before="30" w:after="100" w:afterAutospacing="1"/>
      <w:ind w:left="90" w:firstLine="200" w:firstLineChars="200"/>
      <w:jc w:val="left"/>
    </w:pPr>
    <w:rPr>
      <w:rFonts w:ascii="Arial Unicode MS" w:hAnsi="Arial Unicode MS" w:eastAsia="仿宋_GB2312"/>
      <w:b/>
      <w:bCs/>
      <w:color w:val="990000"/>
      <w:sz w:val="18"/>
      <w:szCs w:val="18"/>
    </w:rPr>
  </w:style>
  <w:style w:type="paragraph" w:customStyle="1" w:styleId="854">
    <w:name w:val="xl42"/>
    <w:basedOn w:val="1"/>
    <w:autoRedefine/>
    <w:qFormat/>
    <w:uiPriority w:val="0"/>
    <w:pPr>
      <w:widowControl/>
      <w:pBdr>
        <w:bottom w:val="single" w:color="auto" w:sz="4" w:space="0"/>
      </w:pBdr>
      <w:spacing w:before="100" w:beforeAutospacing="1" w:after="100" w:afterAutospacing="1"/>
      <w:ind w:firstLine="200" w:firstLineChars="200"/>
      <w:jc w:val="center"/>
      <w:textAlignment w:val="center"/>
    </w:pPr>
    <w:rPr>
      <w:rFonts w:ascii="Arial Unicode MS" w:hAnsi="Arial Unicode MS" w:eastAsia="Arial Unicode MS" w:cs="Arial Unicode MS"/>
      <w:sz w:val="18"/>
      <w:szCs w:val="18"/>
    </w:rPr>
  </w:style>
  <w:style w:type="paragraph" w:customStyle="1" w:styleId="855">
    <w:name w:val="xl43"/>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ind w:firstLine="200" w:firstLineChars="200"/>
      <w:jc w:val="left"/>
    </w:pPr>
    <w:rPr>
      <w:rFonts w:eastAsia="Arial Unicode MS" w:cs="Arial"/>
      <w:sz w:val="18"/>
      <w:szCs w:val="18"/>
    </w:rPr>
  </w:style>
  <w:style w:type="paragraph" w:customStyle="1" w:styleId="856">
    <w:name w:val="xl44"/>
    <w:basedOn w:val="1"/>
    <w:autoRedefine/>
    <w:qFormat/>
    <w:uiPriority w:val="0"/>
    <w:pPr>
      <w:widowControl/>
      <w:spacing w:before="100" w:beforeAutospacing="1" w:after="100" w:afterAutospacing="1"/>
      <w:ind w:firstLine="200" w:firstLineChars="200"/>
      <w:jc w:val="left"/>
      <w:textAlignment w:val="top"/>
    </w:pPr>
    <w:rPr>
      <w:rFonts w:ascii="Tahoma" w:hAnsi="Tahoma" w:eastAsia="Arial Unicode MS" w:cs="Tahoma"/>
      <w:sz w:val="16"/>
      <w:szCs w:val="16"/>
    </w:rPr>
  </w:style>
  <w:style w:type="paragraph" w:customStyle="1" w:styleId="857">
    <w:name w:val="xl4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ind w:firstLine="200" w:firstLineChars="200"/>
      <w:jc w:val="left"/>
      <w:textAlignment w:val="top"/>
    </w:pPr>
    <w:rPr>
      <w:rFonts w:ascii="Tahoma" w:hAnsi="Tahoma" w:eastAsia="Arial Unicode MS" w:cs="Tahoma"/>
      <w:sz w:val="16"/>
      <w:szCs w:val="16"/>
    </w:rPr>
  </w:style>
  <w:style w:type="paragraph" w:customStyle="1" w:styleId="858">
    <w:name w:val="xl46"/>
    <w:basedOn w:val="1"/>
    <w:autoRedefine/>
    <w:qFormat/>
    <w:uiPriority w:val="0"/>
    <w:pPr>
      <w:widowControl/>
      <w:pBdr>
        <w:top w:val="single" w:color="auto" w:sz="4" w:space="0"/>
        <w:left w:val="single" w:color="auto" w:sz="4" w:space="0"/>
        <w:bottom w:val="single" w:color="auto" w:sz="4" w:space="0"/>
        <w:right w:val="single" w:color="auto" w:sz="4" w:space="0"/>
      </w:pBdr>
      <w:shd w:val="clear" w:color="auto" w:fill="C0C0C0"/>
      <w:spacing w:before="100" w:beforeAutospacing="1" w:after="100" w:afterAutospacing="1"/>
      <w:ind w:firstLine="200" w:firstLineChars="200"/>
      <w:jc w:val="center"/>
      <w:textAlignment w:val="center"/>
    </w:pPr>
    <w:rPr>
      <w:rFonts w:ascii="Arial Unicode MS" w:hAnsi="Arial Unicode MS" w:eastAsia="Arial Unicode MS" w:cs="Arial Unicode MS"/>
      <w:b/>
      <w:bCs/>
      <w:sz w:val="18"/>
      <w:szCs w:val="18"/>
    </w:rPr>
  </w:style>
  <w:style w:type="paragraph" w:customStyle="1" w:styleId="859">
    <w:name w:val="xl47"/>
    <w:basedOn w:val="1"/>
    <w:autoRedefine/>
    <w:qFormat/>
    <w:uiPriority w:val="0"/>
    <w:pPr>
      <w:widowControl/>
      <w:pBdr>
        <w:top w:val="single" w:color="auto" w:sz="4" w:space="0"/>
        <w:right w:val="single" w:color="auto" w:sz="4" w:space="0"/>
      </w:pBdr>
      <w:spacing w:before="100" w:beforeAutospacing="1" w:after="100" w:afterAutospacing="1"/>
      <w:ind w:firstLine="200" w:firstLineChars="200"/>
      <w:jc w:val="center"/>
      <w:textAlignment w:val="center"/>
    </w:pPr>
    <w:rPr>
      <w:rFonts w:ascii="Arial Unicode MS" w:hAnsi="Arial Unicode MS" w:eastAsia="Arial Unicode MS" w:cs="Arial Unicode MS"/>
      <w:sz w:val="18"/>
      <w:szCs w:val="18"/>
    </w:rPr>
  </w:style>
  <w:style w:type="paragraph" w:customStyle="1" w:styleId="860">
    <w:name w:val="xl48"/>
    <w:basedOn w:val="1"/>
    <w:autoRedefine/>
    <w:qFormat/>
    <w:uiPriority w:val="0"/>
    <w:pPr>
      <w:widowControl/>
      <w:pBdr>
        <w:right w:val="single" w:color="auto" w:sz="4" w:space="0"/>
      </w:pBdr>
      <w:spacing w:before="100" w:beforeAutospacing="1" w:after="100" w:afterAutospacing="1"/>
      <w:ind w:firstLine="200" w:firstLineChars="200"/>
      <w:jc w:val="center"/>
      <w:textAlignment w:val="center"/>
    </w:pPr>
    <w:rPr>
      <w:rFonts w:ascii="Arial Unicode MS" w:hAnsi="Arial Unicode MS" w:eastAsia="Arial Unicode MS" w:cs="Arial Unicode MS"/>
      <w:sz w:val="18"/>
      <w:szCs w:val="18"/>
    </w:rPr>
  </w:style>
  <w:style w:type="paragraph" w:customStyle="1" w:styleId="861">
    <w:name w:val="xl49"/>
    <w:basedOn w:val="1"/>
    <w:autoRedefine/>
    <w:qFormat/>
    <w:uiPriority w:val="0"/>
    <w:pPr>
      <w:widowControl/>
      <w:pBdr>
        <w:bottom w:val="single" w:color="auto" w:sz="4" w:space="0"/>
        <w:right w:val="single" w:color="auto" w:sz="4" w:space="0"/>
      </w:pBdr>
      <w:spacing w:before="100" w:beforeAutospacing="1" w:after="100" w:afterAutospacing="1"/>
      <w:ind w:firstLine="200" w:firstLineChars="200"/>
      <w:jc w:val="center"/>
      <w:textAlignment w:val="center"/>
    </w:pPr>
    <w:rPr>
      <w:rFonts w:ascii="Arial Unicode MS" w:hAnsi="Arial Unicode MS" w:eastAsia="Arial Unicode MS" w:cs="Arial Unicode MS"/>
      <w:sz w:val="18"/>
      <w:szCs w:val="18"/>
    </w:rPr>
  </w:style>
  <w:style w:type="paragraph" w:customStyle="1" w:styleId="862">
    <w:name w:val="xl50"/>
    <w:basedOn w:val="1"/>
    <w:autoRedefine/>
    <w:qFormat/>
    <w:uiPriority w:val="0"/>
    <w:pPr>
      <w:widowControl/>
      <w:pBdr>
        <w:top w:val="single" w:color="auto" w:sz="4" w:space="0"/>
        <w:left w:val="single" w:color="auto" w:sz="4" w:space="0"/>
        <w:bottom w:val="single" w:color="auto" w:sz="4" w:space="0"/>
      </w:pBdr>
      <w:shd w:val="clear" w:color="auto" w:fill="CCCCFF"/>
      <w:spacing w:before="100" w:beforeAutospacing="1" w:after="100" w:afterAutospacing="1"/>
      <w:ind w:firstLine="200" w:firstLineChars="200"/>
      <w:jc w:val="left"/>
    </w:pPr>
    <w:rPr>
      <w:rFonts w:ascii="Arial Unicode MS" w:hAnsi="Arial Unicode MS" w:eastAsia="Arial Unicode MS" w:cs="Arial Unicode MS"/>
      <w:b/>
      <w:bCs/>
    </w:rPr>
  </w:style>
  <w:style w:type="paragraph" w:customStyle="1" w:styleId="863">
    <w:name w:val="xl51"/>
    <w:basedOn w:val="1"/>
    <w:autoRedefine/>
    <w:qFormat/>
    <w:uiPriority w:val="0"/>
    <w:pPr>
      <w:widowControl/>
      <w:pBdr>
        <w:top w:val="single" w:color="auto" w:sz="4" w:space="0"/>
        <w:bottom w:val="single" w:color="auto" w:sz="4" w:space="0"/>
      </w:pBdr>
      <w:shd w:val="clear" w:color="auto" w:fill="CCCCFF"/>
      <w:spacing w:before="100" w:beforeAutospacing="1" w:after="100" w:afterAutospacing="1"/>
      <w:ind w:firstLine="200" w:firstLineChars="200"/>
      <w:jc w:val="left"/>
    </w:pPr>
    <w:rPr>
      <w:rFonts w:ascii="Arial Unicode MS" w:hAnsi="Arial Unicode MS" w:eastAsia="Arial Unicode MS" w:cs="Arial Unicode MS"/>
      <w:b/>
      <w:bCs/>
    </w:rPr>
  </w:style>
  <w:style w:type="paragraph" w:customStyle="1" w:styleId="864">
    <w:name w:val="xl52"/>
    <w:basedOn w:val="1"/>
    <w:autoRedefine/>
    <w:qFormat/>
    <w:uiPriority w:val="0"/>
    <w:pPr>
      <w:widowControl/>
      <w:pBdr>
        <w:top w:val="single" w:color="auto" w:sz="4" w:space="0"/>
        <w:right w:val="single" w:color="auto" w:sz="4" w:space="0"/>
      </w:pBdr>
      <w:spacing w:before="100" w:beforeAutospacing="1" w:after="100" w:afterAutospacing="1"/>
      <w:ind w:firstLine="200" w:firstLineChars="200"/>
      <w:jc w:val="center"/>
      <w:textAlignment w:val="center"/>
    </w:pPr>
    <w:rPr>
      <w:rFonts w:eastAsia="Arial Unicode MS" w:cs="Arial"/>
      <w:sz w:val="18"/>
      <w:szCs w:val="18"/>
    </w:rPr>
  </w:style>
  <w:style w:type="paragraph" w:customStyle="1" w:styleId="865">
    <w:name w:val="xl53"/>
    <w:basedOn w:val="1"/>
    <w:autoRedefine/>
    <w:qFormat/>
    <w:uiPriority w:val="0"/>
    <w:pPr>
      <w:widowControl/>
      <w:pBdr>
        <w:bottom w:val="single" w:color="auto" w:sz="4" w:space="0"/>
        <w:right w:val="single" w:color="auto" w:sz="4" w:space="0"/>
      </w:pBdr>
      <w:spacing w:before="100" w:beforeAutospacing="1" w:after="100" w:afterAutospacing="1"/>
      <w:ind w:firstLine="200" w:firstLineChars="200"/>
      <w:jc w:val="left"/>
    </w:pPr>
    <w:rPr>
      <w:rFonts w:ascii="Arial Unicode MS" w:hAnsi="Arial Unicode MS" w:eastAsia="Arial Unicode MS" w:cs="Arial Unicode MS"/>
      <w:sz w:val="18"/>
      <w:szCs w:val="18"/>
    </w:rPr>
  </w:style>
  <w:style w:type="paragraph" w:customStyle="1" w:styleId="866">
    <w:name w:val="Char4"/>
    <w:basedOn w:val="1"/>
    <w:autoRedefine/>
    <w:qFormat/>
    <w:uiPriority w:val="0"/>
    <w:pPr>
      <w:numPr>
        <w:ilvl w:val="0"/>
        <w:numId w:val="37"/>
      </w:numPr>
      <w:spacing w:line="360" w:lineRule="auto"/>
      <w:ind w:firstLine="354" w:firstLineChars="200"/>
    </w:pPr>
    <w:rPr>
      <w:rFonts w:ascii="等线" w:hAnsi="等线" w:eastAsia="黑体"/>
      <w:kern w:val="2"/>
    </w:rPr>
  </w:style>
  <w:style w:type="character" w:customStyle="1" w:styleId="867">
    <w:name w:val="样式 宋体"/>
    <w:autoRedefine/>
    <w:qFormat/>
    <w:uiPriority w:val="0"/>
    <w:rPr>
      <w:rFonts w:ascii="宋体" w:hAnsi="宋体" w:eastAsia="宋体"/>
      <w:sz w:val="24"/>
      <w:szCs w:val="24"/>
    </w:rPr>
  </w:style>
  <w:style w:type="paragraph" w:customStyle="1" w:styleId="868">
    <w:name w:val="CM81"/>
    <w:basedOn w:val="331"/>
    <w:next w:val="331"/>
    <w:autoRedefine/>
    <w:qFormat/>
    <w:uiPriority w:val="0"/>
    <w:pPr>
      <w:spacing w:afterLines="50" w:line="360" w:lineRule="auto"/>
      <w:ind w:right="142" w:firstLine="480" w:firstLineChars="200"/>
    </w:pPr>
    <w:rPr>
      <w:rFonts w:hAnsi="宋体" w:cs="Times New Roman"/>
      <w:color w:val="auto"/>
    </w:rPr>
  </w:style>
  <w:style w:type="paragraph" w:customStyle="1" w:styleId="869">
    <w:name w:val="--规划正文"/>
    <w:basedOn w:val="1"/>
    <w:autoRedefine/>
    <w:qFormat/>
    <w:uiPriority w:val="0"/>
    <w:pPr>
      <w:spacing w:line="360" w:lineRule="auto"/>
      <w:ind w:firstLine="200" w:firstLineChars="200"/>
    </w:pPr>
    <w:rPr>
      <w:rFonts w:ascii="等线" w:hAnsi="等线" w:eastAsia="仿宋_GB2312"/>
      <w:kern w:val="2"/>
      <w:szCs w:val="20"/>
    </w:rPr>
  </w:style>
  <w:style w:type="character" w:customStyle="1" w:styleId="870">
    <w:name w:val="哈哈正文 Char"/>
    <w:qFormat/>
    <w:uiPriority w:val="0"/>
    <w:rPr>
      <w:rFonts w:ascii="宋体" w:hAnsi="宋体" w:eastAsia="仿宋_GB2312" w:cs="宋体"/>
      <w:sz w:val="24"/>
      <w:szCs w:val="20"/>
    </w:rPr>
  </w:style>
  <w:style w:type="paragraph" w:customStyle="1" w:styleId="871">
    <w:name w:val="1_"/>
    <w:basedOn w:val="3"/>
    <w:next w:val="1"/>
    <w:autoRedefine/>
    <w:qFormat/>
    <w:uiPriority w:val="0"/>
    <w:pPr>
      <w:keepNext/>
      <w:keepLines/>
      <w:pageBreakBefore/>
      <w:widowControl w:val="0"/>
      <w:numPr>
        <w:ilvl w:val="0"/>
        <w:numId w:val="38"/>
      </w:numPr>
      <w:tabs>
        <w:tab w:val="clear" w:pos="540"/>
        <w:tab w:val="clear" w:pos="8100"/>
      </w:tabs>
      <w:overflowPunct/>
      <w:autoSpaceDE/>
      <w:autoSpaceDN/>
      <w:spacing w:before="100" w:beforeAutospacing="1" w:after="100" w:afterAutospacing="1"/>
      <w:jc w:val="center"/>
      <w:textAlignment w:val="auto"/>
    </w:pPr>
    <w:rPr>
      <w:rFonts w:ascii="等线" w:hAnsi="等线"/>
      <w:bCs w:val="0"/>
      <w:kern w:val="44"/>
      <w:szCs w:val="36"/>
    </w:rPr>
  </w:style>
  <w:style w:type="paragraph" w:customStyle="1" w:styleId="872">
    <w:name w:val="2_"/>
    <w:basedOn w:val="5"/>
    <w:next w:val="1"/>
    <w:autoRedefine/>
    <w:qFormat/>
    <w:uiPriority w:val="0"/>
    <w:pPr>
      <w:keepNext/>
      <w:keepLines/>
      <w:numPr>
        <w:ilvl w:val="0"/>
        <w:numId w:val="0"/>
      </w:numPr>
      <w:tabs>
        <w:tab w:val="left" w:pos="425"/>
        <w:tab w:val="clear" w:pos="720"/>
      </w:tabs>
      <w:overflowPunct/>
      <w:autoSpaceDE/>
      <w:autoSpaceDN/>
      <w:spacing w:before="100" w:beforeAutospacing="1" w:after="100" w:afterAutospacing="1"/>
      <w:ind w:left="425" w:hanging="425"/>
      <w:textAlignment w:val="auto"/>
    </w:pPr>
    <w:rPr>
      <w:rFonts w:ascii="Arial" w:hAnsi="黑体"/>
      <w:iCs w:val="0"/>
      <w:kern w:val="2"/>
      <w:sz w:val="36"/>
      <w:szCs w:val="30"/>
    </w:rPr>
  </w:style>
  <w:style w:type="paragraph" w:customStyle="1" w:styleId="873">
    <w:name w:val="3_"/>
    <w:basedOn w:val="6"/>
    <w:next w:val="1"/>
    <w:autoRedefine/>
    <w:qFormat/>
    <w:uiPriority w:val="0"/>
    <w:pPr>
      <w:keepNext/>
      <w:keepLines/>
      <w:widowControl w:val="0"/>
      <w:numPr>
        <w:ilvl w:val="0"/>
        <w:numId w:val="0"/>
      </w:numPr>
      <w:tabs>
        <w:tab w:val="left" w:pos="360"/>
        <w:tab w:val="left" w:pos="425"/>
      </w:tabs>
      <w:overflowPunct/>
      <w:autoSpaceDE/>
      <w:autoSpaceDN/>
      <w:ind w:left="1860" w:hanging="480"/>
      <w:jc w:val="left"/>
      <w:textAlignment w:val="auto"/>
    </w:pPr>
    <w:rPr>
      <w:rFonts w:ascii="仿宋_GB2312" w:hAnsi="黑体" w:cs="黑体"/>
      <w:bCs w:val="0"/>
      <w:color w:val="000000"/>
      <w:kern w:val="2"/>
    </w:rPr>
  </w:style>
  <w:style w:type="paragraph" w:customStyle="1" w:styleId="874">
    <w:name w:val="4_"/>
    <w:basedOn w:val="7"/>
    <w:next w:val="1"/>
    <w:autoRedefine/>
    <w:qFormat/>
    <w:uiPriority w:val="0"/>
    <w:pPr>
      <w:keepNext/>
      <w:keepLines/>
      <w:widowControl w:val="0"/>
      <w:numPr>
        <w:ilvl w:val="0"/>
        <w:numId w:val="0"/>
      </w:numPr>
      <w:tabs>
        <w:tab w:val="clear" w:pos="1644"/>
        <w:tab w:val="clear" w:pos="2100"/>
      </w:tabs>
      <w:overflowPunct/>
      <w:autoSpaceDE/>
      <w:autoSpaceDN/>
      <w:snapToGrid w:val="0"/>
      <w:spacing w:before="100" w:beforeAutospacing="1" w:after="100" w:afterAutospacing="1" w:line="377" w:lineRule="auto"/>
      <w:textAlignment w:val="auto"/>
    </w:pPr>
    <w:rPr>
      <w:rFonts w:ascii="黑体" w:hAnsi="黑体" w:cs="等线 Light"/>
      <w:kern w:val="2"/>
      <w:sz w:val="24"/>
    </w:rPr>
  </w:style>
  <w:style w:type="paragraph" w:customStyle="1" w:styleId="875">
    <w:name w:val="样式 标题 2H2Heading 2 HiddenHeading 2 CCBSheading 22nd levelh...2"/>
    <w:basedOn w:val="5"/>
    <w:autoRedefine/>
    <w:qFormat/>
    <w:uiPriority w:val="0"/>
    <w:pPr>
      <w:keepNext/>
      <w:keepLines/>
      <w:numPr>
        <w:ilvl w:val="0"/>
        <w:numId w:val="0"/>
      </w:numPr>
      <w:tabs>
        <w:tab w:val="clear" w:pos="576"/>
        <w:tab w:val="clear" w:pos="720"/>
      </w:tabs>
      <w:overflowPunct/>
      <w:autoSpaceDE/>
      <w:autoSpaceDN/>
      <w:adjustRightInd/>
      <w:spacing w:before="100" w:beforeAutospacing="1" w:after="100" w:afterAutospacing="1"/>
      <w:ind w:firstLine="200" w:firstLineChars="200"/>
      <w:jc w:val="left"/>
      <w:textAlignment w:val="auto"/>
    </w:pPr>
    <w:rPr>
      <w:rFonts w:ascii="宋体" w:hAnsi="宋体"/>
      <w:iCs w:val="0"/>
      <w:kern w:val="2"/>
      <w:sz w:val="28"/>
    </w:rPr>
  </w:style>
  <w:style w:type="paragraph" w:customStyle="1" w:styleId="876">
    <w:name w:val="样式 正文文本缩进 2 + Century Gothic 四号 行距: 多倍行距 1.75 字行"/>
    <w:basedOn w:val="1"/>
    <w:autoRedefine/>
    <w:qFormat/>
    <w:uiPriority w:val="0"/>
    <w:pPr>
      <w:adjustRightInd w:val="0"/>
      <w:snapToGrid w:val="0"/>
      <w:spacing w:line="360" w:lineRule="auto"/>
      <w:ind w:firstLine="480" w:firstLineChars="200"/>
    </w:pPr>
    <w:rPr>
      <w:rFonts w:ascii="Century Gothic" w:hAnsi="等线" w:eastAsia="仿宋_GB2312"/>
      <w:kern w:val="2"/>
      <w:szCs w:val="20"/>
    </w:rPr>
  </w:style>
  <w:style w:type="paragraph" w:customStyle="1" w:styleId="877">
    <w:name w:val="样式5"/>
    <w:basedOn w:val="1"/>
    <w:link w:val="1151"/>
    <w:autoRedefine/>
    <w:qFormat/>
    <w:uiPriority w:val="0"/>
    <w:pPr>
      <w:spacing w:afterLines="50" w:line="360" w:lineRule="auto"/>
      <w:ind w:left="482" w:firstLine="200" w:firstLineChars="200"/>
      <w:jc w:val="left"/>
    </w:pPr>
    <w:rPr>
      <w:rFonts w:eastAsia="仿宋_GB2312"/>
      <w:kern w:val="2"/>
    </w:rPr>
  </w:style>
  <w:style w:type="paragraph" w:customStyle="1" w:styleId="878">
    <w:name w:val="css"/>
    <w:basedOn w:val="1"/>
    <w:autoRedefine/>
    <w:qFormat/>
    <w:uiPriority w:val="0"/>
    <w:pPr>
      <w:widowControl/>
      <w:spacing w:before="100" w:beforeAutospacing="1" w:after="100" w:afterAutospacing="1" w:line="270" w:lineRule="atLeast"/>
      <w:jc w:val="left"/>
    </w:pPr>
    <w:rPr>
      <w:rFonts w:ascii="ˎ̥" w:hAnsi="ˎ̥" w:eastAsia="仿宋_GB2312"/>
      <w:sz w:val="18"/>
      <w:szCs w:val="18"/>
    </w:rPr>
  </w:style>
  <w:style w:type="character" w:customStyle="1" w:styleId="879">
    <w:name w:val="s lh15"/>
    <w:autoRedefine/>
    <w:qFormat/>
    <w:uiPriority w:val="0"/>
  </w:style>
  <w:style w:type="paragraph" w:customStyle="1" w:styleId="880">
    <w:name w:val="列表项目符号-其他"/>
    <w:basedOn w:val="4"/>
    <w:autoRedefine/>
    <w:qFormat/>
    <w:uiPriority w:val="0"/>
    <w:pPr>
      <w:numPr>
        <w:ilvl w:val="0"/>
        <w:numId w:val="39"/>
      </w:numPr>
      <w:tabs>
        <w:tab w:val="clear" w:pos="840"/>
      </w:tabs>
      <w:adjustRightInd w:val="0"/>
      <w:spacing w:line="360" w:lineRule="auto"/>
      <w:ind w:left="0" w:firstLine="200"/>
      <w:jc w:val="left"/>
    </w:pPr>
    <w:rPr>
      <w:rFonts w:eastAsia="仿宋_GB2312"/>
      <w:b/>
      <w:kern w:val="2"/>
      <w:szCs w:val="24"/>
      <w:lang w:val="zh-CN"/>
    </w:rPr>
  </w:style>
  <w:style w:type="paragraph" w:customStyle="1" w:styleId="881">
    <w:name w:val="列表项目符号-其他2"/>
    <w:basedOn w:val="15"/>
    <w:autoRedefine/>
    <w:qFormat/>
    <w:uiPriority w:val="0"/>
    <w:pPr>
      <w:numPr>
        <w:ilvl w:val="0"/>
        <w:numId w:val="0"/>
      </w:numPr>
      <w:spacing w:line="360" w:lineRule="auto"/>
      <w:ind w:firstLine="200" w:firstLineChars="200"/>
    </w:pPr>
    <w:rPr>
      <w:rFonts w:ascii="Calibri" w:hAnsi="Calibri"/>
    </w:rPr>
  </w:style>
  <w:style w:type="paragraph" w:customStyle="1" w:styleId="882">
    <w:name w:val="正文居中"/>
    <w:basedOn w:val="1"/>
    <w:autoRedefine/>
    <w:qFormat/>
    <w:uiPriority w:val="0"/>
    <w:pPr>
      <w:spacing w:line="360" w:lineRule="auto"/>
      <w:ind w:firstLine="200" w:firstLineChars="200"/>
      <w:jc w:val="center"/>
    </w:pPr>
    <w:rPr>
      <w:rFonts w:ascii="等线" w:hAnsi="等线" w:eastAsia="仿宋_GB2312"/>
      <w:kern w:val="2"/>
      <w:szCs w:val="20"/>
    </w:rPr>
  </w:style>
  <w:style w:type="paragraph" w:customStyle="1" w:styleId="883">
    <w:name w:val="列表项目符号 + 加粗"/>
    <w:basedOn w:val="24"/>
    <w:autoRedefine/>
    <w:qFormat/>
    <w:uiPriority w:val="0"/>
    <w:pPr>
      <w:numPr>
        <w:numId w:val="0"/>
      </w:numPr>
      <w:tabs>
        <w:tab w:val="left" w:pos="1200"/>
      </w:tabs>
      <w:spacing w:line="360" w:lineRule="auto"/>
      <w:ind w:left="200" w:hanging="200" w:hangingChars="200"/>
    </w:pPr>
    <w:rPr>
      <w:rFonts w:ascii="Arial" w:hAnsi="Arial" w:eastAsia="仿宋_GB2312"/>
      <w:b/>
      <w:bCs/>
    </w:rPr>
  </w:style>
  <w:style w:type="paragraph" w:customStyle="1" w:styleId="884">
    <w:name w:val="标题3-项目符号"/>
    <w:basedOn w:val="6"/>
    <w:autoRedefine/>
    <w:qFormat/>
    <w:uiPriority w:val="0"/>
    <w:pPr>
      <w:keepNext/>
      <w:keepLines/>
      <w:widowControl w:val="0"/>
      <w:numPr>
        <w:ilvl w:val="0"/>
        <w:numId w:val="40"/>
      </w:numPr>
      <w:tabs>
        <w:tab w:val="left" w:pos="1260"/>
      </w:tabs>
      <w:overflowPunct/>
      <w:autoSpaceDE/>
      <w:autoSpaceDN/>
      <w:adjustRightInd/>
      <w:spacing w:before="40" w:after="40"/>
      <w:ind w:left="1260"/>
      <w:jc w:val="left"/>
      <w:textAlignment w:val="auto"/>
    </w:pPr>
    <w:rPr>
      <w:rFonts w:ascii="仿宋_GB2312" w:hAnsi="黑体" w:cs="黑体"/>
      <w:bCs w:val="0"/>
      <w:color w:val="000000"/>
      <w:kern w:val="2"/>
      <w:sz w:val="28"/>
      <w:szCs w:val="28"/>
    </w:rPr>
  </w:style>
  <w:style w:type="paragraph" w:customStyle="1" w:styleId="885">
    <w:name w:val="标题4-项目符号"/>
    <w:basedOn w:val="7"/>
    <w:autoRedefine/>
    <w:qFormat/>
    <w:uiPriority w:val="0"/>
    <w:pPr>
      <w:keepNext/>
      <w:keepLines/>
      <w:widowControl w:val="0"/>
      <w:numPr>
        <w:ilvl w:val="0"/>
        <w:numId w:val="0"/>
      </w:numPr>
      <w:tabs>
        <w:tab w:val="clear" w:pos="1644"/>
        <w:tab w:val="clear" w:pos="2100"/>
      </w:tabs>
      <w:overflowPunct/>
      <w:autoSpaceDE/>
      <w:autoSpaceDN/>
      <w:snapToGrid w:val="0"/>
      <w:spacing w:line="377" w:lineRule="auto"/>
      <w:ind w:left="1680" w:hanging="420"/>
      <w:textAlignment w:val="auto"/>
    </w:pPr>
    <w:rPr>
      <w:rFonts w:ascii="仿宋_GB2312" w:hAnsi="黑体" w:cs="等线 Light"/>
      <w:kern w:val="2"/>
      <w:sz w:val="24"/>
    </w:rPr>
  </w:style>
  <w:style w:type="paragraph" w:customStyle="1" w:styleId="886">
    <w:name w:val="标题5-项目符号"/>
    <w:autoRedefine/>
    <w:qFormat/>
    <w:uiPriority w:val="0"/>
    <w:pPr>
      <w:numPr>
        <w:ilvl w:val="0"/>
        <w:numId w:val="41"/>
      </w:numPr>
    </w:pPr>
    <w:rPr>
      <w:rFonts w:ascii="Times New Roman" w:hAnsi="Times New Roman" w:eastAsia="等线" w:cs="宋体"/>
      <w:bCs/>
      <w:kern w:val="2"/>
      <w:sz w:val="24"/>
      <w:szCs w:val="28"/>
      <w:lang w:val="en-US" w:eastAsia="zh-CN" w:bidi="ar-SA"/>
    </w:rPr>
  </w:style>
  <w:style w:type="paragraph" w:customStyle="1" w:styleId="887">
    <w:name w:val="04 目录"/>
    <w:basedOn w:val="84"/>
    <w:autoRedefine/>
    <w:qFormat/>
    <w:uiPriority w:val="0"/>
    <w:pPr>
      <w:pageBreakBefore/>
      <w:spacing w:before="0" w:after="0"/>
    </w:pPr>
    <w:rPr>
      <w:rFonts w:ascii="Arial" w:hAnsi="Arial" w:eastAsia="仿宋_GB2312" w:cs="Arial"/>
      <w:bCs w:val="0"/>
      <w:color w:val="000000"/>
      <w:sz w:val="30"/>
    </w:rPr>
  </w:style>
  <w:style w:type="character" w:customStyle="1" w:styleId="888">
    <w:name w:val="目录 3 Char"/>
    <w:link w:val="45"/>
    <w:autoRedefine/>
    <w:qFormat/>
    <w:uiPriority w:val="39"/>
    <w:rPr>
      <w:rFonts w:ascii="Arial" w:hAnsi="Arial"/>
      <w:sz w:val="21"/>
      <w:szCs w:val="21"/>
    </w:rPr>
  </w:style>
  <w:style w:type="character" w:customStyle="1" w:styleId="889">
    <w:name w:val="目录 2 Char"/>
    <w:link w:val="75"/>
    <w:autoRedefine/>
    <w:qFormat/>
    <w:uiPriority w:val="39"/>
    <w:rPr>
      <w:kern w:val="2"/>
      <w:sz w:val="21"/>
      <w:szCs w:val="24"/>
    </w:rPr>
  </w:style>
  <w:style w:type="character" w:customStyle="1" w:styleId="890">
    <w:name w:val="图表目录 Char"/>
    <w:link w:val="74"/>
    <w:autoRedefine/>
    <w:qFormat/>
    <w:uiPriority w:val="0"/>
    <w:rPr>
      <w:rFonts w:ascii="Arial" w:hAnsi="Arial"/>
      <w:sz w:val="24"/>
      <w:szCs w:val="21"/>
    </w:rPr>
  </w:style>
  <w:style w:type="character" w:customStyle="1" w:styleId="891">
    <w:name w:val="正文格式 Char"/>
    <w:autoRedefine/>
    <w:qFormat/>
    <w:uiPriority w:val="0"/>
    <w:rPr>
      <w:rFonts w:ascii="Times New Roman" w:hAnsi="Times New Roman" w:eastAsia="仿宋_GB2312" w:cs="Times New Roman"/>
      <w:kern w:val="0"/>
      <w:sz w:val="24"/>
      <w:szCs w:val="20"/>
    </w:rPr>
  </w:style>
  <w:style w:type="character" w:customStyle="1" w:styleId="892">
    <w:name w:val="hang1"/>
    <w:autoRedefine/>
    <w:qFormat/>
    <w:uiPriority w:val="0"/>
  </w:style>
  <w:style w:type="paragraph" w:customStyle="1" w:styleId="893">
    <w:name w:val="00内文"/>
    <w:basedOn w:val="1"/>
    <w:autoRedefine/>
    <w:qFormat/>
    <w:uiPriority w:val="0"/>
    <w:pPr>
      <w:adjustRightInd w:val="0"/>
      <w:ind w:firstLine="340" w:firstLineChars="200"/>
      <w:textAlignment w:val="baseline"/>
    </w:pPr>
    <w:rPr>
      <w:rFonts w:eastAsia="汉仪中等线简"/>
      <w:sz w:val="17"/>
      <w:szCs w:val="20"/>
    </w:rPr>
  </w:style>
  <w:style w:type="paragraph" w:customStyle="1" w:styleId="894">
    <w:name w:val="Char Char1 Char Char Char Char Char Char Char Char Char Char Char Char Char Char Char"/>
    <w:basedOn w:val="1"/>
    <w:autoRedefine/>
    <w:qFormat/>
    <w:uiPriority w:val="0"/>
    <w:pPr>
      <w:widowControl/>
      <w:spacing w:after="160" w:line="240" w:lineRule="exact"/>
      <w:jc w:val="left"/>
    </w:pPr>
    <w:rPr>
      <w:rFonts w:ascii="Verdana" w:hAnsi="Verdana" w:eastAsia="仿宋_GB2312"/>
      <w:sz w:val="20"/>
      <w:szCs w:val="20"/>
      <w:lang w:eastAsia="en-US"/>
    </w:rPr>
  </w:style>
  <w:style w:type="character" w:customStyle="1" w:styleId="895">
    <w:name w:val="正文（缩进） Char"/>
    <w:link w:val="654"/>
    <w:autoRedefine/>
    <w:qFormat/>
    <w:uiPriority w:val="0"/>
    <w:rPr>
      <w:rFonts w:ascii="等线" w:hAnsi="等线" w:eastAsia="等线" w:cs="宋体"/>
      <w:kern w:val="2"/>
      <w:sz w:val="24"/>
      <w:szCs w:val="21"/>
    </w:rPr>
  </w:style>
  <w:style w:type="paragraph" w:customStyle="1" w:styleId="896">
    <w:name w:val="正文文本1"/>
    <w:basedOn w:val="1"/>
    <w:link w:val="1719"/>
    <w:autoRedefine/>
    <w:qFormat/>
    <w:uiPriority w:val="0"/>
    <w:pPr>
      <w:spacing w:before="100" w:beforeAutospacing="1" w:after="100" w:afterAutospacing="1" w:line="360" w:lineRule="auto"/>
      <w:ind w:firstLine="200" w:firstLineChars="200"/>
    </w:pPr>
    <w:rPr>
      <w:rFonts w:eastAsia="仿宋_GB2312"/>
      <w:kern w:val="2"/>
    </w:rPr>
  </w:style>
  <w:style w:type="paragraph" w:customStyle="1" w:styleId="897">
    <w:name w:val="1.正文"/>
    <w:basedOn w:val="1"/>
    <w:link w:val="898"/>
    <w:autoRedefine/>
    <w:qFormat/>
    <w:uiPriority w:val="0"/>
    <w:pPr>
      <w:spacing w:line="360" w:lineRule="auto"/>
      <w:ind w:left="540" w:leftChars="225" w:firstLine="540" w:firstLineChars="225"/>
    </w:pPr>
    <w:rPr>
      <w:rFonts w:ascii="等线" w:hAnsi="等线" w:eastAsia="仿宋_GB2312"/>
      <w:kern w:val="2"/>
    </w:rPr>
  </w:style>
  <w:style w:type="character" w:customStyle="1" w:styleId="898">
    <w:name w:val="1.正文 Char"/>
    <w:link w:val="897"/>
    <w:autoRedefine/>
    <w:qFormat/>
    <w:uiPriority w:val="0"/>
    <w:rPr>
      <w:rFonts w:ascii="等线" w:hAnsi="等线" w:eastAsia="仿宋_GB2312" w:cs="宋体"/>
      <w:kern w:val="2"/>
      <w:sz w:val="24"/>
      <w:szCs w:val="21"/>
    </w:rPr>
  </w:style>
  <w:style w:type="paragraph" w:customStyle="1" w:styleId="899">
    <w:name w:val="地铁方块平行列表样式"/>
    <w:basedOn w:val="1"/>
    <w:link w:val="900"/>
    <w:autoRedefine/>
    <w:qFormat/>
    <w:uiPriority w:val="0"/>
    <w:pPr>
      <w:numPr>
        <w:ilvl w:val="0"/>
        <w:numId w:val="42"/>
      </w:numPr>
      <w:spacing w:line="360" w:lineRule="auto"/>
      <w:ind w:firstLine="0"/>
    </w:pPr>
    <w:rPr>
      <w:rFonts w:hAnsi="等线" w:eastAsia="仿宋_GB2312"/>
      <w:kern w:val="2"/>
    </w:rPr>
  </w:style>
  <w:style w:type="character" w:customStyle="1" w:styleId="900">
    <w:name w:val="地铁方块平行列表样式 Char"/>
    <w:link w:val="899"/>
    <w:autoRedefine/>
    <w:qFormat/>
    <w:uiPriority w:val="0"/>
    <w:rPr>
      <w:rFonts w:ascii="宋体" w:hAnsi="等线" w:eastAsia="仿宋_GB2312" w:cs="宋体"/>
      <w:kern w:val="2"/>
      <w:sz w:val="24"/>
      <w:szCs w:val="21"/>
    </w:rPr>
  </w:style>
  <w:style w:type="character" w:customStyle="1" w:styleId="901">
    <w:name w:val="正文文本 Char1"/>
    <w:autoRedefine/>
    <w:qFormat/>
    <w:uiPriority w:val="0"/>
    <w:rPr>
      <w:rFonts w:ascii="Times New Roman" w:hAnsi="Times New Roman" w:eastAsia="宋体" w:cs="Times New Roman"/>
      <w:sz w:val="28"/>
      <w:szCs w:val="20"/>
    </w:rPr>
  </w:style>
  <w:style w:type="paragraph" w:customStyle="1" w:styleId="902">
    <w:name w:val="PDGInstructionsBullet"/>
    <w:basedOn w:val="1"/>
    <w:autoRedefine/>
    <w:qFormat/>
    <w:uiPriority w:val="0"/>
    <w:pPr>
      <w:widowControl/>
      <w:numPr>
        <w:ilvl w:val="0"/>
        <w:numId w:val="43"/>
      </w:numPr>
      <w:spacing w:before="60" w:after="120"/>
      <w:ind w:right="360" w:firstLine="0"/>
      <w:jc w:val="left"/>
    </w:pPr>
    <w:rPr>
      <w:rFonts w:ascii="Garamond" w:hAnsi="Garamond" w:eastAsia="仿宋_GB2312"/>
      <w:color w:val="FF0000"/>
      <w:szCs w:val="20"/>
      <w:lang w:eastAsia="en-US"/>
    </w:rPr>
  </w:style>
  <w:style w:type="paragraph" w:customStyle="1" w:styleId="903">
    <w:name w:val="表身（左）"/>
    <w:autoRedefine/>
    <w:qFormat/>
    <w:uiPriority w:val="0"/>
    <w:pPr>
      <w:adjustRightInd w:val="0"/>
      <w:snapToGrid w:val="0"/>
      <w:spacing w:line="300" w:lineRule="auto"/>
      <w:textAlignment w:val="center"/>
    </w:pPr>
    <w:rPr>
      <w:rFonts w:ascii="Times New Roman" w:hAnsi="Times New Roman" w:eastAsia="等线" w:cs="宋体"/>
      <w:kern w:val="2"/>
      <w:sz w:val="16"/>
      <w:szCs w:val="21"/>
      <w:lang w:val="en-US" w:eastAsia="zh-CN" w:bidi="ar-SA"/>
    </w:rPr>
  </w:style>
  <w:style w:type="paragraph" w:customStyle="1" w:styleId="904">
    <w:name w:val="表身（中）"/>
    <w:basedOn w:val="903"/>
    <w:autoRedefine/>
    <w:qFormat/>
    <w:uiPriority w:val="0"/>
  </w:style>
  <w:style w:type="paragraph" w:customStyle="1" w:styleId="905">
    <w:name w:val="表项"/>
    <w:next w:val="903"/>
    <w:autoRedefine/>
    <w:qFormat/>
    <w:uiPriority w:val="0"/>
    <w:pPr>
      <w:adjustRightInd w:val="0"/>
      <w:snapToGrid w:val="0"/>
      <w:spacing w:line="300" w:lineRule="auto"/>
      <w:jc w:val="center"/>
    </w:pPr>
    <w:rPr>
      <w:rFonts w:ascii="Arial" w:hAnsi="Arial" w:eastAsia="黑体" w:cs="Arial"/>
      <w:iCs/>
      <w:kern w:val="2"/>
      <w:sz w:val="16"/>
      <w:szCs w:val="21"/>
      <w:lang w:val="en-US" w:eastAsia="zh-CN" w:bidi="ar-SA"/>
    </w:rPr>
  </w:style>
  <w:style w:type="paragraph" w:customStyle="1" w:styleId="906">
    <w:name w:val="number"/>
    <w:basedOn w:val="1"/>
    <w:autoRedefine/>
    <w:qFormat/>
    <w:uiPriority w:val="0"/>
    <w:pPr>
      <w:tabs>
        <w:tab w:val="left" w:pos="360"/>
      </w:tabs>
      <w:spacing w:before="100" w:beforeLines="20" w:after="100" w:afterLines="30" w:line="360" w:lineRule="auto"/>
    </w:pPr>
    <w:rPr>
      <w:rFonts w:eastAsia="仿宋_GB2312"/>
      <w:kern w:val="2"/>
    </w:rPr>
  </w:style>
  <w:style w:type="paragraph" w:customStyle="1" w:styleId="907">
    <w:name w:val="样式 number1 + (符号) 宋体"/>
    <w:basedOn w:val="365"/>
    <w:link w:val="908"/>
    <w:autoRedefine/>
    <w:qFormat/>
    <w:uiPriority w:val="0"/>
    <w:pPr>
      <w:numPr>
        <w:numId w:val="0"/>
      </w:numPr>
      <w:tabs>
        <w:tab w:val="left" w:pos="902"/>
      </w:tabs>
      <w:spacing w:after="30"/>
      <w:ind w:left="400" w:leftChars="200" w:hanging="200" w:hangingChars="200"/>
    </w:pPr>
    <w:rPr>
      <w:rFonts w:ascii="Calibri" w:hAnsi="Calibri" w:eastAsia="仿宋_GB2312" w:cs="Arial"/>
      <w:kern w:val="2"/>
      <w:lang w:val="en-US"/>
    </w:rPr>
  </w:style>
  <w:style w:type="character" w:customStyle="1" w:styleId="908">
    <w:name w:val="样式 number1 + (符号) 宋体 Char"/>
    <w:link w:val="907"/>
    <w:autoRedefine/>
    <w:qFormat/>
    <w:uiPriority w:val="0"/>
    <w:rPr>
      <w:rFonts w:ascii="Calibri" w:hAnsi="Calibri" w:eastAsia="仿宋_GB2312" w:cs="Arial"/>
      <w:kern w:val="2"/>
      <w:sz w:val="24"/>
      <w:szCs w:val="21"/>
    </w:rPr>
  </w:style>
  <w:style w:type="character" w:customStyle="1" w:styleId="909">
    <w:name w:val="正文文本缩进 Char1"/>
    <w:autoRedefine/>
    <w:qFormat/>
    <w:uiPriority w:val="0"/>
    <w:rPr>
      <w:rFonts w:ascii="Times New Roman" w:hAnsi="Times New Roman"/>
      <w:kern w:val="2"/>
      <w:sz w:val="24"/>
      <w:szCs w:val="24"/>
    </w:rPr>
  </w:style>
  <w:style w:type="table" w:customStyle="1" w:styleId="910">
    <w:name w:val="彩色底纹 - 强调文字颜色 41"/>
    <w:basedOn w:val="88"/>
    <w:autoRedefine/>
    <w:qFormat/>
    <w:uiPriority w:val="0"/>
    <w:rPr>
      <w:rFonts w:eastAsia="等线" w:cs="宋体"/>
      <w:color w:val="000000"/>
      <w:kern w:val="2"/>
      <w:sz w:val="21"/>
      <w:szCs w:val="21"/>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cPr>
        <w:tcBorders>
          <w:top w:val="nil"/>
          <w:left w:val="nil"/>
          <w:bottom w:val="single" w:color="9BBB59" w:sz="24" w:space="0"/>
          <w:right w:val="nil"/>
          <w:insideH w:val="nil"/>
          <w:insideV w:val="nil"/>
        </w:tcBorders>
        <w:shd w:val="clear" w:color="auto" w:fill="FFFFFF"/>
      </w:tcPr>
    </w:tblStylePr>
    <w:tblStylePr w:type="lastRow">
      <w:rPr>
        <w:b/>
        <w:bCs/>
        <w:color w:val="FFFFFF"/>
      </w:rPr>
      <w:tcPr>
        <w:tcBorders>
          <w:top w:val="single" w:color="FFFFFF" w:sz="6" w:space="0"/>
        </w:tcBorders>
        <w:shd w:val="clear" w:color="auto" w:fill="4C3B62"/>
      </w:tcPr>
    </w:tblStylePr>
    <w:tblStylePr w:type="firstCol">
      <w:rPr>
        <w:color w:val="FFFFFF"/>
      </w:rPr>
      <w:tcPr>
        <w:tcBorders>
          <w:top w:val="nil"/>
          <w:left w:val="nil"/>
          <w:bottom w:val="nil"/>
          <w:right w:val="nil"/>
          <w:insideH w:val="single" w:sz="4" w:space="0"/>
          <w:insideV w:val="nil"/>
        </w:tcBorders>
        <w:shd w:val="clear" w:color="auto" w:fill="4C3B62"/>
      </w:tcPr>
    </w:tblStylePr>
    <w:tblStylePr w:type="lastCol">
      <w:rPr>
        <w:color w:val="FFFFFF"/>
      </w:rPr>
      <w:tcPr>
        <w:tcBorders>
          <w:top w:val="nil"/>
          <w:left w:val="nil"/>
          <w:bottom w:val="nil"/>
          <w:right w:val="nil"/>
          <w:insideH w:val="nil"/>
          <w:insideV w:val="nil"/>
        </w:tcBorders>
        <w:shd w:val="clear" w:color="auto" w:fill="4C3B62"/>
      </w:tcPr>
    </w:tblStylePr>
    <w:tblStylePr w:type="band1Vert">
      <w:tcPr>
        <w:shd w:val="clear" w:color="auto" w:fill="CCC0D9"/>
      </w:tcPr>
    </w:tblStylePr>
    <w:tblStylePr w:type="band1Horz">
      <w:tcPr>
        <w:shd w:val="clear" w:color="auto" w:fill="BFB1D0"/>
      </w:tcPr>
    </w:tblStylePr>
    <w:tblStylePr w:type="neCell">
      <w:rPr>
        <w:color w:val="000000"/>
      </w:rPr>
    </w:tblStylePr>
    <w:tblStylePr w:type="nwCell">
      <w:rPr>
        <w:color w:val="000000"/>
      </w:rPr>
    </w:tblStylePr>
  </w:style>
  <w:style w:type="paragraph" w:customStyle="1" w:styleId="911">
    <w:name w:val="普通正文"/>
    <w:basedOn w:val="1"/>
    <w:autoRedefine/>
    <w:qFormat/>
    <w:uiPriority w:val="0"/>
    <w:pPr>
      <w:adjustRightInd w:val="0"/>
      <w:spacing w:before="120" w:after="120" w:line="360" w:lineRule="auto"/>
      <w:ind w:firstLine="480"/>
      <w:jc w:val="left"/>
      <w:textAlignment w:val="baseline"/>
    </w:pPr>
    <w:rPr>
      <w:rFonts w:eastAsia="仿宋_GB2312"/>
    </w:rPr>
  </w:style>
  <w:style w:type="paragraph" w:customStyle="1" w:styleId="912">
    <w:name w:val="编号1"/>
    <w:basedOn w:val="4"/>
    <w:next w:val="1"/>
    <w:autoRedefine/>
    <w:qFormat/>
    <w:uiPriority w:val="0"/>
    <w:pPr>
      <w:numPr>
        <w:ilvl w:val="0"/>
        <w:numId w:val="44"/>
      </w:numPr>
      <w:tabs>
        <w:tab w:val="clear" w:pos="1560"/>
      </w:tabs>
      <w:spacing w:line="360" w:lineRule="auto"/>
      <w:ind w:left="1860" w:hanging="425" w:firstLineChars="0"/>
    </w:pPr>
    <w:rPr>
      <w:rFonts w:ascii="楷体_GB2312" w:hAnsi="Calibri" w:eastAsia="仿宋_GB2312"/>
      <w:kern w:val="2"/>
      <w:szCs w:val="28"/>
    </w:rPr>
  </w:style>
  <w:style w:type="character" w:customStyle="1" w:styleId="913">
    <w:name w:val="标题 1 Char1"/>
    <w:autoRedefine/>
    <w:qFormat/>
    <w:uiPriority w:val="0"/>
    <w:rPr>
      <w:rFonts w:ascii="Times New Roman" w:hAnsi="Times New Roman" w:eastAsia="宋体" w:cs="Times New Roman"/>
      <w:b/>
      <w:bCs/>
      <w:kern w:val="44"/>
      <w:sz w:val="44"/>
      <w:szCs w:val="44"/>
    </w:rPr>
  </w:style>
  <w:style w:type="character" w:customStyle="1" w:styleId="914">
    <w:name w:val="标题 6 Char1"/>
    <w:autoRedefine/>
    <w:qFormat/>
    <w:uiPriority w:val="0"/>
    <w:rPr>
      <w:rFonts w:ascii="Cambria" w:hAnsi="Cambria" w:eastAsia="宋体" w:cs="Times New Roman"/>
      <w:b/>
      <w:bCs/>
      <w:kern w:val="2"/>
      <w:sz w:val="24"/>
      <w:szCs w:val="24"/>
    </w:rPr>
  </w:style>
  <w:style w:type="character" w:customStyle="1" w:styleId="915">
    <w:name w:val="标题 7 Char1"/>
    <w:autoRedefine/>
    <w:qFormat/>
    <w:uiPriority w:val="0"/>
    <w:rPr>
      <w:rFonts w:ascii="Times New Roman" w:hAnsi="Times New Roman" w:eastAsia="宋体" w:cs="Times New Roman"/>
      <w:b/>
      <w:bCs/>
      <w:kern w:val="2"/>
      <w:sz w:val="24"/>
      <w:szCs w:val="24"/>
    </w:rPr>
  </w:style>
  <w:style w:type="character" w:customStyle="1" w:styleId="916">
    <w:name w:val="标题 9 Char1"/>
    <w:autoRedefine/>
    <w:qFormat/>
    <w:uiPriority w:val="0"/>
    <w:rPr>
      <w:rFonts w:ascii="Cambria" w:hAnsi="Cambria" w:eastAsia="宋体" w:cs="Times New Roman"/>
      <w:kern w:val="2"/>
      <w:sz w:val="21"/>
      <w:szCs w:val="21"/>
    </w:rPr>
  </w:style>
  <w:style w:type="character" w:customStyle="1" w:styleId="917">
    <w:name w:val="页眉 Char1"/>
    <w:autoRedefine/>
    <w:qFormat/>
    <w:uiPriority w:val="0"/>
    <w:rPr>
      <w:rFonts w:ascii="Times New Roman" w:hAnsi="Times New Roman" w:eastAsia="宋体" w:cs="Times New Roman"/>
      <w:sz w:val="18"/>
      <w:szCs w:val="18"/>
    </w:rPr>
  </w:style>
  <w:style w:type="paragraph" w:customStyle="1" w:styleId="918">
    <w:name w:val="正文3"/>
    <w:autoRedefine/>
    <w:qFormat/>
    <w:uiPriority w:val="0"/>
    <w:pPr>
      <w:widowControl w:val="0"/>
      <w:adjustRightInd w:val="0"/>
      <w:spacing w:line="312" w:lineRule="atLeast"/>
      <w:jc w:val="both"/>
    </w:pPr>
    <w:rPr>
      <w:rFonts w:ascii="宋体" w:hAnsi="Times New Roman" w:eastAsia="等线" w:cs="宋体"/>
      <w:kern w:val="2"/>
      <w:sz w:val="28"/>
      <w:szCs w:val="21"/>
      <w:lang w:val="en-US" w:eastAsia="zh-CN" w:bidi="ar-SA"/>
    </w:rPr>
  </w:style>
  <w:style w:type="character" w:customStyle="1" w:styleId="919">
    <w:name w:val="pt1"/>
    <w:autoRedefine/>
    <w:qFormat/>
    <w:uiPriority w:val="0"/>
    <w:rPr>
      <w:sz w:val="18"/>
      <w:szCs w:val="18"/>
    </w:rPr>
  </w:style>
  <w:style w:type="paragraph" w:customStyle="1" w:styleId="920">
    <w:name w:val="xl80"/>
    <w:basedOn w:val="1"/>
    <w:autoRedefine/>
    <w:qFormat/>
    <w:uiPriority w:val="0"/>
    <w:pPr>
      <w:widowControl/>
      <w:pBdr>
        <w:top w:val="single" w:color="auto" w:sz="4" w:space="0"/>
        <w:left w:val="single" w:color="auto" w:sz="8" w:space="0"/>
        <w:bottom w:val="single" w:color="auto" w:sz="4" w:space="0"/>
        <w:right w:val="single" w:color="auto" w:sz="4" w:space="0"/>
      </w:pBdr>
      <w:shd w:val="clear" w:color="000000" w:fill="FFFF00"/>
      <w:spacing w:before="100" w:beforeAutospacing="1" w:after="100" w:afterAutospacing="1"/>
      <w:jc w:val="center"/>
    </w:pPr>
    <w:rPr>
      <w:rFonts w:eastAsia="仿宋_GB2312"/>
      <w:b/>
      <w:bCs/>
    </w:rPr>
  </w:style>
  <w:style w:type="paragraph" w:customStyle="1" w:styleId="921">
    <w:name w:val="xl81"/>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eastAsia="仿宋_GB2312"/>
      <w:b/>
      <w:bCs/>
    </w:rPr>
  </w:style>
  <w:style w:type="paragraph" w:customStyle="1" w:styleId="922">
    <w:name w:val="xl82"/>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eastAsia="仿宋_GB2312"/>
      <w:b/>
      <w:bCs/>
    </w:rPr>
  </w:style>
  <w:style w:type="paragraph" w:customStyle="1" w:styleId="923">
    <w:name w:val="图编号"/>
    <w:basedOn w:val="9"/>
    <w:link w:val="1883"/>
    <w:autoRedefine/>
    <w:qFormat/>
    <w:uiPriority w:val="0"/>
    <w:pPr>
      <w:keepLines/>
      <w:tabs>
        <w:tab w:val="clear" w:pos="2940"/>
      </w:tabs>
      <w:overflowPunct/>
      <w:autoSpaceDE/>
      <w:autoSpaceDN/>
      <w:adjustRightInd/>
      <w:spacing w:before="120" w:after="120" w:line="276" w:lineRule="auto"/>
      <w:ind w:left="0"/>
      <w:jc w:val="center"/>
      <w:textAlignment w:val="auto"/>
    </w:pPr>
    <w:rPr>
      <w:rFonts w:ascii="黑体" w:hAnsi="黑体" w:eastAsia="仿宋_GB2312" w:cs="等线 Light"/>
      <w:kern w:val="2"/>
      <w:sz w:val="21"/>
      <w:szCs w:val="21"/>
    </w:rPr>
  </w:style>
  <w:style w:type="paragraph" w:customStyle="1" w:styleId="924">
    <w:name w:val="表样式"/>
    <w:basedOn w:val="1"/>
    <w:link w:val="1884"/>
    <w:autoRedefine/>
    <w:qFormat/>
    <w:uiPriority w:val="0"/>
    <w:pPr>
      <w:widowControl/>
      <w:spacing w:line="360" w:lineRule="auto"/>
      <w:ind w:left="5529"/>
    </w:pPr>
    <w:rPr>
      <w:rFonts w:ascii="等线" w:hAnsi="等线" w:eastAsia="仿宋_GB2312"/>
      <w:kern w:val="2"/>
      <w:sz w:val="28"/>
    </w:rPr>
  </w:style>
  <w:style w:type="paragraph" w:customStyle="1" w:styleId="925">
    <w:name w:val="Char Char Char Char Char Char1 Char Char Char Char"/>
    <w:basedOn w:val="1"/>
    <w:autoRedefine/>
    <w:qFormat/>
    <w:uiPriority w:val="0"/>
    <w:rPr>
      <w:rFonts w:ascii="Tahoma" w:hAnsi="Tahoma" w:eastAsia="等线"/>
      <w:kern w:val="2"/>
      <w:szCs w:val="20"/>
    </w:rPr>
  </w:style>
  <w:style w:type="paragraph" w:customStyle="1" w:styleId="926">
    <w:name w:val="GP标题2"/>
    <w:basedOn w:val="400"/>
    <w:next w:val="752"/>
    <w:autoRedefine/>
    <w:qFormat/>
    <w:uiPriority w:val="0"/>
    <w:pPr>
      <w:spacing w:beforeLines="50" w:afterLines="50"/>
      <w:ind w:left="426"/>
      <w:outlineLvl w:val="1"/>
    </w:pPr>
    <w:rPr>
      <w:rFonts w:ascii="华文细黑" w:hAnsi="华文细黑" w:eastAsia="华文细黑"/>
      <w:b/>
      <w:sz w:val="32"/>
    </w:rPr>
  </w:style>
  <w:style w:type="paragraph" w:customStyle="1" w:styleId="927">
    <w:name w:val="GP标题3"/>
    <w:basedOn w:val="400"/>
    <w:next w:val="752"/>
    <w:autoRedefine/>
    <w:qFormat/>
    <w:uiPriority w:val="0"/>
    <w:pPr>
      <w:spacing w:beforeLines="50" w:afterLines="50"/>
      <w:outlineLvl w:val="2"/>
    </w:pPr>
    <w:rPr>
      <w:rFonts w:ascii="华文细黑" w:hAnsi="华文细黑" w:eastAsia="华文细黑"/>
      <w:b/>
      <w:sz w:val="30"/>
    </w:rPr>
  </w:style>
  <w:style w:type="paragraph" w:customStyle="1" w:styleId="928">
    <w:name w:val="GP标题4"/>
    <w:basedOn w:val="400"/>
    <w:next w:val="752"/>
    <w:autoRedefine/>
    <w:qFormat/>
    <w:uiPriority w:val="0"/>
    <w:pPr>
      <w:spacing w:beforeLines="50" w:afterLines="50"/>
      <w:outlineLvl w:val="3"/>
    </w:pPr>
    <w:rPr>
      <w:rFonts w:ascii="华文细黑" w:hAnsi="华文细黑" w:eastAsia="华文细黑"/>
      <w:b/>
      <w:sz w:val="28"/>
    </w:rPr>
  </w:style>
  <w:style w:type="paragraph" w:customStyle="1" w:styleId="929">
    <w:name w:val="GP标题5"/>
    <w:basedOn w:val="400"/>
    <w:next w:val="752"/>
    <w:autoRedefine/>
    <w:qFormat/>
    <w:uiPriority w:val="0"/>
    <w:pPr>
      <w:spacing w:beforeLines="50" w:afterLines="50"/>
      <w:outlineLvl w:val="4"/>
    </w:pPr>
    <w:rPr>
      <w:rFonts w:ascii="华文细黑" w:hAnsi="华文细黑" w:eastAsia="华文细黑"/>
      <w:b/>
    </w:rPr>
  </w:style>
  <w:style w:type="character" w:customStyle="1" w:styleId="930">
    <w:name w:val="goog_qs-tidbit-1"/>
    <w:autoRedefine/>
    <w:qFormat/>
    <w:uiPriority w:val="0"/>
  </w:style>
  <w:style w:type="paragraph" w:customStyle="1" w:styleId="931">
    <w:name w:val="GP标题1"/>
    <w:basedOn w:val="400"/>
    <w:next w:val="752"/>
    <w:autoRedefine/>
    <w:qFormat/>
    <w:uiPriority w:val="0"/>
    <w:pPr>
      <w:tabs>
        <w:tab w:val="left" w:pos="360"/>
      </w:tabs>
      <w:spacing w:beforeLines="100" w:afterLines="100"/>
      <w:ind w:left="360" w:hanging="360" w:hangingChars="200"/>
      <w:jc w:val="center"/>
      <w:outlineLvl w:val="0"/>
    </w:pPr>
    <w:rPr>
      <w:rFonts w:ascii="黑体" w:hAnsi="黑体" w:eastAsia="黑体"/>
      <w:b/>
      <w:sz w:val="36"/>
    </w:rPr>
  </w:style>
  <w:style w:type="paragraph" w:customStyle="1" w:styleId="932">
    <w:name w:val="样式19"/>
    <w:basedOn w:val="1"/>
    <w:link w:val="933"/>
    <w:autoRedefine/>
    <w:qFormat/>
    <w:uiPriority w:val="0"/>
    <w:pPr>
      <w:widowControl/>
      <w:tabs>
        <w:tab w:val="left" w:pos="0"/>
      </w:tabs>
      <w:spacing w:line="360" w:lineRule="auto"/>
      <w:ind w:firstLine="480" w:firstLineChars="200"/>
    </w:pPr>
    <w:rPr>
      <w:rFonts w:eastAsia="等线"/>
      <w:color w:val="000000"/>
    </w:rPr>
  </w:style>
  <w:style w:type="character" w:customStyle="1" w:styleId="933">
    <w:name w:val="样式19 Char"/>
    <w:link w:val="932"/>
    <w:autoRedefine/>
    <w:qFormat/>
    <w:uiPriority w:val="0"/>
    <w:rPr>
      <w:rFonts w:ascii="Arial" w:hAnsi="Arial" w:eastAsia="等线" w:cs="宋体"/>
      <w:color w:val="000000"/>
      <w:sz w:val="24"/>
      <w:szCs w:val="21"/>
    </w:rPr>
  </w:style>
  <w:style w:type="table" w:customStyle="1" w:styleId="934">
    <w:name w:val="网格型1"/>
    <w:basedOn w:val="88"/>
    <w:autoRedefine/>
    <w:qFormat/>
    <w:uiPriority w:val="0"/>
    <w:rPr>
      <w:rFonts w:eastAsia="等线" w:cs="宋体"/>
      <w:kern w:val="2"/>
      <w:sz w:val="21"/>
      <w:szCs w:val="21"/>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935">
    <w:name w:val="标题5"/>
    <w:basedOn w:val="1"/>
    <w:next w:val="226"/>
    <w:link w:val="936"/>
    <w:autoRedefine/>
    <w:qFormat/>
    <w:uiPriority w:val="0"/>
    <w:pPr>
      <w:numPr>
        <w:ilvl w:val="0"/>
        <w:numId w:val="45"/>
      </w:numPr>
      <w:spacing w:before="156" w:beforeLines="50" w:after="156" w:afterLines="50" w:line="360" w:lineRule="auto"/>
      <w:ind w:firstLine="0"/>
      <w:outlineLvl w:val="4"/>
    </w:pPr>
    <w:rPr>
      <w:rFonts w:ascii="等线" w:hAnsi="等线" w:eastAsia="等线"/>
      <w:kern w:val="2"/>
    </w:rPr>
  </w:style>
  <w:style w:type="character" w:customStyle="1" w:styleId="936">
    <w:name w:val="标题5 Char"/>
    <w:link w:val="935"/>
    <w:autoRedefine/>
    <w:qFormat/>
    <w:uiPriority w:val="0"/>
    <w:rPr>
      <w:rFonts w:ascii="等线" w:hAnsi="等线" w:eastAsia="等线" w:cs="宋体"/>
      <w:kern w:val="2"/>
      <w:sz w:val="24"/>
      <w:szCs w:val="21"/>
    </w:rPr>
  </w:style>
  <w:style w:type="character" w:customStyle="1" w:styleId="937">
    <w:name w:val="标题6 Char"/>
    <w:autoRedefine/>
    <w:qFormat/>
    <w:uiPriority w:val="0"/>
    <w:rPr>
      <w:kern w:val="2"/>
      <w:sz w:val="24"/>
      <w:szCs w:val="24"/>
    </w:rPr>
  </w:style>
  <w:style w:type="character" w:customStyle="1" w:styleId="938">
    <w:name w:val="headline-content2"/>
    <w:autoRedefine/>
    <w:qFormat/>
    <w:uiPriority w:val="0"/>
  </w:style>
  <w:style w:type="paragraph" w:customStyle="1" w:styleId="939">
    <w:name w:val="HIK二级标题"/>
    <w:basedOn w:val="1"/>
    <w:link w:val="940"/>
    <w:autoRedefine/>
    <w:qFormat/>
    <w:uiPriority w:val="0"/>
    <w:pPr>
      <w:keepNext/>
      <w:keepLines/>
      <w:spacing w:before="260" w:after="260" w:line="416" w:lineRule="auto"/>
      <w:ind w:right="210"/>
      <w:outlineLvl w:val="1"/>
    </w:pPr>
    <w:rPr>
      <w:rFonts w:ascii="等线" w:hAnsi="等线" w:eastAsia="等线"/>
      <w:b/>
      <w:bCs/>
      <w:kern w:val="2"/>
      <w:sz w:val="36"/>
      <w:szCs w:val="30"/>
    </w:rPr>
  </w:style>
  <w:style w:type="character" w:customStyle="1" w:styleId="940">
    <w:name w:val="HIK二级标题 Char"/>
    <w:link w:val="939"/>
    <w:autoRedefine/>
    <w:qFormat/>
    <w:uiPriority w:val="0"/>
    <w:rPr>
      <w:rFonts w:ascii="等线" w:hAnsi="等线" w:eastAsia="等线" w:cs="宋体"/>
      <w:b/>
      <w:bCs/>
      <w:kern w:val="2"/>
      <w:sz w:val="36"/>
      <w:szCs w:val="30"/>
    </w:rPr>
  </w:style>
  <w:style w:type="character" w:customStyle="1" w:styleId="941">
    <w:name w:val="表格正文 Char"/>
    <w:link w:val="737"/>
    <w:autoRedefine/>
    <w:qFormat/>
    <w:uiPriority w:val="0"/>
    <w:rPr>
      <w:rFonts w:ascii="Arial" w:hAnsi="Arial" w:eastAsia="等线" w:cs="宋体"/>
      <w:kern w:val="2"/>
      <w:sz w:val="21"/>
    </w:rPr>
  </w:style>
  <w:style w:type="paragraph" w:customStyle="1" w:styleId="942">
    <w:name w:val="正文1.25"/>
    <w:basedOn w:val="1"/>
    <w:autoRedefine/>
    <w:qFormat/>
    <w:uiPriority w:val="0"/>
    <w:pPr>
      <w:spacing w:line="300" w:lineRule="auto"/>
      <w:ind w:firstLine="480" w:firstLineChars="200"/>
    </w:pPr>
    <w:rPr>
      <w:rFonts w:ascii="等线" w:hAnsi="等线" w:eastAsia="等线"/>
      <w:kern w:val="2"/>
      <w:szCs w:val="20"/>
    </w:rPr>
  </w:style>
  <w:style w:type="character" w:customStyle="1" w:styleId="943">
    <w:name w:val="样式6 Char"/>
    <w:autoRedefine/>
    <w:qFormat/>
    <w:uiPriority w:val="0"/>
    <w:rPr>
      <w:rFonts w:ascii="宋体" w:hAnsi="宋体"/>
      <w:sz w:val="24"/>
      <w:szCs w:val="24"/>
      <w:lang w:eastAsia="zh-CN"/>
    </w:rPr>
  </w:style>
  <w:style w:type="paragraph" w:customStyle="1" w:styleId="944">
    <w:name w:val="标题一a"/>
    <w:basedOn w:val="1"/>
    <w:autoRedefine/>
    <w:qFormat/>
    <w:uiPriority w:val="0"/>
    <w:pPr>
      <w:numPr>
        <w:ilvl w:val="0"/>
        <w:numId w:val="46"/>
      </w:numPr>
      <w:spacing w:line="360" w:lineRule="auto"/>
      <w:ind w:firstLine="200" w:firstLineChars="200"/>
    </w:pPr>
    <w:rPr>
      <w:rFonts w:ascii="等线" w:hAnsi="等线" w:eastAsia="等线"/>
      <w:kern w:val="2"/>
      <w:szCs w:val="22"/>
    </w:rPr>
  </w:style>
  <w:style w:type="paragraph" w:customStyle="1" w:styleId="945">
    <w:name w:val="表号"/>
    <w:basedOn w:val="703"/>
    <w:link w:val="2330"/>
    <w:autoRedefine/>
    <w:qFormat/>
    <w:uiPriority w:val="0"/>
    <w:pPr>
      <w:numPr>
        <w:ilvl w:val="0"/>
        <w:numId w:val="47"/>
      </w:numPr>
      <w:spacing w:line="360" w:lineRule="auto"/>
      <w:ind w:left="900" w:firstLine="0"/>
      <w:jc w:val="center"/>
    </w:pPr>
    <w:rPr>
      <w:rFonts w:ascii="Times New Roman" w:hAnsi="Times New Roman" w:cs="Times New Roman"/>
      <w:sz w:val="22"/>
    </w:rPr>
  </w:style>
  <w:style w:type="paragraph" w:customStyle="1" w:styleId="946">
    <w:name w:val="content Char Char"/>
    <w:basedOn w:val="1"/>
    <w:autoRedefine/>
    <w:qFormat/>
    <w:uiPriority w:val="0"/>
    <w:pPr>
      <w:numPr>
        <w:ilvl w:val="0"/>
        <w:numId w:val="48"/>
      </w:numPr>
      <w:spacing w:line="276" w:lineRule="auto"/>
      <w:ind w:firstLine="0"/>
    </w:pPr>
    <w:rPr>
      <w:rFonts w:eastAsia="等线"/>
      <w:kern w:val="2"/>
      <w:sz w:val="22"/>
    </w:rPr>
  </w:style>
  <w:style w:type="character" w:customStyle="1" w:styleId="947">
    <w:name w:val="3级标题 Char"/>
    <w:link w:val="761"/>
    <w:autoRedefine/>
    <w:qFormat/>
    <w:uiPriority w:val="0"/>
    <w:rPr>
      <w:rFonts w:ascii="黑体" w:hAnsi="黑体" w:eastAsia="黑体" w:cs="宋体"/>
      <w:sz w:val="28"/>
      <w:szCs w:val="36"/>
      <w:lang w:eastAsia="en-US" w:bidi="en-US"/>
    </w:rPr>
  </w:style>
  <w:style w:type="paragraph" w:customStyle="1" w:styleId="948">
    <w:name w:val="hik-正文"/>
    <w:link w:val="949"/>
    <w:autoRedefine/>
    <w:qFormat/>
    <w:uiPriority w:val="0"/>
    <w:pPr>
      <w:spacing w:line="360" w:lineRule="auto"/>
      <w:ind w:firstLine="200" w:firstLineChars="200"/>
    </w:pPr>
    <w:rPr>
      <w:rFonts w:ascii="宋体" w:hAnsi="Times New Roman" w:eastAsia="等线" w:cs="宋体"/>
      <w:kern w:val="2"/>
      <w:sz w:val="24"/>
      <w:szCs w:val="24"/>
      <w:lang w:val="en-US" w:eastAsia="zh-CN" w:bidi="ar-SA"/>
    </w:rPr>
  </w:style>
  <w:style w:type="character" w:customStyle="1" w:styleId="949">
    <w:name w:val="hik-正文 Char"/>
    <w:link w:val="948"/>
    <w:autoRedefine/>
    <w:qFormat/>
    <w:uiPriority w:val="0"/>
    <w:rPr>
      <w:rFonts w:ascii="宋体" w:eastAsia="等线" w:cs="宋体"/>
      <w:kern w:val="2"/>
      <w:sz w:val="24"/>
      <w:szCs w:val="24"/>
    </w:rPr>
  </w:style>
  <w:style w:type="character" w:customStyle="1" w:styleId="950">
    <w:name w:val="2级标题 Char"/>
    <w:link w:val="760"/>
    <w:autoRedefine/>
    <w:qFormat/>
    <w:uiPriority w:val="0"/>
    <w:rPr>
      <w:rFonts w:ascii="黑体" w:hAnsi="黑体" w:eastAsia="黑体" w:cs="宋体"/>
      <w:sz w:val="32"/>
      <w:szCs w:val="36"/>
      <w:lang w:eastAsia="en-US" w:bidi="en-US"/>
    </w:rPr>
  </w:style>
  <w:style w:type="paragraph" w:customStyle="1" w:styleId="951">
    <w:name w:val="样式 小四 行距: 1.5 倍行距 首行缩进:  2 字符"/>
    <w:basedOn w:val="1"/>
    <w:autoRedefine/>
    <w:qFormat/>
    <w:uiPriority w:val="0"/>
    <w:pPr>
      <w:spacing w:line="360" w:lineRule="auto"/>
      <w:ind w:firstLine="480" w:firstLineChars="200"/>
    </w:pPr>
    <w:rPr>
      <w:rFonts w:ascii="等线" w:hAnsi="等线" w:eastAsia="等线"/>
      <w:kern w:val="2"/>
      <w:szCs w:val="20"/>
    </w:rPr>
  </w:style>
  <w:style w:type="paragraph" w:customStyle="1" w:styleId="952">
    <w:name w:val="正文一级项目列(V1)"/>
    <w:basedOn w:val="1"/>
    <w:autoRedefine/>
    <w:qFormat/>
    <w:uiPriority w:val="0"/>
    <w:pPr>
      <w:numPr>
        <w:ilvl w:val="0"/>
        <w:numId w:val="49"/>
      </w:numPr>
      <w:tabs>
        <w:tab w:val="left" w:pos="840"/>
      </w:tabs>
      <w:spacing w:line="360" w:lineRule="auto"/>
      <w:ind w:firstLine="0"/>
      <w:jc w:val="left"/>
    </w:pPr>
    <w:rPr>
      <w:rFonts w:ascii="等线" w:hAnsi="等线" w:eastAsia="等线"/>
      <w:kern w:val="2"/>
    </w:rPr>
  </w:style>
  <w:style w:type="paragraph" w:customStyle="1" w:styleId="953">
    <w:name w:val="(符号)三标题1.1"/>
    <w:basedOn w:val="1"/>
    <w:autoRedefine/>
    <w:qFormat/>
    <w:uiPriority w:val="0"/>
    <w:pPr>
      <w:tabs>
        <w:tab w:val="left" w:pos="840"/>
      </w:tabs>
      <w:spacing w:before="140" w:after="140" w:line="500" w:lineRule="exact"/>
      <w:ind w:left="850"/>
      <w:outlineLvl w:val="2"/>
    </w:pPr>
    <w:rPr>
      <w:rFonts w:ascii="楷体_GB2312" w:eastAsia="楷体_GB2312"/>
      <w:b/>
      <w:bCs/>
      <w:kern w:val="2"/>
      <w:sz w:val="28"/>
      <w:szCs w:val="20"/>
    </w:rPr>
  </w:style>
  <w:style w:type="paragraph" w:customStyle="1" w:styleId="954">
    <w:name w:val="(符号)五标题1.1.1"/>
    <w:basedOn w:val="1"/>
    <w:link w:val="955"/>
    <w:autoRedefine/>
    <w:qFormat/>
    <w:uiPriority w:val="0"/>
    <w:pPr>
      <w:tabs>
        <w:tab w:val="left" w:pos="1420"/>
      </w:tabs>
      <w:spacing w:line="500" w:lineRule="exact"/>
      <w:ind w:left="1420"/>
    </w:pPr>
    <w:rPr>
      <w:rFonts w:eastAsia="等线"/>
      <w:color w:val="000000"/>
      <w:kern w:val="2"/>
      <w:szCs w:val="20"/>
    </w:rPr>
  </w:style>
  <w:style w:type="character" w:customStyle="1" w:styleId="955">
    <w:name w:val="(符号)五标题1.1.1 Char"/>
    <w:link w:val="954"/>
    <w:autoRedefine/>
    <w:qFormat/>
    <w:uiPriority w:val="0"/>
    <w:rPr>
      <w:rFonts w:ascii="宋体" w:hAnsi="宋体" w:eastAsia="等线" w:cs="宋体"/>
      <w:color w:val="000000"/>
      <w:kern w:val="2"/>
      <w:sz w:val="24"/>
    </w:rPr>
  </w:style>
  <w:style w:type="paragraph" w:customStyle="1" w:styleId="956">
    <w:name w:val="样式 标题9 +"/>
    <w:basedOn w:val="742"/>
    <w:autoRedefine/>
    <w:qFormat/>
    <w:uiPriority w:val="0"/>
    <w:pPr>
      <w:ind w:left="3360" w:hanging="420"/>
    </w:pPr>
  </w:style>
  <w:style w:type="paragraph" w:customStyle="1" w:styleId="957">
    <w:name w:val="符号样式"/>
    <w:basedOn w:val="730"/>
    <w:link w:val="959"/>
    <w:autoRedefine/>
    <w:qFormat/>
    <w:uiPriority w:val="0"/>
    <w:pPr>
      <w:jc w:val="left"/>
    </w:pPr>
  </w:style>
  <w:style w:type="paragraph" w:customStyle="1" w:styleId="958">
    <w:name w:val="项目符号圆点"/>
    <w:basedOn w:val="957"/>
    <w:link w:val="960"/>
    <w:autoRedefine/>
    <w:qFormat/>
    <w:uiPriority w:val="0"/>
    <w:pPr>
      <w:numPr>
        <w:ilvl w:val="0"/>
        <w:numId w:val="50"/>
      </w:numPr>
      <w:ind w:left="0" w:firstLine="200"/>
    </w:pPr>
  </w:style>
  <w:style w:type="character" w:customStyle="1" w:styleId="959">
    <w:name w:val="符号样式 Char"/>
    <w:link w:val="957"/>
    <w:autoRedefine/>
    <w:qFormat/>
    <w:uiPriority w:val="0"/>
    <w:rPr>
      <w:rFonts w:ascii="Arial" w:hAnsi="Arial" w:eastAsia="等线" w:cs="宋体"/>
      <w:kern w:val="2"/>
      <w:sz w:val="24"/>
    </w:rPr>
  </w:style>
  <w:style w:type="character" w:customStyle="1" w:styleId="960">
    <w:name w:val="项目符号圆点 Char"/>
    <w:link w:val="958"/>
    <w:autoRedefine/>
    <w:qFormat/>
    <w:uiPriority w:val="0"/>
    <w:rPr>
      <w:rFonts w:ascii="宋体" w:hAnsi="宋体" w:eastAsia="等线" w:cs="宋体"/>
      <w:kern w:val="2"/>
      <w:sz w:val="24"/>
    </w:rPr>
  </w:style>
  <w:style w:type="paragraph" w:customStyle="1" w:styleId="961">
    <w:name w:val="Heading1 No Number"/>
    <w:basedOn w:val="3"/>
    <w:next w:val="1"/>
    <w:autoRedefine/>
    <w:qFormat/>
    <w:uiPriority w:val="0"/>
    <w:pPr>
      <w:keepNext/>
      <w:pageBreakBefore/>
      <w:numPr>
        <w:numId w:val="0"/>
      </w:numPr>
      <w:pBdr>
        <w:bottom w:val="single" w:color="auto" w:sz="12" w:space="1"/>
      </w:pBdr>
      <w:tabs>
        <w:tab w:val="clear" w:pos="540"/>
        <w:tab w:val="clear" w:pos="8100"/>
      </w:tabs>
      <w:overflowPunct/>
      <w:topLinePunct/>
      <w:autoSpaceDE/>
      <w:autoSpaceDN/>
      <w:spacing w:before="1600" w:after="800" w:line="240" w:lineRule="atLeast"/>
      <w:jc w:val="right"/>
      <w:textAlignment w:val="auto"/>
      <w:outlineLvl w:val="9"/>
    </w:pPr>
    <w:rPr>
      <w:rFonts w:ascii="Book Antiqua" w:hAnsi="Book Antiqua"/>
      <w:b w:val="0"/>
      <w:bCs w:val="0"/>
      <w:kern w:val="2"/>
      <w:sz w:val="30"/>
      <w:szCs w:val="44"/>
    </w:rPr>
  </w:style>
  <w:style w:type="character" w:customStyle="1" w:styleId="962">
    <w:name w:val="456 Char"/>
    <w:link w:val="963"/>
    <w:autoRedefine/>
    <w:qFormat/>
    <w:uiPriority w:val="0"/>
    <w:rPr>
      <w:rFonts w:ascii="宋体" w:hAnsi="宋体"/>
      <w:sz w:val="24"/>
      <w:szCs w:val="24"/>
    </w:rPr>
  </w:style>
  <w:style w:type="paragraph" w:customStyle="1" w:styleId="963">
    <w:name w:val="456"/>
    <w:basedOn w:val="1"/>
    <w:link w:val="962"/>
    <w:autoRedefine/>
    <w:qFormat/>
    <w:uiPriority w:val="0"/>
    <w:pPr>
      <w:spacing w:line="360" w:lineRule="auto"/>
      <w:ind w:firstLine="480" w:firstLineChars="200"/>
    </w:pPr>
    <w:rPr>
      <w:szCs w:val="24"/>
    </w:rPr>
  </w:style>
  <w:style w:type="paragraph" w:customStyle="1" w:styleId="964">
    <w:name w:val="贺式正文"/>
    <w:basedOn w:val="1"/>
    <w:autoRedefine/>
    <w:qFormat/>
    <w:uiPriority w:val="0"/>
    <w:pPr>
      <w:spacing w:line="360" w:lineRule="auto"/>
      <w:ind w:firstLine="480" w:firstLineChars="200"/>
    </w:pPr>
    <w:rPr>
      <w:rFonts w:ascii="等线" w:hAnsi="等线" w:eastAsia="等线"/>
      <w:kern w:val="2"/>
      <w:szCs w:val="20"/>
    </w:rPr>
  </w:style>
  <w:style w:type="paragraph" w:customStyle="1" w:styleId="965">
    <w:name w:val="尖角符号样式"/>
    <w:basedOn w:val="957"/>
    <w:link w:val="966"/>
    <w:autoRedefine/>
    <w:qFormat/>
    <w:uiPriority w:val="0"/>
  </w:style>
  <w:style w:type="character" w:customStyle="1" w:styleId="966">
    <w:name w:val="尖角符号样式 Char"/>
    <w:link w:val="965"/>
    <w:autoRedefine/>
    <w:qFormat/>
    <w:uiPriority w:val="0"/>
    <w:rPr>
      <w:rFonts w:ascii="Arial" w:hAnsi="Arial" w:eastAsia="等线" w:cs="宋体"/>
      <w:kern w:val="2"/>
      <w:sz w:val="24"/>
    </w:rPr>
  </w:style>
  <w:style w:type="paragraph" w:customStyle="1" w:styleId="967">
    <w:name w:val="样式8"/>
    <w:basedOn w:val="22"/>
    <w:link w:val="968"/>
    <w:autoRedefine/>
    <w:qFormat/>
    <w:uiPriority w:val="0"/>
    <w:rPr>
      <w:rFonts w:ascii="Arial Unicode MS" w:hAnsi="Arial Unicode MS" w:eastAsia="宋体"/>
    </w:rPr>
  </w:style>
  <w:style w:type="character" w:customStyle="1" w:styleId="968">
    <w:name w:val="样式8 Char"/>
    <w:link w:val="967"/>
    <w:autoRedefine/>
    <w:qFormat/>
    <w:uiPriority w:val="0"/>
    <w:rPr>
      <w:rFonts w:ascii="Arial Unicode MS" w:hAnsi="Arial Unicode MS" w:cs="宋体"/>
      <w:kern w:val="2"/>
      <w:sz w:val="21"/>
    </w:rPr>
  </w:style>
  <w:style w:type="paragraph" w:customStyle="1" w:styleId="969">
    <w:name w:val="三级"/>
    <w:basedOn w:val="6"/>
    <w:autoRedefine/>
    <w:qFormat/>
    <w:uiPriority w:val="0"/>
    <w:pPr>
      <w:keepNext/>
      <w:keepLines/>
      <w:widowControl w:val="0"/>
      <w:numPr>
        <w:ilvl w:val="0"/>
        <w:numId w:val="0"/>
      </w:numPr>
      <w:tabs>
        <w:tab w:val="left" w:pos="851"/>
      </w:tabs>
      <w:overflowPunct/>
      <w:autoSpaceDE/>
      <w:autoSpaceDN/>
      <w:adjustRightInd/>
      <w:spacing w:before="240" w:after="240"/>
      <w:ind w:left="840" w:hanging="420"/>
      <w:jc w:val="left"/>
      <w:textAlignment w:val="auto"/>
    </w:pPr>
    <w:rPr>
      <w:rFonts w:ascii="仿宋" w:hAnsi="仿宋" w:eastAsia="仿宋"/>
      <w:bCs w:val="0"/>
      <w:color w:val="000000"/>
      <w:kern w:val="2"/>
      <w:sz w:val="28"/>
      <w:szCs w:val="28"/>
    </w:rPr>
  </w:style>
  <w:style w:type="paragraph" w:customStyle="1" w:styleId="970">
    <w:name w:val="a1"/>
    <w:basedOn w:val="3"/>
    <w:autoRedefine/>
    <w:qFormat/>
    <w:uiPriority w:val="0"/>
    <w:pPr>
      <w:pageBreakBefore/>
      <w:widowControl w:val="0"/>
      <w:numPr>
        <w:numId w:val="0"/>
      </w:numPr>
      <w:tabs>
        <w:tab w:val="clear" w:pos="540"/>
        <w:tab w:val="clear" w:pos="8100"/>
      </w:tabs>
      <w:overflowPunct/>
      <w:autoSpaceDE/>
      <w:autoSpaceDN/>
      <w:adjustRightInd/>
      <w:spacing w:after="120"/>
      <w:ind w:left="795" w:hanging="795" w:hangingChars="180"/>
      <w:jc w:val="center"/>
      <w:textAlignment w:val="auto"/>
    </w:pPr>
    <w:rPr>
      <w:rFonts w:ascii="黑体" w:hAnsi="等线"/>
      <w:b w:val="0"/>
      <w:bCs w:val="0"/>
      <w:kern w:val="44"/>
      <w:sz w:val="30"/>
      <w:szCs w:val="44"/>
    </w:rPr>
  </w:style>
  <w:style w:type="paragraph" w:customStyle="1" w:styleId="971">
    <w:name w:val="a3"/>
    <w:basedOn w:val="6"/>
    <w:autoRedefine/>
    <w:qFormat/>
    <w:uiPriority w:val="0"/>
    <w:pPr>
      <w:keepNext/>
      <w:keepLines/>
      <w:widowControl w:val="0"/>
      <w:numPr>
        <w:ilvl w:val="0"/>
        <w:numId w:val="0"/>
      </w:numPr>
      <w:overflowPunct/>
      <w:autoSpaceDE/>
      <w:autoSpaceDN/>
      <w:adjustRightInd/>
      <w:spacing w:before="60" w:after="60"/>
      <w:ind w:left="1860" w:right="240" w:rightChars="100" w:hanging="480"/>
      <w:jc w:val="left"/>
      <w:textAlignment w:val="auto"/>
    </w:pPr>
    <w:rPr>
      <w:rFonts w:ascii="黑体" w:hAnsi="Calibri" w:cs="黑体"/>
      <w:bCs w:val="0"/>
      <w:color w:val="000000"/>
      <w:kern w:val="2"/>
      <w:sz w:val="28"/>
      <w:szCs w:val="28"/>
    </w:rPr>
  </w:style>
  <w:style w:type="paragraph" w:customStyle="1" w:styleId="972">
    <w:name w:val="a4"/>
    <w:basedOn w:val="7"/>
    <w:next w:val="1"/>
    <w:autoRedefine/>
    <w:qFormat/>
    <w:uiPriority w:val="0"/>
    <w:pPr>
      <w:keepNext/>
      <w:keepLines/>
      <w:widowControl w:val="0"/>
      <w:numPr>
        <w:ilvl w:val="0"/>
        <w:numId w:val="0"/>
      </w:numPr>
      <w:tabs>
        <w:tab w:val="clear" w:pos="1644"/>
        <w:tab w:val="clear" w:pos="2100"/>
      </w:tabs>
      <w:overflowPunct/>
      <w:autoSpaceDE/>
      <w:autoSpaceDN/>
      <w:snapToGrid w:val="0"/>
      <w:spacing w:line="377" w:lineRule="auto"/>
      <w:textAlignment w:val="auto"/>
    </w:pPr>
    <w:rPr>
      <w:rFonts w:ascii="Cambria" w:hAnsi="Cambria" w:cs="等线 Light"/>
      <w:kern w:val="2"/>
      <w:sz w:val="32"/>
    </w:rPr>
  </w:style>
  <w:style w:type="paragraph" w:customStyle="1" w:styleId="973">
    <w:name w:val="a5"/>
    <w:basedOn w:val="8"/>
    <w:next w:val="1"/>
    <w:autoRedefine/>
    <w:qFormat/>
    <w:uiPriority w:val="0"/>
    <w:pPr>
      <w:keepNext/>
      <w:keepLines/>
      <w:widowControl w:val="0"/>
      <w:numPr>
        <w:ilvl w:val="0"/>
        <w:numId w:val="0"/>
      </w:numPr>
      <w:tabs>
        <w:tab w:val="clear" w:pos="1276"/>
        <w:tab w:val="clear" w:pos="2030"/>
        <w:tab w:val="clear" w:pos="2895"/>
      </w:tabs>
      <w:overflowPunct/>
      <w:autoSpaceDE/>
      <w:autoSpaceDN/>
      <w:adjustRightInd/>
      <w:ind w:left="1008" w:hanging="1008"/>
      <w:textAlignment w:val="auto"/>
    </w:pPr>
    <w:rPr>
      <w:rFonts w:ascii="Calibri" w:hAnsi="Calibri" w:cs="等线 Light"/>
      <w:b w:val="0"/>
      <w:kern w:val="2"/>
    </w:rPr>
  </w:style>
  <w:style w:type="paragraph" w:customStyle="1" w:styleId="974">
    <w:name w:val="a6"/>
    <w:basedOn w:val="9"/>
    <w:next w:val="1"/>
    <w:autoRedefine/>
    <w:qFormat/>
    <w:uiPriority w:val="0"/>
    <w:pPr>
      <w:keepNext/>
      <w:keepLines/>
      <w:widowControl w:val="0"/>
      <w:tabs>
        <w:tab w:val="clear" w:pos="2940"/>
      </w:tabs>
      <w:overflowPunct/>
      <w:autoSpaceDE/>
      <w:autoSpaceDN/>
      <w:adjustRightInd/>
      <w:spacing w:before="240" w:after="64" w:line="320" w:lineRule="auto"/>
      <w:ind w:left="0"/>
      <w:textAlignment w:val="auto"/>
    </w:pPr>
    <w:rPr>
      <w:rFonts w:ascii="Cambria" w:hAnsi="Cambria" w:cs="等线 Light"/>
      <w:kern w:val="2"/>
      <w:szCs w:val="24"/>
    </w:rPr>
  </w:style>
  <w:style w:type="paragraph" w:customStyle="1" w:styleId="975">
    <w:name w:val="Char14"/>
    <w:basedOn w:val="1"/>
    <w:autoRedefine/>
    <w:qFormat/>
    <w:uiPriority w:val="0"/>
    <w:rPr>
      <w:rFonts w:ascii="等线" w:hAnsi="等线" w:eastAsia="等线"/>
      <w:kern w:val="2"/>
    </w:rPr>
  </w:style>
  <w:style w:type="paragraph" w:customStyle="1" w:styleId="976">
    <w:name w:val="Char8"/>
    <w:basedOn w:val="1"/>
    <w:autoRedefine/>
    <w:qFormat/>
    <w:uiPriority w:val="0"/>
    <w:rPr>
      <w:rFonts w:ascii="Tahoma" w:hAnsi="Tahoma" w:eastAsia="等线"/>
      <w:kern w:val="2"/>
      <w:szCs w:val="20"/>
    </w:rPr>
  </w:style>
  <w:style w:type="paragraph" w:customStyle="1" w:styleId="977">
    <w:name w:val="Char Char Char Char12"/>
    <w:basedOn w:val="1"/>
    <w:autoRedefine/>
    <w:qFormat/>
    <w:uiPriority w:val="0"/>
    <w:rPr>
      <w:rFonts w:ascii="Tahoma" w:hAnsi="Tahoma" w:eastAsia="等线"/>
      <w:kern w:val="2"/>
      <w:szCs w:val="20"/>
    </w:rPr>
  </w:style>
  <w:style w:type="paragraph" w:customStyle="1" w:styleId="978">
    <w:name w:val="Char1 Char Char Char3"/>
    <w:basedOn w:val="1"/>
    <w:autoRedefine/>
    <w:qFormat/>
    <w:uiPriority w:val="0"/>
    <w:rPr>
      <w:rFonts w:ascii="Tahoma" w:hAnsi="Tahoma" w:eastAsia="等线"/>
      <w:kern w:val="2"/>
      <w:szCs w:val="20"/>
    </w:rPr>
  </w:style>
  <w:style w:type="paragraph" w:customStyle="1" w:styleId="979">
    <w:name w:val="Char1 Char Char Char Char Char Char3"/>
    <w:basedOn w:val="1"/>
    <w:autoRedefine/>
    <w:qFormat/>
    <w:uiPriority w:val="0"/>
    <w:rPr>
      <w:rFonts w:ascii="Tahoma" w:hAnsi="Tahoma" w:eastAsia="等线"/>
      <w:kern w:val="2"/>
      <w:szCs w:val="20"/>
    </w:rPr>
  </w:style>
  <w:style w:type="paragraph" w:customStyle="1" w:styleId="980">
    <w:name w:val="Char Char Char Char4"/>
    <w:basedOn w:val="1"/>
    <w:autoRedefine/>
    <w:qFormat/>
    <w:uiPriority w:val="0"/>
    <w:rPr>
      <w:rFonts w:ascii="Tahoma" w:hAnsi="Tahoma" w:eastAsia="等线"/>
      <w:kern w:val="2"/>
      <w:szCs w:val="20"/>
    </w:rPr>
  </w:style>
  <w:style w:type="paragraph" w:customStyle="1" w:styleId="981">
    <w:name w:val="正文4"/>
    <w:basedOn w:val="1"/>
    <w:autoRedefine/>
    <w:qFormat/>
    <w:uiPriority w:val="0"/>
    <w:pPr>
      <w:widowControl/>
      <w:overflowPunct w:val="0"/>
      <w:autoSpaceDE w:val="0"/>
      <w:autoSpaceDN w:val="0"/>
      <w:adjustRightInd w:val="0"/>
      <w:textAlignment w:val="baseline"/>
    </w:pPr>
    <w:rPr>
      <w:rFonts w:ascii="等线" w:hAnsi="等线" w:eastAsia="等线"/>
      <w:szCs w:val="20"/>
    </w:rPr>
  </w:style>
  <w:style w:type="paragraph" w:customStyle="1" w:styleId="982">
    <w:name w:val="Char Char Char Char Char Char Char Char Char Char Char Char Char Char Char Char3"/>
    <w:basedOn w:val="1"/>
    <w:autoRedefine/>
    <w:qFormat/>
    <w:uiPriority w:val="0"/>
    <w:pPr>
      <w:widowControl/>
      <w:spacing w:after="160" w:line="240" w:lineRule="exact"/>
      <w:jc w:val="center"/>
    </w:pPr>
    <w:rPr>
      <w:rFonts w:eastAsia="等线"/>
      <w:b/>
      <w:sz w:val="30"/>
      <w:szCs w:val="30"/>
      <w:lang w:eastAsia="en-US"/>
    </w:rPr>
  </w:style>
  <w:style w:type="paragraph" w:customStyle="1" w:styleId="983">
    <w:name w:val="列出段落6"/>
    <w:basedOn w:val="1"/>
    <w:autoRedefine/>
    <w:qFormat/>
    <w:uiPriority w:val="0"/>
    <w:pPr>
      <w:ind w:firstLine="420" w:firstLineChars="200"/>
    </w:pPr>
    <w:rPr>
      <w:rFonts w:ascii="等线" w:hAnsi="等线" w:eastAsia="等线"/>
      <w:kern w:val="2"/>
      <w:szCs w:val="22"/>
    </w:rPr>
  </w:style>
  <w:style w:type="character" w:customStyle="1" w:styleId="984">
    <w:name w:val="Char Char113"/>
    <w:autoRedefine/>
    <w:qFormat/>
    <w:uiPriority w:val="0"/>
    <w:rPr>
      <w:kern w:val="2"/>
      <w:sz w:val="18"/>
      <w:szCs w:val="18"/>
    </w:rPr>
  </w:style>
  <w:style w:type="character" w:customStyle="1" w:styleId="985">
    <w:name w:val="Char Char43"/>
    <w:autoRedefine/>
    <w:qFormat/>
    <w:uiPriority w:val="0"/>
    <w:rPr>
      <w:kern w:val="2"/>
      <w:sz w:val="21"/>
      <w:szCs w:val="24"/>
    </w:rPr>
  </w:style>
  <w:style w:type="paragraph" w:customStyle="1" w:styleId="986">
    <w:name w:val="Char Char2 Char3"/>
    <w:basedOn w:val="1"/>
    <w:autoRedefine/>
    <w:qFormat/>
    <w:uiPriority w:val="0"/>
    <w:pPr>
      <w:keepNext/>
      <w:keepLines/>
      <w:pageBreakBefore/>
      <w:tabs>
        <w:tab w:val="left" w:pos="845"/>
      </w:tabs>
      <w:ind w:left="845" w:hanging="420"/>
    </w:pPr>
    <w:rPr>
      <w:rFonts w:ascii="Tahoma" w:hAnsi="Tahoma" w:eastAsia="等线"/>
      <w:kern w:val="2"/>
      <w:szCs w:val="20"/>
    </w:rPr>
  </w:style>
  <w:style w:type="paragraph" w:customStyle="1" w:styleId="987">
    <w:name w:val="Char2 Char Char Char Char Char Char3"/>
    <w:basedOn w:val="1"/>
    <w:autoRedefine/>
    <w:qFormat/>
    <w:uiPriority w:val="0"/>
    <w:pPr>
      <w:widowControl/>
      <w:spacing w:after="160" w:line="240" w:lineRule="exact"/>
      <w:jc w:val="left"/>
    </w:pPr>
    <w:rPr>
      <w:rFonts w:ascii="Verdana" w:hAnsi="Verdana" w:eastAsia="等线"/>
      <w:sz w:val="20"/>
      <w:lang w:eastAsia="en-US"/>
    </w:rPr>
  </w:style>
  <w:style w:type="paragraph" w:customStyle="1" w:styleId="988">
    <w:name w:val="Char Char Char Char Char Char Char Char Char Char3"/>
    <w:basedOn w:val="1"/>
    <w:autoRedefine/>
    <w:qFormat/>
    <w:uiPriority w:val="0"/>
    <w:rPr>
      <w:rFonts w:ascii="Tahoma" w:hAnsi="Tahoma" w:eastAsia="等线"/>
      <w:kern w:val="2"/>
      <w:szCs w:val="20"/>
    </w:rPr>
  </w:style>
  <w:style w:type="paragraph" w:customStyle="1" w:styleId="989">
    <w:name w:val="Char23"/>
    <w:basedOn w:val="1"/>
    <w:autoRedefine/>
    <w:qFormat/>
    <w:uiPriority w:val="0"/>
    <w:rPr>
      <w:rFonts w:ascii="Tahoma" w:hAnsi="Tahoma" w:eastAsia="等线"/>
      <w:kern w:val="2"/>
      <w:szCs w:val="20"/>
    </w:rPr>
  </w:style>
  <w:style w:type="paragraph" w:customStyle="1" w:styleId="990">
    <w:name w:val="Char Char Char Char Char Char Char4"/>
    <w:basedOn w:val="1"/>
    <w:autoRedefine/>
    <w:qFormat/>
    <w:uiPriority w:val="0"/>
    <w:rPr>
      <w:rFonts w:ascii="Tahoma" w:hAnsi="Tahoma" w:eastAsia="等线"/>
      <w:kern w:val="2"/>
      <w:szCs w:val="20"/>
    </w:rPr>
  </w:style>
  <w:style w:type="paragraph" w:customStyle="1" w:styleId="991">
    <w:name w:val="Char Char Char Char Char Char Char Char Char3"/>
    <w:basedOn w:val="1"/>
    <w:autoRedefine/>
    <w:qFormat/>
    <w:uiPriority w:val="0"/>
    <w:pPr>
      <w:widowControl/>
      <w:spacing w:after="160" w:line="240" w:lineRule="exact"/>
      <w:jc w:val="left"/>
    </w:pPr>
    <w:rPr>
      <w:rFonts w:ascii="等线" w:hAnsi="等线" w:eastAsia="等线"/>
      <w:kern w:val="2"/>
      <w:szCs w:val="20"/>
    </w:rPr>
  </w:style>
  <w:style w:type="paragraph" w:customStyle="1" w:styleId="992">
    <w:name w:val="Char13"/>
    <w:basedOn w:val="1"/>
    <w:autoRedefine/>
    <w:qFormat/>
    <w:uiPriority w:val="0"/>
    <w:rPr>
      <w:rFonts w:ascii="等线" w:hAnsi="等线" w:eastAsia="等线"/>
      <w:kern w:val="2"/>
    </w:rPr>
  </w:style>
  <w:style w:type="paragraph" w:customStyle="1" w:styleId="993">
    <w:name w:val="Char7"/>
    <w:basedOn w:val="1"/>
    <w:autoRedefine/>
    <w:qFormat/>
    <w:uiPriority w:val="0"/>
    <w:rPr>
      <w:rFonts w:ascii="Tahoma" w:hAnsi="Tahoma" w:eastAsia="等线"/>
      <w:kern w:val="2"/>
      <w:szCs w:val="20"/>
    </w:rPr>
  </w:style>
  <w:style w:type="paragraph" w:customStyle="1" w:styleId="994">
    <w:name w:val="Char Char Char Char11"/>
    <w:basedOn w:val="1"/>
    <w:autoRedefine/>
    <w:qFormat/>
    <w:uiPriority w:val="0"/>
    <w:rPr>
      <w:rFonts w:ascii="Tahoma" w:hAnsi="Tahoma" w:eastAsia="等线"/>
      <w:kern w:val="2"/>
      <w:szCs w:val="20"/>
    </w:rPr>
  </w:style>
  <w:style w:type="paragraph" w:customStyle="1" w:styleId="995">
    <w:name w:val="Char1 Char Char Char2"/>
    <w:basedOn w:val="1"/>
    <w:autoRedefine/>
    <w:qFormat/>
    <w:uiPriority w:val="0"/>
    <w:rPr>
      <w:rFonts w:ascii="Tahoma" w:hAnsi="Tahoma" w:eastAsia="等线"/>
      <w:kern w:val="2"/>
      <w:szCs w:val="20"/>
    </w:rPr>
  </w:style>
  <w:style w:type="paragraph" w:customStyle="1" w:styleId="996">
    <w:name w:val="Char1 Char Char Char Char Char Char2"/>
    <w:basedOn w:val="1"/>
    <w:autoRedefine/>
    <w:qFormat/>
    <w:uiPriority w:val="0"/>
    <w:rPr>
      <w:rFonts w:ascii="Tahoma" w:hAnsi="Tahoma" w:eastAsia="等线"/>
      <w:kern w:val="2"/>
      <w:szCs w:val="20"/>
    </w:rPr>
  </w:style>
  <w:style w:type="paragraph" w:customStyle="1" w:styleId="997">
    <w:name w:val="Char Char Char Char3"/>
    <w:basedOn w:val="1"/>
    <w:autoRedefine/>
    <w:qFormat/>
    <w:uiPriority w:val="0"/>
    <w:rPr>
      <w:rFonts w:ascii="Tahoma" w:hAnsi="Tahoma" w:eastAsia="等线"/>
      <w:kern w:val="2"/>
      <w:szCs w:val="20"/>
    </w:rPr>
  </w:style>
  <w:style w:type="paragraph" w:customStyle="1" w:styleId="998">
    <w:name w:val="正文5"/>
    <w:basedOn w:val="1"/>
    <w:link w:val="3815"/>
    <w:autoRedefine/>
    <w:qFormat/>
    <w:uiPriority w:val="0"/>
    <w:pPr>
      <w:widowControl/>
      <w:overflowPunct w:val="0"/>
      <w:autoSpaceDE w:val="0"/>
      <w:autoSpaceDN w:val="0"/>
      <w:adjustRightInd w:val="0"/>
      <w:textAlignment w:val="baseline"/>
    </w:pPr>
    <w:rPr>
      <w:rFonts w:ascii="等线" w:hAnsi="等线" w:eastAsia="等线"/>
      <w:szCs w:val="20"/>
    </w:rPr>
  </w:style>
  <w:style w:type="paragraph" w:customStyle="1" w:styleId="999">
    <w:name w:val="Char Char Char Char Char Char Char Char Char Char Char Char Char Char Char Char2"/>
    <w:basedOn w:val="1"/>
    <w:autoRedefine/>
    <w:qFormat/>
    <w:uiPriority w:val="0"/>
    <w:pPr>
      <w:widowControl/>
      <w:spacing w:after="160" w:line="240" w:lineRule="exact"/>
      <w:jc w:val="center"/>
    </w:pPr>
    <w:rPr>
      <w:rFonts w:eastAsia="等线"/>
      <w:b/>
      <w:sz w:val="30"/>
      <w:szCs w:val="30"/>
      <w:lang w:eastAsia="en-US"/>
    </w:rPr>
  </w:style>
  <w:style w:type="paragraph" w:customStyle="1" w:styleId="1000">
    <w:name w:val="列出段落7"/>
    <w:basedOn w:val="1"/>
    <w:autoRedefine/>
    <w:qFormat/>
    <w:uiPriority w:val="0"/>
    <w:pPr>
      <w:ind w:firstLine="420" w:firstLineChars="200"/>
    </w:pPr>
    <w:rPr>
      <w:rFonts w:ascii="等线" w:hAnsi="等线" w:eastAsia="等线"/>
      <w:kern w:val="2"/>
      <w:szCs w:val="22"/>
    </w:rPr>
  </w:style>
  <w:style w:type="character" w:customStyle="1" w:styleId="1001">
    <w:name w:val="Char Char112"/>
    <w:autoRedefine/>
    <w:qFormat/>
    <w:uiPriority w:val="0"/>
    <w:rPr>
      <w:kern w:val="2"/>
      <w:sz w:val="18"/>
      <w:szCs w:val="18"/>
    </w:rPr>
  </w:style>
  <w:style w:type="character" w:customStyle="1" w:styleId="1002">
    <w:name w:val="Char Char42"/>
    <w:autoRedefine/>
    <w:qFormat/>
    <w:uiPriority w:val="0"/>
    <w:rPr>
      <w:kern w:val="2"/>
      <w:sz w:val="21"/>
      <w:szCs w:val="24"/>
    </w:rPr>
  </w:style>
  <w:style w:type="paragraph" w:customStyle="1" w:styleId="1003">
    <w:name w:val="Char Char2 Char2"/>
    <w:basedOn w:val="1"/>
    <w:autoRedefine/>
    <w:qFormat/>
    <w:uiPriority w:val="0"/>
    <w:pPr>
      <w:keepNext/>
      <w:keepLines/>
      <w:pageBreakBefore/>
      <w:tabs>
        <w:tab w:val="left" w:pos="845"/>
      </w:tabs>
      <w:ind w:left="845" w:hanging="420"/>
    </w:pPr>
    <w:rPr>
      <w:rFonts w:ascii="Tahoma" w:hAnsi="Tahoma" w:eastAsia="等线"/>
      <w:kern w:val="2"/>
      <w:szCs w:val="20"/>
    </w:rPr>
  </w:style>
  <w:style w:type="paragraph" w:customStyle="1" w:styleId="1004">
    <w:name w:val="Char2 Char Char Char Char Char Char2"/>
    <w:basedOn w:val="1"/>
    <w:autoRedefine/>
    <w:qFormat/>
    <w:uiPriority w:val="0"/>
    <w:pPr>
      <w:widowControl/>
      <w:spacing w:after="160" w:line="240" w:lineRule="exact"/>
      <w:jc w:val="left"/>
    </w:pPr>
    <w:rPr>
      <w:rFonts w:ascii="Verdana" w:hAnsi="Verdana" w:eastAsia="等线"/>
      <w:sz w:val="20"/>
      <w:lang w:eastAsia="en-US"/>
    </w:rPr>
  </w:style>
  <w:style w:type="paragraph" w:customStyle="1" w:styleId="1005">
    <w:name w:val="Char Char Char Char Char Char Char Char Char Char2"/>
    <w:basedOn w:val="1"/>
    <w:autoRedefine/>
    <w:qFormat/>
    <w:uiPriority w:val="0"/>
    <w:rPr>
      <w:rFonts w:ascii="Tahoma" w:hAnsi="Tahoma" w:eastAsia="等线"/>
      <w:kern w:val="2"/>
      <w:szCs w:val="20"/>
    </w:rPr>
  </w:style>
  <w:style w:type="paragraph" w:customStyle="1" w:styleId="1006">
    <w:name w:val="Char22"/>
    <w:basedOn w:val="1"/>
    <w:autoRedefine/>
    <w:qFormat/>
    <w:uiPriority w:val="0"/>
    <w:rPr>
      <w:rFonts w:ascii="Tahoma" w:hAnsi="Tahoma" w:eastAsia="等线"/>
      <w:kern w:val="2"/>
      <w:szCs w:val="20"/>
    </w:rPr>
  </w:style>
  <w:style w:type="paragraph" w:customStyle="1" w:styleId="1007">
    <w:name w:val="Char Char Char Char Char Char Char3"/>
    <w:basedOn w:val="1"/>
    <w:autoRedefine/>
    <w:qFormat/>
    <w:uiPriority w:val="0"/>
    <w:rPr>
      <w:rFonts w:ascii="Tahoma" w:hAnsi="Tahoma" w:eastAsia="等线"/>
      <w:kern w:val="2"/>
      <w:szCs w:val="20"/>
    </w:rPr>
  </w:style>
  <w:style w:type="paragraph" w:customStyle="1" w:styleId="1008">
    <w:name w:val="Char Char Char Char Char Char Char Char Char2"/>
    <w:basedOn w:val="1"/>
    <w:autoRedefine/>
    <w:qFormat/>
    <w:uiPriority w:val="0"/>
    <w:pPr>
      <w:widowControl/>
      <w:spacing w:after="160" w:line="240" w:lineRule="exact"/>
      <w:jc w:val="left"/>
    </w:pPr>
    <w:rPr>
      <w:rFonts w:ascii="等线" w:hAnsi="等线" w:eastAsia="等线"/>
      <w:kern w:val="2"/>
      <w:szCs w:val="20"/>
    </w:rPr>
  </w:style>
  <w:style w:type="paragraph" w:customStyle="1" w:styleId="1009">
    <w:name w:val="正文(首行缩进)"/>
    <w:basedOn w:val="1"/>
    <w:link w:val="1010"/>
    <w:autoRedefine/>
    <w:qFormat/>
    <w:uiPriority w:val="0"/>
    <w:pPr>
      <w:spacing w:line="360" w:lineRule="auto"/>
      <w:ind w:firstLine="200" w:firstLineChars="200"/>
    </w:pPr>
    <w:rPr>
      <w:rFonts w:ascii="Arial Narrow" w:hAnsi="Arial Narrow" w:eastAsia="等线"/>
      <w:kern w:val="2"/>
      <w:lang w:val="zh-CN"/>
    </w:rPr>
  </w:style>
  <w:style w:type="character" w:customStyle="1" w:styleId="1010">
    <w:name w:val="正文(首行缩进) Char"/>
    <w:link w:val="1009"/>
    <w:autoRedefine/>
    <w:qFormat/>
    <w:uiPriority w:val="0"/>
    <w:rPr>
      <w:rFonts w:ascii="Arial Narrow" w:hAnsi="Arial Narrow" w:eastAsia="等线" w:cs="宋体"/>
      <w:kern w:val="2"/>
      <w:sz w:val="24"/>
      <w:szCs w:val="21"/>
      <w:lang w:val="zh-CN"/>
    </w:rPr>
  </w:style>
  <w:style w:type="paragraph" w:customStyle="1" w:styleId="1011">
    <w:name w:val="段落"/>
    <w:link w:val="1015"/>
    <w:autoRedefine/>
    <w:qFormat/>
    <w:uiPriority w:val="0"/>
    <w:pPr>
      <w:adjustRightInd w:val="0"/>
      <w:snapToGrid w:val="0"/>
      <w:spacing w:before="120" w:after="120" w:line="360" w:lineRule="auto"/>
      <w:ind w:firstLine="560" w:firstLineChars="200"/>
      <w:jc w:val="both"/>
    </w:pPr>
    <w:rPr>
      <w:rFonts w:ascii="Times New Roman" w:hAnsi="Times New Roman" w:eastAsia="仿宋_GB2312" w:cs="宋体"/>
      <w:kern w:val="2"/>
      <w:sz w:val="28"/>
      <w:szCs w:val="24"/>
      <w:lang w:val="en-US" w:eastAsia="zh-CN" w:bidi="ar-SA"/>
    </w:rPr>
  </w:style>
  <w:style w:type="paragraph" w:customStyle="1" w:styleId="1012">
    <w:name w:val="一级缩进"/>
    <w:link w:val="1016"/>
    <w:autoRedefine/>
    <w:qFormat/>
    <w:uiPriority w:val="0"/>
    <w:pPr>
      <w:numPr>
        <w:ilvl w:val="0"/>
        <w:numId w:val="51"/>
      </w:numPr>
      <w:adjustRightInd w:val="0"/>
      <w:snapToGrid w:val="0"/>
      <w:spacing w:line="360" w:lineRule="auto"/>
      <w:jc w:val="both"/>
    </w:pPr>
    <w:rPr>
      <w:rFonts w:ascii="宋体" w:hAnsi="宋体" w:eastAsia="等线" w:cs="宋体"/>
      <w:kern w:val="2"/>
      <w:sz w:val="28"/>
      <w:szCs w:val="28"/>
      <w:lang w:val="en-US" w:eastAsia="zh-CN" w:bidi="ar-SA"/>
    </w:rPr>
  </w:style>
  <w:style w:type="paragraph" w:customStyle="1" w:styleId="1013">
    <w:name w:val="表格样式居中"/>
    <w:link w:val="1014"/>
    <w:autoRedefine/>
    <w:qFormat/>
    <w:uiPriority w:val="0"/>
    <w:pPr>
      <w:adjustRightInd w:val="0"/>
      <w:snapToGrid w:val="0"/>
      <w:jc w:val="center"/>
    </w:pPr>
    <w:rPr>
      <w:rFonts w:ascii="Times New Roman" w:hAnsi="Times New Roman" w:eastAsia="仿宋_GB2312" w:cs="宋体"/>
      <w:bCs/>
      <w:kern w:val="44"/>
      <w:sz w:val="21"/>
      <w:szCs w:val="44"/>
      <w:lang w:val="en-US" w:eastAsia="zh-CN" w:bidi="ar-SA"/>
    </w:rPr>
  </w:style>
  <w:style w:type="character" w:customStyle="1" w:styleId="1014">
    <w:name w:val="表格样式居中 Char"/>
    <w:link w:val="1013"/>
    <w:autoRedefine/>
    <w:qFormat/>
    <w:uiPriority w:val="0"/>
    <w:rPr>
      <w:rFonts w:eastAsia="仿宋_GB2312" w:cs="宋体"/>
      <w:bCs/>
      <w:kern w:val="44"/>
      <w:sz w:val="21"/>
      <w:szCs w:val="44"/>
    </w:rPr>
  </w:style>
  <w:style w:type="character" w:customStyle="1" w:styleId="1015">
    <w:name w:val="段落 Char1"/>
    <w:link w:val="1011"/>
    <w:autoRedefine/>
    <w:qFormat/>
    <w:uiPriority w:val="0"/>
    <w:rPr>
      <w:rFonts w:eastAsia="仿宋_GB2312" w:cs="宋体"/>
      <w:kern w:val="2"/>
      <w:sz w:val="28"/>
      <w:szCs w:val="24"/>
    </w:rPr>
  </w:style>
  <w:style w:type="character" w:customStyle="1" w:styleId="1016">
    <w:name w:val="一级缩进 Char"/>
    <w:link w:val="1012"/>
    <w:autoRedefine/>
    <w:qFormat/>
    <w:uiPriority w:val="0"/>
    <w:rPr>
      <w:rFonts w:ascii="宋体" w:hAnsi="宋体" w:eastAsia="等线" w:cs="宋体"/>
      <w:kern w:val="2"/>
      <w:sz w:val="28"/>
      <w:szCs w:val="28"/>
    </w:rPr>
  </w:style>
  <w:style w:type="character" w:customStyle="1" w:styleId="1017">
    <w:name w:val="常规字符"/>
    <w:link w:val="1018"/>
    <w:autoRedefine/>
    <w:qFormat/>
    <w:uiPriority w:val="0"/>
    <w:rPr>
      <w:rFonts w:ascii="华文细黑" w:hAnsi="华文细黑" w:eastAsia="华文细黑"/>
      <w:sz w:val="21"/>
      <w:szCs w:val="21"/>
    </w:rPr>
  </w:style>
  <w:style w:type="paragraph" w:customStyle="1" w:styleId="1018">
    <w:name w:val="常规"/>
    <w:basedOn w:val="86"/>
    <w:link w:val="1017"/>
    <w:autoRedefine/>
    <w:qFormat/>
    <w:uiPriority w:val="0"/>
    <w:pPr>
      <w:tabs>
        <w:tab w:val="left" w:pos="1701"/>
      </w:tabs>
      <w:autoSpaceDE w:val="0"/>
      <w:autoSpaceDN w:val="0"/>
      <w:adjustRightInd w:val="0"/>
      <w:spacing w:before="240" w:after="0" w:afterLines="100"/>
      <w:ind w:left="2268" w:firstLine="389" w:firstLineChars="200"/>
      <w:jc w:val="left"/>
    </w:pPr>
    <w:rPr>
      <w:rFonts w:ascii="华文细黑" w:hAnsi="华文细黑" w:eastAsia="华文细黑"/>
      <w:szCs w:val="21"/>
    </w:rPr>
  </w:style>
  <w:style w:type="paragraph" w:customStyle="1" w:styleId="1019">
    <w:name w:val="项目"/>
    <w:basedOn w:val="1"/>
    <w:autoRedefine/>
    <w:qFormat/>
    <w:uiPriority w:val="0"/>
    <w:pPr>
      <w:numPr>
        <w:ilvl w:val="0"/>
        <w:numId w:val="52"/>
      </w:numPr>
      <w:tabs>
        <w:tab w:val="left" w:pos="420"/>
      </w:tabs>
      <w:snapToGrid w:val="0"/>
      <w:spacing w:line="300" w:lineRule="auto"/>
      <w:jc w:val="left"/>
    </w:pPr>
    <w:rPr>
      <w:rFonts w:ascii="等线" w:hAnsi="等线" w:eastAsia="等线"/>
      <w:kern w:val="2"/>
    </w:rPr>
  </w:style>
  <w:style w:type="paragraph" w:customStyle="1" w:styleId="1020">
    <w:name w:val="Table Heading"/>
    <w:basedOn w:val="1"/>
    <w:link w:val="2814"/>
    <w:autoRedefine/>
    <w:qFormat/>
    <w:uiPriority w:val="0"/>
    <w:pPr>
      <w:jc w:val="center"/>
    </w:pPr>
    <w:rPr>
      <w:rFonts w:eastAsia="黑体"/>
      <w:b/>
      <w:kern w:val="2"/>
    </w:rPr>
  </w:style>
  <w:style w:type="paragraph" w:customStyle="1" w:styleId="1021">
    <w:name w:val="a"/>
    <w:basedOn w:val="1"/>
    <w:autoRedefine/>
    <w:qFormat/>
    <w:uiPriority w:val="0"/>
    <w:pPr>
      <w:widowControl/>
      <w:spacing w:before="100" w:beforeAutospacing="1" w:after="100" w:afterAutospacing="1"/>
      <w:jc w:val="left"/>
    </w:pPr>
    <w:rPr>
      <w:rFonts w:eastAsia="等线"/>
    </w:rPr>
  </w:style>
  <w:style w:type="character" w:customStyle="1" w:styleId="1022">
    <w:name w:val="常规 Char"/>
    <w:autoRedefine/>
    <w:qFormat/>
    <w:uiPriority w:val="0"/>
    <w:rPr>
      <w:kern w:val="2"/>
      <w:sz w:val="21"/>
      <w:szCs w:val="21"/>
    </w:rPr>
  </w:style>
  <w:style w:type="paragraph" w:customStyle="1" w:styleId="1023">
    <w:name w:val="SANGFOR_1_标题1"/>
    <w:basedOn w:val="3"/>
    <w:autoRedefine/>
    <w:qFormat/>
    <w:uiPriority w:val="0"/>
    <w:pPr>
      <w:keepNext/>
      <w:keepLines/>
      <w:widowControl w:val="0"/>
      <w:numPr>
        <w:numId w:val="53"/>
      </w:numPr>
      <w:tabs>
        <w:tab w:val="left" w:pos="1206"/>
        <w:tab w:val="clear" w:pos="540"/>
        <w:tab w:val="clear" w:pos="8100"/>
      </w:tabs>
      <w:overflowPunct/>
      <w:autoSpaceDE/>
      <w:autoSpaceDN/>
      <w:adjustRightInd/>
      <w:spacing w:before="240" w:beforeLines="150" w:after="240" w:afterLines="50" w:line="240" w:lineRule="auto"/>
      <w:jc w:val="center"/>
      <w:textAlignment w:val="auto"/>
    </w:pPr>
    <w:rPr>
      <w:rFonts w:ascii="等线" w:hAnsi="等线" w:eastAsia="宋体"/>
      <w:bCs w:val="0"/>
      <w:kern w:val="44"/>
      <w:sz w:val="30"/>
      <w:szCs w:val="32"/>
    </w:rPr>
  </w:style>
  <w:style w:type="paragraph" w:customStyle="1" w:styleId="1024">
    <w:name w:val="SANGFOR_2_标题2"/>
    <w:basedOn w:val="5"/>
    <w:next w:val="1"/>
    <w:autoRedefine/>
    <w:qFormat/>
    <w:uiPriority w:val="0"/>
    <w:pPr>
      <w:keepNext/>
      <w:keepLines/>
      <w:widowControl w:val="0"/>
      <w:numPr>
        <w:ilvl w:val="4"/>
        <w:numId w:val="53"/>
      </w:numPr>
      <w:tabs>
        <w:tab w:val="clear" w:pos="720"/>
      </w:tabs>
      <w:overflowPunct/>
      <w:autoSpaceDE/>
      <w:autoSpaceDN/>
      <w:adjustRightInd/>
      <w:spacing w:before="240" w:beforeLines="50" w:after="240" w:afterLines="50" w:line="240" w:lineRule="auto"/>
      <w:textAlignment w:val="auto"/>
    </w:pPr>
    <w:rPr>
      <w:rFonts w:ascii="Times New Roman" w:hAnsi="Times New Roman" w:eastAsia="宋体"/>
      <w:iCs w:val="0"/>
      <w:kern w:val="2"/>
      <w:sz w:val="28"/>
      <w:szCs w:val="30"/>
    </w:rPr>
  </w:style>
  <w:style w:type="paragraph" w:customStyle="1" w:styleId="1025">
    <w:name w:val="SANGFOR_3_标题3"/>
    <w:basedOn w:val="6"/>
    <w:next w:val="1"/>
    <w:autoRedefine/>
    <w:qFormat/>
    <w:uiPriority w:val="0"/>
    <w:pPr>
      <w:keepNext/>
      <w:keepLines/>
      <w:widowControl w:val="0"/>
      <w:numPr>
        <w:ilvl w:val="0"/>
        <w:numId w:val="0"/>
      </w:numPr>
      <w:tabs>
        <w:tab w:val="left" w:pos="993"/>
        <w:tab w:val="left" w:pos="1206"/>
      </w:tabs>
      <w:overflowPunct/>
      <w:autoSpaceDE/>
      <w:autoSpaceDN/>
      <w:adjustRightInd/>
      <w:spacing w:before="156" w:beforeLines="50" w:after="156" w:afterLines="50" w:line="240" w:lineRule="auto"/>
      <w:ind w:left="639"/>
      <w:jc w:val="left"/>
      <w:textAlignment w:val="auto"/>
    </w:pPr>
    <w:rPr>
      <w:rFonts w:eastAsia="微软雅黑"/>
      <w:color w:val="000000"/>
      <w:kern w:val="2"/>
      <w:sz w:val="28"/>
      <w:szCs w:val="28"/>
    </w:rPr>
  </w:style>
  <w:style w:type="paragraph" w:customStyle="1" w:styleId="1026">
    <w:name w:val="SANGFOR_4_标题4"/>
    <w:basedOn w:val="7"/>
    <w:next w:val="1"/>
    <w:autoRedefine/>
    <w:qFormat/>
    <w:uiPriority w:val="0"/>
    <w:pPr>
      <w:keepNext/>
      <w:keepLines/>
      <w:widowControl w:val="0"/>
      <w:numPr>
        <w:ilvl w:val="0"/>
        <w:numId w:val="0"/>
      </w:numPr>
      <w:tabs>
        <w:tab w:val="left" w:pos="1206"/>
        <w:tab w:val="clear" w:pos="1644"/>
        <w:tab w:val="clear" w:pos="2100"/>
      </w:tabs>
      <w:overflowPunct/>
      <w:autoSpaceDE/>
      <w:autoSpaceDN/>
      <w:snapToGrid w:val="0"/>
      <w:spacing w:before="156" w:beforeLines="50" w:after="156" w:afterLines="50" w:line="240" w:lineRule="auto"/>
      <w:ind w:left="639"/>
      <w:textAlignment w:val="auto"/>
    </w:pPr>
    <w:rPr>
      <w:rFonts w:ascii="微软雅黑" w:hAnsi="微软雅黑" w:eastAsia="微软雅黑" w:cs="Times New Roman"/>
      <w:kern w:val="2"/>
      <w:sz w:val="24"/>
      <w:szCs w:val="24"/>
    </w:rPr>
  </w:style>
  <w:style w:type="paragraph" w:customStyle="1" w:styleId="1027">
    <w:name w:val="正文首行缩进（绿盟科技）"/>
    <w:basedOn w:val="1"/>
    <w:link w:val="1028"/>
    <w:autoRedefine/>
    <w:qFormat/>
    <w:uiPriority w:val="0"/>
    <w:pPr>
      <w:widowControl/>
      <w:spacing w:line="360" w:lineRule="auto"/>
      <w:ind w:firstLine="200" w:firstLineChars="200"/>
      <w:jc w:val="left"/>
    </w:pPr>
    <w:rPr>
      <w:rFonts w:ascii="等线" w:hAnsi="等线" w:eastAsia="等线"/>
    </w:rPr>
  </w:style>
  <w:style w:type="character" w:customStyle="1" w:styleId="1028">
    <w:name w:val="正文首行缩进（绿盟科技） Char"/>
    <w:link w:val="1027"/>
    <w:autoRedefine/>
    <w:qFormat/>
    <w:uiPriority w:val="0"/>
    <w:rPr>
      <w:rFonts w:ascii="等线" w:hAnsi="等线" w:eastAsia="等线" w:cs="宋体"/>
      <w:sz w:val="24"/>
      <w:szCs w:val="21"/>
    </w:rPr>
  </w:style>
  <w:style w:type="character" w:customStyle="1" w:styleId="1029">
    <w:name w:val="释义正文2"/>
    <w:autoRedefine/>
    <w:qFormat/>
    <w:uiPriority w:val="0"/>
    <w:rPr>
      <w:sz w:val="24"/>
    </w:rPr>
  </w:style>
  <w:style w:type="character" w:customStyle="1" w:styleId="1030">
    <w:name w:val="样式 正文格式 + Tahoma 行距: 多倍行距 1.25 字行 Char Char"/>
    <w:link w:val="1031"/>
    <w:autoRedefine/>
    <w:qFormat/>
    <w:uiPriority w:val="0"/>
    <w:rPr>
      <w:rFonts w:cs="宋体"/>
      <w:sz w:val="24"/>
    </w:rPr>
  </w:style>
  <w:style w:type="paragraph" w:customStyle="1" w:styleId="1031">
    <w:name w:val="样式 正文格式 + Tahoma 行距: 多倍行距 1.25 字行"/>
    <w:basedOn w:val="1"/>
    <w:link w:val="1030"/>
    <w:autoRedefine/>
    <w:qFormat/>
    <w:uiPriority w:val="0"/>
    <w:pPr>
      <w:widowControl/>
      <w:adjustRightInd w:val="0"/>
      <w:snapToGrid w:val="0"/>
      <w:spacing w:line="300" w:lineRule="auto"/>
      <w:ind w:firstLine="482"/>
      <w:textAlignment w:val="baseline"/>
    </w:pPr>
    <w:rPr>
      <w:rFonts w:ascii="Times New Roman" w:hAnsi="Times New Roman"/>
      <w:szCs w:val="20"/>
    </w:rPr>
  </w:style>
  <w:style w:type="character" w:customStyle="1" w:styleId="1032">
    <w:name w:val="paragraph1 Char Char"/>
    <w:autoRedefine/>
    <w:qFormat/>
    <w:uiPriority w:val="0"/>
    <w:rPr>
      <w:rFonts w:ascii="宋体" w:hAnsi="宋体" w:eastAsia="宋体"/>
      <w:kern w:val="2"/>
      <w:sz w:val="24"/>
      <w:lang w:val="en-US" w:eastAsia="zh-CN"/>
    </w:rPr>
  </w:style>
  <w:style w:type="character" w:customStyle="1" w:styleId="1033">
    <w:name w:val="正文缩进2字 Char Char"/>
    <w:link w:val="1034"/>
    <w:autoRedefine/>
    <w:qFormat/>
    <w:uiPriority w:val="0"/>
    <w:rPr>
      <w:rFonts w:ascii="宋体" w:hAnsi="宋体"/>
      <w:sz w:val="24"/>
    </w:rPr>
  </w:style>
  <w:style w:type="paragraph" w:customStyle="1" w:styleId="1034">
    <w:name w:val="正文缩进2字"/>
    <w:basedOn w:val="1"/>
    <w:link w:val="1033"/>
    <w:autoRedefine/>
    <w:qFormat/>
    <w:uiPriority w:val="0"/>
    <w:pPr>
      <w:tabs>
        <w:tab w:val="center" w:pos="4320"/>
        <w:tab w:val="right" w:pos="8640"/>
      </w:tabs>
      <w:spacing w:line="360" w:lineRule="auto"/>
      <w:ind w:firstLine="432"/>
      <w:jc w:val="left"/>
    </w:pPr>
    <w:rPr>
      <w:szCs w:val="20"/>
    </w:rPr>
  </w:style>
  <w:style w:type="character" w:customStyle="1" w:styleId="1035">
    <w:name w:val="ctt"/>
    <w:basedOn w:val="145"/>
    <w:autoRedefine/>
    <w:qFormat/>
    <w:uiPriority w:val="0"/>
  </w:style>
  <w:style w:type="character" w:customStyle="1" w:styleId="1036">
    <w:name w:val="bold1"/>
    <w:autoRedefine/>
    <w:qFormat/>
    <w:uiPriority w:val="0"/>
    <w:rPr>
      <w:b/>
    </w:rPr>
  </w:style>
  <w:style w:type="character" w:customStyle="1" w:styleId="1037">
    <w:name w:val="样式 题注图图1图2图3图4图5图6图7图8图9图10图11图12图13图14图15图16图... Char Char"/>
    <w:link w:val="1038"/>
    <w:autoRedefine/>
    <w:qFormat/>
    <w:uiPriority w:val="0"/>
    <w:rPr>
      <w:rFonts w:ascii="黑体" w:eastAsia="黑体"/>
      <w:sz w:val="24"/>
    </w:rPr>
  </w:style>
  <w:style w:type="paragraph" w:customStyle="1" w:styleId="1038">
    <w:name w:val="样式 题注图图1图2图3图4图5图6图7图8图9图10图11图12图13图14图15图16图..."/>
    <w:link w:val="1037"/>
    <w:autoRedefine/>
    <w:qFormat/>
    <w:uiPriority w:val="0"/>
    <w:pPr>
      <w:jc w:val="center"/>
    </w:pPr>
    <w:rPr>
      <w:rFonts w:ascii="黑体" w:hAnsi="Times New Roman" w:eastAsia="黑体" w:cs="Times New Roman"/>
      <w:sz w:val="24"/>
      <w:lang w:val="en-US" w:eastAsia="zh-CN" w:bidi="ar-SA"/>
    </w:rPr>
  </w:style>
  <w:style w:type="character" w:customStyle="1" w:styleId="1039">
    <w:name w:val="普通(网站) Char"/>
    <w:link w:val="81"/>
    <w:autoRedefine/>
    <w:qFormat/>
    <w:uiPriority w:val="0"/>
    <w:rPr>
      <w:rFonts w:ascii="宋体" w:hAnsi="宋体" w:eastAsia="等线" w:cs="宋体"/>
      <w:sz w:val="24"/>
      <w:szCs w:val="21"/>
    </w:rPr>
  </w:style>
  <w:style w:type="character" w:customStyle="1" w:styleId="1040">
    <w:name w:val="bodytext1"/>
    <w:autoRedefine/>
    <w:qFormat/>
    <w:uiPriority w:val="0"/>
    <w:rPr>
      <w:rFonts w:hint="default" w:ascii="Arial" w:hAnsi="Arial"/>
      <w:color w:val="000000"/>
      <w:sz w:val="17"/>
    </w:rPr>
  </w:style>
  <w:style w:type="character" w:customStyle="1" w:styleId="1041">
    <w:name w:val="contenttitle1"/>
    <w:autoRedefine/>
    <w:qFormat/>
    <w:uiPriority w:val="0"/>
    <w:rPr>
      <w:rFonts w:hint="default" w:ascii="Arial" w:hAnsi="Arial"/>
      <w:b/>
      <w:color w:val="000000"/>
      <w:sz w:val="21"/>
      <w:u w:val="none"/>
    </w:rPr>
  </w:style>
  <w:style w:type="character" w:customStyle="1" w:styleId="1042">
    <w:name w:val="正文格式 Char Char Char"/>
    <w:autoRedefine/>
    <w:qFormat/>
    <w:uiPriority w:val="0"/>
    <w:rPr>
      <w:sz w:val="24"/>
    </w:rPr>
  </w:style>
  <w:style w:type="character" w:customStyle="1" w:styleId="1043">
    <w:name w:val="postbody"/>
    <w:basedOn w:val="145"/>
    <w:autoRedefine/>
    <w:qFormat/>
    <w:uiPriority w:val="0"/>
  </w:style>
  <w:style w:type="character" w:customStyle="1" w:styleId="1044">
    <w:name w:val="标准-正文 Char Char"/>
    <w:link w:val="1045"/>
    <w:autoRedefine/>
    <w:qFormat/>
    <w:uiPriority w:val="0"/>
    <w:rPr>
      <w:rFonts w:cs="宋体"/>
      <w:sz w:val="24"/>
    </w:rPr>
  </w:style>
  <w:style w:type="paragraph" w:customStyle="1" w:styleId="1045">
    <w:name w:val="标准-正文"/>
    <w:basedOn w:val="1"/>
    <w:link w:val="1044"/>
    <w:autoRedefine/>
    <w:qFormat/>
    <w:uiPriority w:val="0"/>
    <w:pPr>
      <w:widowControl/>
      <w:adjustRightInd w:val="0"/>
      <w:snapToGrid w:val="0"/>
      <w:spacing w:line="300" w:lineRule="auto"/>
      <w:ind w:firstLine="200" w:firstLineChars="200"/>
      <w:textAlignment w:val="baseline"/>
    </w:pPr>
    <w:rPr>
      <w:rFonts w:ascii="Times New Roman" w:hAnsi="Times New Roman"/>
      <w:szCs w:val="20"/>
    </w:rPr>
  </w:style>
  <w:style w:type="character" w:customStyle="1" w:styleId="1046">
    <w:name w:val="标准正文 Char Char"/>
    <w:autoRedefine/>
    <w:qFormat/>
    <w:uiPriority w:val="0"/>
    <w:rPr>
      <w:rFonts w:ascii="宋体" w:hAnsi="宋体" w:eastAsia="宋体"/>
      <w:kern w:val="2"/>
      <w:sz w:val="24"/>
      <w:lang w:val="en-US" w:eastAsia="zh-CN"/>
    </w:rPr>
  </w:style>
  <w:style w:type="character" w:customStyle="1" w:styleId="1047">
    <w:name w:val="样式 题注图图1图2图3图4图5图6图7图8图9图10图11图12图13图14图15图16图... Char Char Char"/>
    <w:autoRedefine/>
    <w:qFormat/>
    <w:uiPriority w:val="0"/>
    <w:rPr>
      <w:rFonts w:ascii="黑体" w:hAnsi="Tahoma" w:eastAsia="黑体"/>
      <w:kern w:val="2"/>
      <w:sz w:val="24"/>
      <w:szCs w:val="24"/>
      <w:lang w:val="en-US" w:eastAsia="zh-CN" w:bidi="ar-SA"/>
    </w:rPr>
  </w:style>
  <w:style w:type="character" w:customStyle="1" w:styleId="1048">
    <w:name w:val="正文zqg Char Char"/>
    <w:link w:val="1049"/>
    <w:autoRedefine/>
    <w:qFormat/>
    <w:uiPriority w:val="0"/>
    <w:rPr>
      <w:rFonts w:ascii="宋体" w:hAnsi="宋体"/>
      <w:color w:val="000000"/>
    </w:rPr>
  </w:style>
  <w:style w:type="paragraph" w:customStyle="1" w:styleId="1049">
    <w:name w:val="正文zqg"/>
    <w:basedOn w:val="1"/>
    <w:link w:val="1048"/>
    <w:autoRedefine/>
    <w:qFormat/>
    <w:uiPriority w:val="0"/>
    <w:pPr>
      <w:spacing w:after="93" w:afterLines="30"/>
      <w:ind w:left="100" w:leftChars="100" w:firstLine="200" w:firstLineChars="200"/>
    </w:pPr>
    <w:rPr>
      <w:color w:val="000000"/>
      <w:sz w:val="20"/>
      <w:szCs w:val="20"/>
    </w:rPr>
  </w:style>
  <w:style w:type="character" w:customStyle="1" w:styleId="1050">
    <w:name w:val="t18"/>
    <w:basedOn w:val="145"/>
    <w:autoRedefine/>
    <w:qFormat/>
    <w:uiPriority w:val="0"/>
  </w:style>
  <w:style w:type="character" w:customStyle="1" w:styleId="1051">
    <w:name w:val="页眉页脚 Char Char"/>
    <w:link w:val="1052"/>
    <w:autoRedefine/>
    <w:qFormat/>
    <w:uiPriority w:val="0"/>
    <w:rPr>
      <w:rFonts w:ascii="宋体" w:hAnsi="宋体"/>
      <w:b/>
      <w:bCs/>
      <w:sz w:val="18"/>
    </w:rPr>
  </w:style>
  <w:style w:type="paragraph" w:customStyle="1" w:styleId="1052">
    <w:name w:val="页眉页脚"/>
    <w:basedOn w:val="11"/>
    <w:link w:val="1051"/>
    <w:autoRedefine/>
    <w:qFormat/>
    <w:uiPriority w:val="0"/>
    <w:pPr>
      <w:keepNext w:val="0"/>
      <w:keepLines w:val="0"/>
      <w:tabs>
        <w:tab w:val="left" w:pos="1440"/>
      </w:tabs>
      <w:spacing w:line="240" w:lineRule="auto"/>
      <w:jc w:val="left"/>
    </w:pPr>
    <w:rPr>
      <w:rFonts w:ascii="宋体" w:hAnsi="宋体" w:eastAsia="宋体" w:cs="Times New Roman"/>
      <w:kern w:val="0"/>
      <w:sz w:val="18"/>
      <w:szCs w:val="20"/>
    </w:rPr>
  </w:style>
  <w:style w:type="character" w:customStyle="1" w:styleId="1053">
    <w:name w:val="!我的正文 Ctr+Q Char Char"/>
    <w:link w:val="1054"/>
    <w:autoRedefine/>
    <w:qFormat/>
    <w:uiPriority w:val="0"/>
    <w:rPr>
      <w:rFonts w:ascii="Arial" w:hAnsi="Arial"/>
      <w:sz w:val="24"/>
    </w:rPr>
  </w:style>
  <w:style w:type="paragraph" w:customStyle="1" w:styleId="1054">
    <w:name w:val="!我的正文 Ctr+Q"/>
    <w:basedOn w:val="1"/>
    <w:link w:val="1053"/>
    <w:autoRedefine/>
    <w:qFormat/>
    <w:uiPriority w:val="0"/>
    <w:pPr>
      <w:adjustRightInd w:val="0"/>
      <w:snapToGrid w:val="0"/>
      <w:spacing w:before="156" w:beforeLines="50" w:after="156" w:afterLines="50" w:line="360" w:lineRule="auto"/>
      <w:ind w:firstLine="480" w:firstLineChars="200"/>
      <w:jc w:val="left"/>
    </w:pPr>
    <w:rPr>
      <w:szCs w:val="20"/>
    </w:rPr>
  </w:style>
  <w:style w:type="character" w:customStyle="1" w:styleId="1055">
    <w:name w:val="样式 标题 2 + 四号 Char Char"/>
    <w:link w:val="1056"/>
    <w:autoRedefine/>
    <w:qFormat/>
    <w:uiPriority w:val="0"/>
    <w:rPr>
      <w:rFonts w:eastAsia="黑体" w:cs="宋体"/>
      <w:sz w:val="28"/>
      <w:lang w:val="zh-CN"/>
    </w:rPr>
  </w:style>
  <w:style w:type="paragraph" w:customStyle="1" w:styleId="1056">
    <w:name w:val="样式 标题 2 + 四号"/>
    <w:basedOn w:val="5"/>
    <w:link w:val="1055"/>
    <w:autoRedefine/>
    <w:qFormat/>
    <w:uiPriority w:val="0"/>
    <w:pPr>
      <w:keepNext/>
      <w:keepLines/>
      <w:widowControl w:val="0"/>
      <w:tabs>
        <w:tab w:val="clear" w:pos="576"/>
        <w:tab w:val="clear" w:pos="720"/>
      </w:tabs>
      <w:overflowPunct/>
      <w:autoSpaceDE/>
      <w:autoSpaceDN/>
      <w:adjustRightInd/>
      <w:spacing w:before="312" w:beforeLines="100" w:after="312" w:afterLines="100"/>
      <w:ind w:left="2420"/>
      <w:textAlignment w:val="auto"/>
    </w:pPr>
    <w:rPr>
      <w:rFonts w:ascii="Times New Roman" w:hAnsi="Times New Roman"/>
      <w:iCs w:val="0"/>
      <w:sz w:val="28"/>
      <w:lang w:val="zh-CN"/>
    </w:rPr>
  </w:style>
  <w:style w:type="character" w:customStyle="1" w:styleId="1057">
    <w:name w:val="正文文字首行缩进 Char Char"/>
    <w:autoRedefine/>
    <w:qFormat/>
    <w:uiPriority w:val="0"/>
    <w:rPr>
      <w:rFonts w:hint="eastAsia" w:ascii="宋体" w:hAnsi="宋体" w:eastAsia="宋体"/>
      <w:kern w:val="2"/>
      <w:sz w:val="21"/>
      <w:lang w:val="en-US" w:eastAsia="zh-CN"/>
    </w:rPr>
  </w:style>
  <w:style w:type="character" w:customStyle="1" w:styleId="1058">
    <w:name w:val="设计正文 Char Char"/>
    <w:link w:val="1059"/>
    <w:autoRedefine/>
    <w:qFormat/>
    <w:uiPriority w:val="0"/>
    <w:rPr>
      <w:rFonts w:ascii="仿宋_GB2312" w:eastAsia="仿宋_GB2312"/>
      <w:sz w:val="24"/>
    </w:rPr>
  </w:style>
  <w:style w:type="paragraph" w:customStyle="1" w:styleId="1059">
    <w:name w:val="设计正文"/>
    <w:basedOn w:val="1"/>
    <w:link w:val="1058"/>
    <w:autoRedefine/>
    <w:qFormat/>
    <w:uiPriority w:val="0"/>
    <w:pPr>
      <w:spacing w:line="300" w:lineRule="auto"/>
      <w:ind w:firstLine="480" w:firstLineChars="200"/>
    </w:pPr>
    <w:rPr>
      <w:rFonts w:ascii="仿宋_GB2312" w:hAnsi="Times New Roman" w:eastAsia="仿宋_GB2312"/>
      <w:szCs w:val="20"/>
    </w:rPr>
  </w:style>
  <w:style w:type="character" w:customStyle="1" w:styleId="1060">
    <w:name w:val="number1 Char Char"/>
    <w:autoRedefine/>
    <w:qFormat/>
    <w:uiPriority w:val="0"/>
    <w:rPr>
      <w:rFonts w:eastAsia="宋体"/>
      <w:kern w:val="2"/>
      <w:sz w:val="24"/>
      <w:lang w:val="en-US" w:eastAsia="zh-CN"/>
    </w:rPr>
  </w:style>
  <w:style w:type="character" w:customStyle="1" w:styleId="1061">
    <w:name w:val="样式 标题 4 + 小四 Char Char"/>
    <w:autoRedefine/>
    <w:qFormat/>
    <w:uiPriority w:val="0"/>
    <w:rPr>
      <w:rFonts w:ascii="Arial" w:hAnsi="Arial" w:eastAsia="黑体"/>
      <w:b/>
      <w:kern w:val="2"/>
      <w:sz w:val="24"/>
      <w:lang w:val="zh-CN" w:eastAsia="zh-CN"/>
    </w:rPr>
  </w:style>
  <w:style w:type="character" w:customStyle="1" w:styleId="1062">
    <w:name w:val="正文强调 Char Char"/>
    <w:link w:val="1063"/>
    <w:autoRedefine/>
    <w:qFormat/>
    <w:uiPriority w:val="0"/>
    <w:rPr>
      <w:rFonts w:ascii="宋体" w:hAnsi="宋体"/>
      <w:b/>
      <w:sz w:val="24"/>
    </w:rPr>
  </w:style>
  <w:style w:type="paragraph" w:customStyle="1" w:styleId="1063">
    <w:name w:val="正文强调"/>
    <w:basedOn w:val="1034"/>
    <w:link w:val="1062"/>
    <w:autoRedefine/>
    <w:qFormat/>
    <w:uiPriority w:val="0"/>
    <w:rPr>
      <w:b/>
    </w:rPr>
  </w:style>
  <w:style w:type="character" w:customStyle="1" w:styleId="1064">
    <w:name w:val="首行缩进 Char Char"/>
    <w:link w:val="1065"/>
    <w:autoRedefine/>
    <w:qFormat/>
    <w:uiPriority w:val="0"/>
    <w:rPr>
      <w:rFonts w:ascii="Calibri" w:hAnsi="Calibri"/>
    </w:rPr>
  </w:style>
  <w:style w:type="paragraph" w:customStyle="1" w:styleId="1065">
    <w:name w:val="首行缩进"/>
    <w:basedOn w:val="1"/>
    <w:link w:val="1064"/>
    <w:autoRedefine/>
    <w:qFormat/>
    <w:uiPriority w:val="0"/>
    <w:pPr>
      <w:autoSpaceDE w:val="0"/>
      <w:autoSpaceDN w:val="0"/>
      <w:adjustRightInd w:val="0"/>
      <w:spacing w:line="360" w:lineRule="auto"/>
      <w:ind w:firstLine="720"/>
      <w:jc w:val="left"/>
    </w:pPr>
    <w:rPr>
      <w:rFonts w:ascii="Calibri" w:hAnsi="Calibri"/>
      <w:sz w:val="20"/>
      <w:szCs w:val="20"/>
    </w:rPr>
  </w:style>
  <w:style w:type="paragraph" w:customStyle="1" w:styleId="1066">
    <w:name w:val="xl107"/>
    <w:basedOn w:val="1"/>
    <w:autoRedefine/>
    <w:qFormat/>
    <w:uiPriority w:val="0"/>
    <w:pPr>
      <w:widowControl/>
      <w:pBdr>
        <w:top w:val="single" w:color="auto" w:sz="4" w:space="0"/>
        <w:left w:val="single" w:color="auto" w:sz="4" w:space="0"/>
        <w:bottom w:val="single" w:color="auto" w:sz="4" w:space="0"/>
      </w:pBdr>
      <w:spacing w:before="100" w:beforeAutospacing="1" w:after="100" w:afterAutospacing="1"/>
      <w:jc w:val="left"/>
      <w:textAlignment w:val="center"/>
    </w:pPr>
    <w:rPr>
      <w:rFonts w:eastAsia="等线"/>
      <w:b/>
      <w:bCs/>
      <w:sz w:val="20"/>
      <w:szCs w:val="20"/>
    </w:rPr>
  </w:style>
  <w:style w:type="paragraph" w:customStyle="1" w:styleId="1067">
    <w:name w:val="样式 标题 1 + 段前: 1.5 行 段后: 1.5 行"/>
    <w:basedOn w:val="3"/>
    <w:autoRedefine/>
    <w:qFormat/>
    <w:uiPriority w:val="0"/>
    <w:pPr>
      <w:keepNext/>
      <w:keepLines/>
      <w:pageBreakBefore/>
      <w:widowControl w:val="0"/>
      <w:tabs>
        <w:tab w:val="clear" w:pos="540"/>
        <w:tab w:val="clear" w:pos="8100"/>
      </w:tabs>
      <w:overflowPunct/>
      <w:autoSpaceDE/>
      <w:autoSpaceDN/>
      <w:adjustRightInd/>
      <w:spacing w:before="468" w:beforeLines="150" w:after="468" w:afterLines="150"/>
      <w:ind w:left="625" w:hanging="425"/>
      <w:jc w:val="center"/>
      <w:textAlignment w:val="auto"/>
    </w:pPr>
    <w:rPr>
      <w:rFonts w:ascii="等线" w:hAnsi="等线"/>
      <w:bCs w:val="0"/>
      <w:kern w:val="44"/>
      <w:sz w:val="30"/>
      <w:lang w:val="zh-CN"/>
    </w:rPr>
  </w:style>
  <w:style w:type="paragraph" w:customStyle="1" w:styleId="1068">
    <w:name w:val="2 Char"/>
    <w:basedOn w:val="1"/>
    <w:autoRedefine/>
    <w:qFormat/>
    <w:uiPriority w:val="0"/>
    <w:rPr>
      <w:rFonts w:ascii="Tahoma" w:hAnsi="Tahoma" w:eastAsia="等线"/>
      <w:kern w:val="2"/>
      <w:szCs w:val="20"/>
    </w:rPr>
  </w:style>
  <w:style w:type="paragraph" w:customStyle="1" w:styleId="1069">
    <w:name w:val="xl104"/>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eastAsia="等线"/>
      <w:b/>
      <w:bCs/>
    </w:rPr>
  </w:style>
  <w:style w:type="paragraph" w:customStyle="1" w:styleId="1070">
    <w:name w:val="nopad"/>
    <w:basedOn w:val="1"/>
    <w:autoRedefine/>
    <w:qFormat/>
    <w:uiPriority w:val="0"/>
    <w:pPr>
      <w:widowControl/>
      <w:jc w:val="left"/>
    </w:pPr>
    <w:rPr>
      <w:rFonts w:eastAsia="等线"/>
      <w:szCs w:val="20"/>
    </w:rPr>
  </w:style>
  <w:style w:type="paragraph" w:customStyle="1" w:styleId="1071">
    <w:name w:val="正文缩进HS-正文1"/>
    <w:basedOn w:val="1"/>
    <w:autoRedefine/>
    <w:qFormat/>
    <w:uiPriority w:val="0"/>
    <w:pPr>
      <w:suppressAutoHyphens/>
      <w:spacing w:line="360" w:lineRule="auto"/>
      <w:ind w:firstLine="480"/>
    </w:pPr>
    <w:rPr>
      <w:rFonts w:eastAsia="等线"/>
      <w:color w:val="000000"/>
      <w:kern w:val="1"/>
      <w:szCs w:val="20"/>
      <w:lang w:eastAsia="ar-SA"/>
    </w:rPr>
  </w:style>
  <w:style w:type="paragraph" w:customStyle="1" w:styleId="1072">
    <w:name w:val="xl109"/>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jc w:val="left"/>
      <w:textAlignment w:val="center"/>
    </w:pPr>
    <w:rPr>
      <w:rFonts w:eastAsia="等线"/>
      <w:b/>
      <w:bCs/>
      <w:sz w:val="20"/>
      <w:szCs w:val="20"/>
    </w:rPr>
  </w:style>
  <w:style w:type="paragraph" w:customStyle="1" w:styleId="1073">
    <w:name w:val="Char Char1"/>
    <w:basedOn w:val="1"/>
    <w:autoRedefine/>
    <w:qFormat/>
    <w:uiPriority w:val="0"/>
    <w:pPr>
      <w:widowControl/>
      <w:spacing w:after="160" w:line="240" w:lineRule="exact"/>
      <w:jc w:val="left"/>
    </w:pPr>
    <w:rPr>
      <w:rFonts w:ascii="Verdana" w:hAnsi="Verdana" w:eastAsia="楷体_GB2312"/>
      <w:b/>
      <w:i/>
      <w:color w:val="000000"/>
      <w:sz w:val="20"/>
      <w:szCs w:val="20"/>
      <w:lang w:eastAsia="en-US"/>
    </w:rPr>
  </w:style>
  <w:style w:type="paragraph" w:customStyle="1" w:styleId="1074">
    <w:name w:val="样式 标题 2 + 居中"/>
    <w:basedOn w:val="5"/>
    <w:autoRedefine/>
    <w:qFormat/>
    <w:uiPriority w:val="0"/>
    <w:pPr>
      <w:widowControl w:val="0"/>
      <w:numPr>
        <w:ilvl w:val="0"/>
        <w:numId w:val="0"/>
      </w:numPr>
      <w:tabs>
        <w:tab w:val="clear" w:pos="720"/>
      </w:tabs>
      <w:overflowPunct/>
      <w:autoSpaceDE/>
      <w:autoSpaceDN/>
      <w:adjustRightInd/>
      <w:spacing w:line="300" w:lineRule="auto"/>
      <w:ind w:left="576" w:hanging="576"/>
      <w:jc w:val="center"/>
      <w:textAlignment w:val="auto"/>
    </w:pPr>
    <w:rPr>
      <w:rFonts w:ascii="Arial" w:hAnsi="Arial"/>
      <w:iCs w:val="0"/>
      <w:kern w:val="2"/>
      <w:sz w:val="21"/>
      <w:lang w:val="zh-CN"/>
    </w:rPr>
  </w:style>
  <w:style w:type="paragraph" w:customStyle="1" w:styleId="1075">
    <w:name w:val="Char6"/>
    <w:basedOn w:val="1"/>
    <w:autoRedefine/>
    <w:qFormat/>
    <w:uiPriority w:val="0"/>
    <w:pPr>
      <w:widowControl/>
      <w:spacing w:after="160" w:line="240" w:lineRule="exact"/>
      <w:jc w:val="left"/>
    </w:pPr>
    <w:rPr>
      <w:rFonts w:ascii="Verdana" w:hAnsi="Verdana" w:eastAsia="等线"/>
      <w:sz w:val="20"/>
      <w:szCs w:val="20"/>
      <w:lang w:eastAsia="en-US"/>
    </w:rPr>
  </w:style>
  <w:style w:type="paragraph" w:customStyle="1" w:styleId="1076">
    <w:name w:val="标准小四"/>
    <w:basedOn w:val="1"/>
    <w:autoRedefine/>
    <w:qFormat/>
    <w:uiPriority w:val="0"/>
    <w:pPr>
      <w:spacing w:line="360" w:lineRule="auto"/>
      <w:ind w:firstLine="480" w:firstLineChars="200"/>
    </w:pPr>
    <w:rPr>
      <w:rFonts w:eastAsia="等线"/>
      <w:kern w:val="2"/>
    </w:rPr>
  </w:style>
  <w:style w:type="paragraph" w:customStyle="1" w:styleId="1077">
    <w:name w:val="表格题注"/>
    <w:next w:val="1"/>
    <w:autoRedefine/>
    <w:qFormat/>
    <w:uiPriority w:val="0"/>
    <w:pPr>
      <w:keepLines/>
      <w:spacing w:before="312" w:beforeLines="100"/>
      <w:jc w:val="center"/>
    </w:pPr>
    <w:rPr>
      <w:rFonts w:ascii="Arial" w:hAnsi="Arial" w:eastAsia="宋体" w:cs="Times New Roman"/>
      <w:kern w:val="2"/>
      <w:sz w:val="18"/>
      <w:szCs w:val="18"/>
      <w:lang w:val="en-US" w:eastAsia="zh-CN" w:bidi="ar-SA"/>
    </w:rPr>
  </w:style>
  <w:style w:type="paragraph" w:customStyle="1" w:styleId="1078">
    <w:name w:val="正文首行缩进1"/>
    <w:basedOn w:val="34"/>
    <w:autoRedefine/>
    <w:qFormat/>
    <w:uiPriority w:val="0"/>
    <w:pPr>
      <w:suppressAutoHyphens/>
      <w:ind w:firstLine="420"/>
      <w:jc w:val="left"/>
    </w:pPr>
    <w:rPr>
      <w:kern w:val="1"/>
      <w:sz w:val="28"/>
      <w:szCs w:val="20"/>
      <w:lang w:val="zh-CN" w:eastAsia="ar-SA"/>
    </w:rPr>
  </w:style>
  <w:style w:type="paragraph" w:customStyle="1" w:styleId="1079">
    <w:name w:val="default char1 Char Char"/>
    <w:basedOn w:val="1"/>
    <w:autoRedefine/>
    <w:qFormat/>
    <w:uiPriority w:val="0"/>
    <w:rPr>
      <w:rFonts w:ascii="Tahoma" w:hAnsi="Tahoma" w:eastAsia="等线"/>
      <w:kern w:val="2"/>
      <w:szCs w:val="20"/>
    </w:rPr>
  </w:style>
  <w:style w:type="paragraph" w:customStyle="1" w:styleId="1080">
    <w:name w:val="xl105"/>
    <w:basedOn w:val="1"/>
    <w:autoRedefine/>
    <w:qFormat/>
    <w:uiPriority w:val="0"/>
    <w:pPr>
      <w:widowControl/>
      <w:pBdr>
        <w:top w:val="single" w:color="auto" w:sz="4" w:space="0"/>
        <w:left w:val="single" w:color="auto" w:sz="4" w:space="0"/>
        <w:bottom w:val="single" w:color="auto" w:sz="4" w:space="0"/>
      </w:pBdr>
      <w:spacing w:before="100" w:beforeAutospacing="1" w:after="100" w:afterAutospacing="1"/>
      <w:jc w:val="right"/>
      <w:textAlignment w:val="center"/>
    </w:pPr>
    <w:rPr>
      <w:rFonts w:eastAsia="等线"/>
      <w:b/>
      <w:bCs/>
    </w:rPr>
  </w:style>
  <w:style w:type="paragraph" w:customStyle="1" w:styleId="1081">
    <w:name w:val="样式 标题 3 + 小四"/>
    <w:basedOn w:val="6"/>
    <w:autoRedefine/>
    <w:qFormat/>
    <w:uiPriority w:val="0"/>
    <w:pPr>
      <w:keepNext/>
      <w:keepLines/>
      <w:widowControl w:val="0"/>
      <w:tabs>
        <w:tab w:val="left" w:pos="1004"/>
        <w:tab w:val="left" w:pos="1440"/>
      </w:tabs>
      <w:overflowPunct/>
      <w:autoSpaceDE/>
      <w:autoSpaceDN/>
      <w:adjustRightInd/>
      <w:spacing w:before="156" w:beforeLines="50" w:after="156" w:afterLines="50"/>
      <w:ind w:left="1004"/>
      <w:jc w:val="left"/>
      <w:textAlignment w:val="auto"/>
    </w:pPr>
    <w:rPr>
      <w:rFonts w:ascii="Times New Roman" w:hAnsi="Times New Roman"/>
      <w:bCs w:val="0"/>
      <w:color w:val="000000"/>
      <w:kern w:val="2"/>
      <w:sz w:val="24"/>
      <w:lang w:val="zh-CN"/>
    </w:rPr>
  </w:style>
  <w:style w:type="paragraph" w:customStyle="1" w:styleId="1082">
    <w:name w:val="样式 样式 标题 3 + 四号 + 段前: 0.5 行 段后: 0.5 行"/>
    <w:basedOn w:val="358"/>
    <w:autoRedefine/>
    <w:qFormat/>
    <w:uiPriority w:val="0"/>
    <w:pPr>
      <w:tabs>
        <w:tab w:val="left" w:pos="1004"/>
        <w:tab w:val="left" w:pos="1440"/>
      </w:tabs>
      <w:spacing w:before="156" w:beforeLines="50" w:after="156" w:afterLines="50"/>
      <w:ind w:left="1004" w:hanging="720"/>
    </w:pPr>
    <w:rPr>
      <w:rFonts w:eastAsia="黑体"/>
      <w:bCs w:val="0"/>
      <w:kern w:val="2"/>
      <w:sz w:val="24"/>
      <w:szCs w:val="20"/>
    </w:rPr>
  </w:style>
  <w:style w:type="paragraph" w:customStyle="1" w:styleId="1083">
    <w:name w:val="tabletextcharcharchar"/>
    <w:basedOn w:val="1"/>
    <w:autoRedefine/>
    <w:qFormat/>
    <w:uiPriority w:val="0"/>
    <w:pPr>
      <w:widowControl/>
      <w:spacing w:before="100" w:beforeAutospacing="1" w:after="100" w:afterAutospacing="1"/>
      <w:jc w:val="left"/>
    </w:pPr>
    <w:rPr>
      <w:rFonts w:eastAsia="等线"/>
      <w:szCs w:val="20"/>
    </w:rPr>
  </w:style>
  <w:style w:type="paragraph" w:customStyle="1" w:styleId="1084">
    <w:name w:val="文字列表"/>
    <w:basedOn w:val="4"/>
    <w:autoRedefine/>
    <w:qFormat/>
    <w:uiPriority w:val="0"/>
    <w:pPr>
      <w:tabs>
        <w:tab w:val="left" w:pos="360"/>
        <w:tab w:val="left" w:pos="840"/>
        <w:tab w:val="left" w:pos="960"/>
        <w:tab w:val="left" w:pos="1280"/>
      </w:tabs>
      <w:spacing w:line="300" w:lineRule="auto"/>
      <w:ind w:right="200" w:rightChars="200" w:firstLine="0" w:firstLineChars="0"/>
    </w:pPr>
    <w:rPr>
      <w:rFonts w:ascii="楷体_GB2312" w:hAnsi="等线" w:eastAsia="楷体_GB2312"/>
      <w:kern w:val="2"/>
      <w:szCs w:val="20"/>
      <w:lang w:val="zh-CN"/>
    </w:rPr>
  </w:style>
  <w:style w:type="paragraph" w:customStyle="1" w:styleId="1085">
    <w:name w:val="xl99"/>
    <w:basedOn w:val="1"/>
    <w:autoRedefine/>
    <w:qFormat/>
    <w:uiPriority w:val="0"/>
    <w:pPr>
      <w:widowControl/>
      <w:pBdr>
        <w:top w:val="single" w:color="auto" w:sz="4" w:space="0"/>
        <w:bottom w:val="single" w:color="auto" w:sz="4" w:space="0"/>
      </w:pBdr>
      <w:spacing w:before="100" w:beforeAutospacing="1" w:after="100" w:afterAutospacing="1"/>
      <w:jc w:val="center"/>
      <w:textAlignment w:val="center"/>
    </w:pPr>
    <w:rPr>
      <w:rFonts w:eastAsia="等线"/>
      <w:b/>
      <w:bCs/>
      <w:sz w:val="22"/>
      <w:szCs w:val="22"/>
    </w:rPr>
  </w:style>
  <w:style w:type="paragraph" w:customStyle="1" w:styleId="1086">
    <w:name w:val="最终规范标题3"/>
    <w:basedOn w:val="1"/>
    <w:autoRedefine/>
    <w:qFormat/>
    <w:uiPriority w:val="0"/>
    <w:pPr>
      <w:spacing w:line="300" w:lineRule="auto"/>
      <w:outlineLvl w:val="2"/>
    </w:pPr>
    <w:rPr>
      <w:rFonts w:ascii="等线" w:hAnsi="等线" w:eastAsia="等线"/>
      <w:kern w:val="2"/>
      <w:szCs w:val="20"/>
    </w:rPr>
  </w:style>
  <w:style w:type="paragraph" w:customStyle="1" w:styleId="1087">
    <w:name w:val="xl103"/>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center"/>
    </w:pPr>
    <w:rPr>
      <w:rFonts w:eastAsia="等线"/>
      <w:b/>
      <w:bCs/>
      <w:sz w:val="22"/>
      <w:szCs w:val="22"/>
    </w:rPr>
  </w:style>
  <w:style w:type="paragraph" w:customStyle="1" w:styleId="1088">
    <w:name w:val="Char1 Char Char1 Char Char Char Char Char Char Char1"/>
    <w:basedOn w:val="1"/>
    <w:autoRedefine/>
    <w:qFormat/>
    <w:uiPriority w:val="0"/>
    <w:pPr>
      <w:widowControl/>
      <w:spacing w:after="160" w:line="240" w:lineRule="exact"/>
      <w:jc w:val="left"/>
    </w:pPr>
    <w:rPr>
      <w:rFonts w:ascii="Verdana" w:hAnsi="Verdana" w:eastAsia="等线"/>
      <w:sz w:val="20"/>
      <w:szCs w:val="20"/>
      <w:lang w:eastAsia="en-US"/>
    </w:rPr>
  </w:style>
  <w:style w:type="paragraph" w:customStyle="1" w:styleId="1089">
    <w:name w:val="Char Char Char Char1 Char Char Char Char Char Char Char Char Char Char Char Char Char Char Char Char Char"/>
    <w:basedOn w:val="1"/>
    <w:autoRedefine/>
    <w:qFormat/>
    <w:uiPriority w:val="0"/>
    <w:pPr>
      <w:widowControl/>
      <w:spacing w:after="160" w:line="240" w:lineRule="exact"/>
      <w:jc w:val="left"/>
    </w:pPr>
    <w:rPr>
      <w:rFonts w:ascii="Verdana" w:hAnsi="Verdana" w:eastAsia="仿宋_GB2312"/>
      <w:szCs w:val="20"/>
      <w:lang w:eastAsia="en-US"/>
    </w:rPr>
  </w:style>
  <w:style w:type="paragraph" w:customStyle="1" w:styleId="1090">
    <w:name w:val="xl102"/>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eastAsia="等线"/>
      <w:b/>
      <w:bCs/>
      <w:sz w:val="22"/>
      <w:szCs w:val="22"/>
    </w:rPr>
  </w:style>
  <w:style w:type="paragraph" w:customStyle="1" w:styleId="1091">
    <w:name w:val="msolistparagraph"/>
    <w:basedOn w:val="1"/>
    <w:autoRedefine/>
    <w:qFormat/>
    <w:uiPriority w:val="0"/>
    <w:pPr>
      <w:widowControl/>
      <w:spacing w:before="100" w:beforeAutospacing="1" w:after="100" w:afterAutospacing="1"/>
      <w:jc w:val="left"/>
    </w:pPr>
    <w:rPr>
      <w:rFonts w:eastAsia="等线"/>
      <w:szCs w:val="20"/>
    </w:rPr>
  </w:style>
  <w:style w:type="paragraph" w:customStyle="1" w:styleId="1092">
    <w:name w:val="自定义样式 正文"/>
    <w:basedOn w:val="1"/>
    <w:autoRedefine/>
    <w:qFormat/>
    <w:uiPriority w:val="0"/>
    <w:pPr>
      <w:spacing w:line="360" w:lineRule="auto"/>
      <w:ind w:firstLine="480" w:firstLineChars="200"/>
    </w:pPr>
    <w:rPr>
      <w:rFonts w:eastAsia="仿宋_GB2312"/>
      <w:bCs/>
      <w:kern w:val="2"/>
    </w:rPr>
  </w:style>
  <w:style w:type="paragraph" w:customStyle="1" w:styleId="1093">
    <w:name w:val="图片补字"/>
    <w:basedOn w:val="1063"/>
    <w:autoRedefine/>
    <w:qFormat/>
    <w:uiPriority w:val="0"/>
    <w:pPr>
      <w:spacing w:line="240" w:lineRule="auto"/>
      <w:ind w:firstLine="0"/>
    </w:pPr>
    <w:rPr>
      <w:sz w:val="28"/>
    </w:rPr>
  </w:style>
  <w:style w:type="paragraph" w:customStyle="1" w:styleId="1094">
    <w:name w:val="最终规范标题4"/>
    <w:basedOn w:val="1"/>
    <w:autoRedefine/>
    <w:qFormat/>
    <w:uiPriority w:val="0"/>
    <w:pPr>
      <w:numPr>
        <w:ilvl w:val="0"/>
        <w:numId w:val="54"/>
      </w:numPr>
      <w:spacing w:line="300" w:lineRule="auto"/>
    </w:pPr>
    <w:rPr>
      <w:rFonts w:ascii="等线" w:hAnsi="等线" w:eastAsia="等线"/>
      <w:kern w:val="2"/>
      <w:szCs w:val="20"/>
    </w:rPr>
  </w:style>
  <w:style w:type="paragraph" w:customStyle="1" w:styleId="1095">
    <w:name w:val="文头字"/>
    <w:basedOn w:val="1"/>
    <w:autoRedefine/>
    <w:qFormat/>
    <w:uiPriority w:val="0"/>
    <w:pPr>
      <w:snapToGrid w:val="0"/>
      <w:spacing w:before="200" w:line="360" w:lineRule="auto"/>
      <w:jc w:val="center"/>
    </w:pPr>
    <w:rPr>
      <w:rFonts w:hAnsi="等线" w:eastAsia="等线"/>
      <w:b/>
      <w:color w:val="FF0000"/>
      <w:spacing w:val="100"/>
      <w:kern w:val="21"/>
      <w:sz w:val="48"/>
      <w:szCs w:val="20"/>
    </w:rPr>
  </w:style>
  <w:style w:type="paragraph" w:customStyle="1" w:styleId="1096">
    <w:name w:val="Body Bullet List"/>
    <w:basedOn w:val="1"/>
    <w:autoRedefine/>
    <w:qFormat/>
    <w:uiPriority w:val="0"/>
    <w:pPr>
      <w:widowControl/>
      <w:numPr>
        <w:ilvl w:val="0"/>
        <w:numId w:val="55"/>
      </w:numPr>
      <w:spacing w:after="120"/>
      <w:jc w:val="left"/>
    </w:pPr>
    <w:rPr>
      <w:rFonts w:ascii="Tahoma" w:hAnsi="Tahoma" w:eastAsia="等线"/>
      <w:sz w:val="20"/>
      <w:szCs w:val="20"/>
      <w:lang w:eastAsia="en-US"/>
    </w:rPr>
  </w:style>
  <w:style w:type="paragraph" w:customStyle="1" w:styleId="1097">
    <w:name w:val="Char Char Char Char1 Char Char Char Char Char Char Char Char Char Char Char Char Char Char Char Char Char1"/>
    <w:basedOn w:val="1"/>
    <w:autoRedefine/>
    <w:qFormat/>
    <w:uiPriority w:val="0"/>
    <w:pPr>
      <w:widowControl/>
      <w:spacing w:after="160" w:line="240" w:lineRule="exact"/>
      <w:jc w:val="left"/>
    </w:pPr>
    <w:rPr>
      <w:rFonts w:ascii="Verdana" w:hAnsi="Verdana" w:eastAsia="仿宋_GB2312"/>
      <w:szCs w:val="20"/>
      <w:lang w:eastAsia="en-US"/>
    </w:rPr>
  </w:style>
  <w:style w:type="paragraph" w:customStyle="1" w:styleId="1098">
    <w:name w:val="Char12"/>
    <w:basedOn w:val="8"/>
    <w:autoRedefine/>
    <w:qFormat/>
    <w:uiPriority w:val="0"/>
    <w:pPr>
      <w:keepNext/>
      <w:keepLines/>
      <w:widowControl w:val="0"/>
      <w:numPr>
        <w:ilvl w:val="0"/>
        <w:numId w:val="0"/>
      </w:numPr>
      <w:tabs>
        <w:tab w:val="clear" w:pos="1276"/>
        <w:tab w:val="clear" w:pos="2030"/>
        <w:tab w:val="clear" w:pos="2895"/>
      </w:tabs>
      <w:overflowPunct/>
      <w:autoSpaceDE/>
      <w:autoSpaceDN/>
      <w:adjustRightInd/>
      <w:ind w:left="1434" w:hanging="1434"/>
      <w:textAlignment w:val="auto"/>
    </w:pPr>
    <w:rPr>
      <w:rFonts w:ascii="宋体" w:hAnsi="宋体"/>
      <w:kern w:val="2"/>
      <w:sz w:val="28"/>
      <w:szCs w:val="28"/>
      <w:lang w:val="zh-CN"/>
    </w:rPr>
  </w:style>
  <w:style w:type="paragraph" w:customStyle="1" w:styleId="1099">
    <w:name w:val="Char Char Char Char Char Char1 Char"/>
    <w:basedOn w:val="1"/>
    <w:autoRedefine/>
    <w:qFormat/>
    <w:uiPriority w:val="0"/>
    <w:pPr>
      <w:widowControl/>
      <w:spacing w:after="160" w:line="240" w:lineRule="exact"/>
      <w:jc w:val="left"/>
    </w:pPr>
    <w:rPr>
      <w:rFonts w:ascii="Verdana" w:hAnsi="Verdana" w:eastAsia="仿宋_GB2312"/>
      <w:sz w:val="30"/>
      <w:szCs w:val="20"/>
      <w:lang w:eastAsia="en-US"/>
    </w:rPr>
  </w:style>
  <w:style w:type="paragraph" w:customStyle="1" w:styleId="1100">
    <w:name w:val="TableText"/>
    <w:basedOn w:val="1"/>
    <w:autoRedefine/>
    <w:qFormat/>
    <w:uiPriority w:val="0"/>
    <w:pPr>
      <w:snapToGrid w:val="0"/>
      <w:spacing w:before="62" w:beforeLines="20" w:after="62" w:afterLines="20"/>
      <w:jc w:val="center"/>
    </w:pPr>
    <w:rPr>
      <w:rFonts w:ascii="等线" w:hAnsi="等线" w:eastAsia="等线"/>
      <w:kern w:val="2"/>
      <w:szCs w:val="20"/>
    </w:rPr>
  </w:style>
  <w:style w:type="paragraph" w:customStyle="1" w:styleId="1101">
    <w:name w:val="xl106"/>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jc w:val="right"/>
      <w:textAlignment w:val="center"/>
    </w:pPr>
    <w:rPr>
      <w:rFonts w:eastAsia="等线"/>
      <w:b/>
      <w:bCs/>
    </w:rPr>
  </w:style>
  <w:style w:type="paragraph" w:customStyle="1" w:styleId="1102">
    <w:name w:val="规范标题1"/>
    <w:basedOn w:val="3"/>
    <w:autoRedefine/>
    <w:qFormat/>
    <w:uiPriority w:val="0"/>
    <w:pPr>
      <w:keepNext/>
      <w:keepLines/>
      <w:widowControl w:val="0"/>
      <w:numPr>
        <w:numId w:val="0"/>
      </w:numPr>
      <w:tabs>
        <w:tab w:val="clear" w:pos="540"/>
        <w:tab w:val="clear" w:pos="8100"/>
      </w:tabs>
      <w:overflowPunct/>
      <w:autoSpaceDE/>
      <w:autoSpaceDN/>
      <w:adjustRightInd/>
      <w:ind w:left="720" w:hanging="360"/>
      <w:jc w:val="center"/>
      <w:textAlignment w:val="auto"/>
    </w:pPr>
    <w:rPr>
      <w:rFonts w:ascii="黑体" w:hAnsi="宋体"/>
      <w:bCs w:val="0"/>
      <w:kern w:val="44"/>
      <w:sz w:val="28"/>
      <w:lang w:val="zh-CN"/>
    </w:rPr>
  </w:style>
  <w:style w:type="paragraph" w:customStyle="1" w:styleId="1103">
    <w:name w:val="xl101"/>
    <w:basedOn w:val="1"/>
    <w:autoRedefine/>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eastAsia="等线"/>
      <w:b/>
      <w:bCs/>
      <w:sz w:val="22"/>
      <w:szCs w:val="22"/>
    </w:rPr>
  </w:style>
  <w:style w:type="paragraph" w:customStyle="1" w:styleId="1104">
    <w:name w:val="样式 标题 3 + 四号 行距: 1.5 倍行距"/>
    <w:basedOn w:val="6"/>
    <w:autoRedefine/>
    <w:qFormat/>
    <w:uiPriority w:val="0"/>
    <w:pPr>
      <w:keepNext/>
      <w:keepLines/>
      <w:widowControl w:val="0"/>
      <w:tabs>
        <w:tab w:val="left" w:pos="1004"/>
        <w:tab w:val="left" w:pos="1440"/>
      </w:tabs>
      <w:overflowPunct/>
      <w:autoSpaceDE/>
      <w:autoSpaceDN/>
      <w:adjustRightInd/>
      <w:spacing w:before="156" w:beforeLines="50" w:after="156" w:afterLines="50"/>
      <w:ind w:left="1004"/>
      <w:jc w:val="left"/>
      <w:textAlignment w:val="auto"/>
    </w:pPr>
    <w:rPr>
      <w:rFonts w:ascii="Times New Roman" w:hAnsi="Times New Roman"/>
      <w:bCs w:val="0"/>
      <w:color w:val="000000"/>
      <w:kern w:val="2"/>
      <w:sz w:val="24"/>
      <w:lang w:val="zh-CN"/>
    </w:rPr>
  </w:style>
  <w:style w:type="paragraph" w:customStyle="1" w:styleId="1105">
    <w:name w:val="WW-正文缩进"/>
    <w:basedOn w:val="1"/>
    <w:autoRedefine/>
    <w:qFormat/>
    <w:uiPriority w:val="0"/>
    <w:pPr>
      <w:widowControl/>
      <w:suppressAutoHyphens/>
      <w:spacing w:after="120" w:line="360" w:lineRule="auto"/>
      <w:ind w:firstLine="200"/>
      <w:jc w:val="left"/>
    </w:pPr>
    <w:rPr>
      <w:rFonts w:ascii="等线" w:hAnsi="等线" w:eastAsia="等线"/>
      <w:kern w:val="2"/>
      <w:szCs w:val="20"/>
      <w:lang w:eastAsia="ar-SA"/>
    </w:rPr>
  </w:style>
  <w:style w:type="paragraph" w:customStyle="1" w:styleId="1106">
    <w:name w:val="最终规范标题2"/>
    <w:basedOn w:val="1074"/>
    <w:autoRedefine/>
    <w:qFormat/>
    <w:uiPriority w:val="0"/>
    <w:pPr>
      <w:tabs>
        <w:tab w:val="clear" w:pos="576"/>
      </w:tabs>
      <w:ind w:left="1020" w:hanging="1020"/>
    </w:pPr>
  </w:style>
  <w:style w:type="paragraph" w:customStyle="1" w:styleId="1107">
    <w:name w:val="彩色列表 - 强调文字颜色 11"/>
    <w:basedOn w:val="1"/>
    <w:autoRedefine/>
    <w:qFormat/>
    <w:uiPriority w:val="34"/>
    <w:pPr>
      <w:ind w:firstLine="420" w:firstLineChars="200"/>
    </w:pPr>
    <w:rPr>
      <w:rFonts w:ascii="等线" w:hAnsi="等线" w:eastAsia="等线"/>
      <w:kern w:val="2"/>
      <w:szCs w:val="20"/>
    </w:rPr>
  </w:style>
  <w:style w:type="paragraph" w:customStyle="1" w:styleId="1108">
    <w:name w:val="Char31"/>
    <w:basedOn w:val="1"/>
    <w:autoRedefine/>
    <w:qFormat/>
    <w:uiPriority w:val="0"/>
    <w:pPr>
      <w:widowControl/>
      <w:spacing w:after="160" w:line="240" w:lineRule="exact"/>
      <w:ind w:firstLine="200" w:firstLineChars="200"/>
      <w:jc w:val="left"/>
    </w:pPr>
    <w:rPr>
      <w:rFonts w:ascii="Verdana" w:hAnsi="Verdana" w:eastAsia="等线"/>
      <w:sz w:val="20"/>
      <w:szCs w:val="20"/>
      <w:lang w:eastAsia="en-US"/>
    </w:rPr>
  </w:style>
  <w:style w:type="paragraph" w:customStyle="1" w:styleId="1109">
    <w:name w:val="xl100"/>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eastAsia="等线"/>
      <w:b/>
      <w:bCs/>
      <w:sz w:val="22"/>
      <w:szCs w:val="22"/>
    </w:rPr>
  </w:style>
  <w:style w:type="paragraph" w:customStyle="1" w:styleId="1110">
    <w:name w:val="样式 题注图图1图2图3图4图5图6图7图8图9图10图11图12图13图14图15图16图...1"/>
    <w:basedOn w:val="22"/>
    <w:autoRedefine/>
    <w:qFormat/>
    <w:uiPriority w:val="0"/>
    <w:pPr>
      <w:keepNext/>
      <w:widowControl/>
      <w:adjustRightInd w:val="0"/>
      <w:snapToGrid w:val="0"/>
      <w:spacing w:before="156" w:beforeLines="50" w:after="156" w:afterLines="50" w:line="360" w:lineRule="auto"/>
      <w:textAlignment w:val="baseline"/>
    </w:pPr>
    <w:rPr>
      <w:rFonts w:ascii="黑体" w:hAnsi="黑体"/>
      <w:kern w:val="0"/>
      <w:szCs w:val="24"/>
      <w:lang w:val="zh-CN" w:eastAsia="en-US"/>
    </w:rPr>
  </w:style>
  <w:style w:type="paragraph" w:customStyle="1" w:styleId="1111">
    <w:name w:val="Char Char Char Char Char Char Char2"/>
    <w:basedOn w:val="1"/>
    <w:autoRedefine/>
    <w:qFormat/>
    <w:uiPriority w:val="0"/>
    <w:rPr>
      <w:rFonts w:ascii="Tahoma" w:hAnsi="Tahoma" w:eastAsia="等线"/>
      <w:kern w:val="2"/>
      <w:szCs w:val="20"/>
    </w:rPr>
  </w:style>
  <w:style w:type="paragraph" w:customStyle="1" w:styleId="1112">
    <w:name w:val="最终规范正文"/>
    <w:basedOn w:val="1"/>
    <w:autoRedefine/>
    <w:qFormat/>
    <w:uiPriority w:val="0"/>
    <w:pPr>
      <w:numPr>
        <w:ilvl w:val="0"/>
        <w:numId w:val="56"/>
      </w:numPr>
      <w:spacing w:line="360" w:lineRule="auto"/>
      <w:jc w:val="left"/>
    </w:pPr>
    <w:rPr>
      <w:rFonts w:ascii="等线" w:hAnsi="等线" w:eastAsia="等线"/>
      <w:kern w:val="2"/>
      <w:szCs w:val="20"/>
    </w:rPr>
  </w:style>
  <w:style w:type="paragraph" w:customStyle="1" w:styleId="1113">
    <w:name w:val="GMCC 正文"/>
    <w:basedOn w:val="1"/>
    <w:autoRedefine/>
    <w:qFormat/>
    <w:uiPriority w:val="0"/>
    <w:pPr>
      <w:spacing w:line="360" w:lineRule="exact"/>
    </w:pPr>
    <w:rPr>
      <w:rFonts w:ascii="等线" w:hAnsi="等线" w:eastAsia="等线"/>
      <w:kern w:val="2"/>
      <w:szCs w:val="20"/>
    </w:rPr>
  </w:style>
  <w:style w:type="paragraph" w:customStyle="1" w:styleId="1114">
    <w:name w:val="xl108"/>
    <w:basedOn w:val="1"/>
    <w:autoRedefine/>
    <w:qFormat/>
    <w:uiPriority w:val="0"/>
    <w:pPr>
      <w:widowControl/>
      <w:pBdr>
        <w:top w:val="single" w:color="auto" w:sz="4" w:space="0"/>
        <w:bottom w:val="single" w:color="auto" w:sz="4" w:space="0"/>
      </w:pBdr>
      <w:spacing w:before="100" w:beforeAutospacing="1" w:after="100" w:afterAutospacing="1"/>
      <w:jc w:val="left"/>
      <w:textAlignment w:val="center"/>
    </w:pPr>
    <w:rPr>
      <w:rFonts w:eastAsia="等线"/>
      <w:b/>
      <w:bCs/>
      <w:sz w:val="20"/>
      <w:szCs w:val="20"/>
    </w:rPr>
  </w:style>
  <w:style w:type="paragraph" w:customStyle="1" w:styleId="1115">
    <w:name w:val="大汉方案正文 Char"/>
    <w:basedOn w:val="1"/>
    <w:link w:val="1116"/>
    <w:autoRedefine/>
    <w:qFormat/>
    <w:uiPriority w:val="0"/>
    <w:pPr>
      <w:spacing w:line="360" w:lineRule="auto"/>
      <w:ind w:firstLine="200" w:firstLineChars="200"/>
    </w:pPr>
    <w:rPr>
      <w:rFonts w:eastAsia="等线"/>
      <w:kern w:val="2"/>
      <w:lang w:val="zh-CN"/>
    </w:rPr>
  </w:style>
  <w:style w:type="character" w:customStyle="1" w:styleId="1116">
    <w:name w:val="大汉方案正文 Char Char Char"/>
    <w:link w:val="1115"/>
    <w:autoRedefine/>
    <w:qFormat/>
    <w:uiPriority w:val="0"/>
    <w:rPr>
      <w:rFonts w:ascii="Arial" w:hAnsi="Arial" w:eastAsia="等线" w:cs="宋体"/>
      <w:kern w:val="2"/>
      <w:sz w:val="24"/>
      <w:szCs w:val="21"/>
      <w:lang w:val="zh-CN"/>
    </w:rPr>
  </w:style>
  <w:style w:type="paragraph" w:customStyle="1" w:styleId="1117">
    <w:name w:val="正文(首行缩进）"/>
    <w:basedOn w:val="1"/>
    <w:link w:val="1118"/>
    <w:autoRedefine/>
    <w:qFormat/>
    <w:uiPriority w:val="0"/>
    <w:pPr>
      <w:adjustRightInd w:val="0"/>
      <w:snapToGrid w:val="0"/>
      <w:spacing w:line="360" w:lineRule="auto"/>
      <w:ind w:firstLine="480" w:firstLineChars="200"/>
      <w:textAlignment w:val="baseline"/>
    </w:pPr>
    <w:rPr>
      <w:rFonts w:ascii="等线" w:hAnsi="等线" w:eastAsia="等线"/>
      <w:szCs w:val="20"/>
      <w:lang w:val="zh-CN"/>
    </w:rPr>
  </w:style>
  <w:style w:type="character" w:customStyle="1" w:styleId="1118">
    <w:name w:val="正文(首行缩进） Char"/>
    <w:link w:val="1117"/>
    <w:autoRedefine/>
    <w:qFormat/>
    <w:uiPriority w:val="0"/>
    <w:rPr>
      <w:rFonts w:ascii="等线" w:hAnsi="等线" w:eastAsia="等线" w:cs="宋体"/>
      <w:sz w:val="24"/>
      <w:lang w:val="zh-CN"/>
    </w:rPr>
  </w:style>
  <w:style w:type="character" w:customStyle="1" w:styleId="1119">
    <w:name w:val="正文（首行不缩进） Char"/>
    <w:link w:val="451"/>
    <w:autoRedefine/>
    <w:qFormat/>
    <w:uiPriority w:val="0"/>
    <w:rPr>
      <w:rFonts w:ascii="等线" w:hAnsi="等线" w:eastAsia="等线" w:cs="宋体"/>
      <w:kern w:val="2"/>
      <w:sz w:val="21"/>
      <w:szCs w:val="21"/>
    </w:rPr>
  </w:style>
  <w:style w:type="paragraph" w:customStyle="1" w:styleId="1120">
    <w:name w:val="大汉方案正文"/>
    <w:basedOn w:val="1"/>
    <w:link w:val="1121"/>
    <w:autoRedefine/>
    <w:qFormat/>
    <w:uiPriority w:val="0"/>
    <w:pPr>
      <w:spacing w:line="360" w:lineRule="auto"/>
      <w:ind w:firstLine="200" w:firstLineChars="200"/>
    </w:pPr>
    <w:rPr>
      <w:rFonts w:eastAsia="等线"/>
      <w:kern w:val="2"/>
      <w:lang w:val="zh-CN"/>
    </w:rPr>
  </w:style>
  <w:style w:type="character" w:customStyle="1" w:styleId="1121">
    <w:name w:val="大汉方案正文 Char1"/>
    <w:link w:val="1120"/>
    <w:autoRedefine/>
    <w:qFormat/>
    <w:uiPriority w:val="0"/>
    <w:rPr>
      <w:rFonts w:ascii="Arial" w:hAnsi="Arial" w:eastAsia="等线" w:cs="宋体"/>
      <w:kern w:val="2"/>
      <w:sz w:val="24"/>
      <w:szCs w:val="21"/>
      <w:lang w:val="zh-CN"/>
    </w:rPr>
  </w:style>
  <w:style w:type="paragraph" w:customStyle="1" w:styleId="1122">
    <w:name w:val="正文缩进 + 首行缩进:  2 字符 + 首行缩进:  2 字符 + 首行缩进:  2 字符 Char"/>
    <w:basedOn w:val="1"/>
    <w:qFormat/>
    <w:uiPriority w:val="0"/>
    <w:pPr>
      <w:widowControl/>
      <w:spacing w:line="360" w:lineRule="auto"/>
      <w:ind w:firstLine="420" w:firstLineChars="200"/>
      <w:jc w:val="left"/>
    </w:pPr>
    <w:rPr>
      <w:rFonts w:ascii="等线" w:hAnsi="等线" w:eastAsia="仿宋_GB2312"/>
      <w:lang w:bidi="he-IL"/>
    </w:rPr>
  </w:style>
  <w:style w:type="paragraph" w:customStyle="1" w:styleId="1123">
    <w:name w:val="表格标题"/>
    <w:basedOn w:val="1"/>
    <w:next w:val="1"/>
    <w:autoRedefine/>
    <w:qFormat/>
    <w:uiPriority w:val="0"/>
    <w:pPr>
      <w:spacing w:line="360" w:lineRule="atLeast"/>
      <w:jc w:val="center"/>
      <w:textAlignment w:val="baseline"/>
    </w:pPr>
    <w:rPr>
      <w:rFonts w:ascii="等线" w:hAnsi="等线" w:eastAsia="等线"/>
      <w:b/>
      <w:kern w:val="2"/>
    </w:rPr>
  </w:style>
  <w:style w:type="paragraph" w:customStyle="1" w:styleId="1124">
    <w:name w:val="06-sinobest-正文"/>
    <w:basedOn w:val="1"/>
    <w:link w:val="1125"/>
    <w:qFormat/>
    <w:uiPriority w:val="0"/>
    <w:pPr>
      <w:spacing w:line="360" w:lineRule="auto"/>
      <w:ind w:firstLine="480" w:firstLineChars="200"/>
    </w:pPr>
    <w:rPr>
      <w:rFonts w:ascii="等线" w:hAnsi="等线" w:eastAsia="等线"/>
      <w:kern w:val="2"/>
      <w:lang w:val="zh-CN"/>
    </w:rPr>
  </w:style>
  <w:style w:type="character" w:customStyle="1" w:styleId="1125">
    <w:name w:val="06-sinobest-正文 Char"/>
    <w:link w:val="1124"/>
    <w:autoRedefine/>
    <w:qFormat/>
    <w:uiPriority w:val="0"/>
    <w:rPr>
      <w:rFonts w:ascii="等线" w:hAnsi="等线" w:eastAsia="等线" w:cs="宋体"/>
      <w:kern w:val="2"/>
      <w:sz w:val="24"/>
      <w:szCs w:val="21"/>
      <w:lang w:val="zh-CN"/>
    </w:rPr>
  </w:style>
  <w:style w:type="paragraph" w:customStyle="1" w:styleId="1126">
    <w:name w:val="目录标题"/>
    <w:basedOn w:val="1"/>
    <w:next w:val="1"/>
    <w:autoRedefine/>
    <w:qFormat/>
    <w:uiPriority w:val="0"/>
    <w:pPr>
      <w:jc w:val="center"/>
    </w:pPr>
    <w:rPr>
      <w:rFonts w:ascii="等线" w:hAnsi="等线" w:eastAsia="黑体"/>
      <w:kern w:val="2"/>
      <w:sz w:val="44"/>
    </w:rPr>
  </w:style>
  <w:style w:type="character" w:customStyle="1" w:styleId="1127">
    <w:name w:val="题注 Char1"/>
    <w:autoRedefine/>
    <w:qFormat/>
    <w:uiPriority w:val="0"/>
    <w:rPr>
      <w:rFonts w:ascii="Arial" w:hAnsi="Arial" w:eastAsia="黑体" w:cs="Arial"/>
      <w:kern w:val="2"/>
    </w:rPr>
  </w:style>
  <w:style w:type="paragraph" w:customStyle="1" w:styleId="1128">
    <w:name w:val="*sinobest配置项-注释"/>
    <w:basedOn w:val="1"/>
    <w:autoRedefine/>
    <w:qFormat/>
    <w:uiPriority w:val="0"/>
    <w:pPr>
      <w:spacing w:line="360" w:lineRule="auto"/>
      <w:ind w:firstLine="420" w:firstLineChars="200"/>
    </w:pPr>
    <w:rPr>
      <w:rFonts w:ascii="等线" w:hAnsi="等线" w:eastAsia="等线"/>
      <w:i/>
      <w:iCs/>
      <w:color w:val="0000FF"/>
      <w:kern w:val="2"/>
      <w:szCs w:val="20"/>
    </w:rPr>
  </w:style>
  <w:style w:type="paragraph" w:customStyle="1" w:styleId="1129">
    <w:name w:val="7"/>
    <w:basedOn w:val="1"/>
    <w:autoRedefine/>
    <w:qFormat/>
    <w:uiPriority w:val="0"/>
    <w:pPr>
      <w:tabs>
        <w:tab w:val="left" w:pos="360"/>
      </w:tabs>
    </w:pPr>
    <w:rPr>
      <w:rFonts w:ascii="等线" w:hAnsi="等线" w:eastAsia="等线"/>
      <w:kern w:val="2"/>
    </w:rPr>
  </w:style>
  <w:style w:type="paragraph" w:customStyle="1" w:styleId="1130">
    <w:name w:val="正文首缩两字"/>
    <w:basedOn w:val="1"/>
    <w:link w:val="1131"/>
    <w:autoRedefine/>
    <w:qFormat/>
    <w:uiPriority w:val="0"/>
    <w:pPr>
      <w:spacing w:line="360" w:lineRule="auto"/>
      <w:ind w:firstLine="200" w:firstLineChars="200"/>
    </w:pPr>
    <w:rPr>
      <w:rFonts w:ascii="Verdana" w:hAnsi="Verdana" w:eastAsia="仿宋"/>
      <w:kern w:val="2"/>
      <w:sz w:val="32"/>
      <w:lang w:val="zh-CN"/>
    </w:rPr>
  </w:style>
  <w:style w:type="character" w:customStyle="1" w:styleId="1131">
    <w:name w:val="正文首缩两字 Char"/>
    <w:link w:val="1130"/>
    <w:autoRedefine/>
    <w:qFormat/>
    <w:uiPriority w:val="0"/>
    <w:rPr>
      <w:rFonts w:ascii="Verdana" w:hAnsi="Verdana" w:eastAsia="仿宋" w:cs="宋体"/>
      <w:kern w:val="2"/>
      <w:sz w:val="32"/>
      <w:szCs w:val="21"/>
      <w:lang w:val="zh-CN"/>
    </w:rPr>
  </w:style>
  <w:style w:type="paragraph" w:customStyle="1" w:styleId="1132">
    <w:name w:val="默认段落字体 Para Char Char Char Char Char Char Char Char Char Char"/>
    <w:basedOn w:val="1"/>
    <w:autoRedefine/>
    <w:qFormat/>
    <w:uiPriority w:val="0"/>
    <w:rPr>
      <w:rFonts w:eastAsia="等线"/>
      <w:kern w:val="2"/>
      <w:szCs w:val="20"/>
    </w:rPr>
  </w:style>
  <w:style w:type="paragraph" w:customStyle="1" w:styleId="1133">
    <w:name w:val="样式 标题 5H5dashdsddh5PIM 5h51heading 51h52heading 52h53..."/>
    <w:basedOn w:val="8"/>
    <w:autoRedefine/>
    <w:qFormat/>
    <w:uiPriority w:val="0"/>
    <w:pPr>
      <w:keepNext/>
      <w:keepLines/>
      <w:widowControl w:val="0"/>
      <w:numPr>
        <w:ilvl w:val="0"/>
        <w:numId w:val="0"/>
      </w:numPr>
      <w:tabs>
        <w:tab w:val="clear" w:pos="1276"/>
        <w:tab w:val="clear" w:pos="2030"/>
        <w:tab w:val="clear" w:pos="2895"/>
      </w:tabs>
      <w:overflowPunct/>
      <w:autoSpaceDE/>
      <w:autoSpaceDN/>
      <w:adjustRightInd/>
      <w:spacing w:before="156" w:after="156"/>
      <w:ind w:left="2580" w:hanging="420"/>
      <w:textAlignment w:val="auto"/>
    </w:pPr>
    <w:rPr>
      <w:rFonts w:ascii="宋体" w:hAnsi="宋体"/>
      <w:b w:val="0"/>
      <w:kern w:val="2"/>
      <w:szCs w:val="28"/>
    </w:rPr>
  </w:style>
  <w:style w:type="paragraph" w:customStyle="1" w:styleId="1134">
    <w:name w:val="括号1"/>
    <w:basedOn w:val="1"/>
    <w:autoRedefine/>
    <w:qFormat/>
    <w:uiPriority w:val="0"/>
    <w:pPr>
      <w:numPr>
        <w:ilvl w:val="0"/>
        <w:numId w:val="57"/>
      </w:numPr>
      <w:spacing w:line="360" w:lineRule="auto"/>
    </w:pPr>
    <w:rPr>
      <w:rFonts w:eastAsia="等线"/>
      <w:kern w:val="2"/>
      <w:szCs w:val="20"/>
    </w:rPr>
  </w:style>
  <w:style w:type="paragraph" w:customStyle="1" w:styleId="1135">
    <w:name w:val="标1"/>
    <w:next w:val="1"/>
    <w:autoRedefine/>
    <w:qFormat/>
    <w:uiPriority w:val="0"/>
    <w:rPr>
      <w:rFonts w:ascii="Arial" w:hAnsi="Arial" w:eastAsia="黑体" w:cs="宋体"/>
      <w:b/>
      <w:bCs/>
      <w:kern w:val="2"/>
      <w:sz w:val="24"/>
      <w:szCs w:val="21"/>
      <w:lang w:val="en-US" w:eastAsia="zh-CN" w:bidi="ar-SA"/>
    </w:rPr>
  </w:style>
  <w:style w:type="character" w:customStyle="1" w:styleId="1136">
    <w:name w:val="apple-style-span"/>
    <w:autoRedefine/>
    <w:qFormat/>
    <w:uiPriority w:val="0"/>
  </w:style>
  <w:style w:type="character" w:customStyle="1" w:styleId="1137">
    <w:name w:val="图1 Char"/>
    <w:link w:val="623"/>
    <w:autoRedefine/>
    <w:qFormat/>
    <w:uiPriority w:val="0"/>
    <w:rPr>
      <w:rFonts w:ascii="等线" w:hAnsi="等线" w:eastAsia="等线" w:cs="宋体"/>
      <w:sz w:val="24"/>
      <w:szCs w:val="21"/>
    </w:rPr>
  </w:style>
  <w:style w:type="paragraph" w:customStyle="1" w:styleId="1138">
    <w:name w:val="正文（首行顶格）"/>
    <w:basedOn w:val="1"/>
    <w:link w:val="1139"/>
    <w:autoRedefine/>
    <w:qFormat/>
    <w:uiPriority w:val="0"/>
    <w:pPr>
      <w:spacing w:line="360" w:lineRule="auto"/>
    </w:pPr>
    <w:rPr>
      <w:rFonts w:eastAsia="等线"/>
      <w:kern w:val="2"/>
      <w:szCs w:val="20"/>
      <w:lang w:val="zh-CN"/>
    </w:rPr>
  </w:style>
  <w:style w:type="character" w:customStyle="1" w:styleId="1139">
    <w:name w:val="正文（首行顶格） Char"/>
    <w:link w:val="1138"/>
    <w:autoRedefine/>
    <w:qFormat/>
    <w:uiPriority w:val="0"/>
    <w:rPr>
      <w:rFonts w:ascii="Arial" w:hAnsi="Arial" w:eastAsia="等线" w:cs="宋体"/>
      <w:kern w:val="2"/>
      <w:sz w:val="24"/>
      <w:lang w:val="zh-CN"/>
    </w:rPr>
  </w:style>
  <w:style w:type="paragraph" w:customStyle="1" w:styleId="1140">
    <w:name w:val="4级标题"/>
    <w:basedOn w:val="1"/>
    <w:link w:val="1352"/>
    <w:autoRedefine/>
    <w:qFormat/>
    <w:uiPriority w:val="0"/>
    <w:pPr>
      <w:keepLines/>
      <w:spacing w:line="360" w:lineRule="auto"/>
      <w:contextualSpacing/>
      <w:jc w:val="left"/>
      <w:outlineLvl w:val="3"/>
    </w:pPr>
    <w:rPr>
      <w:rFonts w:ascii="黑体" w:hAnsi="黑体" w:eastAsia="黑体"/>
      <w:lang w:eastAsia="en-US" w:bidi="en-US"/>
    </w:rPr>
  </w:style>
  <w:style w:type="paragraph" w:customStyle="1" w:styleId="1141">
    <w:name w:val="王茳1"/>
    <w:basedOn w:val="1"/>
    <w:autoRedefine/>
    <w:qFormat/>
    <w:uiPriority w:val="0"/>
    <w:pPr>
      <w:numPr>
        <w:ilvl w:val="0"/>
        <w:numId w:val="58"/>
      </w:numPr>
      <w:spacing w:before="120" w:beforeLines="50" w:after="120" w:afterLines="50" w:line="360" w:lineRule="auto"/>
      <w:outlineLvl w:val="0"/>
    </w:pPr>
    <w:rPr>
      <w:rFonts w:ascii="黑体" w:hAnsi="黑体" w:eastAsia="黑体"/>
      <w:b/>
      <w:kern w:val="2"/>
      <w:sz w:val="40"/>
      <w:szCs w:val="32"/>
    </w:rPr>
  </w:style>
  <w:style w:type="paragraph" w:customStyle="1" w:styleId="1142">
    <w:name w:val="王茳2"/>
    <w:basedOn w:val="1"/>
    <w:autoRedefine/>
    <w:qFormat/>
    <w:uiPriority w:val="0"/>
    <w:pPr>
      <w:numPr>
        <w:ilvl w:val="1"/>
        <w:numId w:val="58"/>
      </w:numPr>
      <w:spacing w:before="120" w:beforeLines="50" w:after="120" w:afterLines="50" w:line="360" w:lineRule="auto"/>
      <w:outlineLvl w:val="1"/>
    </w:pPr>
    <w:rPr>
      <w:rFonts w:ascii="黑体" w:hAnsi="黑体" w:eastAsia="黑体"/>
      <w:b/>
      <w:kern w:val="2"/>
      <w:sz w:val="32"/>
      <w:szCs w:val="32"/>
    </w:rPr>
  </w:style>
  <w:style w:type="paragraph" w:customStyle="1" w:styleId="1143">
    <w:name w:val="王茳3"/>
    <w:basedOn w:val="1142"/>
    <w:autoRedefine/>
    <w:qFormat/>
    <w:uiPriority w:val="0"/>
    <w:pPr>
      <w:numPr>
        <w:ilvl w:val="2"/>
        <w:numId w:val="0"/>
      </w:numPr>
      <w:outlineLvl w:val="2"/>
    </w:pPr>
    <w:rPr>
      <w:sz w:val="28"/>
    </w:rPr>
  </w:style>
  <w:style w:type="paragraph" w:customStyle="1" w:styleId="1144">
    <w:name w:val="王茳4"/>
    <w:basedOn w:val="1142"/>
    <w:link w:val="1146"/>
    <w:autoRedefine/>
    <w:qFormat/>
    <w:uiPriority w:val="0"/>
    <w:pPr>
      <w:numPr>
        <w:ilvl w:val="3"/>
        <w:numId w:val="0"/>
      </w:numPr>
      <w:outlineLvl w:val="3"/>
    </w:pPr>
    <w:rPr>
      <w:sz w:val="24"/>
      <w:lang w:val="zh-CN"/>
    </w:rPr>
  </w:style>
  <w:style w:type="paragraph" w:customStyle="1" w:styleId="1145">
    <w:name w:val="王茳5"/>
    <w:basedOn w:val="1142"/>
    <w:autoRedefine/>
    <w:qFormat/>
    <w:uiPriority w:val="0"/>
    <w:pPr>
      <w:numPr>
        <w:ilvl w:val="4"/>
        <w:numId w:val="0"/>
      </w:numPr>
      <w:outlineLvl w:val="4"/>
    </w:pPr>
    <w:rPr>
      <w:sz w:val="22"/>
    </w:rPr>
  </w:style>
  <w:style w:type="character" w:customStyle="1" w:styleId="1146">
    <w:name w:val="王茳4 Char"/>
    <w:link w:val="1144"/>
    <w:autoRedefine/>
    <w:qFormat/>
    <w:uiPriority w:val="0"/>
    <w:rPr>
      <w:rFonts w:ascii="黑体" w:hAnsi="黑体" w:eastAsia="黑体" w:cs="宋体"/>
      <w:b/>
      <w:kern w:val="2"/>
      <w:sz w:val="24"/>
      <w:szCs w:val="32"/>
      <w:lang w:val="zh-CN"/>
    </w:rPr>
  </w:style>
  <w:style w:type="paragraph" w:customStyle="1" w:styleId="1147">
    <w:name w:val="王茳的正文"/>
    <w:basedOn w:val="1"/>
    <w:link w:val="1148"/>
    <w:autoRedefine/>
    <w:qFormat/>
    <w:uiPriority w:val="0"/>
    <w:pPr>
      <w:spacing w:before="120" w:beforeLines="50" w:after="120" w:afterLines="50" w:line="360" w:lineRule="auto"/>
      <w:ind w:firstLine="420" w:firstLineChars="200"/>
    </w:pPr>
    <w:rPr>
      <w:rFonts w:ascii="等线" w:hAnsi="等线" w:eastAsia="等线"/>
      <w:kern w:val="2"/>
      <w:lang w:val="zh-CN"/>
    </w:rPr>
  </w:style>
  <w:style w:type="character" w:customStyle="1" w:styleId="1148">
    <w:name w:val="王茳的正文 Char"/>
    <w:link w:val="1147"/>
    <w:autoRedefine/>
    <w:qFormat/>
    <w:uiPriority w:val="0"/>
    <w:rPr>
      <w:rFonts w:ascii="等线" w:hAnsi="等线" w:eastAsia="等线" w:cs="宋体"/>
      <w:kern w:val="2"/>
      <w:sz w:val="24"/>
      <w:szCs w:val="21"/>
      <w:lang w:val="zh-CN"/>
    </w:rPr>
  </w:style>
  <w:style w:type="paragraph" w:customStyle="1" w:styleId="1149">
    <w:name w:val="王茳的图注"/>
    <w:basedOn w:val="22"/>
    <w:link w:val="1150"/>
    <w:autoRedefine/>
    <w:qFormat/>
    <w:uiPriority w:val="0"/>
    <w:pPr>
      <w:spacing w:line="360" w:lineRule="auto"/>
      <w:ind w:firstLine="200" w:firstLineChars="200"/>
    </w:pPr>
    <w:rPr>
      <w:rFonts w:ascii="Cambria" w:hAnsi="Cambria"/>
      <w:lang w:val="zh-CN"/>
    </w:rPr>
  </w:style>
  <w:style w:type="character" w:customStyle="1" w:styleId="1150">
    <w:name w:val="王茳的图注 Char"/>
    <w:link w:val="1149"/>
    <w:autoRedefine/>
    <w:qFormat/>
    <w:uiPriority w:val="0"/>
    <w:rPr>
      <w:rFonts w:ascii="Cambria" w:hAnsi="Cambria" w:eastAsia="黑体"/>
      <w:kern w:val="2"/>
      <w:sz w:val="21"/>
      <w:lang w:val="zh-CN"/>
    </w:rPr>
  </w:style>
  <w:style w:type="character" w:customStyle="1" w:styleId="1151">
    <w:name w:val="样式5 Char"/>
    <w:link w:val="877"/>
    <w:autoRedefine/>
    <w:qFormat/>
    <w:uiPriority w:val="0"/>
    <w:rPr>
      <w:rFonts w:ascii="宋体" w:hAnsi="宋体" w:eastAsia="仿宋_GB2312" w:cs="宋体"/>
      <w:kern w:val="2"/>
      <w:sz w:val="21"/>
      <w:szCs w:val="21"/>
    </w:rPr>
  </w:style>
  <w:style w:type="character" w:customStyle="1" w:styleId="1152">
    <w:name w:val="标题 2 Char1"/>
    <w:autoRedefine/>
    <w:qFormat/>
    <w:uiPriority w:val="0"/>
    <w:rPr>
      <w:rFonts w:ascii="Cambria" w:hAnsi="Cambria" w:eastAsia="宋体" w:cs="Times New Roman"/>
      <w:b/>
      <w:bCs/>
      <w:kern w:val="2"/>
      <w:sz w:val="32"/>
      <w:szCs w:val="32"/>
    </w:rPr>
  </w:style>
  <w:style w:type="character" w:customStyle="1" w:styleId="1153">
    <w:name w:val="标题 3 Char1"/>
    <w:autoRedefine/>
    <w:qFormat/>
    <w:uiPriority w:val="0"/>
    <w:rPr>
      <w:rFonts w:ascii="Times New Roman" w:hAnsi="Times New Roman" w:eastAsia="Times New Roman" w:cs="Times New Roman"/>
      <w:b/>
      <w:bCs/>
      <w:kern w:val="2"/>
      <w:sz w:val="32"/>
      <w:szCs w:val="32"/>
    </w:rPr>
  </w:style>
  <w:style w:type="character" w:customStyle="1" w:styleId="1154">
    <w:name w:val="标题 8 Char1"/>
    <w:autoRedefine/>
    <w:qFormat/>
    <w:uiPriority w:val="0"/>
    <w:rPr>
      <w:rFonts w:ascii="Cambria" w:hAnsi="Cambria" w:eastAsia="宋体" w:cs="Times New Roman"/>
      <w:kern w:val="2"/>
      <w:sz w:val="24"/>
      <w:szCs w:val="24"/>
    </w:rPr>
  </w:style>
  <w:style w:type="paragraph" w:customStyle="1" w:styleId="1155">
    <w:name w:val="p16"/>
    <w:basedOn w:val="1"/>
    <w:autoRedefine/>
    <w:qFormat/>
    <w:uiPriority w:val="0"/>
    <w:pPr>
      <w:widowControl/>
      <w:spacing w:line="360" w:lineRule="auto"/>
      <w:ind w:firstLine="420"/>
      <w:jc w:val="left"/>
    </w:pPr>
    <w:rPr>
      <w:rFonts w:eastAsia="等线"/>
    </w:rPr>
  </w:style>
  <w:style w:type="character" w:customStyle="1" w:styleId="1156">
    <w:name w:val="t_tag"/>
    <w:autoRedefine/>
    <w:qFormat/>
    <w:uiPriority w:val="0"/>
  </w:style>
  <w:style w:type="character" w:customStyle="1" w:styleId="1157">
    <w:name w:val="bigfont1"/>
    <w:autoRedefine/>
    <w:qFormat/>
    <w:uiPriority w:val="0"/>
    <w:rPr>
      <w:sz w:val="24"/>
      <w:szCs w:val="24"/>
    </w:rPr>
  </w:style>
  <w:style w:type="character" w:customStyle="1" w:styleId="1158">
    <w:name w:val="编写建议 Char"/>
    <w:link w:val="1159"/>
    <w:autoRedefine/>
    <w:qFormat/>
    <w:uiPriority w:val="0"/>
    <w:rPr>
      <w:i/>
      <w:iCs/>
      <w:color w:val="0000FF"/>
    </w:rPr>
  </w:style>
  <w:style w:type="paragraph" w:customStyle="1" w:styleId="1159">
    <w:name w:val="编写建议"/>
    <w:basedOn w:val="1"/>
    <w:link w:val="1158"/>
    <w:autoRedefine/>
    <w:qFormat/>
    <w:uiPriority w:val="0"/>
    <w:pPr>
      <w:autoSpaceDE w:val="0"/>
      <w:autoSpaceDN w:val="0"/>
      <w:adjustRightInd w:val="0"/>
      <w:spacing w:line="360" w:lineRule="auto"/>
      <w:ind w:left="1134"/>
      <w:jc w:val="left"/>
    </w:pPr>
    <w:rPr>
      <w:rFonts w:ascii="Times New Roman" w:hAnsi="Times New Roman"/>
      <w:i/>
      <w:iCs/>
      <w:color w:val="0000FF"/>
      <w:sz w:val="20"/>
      <w:szCs w:val="20"/>
    </w:rPr>
  </w:style>
  <w:style w:type="character" w:customStyle="1" w:styleId="1160">
    <w:name w:val="para_small1"/>
    <w:autoRedefine/>
    <w:qFormat/>
    <w:uiPriority w:val="0"/>
    <w:rPr>
      <w:rFonts w:hint="default" w:ascii="Arial" w:hAnsi="Arial" w:cs="Arial"/>
      <w:sz w:val="18"/>
      <w:szCs w:val="18"/>
    </w:rPr>
  </w:style>
  <w:style w:type="character" w:customStyle="1" w:styleId="1161">
    <w:name w:val="Figure Description Char"/>
    <w:link w:val="1162"/>
    <w:autoRedefine/>
    <w:qFormat/>
    <w:uiPriority w:val="0"/>
  </w:style>
  <w:style w:type="paragraph" w:customStyle="1" w:styleId="1162">
    <w:name w:val="Figure Description"/>
    <w:basedOn w:val="1"/>
    <w:link w:val="1161"/>
    <w:autoRedefine/>
    <w:qFormat/>
    <w:uiPriority w:val="0"/>
    <w:pPr>
      <w:ind w:left="1701"/>
    </w:pPr>
    <w:rPr>
      <w:rFonts w:ascii="Times New Roman" w:hAnsi="Times New Roman"/>
      <w:sz w:val="20"/>
      <w:szCs w:val="20"/>
    </w:rPr>
  </w:style>
  <w:style w:type="character" w:customStyle="1" w:styleId="1163">
    <w:name w:val="Char Char5"/>
    <w:autoRedefine/>
    <w:qFormat/>
    <w:uiPriority w:val="0"/>
    <w:rPr>
      <w:rFonts w:eastAsia="宋体"/>
      <w:kern w:val="2"/>
      <w:sz w:val="18"/>
      <w:szCs w:val="18"/>
      <w:lang w:val="en-US" w:eastAsia="zh-CN" w:bidi="ar-SA"/>
    </w:rPr>
  </w:style>
  <w:style w:type="character" w:customStyle="1" w:styleId="1164">
    <w:name w:val="Char Char6"/>
    <w:autoRedefine/>
    <w:qFormat/>
    <w:uiPriority w:val="0"/>
    <w:rPr>
      <w:kern w:val="2"/>
      <w:sz w:val="24"/>
      <w:lang w:bidi="ar-SA"/>
    </w:rPr>
  </w:style>
  <w:style w:type="character" w:customStyle="1" w:styleId="1165">
    <w:name w:val="说明"/>
    <w:autoRedefine/>
    <w:qFormat/>
    <w:uiPriority w:val="0"/>
    <w:rPr>
      <w:rFonts w:ascii="Times New Roman" w:hAnsi="Times New Roman" w:eastAsia="宋体"/>
      <w:color w:val="3366FF"/>
      <w:kern w:val="2"/>
      <w:sz w:val="20"/>
      <w:szCs w:val="24"/>
      <w:lang w:val="en-US" w:eastAsia="zh-CN" w:bidi="ar-SA"/>
    </w:rPr>
  </w:style>
  <w:style w:type="character" w:customStyle="1" w:styleId="1166">
    <w:name w:val="样式 加粗"/>
    <w:autoRedefine/>
    <w:qFormat/>
    <w:uiPriority w:val="0"/>
    <w:rPr>
      <w:rFonts w:ascii="Verdana" w:hAnsi="Verdana" w:eastAsia="宋体"/>
      <w:b/>
      <w:bCs/>
      <w:kern w:val="2"/>
      <w:sz w:val="21"/>
      <w:szCs w:val="24"/>
      <w:lang w:val="en-US" w:eastAsia="zh-CN" w:bidi="ar-SA"/>
    </w:rPr>
  </w:style>
  <w:style w:type="character" w:customStyle="1" w:styleId="1167">
    <w:name w:val="unnamed1"/>
    <w:autoRedefine/>
    <w:qFormat/>
    <w:uiPriority w:val="0"/>
  </w:style>
  <w:style w:type="character" w:customStyle="1" w:styleId="1168">
    <w:name w:val="正文首行缩进 Char1"/>
    <w:autoRedefine/>
    <w:qFormat/>
    <w:uiPriority w:val="99"/>
    <w:rPr>
      <w:rFonts w:ascii="Times New Roman" w:hAnsi="Times New Roman" w:eastAsia="宋体" w:cs="Times New Roman"/>
      <w:szCs w:val="24"/>
    </w:rPr>
  </w:style>
  <w:style w:type="character" w:customStyle="1" w:styleId="1169">
    <w:name w:val="style31"/>
    <w:autoRedefine/>
    <w:qFormat/>
    <w:uiPriority w:val="0"/>
    <w:rPr>
      <w:sz w:val="18"/>
      <w:szCs w:val="18"/>
    </w:rPr>
  </w:style>
  <w:style w:type="character" w:customStyle="1" w:styleId="1170">
    <w:name w:val="Char Char9"/>
    <w:autoRedefine/>
    <w:qFormat/>
    <w:uiPriority w:val="0"/>
    <w:rPr>
      <w:rFonts w:ascii="Plotter" w:hAnsi="Plotter" w:eastAsia="宋体"/>
      <w:color w:val="000000"/>
      <w:sz w:val="21"/>
      <w:lang w:val="en-US" w:eastAsia="zh-CN" w:bidi="ar-SA"/>
    </w:rPr>
  </w:style>
  <w:style w:type="character" w:customStyle="1" w:styleId="1171">
    <w:name w:val="lh131"/>
    <w:autoRedefine/>
    <w:qFormat/>
    <w:uiPriority w:val="0"/>
    <w:rPr>
      <w:rFonts w:eastAsia="宋体"/>
      <w:kern w:val="2"/>
      <w:sz w:val="24"/>
      <w:szCs w:val="24"/>
      <w:lang w:val="en-US" w:eastAsia="zh-CN" w:bidi="ar-SA"/>
    </w:rPr>
  </w:style>
  <w:style w:type="paragraph" w:customStyle="1" w:styleId="1172">
    <w:name w:val="并列项目符号"/>
    <w:basedOn w:val="1"/>
    <w:autoRedefine/>
    <w:qFormat/>
    <w:uiPriority w:val="0"/>
    <w:pPr>
      <w:widowControl/>
      <w:tabs>
        <w:tab w:val="left" w:pos="1470"/>
      </w:tabs>
      <w:spacing w:before="120" w:after="120" w:line="240" w:lineRule="atLeast"/>
      <w:jc w:val="left"/>
    </w:pPr>
    <w:rPr>
      <w:rFonts w:ascii="Verdana" w:hAnsi="Verdana" w:eastAsia="黑体"/>
      <w:b/>
      <w:color w:val="000000"/>
      <w:kern w:val="2"/>
    </w:rPr>
  </w:style>
  <w:style w:type="paragraph" w:customStyle="1" w:styleId="1173">
    <w:name w:val="列项中圆1"/>
    <w:basedOn w:val="1"/>
    <w:next w:val="1"/>
    <w:autoRedefine/>
    <w:qFormat/>
    <w:uiPriority w:val="0"/>
    <w:pPr>
      <w:spacing w:line="300" w:lineRule="auto"/>
    </w:pPr>
    <w:rPr>
      <w:rFonts w:ascii="等线" w:hAnsi="等线" w:eastAsia="等线"/>
      <w:kern w:val="21"/>
      <w:szCs w:val="20"/>
    </w:rPr>
  </w:style>
  <w:style w:type="paragraph" w:customStyle="1" w:styleId="1174">
    <w:name w:val="xl62"/>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等线" w:hAnsi="等线" w:eastAsia="Arial Unicode MS"/>
      <w:sz w:val="18"/>
      <w:szCs w:val="18"/>
    </w:rPr>
  </w:style>
  <w:style w:type="paragraph" w:customStyle="1" w:styleId="1175">
    <w:name w:val="q2"/>
    <w:basedOn w:val="84"/>
    <w:autoRedefine/>
    <w:qFormat/>
    <w:uiPriority w:val="0"/>
    <w:pPr>
      <w:spacing w:line="360" w:lineRule="auto"/>
      <w:ind w:left="767" w:hanging="567"/>
      <w:jc w:val="left"/>
      <w:outlineLvl w:val="1"/>
    </w:pPr>
    <w:rPr>
      <w:rFonts w:ascii="Arial" w:hAnsi="Arial" w:cs="Arial"/>
    </w:rPr>
  </w:style>
  <w:style w:type="paragraph" w:customStyle="1" w:styleId="1176">
    <w:name w:val="正文编号1"/>
    <w:basedOn w:val="1"/>
    <w:autoRedefine/>
    <w:qFormat/>
    <w:uiPriority w:val="0"/>
    <w:pPr>
      <w:tabs>
        <w:tab w:val="left" w:leader="dot" w:pos="1701"/>
        <w:tab w:val="left" w:pos="9072"/>
      </w:tabs>
      <w:adjustRightInd w:val="0"/>
      <w:snapToGrid w:val="0"/>
      <w:spacing w:before="120" w:after="120" w:line="360" w:lineRule="atLeast"/>
      <w:ind w:left="2342" w:hanging="471"/>
    </w:pPr>
    <w:rPr>
      <w:rFonts w:ascii="等线" w:hAnsi="等线" w:eastAsia="等线"/>
      <w:kern w:val="21"/>
      <w:szCs w:val="20"/>
    </w:rPr>
  </w:style>
  <w:style w:type="paragraph" w:customStyle="1" w:styleId="1177">
    <w:name w:val="q3"/>
    <w:basedOn w:val="84"/>
    <w:next w:val="1"/>
    <w:autoRedefine/>
    <w:qFormat/>
    <w:uiPriority w:val="0"/>
    <w:pPr>
      <w:tabs>
        <w:tab w:val="left" w:pos="1280"/>
      </w:tabs>
      <w:spacing w:line="360" w:lineRule="auto"/>
      <w:ind w:left="1280" w:hanging="1080"/>
      <w:jc w:val="left"/>
      <w:outlineLvl w:val="2"/>
    </w:pPr>
    <w:rPr>
      <w:rFonts w:ascii="Arial" w:hAnsi="Arial" w:cs="Arial"/>
      <w:sz w:val="28"/>
    </w:rPr>
  </w:style>
  <w:style w:type="paragraph" w:customStyle="1" w:styleId="1178">
    <w:name w:val="图前正文"/>
    <w:basedOn w:val="1"/>
    <w:autoRedefine/>
    <w:qFormat/>
    <w:uiPriority w:val="0"/>
    <w:pPr>
      <w:tabs>
        <w:tab w:val="left" w:leader="dot" w:pos="1701"/>
        <w:tab w:val="left" w:pos="9072"/>
      </w:tabs>
      <w:adjustRightInd w:val="0"/>
      <w:snapToGrid w:val="0"/>
      <w:spacing w:before="120" w:after="360" w:line="360" w:lineRule="atLeast"/>
      <w:ind w:left="1701"/>
    </w:pPr>
    <w:rPr>
      <w:rFonts w:ascii="等线" w:hAnsi="等线" w:eastAsia="等线"/>
      <w:kern w:val="21"/>
      <w:szCs w:val="20"/>
    </w:rPr>
  </w:style>
  <w:style w:type="paragraph" w:customStyle="1" w:styleId="1179">
    <w:name w:val="标准正文居中"/>
    <w:basedOn w:val="226"/>
    <w:autoRedefine/>
    <w:qFormat/>
    <w:uiPriority w:val="0"/>
    <w:pPr>
      <w:spacing w:before="120" w:after="120" w:line="360" w:lineRule="atLeast"/>
      <w:ind w:left="1418" w:firstLine="0" w:firstLineChars="0"/>
      <w:jc w:val="center"/>
    </w:pPr>
    <w:rPr>
      <w:rFonts w:ascii="Tahoma" w:hAnsi="Tahoma"/>
      <w:color w:val="000000"/>
      <w:kern w:val="2"/>
      <w:szCs w:val="21"/>
    </w:rPr>
  </w:style>
  <w:style w:type="paragraph" w:customStyle="1" w:styleId="1180">
    <w:name w:val="q1"/>
    <w:basedOn w:val="84"/>
    <w:autoRedefine/>
    <w:qFormat/>
    <w:uiPriority w:val="0"/>
    <w:pPr>
      <w:tabs>
        <w:tab w:val="left" w:pos="740"/>
      </w:tabs>
      <w:spacing w:line="360" w:lineRule="auto"/>
      <w:ind w:left="740" w:hanging="540"/>
      <w:jc w:val="left"/>
    </w:pPr>
    <w:rPr>
      <w:rFonts w:ascii="Arial" w:hAnsi="Arial" w:cs="Arial"/>
      <w:sz w:val="36"/>
    </w:rPr>
  </w:style>
  <w:style w:type="paragraph" w:customStyle="1" w:styleId="1181">
    <w:name w:val="样式 行距: 1.5 倍行距"/>
    <w:basedOn w:val="1"/>
    <w:autoRedefine/>
    <w:qFormat/>
    <w:uiPriority w:val="0"/>
    <w:pPr>
      <w:spacing w:line="360" w:lineRule="auto"/>
      <w:ind w:firstLine="200" w:firstLineChars="200"/>
    </w:pPr>
    <w:rPr>
      <w:rFonts w:ascii="等线" w:hAnsi="等线" w:eastAsia="仿宋_GB2312"/>
      <w:kern w:val="2"/>
      <w:szCs w:val="20"/>
    </w:rPr>
  </w:style>
  <w:style w:type="character" w:customStyle="1" w:styleId="1182">
    <w:name w:val="称呼 Char1"/>
    <w:autoRedefine/>
    <w:qFormat/>
    <w:uiPriority w:val="0"/>
    <w:rPr>
      <w:kern w:val="2"/>
      <w:sz w:val="21"/>
    </w:rPr>
  </w:style>
  <w:style w:type="paragraph" w:customStyle="1" w:styleId="1183">
    <w:name w:val="q4"/>
    <w:basedOn w:val="84"/>
    <w:next w:val="1"/>
    <w:autoRedefine/>
    <w:qFormat/>
    <w:uiPriority w:val="0"/>
    <w:pPr>
      <w:tabs>
        <w:tab w:val="left" w:pos="1822"/>
      </w:tabs>
      <w:spacing w:line="360" w:lineRule="auto"/>
      <w:ind w:left="1822" w:hanging="1080"/>
      <w:jc w:val="left"/>
      <w:outlineLvl w:val="3"/>
    </w:pPr>
    <w:rPr>
      <w:rFonts w:ascii="Arial" w:hAnsi="Arial" w:cs="Arial"/>
      <w:sz w:val="24"/>
    </w:rPr>
  </w:style>
  <w:style w:type="paragraph" w:customStyle="1" w:styleId="1184">
    <w:name w:val="默认段落字体 Para Char Char Char Char Char Char Char"/>
    <w:basedOn w:val="1"/>
    <w:autoRedefine/>
    <w:qFormat/>
    <w:uiPriority w:val="0"/>
    <w:rPr>
      <w:rFonts w:ascii="Tahoma" w:hAnsi="Tahoma" w:eastAsia="等线"/>
      <w:kern w:val="2"/>
      <w:szCs w:val="20"/>
    </w:rPr>
  </w:style>
  <w:style w:type="paragraph" w:customStyle="1" w:styleId="1185">
    <w:name w:val="xl56"/>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eastAsia="Arial Unicode MS" w:cs="Arial"/>
      <w:sz w:val="20"/>
      <w:szCs w:val="20"/>
    </w:rPr>
  </w:style>
  <w:style w:type="paragraph" w:customStyle="1" w:styleId="1186">
    <w:name w:val="xl60"/>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center"/>
    </w:pPr>
    <w:rPr>
      <w:rFonts w:eastAsia="Arial Unicode MS" w:cs="Arial"/>
      <w:sz w:val="18"/>
      <w:szCs w:val="18"/>
    </w:rPr>
  </w:style>
  <w:style w:type="paragraph" w:customStyle="1" w:styleId="1187">
    <w:name w:val="xl61"/>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Arial Unicode MS" w:hAnsi="Arial Unicode MS" w:eastAsia="Arial Unicode MS" w:cs="Arial Unicode MS"/>
      <w:sz w:val="18"/>
      <w:szCs w:val="18"/>
    </w:rPr>
  </w:style>
  <w:style w:type="paragraph" w:customStyle="1" w:styleId="1188">
    <w:name w:val="段1.25"/>
    <w:basedOn w:val="1"/>
    <w:autoRedefine/>
    <w:qFormat/>
    <w:uiPriority w:val="0"/>
    <w:pPr>
      <w:adjustRightInd w:val="0"/>
      <w:spacing w:line="300" w:lineRule="auto"/>
      <w:ind w:firstLine="420"/>
      <w:textAlignment w:val="baseline"/>
    </w:pPr>
    <w:rPr>
      <w:rFonts w:ascii="等线" w:hAnsi="等线" w:eastAsia="等线"/>
      <w:kern w:val="21"/>
      <w:szCs w:val="20"/>
    </w:rPr>
  </w:style>
  <w:style w:type="paragraph" w:customStyle="1" w:styleId="1189">
    <w:name w:val="xl58"/>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hint="eastAsia" w:ascii="黑体" w:hAnsi="Arial Unicode MS" w:eastAsia="黑体" w:cs="Arial Unicode MS"/>
      <w:sz w:val="20"/>
      <w:szCs w:val="20"/>
    </w:rPr>
  </w:style>
  <w:style w:type="paragraph" w:customStyle="1" w:styleId="1190">
    <w:name w:val="一级项目符号（蓝圆）"/>
    <w:basedOn w:val="226"/>
    <w:autoRedefine/>
    <w:qFormat/>
    <w:uiPriority w:val="0"/>
    <w:pPr>
      <w:tabs>
        <w:tab w:val="left" w:pos="2083"/>
      </w:tabs>
      <w:spacing w:before="120" w:after="120" w:line="360" w:lineRule="atLeast"/>
      <w:ind w:left="2263" w:hanging="420" w:firstLineChars="0"/>
    </w:pPr>
    <w:rPr>
      <w:rFonts w:ascii="Tahoma" w:hAnsi="Tahoma"/>
      <w:color w:val="000000"/>
      <w:kern w:val="2"/>
      <w:szCs w:val="21"/>
    </w:rPr>
  </w:style>
  <w:style w:type="paragraph" w:customStyle="1" w:styleId="1191">
    <w:name w:val="默认段落字体 Para Char1"/>
    <w:next w:val="1"/>
    <w:autoRedefine/>
    <w:qFormat/>
    <w:uiPriority w:val="0"/>
    <w:pPr>
      <w:keepNext/>
      <w:keepLines/>
      <w:tabs>
        <w:tab w:val="left" w:pos="360"/>
      </w:tabs>
      <w:snapToGrid w:val="0"/>
      <w:spacing w:before="240" w:after="240"/>
      <w:outlineLvl w:val="7"/>
    </w:pPr>
    <w:rPr>
      <w:rFonts w:ascii="Arial" w:hAnsi="Arial" w:eastAsia="宋体" w:cs="Arial"/>
      <w:kern w:val="2"/>
      <w:sz w:val="21"/>
      <w:szCs w:val="21"/>
      <w:lang w:val="en-US" w:eastAsia="zh-CN" w:bidi="ar-SA"/>
    </w:rPr>
  </w:style>
  <w:style w:type="paragraph" w:customStyle="1" w:styleId="1192">
    <w:name w:val="xl55"/>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center"/>
    </w:pPr>
    <w:rPr>
      <w:rFonts w:ascii="等线" w:hAnsi="等线" w:eastAsia="Arial Unicode MS"/>
      <w:color w:val="000000"/>
      <w:sz w:val="18"/>
      <w:szCs w:val="18"/>
    </w:rPr>
  </w:style>
  <w:style w:type="paragraph" w:customStyle="1" w:styleId="1193">
    <w:name w:val="图名1"/>
    <w:basedOn w:val="1"/>
    <w:autoRedefine/>
    <w:qFormat/>
    <w:uiPriority w:val="0"/>
    <w:pPr>
      <w:tabs>
        <w:tab w:val="left" w:leader="dot" w:pos="1701"/>
        <w:tab w:val="left" w:pos="9072"/>
      </w:tabs>
      <w:snapToGrid w:val="0"/>
      <w:spacing w:before="120" w:after="360" w:line="360" w:lineRule="atLeast"/>
      <w:ind w:left="1701"/>
      <w:jc w:val="center"/>
    </w:pPr>
    <w:rPr>
      <w:rFonts w:ascii="等线" w:hAnsi="等线" w:eastAsia="等线"/>
      <w:kern w:val="21"/>
      <w:sz w:val="18"/>
      <w:szCs w:val="20"/>
    </w:rPr>
  </w:style>
  <w:style w:type="paragraph" w:customStyle="1" w:styleId="1194">
    <w:name w:val="p17"/>
    <w:basedOn w:val="1"/>
    <w:autoRedefine/>
    <w:qFormat/>
    <w:uiPriority w:val="0"/>
    <w:pPr>
      <w:spacing w:line="360" w:lineRule="auto"/>
      <w:ind w:firstLine="476"/>
    </w:pPr>
    <w:rPr>
      <w:rFonts w:hint="eastAsia" w:ascii="等线" w:hAnsi="等线" w:eastAsia="等线"/>
      <w:kern w:val="2"/>
      <w:szCs w:val="20"/>
    </w:rPr>
  </w:style>
  <w:style w:type="paragraph" w:customStyle="1" w:styleId="1195">
    <w:name w:val="Char Char Char Char Char Char1 Char Char Char Char Char Char Char Char Char Char Char Char Char Char Char Char Char"/>
    <w:basedOn w:val="1"/>
    <w:autoRedefine/>
    <w:qFormat/>
    <w:uiPriority w:val="0"/>
    <w:pPr>
      <w:widowControl/>
      <w:spacing w:after="160" w:line="240" w:lineRule="exact"/>
      <w:jc w:val="left"/>
    </w:pPr>
    <w:rPr>
      <w:rFonts w:ascii="等线" w:hAnsi="等线" w:eastAsia="等线"/>
      <w:kern w:val="2"/>
    </w:rPr>
  </w:style>
  <w:style w:type="paragraph" w:customStyle="1" w:styleId="1196">
    <w:name w:val="xl57"/>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center"/>
    </w:pPr>
    <w:rPr>
      <w:rFonts w:eastAsia="Arial Unicode MS" w:cs="Arial"/>
      <w:sz w:val="20"/>
      <w:szCs w:val="20"/>
    </w:rPr>
  </w:style>
  <w:style w:type="paragraph" w:customStyle="1" w:styleId="1197">
    <w:name w:val="图样式"/>
    <w:basedOn w:val="1"/>
    <w:autoRedefine/>
    <w:qFormat/>
    <w:uiPriority w:val="0"/>
    <w:pPr>
      <w:keepNext/>
      <w:widowControl/>
      <w:autoSpaceDE w:val="0"/>
      <w:autoSpaceDN w:val="0"/>
      <w:adjustRightInd w:val="0"/>
      <w:spacing w:before="80" w:after="80" w:line="360" w:lineRule="auto"/>
      <w:ind w:left="420"/>
      <w:jc w:val="center"/>
    </w:pPr>
    <w:rPr>
      <w:rFonts w:ascii="等线" w:hAnsi="等线" w:eastAsia="等线"/>
      <w:szCs w:val="20"/>
    </w:rPr>
  </w:style>
  <w:style w:type="paragraph" w:customStyle="1" w:styleId="1198">
    <w:name w:val="样式 样式 样式 首行缩进:  0.85 厘米 + 首行缩进:  2 字符 + 首行缩进:  2 字符"/>
    <w:basedOn w:val="1"/>
    <w:autoRedefine/>
    <w:qFormat/>
    <w:uiPriority w:val="0"/>
    <w:pPr>
      <w:spacing w:before="200" w:after="200" w:line="240" w:lineRule="atLeast"/>
      <w:ind w:firstLine="200" w:firstLineChars="200"/>
    </w:pPr>
    <w:rPr>
      <w:rFonts w:ascii="等线" w:hAnsi="等线" w:eastAsia="等线"/>
      <w:kern w:val="2"/>
      <w:szCs w:val="20"/>
    </w:rPr>
  </w:style>
  <w:style w:type="paragraph" w:customStyle="1" w:styleId="1199">
    <w:name w:val="列项中圆2"/>
    <w:basedOn w:val="1"/>
    <w:next w:val="1"/>
    <w:autoRedefine/>
    <w:qFormat/>
    <w:uiPriority w:val="0"/>
    <w:pPr>
      <w:spacing w:line="300" w:lineRule="auto"/>
    </w:pPr>
    <w:rPr>
      <w:rFonts w:ascii="等线" w:hAnsi="等线" w:eastAsia="等线"/>
      <w:kern w:val="21"/>
      <w:szCs w:val="20"/>
    </w:rPr>
  </w:style>
  <w:style w:type="paragraph" w:customStyle="1" w:styleId="1200">
    <w:name w:val="Char Char3"/>
    <w:basedOn w:val="1"/>
    <w:autoRedefine/>
    <w:qFormat/>
    <w:uiPriority w:val="0"/>
    <w:pPr>
      <w:widowControl/>
      <w:spacing w:after="160" w:line="240" w:lineRule="exact"/>
      <w:jc w:val="left"/>
    </w:pPr>
    <w:rPr>
      <w:rFonts w:ascii="Verdana" w:hAnsi="Verdana" w:eastAsia="仿宋_GB2312"/>
      <w:szCs w:val="20"/>
      <w:lang w:eastAsia="en-US"/>
    </w:rPr>
  </w:style>
  <w:style w:type="paragraph" w:customStyle="1" w:styleId="1201">
    <w:name w:val="xl54"/>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等线" w:hAnsi="等线" w:eastAsia="Arial Unicode MS"/>
      <w:b/>
      <w:bCs/>
      <w:sz w:val="18"/>
      <w:szCs w:val="18"/>
    </w:rPr>
  </w:style>
  <w:style w:type="paragraph" w:customStyle="1" w:styleId="1202">
    <w:name w:val="c14"/>
    <w:basedOn w:val="1"/>
    <w:autoRedefine/>
    <w:qFormat/>
    <w:uiPriority w:val="0"/>
    <w:pPr>
      <w:widowControl/>
      <w:spacing w:before="100" w:beforeAutospacing="1" w:after="100" w:afterAutospacing="1" w:line="280" w:lineRule="atLeast"/>
      <w:jc w:val="left"/>
    </w:pPr>
    <w:rPr>
      <w:rFonts w:ascii="Arial Unicode MS" w:hAnsi="Arial Unicode MS" w:eastAsia="等线"/>
    </w:rPr>
  </w:style>
  <w:style w:type="paragraph" w:customStyle="1" w:styleId="1203">
    <w:name w:val=".图表段落"/>
    <w:next w:val="1"/>
    <w:autoRedefine/>
    <w:qFormat/>
    <w:uiPriority w:val="0"/>
    <w:pPr>
      <w:ind w:left="400" w:leftChars="400"/>
      <w:jc w:val="both"/>
    </w:pPr>
    <w:rPr>
      <w:rFonts w:ascii="Times New Roman" w:hAnsi="Times New Roman" w:eastAsia="宋体" w:cs="Times New Roman"/>
      <w:kern w:val="2"/>
      <w:sz w:val="21"/>
      <w:szCs w:val="24"/>
      <w:lang w:val="en-US" w:eastAsia="zh-CN" w:bidi="ar-SA"/>
    </w:rPr>
  </w:style>
  <w:style w:type="paragraph" w:customStyle="1" w:styleId="1204">
    <w:name w:val="Char Char Char1 Char Char Char Char"/>
    <w:basedOn w:val="1"/>
    <w:autoRedefine/>
    <w:qFormat/>
    <w:uiPriority w:val="0"/>
    <w:pPr>
      <w:adjustRightInd w:val="0"/>
      <w:spacing w:line="360" w:lineRule="auto"/>
    </w:pPr>
    <w:rPr>
      <w:rFonts w:ascii="等线" w:hAnsi="等线" w:eastAsia="等线"/>
      <w:szCs w:val="20"/>
    </w:rPr>
  </w:style>
  <w:style w:type="character" w:customStyle="1" w:styleId="1205">
    <w:name w:val="标题 Char1"/>
    <w:autoRedefine/>
    <w:qFormat/>
    <w:uiPriority w:val="10"/>
    <w:rPr>
      <w:rFonts w:ascii="Cambria" w:hAnsi="Cambria" w:cs="Times New Roman"/>
      <w:b/>
      <w:bCs/>
      <w:kern w:val="2"/>
      <w:sz w:val="32"/>
      <w:szCs w:val="32"/>
    </w:rPr>
  </w:style>
  <w:style w:type="character" w:customStyle="1" w:styleId="1206">
    <w:name w:val="正文文本 2 Char1"/>
    <w:autoRedefine/>
    <w:qFormat/>
    <w:uiPriority w:val="0"/>
    <w:rPr>
      <w:kern w:val="2"/>
      <w:sz w:val="24"/>
    </w:rPr>
  </w:style>
  <w:style w:type="paragraph" w:customStyle="1" w:styleId="1207">
    <w:name w:val="Char Char1 Char Char"/>
    <w:basedOn w:val="1"/>
    <w:autoRedefine/>
    <w:qFormat/>
    <w:uiPriority w:val="0"/>
    <w:pPr>
      <w:widowControl/>
      <w:spacing w:after="160" w:line="240" w:lineRule="exact"/>
      <w:jc w:val="left"/>
    </w:pPr>
    <w:rPr>
      <w:rFonts w:ascii="等线" w:hAnsi="等线" w:eastAsia="等线"/>
      <w:kern w:val="2"/>
    </w:rPr>
  </w:style>
  <w:style w:type="paragraph" w:customStyle="1" w:styleId="1208">
    <w:name w:val="样式 表格标题 + 首行缩进:  2 字符"/>
    <w:basedOn w:val="1"/>
    <w:autoRedefine/>
    <w:qFormat/>
    <w:uiPriority w:val="0"/>
    <w:pPr>
      <w:widowControl/>
      <w:spacing w:line="120" w:lineRule="atLeast"/>
      <w:ind w:left="-78" w:leftChars="-37" w:firstLine="78" w:firstLineChars="39"/>
      <w:jc w:val="center"/>
    </w:pPr>
    <w:rPr>
      <w:rFonts w:ascii="Tahoma" w:hAnsi="Tahoma" w:eastAsia="等线"/>
      <w:b/>
      <w:bCs/>
      <w:kern w:val="2"/>
      <w:szCs w:val="20"/>
    </w:rPr>
  </w:style>
  <w:style w:type="paragraph" w:customStyle="1" w:styleId="1209">
    <w:name w:val="正文 加粗"/>
    <w:basedOn w:val="1"/>
    <w:autoRedefine/>
    <w:qFormat/>
    <w:uiPriority w:val="0"/>
    <w:pPr>
      <w:widowControl/>
      <w:adjustRightInd w:val="0"/>
      <w:spacing w:after="200" w:line="288" w:lineRule="auto"/>
      <w:jc w:val="left"/>
      <w:textAlignment w:val="baseline"/>
    </w:pPr>
    <w:rPr>
      <w:rFonts w:ascii="等线" w:hAnsi="等线" w:eastAsia="等线"/>
      <w:b/>
      <w:bCs/>
      <w:sz w:val="22"/>
      <w:lang w:eastAsia="en-US" w:bidi="en-US"/>
    </w:rPr>
  </w:style>
  <w:style w:type="paragraph" w:customStyle="1" w:styleId="1210">
    <w:name w:val="样式 首行缩进:  1.48 厘米"/>
    <w:basedOn w:val="1"/>
    <w:autoRedefine/>
    <w:qFormat/>
    <w:uiPriority w:val="0"/>
    <w:pPr>
      <w:ind w:firstLine="200" w:firstLineChars="200"/>
    </w:pPr>
    <w:rPr>
      <w:rFonts w:ascii="等线" w:hAnsi="等线" w:eastAsia="等线"/>
      <w:kern w:val="2"/>
      <w:szCs w:val="20"/>
    </w:rPr>
  </w:style>
  <w:style w:type="paragraph" w:customStyle="1" w:styleId="1211">
    <w:name w:val="xl59"/>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eastAsia="Arial Unicode MS" w:cs="Arial"/>
      <w:sz w:val="18"/>
      <w:szCs w:val="18"/>
    </w:rPr>
  </w:style>
  <w:style w:type="paragraph" w:customStyle="1" w:styleId="1212">
    <w:name w:val="样式 样式 表格正文 + 首行缩进:  2 字符 + 首行缩进:  0.71 厘米"/>
    <w:basedOn w:val="1"/>
    <w:autoRedefine/>
    <w:qFormat/>
    <w:uiPriority w:val="0"/>
    <w:pPr>
      <w:widowControl/>
      <w:spacing w:line="120" w:lineRule="atLeast"/>
    </w:pPr>
    <w:rPr>
      <w:rFonts w:ascii="Tahoma" w:hAnsi="Tahoma" w:eastAsia="等线"/>
      <w:kern w:val="2"/>
      <w:szCs w:val="20"/>
    </w:rPr>
  </w:style>
  <w:style w:type="paragraph" w:customStyle="1" w:styleId="1213">
    <w:name w:val="p18"/>
    <w:basedOn w:val="1"/>
    <w:autoRedefine/>
    <w:qFormat/>
    <w:uiPriority w:val="0"/>
    <w:pPr>
      <w:widowControl/>
      <w:spacing w:line="360" w:lineRule="auto"/>
      <w:ind w:firstLine="476"/>
    </w:pPr>
    <w:rPr>
      <w:rFonts w:eastAsia="等线"/>
    </w:rPr>
  </w:style>
  <w:style w:type="paragraph" w:customStyle="1" w:styleId="1214">
    <w:name w:val="c标题1"/>
    <w:basedOn w:val="3"/>
    <w:autoRedefine/>
    <w:qFormat/>
    <w:uiPriority w:val="0"/>
    <w:pPr>
      <w:keepNext/>
      <w:keepLines/>
      <w:pageBreakBefore/>
      <w:widowControl w:val="0"/>
      <w:numPr>
        <w:numId w:val="59"/>
      </w:numPr>
      <w:tabs>
        <w:tab w:val="left" w:pos="425"/>
        <w:tab w:val="clear" w:pos="540"/>
        <w:tab w:val="clear" w:pos="8100"/>
      </w:tabs>
      <w:overflowPunct/>
      <w:autoSpaceDE/>
      <w:autoSpaceDN/>
      <w:adjustRightInd/>
      <w:spacing w:before="240" w:beforeLines="100" w:after="240" w:afterLines="100" w:line="480" w:lineRule="auto"/>
      <w:ind w:left="-51" w:leftChars="-51" w:firstLine="196" w:firstLineChars="196"/>
      <w:jc w:val="center"/>
      <w:textAlignment w:val="auto"/>
    </w:pPr>
    <w:rPr>
      <w:rFonts w:ascii="宋体" w:hAnsi="宋体"/>
      <w:b w:val="0"/>
      <w:kern w:val="44"/>
      <w:sz w:val="44"/>
      <w:lang w:val="zh-CN"/>
    </w:rPr>
  </w:style>
  <w:style w:type="paragraph" w:customStyle="1" w:styleId="1215">
    <w:name w:val="c标题3"/>
    <w:basedOn w:val="6"/>
    <w:autoRedefine/>
    <w:qFormat/>
    <w:uiPriority w:val="0"/>
    <w:pPr>
      <w:numPr>
        <w:ilvl w:val="0"/>
        <w:numId w:val="0"/>
      </w:numPr>
      <w:tabs>
        <w:tab w:val="left" w:pos="425"/>
        <w:tab w:val="left" w:pos="525"/>
        <w:tab w:val="left" w:pos="1080"/>
      </w:tabs>
      <w:snapToGrid w:val="0"/>
      <w:spacing w:before="280" w:beforeAutospacing="1" w:after="240" w:afterAutospacing="1" w:line="240" w:lineRule="auto"/>
      <w:ind w:left="425" w:hanging="425"/>
      <w:jc w:val="left"/>
    </w:pPr>
    <w:rPr>
      <w:rFonts w:ascii="Arial" w:hAnsi="Arial"/>
      <w:color w:val="000000"/>
      <w:sz w:val="24"/>
      <w:szCs w:val="28"/>
      <w:lang w:val="en-GB"/>
    </w:rPr>
  </w:style>
  <w:style w:type="paragraph" w:customStyle="1" w:styleId="1216">
    <w:name w:val="标准正文 Char Char Char Char"/>
    <w:basedOn w:val="36"/>
    <w:autoRedefine/>
    <w:qFormat/>
    <w:uiPriority w:val="0"/>
    <w:pPr>
      <w:tabs>
        <w:tab w:val="left" w:pos="525"/>
      </w:tabs>
      <w:spacing w:after="60" w:line="360" w:lineRule="auto"/>
      <w:ind w:left="0" w:leftChars="0" w:firstLine="482" w:firstLineChars="196"/>
    </w:pPr>
    <w:rPr>
      <w:rFonts w:eastAsia="等线"/>
      <w:color w:val="000000"/>
      <w:kern w:val="2"/>
      <w:szCs w:val="28"/>
    </w:rPr>
  </w:style>
  <w:style w:type="paragraph" w:customStyle="1" w:styleId="1217">
    <w:name w:val="cjk"/>
    <w:basedOn w:val="1"/>
    <w:autoRedefine/>
    <w:qFormat/>
    <w:uiPriority w:val="0"/>
    <w:pPr>
      <w:widowControl/>
      <w:pBdr>
        <w:top w:val="single" w:color="00000A" w:sz="6" w:space="1"/>
        <w:left w:val="single" w:color="00000A" w:sz="6" w:space="4"/>
        <w:bottom w:val="single" w:color="00000A" w:sz="6" w:space="1"/>
        <w:right w:val="single" w:color="00000A" w:sz="6" w:space="4"/>
      </w:pBdr>
      <w:shd w:val="clear" w:color="auto" w:fill="C0C0C0"/>
      <w:tabs>
        <w:tab w:val="left" w:pos="525"/>
      </w:tabs>
      <w:spacing w:before="100" w:beforeAutospacing="1" w:line="360" w:lineRule="auto"/>
      <w:ind w:left="-122" w:leftChars="-51" w:firstLine="470" w:firstLineChars="196"/>
    </w:pPr>
    <w:rPr>
      <w:rFonts w:eastAsia="等线"/>
      <w:sz w:val="20"/>
      <w:szCs w:val="20"/>
    </w:rPr>
  </w:style>
  <w:style w:type="character" w:customStyle="1" w:styleId="1218">
    <w:name w:val="ye normal Char"/>
    <w:link w:val="1219"/>
    <w:autoRedefine/>
    <w:qFormat/>
    <w:uiPriority w:val="0"/>
    <w:rPr>
      <w:rFonts w:ascii="宋体" w:hAnsi="宋体"/>
      <w:sz w:val="24"/>
      <w:szCs w:val="24"/>
    </w:rPr>
  </w:style>
  <w:style w:type="paragraph" w:customStyle="1" w:styleId="1219">
    <w:name w:val="ye normal"/>
    <w:basedOn w:val="1"/>
    <w:link w:val="1218"/>
    <w:autoRedefine/>
    <w:qFormat/>
    <w:uiPriority w:val="0"/>
    <w:pPr>
      <w:tabs>
        <w:tab w:val="left" w:pos="525"/>
      </w:tabs>
      <w:adjustRightInd w:val="0"/>
      <w:spacing w:line="360" w:lineRule="auto"/>
      <w:ind w:left="-122" w:leftChars="-51" w:firstLine="480" w:firstLineChars="200"/>
      <w:textAlignment w:val="baseline"/>
    </w:pPr>
    <w:rPr>
      <w:szCs w:val="24"/>
    </w:rPr>
  </w:style>
  <w:style w:type="character" w:customStyle="1" w:styleId="1220">
    <w:name w:val="(符号)五标题1.1.1 Char Char"/>
    <w:autoRedefine/>
    <w:qFormat/>
    <w:uiPriority w:val="0"/>
    <w:rPr>
      <w:rFonts w:ascii="宋体" w:hAnsi="宋体"/>
      <w:color w:val="000000"/>
      <w:sz w:val="24"/>
    </w:rPr>
  </w:style>
  <w:style w:type="paragraph" w:customStyle="1" w:styleId="1221">
    <w:name w:val="样式 标题 3h3H3sect1.2.3l3CT第二层条3rd level31.1.1BOD 0headi..."/>
    <w:basedOn w:val="6"/>
    <w:autoRedefine/>
    <w:qFormat/>
    <w:uiPriority w:val="0"/>
    <w:pPr>
      <w:keepNext/>
      <w:keepLines/>
      <w:tabs>
        <w:tab w:val="left" w:pos="964"/>
        <w:tab w:val="left" w:pos="1004"/>
      </w:tabs>
      <w:overflowPunct/>
      <w:autoSpaceDE/>
      <w:autoSpaceDN/>
      <w:adjustRightInd/>
      <w:spacing w:before="240" w:after="120"/>
      <w:ind w:left="426" w:right="105" w:rightChars="50" w:hanging="284"/>
      <w:jc w:val="left"/>
      <w:textAlignment w:val="auto"/>
    </w:pPr>
    <w:rPr>
      <w:rFonts w:ascii="宋体" w:hAnsi="宋体" w:eastAsia="宋体"/>
      <w:bCs w:val="0"/>
      <w:color w:val="000000"/>
      <w:kern w:val="2"/>
      <w:sz w:val="28"/>
      <w:szCs w:val="28"/>
    </w:rPr>
  </w:style>
  <w:style w:type="paragraph" w:customStyle="1" w:styleId="1222">
    <w:name w:val="Char Char Char2"/>
    <w:basedOn w:val="1"/>
    <w:autoRedefine/>
    <w:qFormat/>
    <w:uiPriority w:val="0"/>
    <w:rPr>
      <w:rFonts w:ascii="Tahoma" w:hAnsi="Tahoma" w:eastAsia="等线"/>
      <w:kern w:val="2"/>
      <w:szCs w:val="20"/>
    </w:rPr>
  </w:style>
  <w:style w:type="paragraph" w:customStyle="1" w:styleId="1223">
    <w:name w:val="Char Char12"/>
    <w:basedOn w:val="1"/>
    <w:autoRedefine/>
    <w:qFormat/>
    <w:uiPriority w:val="0"/>
    <w:pPr>
      <w:widowControl/>
      <w:spacing w:after="160" w:line="240" w:lineRule="exact"/>
      <w:jc w:val="left"/>
    </w:pPr>
    <w:rPr>
      <w:rFonts w:ascii="Verdana" w:hAnsi="Verdana" w:eastAsia="楷体_GB2312"/>
      <w:b/>
      <w:i/>
      <w:color w:val="000000"/>
      <w:sz w:val="20"/>
      <w:szCs w:val="20"/>
      <w:lang w:eastAsia="en-US"/>
    </w:rPr>
  </w:style>
  <w:style w:type="paragraph" w:customStyle="1" w:styleId="1224">
    <w:name w:val="Char Char Char Char Char Char1 Char1"/>
    <w:basedOn w:val="1"/>
    <w:autoRedefine/>
    <w:qFormat/>
    <w:uiPriority w:val="0"/>
    <w:pPr>
      <w:widowControl/>
      <w:spacing w:after="160" w:line="240" w:lineRule="exact"/>
      <w:jc w:val="left"/>
    </w:pPr>
    <w:rPr>
      <w:rFonts w:ascii="Verdana" w:hAnsi="Verdana" w:eastAsia="仿宋_GB2312"/>
      <w:sz w:val="30"/>
      <w:szCs w:val="20"/>
      <w:lang w:eastAsia="en-US"/>
    </w:rPr>
  </w:style>
  <w:style w:type="character" w:customStyle="1" w:styleId="1225">
    <w:name w:val="可研正文 Char"/>
    <w:link w:val="1226"/>
    <w:autoRedefine/>
    <w:qFormat/>
    <w:uiPriority w:val="0"/>
    <w:rPr>
      <w:rFonts w:ascii="仿宋_GB2312" w:hAnsi="宋体" w:eastAsia="仿宋_GB2312" w:cs="宋体"/>
      <w:bCs/>
      <w:sz w:val="28"/>
      <w:szCs w:val="28"/>
      <w:lang w:val="zh-CN"/>
    </w:rPr>
  </w:style>
  <w:style w:type="paragraph" w:customStyle="1" w:styleId="1226">
    <w:name w:val="可研正文"/>
    <w:basedOn w:val="1"/>
    <w:link w:val="1225"/>
    <w:autoRedefine/>
    <w:qFormat/>
    <w:uiPriority w:val="0"/>
    <w:pPr>
      <w:numPr>
        <w:ilvl w:val="0"/>
        <w:numId w:val="60"/>
      </w:numPr>
      <w:spacing w:line="360" w:lineRule="auto"/>
    </w:pPr>
    <w:rPr>
      <w:rFonts w:ascii="仿宋_GB2312" w:eastAsia="仿宋_GB2312"/>
      <w:bCs/>
      <w:sz w:val="28"/>
      <w:szCs w:val="28"/>
      <w:lang w:val="zh-CN"/>
    </w:rPr>
  </w:style>
  <w:style w:type="paragraph" w:customStyle="1" w:styleId="1227">
    <w:name w:val="常用正文1"/>
    <w:basedOn w:val="1"/>
    <w:link w:val="1228"/>
    <w:autoRedefine/>
    <w:qFormat/>
    <w:uiPriority w:val="0"/>
    <w:pPr>
      <w:spacing w:afterLines="30" w:line="264" w:lineRule="auto"/>
      <w:ind w:firstLine="200" w:firstLineChars="200"/>
      <w:jc w:val="left"/>
    </w:pPr>
    <w:rPr>
      <w:rFonts w:ascii="Verdana" w:hAnsi="Verdana" w:eastAsia="等线"/>
      <w:kern w:val="2"/>
      <w:szCs w:val="20"/>
      <w:lang w:val="zh-CN"/>
    </w:rPr>
  </w:style>
  <w:style w:type="character" w:customStyle="1" w:styleId="1228">
    <w:name w:val="常用正文1 Char"/>
    <w:link w:val="1227"/>
    <w:autoRedefine/>
    <w:qFormat/>
    <w:uiPriority w:val="0"/>
    <w:rPr>
      <w:rFonts w:ascii="Verdana" w:hAnsi="Verdana" w:eastAsia="等线" w:cs="宋体"/>
      <w:kern w:val="2"/>
      <w:sz w:val="24"/>
      <w:lang w:val="zh-CN"/>
    </w:rPr>
  </w:style>
  <w:style w:type="paragraph" w:customStyle="1" w:styleId="1229">
    <w:name w:val="GW-标题1"/>
    <w:basedOn w:val="3"/>
    <w:next w:val="1"/>
    <w:autoRedefine/>
    <w:qFormat/>
    <w:uiPriority w:val="0"/>
    <w:pPr>
      <w:keepNext/>
      <w:keepLines/>
      <w:pageBreakBefore/>
      <w:widowControl w:val="0"/>
      <w:numPr>
        <w:numId w:val="61"/>
      </w:numPr>
      <w:tabs>
        <w:tab w:val="clear" w:pos="540"/>
        <w:tab w:val="clear" w:pos="8100"/>
      </w:tabs>
      <w:overflowPunct/>
      <w:autoSpaceDE/>
      <w:autoSpaceDN/>
      <w:adjustRightInd/>
      <w:spacing w:before="240" w:beforeLines="100" w:after="240" w:afterLines="100"/>
      <w:jc w:val="center"/>
      <w:textAlignment w:val="auto"/>
    </w:pPr>
    <w:rPr>
      <w:rFonts w:ascii="Calibri" w:hAnsi="Calibri" w:eastAsia="仿宋_GB2312"/>
      <w:kern w:val="44"/>
      <w:sz w:val="44"/>
      <w:szCs w:val="44"/>
    </w:rPr>
  </w:style>
  <w:style w:type="paragraph" w:customStyle="1" w:styleId="1230">
    <w:name w:val="GW-标题2"/>
    <w:basedOn w:val="1229"/>
    <w:next w:val="1"/>
    <w:link w:val="1241"/>
    <w:autoRedefine/>
    <w:qFormat/>
    <w:uiPriority w:val="0"/>
    <w:pPr>
      <w:pageBreakBefore w:val="0"/>
      <w:numPr>
        <w:ilvl w:val="1"/>
        <w:numId w:val="0"/>
      </w:numPr>
      <w:outlineLvl w:val="1"/>
    </w:pPr>
    <w:rPr>
      <w:sz w:val="36"/>
    </w:rPr>
  </w:style>
  <w:style w:type="paragraph" w:customStyle="1" w:styleId="1231">
    <w:name w:val="GW-标题3"/>
    <w:basedOn w:val="1230"/>
    <w:next w:val="1"/>
    <w:link w:val="1238"/>
    <w:autoRedefine/>
    <w:qFormat/>
    <w:uiPriority w:val="0"/>
    <w:pPr>
      <w:numPr>
        <w:ilvl w:val="2"/>
      </w:numPr>
      <w:spacing w:beforeLines="50" w:afterLines="50"/>
      <w:ind w:left="1680"/>
      <w:outlineLvl w:val="2"/>
    </w:pPr>
    <w:rPr>
      <w:rFonts w:ascii="仿宋_GB2312"/>
      <w:sz w:val="32"/>
      <w:szCs w:val="24"/>
    </w:rPr>
  </w:style>
  <w:style w:type="paragraph" w:customStyle="1" w:styleId="1232">
    <w:name w:val="GW-标题4"/>
    <w:basedOn w:val="1231"/>
    <w:next w:val="1"/>
    <w:link w:val="1239"/>
    <w:autoRedefine/>
    <w:qFormat/>
    <w:uiPriority w:val="0"/>
    <w:pPr>
      <w:numPr>
        <w:ilvl w:val="3"/>
      </w:numPr>
      <w:spacing w:before="156" w:after="156"/>
      <w:ind w:left="2100" w:hanging="420"/>
      <w:outlineLvl w:val="3"/>
    </w:pPr>
    <w:rPr>
      <w:sz w:val="30"/>
    </w:rPr>
  </w:style>
  <w:style w:type="paragraph" w:customStyle="1" w:styleId="1233">
    <w:name w:val="GW-标题5"/>
    <w:basedOn w:val="1232"/>
    <w:next w:val="1"/>
    <w:autoRedefine/>
    <w:qFormat/>
    <w:uiPriority w:val="0"/>
    <w:pPr>
      <w:numPr>
        <w:ilvl w:val="4"/>
      </w:numPr>
      <w:ind w:left="2994" w:hanging="1008"/>
      <w:outlineLvl w:val="4"/>
    </w:pPr>
    <w:rPr>
      <w:sz w:val="28"/>
    </w:rPr>
  </w:style>
  <w:style w:type="paragraph" w:customStyle="1" w:styleId="1234">
    <w:name w:val="GW-标题6"/>
    <w:basedOn w:val="1233"/>
    <w:next w:val="1"/>
    <w:autoRedefine/>
    <w:qFormat/>
    <w:uiPriority w:val="0"/>
    <w:pPr>
      <w:numPr>
        <w:ilvl w:val="5"/>
      </w:numPr>
      <w:tabs>
        <w:tab w:val="left" w:pos="360"/>
        <w:tab w:val="left" w:pos="992"/>
        <w:tab w:val="left" w:pos="1134"/>
        <w:tab w:val="left" w:pos="3000"/>
      </w:tabs>
      <w:ind w:left="3000" w:hanging="1008"/>
      <w:outlineLvl w:val="5"/>
    </w:pPr>
    <w:rPr>
      <w:sz w:val="24"/>
    </w:rPr>
  </w:style>
  <w:style w:type="paragraph" w:customStyle="1" w:styleId="1235">
    <w:name w:val="GW-标题7"/>
    <w:basedOn w:val="1234"/>
    <w:next w:val="1"/>
    <w:autoRedefine/>
    <w:qFormat/>
    <w:uiPriority w:val="0"/>
    <w:pPr>
      <w:numPr>
        <w:ilvl w:val="6"/>
      </w:numPr>
      <w:tabs>
        <w:tab w:val="left" w:pos="1276"/>
        <w:tab w:val="left" w:pos="3420"/>
      </w:tabs>
      <w:ind w:left="3420" w:hanging="1008"/>
      <w:outlineLvl w:val="6"/>
    </w:pPr>
    <w:rPr>
      <w:sz w:val="21"/>
    </w:rPr>
  </w:style>
  <w:style w:type="paragraph" w:customStyle="1" w:styleId="1236">
    <w:name w:val="GW-标题8"/>
    <w:basedOn w:val="1235"/>
    <w:autoRedefine/>
    <w:qFormat/>
    <w:uiPriority w:val="0"/>
    <w:pPr>
      <w:numPr>
        <w:ilvl w:val="7"/>
      </w:numPr>
      <w:tabs>
        <w:tab w:val="left" w:pos="1418"/>
        <w:tab w:val="left" w:pos="3840"/>
      </w:tabs>
      <w:ind w:left="3840" w:hanging="1008"/>
    </w:pPr>
    <w:rPr>
      <w:b w:val="0"/>
    </w:rPr>
  </w:style>
  <w:style w:type="paragraph" w:customStyle="1" w:styleId="1237">
    <w:name w:val="GW-标题9"/>
    <w:basedOn w:val="1236"/>
    <w:autoRedefine/>
    <w:qFormat/>
    <w:uiPriority w:val="0"/>
    <w:pPr>
      <w:numPr>
        <w:ilvl w:val="8"/>
      </w:numPr>
      <w:tabs>
        <w:tab w:val="left" w:pos="1559"/>
        <w:tab w:val="left" w:pos="4260"/>
      </w:tabs>
      <w:ind w:left="4260" w:hanging="1008"/>
    </w:pPr>
  </w:style>
  <w:style w:type="character" w:customStyle="1" w:styleId="1238">
    <w:name w:val="GW-标题3 Char"/>
    <w:link w:val="1231"/>
    <w:autoRedefine/>
    <w:qFormat/>
    <w:uiPriority w:val="0"/>
    <w:rPr>
      <w:rFonts w:ascii="仿宋_GB2312" w:hAnsi="Calibri" w:eastAsia="仿宋_GB2312" w:cs="宋体"/>
      <w:b/>
      <w:bCs/>
      <w:kern w:val="44"/>
      <w:sz w:val="32"/>
      <w:szCs w:val="24"/>
    </w:rPr>
  </w:style>
  <w:style w:type="character" w:customStyle="1" w:styleId="1239">
    <w:name w:val="GW-标题4 Char"/>
    <w:link w:val="1232"/>
    <w:autoRedefine/>
    <w:qFormat/>
    <w:uiPriority w:val="0"/>
    <w:rPr>
      <w:rFonts w:ascii="仿宋_GB2312" w:hAnsi="Calibri" w:eastAsia="仿宋_GB2312" w:cs="宋体"/>
      <w:b/>
      <w:bCs/>
      <w:kern w:val="44"/>
      <w:sz w:val="30"/>
      <w:szCs w:val="24"/>
    </w:rPr>
  </w:style>
  <w:style w:type="paragraph" w:customStyle="1" w:styleId="1240">
    <w:name w:val="表格标题1"/>
    <w:basedOn w:val="1"/>
    <w:autoRedefine/>
    <w:qFormat/>
    <w:uiPriority w:val="0"/>
    <w:pPr>
      <w:jc w:val="center"/>
    </w:pPr>
    <w:rPr>
      <w:rFonts w:ascii="Calibri" w:hAnsi="Calibri" w:eastAsia="等线"/>
      <w:b/>
      <w:bCs/>
      <w:kern w:val="2"/>
    </w:rPr>
  </w:style>
  <w:style w:type="character" w:customStyle="1" w:styleId="1241">
    <w:name w:val="GW-标题2 Char"/>
    <w:link w:val="1230"/>
    <w:autoRedefine/>
    <w:qFormat/>
    <w:uiPriority w:val="0"/>
    <w:rPr>
      <w:rFonts w:ascii="Calibri" w:hAnsi="Calibri" w:eastAsia="仿宋_GB2312" w:cs="宋体"/>
      <w:b/>
      <w:bCs/>
      <w:kern w:val="44"/>
      <w:sz w:val="36"/>
      <w:szCs w:val="44"/>
    </w:rPr>
  </w:style>
  <w:style w:type="paragraph" w:customStyle="1" w:styleId="1242">
    <w:name w:val="列表项abc"/>
    <w:basedOn w:val="1"/>
    <w:autoRedefine/>
    <w:qFormat/>
    <w:uiPriority w:val="0"/>
    <w:pPr>
      <w:widowControl/>
      <w:numPr>
        <w:ilvl w:val="0"/>
        <w:numId w:val="62"/>
      </w:numPr>
      <w:adjustRightInd w:val="0"/>
      <w:snapToGrid w:val="0"/>
      <w:spacing w:line="360" w:lineRule="auto"/>
    </w:pPr>
    <w:rPr>
      <w:rFonts w:eastAsia="等线" w:cs="Calibri"/>
      <w:kern w:val="24"/>
    </w:rPr>
  </w:style>
  <w:style w:type="character" w:customStyle="1" w:styleId="1243">
    <w:name w:val="title-text"/>
    <w:autoRedefine/>
    <w:qFormat/>
    <w:uiPriority w:val="0"/>
  </w:style>
  <w:style w:type="character" w:customStyle="1" w:styleId="1244">
    <w:name w:val="普通(网站) 字符"/>
    <w:autoRedefine/>
    <w:qFormat/>
    <w:uiPriority w:val="0"/>
    <w:rPr>
      <w:rFonts w:ascii="宋体" w:hAnsi="宋体" w:eastAsia="宋体" w:cs="宋体"/>
      <w:kern w:val="0"/>
      <w:sz w:val="24"/>
      <w:szCs w:val="24"/>
    </w:rPr>
  </w:style>
  <w:style w:type="paragraph" w:customStyle="1" w:styleId="1245">
    <w:name w:val="方案-标题一"/>
    <w:basedOn w:val="1"/>
    <w:autoRedefine/>
    <w:qFormat/>
    <w:uiPriority w:val="0"/>
    <w:pPr>
      <w:numPr>
        <w:ilvl w:val="0"/>
        <w:numId w:val="63"/>
      </w:numPr>
      <w:spacing w:before="50" w:beforeLines="50" w:after="50" w:afterLines="50" w:line="360" w:lineRule="auto"/>
      <w:ind w:left="0" w:firstLine="0"/>
      <w:jc w:val="center"/>
      <w:outlineLvl w:val="0"/>
    </w:pPr>
    <w:rPr>
      <w:rFonts w:ascii="等线" w:hAnsi="等线" w:eastAsia="等线"/>
      <w:b/>
      <w:kern w:val="2"/>
      <w:sz w:val="44"/>
    </w:rPr>
  </w:style>
  <w:style w:type="paragraph" w:customStyle="1" w:styleId="1246">
    <w:name w:val="方案-标题二"/>
    <w:basedOn w:val="1245"/>
    <w:autoRedefine/>
    <w:qFormat/>
    <w:uiPriority w:val="0"/>
    <w:pPr>
      <w:numPr>
        <w:ilvl w:val="1"/>
        <w:numId w:val="0"/>
      </w:numPr>
      <w:jc w:val="left"/>
      <w:outlineLvl w:val="1"/>
    </w:pPr>
    <w:rPr>
      <w:sz w:val="36"/>
    </w:rPr>
  </w:style>
  <w:style w:type="paragraph" w:customStyle="1" w:styleId="1247">
    <w:name w:val="方案-标题三"/>
    <w:basedOn w:val="1246"/>
    <w:link w:val="1249"/>
    <w:autoRedefine/>
    <w:qFormat/>
    <w:uiPriority w:val="0"/>
    <w:pPr>
      <w:numPr>
        <w:ilvl w:val="2"/>
      </w:numPr>
      <w:outlineLvl w:val="2"/>
    </w:pPr>
    <w:rPr>
      <w:sz w:val="32"/>
    </w:rPr>
  </w:style>
  <w:style w:type="paragraph" w:customStyle="1" w:styleId="1248">
    <w:name w:val="方案-标题四"/>
    <w:basedOn w:val="1247"/>
    <w:autoRedefine/>
    <w:qFormat/>
    <w:uiPriority w:val="0"/>
    <w:pPr>
      <w:numPr>
        <w:ilvl w:val="3"/>
      </w:numPr>
      <w:tabs>
        <w:tab w:val="left" w:pos="1680"/>
        <w:tab w:val="left" w:pos="2880"/>
      </w:tabs>
      <w:ind w:left="1680" w:hanging="420"/>
      <w:outlineLvl w:val="3"/>
    </w:pPr>
    <w:rPr>
      <w:sz w:val="30"/>
    </w:rPr>
  </w:style>
  <w:style w:type="character" w:customStyle="1" w:styleId="1249">
    <w:name w:val="方案-标题三 Char"/>
    <w:link w:val="1247"/>
    <w:autoRedefine/>
    <w:qFormat/>
    <w:uiPriority w:val="0"/>
    <w:rPr>
      <w:rFonts w:ascii="等线" w:hAnsi="等线" w:eastAsia="等线" w:cs="宋体"/>
      <w:b/>
      <w:kern w:val="2"/>
      <w:sz w:val="32"/>
      <w:szCs w:val="21"/>
    </w:rPr>
  </w:style>
  <w:style w:type="paragraph" w:customStyle="1" w:styleId="1250">
    <w:name w:val="方案-标题五"/>
    <w:basedOn w:val="1248"/>
    <w:autoRedefine/>
    <w:qFormat/>
    <w:uiPriority w:val="0"/>
    <w:pPr>
      <w:numPr>
        <w:ilvl w:val="4"/>
      </w:numPr>
      <w:tabs>
        <w:tab w:val="left" w:pos="3600"/>
      </w:tabs>
      <w:ind w:left="3600" w:hanging="360"/>
      <w:outlineLvl w:val="4"/>
    </w:pPr>
    <w:rPr>
      <w:sz w:val="28"/>
    </w:rPr>
  </w:style>
  <w:style w:type="paragraph" w:customStyle="1" w:styleId="1251">
    <w:name w:val="z-Bottom of Form1"/>
    <w:basedOn w:val="1"/>
    <w:next w:val="1"/>
    <w:autoRedefine/>
    <w:qFormat/>
    <w:uiPriority w:val="0"/>
    <w:pPr>
      <w:widowControl/>
      <w:pBdr>
        <w:top w:val="single" w:color="auto" w:sz="6" w:space="1"/>
      </w:pBdr>
      <w:jc w:val="center"/>
    </w:pPr>
    <w:rPr>
      <w:rFonts w:eastAsia="Arial Unicode MS"/>
      <w:vanish/>
      <w:sz w:val="16"/>
      <w:szCs w:val="16"/>
    </w:rPr>
  </w:style>
  <w:style w:type="paragraph" w:customStyle="1" w:styleId="1252">
    <w:name w:val="z-Top of Form1"/>
    <w:basedOn w:val="1"/>
    <w:next w:val="1"/>
    <w:autoRedefine/>
    <w:qFormat/>
    <w:uiPriority w:val="0"/>
    <w:pPr>
      <w:widowControl/>
      <w:pBdr>
        <w:bottom w:val="single" w:color="auto" w:sz="6" w:space="1"/>
      </w:pBdr>
      <w:jc w:val="center"/>
    </w:pPr>
    <w:rPr>
      <w:rFonts w:eastAsia="Arial Unicode MS"/>
      <w:vanish/>
      <w:sz w:val="16"/>
      <w:szCs w:val="16"/>
    </w:rPr>
  </w:style>
  <w:style w:type="paragraph" w:customStyle="1" w:styleId="1253">
    <w:name w:val="Char1 Char Char"/>
    <w:basedOn w:val="1"/>
    <w:autoRedefine/>
    <w:qFormat/>
    <w:uiPriority w:val="0"/>
    <w:pPr>
      <w:widowControl/>
      <w:spacing w:after="160" w:line="240" w:lineRule="exact"/>
      <w:jc w:val="left"/>
    </w:pPr>
    <w:rPr>
      <w:rFonts w:ascii="Verdana" w:hAnsi="Verdana" w:eastAsia="等线"/>
      <w:sz w:val="20"/>
      <w:szCs w:val="20"/>
      <w:lang w:eastAsia="en-US"/>
    </w:rPr>
  </w:style>
  <w:style w:type="paragraph" w:customStyle="1" w:styleId="1254">
    <w:name w:val="自创正文"/>
    <w:basedOn w:val="1"/>
    <w:link w:val="1325"/>
    <w:autoRedefine/>
    <w:qFormat/>
    <w:uiPriority w:val="0"/>
    <w:pPr>
      <w:spacing w:line="360" w:lineRule="auto"/>
      <w:ind w:firstLine="480" w:firstLineChars="200"/>
    </w:pPr>
    <w:rPr>
      <w:rFonts w:eastAsia="等线"/>
      <w:kern w:val="2"/>
    </w:rPr>
  </w:style>
  <w:style w:type="paragraph" w:customStyle="1" w:styleId="1255">
    <w:name w:val="样式 章标题 + 段前: 0.5 行 段后: 0.5 行"/>
    <w:basedOn w:val="579"/>
    <w:autoRedefine/>
    <w:qFormat/>
    <w:uiPriority w:val="0"/>
    <w:pPr>
      <w:numPr>
        <w:ilvl w:val="1"/>
        <w:numId w:val="64"/>
      </w:numPr>
      <w:tabs>
        <w:tab w:val="clear" w:pos="1200"/>
      </w:tabs>
      <w:spacing w:before="0" w:after="0"/>
      <w:ind w:left="600" w:firstLine="0"/>
    </w:pPr>
    <w:rPr>
      <w:kern w:val="0"/>
      <w:szCs w:val="20"/>
    </w:rPr>
  </w:style>
  <w:style w:type="paragraph" w:customStyle="1" w:styleId="1256">
    <w:name w:val="示例内容"/>
    <w:autoRedefine/>
    <w:qFormat/>
    <w:uiPriority w:val="0"/>
    <w:pPr>
      <w:ind w:firstLine="200" w:firstLineChars="200"/>
    </w:pPr>
    <w:rPr>
      <w:rFonts w:ascii="宋体" w:hAnsi="Times New Roman" w:eastAsia="宋体" w:cs="Times New Roman"/>
      <w:kern w:val="2"/>
      <w:sz w:val="18"/>
      <w:szCs w:val="18"/>
      <w:lang w:val="en-US" w:eastAsia="zh-CN" w:bidi="ar-SA"/>
    </w:rPr>
  </w:style>
  <w:style w:type="paragraph" w:customStyle="1" w:styleId="1257">
    <w:name w:val="示例×："/>
    <w:basedOn w:val="579"/>
    <w:autoRedefine/>
    <w:qFormat/>
    <w:uiPriority w:val="0"/>
    <w:pPr>
      <w:numPr>
        <w:ilvl w:val="0"/>
        <w:numId w:val="65"/>
      </w:numPr>
      <w:spacing w:before="0" w:after="0"/>
      <w:ind w:left="480" w:firstLine="0"/>
      <w:outlineLvl w:val="9"/>
    </w:pPr>
    <w:rPr>
      <w:rFonts w:ascii="宋体" w:eastAsia="宋体" w:cs="Times New Roman"/>
      <w:kern w:val="0"/>
      <w:sz w:val="18"/>
      <w:szCs w:val="18"/>
    </w:rPr>
  </w:style>
  <w:style w:type="paragraph" w:customStyle="1" w:styleId="1258">
    <w:name w:val="二级无"/>
    <w:basedOn w:val="568"/>
    <w:autoRedefine/>
    <w:qFormat/>
    <w:uiPriority w:val="0"/>
    <w:pPr>
      <w:spacing w:before="50" w:after="50"/>
      <w:ind w:firstLine="284"/>
    </w:pPr>
    <w:rPr>
      <w:rFonts w:ascii="宋体" w:hAnsi="黑体" w:eastAsia="宋体"/>
    </w:rPr>
  </w:style>
  <w:style w:type="paragraph" w:customStyle="1" w:styleId="1259">
    <w:name w:val="注：（正文）"/>
    <w:basedOn w:val="617"/>
    <w:next w:val="563"/>
    <w:autoRedefine/>
    <w:qFormat/>
    <w:uiPriority w:val="0"/>
    <w:pPr>
      <w:numPr>
        <w:ilvl w:val="0"/>
        <w:numId w:val="66"/>
      </w:numPr>
      <w:tabs>
        <w:tab w:val="clear" w:pos="2040"/>
      </w:tabs>
      <w:ind w:firstLine="0" w:firstLineChars="0"/>
    </w:pPr>
    <w:rPr>
      <w:rFonts w:eastAsia="宋体" w:cs="Times New Roman"/>
      <w:kern w:val="0"/>
      <w:szCs w:val="18"/>
    </w:rPr>
  </w:style>
  <w:style w:type="paragraph" w:customStyle="1" w:styleId="1260">
    <w:name w:val="注×：（正文）"/>
    <w:autoRedefine/>
    <w:qFormat/>
    <w:uiPriority w:val="0"/>
    <w:pPr>
      <w:numPr>
        <w:ilvl w:val="0"/>
        <w:numId w:val="67"/>
      </w:numPr>
      <w:jc w:val="both"/>
    </w:pPr>
    <w:rPr>
      <w:rFonts w:ascii="宋体" w:hAnsi="Times New Roman" w:eastAsia="宋体" w:cs="Times New Roman"/>
      <w:kern w:val="2"/>
      <w:sz w:val="18"/>
      <w:szCs w:val="18"/>
      <w:lang w:val="en-US" w:eastAsia="zh-CN" w:bidi="ar-SA"/>
    </w:rPr>
  </w:style>
  <w:style w:type="paragraph" w:customStyle="1" w:styleId="1261">
    <w:name w:val="附录标题"/>
    <w:basedOn w:val="563"/>
    <w:next w:val="563"/>
    <w:autoRedefine/>
    <w:qFormat/>
    <w:uiPriority w:val="0"/>
    <w:pPr>
      <w:tabs>
        <w:tab w:val="center" w:pos="4201"/>
        <w:tab w:val="right" w:leader="dot" w:pos="9298"/>
      </w:tabs>
      <w:ind w:firstLine="0" w:firstLineChars="0"/>
      <w:jc w:val="center"/>
    </w:pPr>
    <w:rPr>
      <w:rFonts w:ascii="黑体" w:eastAsia="黑体"/>
    </w:rPr>
  </w:style>
  <w:style w:type="paragraph" w:customStyle="1" w:styleId="1262">
    <w:name w:val="附录表标号"/>
    <w:basedOn w:val="1"/>
    <w:next w:val="563"/>
    <w:autoRedefine/>
    <w:qFormat/>
    <w:uiPriority w:val="0"/>
    <w:pPr>
      <w:spacing w:line="14" w:lineRule="exact"/>
      <w:ind w:left="811" w:hanging="448"/>
      <w:jc w:val="center"/>
      <w:outlineLvl w:val="0"/>
    </w:pPr>
    <w:rPr>
      <w:rFonts w:ascii="等线" w:hAnsi="等线" w:eastAsia="等线"/>
      <w:color w:val="FFFFFF"/>
      <w:kern w:val="2"/>
    </w:rPr>
  </w:style>
  <w:style w:type="paragraph" w:customStyle="1" w:styleId="1263">
    <w:name w:val="附录二级无"/>
    <w:basedOn w:val="594"/>
    <w:autoRedefine/>
    <w:qFormat/>
    <w:uiPriority w:val="0"/>
    <w:pPr>
      <w:tabs>
        <w:tab w:val="clear" w:pos="360"/>
        <w:tab w:val="clear" w:pos="780"/>
        <w:tab w:val="clear" w:pos="1620"/>
      </w:tabs>
      <w:ind w:left="1984" w:hanging="708" w:firstLineChars="0"/>
    </w:pPr>
    <w:rPr>
      <w:rFonts w:ascii="宋体" w:eastAsia="宋体" w:cs="Times New Roman"/>
    </w:rPr>
  </w:style>
  <w:style w:type="paragraph" w:customStyle="1" w:styleId="1264">
    <w:name w:val="附录公式"/>
    <w:basedOn w:val="563"/>
    <w:next w:val="563"/>
    <w:link w:val="1326"/>
    <w:autoRedefine/>
    <w:qFormat/>
    <w:uiPriority w:val="0"/>
    <w:pPr>
      <w:tabs>
        <w:tab w:val="center" w:pos="4201"/>
        <w:tab w:val="right" w:leader="dot" w:pos="9298"/>
      </w:tabs>
      <w:ind w:firstLine="420"/>
    </w:pPr>
  </w:style>
  <w:style w:type="paragraph" w:customStyle="1" w:styleId="1265">
    <w:name w:val="附录公式编号制表符"/>
    <w:basedOn w:val="1"/>
    <w:next w:val="563"/>
    <w:autoRedefine/>
    <w:qFormat/>
    <w:uiPriority w:val="0"/>
    <w:pPr>
      <w:widowControl/>
      <w:tabs>
        <w:tab w:val="center" w:pos="4201"/>
        <w:tab w:val="right" w:leader="dot" w:pos="9298"/>
      </w:tabs>
      <w:autoSpaceDE w:val="0"/>
      <w:autoSpaceDN w:val="0"/>
    </w:pPr>
    <w:rPr>
      <w:rFonts w:hAnsi="等线" w:eastAsia="等线"/>
      <w:szCs w:val="20"/>
    </w:rPr>
  </w:style>
  <w:style w:type="paragraph" w:customStyle="1" w:styleId="1266">
    <w:name w:val="附录三级无"/>
    <w:basedOn w:val="595"/>
    <w:autoRedefine/>
    <w:qFormat/>
    <w:uiPriority w:val="0"/>
    <w:pPr>
      <w:numPr>
        <w:numId w:val="0"/>
      </w:numPr>
      <w:tabs>
        <w:tab w:val="clear" w:pos="780"/>
        <w:tab w:val="clear" w:pos="1620"/>
      </w:tabs>
      <w:ind w:left="2551" w:hanging="850"/>
    </w:pPr>
    <w:rPr>
      <w:rFonts w:ascii="宋体" w:eastAsia="宋体" w:cs="Times New Roman"/>
    </w:rPr>
  </w:style>
  <w:style w:type="paragraph" w:customStyle="1" w:styleId="1267">
    <w:name w:val="附录数字编号列项（二级）"/>
    <w:autoRedefine/>
    <w:qFormat/>
    <w:uiPriority w:val="0"/>
    <w:pPr>
      <w:numPr>
        <w:ilvl w:val="1"/>
        <w:numId w:val="68"/>
      </w:numPr>
      <w:tabs>
        <w:tab w:val="clear" w:pos="840"/>
      </w:tabs>
    </w:pPr>
    <w:rPr>
      <w:rFonts w:ascii="宋体" w:hAnsi="Times New Roman" w:eastAsia="宋体" w:cs="Times New Roman"/>
      <w:kern w:val="2"/>
      <w:sz w:val="21"/>
      <w:szCs w:val="21"/>
      <w:lang w:val="en-US" w:eastAsia="zh-CN" w:bidi="ar-SA"/>
    </w:rPr>
  </w:style>
  <w:style w:type="paragraph" w:customStyle="1" w:styleId="1268">
    <w:name w:val="附录四级无"/>
    <w:basedOn w:val="596"/>
    <w:autoRedefine/>
    <w:qFormat/>
    <w:uiPriority w:val="0"/>
    <w:pPr>
      <w:tabs>
        <w:tab w:val="clear" w:pos="780"/>
        <w:tab w:val="clear" w:pos="1620"/>
      </w:tabs>
      <w:ind w:left="3260" w:hanging="1134" w:firstLineChars="0"/>
    </w:pPr>
    <w:rPr>
      <w:rFonts w:ascii="宋体" w:eastAsia="宋体" w:cs="Times New Roman"/>
    </w:rPr>
  </w:style>
  <w:style w:type="paragraph" w:customStyle="1" w:styleId="1269">
    <w:name w:val="附录图标号"/>
    <w:basedOn w:val="1"/>
    <w:autoRedefine/>
    <w:qFormat/>
    <w:uiPriority w:val="0"/>
    <w:pPr>
      <w:keepNext/>
      <w:pageBreakBefore/>
      <w:widowControl/>
      <w:spacing w:line="14" w:lineRule="exact"/>
      <w:ind w:left="623" w:firstLine="363"/>
      <w:jc w:val="center"/>
      <w:outlineLvl w:val="0"/>
    </w:pPr>
    <w:rPr>
      <w:rFonts w:ascii="等线" w:hAnsi="等线" w:eastAsia="等线"/>
      <w:color w:val="FFFFFF"/>
      <w:kern w:val="2"/>
    </w:rPr>
  </w:style>
  <w:style w:type="paragraph" w:customStyle="1" w:styleId="1270">
    <w:name w:val="附录五级无"/>
    <w:basedOn w:val="598"/>
    <w:autoRedefine/>
    <w:qFormat/>
    <w:uiPriority w:val="0"/>
    <w:pPr>
      <w:tabs>
        <w:tab w:val="clear" w:pos="780"/>
        <w:tab w:val="clear" w:pos="1200"/>
        <w:tab w:val="clear" w:pos="1620"/>
      </w:tabs>
      <w:ind w:left="3827" w:hanging="1276" w:firstLineChars="0"/>
    </w:pPr>
    <w:rPr>
      <w:rFonts w:ascii="宋体" w:eastAsia="宋体" w:cs="Times New Roman"/>
    </w:rPr>
  </w:style>
  <w:style w:type="paragraph" w:customStyle="1" w:styleId="1271">
    <w:name w:val="附录一级无"/>
    <w:basedOn w:val="593"/>
    <w:autoRedefine/>
    <w:qFormat/>
    <w:uiPriority w:val="0"/>
    <w:pPr>
      <w:tabs>
        <w:tab w:val="clear" w:pos="780"/>
        <w:tab w:val="clear" w:pos="1620"/>
      </w:tabs>
      <w:ind w:left="1418" w:hanging="567" w:firstLineChars="0"/>
    </w:pPr>
    <w:rPr>
      <w:rFonts w:ascii="宋体" w:eastAsia="宋体" w:cs="Times New Roman"/>
    </w:rPr>
  </w:style>
  <w:style w:type="paragraph" w:customStyle="1" w:styleId="1272">
    <w:name w:val="附录字母编号列项（一级）"/>
    <w:autoRedefine/>
    <w:qFormat/>
    <w:uiPriority w:val="0"/>
    <w:pPr>
      <w:numPr>
        <w:ilvl w:val="0"/>
        <w:numId w:val="68"/>
      </w:numPr>
    </w:pPr>
    <w:rPr>
      <w:rFonts w:ascii="宋体" w:hAnsi="Times New Roman" w:eastAsia="宋体" w:cs="Times New Roman"/>
      <w:kern w:val="2"/>
      <w:sz w:val="21"/>
      <w:szCs w:val="21"/>
      <w:lang w:val="en-US" w:eastAsia="zh-CN" w:bidi="ar-SA"/>
    </w:rPr>
  </w:style>
  <w:style w:type="paragraph" w:customStyle="1" w:styleId="1273">
    <w:name w:val="列项说明"/>
    <w:basedOn w:val="1"/>
    <w:autoRedefine/>
    <w:qFormat/>
    <w:uiPriority w:val="0"/>
    <w:pPr>
      <w:adjustRightInd w:val="0"/>
      <w:spacing w:line="320" w:lineRule="exact"/>
      <w:ind w:left="400" w:leftChars="200" w:hanging="200" w:hangingChars="200"/>
      <w:jc w:val="left"/>
      <w:textAlignment w:val="baseline"/>
    </w:pPr>
    <w:rPr>
      <w:rFonts w:hAnsi="等线" w:eastAsia="等线"/>
      <w:szCs w:val="20"/>
    </w:rPr>
  </w:style>
  <w:style w:type="paragraph" w:customStyle="1" w:styleId="1274">
    <w:name w:val="列项说明数字编号"/>
    <w:autoRedefine/>
    <w:qFormat/>
    <w:uiPriority w:val="0"/>
    <w:pPr>
      <w:ind w:left="600" w:leftChars="400" w:hanging="200" w:hangingChars="200"/>
    </w:pPr>
    <w:rPr>
      <w:rFonts w:ascii="宋体" w:hAnsi="Times New Roman" w:eastAsia="宋体" w:cs="Times New Roman"/>
      <w:kern w:val="2"/>
      <w:sz w:val="21"/>
      <w:szCs w:val="21"/>
      <w:lang w:val="en-US" w:eastAsia="zh-CN" w:bidi="ar-SA"/>
    </w:rPr>
  </w:style>
  <w:style w:type="paragraph" w:customStyle="1" w:styleId="1275">
    <w:name w:val="其他标准标志"/>
    <w:basedOn w:val="570"/>
    <w:autoRedefine/>
    <w:qFormat/>
    <w:uiPriority w:val="0"/>
    <w:pPr>
      <w:framePr w:w="6101" w:h="1389" w:hRule="exact" w:hSpace="181" w:vSpace="181" w:wrap="around" w:vAnchor="page" w:hAnchor="page" w:x="4673" w:y="942"/>
      <w:spacing w:line="240" w:lineRule="atLeast"/>
    </w:pPr>
    <w:rPr>
      <w:rFonts w:eastAsia="宋体" w:cs="Times New Roman"/>
      <w:kern w:val="0"/>
      <w:szCs w:val="96"/>
    </w:rPr>
  </w:style>
  <w:style w:type="paragraph" w:customStyle="1" w:styleId="1276">
    <w:name w:val="三级无"/>
    <w:basedOn w:val="606"/>
    <w:autoRedefine/>
    <w:qFormat/>
    <w:uiPriority w:val="0"/>
    <w:pPr>
      <w:spacing w:before="50" w:after="50"/>
    </w:pPr>
    <w:rPr>
      <w:rFonts w:ascii="宋体" w:hAnsi="黑体" w:eastAsia="宋体"/>
    </w:rPr>
  </w:style>
  <w:style w:type="paragraph" w:customStyle="1" w:styleId="1277">
    <w:name w:val="示例后文字"/>
    <w:basedOn w:val="563"/>
    <w:next w:val="563"/>
    <w:autoRedefine/>
    <w:qFormat/>
    <w:uiPriority w:val="0"/>
    <w:pPr>
      <w:tabs>
        <w:tab w:val="center" w:pos="4201"/>
        <w:tab w:val="right" w:leader="dot" w:pos="9298"/>
      </w:tabs>
      <w:ind w:firstLine="360"/>
    </w:pPr>
    <w:rPr>
      <w:sz w:val="18"/>
    </w:rPr>
  </w:style>
  <w:style w:type="paragraph" w:customStyle="1" w:styleId="1278">
    <w:name w:val="首示例"/>
    <w:next w:val="563"/>
    <w:link w:val="1327"/>
    <w:autoRedefine/>
    <w:qFormat/>
    <w:uiPriority w:val="0"/>
    <w:pPr>
      <w:numPr>
        <w:ilvl w:val="0"/>
        <w:numId w:val="69"/>
      </w:numPr>
      <w:tabs>
        <w:tab w:val="left" w:pos="360"/>
      </w:tabs>
    </w:pPr>
    <w:rPr>
      <w:rFonts w:ascii="宋体" w:hAnsi="宋体" w:eastAsia="宋体" w:cs="Times New Roman"/>
      <w:kern w:val="2"/>
      <w:sz w:val="18"/>
      <w:szCs w:val="18"/>
      <w:lang w:val="en-US" w:eastAsia="zh-CN" w:bidi="ar-SA"/>
    </w:rPr>
  </w:style>
  <w:style w:type="paragraph" w:customStyle="1" w:styleId="1279">
    <w:name w:val="四级无"/>
    <w:basedOn w:val="610"/>
    <w:autoRedefine/>
    <w:qFormat/>
    <w:uiPriority w:val="0"/>
    <w:pPr>
      <w:tabs>
        <w:tab w:val="clear" w:pos="780"/>
      </w:tabs>
      <w:spacing w:before="50" w:after="50"/>
      <w:ind w:left="0" w:firstLine="0" w:firstLineChars="0"/>
    </w:pPr>
    <w:rPr>
      <w:rFonts w:ascii="宋体" w:hAnsi="黑体" w:eastAsia="宋体"/>
    </w:rPr>
  </w:style>
  <w:style w:type="paragraph" w:customStyle="1" w:styleId="1280">
    <w:name w:val="图标脚注说明"/>
    <w:basedOn w:val="563"/>
    <w:autoRedefine/>
    <w:qFormat/>
    <w:uiPriority w:val="0"/>
    <w:pPr>
      <w:tabs>
        <w:tab w:val="center" w:pos="4201"/>
        <w:tab w:val="right" w:leader="dot" w:pos="9298"/>
      </w:tabs>
      <w:ind w:left="840" w:hanging="420" w:firstLineChars="0"/>
    </w:pPr>
    <w:rPr>
      <w:sz w:val="18"/>
      <w:szCs w:val="18"/>
    </w:rPr>
  </w:style>
  <w:style w:type="paragraph" w:customStyle="1" w:styleId="1281">
    <w:name w:val="图表脚注说明"/>
    <w:basedOn w:val="1"/>
    <w:autoRedefine/>
    <w:qFormat/>
    <w:uiPriority w:val="0"/>
    <w:pPr>
      <w:numPr>
        <w:ilvl w:val="0"/>
        <w:numId w:val="70"/>
      </w:numPr>
    </w:pPr>
    <w:rPr>
      <w:rFonts w:hAnsi="等线" w:eastAsia="等线"/>
      <w:kern w:val="2"/>
      <w:sz w:val="18"/>
      <w:szCs w:val="18"/>
    </w:rPr>
  </w:style>
  <w:style w:type="paragraph" w:customStyle="1" w:styleId="1282">
    <w:name w:val="图的脚注"/>
    <w:next w:val="563"/>
    <w:autoRedefine/>
    <w:qFormat/>
    <w:uiPriority w:val="0"/>
    <w:pPr>
      <w:widowControl w:val="0"/>
      <w:ind w:left="840" w:leftChars="200" w:hanging="420" w:hangingChars="200"/>
      <w:jc w:val="both"/>
    </w:pPr>
    <w:rPr>
      <w:rFonts w:ascii="宋体" w:hAnsi="Times New Roman" w:eastAsia="宋体" w:cs="Times New Roman"/>
      <w:kern w:val="2"/>
      <w:sz w:val="18"/>
      <w:szCs w:val="21"/>
      <w:lang w:val="en-US" w:eastAsia="zh-CN" w:bidi="ar-SA"/>
    </w:rPr>
  </w:style>
  <w:style w:type="paragraph" w:customStyle="1" w:styleId="1283">
    <w:name w:val="五级无"/>
    <w:basedOn w:val="614"/>
    <w:autoRedefine/>
    <w:qFormat/>
    <w:uiPriority w:val="0"/>
    <w:pPr>
      <w:numPr>
        <w:ilvl w:val="0"/>
        <w:numId w:val="0"/>
      </w:numPr>
      <w:spacing w:before="50" w:after="50"/>
    </w:pPr>
    <w:rPr>
      <w:rFonts w:ascii="宋体" w:hAnsi="黑体" w:eastAsia="宋体"/>
    </w:rPr>
  </w:style>
  <w:style w:type="paragraph" w:customStyle="1" w:styleId="1284">
    <w:name w:val="一级无"/>
    <w:basedOn w:val="580"/>
    <w:autoRedefine/>
    <w:qFormat/>
    <w:uiPriority w:val="0"/>
    <w:rPr>
      <w:rFonts w:ascii="宋体" w:hAnsi="黑体" w:eastAsia="宋体" w:cs="Times New Roman"/>
      <w:kern w:val="0"/>
      <w:szCs w:val="20"/>
    </w:rPr>
  </w:style>
  <w:style w:type="paragraph" w:customStyle="1" w:styleId="1285">
    <w:name w:val="正文公式编号制表符"/>
    <w:basedOn w:val="563"/>
    <w:next w:val="563"/>
    <w:autoRedefine/>
    <w:qFormat/>
    <w:uiPriority w:val="0"/>
    <w:pPr>
      <w:tabs>
        <w:tab w:val="center" w:pos="4201"/>
        <w:tab w:val="right" w:leader="dot" w:pos="9298"/>
      </w:tabs>
      <w:ind w:firstLine="0" w:firstLineChars="0"/>
    </w:pPr>
  </w:style>
  <w:style w:type="paragraph" w:customStyle="1" w:styleId="1286">
    <w:name w:val="终结线"/>
    <w:basedOn w:val="1"/>
    <w:autoRedefine/>
    <w:qFormat/>
    <w:uiPriority w:val="0"/>
    <w:pPr>
      <w:framePr w:hSpace="181" w:vSpace="181" w:wrap="around" w:vAnchor="text" w:hAnchor="margin" w:xAlign="center" w:y="285"/>
    </w:pPr>
    <w:rPr>
      <w:rFonts w:ascii="等线" w:hAnsi="等线" w:eastAsia="等线"/>
      <w:kern w:val="2"/>
    </w:rPr>
  </w:style>
  <w:style w:type="paragraph" w:customStyle="1" w:styleId="1287">
    <w:name w:val="其他发布日期"/>
    <w:basedOn w:val="583"/>
    <w:autoRedefine/>
    <w:qFormat/>
    <w:uiPriority w:val="0"/>
    <w:pPr>
      <w:framePr w:w="3997" w:h="471" w:hRule="exact" w:hSpace="0" w:vSpace="181" w:wrap="around" w:vAnchor="page" w:hAnchor="text" w:x="1419" w:y="14097" w:anchorLock="0"/>
    </w:pPr>
    <w:rPr>
      <w:rFonts w:cs="Times New Roman"/>
      <w:kern w:val="0"/>
      <w:szCs w:val="20"/>
    </w:rPr>
  </w:style>
  <w:style w:type="paragraph" w:customStyle="1" w:styleId="1288">
    <w:name w:val="其他实施日期"/>
    <w:basedOn w:val="607"/>
    <w:autoRedefine/>
    <w:qFormat/>
    <w:uiPriority w:val="0"/>
    <w:pPr>
      <w:framePr w:w="3997" w:h="471" w:hRule="exact" w:vSpace="181" w:wrap="around" w:vAnchor="page" w:hAnchor="text" w:x="7089" w:y="14097" w:anchorLock="0"/>
    </w:pPr>
    <w:rPr>
      <w:rFonts w:cs="Times New Roman"/>
      <w:kern w:val="0"/>
      <w:szCs w:val="20"/>
    </w:rPr>
  </w:style>
  <w:style w:type="paragraph" w:customStyle="1" w:styleId="1289">
    <w:name w:val="封面标准名称2"/>
    <w:basedOn w:val="560"/>
    <w:autoRedefine/>
    <w:qFormat/>
    <w:uiPriority w:val="0"/>
    <w:pPr>
      <w:framePr w:w="9639" w:wrap="around" w:vAnchor="page" w:hAnchor="page" w:xAlign="left" w:y="4469" w:anchorLock="0"/>
      <w:spacing w:beforeLines="630"/>
    </w:pPr>
    <w:rPr>
      <w:rFonts w:cs="Times New Roman"/>
      <w:kern w:val="0"/>
      <w:szCs w:val="20"/>
    </w:rPr>
  </w:style>
  <w:style w:type="paragraph" w:customStyle="1" w:styleId="1290">
    <w:name w:val="封面标准英文名称2"/>
    <w:basedOn w:val="559"/>
    <w:autoRedefine/>
    <w:qFormat/>
    <w:uiPriority w:val="0"/>
    <w:pPr>
      <w:framePr w:w="9639" w:h="6917" w:hRule="exact" w:wrap="around" w:vAnchor="page" w:hAnchor="page" w:xAlign="center" w:y="4469" w:anchorLock="1"/>
      <w:textAlignment w:val="center"/>
    </w:pPr>
    <w:rPr>
      <w:rFonts w:eastAsia="黑体" w:cs="Times New Roman"/>
      <w:kern w:val="0"/>
      <w:szCs w:val="28"/>
    </w:rPr>
  </w:style>
  <w:style w:type="paragraph" w:customStyle="1" w:styleId="1291">
    <w:name w:val="封面一致性程度标识2"/>
    <w:basedOn w:val="588"/>
    <w:autoRedefine/>
    <w:qFormat/>
    <w:uiPriority w:val="0"/>
    <w:pPr>
      <w:framePr w:w="9639" w:h="6917" w:hRule="exact" w:wrap="around" w:vAnchor="page" w:hAnchor="page" w:xAlign="center" w:y="4469" w:anchorLock="1"/>
      <w:widowControl w:val="0"/>
      <w:textAlignment w:val="center"/>
    </w:pPr>
    <w:rPr>
      <w:rFonts w:eastAsia="宋体" w:cs="Times New Roman"/>
      <w:kern w:val="0"/>
      <w:szCs w:val="28"/>
    </w:rPr>
  </w:style>
  <w:style w:type="paragraph" w:customStyle="1" w:styleId="1292">
    <w:name w:val="封面标准文稿类别2"/>
    <w:basedOn w:val="587"/>
    <w:autoRedefine/>
    <w:qFormat/>
    <w:uiPriority w:val="0"/>
    <w:pPr>
      <w:framePr w:w="9639" w:h="6917" w:hRule="exact" w:wrap="around" w:vAnchor="page" w:hAnchor="page" w:xAlign="center" w:y="4469" w:anchorLock="1"/>
      <w:widowControl w:val="0"/>
      <w:spacing w:after="160" w:line="240" w:lineRule="auto"/>
      <w:textAlignment w:val="center"/>
    </w:pPr>
    <w:rPr>
      <w:rFonts w:eastAsia="宋体" w:cs="Times New Roman"/>
      <w:kern w:val="0"/>
      <w:szCs w:val="28"/>
    </w:rPr>
  </w:style>
  <w:style w:type="paragraph" w:customStyle="1" w:styleId="1293">
    <w:name w:val="封面标准文稿编辑信息2"/>
    <w:basedOn w:val="586"/>
    <w:autoRedefine/>
    <w:qFormat/>
    <w:uiPriority w:val="0"/>
    <w:pPr>
      <w:framePr w:w="9639" w:h="6917" w:hRule="exact" w:wrap="around" w:vAnchor="page" w:hAnchor="page" w:xAlign="center" w:y="4469" w:anchorLock="1"/>
      <w:widowControl w:val="0"/>
      <w:spacing w:after="160"/>
      <w:textAlignment w:val="center"/>
    </w:pPr>
    <w:rPr>
      <w:rFonts w:eastAsia="宋体" w:cs="Times New Roman"/>
      <w:kern w:val="0"/>
      <w:szCs w:val="28"/>
    </w:rPr>
  </w:style>
  <w:style w:type="paragraph" w:customStyle="1" w:styleId="1294">
    <w:name w:val="Revision1"/>
    <w:autoRedefine/>
    <w:qFormat/>
    <w:uiPriority w:val="0"/>
    <w:rPr>
      <w:rFonts w:ascii="Times New Roman" w:hAnsi="Times New Roman" w:eastAsia="宋体" w:cs="Times New Roman"/>
      <w:kern w:val="2"/>
      <w:sz w:val="21"/>
      <w:szCs w:val="24"/>
      <w:lang w:val="en-US" w:eastAsia="zh-CN" w:bidi="ar-SA"/>
    </w:rPr>
  </w:style>
  <w:style w:type="paragraph" w:customStyle="1" w:styleId="1295">
    <w:name w:val="TOC Heading1"/>
    <w:basedOn w:val="3"/>
    <w:next w:val="1"/>
    <w:autoRedefine/>
    <w:qFormat/>
    <w:uiPriority w:val="0"/>
    <w:pPr>
      <w:keepNext/>
      <w:keepLines/>
      <w:numPr>
        <w:numId w:val="0"/>
      </w:numPr>
      <w:tabs>
        <w:tab w:val="clear" w:pos="540"/>
        <w:tab w:val="clear" w:pos="8100"/>
      </w:tabs>
      <w:overflowPunct/>
      <w:autoSpaceDE/>
      <w:autoSpaceDN/>
      <w:adjustRightInd/>
      <w:spacing w:before="480" w:line="276" w:lineRule="auto"/>
      <w:jc w:val="left"/>
      <w:textAlignment w:val="auto"/>
      <w:outlineLvl w:val="9"/>
    </w:pPr>
    <w:rPr>
      <w:rFonts w:ascii="Cambria" w:hAnsi="Cambria" w:eastAsia="宋体"/>
      <w:bCs w:val="0"/>
      <w:color w:val="365F91"/>
      <w:sz w:val="28"/>
      <w:szCs w:val="28"/>
    </w:rPr>
  </w:style>
  <w:style w:type="paragraph" w:customStyle="1" w:styleId="1296">
    <w:name w:val="表头文本"/>
    <w:autoRedefine/>
    <w:qFormat/>
    <w:uiPriority w:val="0"/>
    <w:pPr>
      <w:jc w:val="center"/>
    </w:pPr>
    <w:rPr>
      <w:rFonts w:ascii="Arial" w:hAnsi="Arial" w:eastAsia="宋体" w:cs="Times New Roman"/>
      <w:b/>
      <w:kern w:val="2"/>
      <w:sz w:val="21"/>
      <w:szCs w:val="21"/>
      <w:lang w:val="en-US" w:eastAsia="zh-CN" w:bidi="ar-SA"/>
    </w:rPr>
  </w:style>
  <w:style w:type="paragraph" w:customStyle="1" w:styleId="1297">
    <w:name w:val="Char1 Char Char1"/>
    <w:basedOn w:val="1"/>
    <w:autoRedefine/>
    <w:qFormat/>
    <w:uiPriority w:val="0"/>
    <w:pPr>
      <w:widowControl/>
      <w:spacing w:after="160" w:line="240" w:lineRule="exact"/>
      <w:jc w:val="left"/>
    </w:pPr>
    <w:rPr>
      <w:rFonts w:ascii="Verdana" w:hAnsi="Verdana" w:eastAsia="等线"/>
      <w:sz w:val="20"/>
      <w:szCs w:val="20"/>
      <w:lang w:eastAsia="en-US"/>
    </w:rPr>
  </w:style>
  <w:style w:type="paragraph" w:customStyle="1" w:styleId="1298">
    <w:name w:val="表格文本居中 +加重"/>
    <w:basedOn w:val="1"/>
    <w:autoRedefine/>
    <w:qFormat/>
    <w:uiPriority w:val="0"/>
    <w:pPr>
      <w:jc w:val="center"/>
    </w:pPr>
    <w:rPr>
      <w:rFonts w:ascii="Calibri" w:hAnsi="Calibri" w:eastAsia="等线"/>
      <w:b/>
      <w:kern w:val="2"/>
      <w:szCs w:val="22"/>
    </w:rPr>
  </w:style>
  <w:style w:type="paragraph" w:customStyle="1" w:styleId="1299">
    <w:name w:val="表格内文"/>
    <w:basedOn w:val="1"/>
    <w:autoRedefine/>
    <w:qFormat/>
    <w:uiPriority w:val="0"/>
    <w:pPr>
      <w:spacing w:line="400" w:lineRule="exact"/>
    </w:pPr>
    <w:rPr>
      <w:rFonts w:eastAsia="等线"/>
      <w:kern w:val="2"/>
      <w:szCs w:val="20"/>
    </w:rPr>
  </w:style>
  <w:style w:type="paragraph" w:customStyle="1" w:styleId="1300">
    <w:name w:val="文章标题"/>
    <w:next w:val="1301"/>
    <w:autoRedefine/>
    <w:qFormat/>
    <w:uiPriority w:val="0"/>
    <w:pPr>
      <w:spacing w:beforeLines="800" w:afterLines="100"/>
      <w:jc w:val="center"/>
    </w:pPr>
    <w:rPr>
      <w:rFonts w:ascii="Arial" w:hAnsi="Arial" w:eastAsia="黑体" w:cs="宋体"/>
      <w:bCs/>
      <w:kern w:val="2"/>
      <w:sz w:val="52"/>
      <w:szCs w:val="21"/>
      <w:lang w:val="en-US" w:eastAsia="zh-CN" w:bidi="ar-SA"/>
    </w:rPr>
  </w:style>
  <w:style w:type="paragraph" w:customStyle="1" w:styleId="1301">
    <w:name w:val="封面公司名"/>
    <w:autoRedefine/>
    <w:qFormat/>
    <w:uiPriority w:val="0"/>
    <w:pPr>
      <w:jc w:val="center"/>
    </w:pPr>
    <w:rPr>
      <w:rFonts w:ascii="Arial" w:hAnsi="Arial" w:eastAsia="楷体_GB2312" w:cs="宋体"/>
      <w:bCs/>
      <w:kern w:val="2"/>
      <w:sz w:val="28"/>
      <w:szCs w:val="21"/>
      <w:lang w:val="en-US" w:eastAsia="zh-CN" w:bidi="ar-SA"/>
    </w:rPr>
  </w:style>
  <w:style w:type="paragraph" w:customStyle="1" w:styleId="1302">
    <w:name w:val="有符号正文"/>
    <w:basedOn w:val="1"/>
    <w:autoRedefine/>
    <w:qFormat/>
    <w:uiPriority w:val="0"/>
    <w:pPr>
      <w:spacing w:line="400" w:lineRule="exact"/>
      <w:ind w:firstLine="200" w:firstLineChars="200"/>
    </w:pPr>
    <w:rPr>
      <w:rFonts w:eastAsia="等线"/>
      <w:kern w:val="2"/>
    </w:rPr>
  </w:style>
  <w:style w:type="paragraph" w:customStyle="1" w:styleId="1303">
    <w:name w:val="表格标题2"/>
    <w:basedOn w:val="1299"/>
    <w:autoRedefine/>
    <w:qFormat/>
    <w:uiPriority w:val="0"/>
    <w:rPr>
      <w:b/>
    </w:rPr>
  </w:style>
  <w:style w:type="paragraph" w:customStyle="1" w:styleId="1304">
    <w:name w:val="目录"/>
    <w:next w:val="1"/>
    <w:autoRedefine/>
    <w:qFormat/>
    <w:uiPriority w:val="0"/>
    <w:pPr>
      <w:spacing w:beforeLines="200"/>
      <w:jc w:val="center"/>
    </w:pPr>
    <w:rPr>
      <w:rFonts w:ascii="Arial" w:hAnsi="Arial" w:eastAsia="黑体" w:cs="宋体"/>
      <w:bCs/>
      <w:kern w:val="2"/>
      <w:sz w:val="48"/>
      <w:szCs w:val="21"/>
      <w:lang w:val="en-US" w:eastAsia="zh-CN" w:bidi="ar-SA"/>
    </w:rPr>
  </w:style>
  <w:style w:type="paragraph" w:customStyle="1" w:styleId="1305">
    <w:name w:val="TOC 标题12"/>
    <w:basedOn w:val="3"/>
    <w:next w:val="1"/>
    <w:autoRedefine/>
    <w:qFormat/>
    <w:uiPriority w:val="39"/>
    <w:pPr>
      <w:keepNext/>
      <w:keepLines/>
      <w:numPr>
        <w:numId w:val="0"/>
      </w:numPr>
      <w:tabs>
        <w:tab w:val="clear" w:pos="540"/>
        <w:tab w:val="clear" w:pos="8100"/>
      </w:tabs>
      <w:overflowPunct/>
      <w:autoSpaceDE/>
      <w:autoSpaceDN/>
      <w:adjustRightInd/>
      <w:spacing w:before="480" w:line="276" w:lineRule="auto"/>
      <w:jc w:val="left"/>
      <w:textAlignment w:val="auto"/>
      <w:outlineLvl w:val="9"/>
    </w:pPr>
    <w:rPr>
      <w:rFonts w:ascii="Cambria" w:hAnsi="Cambria" w:eastAsia="宋体"/>
      <w:bCs w:val="0"/>
      <w:color w:val="365F91"/>
      <w:sz w:val="28"/>
      <w:szCs w:val="28"/>
    </w:rPr>
  </w:style>
  <w:style w:type="paragraph" w:customStyle="1" w:styleId="1306">
    <w:name w:val="No Spacing1"/>
    <w:autoRedefine/>
    <w:qFormat/>
    <w:uiPriority w:val="0"/>
    <w:pPr>
      <w:widowControl w:val="0"/>
      <w:jc w:val="both"/>
    </w:pPr>
    <w:rPr>
      <w:rFonts w:ascii="Calibri" w:hAnsi="Calibri" w:eastAsia="宋体" w:cs="Times New Roman"/>
      <w:kern w:val="2"/>
      <w:sz w:val="21"/>
      <w:szCs w:val="22"/>
      <w:lang w:val="en-US" w:eastAsia="zh-CN" w:bidi="ar-SA"/>
    </w:rPr>
  </w:style>
  <w:style w:type="paragraph" w:customStyle="1" w:styleId="1307">
    <w:name w:val="No Spacing11"/>
    <w:autoRedefine/>
    <w:qFormat/>
    <w:uiPriority w:val="0"/>
    <w:pPr>
      <w:widowControl w:val="0"/>
      <w:jc w:val="both"/>
    </w:pPr>
    <w:rPr>
      <w:rFonts w:ascii="Calibri" w:hAnsi="Calibri" w:eastAsia="宋体" w:cs="Times New Roman"/>
      <w:kern w:val="2"/>
      <w:sz w:val="21"/>
      <w:szCs w:val="22"/>
      <w:lang w:val="en-US" w:eastAsia="zh-CN" w:bidi="ar-SA"/>
    </w:rPr>
  </w:style>
  <w:style w:type="paragraph" w:customStyle="1" w:styleId="1308">
    <w:name w:val="List Paragraph11"/>
    <w:basedOn w:val="1"/>
    <w:autoRedefine/>
    <w:qFormat/>
    <w:uiPriority w:val="0"/>
    <w:pPr>
      <w:ind w:firstLine="420" w:firstLineChars="200"/>
    </w:pPr>
    <w:rPr>
      <w:rFonts w:ascii="Calibri" w:hAnsi="Calibri" w:eastAsia="等线"/>
      <w:kern w:val="2"/>
      <w:szCs w:val="22"/>
    </w:rPr>
  </w:style>
  <w:style w:type="paragraph" w:customStyle="1" w:styleId="1309">
    <w:name w:val="自创4级"/>
    <w:basedOn w:val="7"/>
    <w:link w:val="1334"/>
    <w:autoRedefine/>
    <w:qFormat/>
    <w:uiPriority w:val="0"/>
    <w:pPr>
      <w:keepNext/>
      <w:keepLines/>
      <w:numPr>
        <w:ilvl w:val="0"/>
        <w:numId w:val="0"/>
      </w:numPr>
      <w:tabs>
        <w:tab w:val="clear" w:pos="1644"/>
        <w:tab w:val="clear" w:pos="2100"/>
      </w:tabs>
      <w:overflowPunct/>
      <w:autoSpaceDE/>
      <w:autoSpaceDN/>
      <w:snapToGrid w:val="0"/>
      <w:ind w:left="928" w:hanging="360"/>
    </w:pPr>
    <w:rPr>
      <w:rFonts w:ascii="黑体" w:hAnsi="黑体" w:cs="Times New Roman"/>
      <w:b w:val="0"/>
      <w:kern w:val="2"/>
      <w:sz w:val="24"/>
      <w:szCs w:val="24"/>
    </w:rPr>
  </w:style>
  <w:style w:type="paragraph" w:customStyle="1" w:styleId="1310">
    <w:name w:val="自创5级"/>
    <w:basedOn w:val="1309"/>
    <w:link w:val="1335"/>
    <w:autoRedefine/>
    <w:qFormat/>
    <w:uiPriority w:val="0"/>
    <w:pPr>
      <w:ind w:left="0" w:firstLine="480" w:firstLineChars="200"/>
    </w:pPr>
  </w:style>
  <w:style w:type="paragraph" w:customStyle="1" w:styleId="1311">
    <w:name w:val="自创英文"/>
    <w:basedOn w:val="1310"/>
    <w:link w:val="1336"/>
    <w:autoRedefine/>
    <w:qFormat/>
    <w:uiPriority w:val="0"/>
    <w:pPr/>
    <w:rPr>
      <w:rFonts w:ascii="Times New Roman" w:hAnsi="Times New Roman"/>
    </w:rPr>
  </w:style>
  <w:style w:type="paragraph" w:customStyle="1" w:styleId="1312">
    <w:name w:val="自创3级"/>
    <w:basedOn w:val="6"/>
    <w:link w:val="1337"/>
    <w:autoRedefine/>
    <w:qFormat/>
    <w:uiPriority w:val="0"/>
    <w:pPr>
      <w:keepNext/>
      <w:keepLines/>
      <w:widowControl w:val="0"/>
      <w:numPr>
        <w:ilvl w:val="0"/>
        <w:numId w:val="0"/>
      </w:numPr>
      <w:overflowPunct/>
      <w:autoSpaceDE/>
      <w:autoSpaceDN/>
      <w:adjustRightInd/>
      <w:spacing w:after="120"/>
      <w:jc w:val="left"/>
      <w:textAlignment w:val="auto"/>
    </w:pPr>
    <w:rPr>
      <w:rFonts w:ascii="黑体" w:hAnsi="黑体"/>
      <w:bCs w:val="0"/>
      <w:color w:val="000000"/>
      <w:kern w:val="2"/>
      <w:sz w:val="28"/>
      <w:szCs w:val="28"/>
    </w:rPr>
  </w:style>
  <w:style w:type="paragraph" w:customStyle="1" w:styleId="1313">
    <w:name w:val="自创2级"/>
    <w:basedOn w:val="5"/>
    <w:link w:val="1338"/>
    <w:autoRedefine/>
    <w:qFormat/>
    <w:uiPriority w:val="0"/>
    <w:pPr>
      <w:keepNext/>
      <w:keepLines/>
      <w:widowControl w:val="0"/>
      <w:numPr>
        <w:ilvl w:val="0"/>
        <w:numId w:val="71"/>
      </w:numPr>
      <w:tabs>
        <w:tab w:val="clear" w:pos="576"/>
        <w:tab w:val="clear" w:pos="720"/>
      </w:tabs>
      <w:overflowPunct/>
      <w:autoSpaceDE/>
      <w:autoSpaceDN/>
      <w:adjustRightInd/>
      <w:ind w:left="0" w:firstLine="0"/>
      <w:textAlignment w:val="auto"/>
    </w:pPr>
    <w:rPr>
      <w:rFonts w:ascii="黑体" w:hAnsi="黑体"/>
      <w:iCs w:val="0"/>
      <w:kern w:val="2"/>
      <w:sz w:val="28"/>
      <w:szCs w:val="30"/>
    </w:rPr>
  </w:style>
  <w:style w:type="paragraph" w:customStyle="1" w:styleId="1314">
    <w:name w:val="自创表"/>
    <w:basedOn w:val="34"/>
    <w:link w:val="1339"/>
    <w:autoRedefine/>
    <w:qFormat/>
    <w:uiPriority w:val="0"/>
    <w:pPr>
      <w:spacing w:after="0"/>
      <w:jc w:val="center"/>
    </w:pPr>
    <w:rPr>
      <w:kern w:val="0"/>
    </w:rPr>
  </w:style>
  <w:style w:type="paragraph" w:customStyle="1" w:styleId="1315">
    <w:name w:val="自创英"/>
    <w:basedOn w:val="1"/>
    <w:link w:val="1340"/>
    <w:autoRedefine/>
    <w:qFormat/>
    <w:uiPriority w:val="0"/>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Pr>
      <w:rFonts w:ascii="等线" w:hAnsi="等线" w:eastAsia="等线"/>
    </w:rPr>
  </w:style>
  <w:style w:type="paragraph" w:customStyle="1" w:styleId="1316">
    <w:name w:val="标题2新"/>
    <w:basedOn w:val="580"/>
    <w:link w:val="1341"/>
    <w:autoRedefine/>
    <w:qFormat/>
    <w:uiPriority w:val="0"/>
    <w:pPr>
      <w:spacing w:beforeLines="50" w:afterLines="50"/>
    </w:pPr>
    <w:rPr>
      <w:rFonts w:ascii="黑体" w:hAnsi="黑体" w:cs="Times New Roman"/>
      <w:kern w:val="0"/>
      <w:szCs w:val="20"/>
    </w:rPr>
  </w:style>
  <w:style w:type="paragraph" w:customStyle="1" w:styleId="1317">
    <w:name w:val="标题3新"/>
    <w:basedOn w:val="568"/>
    <w:link w:val="1342"/>
    <w:autoRedefine/>
    <w:qFormat/>
    <w:uiPriority w:val="0"/>
    <w:pPr>
      <w:spacing w:beforeLines="50" w:afterLines="50"/>
      <w:ind w:firstLine="284"/>
    </w:pPr>
    <w:rPr>
      <w:rFonts w:ascii="黑体" w:hAnsi="黑体"/>
    </w:rPr>
  </w:style>
  <w:style w:type="paragraph" w:customStyle="1" w:styleId="1318">
    <w:name w:val="正文缩进体"/>
    <w:basedOn w:val="1"/>
    <w:link w:val="1343"/>
    <w:autoRedefine/>
    <w:qFormat/>
    <w:uiPriority w:val="0"/>
    <w:pPr>
      <w:tabs>
        <w:tab w:val="left" w:pos="840"/>
      </w:tabs>
      <w:adjustRightInd w:val="0"/>
      <w:ind w:right="-107" w:rightChars="-51" w:firstLine="420" w:firstLineChars="200"/>
      <w:jc w:val="left"/>
      <w:textAlignment w:val="baseline"/>
    </w:pPr>
    <w:rPr>
      <w:rFonts w:ascii="等线" w:hAnsi="等线" w:eastAsia="等线"/>
      <w:sz w:val="20"/>
    </w:rPr>
  </w:style>
  <w:style w:type="paragraph" w:customStyle="1" w:styleId="1319">
    <w:name w:val="样式1正文"/>
    <w:basedOn w:val="1"/>
    <w:link w:val="1344"/>
    <w:autoRedefine/>
    <w:qFormat/>
    <w:uiPriority w:val="0"/>
    <w:pPr>
      <w:spacing w:line="300" w:lineRule="auto"/>
      <w:ind w:left="210" w:right="210" w:firstLine="420"/>
    </w:pPr>
    <w:rPr>
      <w:rFonts w:ascii="仿宋_GB2312" w:hAnsi="等线" w:eastAsia="仿宋_GB2312"/>
    </w:rPr>
  </w:style>
  <w:style w:type="paragraph" w:customStyle="1" w:styleId="1320">
    <w:name w:val="七章格式正文"/>
    <w:basedOn w:val="1"/>
    <w:link w:val="1345"/>
    <w:autoRedefine/>
    <w:qFormat/>
    <w:uiPriority w:val="0"/>
    <w:pPr>
      <w:ind w:firstLine="566" w:firstLineChars="202"/>
    </w:pPr>
    <w:rPr>
      <w:rFonts w:ascii="等线" w:hAnsi="等线" w:eastAsia="等线"/>
      <w:sz w:val="28"/>
    </w:rPr>
  </w:style>
  <w:style w:type="paragraph" w:customStyle="1" w:styleId="1321">
    <w:name w:val="重庆_正文样式"/>
    <w:basedOn w:val="1"/>
    <w:link w:val="1346"/>
    <w:autoRedefine/>
    <w:qFormat/>
    <w:uiPriority w:val="0"/>
    <w:pPr>
      <w:widowControl/>
      <w:tabs>
        <w:tab w:val="left" w:pos="840"/>
      </w:tabs>
      <w:autoSpaceDE w:val="0"/>
      <w:autoSpaceDN w:val="0"/>
      <w:adjustRightInd w:val="0"/>
      <w:spacing w:line="360" w:lineRule="auto"/>
      <w:ind w:firstLine="538" w:firstLineChars="192"/>
      <w:jc w:val="left"/>
    </w:pPr>
    <w:rPr>
      <w:rFonts w:ascii="等线" w:hAnsi="等线" w:eastAsia="等线"/>
      <w:sz w:val="28"/>
      <w:szCs w:val="28"/>
    </w:rPr>
  </w:style>
  <w:style w:type="paragraph" w:customStyle="1" w:styleId="1322">
    <w:name w:val="仿宋三号正文"/>
    <w:basedOn w:val="1"/>
    <w:link w:val="1347"/>
    <w:autoRedefine/>
    <w:qFormat/>
    <w:uiPriority w:val="0"/>
    <w:pPr>
      <w:ind w:firstLine="739" w:firstLineChars="231"/>
    </w:pPr>
    <w:rPr>
      <w:rFonts w:ascii="仿宋_GB2312" w:hAnsi="仿宋_GB2312" w:eastAsia="仿宋_GB2312"/>
      <w:bCs/>
      <w:sz w:val="32"/>
      <w:szCs w:val="32"/>
    </w:rPr>
  </w:style>
  <w:style w:type="paragraph" w:customStyle="1" w:styleId="1323">
    <w:name w:val="文档正文1"/>
    <w:basedOn w:val="184"/>
    <w:autoRedefine/>
    <w:qFormat/>
    <w:uiPriority w:val="0"/>
    <w:rPr>
      <w:kern w:val="2"/>
      <w:lang w:val="en-US"/>
    </w:rPr>
  </w:style>
  <w:style w:type="paragraph" w:customStyle="1" w:styleId="1324">
    <w:name w:val="编号1-2"/>
    <w:basedOn w:val="1"/>
    <w:next w:val="1"/>
    <w:autoRedefine/>
    <w:qFormat/>
    <w:uiPriority w:val="0"/>
    <w:pPr>
      <w:numPr>
        <w:ilvl w:val="0"/>
        <w:numId w:val="72"/>
      </w:numPr>
      <w:tabs>
        <w:tab w:val="left" w:pos="720"/>
      </w:tabs>
      <w:spacing w:line="360" w:lineRule="auto"/>
    </w:pPr>
    <w:rPr>
      <w:rFonts w:ascii="等线" w:hAnsi="等线" w:eastAsia="仿宋_GB2312"/>
      <w:kern w:val="2"/>
      <w:sz w:val="28"/>
      <w:szCs w:val="20"/>
    </w:rPr>
  </w:style>
  <w:style w:type="character" w:customStyle="1" w:styleId="1325">
    <w:name w:val="自创正文 Char"/>
    <w:link w:val="1254"/>
    <w:autoRedefine/>
    <w:qFormat/>
    <w:uiPriority w:val="0"/>
    <w:rPr>
      <w:rFonts w:ascii="宋体" w:hAnsi="宋体" w:eastAsia="等线" w:cs="宋体"/>
      <w:kern w:val="2"/>
      <w:sz w:val="24"/>
      <w:szCs w:val="21"/>
    </w:rPr>
  </w:style>
  <w:style w:type="character" w:customStyle="1" w:styleId="1326">
    <w:name w:val="附录公式 Char"/>
    <w:link w:val="1264"/>
    <w:autoRedefine/>
    <w:qFormat/>
    <w:uiPriority w:val="0"/>
    <w:rPr>
      <w:rFonts w:ascii="宋体"/>
      <w:sz w:val="21"/>
    </w:rPr>
  </w:style>
  <w:style w:type="character" w:customStyle="1" w:styleId="1327">
    <w:name w:val="首示例 Char"/>
    <w:link w:val="1278"/>
    <w:autoRedefine/>
    <w:qFormat/>
    <w:uiPriority w:val="0"/>
    <w:rPr>
      <w:rFonts w:ascii="宋体" w:hAnsi="宋体"/>
      <w:kern w:val="2"/>
      <w:sz w:val="18"/>
      <w:szCs w:val="18"/>
    </w:rPr>
  </w:style>
  <w:style w:type="character" w:customStyle="1" w:styleId="1328">
    <w:name w:val="二级条标题 Char"/>
    <w:link w:val="568"/>
    <w:autoRedefine/>
    <w:qFormat/>
    <w:uiPriority w:val="0"/>
    <w:rPr>
      <w:rFonts w:ascii="等线" w:hAnsi="等线" w:eastAsia="黑体" w:cs="宋体"/>
      <w:sz w:val="21"/>
    </w:rPr>
  </w:style>
  <w:style w:type="character" w:customStyle="1" w:styleId="1329">
    <w:name w:val="long_text1"/>
    <w:autoRedefine/>
    <w:qFormat/>
    <w:uiPriority w:val="0"/>
    <w:rPr>
      <w:sz w:val="20"/>
    </w:rPr>
  </w:style>
  <w:style w:type="character" w:customStyle="1" w:styleId="1330">
    <w:name w:val="px14"/>
    <w:autoRedefine/>
    <w:qFormat/>
    <w:uiPriority w:val="0"/>
  </w:style>
  <w:style w:type="character" w:customStyle="1" w:styleId="1331">
    <w:name w:val="apple-converted-space"/>
    <w:autoRedefine/>
    <w:qFormat/>
    <w:uiPriority w:val="99"/>
  </w:style>
  <w:style w:type="character" w:customStyle="1" w:styleId="1332">
    <w:name w:val="并列项-点 Char"/>
    <w:link w:val="806"/>
    <w:autoRedefine/>
    <w:qFormat/>
    <w:uiPriority w:val="0"/>
    <w:rPr>
      <w:rFonts w:ascii="Arial" w:hAnsi="Arial" w:eastAsia="仿宋_GB2312" w:cs="宋体"/>
      <w:sz w:val="24"/>
    </w:rPr>
  </w:style>
  <w:style w:type="character" w:customStyle="1" w:styleId="1333">
    <w:name w:val="hps"/>
    <w:autoRedefine/>
    <w:qFormat/>
    <w:uiPriority w:val="0"/>
  </w:style>
  <w:style w:type="character" w:customStyle="1" w:styleId="1334">
    <w:name w:val="自创4级 Char"/>
    <w:link w:val="1309"/>
    <w:autoRedefine/>
    <w:qFormat/>
    <w:uiPriority w:val="0"/>
    <w:rPr>
      <w:rFonts w:ascii="黑体" w:hAnsi="黑体" w:eastAsia="黑体"/>
      <w:bCs/>
      <w:color w:val="000000"/>
      <w:kern w:val="2"/>
      <w:sz w:val="24"/>
      <w:szCs w:val="24"/>
    </w:rPr>
  </w:style>
  <w:style w:type="character" w:customStyle="1" w:styleId="1335">
    <w:name w:val="自创5级 Char"/>
    <w:link w:val="1310"/>
    <w:autoRedefine/>
    <w:qFormat/>
    <w:uiPriority w:val="0"/>
    <w:rPr>
      <w:rFonts w:ascii="黑体" w:hAnsi="黑体" w:eastAsia="黑体"/>
      <w:bCs/>
      <w:color w:val="000000"/>
      <w:kern w:val="2"/>
      <w:sz w:val="24"/>
      <w:szCs w:val="24"/>
    </w:rPr>
  </w:style>
  <w:style w:type="character" w:customStyle="1" w:styleId="1336">
    <w:name w:val="自创英文 Char"/>
    <w:link w:val="1311"/>
    <w:autoRedefine/>
    <w:qFormat/>
    <w:uiPriority w:val="0"/>
    <w:rPr>
      <w:rFonts w:eastAsia="黑体"/>
      <w:bCs/>
      <w:color w:val="000000"/>
      <w:kern w:val="2"/>
      <w:sz w:val="24"/>
      <w:szCs w:val="24"/>
    </w:rPr>
  </w:style>
  <w:style w:type="character" w:customStyle="1" w:styleId="1337">
    <w:name w:val="自创3级 Char"/>
    <w:link w:val="1312"/>
    <w:autoRedefine/>
    <w:qFormat/>
    <w:uiPriority w:val="0"/>
    <w:rPr>
      <w:rFonts w:ascii="黑体" w:hAnsi="黑体" w:eastAsia="黑体"/>
      <w:b/>
      <w:color w:val="000000"/>
      <w:kern w:val="2"/>
      <w:sz w:val="28"/>
      <w:szCs w:val="28"/>
    </w:rPr>
  </w:style>
  <w:style w:type="character" w:customStyle="1" w:styleId="1338">
    <w:name w:val="自创2级 Char"/>
    <w:link w:val="1313"/>
    <w:autoRedefine/>
    <w:qFormat/>
    <w:uiPriority w:val="0"/>
    <w:rPr>
      <w:rFonts w:ascii="黑体" w:hAnsi="黑体" w:eastAsia="黑体" w:cs="宋体"/>
      <w:kern w:val="2"/>
      <w:sz w:val="28"/>
      <w:szCs w:val="30"/>
    </w:rPr>
  </w:style>
  <w:style w:type="character" w:customStyle="1" w:styleId="1339">
    <w:name w:val="自创表 Char"/>
    <w:link w:val="1314"/>
    <w:autoRedefine/>
    <w:qFormat/>
    <w:uiPriority w:val="0"/>
    <w:rPr>
      <w:rFonts w:ascii="等线" w:hAnsi="等线" w:eastAsia="等线" w:cs="宋体"/>
      <w:sz w:val="24"/>
      <w:szCs w:val="21"/>
    </w:rPr>
  </w:style>
  <w:style w:type="character" w:customStyle="1" w:styleId="1340">
    <w:name w:val="自创英 Char"/>
    <w:link w:val="1315"/>
    <w:autoRedefine/>
    <w:qFormat/>
    <w:uiPriority w:val="0"/>
    <w:rPr>
      <w:rFonts w:ascii="等线" w:hAnsi="等线" w:eastAsia="等线" w:cs="宋体"/>
      <w:sz w:val="24"/>
      <w:szCs w:val="21"/>
      <w:shd w:val="clear" w:color="auto" w:fill="F5F5F5"/>
    </w:rPr>
  </w:style>
  <w:style w:type="character" w:customStyle="1" w:styleId="1341">
    <w:name w:val="标题2新 Char"/>
    <w:link w:val="1316"/>
    <w:autoRedefine/>
    <w:qFormat/>
    <w:uiPriority w:val="0"/>
    <w:rPr>
      <w:rFonts w:ascii="黑体" w:hAnsi="黑体" w:eastAsia="黑体"/>
      <w:sz w:val="21"/>
    </w:rPr>
  </w:style>
  <w:style w:type="character" w:customStyle="1" w:styleId="1342">
    <w:name w:val="标题3新 Char"/>
    <w:link w:val="1317"/>
    <w:autoRedefine/>
    <w:qFormat/>
    <w:uiPriority w:val="0"/>
    <w:rPr>
      <w:rFonts w:ascii="黑体" w:hAnsi="黑体" w:eastAsia="黑体" w:cs="宋体"/>
      <w:sz w:val="21"/>
    </w:rPr>
  </w:style>
  <w:style w:type="character" w:customStyle="1" w:styleId="1343">
    <w:name w:val="正文缩进体 Char"/>
    <w:link w:val="1318"/>
    <w:autoRedefine/>
    <w:qFormat/>
    <w:uiPriority w:val="0"/>
    <w:rPr>
      <w:rFonts w:ascii="等线" w:hAnsi="等线" w:eastAsia="等线" w:cs="宋体"/>
      <w:szCs w:val="21"/>
    </w:rPr>
  </w:style>
  <w:style w:type="character" w:customStyle="1" w:styleId="1344">
    <w:name w:val="样式1正文 Char"/>
    <w:link w:val="1319"/>
    <w:autoRedefine/>
    <w:qFormat/>
    <w:uiPriority w:val="0"/>
    <w:rPr>
      <w:rFonts w:ascii="仿宋_GB2312" w:hAnsi="等线" w:eastAsia="仿宋_GB2312" w:cs="宋体"/>
      <w:sz w:val="24"/>
      <w:szCs w:val="21"/>
    </w:rPr>
  </w:style>
  <w:style w:type="character" w:customStyle="1" w:styleId="1345">
    <w:name w:val="七章格式正文 Char"/>
    <w:link w:val="1320"/>
    <w:autoRedefine/>
    <w:qFormat/>
    <w:uiPriority w:val="0"/>
    <w:rPr>
      <w:rFonts w:ascii="等线" w:hAnsi="等线" w:eastAsia="等线" w:cs="宋体"/>
      <w:sz w:val="28"/>
      <w:szCs w:val="21"/>
    </w:rPr>
  </w:style>
  <w:style w:type="character" w:customStyle="1" w:styleId="1346">
    <w:name w:val="重庆_正文样式 Char"/>
    <w:link w:val="1321"/>
    <w:autoRedefine/>
    <w:qFormat/>
    <w:uiPriority w:val="0"/>
    <w:rPr>
      <w:rFonts w:ascii="等线" w:hAnsi="等线" w:eastAsia="等线" w:cs="宋体"/>
      <w:sz w:val="28"/>
      <w:szCs w:val="28"/>
    </w:rPr>
  </w:style>
  <w:style w:type="character" w:customStyle="1" w:styleId="1347">
    <w:name w:val="仿宋三号正文 Char"/>
    <w:link w:val="1322"/>
    <w:autoRedefine/>
    <w:qFormat/>
    <w:uiPriority w:val="0"/>
    <w:rPr>
      <w:rFonts w:ascii="仿宋_GB2312" w:hAnsi="仿宋_GB2312" w:eastAsia="仿宋_GB2312" w:cs="宋体"/>
      <w:bCs/>
      <w:sz w:val="32"/>
      <w:szCs w:val="32"/>
    </w:rPr>
  </w:style>
  <w:style w:type="character" w:customStyle="1" w:styleId="1348">
    <w:name w:val="def"/>
    <w:autoRedefine/>
    <w:qFormat/>
    <w:uiPriority w:val="0"/>
  </w:style>
  <w:style w:type="character" w:customStyle="1" w:styleId="1349">
    <w:name w:val="段 Char Char"/>
    <w:autoRedefine/>
    <w:qFormat/>
    <w:uiPriority w:val="0"/>
    <w:rPr>
      <w:rFonts w:ascii="宋体"/>
      <w:sz w:val="21"/>
      <w:lang w:val="en-US" w:eastAsia="zh-CN"/>
    </w:rPr>
  </w:style>
  <w:style w:type="character" w:customStyle="1" w:styleId="1350">
    <w:name w:val="一级条标题 Char Char"/>
    <w:autoRedefine/>
    <w:qFormat/>
    <w:uiPriority w:val="0"/>
    <w:rPr>
      <w:rFonts w:ascii="黑体" w:eastAsia="黑体"/>
      <w:sz w:val="21"/>
    </w:rPr>
  </w:style>
  <w:style w:type="character" w:customStyle="1" w:styleId="1351">
    <w:name w:val="三级条标题 Char"/>
    <w:autoRedefine/>
    <w:qFormat/>
    <w:uiPriority w:val="0"/>
    <w:rPr>
      <w:rFonts w:ascii="黑体" w:eastAsia="黑体"/>
      <w:sz w:val="21"/>
      <w:lang w:val="en-US" w:eastAsia="zh-CN"/>
    </w:rPr>
  </w:style>
  <w:style w:type="character" w:customStyle="1" w:styleId="1352">
    <w:name w:val="4级标题 Char"/>
    <w:link w:val="1140"/>
    <w:autoRedefine/>
    <w:qFormat/>
    <w:uiPriority w:val="0"/>
    <w:rPr>
      <w:rFonts w:ascii="黑体" w:hAnsi="黑体" w:eastAsia="黑体" w:cs="宋体"/>
      <w:sz w:val="24"/>
      <w:szCs w:val="21"/>
      <w:lang w:eastAsia="en-US" w:bidi="en-US"/>
    </w:rPr>
  </w:style>
  <w:style w:type="character" w:customStyle="1" w:styleId="1353">
    <w:name w:val="填写内容说明"/>
    <w:qFormat/>
    <w:uiPriority w:val="0"/>
    <w:rPr>
      <w:i/>
      <w:color w:val="0000FF"/>
    </w:rPr>
  </w:style>
  <w:style w:type="character" w:customStyle="1" w:styleId="1354">
    <w:name w:val="访问过的超链接1"/>
    <w:qFormat/>
    <w:uiPriority w:val="99"/>
    <w:rPr>
      <w:color w:val="800080"/>
      <w:u w:val="single"/>
    </w:rPr>
  </w:style>
  <w:style w:type="paragraph" w:customStyle="1" w:styleId="1355">
    <w:name w:val="一级"/>
    <w:basedOn w:val="3"/>
    <w:qFormat/>
    <w:uiPriority w:val="0"/>
    <w:pPr>
      <w:keepNext/>
      <w:keepLines/>
      <w:pageBreakBefore/>
      <w:widowControl w:val="0"/>
      <w:numPr>
        <w:numId w:val="0"/>
      </w:numPr>
      <w:tabs>
        <w:tab w:val="clear" w:pos="540"/>
        <w:tab w:val="clear" w:pos="8100"/>
      </w:tabs>
      <w:overflowPunct/>
      <w:autoSpaceDE/>
      <w:autoSpaceDN/>
      <w:adjustRightInd/>
      <w:spacing w:before="240" w:after="240" w:line="480" w:lineRule="auto"/>
      <w:ind w:left="709" w:hanging="567"/>
      <w:jc w:val="center"/>
      <w:textAlignment w:val="auto"/>
    </w:pPr>
    <w:rPr>
      <w:rFonts w:ascii="Calibri" w:hAnsi="Calibri" w:eastAsia="宋体" w:cs="黑体"/>
      <w:kern w:val="44"/>
      <w:sz w:val="44"/>
      <w:szCs w:val="44"/>
    </w:rPr>
  </w:style>
  <w:style w:type="paragraph" w:customStyle="1" w:styleId="1356">
    <w:name w:val="二二级"/>
    <w:basedOn w:val="1"/>
    <w:qFormat/>
    <w:uiPriority w:val="0"/>
    <w:pPr>
      <w:ind w:firstLine="420" w:firstLineChars="200"/>
    </w:pPr>
    <w:rPr>
      <w:rFonts w:ascii="等线" w:hAnsi="等线" w:eastAsia="等线"/>
      <w:sz w:val="28"/>
      <w:szCs w:val="20"/>
    </w:rPr>
  </w:style>
  <w:style w:type="paragraph" w:customStyle="1" w:styleId="1357">
    <w:name w:val="三三级"/>
    <w:basedOn w:val="1"/>
    <w:link w:val="1358"/>
    <w:qFormat/>
    <w:uiPriority w:val="0"/>
    <w:pPr>
      <w:ind w:left="3970" w:hanging="709"/>
    </w:pPr>
    <w:rPr>
      <w:rFonts w:ascii="等线" w:hAnsi="等线" w:eastAsia="等线"/>
      <w:sz w:val="28"/>
      <w:szCs w:val="20"/>
      <w:lang w:val="zh-CN"/>
    </w:rPr>
  </w:style>
  <w:style w:type="character" w:customStyle="1" w:styleId="1358">
    <w:name w:val="三三级 Char"/>
    <w:link w:val="1357"/>
    <w:qFormat/>
    <w:uiPriority w:val="0"/>
    <w:rPr>
      <w:rFonts w:ascii="等线" w:hAnsi="等线" w:eastAsia="等线" w:cs="宋体"/>
      <w:sz w:val="28"/>
      <w:lang w:val="zh-CN"/>
    </w:rPr>
  </w:style>
  <w:style w:type="paragraph" w:customStyle="1" w:styleId="1359">
    <w:name w:val="四级"/>
    <w:basedOn w:val="1"/>
    <w:qFormat/>
    <w:uiPriority w:val="0"/>
    <w:pPr>
      <w:ind w:left="851" w:hanging="851"/>
    </w:pPr>
    <w:rPr>
      <w:rFonts w:ascii="等线" w:hAnsi="等线" w:eastAsia="等线"/>
      <w:sz w:val="28"/>
      <w:szCs w:val="20"/>
    </w:rPr>
  </w:style>
  <w:style w:type="paragraph" w:customStyle="1" w:styleId="1360">
    <w:name w:val="Char Char10 Char Char Char Char"/>
    <w:basedOn w:val="1"/>
    <w:qFormat/>
    <w:uiPriority w:val="0"/>
    <w:pPr>
      <w:widowControl/>
      <w:spacing w:after="160" w:line="240" w:lineRule="exact"/>
      <w:jc w:val="left"/>
    </w:pPr>
    <w:rPr>
      <w:rFonts w:ascii="等线" w:hAnsi="等线" w:eastAsia="等线"/>
      <w:kern w:val="2"/>
    </w:rPr>
  </w:style>
  <w:style w:type="paragraph" w:customStyle="1" w:styleId="1361">
    <w:name w:val="Char1 Char Char2"/>
    <w:basedOn w:val="1"/>
    <w:qFormat/>
    <w:uiPriority w:val="0"/>
    <w:pPr>
      <w:widowControl/>
      <w:spacing w:after="160" w:line="240" w:lineRule="exact"/>
      <w:jc w:val="left"/>
    </w:pPr>
    <w:rPr>
      <w:rFonts w:ascii="等线" w:hAnsi="等线" w:eastAsia="等线"/>
    </w:rPr>
  </w:style>
  <w:style w:type="character" w:customStyle="1" w:styleId="1362">
    <w:name w:val="正文(首行缩进) Char Char"/>
    <w:qFormat/>
    <w:uiPriority w:val="0"/>
    <w:rPr>
      <w:rFonts w:ascii="Arial Narrow" w:hAnsi="Arial Narrow"/>
      <w:kern w:val="2"/>
      <w:sz w:val="24"/>
      <w:szCs w:val="24"/>
    </w:rPr>
  </w:style>
  <w:style w:type="paragraph" w:customStyle="1" w:styleId="1363">
    <w:name w:val="xl125"/>
    <w:basedOn w:val="1"/>
    <w:qFormat/>
    <w:uiPriority w:val="0"/>
    <w:pPr>
      <w:widowControl/>
      <w:spacing w:before="100" w:beforeAutospacing="1" w:after="100" w:afterAutospacing="1"/>
      <w:jc w:val="left"/>
    </w:pPr>
    <w:rPr>
      <w:rFonts w:eastAsia="等线"/>
      <w:sz w:val="28"/>
      <w:szCs w:val="28"/>
    </w:rPr>
  </w:style>
  <w:style w:type="paragraph" w:customStyle="1" w:styleId="1364">
    <w:name w:val="xl12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eastAsia="等线"/>
      <w:sz w:val="28"/>
      <w:szCs w:val="28"/>
    </w:rPr>
  </w:style>
  <w:style w:type="paragraph" w:customStyle="1" w:styleId="1365">
    <w:name w:val="样式 首行缩进:  2 字符 段前: 0.5 行 段后: 0.5 行"/>
    <w:basedOn w:val="1"/>
    <w:qFormat/>
    <w:uiPriority w:val="0"/>
    <w:pPr>
      <w:spacing w:beforeLines="50" w:afterLines="50" w:line="300" w:lineRule="auto"/>
      <w:ind w:firstLine="200" w:firstLineChars="200"/>
    </w:pPr>
    <w:rPr>
      <w:rFonts w:ascii="等线" w:hAnsi="等线" w:eastAsia="等线"/>
      <w:kern w:val="2"/>
      <w:szCs w:val="20"/>
    </w:rPr>
  </w:style>
  <w:style w:type="paragraph" w:customStyle="1" w:styleId="1366">
    <w:name w:val="FC正文（编号）"/>
    <w:basedOn w:val="167"/>
    <w:link w:val="1367"/>
    <w:qFormat/>
    <w:uiPriority w:val="0"/>
    <w:pPr>
      <w:numPr>
        <w:ilvl w:val="0"/>
        <w:numId w:val="73"/>
      </w:numPr>
      <w:ind w:firstLine="0" w:firstLineChars="0"/>
    </w:pPr>
    <w:rPr>
      <w:rFonts w:ascii="等线" w:hAnsi="等线" w:eastAsia="等线" w:cs="等线"/>
    </w:rPr>
  </w:style>
  <w:style w:type="character" w:customStyle="1" w:styleId="1367">
    <w:name w:val="FC正文（编号） Char"/>
    <w:basedOn w:val="168"/>
    <w:link w:val="1366"/>
    <w:qFormat/>
    <w:uiPriority w:val="0"/>
    <w:rPr>
      <w:rFonts w:ascii="等线" w:hAnsi="等线" w:eastAsia="等线" w:cs="等线"/>
      <w:kern w:val="2"/>
      <w:sz w:val="24"/>
      <w:szCs w:val="21"/>
    </w:rPr>
  </w:style>
  <w:style w:type="paragraph" w:customStyle="1" w:styleId="1368">
    <w:name w:val="Table Bullet 1"/>
    <w:basedOn w:val="1"/>
    <w:qFormat/>
    <w:uiPriority w:val="0"/>
    <w:pPr>
      <w:widowControl/>
      <w:tabs>
        <w:tab w:val="left" w:pos="1080"/>
      </w:tabs>
      <w:snapToGrid w:val="0"/>
      <w:spacing w:before="60"/>
      <w:ind w:left="1080"/>
      <w:jc w:val="left"/>
    </w:pPr>
    <w:rPr>
      <w:rFonts w:eastAsia="等线"/>
      <w:i/>
      <w:color w:val="000000"/>
      <w:sz w:val="18"/>
      <w:szCs w:val="20"/>
      <w:lang w:eastAsia="en-US"/>
    </w:rPr>
  </w:style>
  <w:style w:type="paragraph" w:customStyle="1" w:styleId="1369">
    <w:name w:val="Char1 Char Char1 Char Char Char Char Char Char Char11"/>
    <w:basedOn w:val="1"/>
    <w:qFormat/>
    <w:uiPriority w:val="0"/>
    <w:pPr>
      <w:widowControl/>
      <w:spacing w:after="160" w:line="240" w:lineRule="exact"/>
      <w:jc w:val="left"/>
    </w:pPr>
    <w:rPr>
      <w:rFonts w:ascii="Verdana" w:hAnsi="Verdana" w:eastAsia="等线"/>
      <w:sz w:val="20"/>
      <w:szCs w:val="20"/>
      <w:lang w:eastAsia="en-US"/>
    </w:rPr>
  </w:style>
  <w:style w:type="paragraph" w:customStyle="1" w:styleId="1370">
    <w:name w:val="Char1111"/>
    <w:basedOn w:val="1"/>
    <w:qFormat/>
    <w:uiPriority w:val="0"/>
    <w:pPr>
      <w:widowControl/>
      <w:spacing w:after="160" w:line="240" w:lineRule="exact"/>
      <w:jc w:val="left"/>
    </w:pPr>
    <w:rPr>
      <w:rFonts w:ascii="Verdana" w:hAnsi="Verdana" w:eastAsia="等线"/>
      <w:sz w:val="20"/>
      <w:szCs w:val="20"/>
      <w:lang w:eastAsia="en-US"/>
    </w:rPr>
  </w:style>
  <w:style w:type="paragraph" w:customStyle="1" w:styleId="1371">
    <w:name w:val="Char Char Char Char1 Char Char Char Char Char Char Char Char Char Char Char Char Char Char Char Char Char11"/>
    <w:basedOn w:val="1"/>
    <w:qFormat/>
    <w:uiPriority w:val="0"/>
    <w:pPr>
      <w:widowControl/>
      <w:spacing w:after="160" w:line="240" w:lineRule="exact"/>
      <w:jc w:val="left"/>
    </w:pPr>
    <w:rPr>
      <w:rFonts w:ascii="Verdana" w:hAnsi="Verdana" w:eastAsia="仿宋_GB2312"/>
      <w:szCs w:val="20"/>
      <w:lang w:eastAsia="en-US"/>
    </w:rPr>
  </w:style>
  <w:style w:type="paragraph" w:customStyle="1" w:styleId="1372">
    <w:name w:val="Char121"/>
    <w:basedOn w:val="26"/>
    <w:qFormat/>
    <w:uiPriority w:val="0"/>
    <w:rPr>
      <w:rFonts w:ascii="Tahoma" w:hAnsi="Tahoma" w:eastAsia="等线"/>
      <w:kern w:val="2"/>
      <w:szCs w:val="20"/>
    </w:rPr>
  </w:style>
  <w:style w:type="paragraph" w:customStyle="1" w:styleId="1373">
    <w:name w:val="修订12"/>
    <w:qFormat/>
    <w:uiPriority w:val="0"/>
    <w:rPr>
      <w:rFonts w:ascii="Times New Roman" w:hAnsi="Times New Roman" w:eastAsia="宋体" w:cs="Times New Roman"/>
      <w:kern w:val="2"/>
      <w:sz w:val="21"/>
      <w:szCs w:val="21"/>
      <w:lang w:val="en-US" w:eastAsia="zh-CN" w:bidi="ar-SA"/>
    </w:rPr>
  </w:style>
  <w:style w:type="paragraph" w:customStyle="1" w:styleId="1374">
    <w:name w:val="Char Char Char111"/>
    <w:basedOn w:val="1"/>
    <w:qFormat/>
    <w:uiPriority w:val="0"/>
    <w:rPr>
      <w:rFonts w:ascii="Tahoma" w:hAnsi="Tahoma" w:eastAsia="等线"/>
      <w:kern w:val="2"/>
      <w:szCs w:val="20"/>
    </w:rPr>
  </w:style>
  <w:style w:type="paragraph" w:customStyle="1" w:styleId="1375">
    <w:name w:val="Char Char Char Char Char Char1 Char11"/>
    <w:basedOn w:val="1"/>
    <w:qFormat/>
    <w:uiPriority w:val="0"/>
    <w:pPr>
      <w:widowControl/>
      <w:spacing w:after="160" w:line="240" w:lineRule="exact"/>
      <w:jc w:val="left"/>
    </w:pPr>
    <w:rPr>
      <w:rFonts w:ascii="Verdana" w:hAnsi="Verdana" w:eastAsia="仿宋_GB2312"/>
      <w:sz w:val="30"/>
      <w:szCs w:val="20"/>
      <w:lang w:eastAsia="en-US"/>
    </w:rPr>
  </w:style>
  <w:style w:type="paragraph" w:customStyle="1" w:styleId="1376">
    <w:name w:val="Char Char Char Char Char Char Char11"/>
    <w:basedOn w:val="1"/>
    <w:qFormat/>
    <w:uiPriority w:val="0"/>
    <w:rPr>
      <w:rFonts w:ascii="Tahoma" w:hAnsi="Tahoma" w:eastAsia="等线"/>
      <w:kern w:val="2"/>
      <w:szCs w:val="20"/>
    </w:rPr>
  </w:style>
  <w:style w:type="paragraph" w:customStyle="1" w:styleId="1377">
    <w:name w:val="样式 列出段落 + 首行缩进:  2 字符"/>
    <w:basedOn w:val="215"/>
    <w:qFormat/>
    <w:uiPriority w:val="0"/>
    <w:pPr>
      <w:spacing w:line="300" w:lineRule="auto"/>
      <w:ind w:firstLine="200"/>
    </w:pPr>
    <w:rPr>
      <w:szCs w:val="20"/>
    </w:rPr>
  </w:style>
  <w:style w:type="character" w:customStyle="1" w:styleId="1378">
    <w:name w:val="明显参考11"/>
    <w:qFormat/>
    <w:uiPriority w:val="0"/>
    <w:rPr>
      <w:b/>
      <w:bCs/>
      <w:smallCaps/>
      <w:color w:val="DA1F28"/>
      <w:spacing w:val="5"/>
      <w:u w:val="single"/>
    </w:rPr>
  </w:style>
  <w:style w:type="paragraph" w:customStyle="1" w:styleId="1379">
    <w:name w:val="引用11"/>
    <w:basedOn w:val="1"/>
    <w:next w:val="1"/>
    <w:qFormat/>
    <w:uiPriority w:val="29"/>
    <w:pPr>
      <w:spacing w:line="360" w:lineRule="auto"/>
    </w:pPr>
    <w:rPr>
      <w:rFonts w:ascii="等线" w:hAnsi="等线" w:eastAsia="等线"/>
      <w:i/>
      <w:iCs/>
      <w:color w:val="000000"/>
      <w:kern w:val="2"/>
    </w:rPr>
  </w:style>
  <w:style w:type="paragraph" w:customStyle="1" w:styleId="1380">
    <w:name w:val="明显引用12"/>
    <w:basedOn w:val="1"/>
    <w:next w:val="1"/>
    <w:qFormat/>
    <w:uiPriority w:val="30"/>
    <w:pPr>
      <w:pBdr>
        <w:bottom w:val="single" w:color="4F81BD" w:sz="4" w:space="4"/>
      </w:pBdr>
      <w:spacing w:before="200" w:after="280" w:line="360" w:lineRule="auto"/>
      <w:ind w:left="936" w:right="936"/>
    </w:pPr>
    <w:rPr>
      <w:rFonts w:ascii="等线" w:hAnsi="等线" w:eastAsia="等线"/>
      <w:b/>
      <w:bCs/>
      <w:i/>
      <w:iCs/>
      <w:color w:val="4F81BD"/>
      <w:kern w:val="2"/>
    </w:rPr>
  </w:style>
  <w:style w:type="character" w:customStyle="1" w:styleId="1381">
    <w:name w:val="不明显强调12"/>
    <w:qFormat/>
    <w:uiPriority w:val="0"/>
    <w:rPr>
      <w:i/>
      <w:iCs/>
      <w:color w:val="808080"/>
    </w:rPr>
  </w:style>
  <w:style w:type="character" w:customStyle="1" w:styleId="1382">
    <w:name w:val="明显强调11"/>
    <w:qFormat/>
    <w:uiPriority w:val="0"/>
    <w:rPr>
      <w:b/>
      <w:bCs/>
      <w:i/>
      <w:iCs/>
      <w:color w:val="4F81BD"/>
    </w:rPr>
  </w:style>
  <w:style w:type="character" w:customStyle="1" w:styleId="1383">
    <w:name w:val="不明显参考11"/>
    <w:qFormat/>
    <w:uiPriority w:val="0"/>
    <w:rPr>
      <w:smallCaps/>
      <w:color w:val="C0504D"/>
      <w:u w:val="single"/>
    </w:rPr>
  </w:style>
  <w:style w:type="character" w:customStyle="1" w:styleId="1384">
    <w:name w:val="书籍标题11"/>
    <w:qFormat/>
    <w:uiPriority w:val="0"/>
    <w:rPr>
      <w:b/>
      <w:bCs/>
      <w:smallCaps/>
      <w:spacing w:val="5"/>
    </w:rPr>
  </w:style>
  <w:style w:type="character" w:customStyle="1" w:styleId="1385">
    <w:name w:val="明显参考2"/>
    <w:qFormat/>
    <w:uiPriority w:val="0"/>
    <w:rPr>
      <w:b/>
      <w:bCs/>
      <w:smallCaps/>
      <w:color w:val="ED7D31"/>
      <w:spacing w:val="5"/>
      <w:u w:val="single"/>
    </w:rPr>
  </w:style>
  <w:style w:type="paragraph" w:customStyle="1" w:styleId="1386">
    <w:name w:val="首页单位日期"/>
    <w:basedOn w:val="1"/>
    <w:qFormat/>
    <w:uiPriority w:val="0"/>
    <w:pPr>
      <w:widowControl/>
      <w:adjustRightInd w:val="0"/>
      <w:snapToGrid w:val="0"/>
      <w:ind w:right="-739"/>
      <w:jc w:val="center"/>
    </w:pPr>
    <w:rPr>
      <w:rFonts w:ascii="等线" w:hAnsi="等线" w:eastAsia="等线"/>
      <w:b/>
      <w:color w:val="000000"/>
      <w:kern w:val="2"/>
      <w:sz w:val="28"/>
      <w:szCs w:val="20"/>
    </w:rPr>
  </w:style>
  <w:style w:type="paragraph" w:customStyle="1" w:styleId="1387">
    <w:name w:val="表格字体"/>
    <w:basedOn w:val="1"/>
    <w:link w:val="1388"/>
    <w:qFormat/>
    <w:uiPriority w:val="0"/>
    <w:pPr>
      <w:spacing w:before="40" w:after="40" w:line="400" w:lineRule="exact"/>
    </w:pPr>
    <w:rPr>
      <w:rFonts w:ascii="Calibri" w:hAnsi="Calibri" w:eastAsia="仿宋"/>
      <w:kern w:val="2"/>
      <w:szCs w:val="22"/>
    </w:rPr>
  </w:style>
  <w:style w:type="character" w:customStyle="1" w:styleId="1388">
    <w:name w:val="表格字体 Char"/>
    <w:link w:val="1387"/>
    <w:qFormat/>
    <w:uiPriority w:val="0"/>
    <w:rPr>
      <w:rFonts w:ascii="Calibri" w:hAnsi="Calibri" w:eastAsia="仿宋" w:cs="宋体"/>
      <w:kern w:val="2"/>
      <w:sz w:val="24"/>
      <w:szCs w:val="22"/>
    </w:rPr>
  </w:style>
  <w:style w:type="paragraph" w:customStyle="1" w:styleId="1389">
    <w:name w:val="新标题5"/>
    <w:basedOn w:val="8"/>
    <w:link w:val="1390"/>
    <w:qFormat/>
    <w:uiPriority w:val="0"/>
    <w:pPr>
      <w:keepNext/>
      <w:keepLines/>
      <w:widowControl w:val="0"/>
      <w:numPr>
        <w:ilvl w:val="0"/>
        <w:numId w:val="0"/>
      </w:numPr>
      <w:tabs>
        <w:tab w:val="clear" w:pos="1276"/>
        <w:tab w:val="clear" w:pos="2030"/>
        <w:tab w:val="clear" w:pos="2895"/>
      </w:tabs>
      <w:overflowPunct/>
      <w:autoSpaceDE/>
      <w:autoSpaceDN/>
      <w:adjustRightInd/>
      <w:spacing w:before="280" w:beforeLines="50" w:after="156" w:afterLines="50" w:line="319" w:lineRule="auto"/>
      <w:ind w:left="1008" w:hanging="1008"/>
      <w:textAlignment w:val="auto"/>
    </w:pPr>
    <w:rPr>
      <w:rFonts w:ascii="黑体" w:hAnsi="黑体"/>
      <w:kern w:val="2"/>
      <w:sz w:val="28"/>
    </w:rPr>
  </w:style>
  <w:style w:type="character" w:customStyle="1" w:styleId="1390">
    <w:name w:val="新标题5 Char"/>
    <w:link w:val="1389"/>
    <w:qFormat/>
    <w:uiPriority w:val="0"/>
    <w:rPr>
      <w:rFonts w:ascii="黑体" w:hAnsi="黑体" w:eastAsia="黑体"/>
      <w:b/>
      <w:bCs/>
      <w:kern w:val="2"/>
      <w:sz w:val="28"/>
      <w:szCs w:val="24"/>
    </w:rPr>
  </w:style>
  <w:style w:type="paragraph" w:customStyle="1" w:styleId="1391">
    <w:name w:val="正文空2字"/>
    <w:basedOn w:val="1"/>
    <w:qFormat/>
    <w:uiPriority w:val="0"/>
    <w:pPr>
      <w:spacing w:beforeLines="40" w:afterLines="40" w:line="360" w:lineRule="auto"/>
      <w:ind w:firstLine="200" w:firstLineChars="200"/>
    </w:pPr>
    <w:rPr>
      <w:rFonts w:ascii="Calibri" w:hAnsi="Calibri" w:eastAsia="仿宋"/>
      <w:szCs w:val="22"/>
      <w:lang w:bidi="en-US"/>
    </w:rPr>
  </w:style>
  <w:style w:type="character" w:customStyle="1" w:styleId="1392">
    <w:name w:val="lemmatitleh11"/>
    <w:qFormat/>
    <w:uiPriority w:val="0"/>
  </w:style>
  <w:style w:type="character" w:customStyle="1" w:styleId="1393">
    <w:name w:val="description5"/>
    <w:qFormat/>
    <w:uiPriority w:val="0"/>
  </w:style>
  <w:style w:type="paragraph" w:customStyle="1" w:styleId="1394">
    <w:name w:val="规范正文"/>
    <w:basedOn w:val="1"/>
    <w:link w:val="2359"/>
    <w:qFormat/>
    <w:uiPriority w:val="0"/>
    <w:pPr>
      <w:spacing w:afterLines="50" w:line="360" w:lineRule="auto"/>
      <w:ind w:left="359" w:leftChars="171"/>
    </w:pPr>
    <w:rPr>
      <w:rFonts w:ascii="等线" w:hAnsi="等线" w:eastAsia="等线"/>
      <w:kern w:val="2"/>
    </w:rPr>
  </w:style>
  <w:style w:type="paragraph" w:customStyle="1" w:styleId="1395">
    <w:name w:val="3.2.变"/>
    <w:basedOn w:val="1"/>
    <w:qFormat/>
    <w:uiPriority w:val="0"/>
    <w:pPr>
      <w:numPr>
        <w:ilvl w:val="0"/>
        <w:numId w:val="74"/>
      </w:numPr>
      <w:spacing w:beforeLines="50" w:line="360" w:lineRule="auto"/>
      <w:ind w:firstLine="200" w:firstLineChars="200"/>
    </w:pPr>
    <w:rPr>
      <w:rFonts w:ascii="等线" w:hAnsi="等线" w:eastAsia="等线"/>
      <w:b/>
      <w:kern w:val="2"/>
    </w:rPr>
  </w:style>
  <w:style w:type="paragraph" w:customStyle="1" w:styleId="1396">
    <w:name w:val="_Text Figure"/>
    <w:basedOn w:val="1"/>
    <w:next w:val="1"/>
    <w:qFormat/>
    <w:uiPriority w:val="10"/>
    <w:pPr>
      <w:keepNext/>
      <w:contextualSpacing/>
      <w:jc w:val="center"/>
    </w:pPr>
    <w:rPr>
      <w:rFonts w:ascii="等线" w:hAnsi="等线" w:eastAsia="等线"/>
      <w:spacing w:val="-1"/>
      <w:szCs w:val="20"/>
      <w:lang w:eastAsia="en-US"/>
    </w:rPr>
  </w:style>
  <w:style w:type="paragraph" w:customStyle="1" w:styleId="1397">
    <w:name w:val="_Text Self-defined"/>
    <w:basedOn w:val="1"/>
    <w:link w:val="1398"/>
    <w:qFormat/>
    <w:uiPriority w:val="0"/>
    <w:pPr>
      <w:spacing w:line="360" w:lineRule="auto"/>
      <w:ind w:firstLine="210" w:firstLineChars="210"/>
      <w:contextualSpacing/>
      <w:jc w:val="left"/>
    </w:pPr>
    <w:rPr>
      <w:rFonts w:ascii="等线" w:hAnsi="等线" w:eastAsia="仿宋"/>
      <w:kern w:val="2"/>
    </w:rPr>
  </w:style>
  <w:style w:type="character" w:customStyle="1" w:styleId="1398">
    <w:name w:val="_Text Self-defined Char"/>
    <w:link w:val="1397"/>
    <w:qFormat/>
    <w:uiPriority w:val="0"/>
    <w:rPr>
      <w:rFonts w:ascii="等线" w:hAnsi="等线" w:eastAsia="仿宋" w:cs="宋体"/>
      <w:kern w:val="2"/>
      <w:sz w:val="24"/>
      <w:szCs w:val="21"/>
    </w:rPr>
  </w:style>
  <w:style w:type="paragraph" w:customStyle="1" w:styleId="1399">
    <w:name w:val="_Text Centered"/>
    <w:basedOn w:val="1"/>
    <w:qFormat/>
    <w:uiPriority w:val="0"/>
    <w:pPr>
      <w:contextualSpacing/>
      <w:jc w:val="center"/>
    </w:pPr>
    <w:rPr>
      <w:rFonts w:ascii="等线" w:hAnsi="等线" w:eastAsia="新宋体"/>
      <w:kern w:val="2"/>
    </w:rPr>
  </w:style>
  <w:style w:type="paragraph" w:customStyle="1" w:styleId="1400">
    <w:name w:val="_Text Table"/>
    <w:basedOn w:val="1"/>
    <w:qFormat/>
    <w:uiPriority w:val="10"/>
    <w:pPr>
      <w:contextualSpacing/>
      <w:jc w:val="center"/>
    </w:pPr>
    <w:rPr>
      <w:rFonts w:ascii="等线" w:hAnsi="等线" w:eastAsia="仿宋"/>
      <w:kern w:val="2"/>
      <w:szCs w:val="18"/>
    </w:rPr>
  </w:style>
  <w:style w:type="paragraph" w:customStyle="1" w:styleId="1401">
    <w:name w:val="自定义正文"/>
    <w:basedOn w:val="1"/>
    <w:qFormat/>
    <w:uiPriority w:val="0"/>
    <w:pPr>
      <w:ind w:firstLine="200" w:firstLineChars="200"/>
      <w:jc w:val="left"/>
    </w:pPr>
    <w:rPr>
      <w:rFonts w:ascii="等线" w:hAnsi="等线" w:eastAsia="新宋体"/>
      <w:kern w:val="2"/>
    </w:rPr>
  </w:style>
  <w:style w:type="paragraph" w:customStyle="1" w:styleId="1402">
    <w:name w:val="reader-word-layer"/>
    <w:basedOn w:val="1"/>
    <w:qFormat/>
    <w:uiPriority w:val="0"/>
    <w:pPr>
      <w:widowControl/>
      <w:spacing w:before="100" w:beforeAutospacing="1" w:after="100" w:afterAutospacing="1"/>
      <w:jc w:val="left"/>
    </w:pPr>
    <w:rPr>
      <w:rFonts w:eastAsia="等线"/>
    </w:rPr>
  </w:style>
  <w:style w:type="paragraph" w:customStyle="1" w:styleId="1403">
    <w:name w:val="3.2.4.变"/>
    <w:basedOn w:val="1"/>
    <w:qFormat/>
    <w:uiPriority w:val="0"/>
    <w:pPr>
      <w:numPr>
        <w:ilvl w:val="0"/>
        <w:numId w:val="75"/>
      </w:numPr>
      <w:spacing w:beforeLines="50" w:line="360" w:lineRule="auto"/>
      <w:ind w:firstLine="200" w:firstLineChars="200"/>
    </w:pPr>
    <w:rPr>
      <w:rFonts w:ascii="等线" w:hAnsi="等线" w:eastAsia="等线"/>
      <w:b/>
      <w:kern w:val="2"/>
    </w:rPr>
  </w:style>
  <w:style w:type="paragraph" w:customStyle="1" w:styleId="1404">
    <w:name w:val="样式 标题 4 +"/>
    <w:basedOn w:val="7"/>
    <w:qFormat/>
    <w:uiPriority w:val="0"/>
    <w:pPr>
      <w:keepNext/>
      <w:keepLines/>
      <w:numPr>
        <w:ilvl w:val="0"/>
        <w:numId w:val="0"/>
      </w:numPr>
      <w:tabs>
        <w:tab w:val="left" w:pos="635"/>
        <w:tab w:val="clear" w:pos="1644"/>
        <w:tab w:val="clear" w:pos="2100"/>
      </w:tabs>
      <w:overflowPunct/>
      <w:autoSpaceDE/>
      <w:autoSpaceDN/>
      <w:snapToGrid w:val="0"/>
      <w:spacing w:before="100" w:beforeLines="50" w:beforeAutospacing="1" w:after="240" w:afterAutospacing="1" w:line="240" w:lineRule="auto"/>
      <w:ind w:left="2160" w:hanging="1260"/>
      <w:textAlignment w:val="auto"/>
    </w:pPr>
    <w:rPr>
      <w:rFonts w:ascii="黑体" w:hAnsi="Times New Roman" w:eastAsia="宋体" w:cs="Times New Roman"/>
      <w:b w:val="0"/>
      <w:sz w:val="24"/>
    </w:rPr>
  </w:style>
  <w:style w:type="paragraph" w:customStyle="1" w:styleId="1405">
    <w:name w:val="Char15"/>
    <w:basedOn w:val="1"/>
    <w:qFormat/>
    <w:uiPriority w:val="0"/>
    <w:pPr>
      <w:spacing w:beforeLines="50" w:line="360" w:lineRule="auto"/>
      <w:ind w:firstLine="200" w:firstLineChars="200"/>
    </w:pPr>
    <w:rPr>
      <w:rFonts w:ascii="Tahoma" w:hAnsi="Tahoma" w:eastAsia="等线"/>
      <w:kern w:val="2"/>
      <w:szCs w:val="20"/>
    </w:rPr>
  </w:style>
  <w:style w:type="paragraph" w:customStyle="1" w:styleId="1406">
    <w:name w:val="小字正文"/>
    <w:basedOn w:val="1"/>
    <w:qFormat/>
    <w:uiPriority w:val="0"/>
    <w:pPr>
      <w:spacing w:beforeLines="50" w:line="360" w:lineRule="auto"/>
      <w:ind w:firstLine="200" w:firstLineChars="200"/>
    </w:pPr>
    <w:rPr>
      <w:rFonts w:hAnsi="等线" w:eastAsia="等线"/>
      <w:snapToGrid w:val="0"/>
      <w:sz w:val="18"/>
    </w:rPr>
  </w:style>
  <w:style w:type="paragraph" w:customStyle="1" w:styleId="1407">
    <w:name w:val="目录页编号文本样式"/>
    <w:basedOn w:val="1"/>
    <w:qFormat/>
    <w:uiPriority w:val="0"/>
    <w:pPr>
      <w:autoSpaceDE w:val="0"/>
      <w:autoSpaceDN w:val="0"/>
      <w:spacing w:beforeLines="50" w:line="360" w:lineRule="auto"/>
      <w:ind w:firstLine="200" w:firstLineChars="200"/>
      <w:jc w:val="right"/>
    </w:pPr>
    <w:rPr>
      <w:rFonts w:ascii="等线" w:hAnsi="等线" w:eastAsia="等线"/>
    </w:rPr>
  </w:style>
  <w:style w:type="paragraph" w:customStyle="1" w:styleId="1408">
    <w:name w:val="圆点符号"/>
    <w:basedOn w:val="1"/>
    <w:qFormat/>
    <w:uiPriority w:val="0"/>
    <w:pPr>
      <w:tabs>
        <w:tab w:val="left" w:pos="360"/>
      </w:tabs>
      <w:autoSpaceDE w:val="0"/>
      <w:autoSpaceDN w:val="0"/>
      <w:spacing w:beforeLines="50" w:line="360" w:lineRule="auto"/>
      <w:ind w:left="1152" w:hanging="360" w:firstLineChars="200"/>
    </w:pPr>
    <w:rPr>
      <w:rFonts w:hAnsi="等线" w:eastAsia="等线"/>
    </w:rPr>
  </w:style>
  <w:style w:type="paragraph" w:customStyle="1" w:styleId="1409">
    <w:name w:val="大纲(无缩进)"/>
    <w:basedOn w:val="1"/>
    <w:qFormat/>
    <w:uiPriority w:val="0"/>
    <w:pPr>
      <w:autoSpaceDE w:val="0"/>
      <w:autoSpaceDN w:val="0"/>
      <w:spacing w:beforeLines="50" w:line="360" w:lineRule="auto"/>
      <w:ind w:left="360" w:hanging="360" w:firstLineChars="200"/>
      <w:jc w:val="left"/>
    </w:pPr>
    <w:rPr>
      <w:rFonts w:ascii="等线" w:hAnsi="等线" w:eastAsia="等线"/>
    </w:rPr>
  </w:style>
  <w:style w:type="paragraph" w:customStyle="1" w:styleId="1410">
    <w:name w:val="大纲(缩进)"/>
    <w:basedOn w:val="1"/>
    <w:qFormat/>
    <w:uiPriority w:val="0"/>
    <w:pPr>
      <w:autoSpaceDE w:val="0"/>
      <w:autoSpaceDN w:val="0"/>
      <w:spacing w:beforeLines="50" w:line="360" w:lineRule="auto"/>
      <w:ind w:left="360" w:hanging="360" w:firstLineChars="200"/>
      <w:jc w:val="left"/>
    </w:pPr>
    <w:rPr>
      <w:rFonts w:ascii="等线" w:hAnsi="等线" w:eastAsia="等线"/>
    </w:rPr>
  </w:style>
  <w:style w:type="paragraph" w:customStyle="1" w:styleId="1411">
    <w:name w:val="编号列表"/>
    <w:basedOn w:val="1"/>
    <w:qFormat/>
    <w:uiPriority w:val="0"/>
    <w:pPr>
      <w:autoSpaceDE w:val="0"/>
      <w:autoSpaceDN w:val="0"/>
      <w:spacing w:beforeLines="50" w:line="360" w:lineRule="auto"/>
      <w:ind w:left="360" w:hanging="360" w:firstLineChars="200"/>
      <w:jc w:val="left"/>
    </w:pPr>
    <w:rPr>
      <w:rFonts w:ascii="等线" w:hAnsi="等线" w:eastAsia="等线"/>
    </w:rPr>
  </w:style>
  <w:style w:type="paragraph" w:customStyle="1" w:styleId="1412">
    <w:name w:val="项目符号 2"/>
    <w:basedOn w:val="1"/>
    <w:qFormat/>
    <w:uiPriority w:val="0"/>
    <w:pPr>
      <w:autoSpaceDE w:val="0"/>
      <w:autoSpaceDN w:val="0"/>
      <w:spacing w:beforeLines="50" w:line="360" w:lineRule="auto"/>
      <w:ind w:left="360" w:hanging="360" w:firstLineChars="200"/>
      <w:jc w:val="left"/>
    </w:pPr>
    <w:rPr>
      <w:rFonts w:ascii="等线" w:hAnsi="等线" w:eastAsia="等线"/>
    </w:rPr>
  </w:style>
  <w:style w:type="paragraph" w:customStyle="1" w:styleId="1413">
    <w:name w:val="项目符号 1"/>
    <w:basedOn w:val="1"/>
    <w:qFormat/>
    <w:uiPriority w:val="0"/>
    <w:pPr>
      <w:autoSpaceDE w:val="0"/>
      <w:autoSpaceDN w:val="0"/>
      <w:spacing w:beforeLines="50" w:line="360" w:lineRule="auto"/>
      <w:ind w:left="360" w:hanging="360" w:firstLineChars="200"/>
      <w:jc w:val="left"/>
    </w:pPr>
    <w:rPr>
      <w:rFonts w:ascii="等线" w:hAnsi="等线" w:eastAsia="等线"/>
    </w:rPr>
  </w:style>
  <w:style w:type="paragraph" w:customStyle="1" w:styleId="1414">
    <w:name w:val="单行主体文本"/>
    <w:basedOn w:val="1"/>
    <w:qFormat/>
    <w:uiPriority w:val="0"/>
    <w:pPr>
      <w:autoSpaceDE w:val="0"/>
      <w:autoSpaceDN w:val="0"/>
      <w:spacing w:beforeLines="50" w:line="360" w:lineRule="auto"/>
      <w:ind w:firstLine="200" w:firstLineChars="200"/>
      <w:jc w:val="left"/>
    </w:pPr>
    <w:rPr>
      <w:rFonts w:ascii="等线" w:hAnsi="等线" w:eastAsia="等线"/>
    </w:rPr>
  </w:style>
  <w:style w:type="paragraph" w:customStyle="1" w:styleId="1415">
    <w:name w:val="加黑文本"/>
    <w:basedOn w:val="4"/>
    <w:next w:val="4"/>
    <w:qFormat/>
    <w:uiPriority w:val="0"/>
    <w:pPr>
      <w:tabs>
        <w:tab w:val="left" w:pos="936"/>
      </w:tabs>
      <w:spacing w:beforeLines="50" w:line="360" w:lineRule="auto"/>
      <w:ind w:firstLine="200"/>
      <w:jc w:val="left"/>
    </w:pPr>
    <w:rPr>
      <w:rFonts w:ascii="等线" w:hAnsi="等线" w:eastAsia="等线"/>
      <w:b/>
      <w:color w:val="000000"/>
      <w:kern w:val="2"/>
      <w:szCs w:val="24"/>
    </w:rPr>
  </w:style>
  <w:style w:type="paragraph" w:customStyle="1" w:styleId="1416">
    <w:name w:val="缺省文本:1"/>
    <w:basedOn w:val="1"/>
    <w:qFormat/>
    <w:uiPriority w:val="0"/>
    <w:pPr>
      <w:autoSpaceDE w:val="0"/>
      <w:autoSpaceDN w:val="0"/>
      <w:spacing w:beforeLines="50" w:line="400" w:lineRule="exact"/>
      <w:ind w:firstLine="539" w:firstLineChars="200"/>
    </w:pPr>
    <w:rPr>
      <w:rFonts w:ascii="等线" w:hAnsi="等线" w:eastAsia="等线"/>
    </w:rPr>
  </w:style>
  <w:style w:type="paragraph" w:customStyle="1" w:styleId="1417">
    <w:name w:val="Important Text"/>
    <w:basedOn w:val="1"/>
    <w:next w:val="49"/>
    <w:link w:val="1418"/>
    <w:qFormat/>
    <w:uiPriority w:val="0"/>
    <w:pPr>
      <w:spacing w:beforeLines="50" w:line="360" w:lineRule="auto"/>
      <w:ind w:firstLine="482" w:firstLineChars="200"/>
    </w:pPr>
    <w:rPr>
      <w:rFonts w:ascii="Arial Black" w:hAnsi="Arial Black" w:eastAsia="黑体"/>
      <w:bCs/>
      <w:color w:val="000080"/>
      <w:kern w:val="2"/>
    </w:rPr>
  </w:style>
  <w:style w:type="character" w:customStyle="1" w:styleId="1418">
    <w:name w:val="Important Text Char1"/>
    <w:link w:val="1417"/>
    <w:qFormat/>
    <w:uiPriority w:val="0"/>
    <w:rPr>
      <w:rFonts w:ascii="Arial Black" w:hAnsi="Arial Black" w:eastAsia="黑体" w:cs="宋体"/>
      <w:bCs/>
      <w:color w:val="000080"/>
      <w:kern w:val="2"/>
      <w:sz w:val="24"/>
      <w:szCs w:val="21"/>
    </w:rPr>
  </w:style>
  <w:style w:type="paragraph" w:customStyle="1" w:styleId="1419">
    <w:name w:val="Leon base"/>
    <w:basedOn w:val="1"/>
    <w:qFormat/>
    <w:uiPriority w:val="0"/>
    <w:pPr>
      <w:spacing w:beforeLines="50" w:line="360" w:lineRule="auto"/>
      <w:ind w:firstLine="482" w:firstLineChars="200"/>
    </w:pPr>
    <w:rPr>
      <w:rFonts w:ascii="Tahoma" w:hAnsi="Tahoma" w:eastAsia="等线"/>
      <w:kern w:val="2"/>
    </w:rPr>
  </w:style>
  <w:style w:type="paragraph" w:customStyle="1" w:styleId="1420">
    <w:name w:val="Article Title"/>
    <w:basedOn w:val="1414"/>
    <w:qFormat/>
    <w:uiPriority w:val="0"/>
    <w:pPr>
      <w:jc w:val="center"/>
    </w:pPr>
    <w:rPr>
      <w:b/>
      <w:sz w:val="52"/>
      <w:szCs w:val="52"/>
    </w:rPr>
  </w:style>
  <w:style w:type="paragraph" w:customStyle="1" w:styleId="1421">
    <w:name w:val="Part Title"/>
    <w:basedOn w:val="1420"/>
    <w:qFormat/>
    <w:uiPriority w:val="0"/>
    <w:rPr>
      <w:sz w:val="48"/>
    </w:rPr>
  </w:style>
  <w:style w:type="character" w:customStyle="1" w:styleId="1422">
    <w:name w:val="表格文本 Char"/>
    <w:link w:val="439"/>
    <w:qFormat/>
    <w:uiPriority w:val="0"/>
    <w:rPr>
      <w:rFonts w:ascii="Arial" w:hAnsi="Arial" w:eastAsia="等线" w:cs="宋体"/>
      <w:kern w:val="2"/>
      <w:sz w:val="21"/>
      <w:szCs w:val="21"/>
    </w:rPr>
  </w:style>
  <w:style w:type="paragraph" w:customStyle="1" w:styleId="1423">
    <w:name w:val="HS-正文3"/>
    <w:qFormat/>
    <w:uiPriority w:val="0"/>
    <w:pPr>
      <w:numPr>
        <w:ilvl w:val="0"/>
        <w:numId w:val="76"/>
      </w:numPr>
      <w:spacing w:beforeLines="50" w:afterLines="50" w:line="300" w:lineRule="auto"/>
      <w:jc w:val="both"/>
    </w:pPr>
    <w:rPr>
      <w:rFonts w:ascii="Times New Roman" w:hAnsi="Times New Roman" w:eastAsia="宋体" w:cs="Times New Roman"/>
      <w:kern w:val="2"/>
      <w:sz w:val="24"/>
      <w:szCs w:val="21"/>
      <w:lang w:val="en-US" w:eastAsia="zh-CN" w:bidi="ar-SA"/>
    </w:rPr>
  </w:style>
  <w:style w:type="paragraph" w:customStyle="1" w:styleId="1424">
    <w:name w:val="HS－建议"/>
    <w:qFormat/>
    <w:uiPriority w:val="0"/>
    <w:pPr>
      <w:spacing w:beforeLines="50" w:afterLines="50" w:line="360" w:lineRule="auto"/>
      <w:ind w:left="1009" w:hanging="1009"/>
      <w:jc w:val="both"/>
    </w:pPr>
    <w:rPr>
      <w:rFonts w:ascii="Times New Roman" w:hAnsi="Times New Roman" w:eastAsia="宋体" w:cs="Times New Roman"/>
      <w:color w:val="FF0000"/>
      <w:kern w:val="2"/>
      <w:sz w:val="24"/>
      <w:szCs w:val="21"/>
      <w:u w:val="single"/>
      <w:lang w:val="en-US" w:eastAsia="zh-CN" w:bidi="ar-SA"/>
    </w:rPr>
  </w:style>
  <w:style w:type="paragraph" w:customStyle="1" w:styleId="1425">
    <w:name w:val="HS-重点标识"/>
    <w:qFormat/>
    <w:uiPriority w:val="0"/>
    <w:pPr>
      <w:spacing w:beforeLines="50" w:afterLines="50" w:line="300" w:lineRule="auto"/>
      <w:ind w:left="1009" w:firstLine="482" w:firstLineChars="200"/>
      <w:jc w:val="both"/>
    </w:pPr>
    <w:rPr>
      <w:rFonts w:ascii="Times New Roman" w:hAnsi="Times New Roman" w:eastAsia="宋体" w:cs="Times New Roman"/>
      <w:b/>
      <w:kern w:val="2"/>
      <w:sz w:val="24"/>
      <w:szCs w:val="21"/>
      <w:lang w:val="en-US" w:eastAsia="zh-CN" w:bidi="ar-SA"/>
    </w:rPr>
  </w:style>
  <w:style w:type="paragraph" w:customStyle="1" w:styleId="1426">
    <w:name w:val="HS-表格内"/>
    <w:qFormat/>
    <w:uiPriority w:val="0"/>
    <w:pPr>
      <w:spacing w:beforeLines="50" w:afterLines="50"/>
      <w:ind w:left="1009" w:hanging="1009"/>
      <w:jc w:val="both"/>
    </w:pPr>
    <w:rPr>
      <w:rFonts w:ascii="Times New Roman" w:hAnsi="Times New Roman" w:eastAsia="宋体" w:cs="Times New Roman"/>
      <w:kern w:val="2"/>
      <w:sz w:val="21"/>
      <w:szCs w:val="21"/>
      <w:lang w:val="en-US" w:eastAsia="zh-CN" w:bidi="ar-SA"/>
    </w:rPr>
  </w:style>
  <w:style w:type="paragraph" w:customStyle="1" w:styleId="1427">
    <w:name w:val="样式 标题 2HS-标题2HS-标题 2第*章h2sect 1.2h21h22sect 1.21h23sec..."/>
    <w:basedOn w:val="5"/>
    <w:qFormat/>
    <w:uiPriority w:val="0"/>
    <w:pPr>
      <w:keepNext/>
      <w:numPr>
        <w:ilvl w:val="0"/>
        <w:numId w:val="0"/>
      </w:numPr>
      <w:tabs>
        <w:tab w:val="clear" w:pos="576"/>
        <w:tab w:val="clear" w:pos="720"/>
      </w:tabs>
      <w:overflowPunct/>
      <w:autoSpaceDE/>
      <w:autoSpaceDN/>
      <w:adjustRightInd/>
      <w:spacing w:beforeLines="100" w:after="160" w:afterLines="100"/>
      <w:textAlignment w:val="auto"/>
    </w:pPr>
    <w:rPr>
      <w:rFonts w:ascii="宋体" w:hAnsi="宋体" w:eastAsia="宋体"/>
      <w:iCs w:val="0"/>
      <w:color w:val="0000FF"/>
      <w:kern w:val="2"/>
      <w:sz w:val="28"/>
      <w:szCs w:val="32"/>
    </w:rPr>
  </w:style>
  <w:style w:type="paragraph" w:customStyle="1" w:styleId="1428">
    <w:name w:val="样式 标题 3HS-标题3HS-标题 3h33rd levelH3sect1.2.3l3CT3leon h3..."/>
    <w:basedOn w:val="6"/>
    <w:next w:val="4"/>
    <w:qFormat/>
    <w:uiPriority w:val="0"/>
    <w:pPr>
      <w:keepNext/>
      <w:keepLines/>
      <w:numPr>
        <w:ilvl w:val="0"/>
        <w:numId w:val="0"/>
      </w:numPr>
      <w:overflowPunct/>
      <w:autoSpaceDE/>
      <w:autoSpaceDN/>
      <w:adjustRightInd/>
      <w:spacing w:before="156" w:beforeLines="50" w:afterLines="100"/>
      <w:jc w:val="left"/>
      <w:textAlignment w:val="auto"/>
    </w:pPr>
    <w:rPr>
      <w:rFonts w:ascii="Times New Roman" w:hAnsi="Times New Roman" w:eastAsia="宋体"/>
      <w:bCs w:val="0"/>
      <w:color w:val="800080"/>
      <w:spacing w:val="6"/>
    </w:rPr>
  </w:style>
  <w:style w:type="paragraph" w:customStyle="1" w:styleId="1429">
    <w:name w:val="样式 标题 4HS-标题 4sect 1.2.3.4H4 + 段前: 0.5 行"/>
    <w:basedOn w:val="7"/>
    <w:qFormat/>
    <w:uiPriority w:val="0"/>
    <w:pPr>
      <w:keepNext/>
      <w:keepLines/>
      <w:numPr>
        <w:ilvl w:val="0"/>
        <w:numId w:val="0"/>
      </w:numPr>
      <w:tabs>
        <w:tab w:val="clear" w:pos="1644"/>
        <w:tab w:val="clear" w:pos="2100"/>
      </w:tabs>
      <w:overflowPunct/>
      <w:autoSpaceDE/>
      <w:autoSpaceDN/>
      <w:snapToGrid w:val="0"/>
      <w:spacing w:before="240" w:beforeLines="50" w:after="240" w:line="240" w:lineRule="auto"/>
      <w:textAlignment w:val="auto"/>
    </w:pPr>
    <w:rPr>
      <w:rFonts w:ascii="Times New Roman" w:hAnsi="Times New Roman" w:eastAsia="宋体"/>
      <w:color w:val="008000"/>
      <w:spacing w:val="6"/>
      <w:sz w:val="24"/>
    </w:rPr>
  </w:style>
  <w:style w:type="paragraph" w:customStyle="1" w:styleId="1430">
    <w:name w:val="样式 标题 4HS-标题 4sect 1.2.3.4H4 + 段前: 0.5 行1"/>
    <w:basedOn w:val="7"/>
    <w:next w:val="4"/>
    <w:qFormat/>
    <w:uiPriority w:val="0"/>
    <w:pPr>
      <w:keepNext/>
      <w:keepLines/>
      <w:numPr>
        <w:ilvl w:val="0"/>
        <w:numId w:val="0"/>
      </w:numPr>
      <w:tabs>
        <w:tab w:val="clear" w:pos="1644"/>
        <w:tab w:val="clear" w:pos="2100"/>
      </w:tabs>
      <w:overflowPunct/>
      <w:autoSpaceDE/>
      <w:autoSpaceDN/>
      <w:snapToGrid w:val="0"/>
      <w:spacing w:before="240" w:beforeLines="50" w:after="240" w:line="240" w:lineRule="auto"/>
      <w:textAlignment w:val="auto"/>
    </w:pPr>
    <w:rPr>
      <w:rFonts w:ascii="Times New Roman" w:hAnsi="Times New Roman" w:eastAsia="宋体"/>
      <w:color w:val="008000"/>
      <w:spacing w:val="6"/>
      <w:sz w:val="24"/>
    </w:rPr>
  </w:style>
  <w:style w:type="paragraph" w:customStyle="1" w:styleId="1431">
    <w:name w:val="样式 标题 4HS-标题 4sect 1.2.3.4H4 + 段前: 0.5 行2"/>
    <w:basedOn w:val="7"/>
    <w:next w:val="4"/>
    <w:qFormat/>
    <w:uiPriority w:val="0"/>
    <w:pPr>
      <w:keepNext/>
      <w:keepLines/>
      <w:numPr>
        <w:ilvl w:val="0"/>
        <w:numId w:val="0"/>
      </w:numPr>
      <w:tabs>
        <w:tab w:val="clear" w:pos="1644"/>
        <w:tab w:val="clear" w:pos="2100"/>
      </w:tabs>
      <w:overflowPunct/>
      <w:autoSpaceDE/>
      <w:autoSpaceDN/>
      <w:snapToGrid w:val="0"/>
      <w:spacing w:before="240" w:beforeLines="50" w:after="240" w:line="240" w:lineRule="auto"/>
      <w:textAlignment w:val="auto"/>
    </w:pPr>
    <w:rPr>
      <w:rFonts w:ascii="Times New Roman" w:hAnsi="Times New Roman" w:eastAsia="宋体"/>
      <w:spacing w:val="6"/>
      <w:sz w:val="24"/>
    </w:rPr>
  </w:style>
  <w:style w:type="paragraph" w:customStyle="1" w:styleId="1432">
    <w:name w:val="样式 标题 3HS-标题3HS-标题 3h33rd levelH3sect1.2.3l3CT3leon h3...1"/>
    <w:basedOn w:val="6"/>
    <w:next w:val="4"/>
    <w:qFormat/>
    <w:uiPriority w:val="0"/>
    <w:pPr>
      <w:keepNext/>
      <w:keepLines/>
      <w:numPr>
        <w:ilvl w:val="0"/>
        <w:numId w:val="0"/>
      </w:numPr>
      <w:overflowPunct/>
      <w:autoSpaceDE/>
      <w:autoSpaceDN/>
      <w:adjustRightInd/>
      <w:spacing w:before="156" w:beforeLines="50" w:afterLines="100"/>
      <w:jc w:val="left"/>
      <w:textAlignment w:val="auto"/>
    </w:pPr>
    <w:rPr>
      <w:rFonts w:ascii="Times New Roman" w:hAnsi="Times New Roman" w:eastAsia="宋体"/>
      <w:bCs w:val="0"/>
      <w:color w:val="000000"/>
      <w:spacing w:val="6"/>
    </w:rPr>
  </w:style>
  <w:style w:type="paragraph" w:customStyle="1" w:styleId="1433">
    <w:name w:val="样式 标题 2HS-标题2HS-标题 2第*章h2sect 1.2h21h22sect 1.21h23sec...1"/>
    <w:basedOn w:val="5"/>
    <w:next w:val="4"/>
    <w:qFormat/>
    <w:uiPriority w:val="0"/>
    <w:pPr>
      <w:keepNext/>
      <w:numPr>
        <w:ilvl w:val="0"/>
        <w:numId w:val="0"/>
      </w:numPr>
      <w:tabs>
        <w:tab w:val="clear" w:pos="576"/>
        <w:tab w:val="clear" w:pos="720"/>
      </w:tabs>
      <w:overflowPunct/>
      <w:autoSpaceDE/>
      <w:autoSpaceDN/>
      <w:adjustRightInd/>
      <w:spacing w:beforeLines="100" w:after="160" w:afterLines="100"/>
      <w:textAlignment w:val="auto"/>
    </w:pPr>
    <w:rPr>
      <w:rFonts w:ascii="宋体" w:hAnsi="宋体" w:eastAsia="宋体"/>
      <w:iCs w:val="0"/>
      <w:kern w:val="2"/>
      <w:sz w:val="28"/>
    </w:rPr>
  </w:style>
  <w:style w:type="paragraph" w:customStyle="1" w:styleId="1434">
    <w:name w:val="样式 标题 4HS-标题 4sect 1.2.3.4H4 + 段前: 0.5 行3"/>
    <w:basedOn w:val="7"/>
    <w:qFormat/>
    <w:uiPriority w:val="0"/>
    <w:pPr>
      <w:keepNext/>
      <w:keepLines/>
      <w:numPr>
        <w:ilvl w:val="0"/>
        <w:numId w:val="0"/>
      </w:numPr>
      <w:tabs>
        <w:tab w:val="clear" w:pos="1644"/>
        <w:tab w:val="clear" w:pos="2100"/>
      </w:tabs>
      <w:overflowPunct/>
      <w:autoSpaceDE/>
      <w:autoSpaceDN/>
      <w:snapToGrid w:val="0"/>
      <w:spacing w:before="240" w:beforeLines="50" w:after="240" w:line="240" w:lineRule="auto"/>
      <w:textAlignment w:val="auto"/>
    </w:pPr>
    <w:rPr>
      <w:rFonts w:ascii="Times New Roman" w:hAnsi="Times New Roman" w:eastAsia="宋体"/>
      <w:spacing w:val="6"/>
      <w:sz w:val="24"/>
    </w:rPr>
  </w:style>
  <w:style w:type="paragraph" w:customStyle="1" w:styleId="1435">
    <w:name w:val="Part II Title"/>
    <w:basedOn w:val="1"/>
    <w:qFormat/>
    <w:uiPriority w:val="0"/>
    <w:pPr>
      <w:pageBreakBefore/>
      <w:autoSpaceDE w:val="0"/>
      <w:autoSpaceDN w:val="0"/>
      <w:spacing w:beforeLines="50" w:line="360" w:lineRule="auto"/>
      <w:ind w:firstLine="200" w:firstLineChars="200"/>
      <w:jc w:val="center"/>
    </w:pPr>
    <w:rPr>
      <w:rFonts w:ascii="等线" w:hAnsi="等线" w:eastAsia="等线"/>
      <w:b/>
      <w:sz w:val="36"/>
      <w:szCs w:val="84"/>
    </w:rPr>
  </w:style>
  <w:style w:type="paragraph" w:customStyle="1" w:styleId="1436">
    <w:name w:val="Part III Title"/>
    <w:basedOn w:val="1435"/>
    <w:qFormat/>
    <w:uiPriority w:val="0"/>
    <w:pPr>
      <w:pageBreakBefore w:val="0"/>
      <w:numPr>
        <w:ilvl w:val="1"/>
        <w:numId w:val="77"/>
      </w:numPr>
      <w:jc w:val="left"/>
    </w:pPr>
  </w:style>
  <w:style w:type="paragraph" w:customStyle="1" w:styleId="1437">
    <w:name w:val="Part IV Title"/>
    <w:basedOn w:val="1436"/>
    <w:qFormat/>
    <w:uiPriority w:val="0"/>
    <w:pPr>
      <w:numPr>
        <w:ilvl w:val="2"/>
        <w:numId w:val="0"/>
      </w:numPr>
    </w:pPr>
    <w:rPr>
      <w:sz w:val="30"/>
    </w:rPr>
  </w:style>
  <w:style w:type="paragraph" w:customStyle="1" w:styleId="1438">
    <w:name w:val="样式 HS-正文3 + 宋体"/>
    <w:basedOn w:val="1423"/>
    <w:qFormat/>
    <w:uiPriority w:val="0"/>
    <w:pPr>
      <w:spacing w:line="240" w:lineRule="auto"/>
    </w:pPr>
    <w:rPr>
      <w:rFonts w:ascii="宋体" w:hAnsi="宋体"/>
      <w:sz w:val="21"/>
    </w:rPr>
  </w:style>
  <w:style w:type="paragraph" w:customStyle="1" w:styleId="1439">
    <w:name w:val="ptablecaptioncmt"/>
    <w:basedOn w:val="1"/>
    <w:qFormat/>
    <w:uiPriority w:val="0"/>
    <w:pPr>
      <w:widowControl/>
      <w:spacing w:beforeLines="50" w:beforeAutospacing="1" w:after="100" w:afterAutospacing="1" w:line="360" w:lineRule="auto"/>
      <w:ind w:firstLine="200" w:firstLineChars="200"/>
      <w:jc w:val="left"/>
    </w:pPr>
    <w:rPr>
      <w:rFonts w:eastAsia="等线"/>
    </w:rPr>
  </w:style>
  <w:style w:type="paragraph" w:customStyle="1" w:styleId="1440">
    <w:name w:val="pchart_headcmt"/>
    <w:basedOn w:val="1"/>
    <w:qFormat/>
    <w:uiPriority w:val="0"/>
    <w:pPr>
      <w:widowControl/>
      <w:spacing w:beforeLines="50" w:beforeAutospacing="1" w:after="100" w:afterAutospacing="1" w:line="360" w:lineRule="auto"/>
      <w:ind w:firstLine="200" w:firstLineChars="200"/>
      <w:jc w:val="left"/>
    </w:pPr>
    <w:rPr>
      <w:rFonts w:eastAsia="等线"/>
    </w:rPr>
  </w:style>
  <w:style w:type="paragraph" w:customStyle="1" w:styleId="1441">
    <w:name w:val="pchart_subheadcmt"/>
    <w:basedOn w:val="1"/>
    <w:qFormat/>
    <w:uiPriority w:val="0"/>
    <w:pPr>
      <w:widowControl/>
      <w:spacing w:beforeLines="50" w:beforeAutospacing="1" w:after="100" w:afterAutospacing="1" w:line="360" w:lineRule="auto"/>
      <w:ind w:firstLine="200" w:firstLineChars="200"/>
      <w:jc w:val="left"/>
    </w:pPr>
    <w:rPr>
      <w:rFonts w:eastAsia="等线"/>
    </w:rPr>
  </w:style>
  <w:style w:type="character" w:customStyle="1" w:styleId="1442">
    <w:name w:val="ccmtdefault"/>
    <w:qFormat/>
    <w:uiPriority w:val="0"/>
  </w:style>
  <w:style w:type="paragraph" w:customStyle="1" w:styleId="1443">
    <w:name w:val="pchart_bodycmt"/>
    <w:basedOn w:val="1"/>
    <w:qFormat/>
    <w:uiPriority w:val="0"/>
    <w:pPr>
      <w:widowControl/>
      <w:spacing w:beforeLines="50" w:beforeAutospacing="1" w:after="100" w:afterAutospacing="1" w:line="360" w:lineRule="auto"/>
      <w:ind w:firstLine="200" w:firstLineChars="200"/>
      <w:jc w:val="left"/>
    </w:pPr>
    <w:rPr>
      <w:rFonts w:eastAsia="等线"/>
    </w:rPr>
  </w:style>
  <w:style w:type="paragraph" w:customStyle="1" w:styleId="1444">
    <w:name w:val="psubhead1cmt"/>
    <w:basedOn w:val="1"/>
    <w:qFormat/>
    <w:uiPriority w:val="0"/>
    <w:pPr>
      <w:widowControl/>
      <w:spacing w:beforeLines="50" w:beforeAutospacing="1" w:after="100" w:afterAutospacing="1" w:line="360" w:lineRule="auto"/>
      <w:ind w:firstLine="200" w:firstLineChars="200"/>
      <w:jc w:val="left"/>
    </w:pPr>
    <w:rPr>
      <w:rFonts w:eastAsia="等线"/>
    </w:rPr>
  </w:style>
  <w:style w:type="paragraph" w:customStyle="1" w:styleId="1445">
    <w:name w:val="Char5 Char Char1 Char"/>
    <w:basedOn w:val="1"/>
    <w:qFormat/>
    <w:uiPriority w:val="0"/>
    <w:pPr>
      <w:spacing w:beforeLines="50" w:line="360" w:lineRule="auto"/>
      <w:ind w:firstLine="200" w:firstLineChars="200"/>
    </w:pPr>
    <w:rPr>
      <w:rFonts w:ascii="Tahoma" w:hAnsi="Tahoma" w:eastAsia="等线"/>
      <w:kern w:val="2"/>
      <w:szCs w:val="20"/>
    </w:rPr>
  </w:style>
  <w:style w:type="character" w:customStyle="1" w:styleId="1446">
    <w:name w:val="style11"/>
    <w:qFormat/>
    <w:uiPriority w:val="0"/>
  </w:style>
  <w:style w:type="paragraph" w:customStyle="1" w:styleId="1447">
    <w:name w:val="Char10"/>
    <w:basedOn w:val="1"/>
    <w:qFormat/>
    <w:uiPriority w:val="0"/>
    <w:pPr>
      <w:spacing w:beforeLines="50" w:line="360" w:lineRule="auto"/>
      <w:ind w:firstLine="200" w:firstLineChars="200"/>
    </w:pPr>
    <w:rPr>
      <w:rFonts w:ascii="Tahoma" w:hAnsi="Tahoma" w:eastAsia="等线"/>
      <w:kern w:val="2"/>
      <w:szCs w:val="20"/>
    </w:rPr>
  </w:style>
  <w:style w:type="character" w:customStyle="1" w:styleId="1448">
    <w:name w:val="正文文本缩进 2 Char1"/>
    <w:qFormat/>
    <w:uiPriority w:val="0"/>
    <w:rPr>
      <w:rFonts w:ascii="Times New Roman" w:hAnsi="Times New Roman" w:eastAsia="宋体" w:cs="Times New Roman"/>
      <w:sz w:val="24"/>
      <w:szCs w:val="24"/>
    </w:rPr>
  </w:style>
  <w:style w:type="paragraph" w:customStyle="1" w:styleId="1449">
    <w:name w:val="样式 样式 样式 小四 行距: 1.5 倍行距 + 左侧:  6 字符 首行缩进:  2 字符 段后: 0.5 行 + 首行缩进..."/>
    <w:basedOn w:val="1"/>
    <w:qFormat/>
    <w:uiPriority w:val="0"/>
    <w:pPr>
      <w:spacing w:beforeLines="50" w:afterLines="50" w:line="300" w:lineRule="auto"/>
      <w:ind w:left="600" w:leftChars="600" w:firstLine="200" w:firstLineChars="200"/>
    </w:pPr>
    <w:rPr>
      <w:rFonts w:ascii="等线" w:hAnsi="等线" w:eastAsia="等线"/>
      <w:kern w:val="2"/>
      <w:szCs w:val="20"/>
    </w:rPr>
  </w:style>
  <w:style w:type="character" w:customStyle="1" w:styleId="1450">
    <w:name w:val="small"/>
    <w:qFormat/>
    <w:uiPriority w:val="0"/>
  </w:style>
  <w:style w:type="character" w:customStyle="1" w:styleId="1451">
    <w:name w:val="smgraytext"/>
    <w:qFormat/>
    <w:uiPriority w:val="0"/>
  </w:style>
  <w:style w:type="paragraph" w:customStyle="1" w:styleId="1452">
    <w:name w:val="z-窗体顶端11"/>
    <w:basedOn w:val="1"/>
    <w:next w:val="1"/>
    <w:link w:val="1453"/>
    <w:qFormat/>
    <w:uiPriority w:val="0"/>
    <w:pPr>
      <w:widowControl/>
      <w:pBdr>
        <w:bottom w:val="single" w:color="auto" w:sz="6" w:space="1"/>
      </w:pBdr>
      <w:spacing w:beforeLines="50" w:line="360" w:lineRule="auto"/>
      <w:ind w:firstLine="200" w:firstLineChars="200"/>
      <w:jc w:val="center"/>
    </w:pPr>
    <w:rPr>
      <w:rFonts w:eastAsia="等线" w:cs="Arial"/>
      <w:vanish/>
      <w:sz w:val="16"/>
      <w:szCs w:val="16"/>
    </w:rPr>
  </w:style>
  <w:style w:type="character" w:customStyle="1" w:styleId="1453">
    <w:name w:val="z-窗体顶端 Char1"/>
    <w:link w:val="1452"/>
    <w:qFormat/>
    <w:uiPriority w:val="0"/>
    <w:rPr>
      <w:rFonts w:ascii="Arial" w:hAnsi="Arial" w:eastAsia="等线" w:cs="Arial"/>
      <w:vanish/>
      <w:sz w:val="16"/>
      <w:szCs w:val="16"/>
    </w:rPr>
  </w:style>
  <w:style w:type="paragraph" w:customStyle="1" w:styleId="1454">
    <w:name w:val="z-窗体底端11"/>
    <w:basedOn w:val="1"/>
    <w:next w:val="1"/>
    <w:link w:val="1455"/>
    <w:qFormat/>
    <w:uiPriority w:val="0"/>
    <w:pPr>
      <w:widowControl/>
      <w:pBdr>
        <w:top w:val="single" w:color="auto" w:sz="6" w:space="1"/>
      </w:pBdr>
      <w:spacing w:beforeLines="50" w:line="360" w:lineRule="auto"/>
      <w:ind w:firstLine="200" w:firstLineChars="200"/>
      <w:jc w:val="center"/>
    </w:pPr>
    <w:rPr>
      <w:rFonts w:eastAsia="等线" w:cs="Arial"/>
      <w:vanish/>
      <w:sz w:val="16"/>
      <w:szCs w:val="16"/>
    </w:rPr>
  </w:style>
  <w:style w:type="character" w:customStyle="1" w:styleId="1455">
    <w:name w:val="z-窗体底端 Char1"/>
    <w:link w:val="1454"/>
    <w:qFormat/>
    <w:uiPriority w:val="0"/>
    <w:rPr>
      <w:rFonts w:ascii="Arial" w:hAnsi="Arial" w:eastAsia="等线" w:cs="Arial"/>
      <w:vanish/>
      <w:sz w:val="16"/>
      <w:szCs w:val="16"/>
    </w:rPr>
  </w:style>
  <w:style w:type="character" w:customStyle="1" w:styleId="1456">
    <w:name w:val="style3"/>
    <w:qFormat/>
    <w:uiPriority w:val="0"/>
  </w:style>
  <w:style w:type="character" w:customStyle="1" w:styleId="1457">
    <w:name w:val="textnorm_chn"/>
    <w:qFormat/>
    <w:uiPriority w:val="0"/>
  </w:style>
  <w:style w:type="character" w:customStyle="1" w:styleId="1458">
    <w:name w:val="keyfunctions"/>
    <w:qFormat/>
    <w:uiPriority w:val="0"/>
  </w:style>
  <w:style w:type="paragraph" w:customStyle="1" w:styleId="1459">
    <w:name w:val="表内文字"/>
    <w:link w:val="1460"/>
    <w:qFormat/>
    <w:uiPriority w:val="0"/>
    <w:pPr>
      <w:adjustRightInd w:val="0"/>
      <w:snapToGrid w:val="0"/>
      <w:spacing w:beforeLines="50" w:afterLines="50" w:line="264" w:lineRule="auto"/>
      <w:ind w:left="420" w:hanging="420"/>
      <w:jc w:val="both"/>
    </w:pPr>
    <w:rPr>
      <w:rFonts w:ascii="Times New Roman" w:hAnsi="Times New Roman" w:eastAsia="宋体" w:cs="Times New Roman"/>
      <w:kern w:val="2"/>
      <w:sz w:val="21"/>
      <w:szCs w:val="21"/>
      <w:lang w:val="en-US" w:eastAsia="zh-CN" w:bidi="ar-SA"/>
    </w:rPr>
  </w:style>
  <w:style w:type="character" w:customStyle="1" w:styleId="1460">
    <w:name w:val="表内文字 Char"/>
    <w:link w:val="1459"/>
    <w:qFormat/>
    <w:uiPriority w:val="0"/>
    <w:rPr>
      <w:kern w:val="2"/>
      <w:sz w:val="21"/>
      <w:szCs w:val="21"/>
    </w:rPr>
  </w:style>
  <w:style w:type="paragraph" w:customStyle="1" w:styleId="1461">
    <w:name w:val="方框下的123标题"/>
    <w:basedOn w:val="1"/>
    <w:link w:val="1462"/>
    <w:qFormat/>
    <w:uiPriority w:val="0"/>
    <w:pPr>
      <w:spacing w:beforeLines="50" w:line="360" w:lineRule="auto"/>
      <w:ind w:firstLine="200" w:firstLineChars="200"/>
    </w:pPr>
    <w:rPr>
      <w:rFonts w:ascii="等线" w:hAnsi="等线" w:eastAsia="等线"/>
      <w:kern w:val="2"/>
    </w:rPr>
  </w:style>
  <w:style w:type="character" w:customStyle="1" w:styleId="1462">
    <w:name w:val="方框下的123标题 Char"/>
    <w:link w:val="1461"/>
    <w:qFormat/>
    <w:uiPriority w:val="0"/>
    <w:rPr>
      <w:rFonts w:ascii="等线" w:hAnsi="等线" w:eastAsia="等线" w:cs="宋体"/>
      <w:kern w:val="2"/>
      <w:sz w:val="24"/>
      <w:szCs w:val="21"/>
    </w:rPr>
  </w:style>
  <w:style w:type="character" w:customStyle="1" w:styleId="1463">
    <w:name w:val="style321"/>
    <w:qFormat/>
    <w:uiPriority w:val="0"/>
    <w:rPr>
      <w:rFonts w:hint="default" w:ascii="Verdana" w:hAnsi="Verdana"/>
      <w:b/>
      <w:bCs/>
      <w:color w:val="0000FF"/>
      <w:sz w:val="16"/>
      <w:szCs w:val="16"/>
    </w:rPr>
  </w:style>
  <w:style w:type="character" w:customStyle="1" w:styleId="1464">
    <w:name w:val="specifications"/>
    <w:qFormat/>
    <w:uiPriority w:val="0"/>
  </w:style>
  <w:style w:type="character" w:customStyle="1" w:styleId="1465">
    <w:name w:val="space201"/>
    <w:qFormat/>
    <w:uiPriority w:val="0"/>
    <w:rPr>
      <w:spacing w:val="223"/>
    </w:rPr>
  </w:style>
  <w:style w:type="character" w:customStyle="1" w:styleId="1466">
    <w:name w:val="redbold1"/>
    <w:qFormat/>
    <w:uiPriority w:val="0"/>
    <w:rPr>
      <w:b/>
      <w:bCs/>
      <w:color w:val="FF6633"/>
      <w:sz w:val="14"/>
      <w:szCs w:val="14"/>
    </w:rPr>
  </w:style>
  <w:style w:type="paragraph" w:customStyle="1" w:styleId="1467">
    <w:name w:val="表格正文+小四号"/>
    <w:basedOn w:val="1"/>
    <w:qFormat/>
    <w:uiPriority w:val="0"/>
    <w:pPr>
      <w:spacing w:beforeLines="50" w:line="360" w:lineRule="auto"/>
      <w:ind w:firstLine="200" w:firstLineChars="200"/>
      <w:jc w:val="center"/>
    </w:pPr>
    <w:rPr>
      <w:rFonts w:ascii="等线" w:hAnsi="等线" w:eastAsia="等线"/>
      <w:kern w:val="2"/>
    </w:rPr>
  </w:style>
  <w:style w:type="character" w:customStyle="1" w:styleId="1468">
    <w:name w:val="v14-ttd"/>
    <w:qFormat/>
    <w:uiPriority w:val="0"/>
  </w:style>
  <w:style w:type="character" w:customStyle="1" w:styleId="1469">
    <w:name w:val="font1"/>
    <w:qFormat/>
    <w:uiPriority w:val="0"/>
    <w:rPr>
      <w:color w:val="000000"/>
      <w:sz w:val="12"/>
      <w:szCs w:val="12"/>
    </w:rPr>
  </w:style>
  <w:style w:type="character" w:customStyle="1" w:styleId="1470">
    <w:name w:val="Char Char7"/>
    <w:qFormat/>
    <w:uiPriority w:val="0"/>
    <w:rPr>
      <w:rFonts w:eastAsia="宋体"/>
      <w:kern w:val="2"/>
      <w:sz w:val="21"/>
      <w:szCs w:val="24"/>
      <w:lang w:val="en-US" w:eastAsia="zh-CN" w:bidi="ar-SA"/>
    </w:rPr>
  </w:style>
  <w:style w:type="paragraph" w:customStyle="1" w:styleId="1471">
    <w:name w:val="列表2"/>
    <w:basedOn w:val="21"/>
    <w:qFormat/>
    <w:uiPriority w:val="0"/>
    <w:pPr>
      <w:numPr>
        <w:ilvl w:val="0"/>
        <w:numId w:val="0"/>
      </w:numPr>
      <w:tabs>
        <w:tab w:val="clear" w:pos="785"/>
        <w:tab w:val="clear" w:pos="840"/>
      </w:tabs>
      <w:adjustRightInd w:val="0"/>
      <w:spacing w:before="60" w:beforeLines="50" w:after="60" w:line="360" w:lineRule="auto"/>
      <w:ind w:firstLine="200" w:firstLineChars="200"/>
      <w:textAlignment w:val="baseline"/>
    </w:pPr>
    <w:rPr>
      <w:rFonts w:ascii="等线" w:hAnsi="等线" w:eastAsia="楷体_GB2312"/>
      <w:szCs w:val="20"/>
    </w:rPr>
  </w:style>
  <w:style w:type="paragraph" w:customStyle="1" w:styleId="1472">
    <w:name w:val="中文正文"/>
    <w:qFormat/>
    <w:uiPriority w:val="0"/>
    <w:pPr>
      <w:adjustRightInd w:val="0"/>
      <w:spacing w:beforeLines="50" w:afterLines="50" w:line="360" w:lineRule="auto"/>
      <w:ind w:left="420" w:firstLine="630" w:firstLineChars="225"/>
      <w:jc w:val="both"/>
      <w:textAlignment w:val="baseline"/>
    </w:pPr>
    <w:rPr>
      <w:rFonts w:ascii="仿宋_GB2312" w:hAnsi="Times New Roman" w:eastAsia="仿宋_GB2312" w:cs="Times New Roman"/>
      <w:color w:val="000000"/>
      <w:kern w:val="2"/>
      <w:sz w:val="28"/>
      <w:szCs w:val="21"/>
      <w:lang w:val="en-US" w:eastAsia="zh-CN" w:bidi="ar-SA"/>
    </w:rPr>
  </w:style>
  <w:style w:type="paragraph" w:customStyle="1" w:styleId="1473">
    <w:name w:val="小标题2"/>
    <w:basedOn w:val="1"/>
    <w:next w:val="1"/>
    <w:qFormat/>
    <w:uiPriority w:val="0"/>
    <w:pPr>
      <w:spacing w:beforeLines="20" w:afterLines="20" w:line="400" w:lineRule="exact"/>
      <w:ind w:firstLine="200" w:firstLineChars="200"/>
    </w:pPr>
    <w:rPr>
      <w:rFonts w:ascii="等线" w:hAnsi="等线" w:eastAsia="楷体_GB2312"/>
      <w:kern w:val="2"/>
    </w:rPr>
  </w:style>
  <w:style w:type="character" w:customStyle="1" w:styleId="1474">
    <w:name w:val="标题 1 Char Char"/>
    <w:qFormat/>
    <w:uiPriority w:val="0"/>
    <w:rPr>
      <w:rFonts w:ascii="楷体_GB2312" w:eastAsia="楷体_GB2312"/>
      <w:b/>
      <w:kern w:val="44"/>
      <w:sz w:val="36"/>
      <w:lang w:val="en-US" w:eastAsia="zh-CN" w:bidi="ar-SA"/>
    </w:rPr>
  </w:style>
  <w:style w:type="paragraph" w:customStyle="1" w:styleId="1475">
    <w:name w:val="3.变"/>
    <w:basedOn w:val="6"/>
    <w:qFormat/>
    <w:uiPriority w:val="0"/>
    <w:pPr>
      <w:keepNext/>
      <w:keepLines/>
      <w:numPr>
        <w:ilvl w:val="0"/>
        <w:numId w:val="0"/>
      </w:numPr>
      <w:tabs>
        <w:tab w:val="left" w:pos="635"/>
        <w:tab w:val="left" w:pos="1628"/>
      </w:tabs>
      <w:overflowPunct/>
      <w:autoSpaceDE/>
      <w:autoSpaceDN/>
      <w:adjustRightInd/>
      <w:spacing w:before="156" w:beforeLines="50" w:afterLines="100"/>
      <w:ind w:left="635" w:right="100" w:rightChars="100" w:hanging="425"/>
      <w:jc w:val="left"/>
      <w:textAlignment w:val="auto"/>
    </w:pPr>
    <w:rPr>
      <w:rFonts w:ascii="Times New Roman" w:hAnsi="Times New Roman" w:eastAsia="宋体"/>
      <w:bCs w:val="0"/>
      <w:color w:val="000000"/>
      <w:spacing w:val="6"/>
      <w:sz w:val="21"/>
    </w:rPr>
  </w:style>
  <w:style w:type="paragraph" w:customStyle="1" w:styleId="1476">
    <w:name w:val="3.2.4.7.变"/>
    <w:basedOn w:val="1"/>
    <w:qFormat/>
    <w:uiPriority w:val="0"/>
    <w:pPr>
      <w:numPr>
        <w:ilvl w:val="0"/>
        <w:numId w:val="78"/>
      </w:numPr>
      <w:spacing w:beforeLines="50" w:line="360" w:lineRule="auto"/>
      <w:ind w:firstLine="200" w:firstLineChars="200"/>
    </w:pPr>
    <w:rPr>
      <w:rFonts w:ascii="等线" w:hAnsi="等线" w:eastAsia="等线"/>
      <w:kern w:val="2"/>
    </w:rPr>
  </w:style>
  <w:style w:type="paragraph" w:customStyle="1" w:styleId="1477">
    <w:name w:val="列表项"/>
    <w:basedOn w:val="1"/>
    <w:qFormat/>
    <w:uiPriority w:val="0"/>
    <w:pPr>
      <w:numPr>
        <w:ilvl w:val="0"/>
        <w:numId w:val="79"/>
      </w:numPr>
      <w:tabs>
        <w:tab w:val="left" w:pos="1020"/>
      </w:tabs>
      <w:spacing w:beforeLines="50" w:line="400" w:lineRule="exact"/>
      <w:ind w:firstLine="200" w:firstLineChars="200"/>
    </w:pPr>
    <w:rPr>
      <w:rFonts w:ascii="等线" w:hAnsi="等线" w:eastAsia="楷体_GB2312"/>
      <w:kern w:val="2"/>
    </w:rPr>
  </w:style>
  <w:style w:type="paragraph" w:customStyle="1" w:styleId="1478">
    <w:name w:val="样式 样式 1-正文 + 段前: 0.5 行 + 首行缩进:  4 字符 段前: 0.5 行"/>
    <w:basedOn w:val="1"/>
    <w:qFormat/>
    <w:uiPriority w:val="0"/>
    <w:pPr>
      <w:spacing w:beforeLines="50" w:line="360" w:lineRule="auto"/>
      <w:ind w:firstLine="200" w:firstLineChars="200"/>
    </w:pPr>
    <w:rPr>
      <w:rFonts w:ascii="等线" w:hAnsi="等线" w:eastAsia="等线"/>
      <w:kern w:val="2"/>
      <w:szCs w:val="20"/>
    </w:rPr>
  </w:style>
  <w:style w:type="character" w:customStyle="1" w:styleId="1479">
    <w:name w:val="11-正文 Char"/>
    <w:link w:val="1480"/>
    <w:qFormat/>
    <w:uiPriority w:val="0"/>
    <w:rPr>
      <w:rFonts w:ascii="宋体" w:hAnsi="宋体"/>
    </w:rPr>
  </w:style>
  <w:style w:type="paragraph" w:customStyle="1" w:styleId="1480">
    <w:name w:val="11-正文"/>
    <w:basedOn w:val="1"/>
    <w:link w:val="1479"/>
    <w:qFormat/>
    <w:uiPriority w:val="0"/>
    <w:pPr>
      <w:spacing w:beforeLines="50" w:line="360" w:lineRule="auto"/>
      <w:ind w:firstLine="200" w:firstLineChars="200"/>
    </w:pPr>
    <w:rPr>
      <w:sz w:val="20"/>
      <w:szCs w:val="20"/>
    </w:rPr>
  </w:style>
  <w:style w:type="paragraph" w:customStyle="1" w:styleId="1481">
    <w:name w:val="正文（黑体）"/>
    <w:basedOn w:val="1"/>
    <w:next w:val="1"/>
    <w:link w:val="1498"/>
    <w:qFormat/>
    <w:uiPriority w:val="0"/>
    <w:pPr>
      <w:spacing w:beforeLines="50" w:afterLines="50" w:line="360" w:lineRule="auto"/>
      <w:ind w:firstLine="200" w:firstLineChars="200"/>
    </w:pPr>
    <w:rPr>
      <w:rFonts w:ascii="黑体" w:hAnsi="等线" w:eastAsia="黑体"/>
      <w:kern w:val="2"/>
    </w:rPr>
  </w:style>
  <w:style w:type="paragraph" w:customStyle="1" w:styleId="1482">
    <w:name w:val="style2"/>
    <w:basedOn w:val="1"/>
    <w:qFormat/>
    <w:uiPriority w:val="0"/>
    <w:pPr>
      <w:widowControl/>
      <w:spacing w:beforeLines="50" w:beforeAutospacing="1" w:after="100" w:afterAutospacing="1" w:line="360" w:lineRule="auto"/>
      <w:ind w:firstLine="200" w:firstLineChars="200"/>
      <w:jc w:val="left"/>
    </w:pPr>
    <w:rPr>
      <w:rFonts w:hint="eastAsia" w:eastAsia="等线"/>
    </w:rPr>
  </w:style>
  <w:style w:type="character" w:customStyle="1" w:styleId="1483">
    <w:name w:val="不明显强调11"/>
    <w:qFormat/>
    <w:uiPriority w:val="0"/>
    <w:rPr>
      <w:rFonts w:eastAsia="宋体"/>
      <w:iCs/>
      <w:color w:val="000000"/>
      <w:sz w:val="15"/>
    </w:rPr>
  </w:style>
  <w:style w:type="paragraph" w:customStyle="1" w:styleId="1484">
    <w:name w:val="Char5 Char Char1 Char1"/>
    <w:basedOn w:val="1"/>
    <w:qFormat/>
    <w:uiPriority w:val="0"/>
    <w:pPr>
      <w:spacing w:beforeLines="50" w:line="360" w:lineRule="auto"/>
      <w:ind w:firstLine="200" w:firstLineChars="200"/>
    </w:pPr>
    <w:rPr>
      <w:rFonts w:ascii="Tahoma" w:hAnsi="Tahoma" w:eastAsia="等线"/>
      <w:kern w:val="2"/>
      <w:szCs w:val="20"/>
    </w:rPr>
  </w:style>
  <w:style w:type="character" w:customStyle="1" w:styleId="1485">
    <w:name w:val="grame"/>
    <w:qFormat/>
    <w:uiPriority w:val="0"/>
  </w:style>
  <w:style w:type="paragraph" w:customStyle="1" w:styleId="1486">
    <w:name w:val="正文段落"/>
    <w:basedOn w:val="1"/>
    <w:link w:val="2160"/>
    <w:qFormat/>
    <w:uiPriority w:val="0"/>
    <w:pPr>
      <w:adjustRightInd w:val="0"/>
      <w:snapToGrid w:val="0"/>
      <w:spacing w:beforeLines="50" w:line="420" w:lineRule="atLeast"/>
      <w:ind w:firstLine="200" w:firstLineChars="200"/>
    </w:pPr>
    <w:rPr>
      <w:rFonts w:ascii="等线" w:hAnsi="等线" w:eastAsia="等线"/>
      <w:kern w:val="2"/>
    </w:rPr>
  </w:style>
  <w:style w:type="paragraph" w:customStyle="1" w:styleId="1487">
    <w:name w:val="5号正文"/>
    <w:basedOn w:val="31"/>
    <w:qFormat/>
    <w:uiPriority w:val="0"/>
    <w:pPr>
      <w:tabs>
        <w:tab w:val="left" w:pos="840"/>
      </w:tabs>
      <w:spacing w:beforeLines="50" w:after="0"/>
    </w:pPr>
    <w:rPr>
      <w:rFonts w:ascii="等线" w:hAnsi="等线" w:eastAsia="等线"/>
      <w:kern w:val="2"/>
      <w:sz w:val="21"/>
      <w:szCs w:val="21"/>
    </w:rPr>
  </w:style>
  <w:style w:type="paragraph" w:customStyle="1" w:styleId="1488">
    <w:name w:val="Char1 Char Char Char5"/>
    <w:basedOn w:val="1"/>
    <w:qFormat/>
    <w:uiPriority w:val="0"/>
    <w:pPr>
      <w:spacing w:beforeLines="50"/>
    </w:pPr>
    <w:rPr>
      <w:rFonts w:ascii="Tahoma" w:hAnsi="Tahoma" w:eastAsia="等线"/>
      <w:kern w:val="2"/>
      <w:szCs w:val="20"/>
    </w:rPr>
  </w:style>
  <w:style w:type="paragraph" w:customStyle="1" w:styleId="1489">
    <w:name w:val="Char9"/>
    <w:basedOn w:val="1"/>
    <w:qFormat/>
    <w:uiPriority w:val="0"/>
    <w:pPr>
      <w:spacing w:beforeLines="50"/>
    </w:pPr>
    <w:rPr>
      <w:rFonts w:ascii="Tahoma" w:hAnsi="Tahoma" w:eastAsia="等线"/>
      <w:kern w:val="2"/>
      <w:szCs w:val="20"/>
    </w:rPr>
  </w:style>
  <w:style w:type="paragraph" w:customStyle="1" w:styleId="1490">
    <w:name w:val="方框标题"/>
    <w:basedOn w:val="1"/>
    <w:next w:val="1"/>
    <w:link w:val="1491"/>
    <w:qFormat/>
    <w:uiPriority w:val="0"/>
    <w:pPr>
      <w:autoSpaceDE w:val="0"/>
      <w:autoSpaceDN w:val="0"/>
      <w:spacing w:beforeLines="50" w:line="360" w:lineRule="auto"/>
    </w:pPr>
    <w:rPr>
      <w:rFonts w:ascii="等线" w:hAnsi="等线" w:eastAsia="黑体"/>
      <w:kern w:val="2"/>
    </w:rPr>
  </w:style>
  <w:style w:type="character" w:customStyle="1" w:styleId="1491">
    <w:name w:val="方框标题 Char"/>
    <w:link w:val="1490"/>
    <w:qFormat/>
    <w:uiPriority w:val="0"/>
    <w:rPr>
      <w:rFonts w:ascii="等线" w:hAnsi="等线" w:eastAsia="黑体" w:cs="宋体"/>
      <w:kern w:val="2"/>
      <w:sz w:val="21"/>
      <w:szCs w:val="21"/>
    </w:rPr>
  </w:style>
  <w:style w:type="character" w:customStyle="1" w:styleId="1492">
    <w:name w:val="方框下的123标题 Char Char"/>
    <w:qFormat/>
    <w:uiPriority w:val="0"/>
    <w:rPr>
      <w:rFonts w:eastAsia="宋体"/>
      <w:kern w:val="2"/>
      <w:sz w:val="21"/>
      <w:szCs w:val="24"/>
      <w:lang w:val="en-US" w:eastAsia="zh-CN" w:bidi="ar-SA"/>
    </w:rPr>
  </w:style>
  <w:style w:type="paragraph" w:customStyle="1" w:styleId="1493">
    <w:name w:val="Char5 Char Char1 Char3"/>
    <w:basedOn w:val="1"/>
    <w:qFormat/>
    <w:uiPriority w:val="0"/>
    <w:pPr>
      <w:spacing w:beforeLines="50"/>
    </w:pPr>
    <w:rPr>
      <w:rFonts w:ascii="Tahoma" w:hAnsi="Tahoma" w:eastAsia="等线"/>
      <w:kern w:val="2"/>
      <w:szCs w:val="20"/>
    </w:rPr>
  </w:style>
  <w:style w:type="character" w:customStyle="1" w:styleId="1494">
    <w:name w:val="javascript"/>
    <w:qFormat/>
    <w:uiPriority w:val="0"/>
  </w:style>
  <w:style w:type="paragraph" w:customStyle="1" w:styleId="1495">
    <w:name w:val="正文（标记）"/>
    <w:basedOn w:val="1"/>
    <w:link w:val="1497"/>
    <w:qFormat/>
    <w:uiPriority w:val="0"/>
    <w:pPr>
      <w:spacing w:beforeLines="50" w:afterLines="50"/>
    </w:pPr>
    <w:rPr>
      <w:rFonts w:ascii="等线" w:hAnsi="等线" w:eastAsia="等线"/>
      <w:kern w:val="2"/>
    </w:rPr>
  </w:style>
  <w:style w:type="paragraph" w:customStyle="1" w:styleId="1496">
    <w:name w:val="正文（居中）"/>
    <w:basedOn w:val="1"/>
    <w:qFormat/>
    <w:uiPriority w:val="0"/>
    <w:pPr>
      <w:spacing w:beforeLines="50" w:afterLines="50" w:line="360" w:lineRule="auto"/>
      <w:jc w:val="center"/>
    </w:pPr>
    <w:rPr>
      <w:rFonts w:ascii="等线" w:hAnsi="等线" w:eastAsia="等线"/>
      <w:kern w:val="2"/>
    </w:rPr>
  </w:style>
  <w:style w:type="character" w:customStyle="1" w:styleId="1497">
    <w:name w:val="正文（标记） Char2"/>
    <w:link w:val="1495"/>
    <w:qFormat/>
    <w:uiPriority w:val="0"/>
    <w:rPr>
      <w:rFonts w:ascii="等线" w:hAnsi="等线" w:eastAsia="等线" w:cs="宋体"/>
      <w:kern w:val="2"/>
      <w:sz w:val="24"/>
      <w:szCs w:val="21"/>
    </w:rPr>
  </w:style>
  <w:style w:type="character" w:customStyle="1" w:styleId="1498">
    <w:name w:val="正文（黑体） Char"/>
    <w:link w:val="1481"/>
    <w:qFormat/>
    <w:uiPriority w:val="0"/>
    <w:rPr>
      <w:rFonts w:ascii="黑体" w:hAnsi="等线" w:eastAsia="黑体" w:cs="宋体"/>
      <w:kern w:val="2"/>
      <w:sz w:val="24"/>
      <w:szCs w:val="21"/>
    </w:rPr>
  </w:style>
  <w:style w:type="paragraph" w:customStyle="1" w:styleId="1499">
    <w:name w:val="正文黑体项目编号"/>
    <w:basedOn w:val="1"/>
    <w:link w:val="1500"/>
    <w:qFormat/>
    <w:uiPriority w:val="0"/>
    <w:pPr>
      <w:numPr>
        <w:ilvl w:val="0"/>
        <w:numId w:val="80"/>
      </w:numPr>
      <w:tabs>
        <w:tab w:val="clear" w:pos="902"/>
      </w:tabs>
      <w:spacing w:beforeLines="50" w:afterLines="50" w:line="360" w:lineRule="auto"/>
      <w:ind w:left="620" w:leftChars="200" w:right="200" w:rightChars="200" w:firstLine="0"/>
    </w:pPr>
    <w:rPr>
      <w:rFonts w:ascii="等线" w:hAnsi="等线" w:eastAsia="等线"/>
      <w:b/>
      <w:kern w:val="2"/>
    </w:rPr>
  </w:style>
  <w:style w:type="character" w:customStyle="1" w:styleId="1500">
    <w:name w:val="正文黑体项目编号 Char Char"/>
    <w:link w:val="1499"/>
    <w:qFormat/>
    <w:uiPriority w:val="0"/>
    <w:rPr>
      <w:rFonts w:ascii="等线" w:hAnsi="等线" w:eastAsia="等线" w:cs="宋体"/>
      <w:b/>
      <w:kern w:val="2"/>
      <w:sz w:val="24"/>
      <w:szCs w:val="21"/>
    </w:rPr>
  </w:style>
  <w:style w:type="paragraph" w:customStyle="1" w:styleId="1501">
    <w:name w:val="标注类"/>
    <w:basedOn w:val="1"/>
    <w:qFormat/>
    <w:uiPriority w:val="0"/>
    <w:pPr>
      <w:spacing w:beforeLines="50" w:afterLines="50" w:line="360" w:lineRule="auto"/>
      <w:ind w:firstLine="482"/>
    </w:pPr>
    <w:rPr>
      <w:rFonts w:ascii="等线" w:hAnsi="等线" w:eastAsia="楷体_GB2312"/>
      <w:kern w:val="2"/>
    </w:rPr>
  </w:style>
  <w:style w:type="paragraph" w:customStyle="1" w:styleId="1502">
    <w:name w:val="Char1 Char Char Char4"/>
    <w:basedOn w:val="1"/>
    <w:qFormat/>
    <w:uiPriority w:val="0"/>
    <w:pPr>
      <w:spacing w:beforeLines="50"/>
    </w:pPr>
    <w:rPr>
      <w:rFonts w:ascii="Tahoma" w:hAnsi="Tahoma" w:eastAsia="等线"/>
      <w:kern w:val="2"/>
      <w:szCs w:val="20"/>
    </w:rPr>
  </w:style>
  <w:style w:type="paragraph" w:customStyle="1" w:styleId="1503">
    <w:name w:val="Char5 Char Char1 Char2"/>
    <w:basedOn w:val="1"/>
    <w:qFormat/>
    <w:uiPriority w:val="0"/>
    <w:pPr>
      <w:spacing w:beforeLines="50"/>
    </w:pPr>
    <w:rPr>
      <w:rFonts w:ascii="Tahoma" w:hAnsi="Tahoma" w:eastAsia="等线"/>
      <w:kern w:val="2"/>
      <w:szCs w:val="20"/>
    </w:rPr>
  </w:style>
  <w:style w:type="paragraph" w:customStyle="1" w:styleId="1504">
    <w:name w:val="样式 编号 + 行距: 1.5 倍行距"/>
    <w:basedOn w:val="1"/>
    <w:qFormat/>
    <w:uiPriority w:val="0"/>
    <w:pPr>
      <w:tabs>
        <w:tab w:val="left" w:pos="432"/>
      </w:tabs>
      <w:snapToGrid w:val="0"/>
      <w:spacing w:beforeLines="50" w:line="360" w:lineRule="auto"/>
      <w:ind w:left="432"/>
    </w:pPr>
    <w:rPr>
      <w:rFonts w:eastAsia="等线"/>
      <w:color w:val="000000"/>
      <w:kern w:val="2"/>
      <w:szCs w:val="20"/>
    </w:rPr>
  </w:style>
  <w:style w:type="paragraph" w:customStyle="1" w:styleId="1505">
    <w:name w:val="Punto 1"/>
    <w:basedOn w:val="1"/>
    <w:next w:val="1"/>
    <w:qFormat/>
    <w:uiPriority w:val="0"/>
    <w:pPr>
      <w:widowControl/>
      <w:numPr>
        <w:ilvl w:val="0"/>
        <w:numId w:val="81"/>
      </w:numPr>
      <w:spacing w:beforeLines="50" w:afterLines="50"/>
      <w:ind w:firstLine="0"/>
      <w:outlineLvl w:val="0"/>
    </w:pPr>
    <w:rPr>
      <w:rFonts w:ascii="Frutiger-Bold" w:hAnsi="Frutiger-Bold" w:eastAsia="等线"/>
      <w:b/>
      <w:szCs w:val="20"/>
      <w:u w:val="single"/>
      <w:lang w:eastAsia="es-ES"/>
    </w:rPr>
  </w:style>
  <w:style w:type="paragraph" w:customStyle="1" w:styleId="1506">
    <w:name w:val="Punto 2"/>
    <w:basedOn w:val="1505"/>
    <w:next w:val="1"/>
    <w:qFormat/>
    <w:uiPriority w:val="0"/>
    <w:pPr>
      <w:numPr>
        <w:ilvl w:val="1"/>
        <w:numId w:val="0"/>
      </w:numPr>
      <w:outlineLvl w:val="1"/>
    </w:pPr>
    <w:rPr>
      <w:rFonts w:ascii="Frutiger-Roman" w:hAnsi="Frutiger-Roman"/>
      <w:b w:val="0"/>
      <w:lang w:val="en-GB" w:eastAsia="zh-CN"/>
    </w:rPr>
  </w:style>
  <w:style w:type="paragraph" w:customStyle="1" w:styleId="1507">
    <w:name w:val="Punto 3"/>
    <w:basedOn w:val="1506"/>
    <w:next w:val="1"/>
    <w:qFormat/>
    <w:uiPriority w:val="0"/>
    <w:pPr>
      <w:numPr>
        <w:ilvl w:val="2"/>
      </w:numPr>
      <w:tabs>
        <w:tab w:val="left" w:pos="851"/>
      </w:tabs>
      <w:outlineLvl w:val="2"/>
    </w:pPr>
  </w:style>
  <w:style w:type="paragraph" w:customStyle="1" w:styleId="1508">
    <w:name w:val="Punto 4"/>
    <w:basedOn w:val="1507"/>
    <w:next w:val="1"/>
    <w:qFormat/>
    <w:uiPriority w:val="0"/>
    <w:pPr>
      <w:numPr>
        <w:ilvl w:val="3"/>
      </w:numPr>
      <w:outlineLvl w:val="3"/>
    </w:pPr>
  </w:style>
  <w:style w:type="paragraph" w:customStyle="1" w:styleId="1509">
    <w:name w:val="Punto 5"/>
    <w:basedOn w:val="1508"/>
    <w:next w:val="1"/>
    <w:qFormat/>
    <w:uiPriority w:val="0"/>
    <w:pPr>
      <w:numPr>
        <w:ilvl w:val="4"/>
      </w:numPr>
      <w:ind w:left="1009" w:hanging="1009"/>
    </w:pPr>
  </w:style>
  <w:style w:type="paragraph" w:customStyle="1" w:styleId="1510">
    <w:name w:val="标题 3 + 行距: 多倍行距 1.73 字行"/>
    <w:basedOn w:val="6"/>
    <w:qFormat/>
    <w:uiPriority w:val="0"/>
    <w:pPr>
      <w:keepNext/>
      <w:keepLines/>
      <w:numPr>
        <w:ilvl w:val="0"/>
        <w:numId w:val="0"/>
      </w:numPr>
      <w:tabs>
        <w:tab w:val="left" w:pos="791"/>
      </w:tabs>
      <w:overflowPunct/>
      <w:autoSpaceDE/>
      <w:autoSpaceDN/>
      <w:adjustRightInd/>
      <w:spacing w:before="156" w:beforeLines="50" w:afterLines="100"/>
      <w:ind w:left="791" w:hanging="431"/>
      <w:jc w:val="left"/>
      <w:textAlignment w:val="auto"/>
    </w:pPr>
    <w:rPr>
      <w:rFonts w:ascii="宋体" w:hAnsi="宋体" w:eastAsia="宋体"/>
      <w:bCs w:val="0"/>
      <w:color w:val="000000"/>
      <w:spacing w:val="30"/>
    </w:rPr>
  </w:style>
  <w:style w:type="paragraph" w:customStyle="1" w:styleId="1511">
    <w:name w:val="样式 标题 5 + 两端对齐"/>
    <w:basedOn w:val="8"/>
    <w:autoRedefine/>
    <w:qFormat/>
    <w:uiPriority w:val="0"/>
    <w:pPr>
      <w:keepNext/>
      <w:keepLines/>
      <w:numPr>
        <w:ilvl w:val="0"/>
        <w:numId w:val="0"/>
      </w:numPr>
      <w:tabs>
        <w:tab w:val="clear" w:pos="1276"/>
        <w:tab w:val="clear" w:pos="2030"/>
        <w:tab w:val="clear" w:pos="2895"/>
      </w:tabs>
      <w:overflowPunct/>
      <w:autoSpaceDE/>
      <w:autoSpaceDN/>
      <w:adjustRightInd/>
      <w:spacing w:after="156" w:afterLines="50" w:line="377" w:lineRule="auto"/>
      <w:ind w:left="1490" w:hanging="1008"/>
      <w:textAlignment w:val="auto"/>
    </w:pPr>
    <w:rPr>
      <w:rFonts w:ascii="宋体" w:hAnsi="宋体"/>
      <w:spacing w:val="6"/>
      <w:sz w:val="28"/>
    </w:rPr>
  </w:style>
  <w:style w:type="paragraph" w:customStyle="1" w:styleId="1512">
    <w:name w:val="居中"/>
    <w:basedOn w:val="1"/>
    <w:autoRedefine/>
    <w:qFormat/>
    <w:uiPriority w:val="0"/>
    <w:pPr>
      <w:widowControl/>
      <w:spacing w:beforeLines="50" w:line="360" w:lineRule="auto"/>
      <w:ind w:left="482" w:firstLine="200" w:firstLineChars="200"/>
      <w:jc w:val="center"/>
    </w:pPr>
    <w:rPr>
      <w:rFonts w:eastAsia="等线"/>
    </w:rPr>
  </w:style>
  <w:style w:type="paragraph" w:customStyle="1" w:styleId="1513">
    <w:name w:val="样式 蓝色小标题"/>
    <w:next w:val="1"/>
    <w:autoRedefine/>
    <w:qFormat/>
    <w:uiPriority w:val="0"/>
    <w:pPr>
      <w:ind w:firstLine="482"/>
    </w:pPr>
    <w:rPr>
      <w:rFonts w:ascii="宋体" w:hAnsi="宋体" w:eastAsia="宋体" w:cs="宋体"/>
      <w:b/>
      <w:bCs/>
      <w:i/>
      <w:color w:val="000080"/>
      <w:kern w:val="2"/>
      <w:sz w:val="24"/>
      <w:szCs w:val="24"/>
      <w:u w:val="single" w:color="000080"/>
      <w:lang w:val="en-US" w:eastAsia="zh-CN" w:bidi="ar-SA"/>
    </w:rPr>
  </w:style>
  <w:style w:type="paragraph" w:customStyle="1" w:styleId="1514">
    <w:name w:val="样式 首行缩进:  2 字符"/>
    <w:basedOn w:val="1"/>
    <w:link w:val="1926"/>
    <w:autoRedefine/>
    <w:qFormat/>
    <w:uiPriority w:val="0"/>
    <w:pPr>
      <w:spacing w:beforeLines="50"/>
      <w:ind w:firstLine="200" w:firstLineChars="200"/>
    </w:pPr>
    <w:rPr>
      <w:rFonts w:ascii="等线" w:hAnsi="等线" w:eastAsia="等线"/>
      <w:kern w:val="2"/>
    </w:rPr>
  </w:style>
  <w:style w:type="character" w:customStyle="1" w:styleId="1515">
    <w:name w:val="日期 Char1"/>
    <w:autoRedefine/>
    <w:qFormat/>
    <w:uiPriority w:val="0"/>
    <w:rPr>
      <w:rFonts w:eastAsia="宋体"/>
      <w:kern w:val="2"/>
      <w:sz w:val="24"/>
      <w:szCs w:val="24"/>
    </w:rPr>
  </w:style>
  <w:style w:type="paragraph" w:customStyle="1" w:styleId="1516">
    <w:name w:val="Char Char1 Char Char Char Char Char Char"/>
    <w:basedOn w:val="1"/>
    <w:autoRedefine/>
    <w:qFormat/>
    <w:uiPriority w:val="0"/>
    <w:pPr>
      <w:widowControl/>
      <w:spacing w:beforeLines="50" w:after="160" w:line="240" w:lineRule="exact"/>
      <w:jc w:val="left"/>
    </w:pPr>
    <w:rPr>
      <w:rFonts w:ascii="Verdana" w:hAnsi="Verdana" w:eastAsia="仿宋_GB2312"/>
      <w:color w:val="000000"/>
      <w:szCs w:val="20"/>
      <w:lang w:eastAsia="en-US"/>
    </w:rPr>
  </w:style>
  <w:style w:type="paragraph" w:customStyle="1" w:styleId="1517">
    <w:name w:val="正文文本 21"/>
    <w:basedOn w:val="1"/>
    <w:qFormat/>
    <w:uiPriority w:val="0"/>
    <w:pPr>
      <w:overflowPunct w:val="0"/>
      <w:autoSpaceDE w:val="0"/>
      <w:autoSpaceDN w:val="0"/>
      <w:adjustRightInd w:val="0"/>
      <w:spacing w:beforeLines="50" w:line="500" w:lineRule="atLeast"/>
      <w:textAlignment w:val="baseline"/>
    </w:pPr>
    <w:rPr>
      <w:rFonts w:eastAsia="等线"/>
      <w:color w:val="000000"/>
      <w:szCs w:val="20"/>
    </w:rPr>
  </w:style>
  <w:style w:type="character" w:customStyle="1" w:styleId="1518">
    <w:name w:val="正文（标记） Char"/>
    <w:autoRedefine/>
    <w:qFormat/>
    <w:uiPriority w:val="0"/>
    <w:rPr>
      <w:rFonts w:eastAsia="宋体"/>
      <w:kern w:val="2"/>
      <w:sz w:val="24"/>
      <w:szCs w:val="24"/>
      <w:lang w:val="en-US" w:eastAsia="zh-CN" w:bidi="ar-SA"/>
    </w:rPr>
  </w:style>
  <w:style w:type="paragraph" w:customStyle="1" w:styleId="1519">
    <w:name w:val="正文2 Char Char Char Char Char Char Char Char Char Char Char Char1 Char Char Char Char Char Char Char Char1 Char Char Char Char Char Char Char Char Char"/>
    <w:basedOn w:val="1"/>
    <w:autoRedefine/>
    <w:qFormat/>
    <w:uiPriority w:val="0"/>
    <w:pPr>
      <w:widowControl/>
      <w:spacing w:beforeLines="50" w:line="400" w:lineRule="exact"/>
    </w:pPr>
    <w:rPr>
      <w:rFonts w:ascii="Verdana" w:hAnsi="Verdana" w:eastAsia="等线"/>
      <w:color w:val="000000"/>
      <w:sz w:val="28"/>
      <w:szCs w:val="28"/>
    </w:rPr>
  </w:style>
  <w:style w:type="paragraph" w:customStyle="1" w:styleId="1520">
    <w:name w:val="样式 标题 3标题 3 Char + 黑体 小四 非加粗"/>
    <w:basedOn w:val="7"/>
    <w:qFormat/>
    <w:uiPriority w:val="0"/>
    <w:pPr>
      <w:keepNext/>
      <w:keepLines/>
      <w:numPr>
        <w:ilvl w:val="0"/>
        <w:numId w:val="0"/>
      </w:numPr>
      <w:tabs>
        <w:tab w:val="clear" w:pos="1644"/>
        <w:tab w:val="clear" w:pos="2100"/>
      </w:tabs>
      <w:overflowPunct/>
      <w:autoSpaceDE/>
      <w:autoSpaceDN/>
      <w:snapToGrid w:val="0"/>
      <w:spacing w:before="240" w:beforeLines="50" w:after="240" w:line="377" w:lineRule="auto"/>
      <w:textAlignment w:val="auto"/>
    </w:pPr>
    <w:rPr>
      <w:rFonts w:ascii="黑体" w:hAnsi="黑体" w:eastAsia="宋体"/>
      <w:sz w:val="24"/>
    </w:rPr>
  </w:style>
  <w:style w:type="character" w:customStyle="1" w:styleId="1521">
    <w:name w:val="样式 标题 3标题 3 Char + 黑体 小四 非加粗 Char"/>
    <w:autoRedefine/>
    <w:qFormat/>
    <w:uiPriority w:val="0"/>
    <w:rPr>
      <w:rFonts w:ascii="黑体" w:hAnsi="黑体" w:eastAsia="黑体" w:cs="Times New Roman"/>
      <w:bCs/>
      <w:color w:val="000000"/>
      <w:spacing w:val="6"/>
      <w:kern w:val="0"/>
      <w:sz w:val="24"/>
      <w:szCs w:val="28"/>
      <w:lang w:val="zh-CN"/>
    </w:rPr>
  </w:style>
  <w:style w:type="paragraph" w:customStyle="1" w:styleId="1522">
    <w:name w:val="Char Char1 Char Char Char Char Char Char Char Char Char1 Char Char Char Char Char Char Char Char Char Char Char Char Char Char Char Char"/>
    <w:basedOn w:val="1"/>
    <w:autoRedefine/>
    <w:qFormat/>
    <w:uiPriority w:val="0"/>
    <w:pPr>
      <w:tabs>
        <w:tab w:val="left" w:pos="360"/>
      </w:tabs>
      <w:spacing w:beforeLines="50"/>
      <w:ind w:firstLine="150" w:firstLineChars="150"/>
    </w:pPr>
    <w:rPr>
      <w:rFonts w:eastAsia="等线" w:cs="Arial"/>
      <w:color w:val="000000"/>
      <w:sz w:val="20"/>
      <w:szCs w:val="20"/>
    </w:rPr>
  </w:style>
  <w:style w:type="paragraph" w:customStyle="1" w:styleId="1523">
    <w:name w:val="Char Char1 Char Char Char Char Char Char Char Char Char1 Char Char Char Char Char Char Char Char Char Char Char Char Char Char Char Char Char Char1 Char"/>
    <w:basedOn w:val="1"/>
    <w:autoRedefine/>
    <w:qFormat/>
    <w:uiPriority w:val="0"/>
    <w:pPr>
      <w:tabs>
        <w:tab w:val="left" w:pos="360"/>
      </w:tabs>
      <w:spacing w:beforeLines="50"/>
      <w:ind w:firstLine="150" w:firstLineChars="150"/>
    </w:pPr>
    <w:rPr>
      <w:rFonts w:eastAsia="等线" w:cs="Arial"/>
      <w:color w:val="000000"/>
      <w:sz w:val="20"/>
      <w:szCs w:val="20"/>
    </w:rPr>
  </w:style>
  <w:style w:type="character" w:customStyle="1" w:styleId="1524">
    <w:name w:val="正文1 Char"/>
    <w:link w:val="444"/>
    <w:autoRedefine/>
    <w:qFormat/>
    <w:uiPriority w:val="0"/>
    <w:rPr>
      <w:rFonts w:ascii="等线" w:hAnsi="等线" w:eastAsia="等线" w:cs="宋体"/>
      <w:sz w:val="21"/>
    </w:rPr>
  </w:style>
  <w:style w:type="paragraph" w:customStyle="1" w:styleId="1525">
    <w:name w:val="样式 标题 3 + 段前: 23.4 磅 段后: 0.5 行 顶端: (无框线) 行距: 多倍行距 1.2 字行"/>
    <w:basedOn w:val="6"/>
    <w:autoRedefine/>
    <w:qFormat/>
    <w:uiPriority w:val="0"/>
    <w:pPr>
      <w:keepNext/>
      <w:numPr>
        <w:ilvl w:val="0"/>
        <w:numId w:val="82"/>
      </w:numPr>
      <w:tabs>
        <w:tab w:val="clear" w:pos="927"/>
      </w:tabs>
      <w:overflowPunct/>
      <w:autoSpaceDE/>
      <w:autoSpaceDN/>
      <w:adjustRightInd/>
      <w:spacing w:before="156" w:beforeLines="50" w:afterLines="50" w:line="288" w:lineRule="auto"/>
      <w:ind w:left="-1" w:firstLine="0"/>
      <w:jc w:val="left"/>
      <w:textAlignment w:val="auto"/>
    </w:pPr>
    <w:rPr>
      <w:rFonts w:ascii="Times New Roman" w:hAnsi="Times New Roman" w:eastAsia="宋体"/>
      <w:color w:val="000080"/>
      <w:spacing w:val="6"/>
    </w:rPr>
  </w:style>
  <w:style w:type="paragraph" w:customStyle="1" w:styleId="1526">
    <w:name w:val="样式 标题 4付标题H4Ref Heading 1rh1Heading sqlsect 1.2.3.4PIM 4..."/>
    <w:basedOn w:val="7"/>
    <w:autoRedefine/>
    <w:qFormat/>
    <w:uiPriority w:val="0"/>
    <w:pPr>
      <w:keepNext/>
      <w:numPr>
        <w:ilvl w:val="0"/>
        <w:numId w:val="0"/>
      </w:numPr>
      <w:tabs>
        <w:tab w:val="clear" w:pos="1644"/>
        <w:tab w:val="clear" w:pos="2100"/>
      </w:tabs>
      <w:overflowPunct/>
      <w:autoSpaceDE/>
      <w:autoSpaceDN/>
      <w:snapToGrid w:val="0"/>
      <w:spacing w:before="240" w:beforeLines="50" w:after="240" w:line="240" w:lineRule="auto"/>
      <w:ind w:left="900"/>
      <w:textAlignment w:val="auto"/>
    </w:pPr>
    <w:rPr>
      <w:rFonts w:ascii="Times New Roman" w:hAnsi="Times New Roman" w:eastAsia="宋体"/>
      <w:smallCaps/>
      <w:color w:val="000080"/>
      <w:sz w:val="24"/>
      <w:szCs w:val="20"/>
    </w:rPr>
  </w:style>
  <w:style w:type="character" w:customStyle="1" w:styleId="1527">
    <w:name w:val="text1"/>
    <w:autoRedefine/>
    <w:qFormat/>
    <w:uiPriority w:val="0"/>
    <w:rPr>
      <w:sz w:val="21"/>
      <w:szCs w:val="21"/>
    </w:rPr>
  </w:style>
  <w:style w:type="paragraph" w:customStyle="1" w:styleId="1528">
    <w:name w:val="技术报告正文"/>
    <w:basedOn w:val="1"/>
    <w:autoRedefine/>
    <w:qFormat/>
    <w:uiPriority w:val="0"/>
    <w:pPr>
      <w:spacing w:beforeLines="50" w:line="440" w:lineRule="exact"/>
      <w:ind w:firstLine="200" w:firstLineChars="200"/>
    </w:pPr>
    <w:rPr>
      <w:rFonts w:eastAsia="等线" w:cs="Arial"/>
      <w:color w:val="000000"/>
      <w:sz w:val="28"/>
    </w:rPr>
  </w:style>
  <w:style w:type="paragraph" w:customStyle="1" w:styleId="1529">
    <w:name w:val="Char Char Char Char Char Char Char Char Char Char Char Char1 Char"/>
    <w:basedOn w:val="1"/>
    <w:autoRedefine/>
    <w:qFormat/>
    <w:uiPriority w:val="0"/>
    <w:pPr>
      <w:snapToGrid w:val="0"/>
      <w:spacing w:beforeLines="50" w:line="360" w:lineRule="auto"/>
      <w:ind w:firstLine="200" w:firstLineChars="200"/>
    </w:pPr>
    <w:rPr>
      <w:rFonts w:eastAsia="仿宋_GB2312"/>
      <w:color w:val="000000"/>
    </w:rPr>
  </w:style>
  <w:style w:type="paragraph" w:customStyle="1" w:styleId="1530">
    <w:name w:val="c_"/>
    <w:autoRedefine/>
    <w:qFormat/>
    <w:uiPriority w:val="0"/>
    <w:pPr>
      <w:widowControl w:val="0"/>
      <w:autoSpaceDE w:val="0"/>
      <w:autoSpaceDN w:val="0"/>
      <w:adjustRightInd w:val="0"/>
      <w:jc w:val="both"/>
    </w:pPr>
    <w:rPr>
      <w:rFonts w:ascii="五" w:hAnsi="Times New Roman" w:eastAsia="五" w:cs="Times New Roman"/>
      <w:kern w:val="2"/>
      <w:sz w:val="21"/>
      <w:szCs w:val="24"/>
      <w:lang w:val="en-US" w:eastAsia="zh-CN" w:bidi="ar-SA"/>
    </w:rPr>
  </w:style>
  <w:style w:type="paragraph" w:customStyle="1" w:styleId="1531">
    <w:name w:val="Char Char Char Char Char Char1 Char2"/>
    <w:basedOn w:val="1"/>
    <w:autoRedefine/>
    <w:qFormat/>
    <w:uiPriority w:val="0"/>
    <w:pPr>
      <w:widowControl/>
      <w:spacing w:beforeLines="50" w:after="160" w:line="240" w:lineRule="exact"/>
      <w:jc w:val="left"/>
    </w:pPr>
    <w:rPr>
      <w:rFonts w:ascii="Verdana" w:hAnsi="Verdana" w:eastAsia="等线"/>
      <w:color w:val="000000"/>
      <w:szCs w:val="20"/>
      <w:lang w:eastAsia="en-US"/>
    </w:rPr>
  </w:style>
  <w:style w:type="character" w:customStyle="1" w:styleId="1532">
    <w:name w:val="at_7"/>
    <w:autoRedefine/>
    <w:qFormat/>
    <w:uiPriority w:val="0"/>
  </w:style>
  <w:style w:type="character" w:customStyle="1" w:styleId="1533">
    <w:name w:val="line21"/>
    <w:autoRedefine/>
    <w:qFormat/>
    <w:uiPriority w:val="0"/>
    <w:rPr>
      <w:sz w:val="18"/>
      <w:szCs w:val="18"/>
    </w:rPr>
  </w:style>
  <w:style w:type="paragraph" w:customStyle="1" w:styleId="1534">
    <w:name w:val="Char Char1 Char Char Char Char Char Char1"/>
    <w:basedOn w:val="1"/>
    <w:autoRedefine/>
    <w:qFormat/>
    <w:uiPriority w:val="0"/>
    <w:pPr>
      <w:widowControl/>
      <w:spacing w:beforeLines="50" w:after="160" w:line="240" w:lineRule="exact"/>
      <w:jc w:val="center"/>
    </w:pPr>
    <w:rPr>
      <w:rFonts w:ascii="黑体" w:hAnsi="Verdana" w:eastAsia="黑体"/>
      <w:color w:val="000000"/>
      <w:sz w:val="36"/>
      <w:szCs w:val="36"/>
    </w:rPr>
  </w:style>
  <w:style w:type="paragraph" w:customStyle="1" w:styleId="1535">
    <w:name w:val="正文2 Char Char Char Char Char Char Char Char Char Char Char Char1 Char Char Char Char Char Char Char Char1 Char Char Char Char Char Char"/>
    <w:basedOn w:val="1"/>
    <w:autoRedefine/>
    <w:qFormat/>
    <w:uiPriority w:val="0"/>
    <w:pPr>
      <w:widowControl/>
      <w:spacing w:beforeLines="50" w:line="400" w:lineRule="exact"/>
      <w:jc w:val="center"/>
    </w:pPr>
    <w:rPr>
      <w:rFonts w:ascii="Verdana" w:hAnsi="Verdana" w:eastAsia="等线"/>
      <w:color w:val="000000"/>
      <w:szCs w:val="20"/>
      <w:lang w:eastAsia="en-US"/>
    </w:rPr>
  </w:style>
  <w:style w:type="paragraph" w:customStyle="1" w:styleId="1536">
    <w:name w:val="产品手册备注"/>
    <w:basedOn w:val="1"/>
    <w:autoRedefine/>
    <w:qFormat/>
    <w:uiPriority w:val="0"/>
    <w:pPr>
      <w:spacing w:beforeLines="50"/>
    </w:pPr>
    <w:rPr>
      <w:rFonts w:eastAsia="华文细黑" w:cs="Arial"/>
      <w:color w:val="000080"/>
      <w:sz w:val="18"/>
      <w:szCs w:val="18"/>
    </w:rPr>
  </w:style>
  <w:style w:type="paragraph" w:customStyle="1" w:styleId="1537">
    <w:name w:val="产品手册标题"/>
    <w:basedOn w:val="1"/>
    <w:autoRedefine/>
    <w:qFormat/>
    <w:uiPriority w:val="0"/>
    <w:pPr>
      <w:spacing w:beforeLines="70" w:afterLines="30" w:line="400" w:lineRule="exact"/>
    </w:pPr>
    <w:rPr>
      <w:rFonts w:eastAsia="黑体"/>
      <w:color w:val="000000"/>
    </w:rPr>
  </w:style>
  <w:style w:type="paragraph" w:customStyle="1" w:styleId="1538">
    <w:name w:val="产品手册定购信息表头"/>
    <w:basedOn w:val="1"/>
    <w:autoRedefine/>
    <w:qFormat/>
    <w:uiPriority w:val="0"/>
    <w:pPr>
      <w:spacing w:beforeLines="50"/>
      <w:jc w:val="center"/>
    </w:pPr>
    <w:rPr>
      <w:rFonts w:eastAsia="黑体" w:cs="Arial"/>
      <w:color w:val="000000"/>
    </w:rPr>
  </w:style>
  <w:style w:type="paragraph" w:customStyle="1" w:styleId="1539">
    <w:name w:val="产品手册功能描述内容"/>
    <w:basedOn w:val="1"/>
    <w:link w:val="1540"/>
    <w:autoRedefine/>
    <w:qFormat/>
    <w:uiPriority w:val="0"/>
    <w:pPr>
      <w:spacing w:beforeLines="50" w:line="400" w:lineRule="exact"/>
      <w:ind w:firstLine="200" w:firstLineChars="200"/>
    </w:pPr>
    <w:rPr>
      <w:rFonts w:eastAsia="黑体" w:cs="Arial"/>
      <w:color w:val="000000"/>
    </w:rPr>
  </w:style>
  <w:style w:type="character" w:customStyle="1" w:styleId="1540">
    <w:name w:val="产品手册功能描述内容 Char"/>
    <w:link w:val="1539"/>
    <w:autoRedefine/>
    <w:qFormat/>
    <w:uiPriority w:val="0"/>
    <w:rPr>
      <w:rFonts w:ascii="Arial" w:hAnsi="Arial" w:eastAsia="黑体" w:cs="Arial"/>
      <w:color w:val="000000"/>
      <w:sz w:val="21"/>
      <w:szCs w:val="21"/>
    </w:rPr>
  </w:style>
  <w:style w:type="paragraph" w:customStyle="1" w:styleId="1541">
    <w:name w:val="产品手册技术规格列表"/>
    <w:basedOn w:val="1"/>
    <w:link w:val="1542"/>
    <w:autoRedefine/>
    <w:qFormat/>
    <w:uiPriority w:val="0"/>
    <w:pPr>
      <w:spacing w:beforeLines="50" w:line="400" w:lineRule="exact"/>
      <w:ind w:firstLine="412" w:firstLineChars="196"/>
    </w:pPr>
    <w:rPr>
      <w:rFonts w:eastAsia="黑体" w:cs="Arial"/>
      <w:color w:val="000000"/>
    </w:rPr>
  </w:style>
  <w:style w:type="character" w:customStyle="1" w:styleId="1542">
    <w:name w:val="产品手册技术规格列表 Char"/>
    <w:link w:val="1541"/>
    <w:qFormat/>
    <w:uiPriority w:val="0"/>
    <w:rPr>
      <w:rFonts w:ascii="Arial" w:hAnsi="Arial" w:eastAsia="黑体" w:cs="Arial"/>
      <w:color w:val="000000"/>
      <w:sz w:val="21"/>
      <w:szCs w:val="21"/>
    </w:rPr>
  </w:style>
  <w:style w:type="paragraph" w:customStyle="1" w:styleId="1543">
    <w:name w:val="产品手册标题1"/>
    <w:basedOn w:val="1"/>
    <w:qFormat/>
    <w:uiPriority w:val="0"/>
    <w:pPr>
      <w:spacing w:beforeLines="70" w:afterLines="30" w:line="360" w:lineRule="auto"/>
    </w:pPr>
    <w:rPr>
      <w:rFonts w:ascii="黑体" w:eastAsia="黑体"/>
      <w:color w:val="000000"/>
    </w:rPr>
  </w:style>
  <w:style w:type="paragraph" w:customStyle="1" w:styleId="1544">
    <w:name w:val="产品手册技术规格类别"/>
    <w:basedOn w:val="1"/>
    <w:qFormat/>
    <w:uiPriority w:val="0"/>
    <w:pPr>
      <w:tabs>
        <w:tab w:val="left" w:pos="420"/>
      </w:tabs>
      <w:spacing w:beforeLines="50" w:line="400" w:lineRule="exact"/>
      <w:ind w:left="420" w:hanging="420"/>
    </w:pPr>
    <w:rPr>
      <w:rFonts w:eastAsia="黑体"/>
      <w:b/>
      <w:color w:val="000000"/>
    </w:rPr>
  </w:style>
  <w:style w:type="paragraph" w:customStyle="1" w:styleId="1545">
    <w:name w:val="产品手册特性内容"/>
    <w:basedOn w:val="1"/>
    <w:qFormat/>
    <w:uiPriority w:val="0"/>
    <w:pPr>
      <w:spacing w:beforeLines="50" w:line="400" w:lineRule="exact"/>
    </w:pPr>
    <w:rPr>
      <w:rFonts w:eastAsia="黑体" w:cs="Arial"/>
      <w:color w:val="000000"/>
    </w:rPr>
  </w:style>
  <w:style w:type="paragraph" w:customStyle="1" w:styleId="1546">
    <w:name w:val="Char Char Char Char Char1"/>
    <w:basedOn w:val="1"/>
    <w:qFormat/>
    <w:uiPriority w:val="0"/>
    <w:pPr>
      <w:spacing w:beforeLines="50"/>
    </w:pPr>
    <w:rPr>
      <w:rFonts w:eastAsia="等线"/>
      <w:color w:val="000000"/>
    </w:rPr>
  </w:style>
  <w:style w:type="table" w:customStyle="1" w:styleId="1547">
    <w:name w:val="Table"/>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paragraph" w:customStyle="1" w:styleId="1548">
    <w:name w:val="itemlist"/>
    <w:basedOn w:val="1"/>
    <w:qFormat/>
    <w:uiPriority w:val="0"/>
    <w:pPr>
      <w:widowControl/>
      <w:spacing w:beforeLines="50" w:beforeAutospacing="1" w:after="100" w:afterAutospacing="1"/>
      <w:jc w:val="left"/>
    </w:pPr>
    <w:rPr>
      <w:rFonts w:eastAsia="等线"/>
      <w:color w:val="000000"/>
    </w:rPr>
  </w:style>
  <w:style w:type="paragraph" w:customStyle="1" w:styleId="1549">
    <w:name w:val="tableheading"/>
    <w:basedOn w:val="1"/>
    <w:qFormat/>
    <w:uiPriority w:val="0"/>
    <w:pPr>
      <w:widowControl/>
      <w:spacing w:beforeLines="50" w:beforeAutospacing="1" w:after="100" w:afterAutospacing="1"/>
      <w:jc w:val="left"/>
    </w:pPr>
    <w:rPr>
      <w:rFonts w:eastAsia="等线"/>
      <w:color w:val="000000"/>
    </w:rPr>
  </w:style>
  <w:style w:type="paragraph" w:customStyle="1" w:styleId="1550">
    <w:name w:val="tabletext"/>
    <w:basedOn w:val="1"/>
    <w:qFormat/>
    <w:uiPriority w:val="0"/>
    <w:pPr>
      <w:widowControl/>
      <w:spacing w:beforeLines="50" w:beforeAutospacing="1" w:after="100" w:afterAutospacing="1"/>
      <w:jc w:val="left"/>
    </w:pPr>
    <w:rPr>
      <w:rFonts w:eastAsia="等线"/>
      <w:color w:val="000000"/>
    </w:rPr>
  </w:style>
  <w:style w:type="paragraph" w:customStyle="1" w:styleId="1551">
    <w:name w:val="a14"/>
    <w:basedOn w:val="1"/>
    <w:qFormat/>
    <w:uiPriority w:val="0"/>
    <w:pPr>
      <w:widowControl/>
      <w:spacing w:beforeLines="50" w:beforeAutospacing="1" w:after="100" w:afterAutospacing="1"/>
      <w:jc w:val="left"/>
    </w:pPr>
    <w:rPr>
      <w:rFonts w:eastAsia="等线"/>
      <w:color w:val="000000"/>
    </w:rPr>
  </w:style>
  <w:style w:type="paragraph" w:customStyle="1" w:styleId="1552">
    <w:name w:val="无缩进正文"/>
    <w:basedOn w:val="1"/>
    <w:qFormat/>
    <w:uiPriority w:val="0"/>
    <w:pPr>
      <w:spacing w:beforeLines="50" w:line="360" w:lineRule="auto"/>
      <w:jc w:val="left"/>
    </w:pPr>
    <w:rPr>
      <w:rFonts w:eastAsia="等线"/>
      <w:color w:val="000000"/>
      <w:sz w:val="22"/>
    </w:rPr>
  </w:style>
  <w:style w:type="paragraph" w:customStyle="1" w:styleId="1553">
    <w:name w:val="表格格式"/>
    <w:basedOn w:val="1"/>
    <w:link w:val="1554"/>
    <w:qFormat/>
    <w:uiPriority w:val="0"/>
    <w:pPr>
      <w:autoSpaceDE w:val="0"/>
      <w:autoSpaceDN w:val="0"/>
      <w:adjustRightInd w:val="0"/>
      <w:snapToGrid w:val="0"/>
      <w:spacing w:beforeLines="50" w:beforeAutospacing="1" w:after="100" w:afterAutospacing="1" w:line="360" w:lineRule="auto"/>
      <w:jc w:val="left"/>
    </w:pPr>
    <w:rPr>
      <w:rFonts w:eastAsia="等线"/>
      <w:color w:val="000000"/>
    </w:rPr>
  </w:style>
  <w:style w:type="character" w:customStyle="1" w:styleId="1554">
    <w:name w:val="表格格式 Char"/>
    <w:link w:val="1553"/>
    <w:qFormat/>
    <w:uiPriority w:val="0"/>
    <w:rPr>
      <w:rFonts w:ascii="宋体" w:hAnsi="宋体" w:eastAsia="等线" w:cs="宋体"/>
      <w:color w:val="000000"/>
      <w:sz w:val="24"/>
      <w:szCs w:val="21"/>
    </w:rPr>
  </w:style>
  <w:style w:type="character" w:customStyle="1" w:styleId="1555">
    <w:name w:val="param_td12"/>
    <w:qFormat/>
    <w:uiPriority w:val="0"/>
  </w:style>
  <w:style w:type="paragraph" w:customStyle="1" w:styleId="1556">
    <w:name w:val="CM139"/>
    <w:basedOn w:val="331"/>
    <w:next w:val="331"/>
    <w:qFormat/>
    <w:uiPriority w:val="99"/>
    <w:rPr>
      <w:rFonts w:ascii="黑体" w:hAnsi="Calibri" w:eastAsia="黑体" w:cs="Times New Roman"/>
      <w:color w:val="auto"/>
      <w:kern w:val="0"/>
    </w:rPr>
  </w:style>
  <w:style w:type="paragraph" w:customStyle="1" w:styleId="1557">
    <w:name w:val="CM146"/>
    <w:basedOn w:val="331"/>
    <w:next w:val="331"/>
    <w:qFormat/>
    <w:uiPriority w:val="99"/>
    <w:rPr>
      <w:rFonts w:ascii="黑体" w:hAnsi="Calibri" w:eastAsia="黑体" w:cs="Times New Roman"/>
      <w:color w:val="auto"/>
      <w:kern w:val="0"/>
    </w:rPr>
  </w:style>
  <w:style w:type="paragraph" w:customStyle="1" w:styleId="1558">
    <w:name w:val="CM144"/>
    <w:basedOn w:val="331"/>
    <w:next w:val="331"/>
    <w:qFormat/>
    <w:uiPriority w:val="99"/>
    <w:rPr>
      <w:rFonts w:ascii="黑体" w:hAnsi="Calibri" w:eastAsia="黑体" w:cs="Times New Roman"/>
      <w:color w:val="auto"/>
      <w:kern w:val="0"/>
    </w:rPr>
  </w:style>
  <w:style w:type="paragraph" w:customStyle="1" w:styleId="1559">
    <w:name w:val="CM145"/>
    <w:basedOn w:val="331"/>
    <w:next w:val="331"/>
    <w:qFormat/>
    <w:uiPriority w:val="99"/>
    <w:rPr>
      <w:rFonts w:ascii="黑体" w:hAnsi="Calibri" w:eastAsia="黑体" w:cs="Times New Roman"/>
      <w:color w:val="auto"/>
      <w:kern w:val="0"/>
    </w:rPr>
  </w:style>
  <w:style w:type="paragraph" w:customStyle="1" w:styleId="1560">
    <w:name w:val="CM140"/>
    <w:basedOn w:val="331"/>
    <w:next w:val="331"/>
    <w:qFormat/>
    <w:uiPriority w:val="99"/>
    <w:rPr>
      <w:rFonts w:ascii="黑体" w:hAnsi="Calibri" w:eastAsia="黑体" w:cs="Times New Roman"/>
      <w:color w:val="auto"/>
      <w:kern w:val="0"/>
    </w:rPr>
  </w:style>
  <w:style w:type="paragraph" w:customStyle="1" w:styleId="1561">
    <w:name w:val="CM18"/>
    <w:basedOn w:val="331"/>
    <w:next w:val="331"/>
    <w:qFormat/>
    <w:uiPriority w:val="99"/>
    <w:rPr>
      <w:rFonts w:ascii="黑体" w:hAnsi="Calibri" w:eastAsia="黑体" w:cs="Times New Roman"/>
      <w:color w:val="auto"/>
      <w:kern w:val="0"/>
    </w:rPr>
  </w:style>
  <w:style w:type="paragraph" w:customStyle="1" w:styleId="1562">
    <w:name w:val="CM19"/>
    <w:basedOn w:val="331"/>
    <w:next w:val="331"/>
    <w:qFormat/>
    <w:uiPriority w:val="0"/>
    <w:pPr>
      <w:spacing w:line="508" w:lineRule="atLeast"/>
    </w:pPr>
    <w:rPr>
      <w:rFonts w:ascii="黑体" w:hAnsi="Calibri" w:eastAsia="黑体" w:cs="Times New Roman"/>
      <w:color w:val="auto"/>
      <w:kern w:val="0"/>
    </w:rPr>
  </w:style>
  <w:style w:type="paragraph" w:customStyle="1" w:styleId="1563">
    <w:name w:val="CM25"/>
    <w:basedOn w:val="331"/>
    <w:next w:val="331"/>
    <w:qFormat/>
    <w:uiPriority w:val="99"/>
    <w:pPr>
      <w:spacing w:line="468" w:lineRule="atLeast"/>
    </w:pPr>
    <w:rPr>
      <w:rFonts w:ascii="黑体" w:hAnsi="Calibri" w:eastAsia="黑体" w:cs="Times New Roman"/>
      <w:color w:val="auto"/>
      <w:kern w:val="0"/>
    </w:rPr>
  </w:style>
  <w:style w:type="paragraph" w:customStyle="1" w:styleId="1564">
    <w:name w:val="样式 黑体 一号 居中"/>
    <w:basedOn w:val="1"/>
    <w:next w:val="1"/>
    <w:qFormat/>
    <w:uiPriority w:val="0"/>
    <w:pPr>
      <w:spacing w:beforeLines="50" w:line="360" w:lineRule="auto"/>
      <w:jc w:val="center"/>
    </w:pPr>
    <w:rPr>
      <w:rFonts w:ascii="黑体" w:hAnsi="等线" w:eastAsia="黑体"/>
      <w:kern w:val="2"/>
      <w:sz w:val="52"/>
      <w:szCs w:val="20"/>
    </w:rPr>
  </w:style>
  <w:style w:type="character" w:customStyle="1" w:styleId="1565">
    <w:name w:val="ccc"/>
    <w:qFormat/>
    <w:uiPriority w:val="0"/>
    <w:rPr>
      <w:rFonts w:hint="default" w:ascii="Arial" w:hAnsi="Arial" w:cs="Arial"/>
      <w:sz w:val="20"/>
      <w:szCs w:val="20"/>
    </w:rPr>
  </w:style>
  <w:style w:type="table" w:customStyle="1" w:styleId="1566">
    <w:name w:val="FC_bg"/>
    <w:basedOn w:val="89"/>
    <w:qFormat/>
    <w:uiPriority w:val="0"/>
    <w:pPr>
      <w:widowControl w:val="0"/>
      <w:snapToGrid w:val="0"/>
    </w:pPr>
    <w:rPr>
      <w:kern w:val="2"/>
      <w:sz w:val="21"/>
      <w:szCs w:val="21"/>
    </w:rPr>
    <w:tblPr>
      <w:tblBorders>
        <w:top w:val="double" w:color="auto" w:sz="4" w:space="0"/>
        <w:left w:val="double" w:color="auto" w:sz="4" w:space="0"/>
        <w:bottom w:val="double" w:color="auto" w:sz="4" w:space="0"/>
        <w:right w:val="double" w:color="auto" w:sz="4" w:space="0"/>
      </w:tblBorders>
    </w:tblPr>
    <w:tcPr>
      <w:shd w:val="clear" w:color="auto" w:fill="FFFFFF"/>
      <w:vAlign w:val="center"/>
    </w:tcPr>
    <w:tblStylePr w:type="firstRow">
      <w:pPr>
        <w:wordWrap/>
        <w:ind w:left="0" w:leftChars="0"/>
      </w:pPr>
      <w:rPr>
        <w:rFonts w:eastAsia="宋体"/>
        <w:sz w:val="21"/>
      </w:rPr>
      <w:tcPr>
        <w:shd w:val="clear" w:color="auto" w:fill="FFFFFF"/>
      </w:tcPr>
    </w:tblStylePr>
  </w:style>
  <w:style w:type="table" w:customStyle="1" w:styleId="1567">
    <w:name w:val="表格1"/>
    <w:basedOn w:val="89"/>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68">
    <w:name w:val="网格型8"/>
    <w:basedOn w:val="88"/>
    <w:qFormat/>
    <w:uiPriority w:val="0"/>
    <w:pPr>
      <w:widowControl w:val="0"/>
      <w:autoSpaceDE w:val="0"/>
      <w:autoSpaceDN w:val="0"/>
      <w:adjustRightInd w:val="0"/>
      <w:spacing w:line="360" w:lineRule="auto"/>
    </w:pPr>
    <w:rPr>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69">
    <w:name w:val="Table Description"/>
    <w:next w:val="1"/>
    <w:link w:val="3635"/>
    <w:qFormat/>
    <w:uiPriority w:val="0"/>
    <w:pPr>
      <w:keepNext/>
      <w:numPr>
        <w:ilvl w:val="6"/>
        <w:numId w:val="83"/>
      </w:numPr>
      <w:snapToGrid w:val="0"/>
      <w:spacing w:before="160" w:after="80"/>
      <w:jc w:val="center"/>
    </w:pPr>
    <w:rPr>
      <w:rFonts w:ascii="Arial" w:hAnsi="Arial" w:eastAsia="黑体" w:cs="Arial"/>
      <w:kern w:val="2"/>
      <w:sz w:val="18"/>
      <w:szCs w:val="18"/>
      <w:lang w:val="en-US" w:eastAsia="zh-CN" w:bidi="ar-SA"/>
    </w:rPr>
  </w:style>
  <w:style w:type="table" w:customStyle="1" w:styleId="1570">
    <w:name w:val="网格型2"/>
    <w:basedOn w:val="88"/>
    <w:qFormat/>
    <w:uiPriority w:val="0"/>
    <w:pPr>
      <w:widowControl w:val="0"/>
      <w:autoSpaceDE w:val="0"/>
      <w:autoSpaceDN w:val="0"/>
      <w:adjustRightInd w:val="0"/>
      <w:spacing w:line="360" w:lineRule="auto"/>
    </w:pPr>
    <w:rPr>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71">
    <w:name w:val="默认段落字体 Para Char Char Char Char Char Char Char Char Char1 Char"/>
    <w:basedOn w:val="1"/>
    <w:qFormat/>
    <w:uiPriority w:val="0"/>
    <w:pPr>
      <w:spacing w:beforeLines="50"/>
    </w:pPr>
    <w:rPr>
      <w:rFonts w:ascii="Tahoma" w:hAnsi="Tahoma" w:eastAsia="等线"/>
      <w:kern w:val="2"/>
      <w:szCs w:val="20"/>
    </w:rPr>
  </w:style>
  <w:style w:type="table" w:customStyle="1" w:styleId="1572">
    <w:name w:val="Table2"/>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73">
    <w:name w:val="表格2"/>
    <w:basedOn w:val="89"/>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74">
    <w:name w:val="Table1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75">
    <w:name w:val="表格11"/>
    <w:basedOn w:val="89"/>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paragraph" w:customStyle="1" w:styleId="1576">
    <w:name w:val="Heading 1 章"/>
    <w:next w:val="1"/>
    <w:qFormat/>
    <w:uiPriority w:val="0"/>
    <w:pPr>
      <w:numPr>
        <w:ilvl w:val="0"/>
        <w:numId w:val="84"/>
      </w:numPr>
      <w:spacing w:beforeLines="100" w:afterLines="100" w:line="440" w:lineRule="exact"/>
      <w:jc w:val="center"/>
    </w:pPr>
    <w:rPr>
      <w:rFonts w:ascii="黑体" w:hAnsi="黑体" w:eastAsia="黑体" w:cs="宋体"/>
      <w:b/>
      <w:bCs/>
      <w:kern w:val="44"/>
      <w:sz w:val="32"/>
      <w:szCs w:val="21"/>
      <w:lang w:val="en-US" w:eastAsia="zh-CN" w:bidi="ar-SA"/>
    </w:rPr>
  </w:style>
  <w:style w:type="table" w:customStyle="1" w:styleId="1577">
    <w:name w:val="Table3"/>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78">
    <w:name w:val="表格3"/>
    <w:basedOn w:val="89"/>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79">
    <w:name w:val="Table12"/>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80">
    <w:name w:val="表格12"/>
    <w:basedOn w:val="89"/>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81">
    <w:name w:val="Table2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82">
    <w:name w:val="表格21"/>
    <w:basedOn w:val="89"/>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83">
    <w:name w:val="Table11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84">
    <w:name w:val="表格111"/>
    <w:basedOn w:val="89"/>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character" w:customStyle="1" w:styleId="1585">
    <w:name w:val="f14"/>
    <w:qFormat/>
    <w:uiPriority w:val="0"/>
  </w:style>
  <w:style w:type="paragraph" w:customStyle="1" w:styleId="1586">
    <w:name w:val="LYD1 Char"/>
    <w:basedOn w:val="1"/>
    <w:qFormat/>
    <w:uiPriority w:val="0"/>
    <w:pPr>
      <w:keepNext/>
      <w:keepLines/>
      <w:pBdr>
        <w:bottom w:val="single" w:color="808080" w:sz="48" w:space="1"/>
      </w:pBdr>
      <w:tabs>
        <w:tab w:val="left" w:pos="0"/>
        <w:tab w:val="left" w:pos="420"/>
      </w:tabs>
      <w:spacing w:beforeLines="50" w:after="100" w:line="360" w:lineRule="auto"/>
      <w:ind w:left="420" w:hanging="420"/>
      <w:jc w:val="left"/>
      <w:outlineLvl w:val="0"/>
    </w:pPr>
    <w:rPr>
      <w:rFonts w:ascii="黑体" w:eastAsia="黑体"/>
      <w:b/>
      <w:bCs/>
      <w:color w:val="000000"/>
      <w:kern w:val="44"/>
      <w:sz w:val="32"/>
      <w:szCs w:val="32"/>
    </w:rPr>
  </w:style>
  <w:style w:type="paragraph" w:customStyle="1" w:styleId="1587">
    <w:name w:val="LYD3"/>
    <w:basedOn w:val="6"/>
    <w:qFormat/>
    <w:uiPriority w:val="0"/>
    <w:pPr>
      <w:keepNext/>
      <w:keepLines/>
      <w:numPr>
        <w:ilvl w:val="0"/>
        <w:numId w:val="0"/>
      </w:numPr>
      <w:overflowPunct/>
      <w:autoSpaceDE/>
      <w:autoSpaceDN/>
      <w:adjustRightInd/>
      <w:spacing w:before="156" w:beforeLines="50" w:after="100" w:afterLines="100"/>
      <w:jc w:val="left"/>
      <w:textAlignment w:val="auto"/>
    </w:pPr>
    <w:rPr>
      <w:rFonts w:ascii="宋体" w:hAnsi="宋体" w:eastAsia="宋体"/>
      <w:bCs w:val="0"/>
      <w:color w:val="0000FF"/>
      <w:spacing w:val="6"/>
    </w:rPr>
  </w:style>
  <w:style w:type="table" w:customStyle="1" w:styleId="1588">
    <w:name w:val="Table4"/>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89">
    <w:name w:val="表格4"/>
    <w:basedOn w:val="89"/>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90">
    <w:name w:val="Table13"/>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91">
    <w:name w:val="表格13"/>
    <w:basedOn w:val="89"/>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92">
    <w:name w:val="Table22"/>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93">
    <w:name w:val="表格22"/>
    <w:basedOn w:val="89"/>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94">
    <w:name w:val="Table112"/>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95">
    <w:name w:val="表格112"/>
    <w:basedOn w:val="89"/>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96">
    <w:name w:val="Table3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97">
    <w:name w:val="表格31"/>
    <w:basedOn w:val="89"/>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98">
    <w:name w:val="Table12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99">
    <w:name w:val="表格121"/>
    <w:basedOn w:val="89"/>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00">
    <w:name w:val="Table21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01">
    <w:name w:val="表格211"/>
    <w:basedOn w:val="89"/>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02">
    <w:name w:val="Table111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03">
    <w:name w:val="表格1111"/>
    <w:basedOn w:val="89"/>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paragraph" w:customStyle="1" w:styleId="1604">
    <w:name w:val="表格内文字"/>
    <w:basedOn w:val="1"/>
    <w:qFormat/>
    <w:uiPriority w:val="0"/>
    <w:pPr>
      <w:spacing w:beforeLines="50"/>
    </w:pPr>
    <w:rPr>
      <w:rFonts w:ascii="等线" w:hAnsi="等线" w:eastAsia="等线"/>
      <w:kern w:val="2"/>
    </w:rPr>
  </w:style>
  <w:style w:type="table" w:customStyle="1" w:styleId="1605">
    <w:name w:val="Table5"/>
    <w:basedOn w:val="89"/>
    <w:autoRedefine/>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06">
    <w:name w:val="表格5"/>
    <w:basedOn w:val="89"/>
    <w:autoRedefine/>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07">
    <w:name w:val="Table14"/>
    <w:basedOn w:val="89"/>
    <w:autoRedefine/>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08">
    <w:name w:val="表格14"/>
    <w:basedOn w:val="89"/>
    <w:autoRedefine/>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09">
    <w:name w:val="Table23"/>
    <w:basedOn w:val="89"/>
    <w:autoRedefine/>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10">
    <w:name w:val="表格23"/>
    <w:basedOn w:val="89"/>
    <w:autoRedefine/>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11">
    <w:name w:val="Table113"/>
    <w:basedOn w:val="89"/>
    <w:autoRedefine/>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12">
    <w:name w:val="表格113"/>
    <w:basedOn w:val="89"/>
    <w:autoRedefine/>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13">
    <w:name w:val="Table32"/>
    <w:basedOn w:val="89"/>
    <w:autoRedefine/>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14">
    <w:name w:val="表格32"/>
    <w:basedOn w:val="89"/>
    <w:autoRedefine/>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15">
    <w:name w:val="表格122"/>
    <w:basedOn w:val="89"/>
    <w:autoRedefine/>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16">
    <w:name w:val="Table212"/>
    <w:basedOn w:val="89"/>
    <w:autoRedefine/>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17">
    <w:name w:val="表格212"/>
    <w:basedOn w:val="89"/>
    <w:autoRedefine/>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18">
    <w:name w:val="Table1112"/>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19">
    <w:name w:val="表格1112"/>
    <w:basedOn w:val="89"/>
    <w:autoRedefine/>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20">
    <w:name w:val="Table41"/>
    <w:basedOn w:val="89"/>
    <w:autoRedefine/>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21">
    <w:name w:val="表格41"/>
    <w:basedOn w:val="89"/>
    <w:autoRedefine/>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22">
    <w:name w:val="Table131"/>
    <w:basedOn w:val="89"/>
    <w:autoRedefine/>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23">
    <w:name w:val="表格131"/>
    <w:basedOn w:val="89"/>
    <w:autoRedefine/>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24">
    <w:name w:val="Table221"/>
    <w:basedOn w:val="89"/>
    <w:autoRedefine/>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25">
    <w:name w:val="表格221"/>
    <w:basedOn w:val="89"/>
    <w:autoRedefine/>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26">
    <w:name w:val="Table1121"/>
    <w:basedOn w:val="89"/>
    <w:autoRedefine/>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27">
    <w:name w:val="表格1121"/>
    <w:basedOn w:val="89"/>
    <w:autoRedefine/>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28">
    <w:name w:val="Table311"/>
    <w:basedOn w:val="89"/>
    <w:autoRedefine/>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29">
    <w:name w:val="表格311"/>
    <w:basedOn w:val="89"/>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30">
    <w:name w:val="表格1211"/>
    <w:basedOn w:val="89"/>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31">
    <w:name w:val="Table2111"/>
    <w:basedOn w:val="89"/>
    <w:autoRedefine/>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32">
    <w:name w:val="表格2111"/>
    <w:basedOn w:val="89"/>
    <w:autoRedefine/>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33">
    <w:name w:val="Table11111"/>
    <w:basedOn w:val="89"/>
    <w:autoRedefine/>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634">
    <w:name w:val="表格11111"/>
    <w:basedOn w:val="89"/>
    <w:autoRedefine/>
    <w:qFormat/>
    <w:uiPriority w:val="0"/>
    <w:pPr>
      <w:widowControl w:val="0"/>
      <w:textAlignment w:val="center"/>
    </w:pPr>
    <w:rPr>
      <w:kern w:val="2"/>
      <w:sz w:val="21"/>
      <w:szCs w:val="21"/>
    </w:rPr>
    <w:tblPr>
      <w:jc w:val="center"/>
    </w:tblPr>
    <w:trPr>
      <w:jc w:val="center"/>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paragraph" w:customStyle="1" w:styleId="1635">
    <w:name w:val="表2"/>
    <w:basedOn w:val="685"/>
    <w:autoRedefine/>
    <w:qFormat/>
    <w:uiPriority w:val="0"/>
    <w:pPr>
      <w:widowControl/>
      <w:tabs>
        <w:tab w:val="clear" w:pos="720"/>
      </w:tabs>
      <w:overflowPunct/>
      <w:autoSpaceDE/>
      <w:autoSpaceDN/>
      <w:adjustRightInd/>
      <w:spacing w:before="0" w:beforeLines="50" w:line="240" w:lineRule="auto"/>
      <w:ind w:left="0" w:firstLine="0"/>
      <w:jc w:val="left"/>
      <w:textAlignment w:val="auto"/>
    </w:pPr>
    <w:rPr>
      <w:rFonts w:ascii="宋体" w:hAnsi="宋体"/>
      <w:iCs/>
      <w:sz w:val="18"/>
      <w:szCs w:val="21"/>
    </w:rPr>
  </w:style>
  <w:style w:type="paragraph" w:customStyle="1" w:styleId="1636">
    <w:name w:val="标题03"/>
    <w:basedOn w:val="84"/>
    <w:link w:val="1637"/>
    <w:qFormat/>
    <w:uiPriority w:val="0"/>
    <w:pPr>
      <w:spacing w:before="0" w:beforeLines="50"/>
      <w:jc w:val="left"/>
    </w:pPr>
    <w:rPr>
      <w:rFonts w:ascii="Times New Roman" w:hAnsi="Times New Roman" w:cs="Arial"/>
      <w:b w:val="0"/>
      <w:sz w:val="28"/>
    </w:rPr>
  </w:style>
  <w:style w:type="character" w:customStyle="1" w:styleId="1637">
    <w:name w:val="标题03 Char"/>
    <w:link w:val="1636"/>
    <w:autoRedefine/>
    <w:qFormat/>
    <w:uiPriority w:val="0"/>
    <w:rPr>
      <w:rFonts w:cs="Arial"/>
      <w:bCs/>
      <w:kern w:val="2"/>
      <w:sz w:val="28"/>
      <w:szCs w:val="32"/>
    </w:rPr>
  </w:style>
  <w:style w:type="character" w:customStyle="1" w:styleId="1638">
    <w:name w:val="style61"/>
    <w:autoRedefine/>
    <w:qFormat/>
    <w:uiPriority w:val="0"/>
    <w:rPr>
      <w:color w:val="FFFFFF"/>
      <w:sz w:val="18"/>
      <w:szCs w:val="18"/>
    </w:rPr>
  </w:style>
  <w:style w:type="paragraph" w:customStyle="1" w:styleId="1639">
    <w:name w:val="正文（编号）"/>
    <w:basedOn w:val="654"/>
    <w:autoRedefine/>
    <w:qFormat/>
    <w:uiPriority w:val="0"/>
    <w:pPr>
      <w:numPr>
        <w:ilvl w:val="0"/>
        <w:numId w:val="85"/>
      </w:numPr>
      <w:tabs>
        <w:tab w:val="clear" w:pos="780"/>
      </w:tabs>
      <w:ind w:left="1080" w:hanging="540" w:firstLineChars="0"/>
    </w:pPr>
  </w:style>
  <w:style w:type="paragraph" w:customStyle="1" w:styleId="1640">
    <w:name w:val="样式 正文缩进 + 首行缩进:  2 字符"/>
    <w:basedOn w:val="4"/>
    <w:link w:val="1641"/>
    <w:autoRedefine/>
    <w:qFormat/>
    <w:uiPriority w:val="0"/>
    <w:pPr>
      <w:tabs>
        <w:tab w:val="left" w:pos="936"/>
      </w:tabs>
      <w:spacing w:beforeLines="50" w:line="360" w:lineRule="auto"/>
      <w:ind w:firstLine="200"/>
    </w:pPr>
    <w:rPr>
      <w:rFonts w:ascii="等线" w:hAnsi="等线" w:eastAsia="等线"/>
      <w:szCs w:val="20"/>
    </w:rPr>
  </w:style>
  <w:style w:type="character" w:customStyle="1" w:styleId="1641">
    <w:name w:val="样式 正文缩进 + 首行缩进:  2 字符 Char"/>
    <w:link w:val="1640"/>
    <w:autoRedefine/>
    <w:qFormat/>
    <w:uiPriority w:val="0"/>
    <w:rPr>
      <w:rFonts w:ascii="等线" w:hAnsi="等线" w:eastAsia="等线" w:cs="宋体"/>
      <w:sz w:val="24"/>
    </w:rPr>
  </w:style>
  <w:style w:type="paragraph" w:customStyle="1" w:styleId="1642">
    <w:name w:val="style1"/>
    <w:basedOn w:val="1"/>
    <w:autoRedefine/>
    <w:qFormat/>
    <w:uiPriority w:val="0"/>
    <w:pPr>
      <w:widowControl/>
      <w:spacing w:beforeLines="50" w:beforeAutospacing="1" w:after="100" w:afterAutospacing="1"/>
      <w:jc w:val="left"/>
    </w:pPr>
    <w:rPr>
      <w:rFonts w:eastAsia="等线"/>
    </w:rPr>
  </w:style>
  <w:style w:type="paragraph" w:customStyle="1" w:styleId="1643">
    <w:name w:val="style21"/>
    <w:basedOn w:val="1"/>
    <w:autoRedefine/>
    <w:qFormat/>
    <w:uiPriority w:val="0"/>
    <w:pPr>
      <w:widowControl/>
      <w:spacing w:beforeLines="50" w:beforeAutospacing="1" w:after="100" w:afterAutospacing="1"/>
      <w:jc w:val="left"/>
    </w:pPr>
    <w:rPr>
      <w:rFonts w:eastAsia="等线"/>
    </w:rPr>
  </w:style>
  <w:style w:type="paragraph" w:customStyle="1" w:styleId="1644">
    <w:name w:val="style4"/>
    <w:basedOn w:val="1"/>
    <w:autoRedefine/>
    <w:qFormat/>
    <w:uiPriority w:val="0"/>
    <w:pPr>
      <w:widowControl/>
      <w:spacing w:beforeLines="50" w:beforeAutospacing="1" w:after="100" w:afterAutospacing="1"/>
      <w:jc w:val="left"/>
    </w:pPr>
    <w:rPr>
      <w:rFonts w:eastAsia="等线"/>
    </w:rPr>
  </w:style>
  <w:style w:type="paragraph" w:customStyle="1" w:styleId="1645">
    <w:name w:val="样式 标题 2H22nd levelh22Header 2l2第一章 标题 2Heading 2 Hidden...2"/>
    <w:basedOn w:val="5"/>
    <w:autoRedefine/>
    <w:qFormat/>
    <w:uiPriority w:val="0"/>
    <w:pPr>
      <w:keepNext/>
      <w:numPr>
        <w:ilvl w:val="0"/>
        <w:numId w:val="0"/>
      </w:numPr>
      <w:tabs>
        <w:tab w:val="clear" w:pos="576"/>
        <w:tab w:val="clear" w:pos="720"/>
      </w:tabs>
      <w:overflowPunct/>
      <w:autoSpaceDE/>
      <w:autoSpaceDN/>
      <w:adjustRightInd/>
      <w:spacing w:beforeLines="100" w:after="312" w:afterLines="100" w:line="416" w:lineRule="auto"/>
      <w:textAlignment w:val="auto"/>
    </w:pPr>
    <w:rPr>
      <w:rFonts w:ascii="宋体" w:hAnsi="宋体" w:eastAsia="宋体"/>
      <w:iCs w:val="0"/>
      <w:kern w:val="2"/>
      <w:sz w:val="24"/>
      <w:szCs w:val="32"/>
    </w:rPr>
  </w:style>
  <w:style w:type="paragraph" w:customStyle="1" w:styleId="1646">
    <w:name w:val="pro_name"/>
    <w:basedOn w:val="1"/>
    <w:autoRedefine/>
    <w:qFormat/>
    <w:uiPriority w:val="0"/>
    <w:pPr>
      <w:widowControl/>
      <w:spacing w:beforeLines="50" w:beforeAutospacing="1" w:after="100" w:afterAutospacing="1"/>
      <w:jc w:val="left"/>
    </w:pPr>
    <w:rPr>
      <w:rFonts w:eastAsia="等线"/>
    </w:rPr>
  </w:style>
  <w:style w:type="paragraph" w:customStyle="1" w:styleId="1647">
    <w:name w:val="font"/>
    <w:basedOn w:val="1"/>
    <w:autoRedefine/>
    <w:qFormat/>
    <w:uiPriority w:val="0"/>
    <w:pPr>
      <w:widowControl/>
      <w:spacing w:beforeLines="50" w:beforeAutospacing="1" w:after="100" w:afterAutospacing="1"/>
      <w:jc w:val="left"/>
    </w:pPr>
    <w:rPr>
      <w:rFonts w:eastAsia="等线"/>
    </w:rPr>
  </w:style>
  <w:style w:type="paragraph" w:customStyle="1" w:styleId="1648">
    <w:name w:val="正文缩进3"/>
    <w:basedOn w:val="1"/>
    <w:autoRedefine/>
    <w:qFormat/>
    <w:uiPriority w:val="0"/>
    <w:pPr>
      <w:spacing w:beforeLines="50" w:line="360" w:lineRule="auto"/>
      <w:ind w:firstLine="420" w:firstLineChars="200"/>
    </w:pPr>
    <w:rPr>
      <w:rFonts w:ascii="等线" w:hAnsi="等线" w:eastAsia="等线"/>
      <w:kern w:val="2"/>
    </w:rPr>
  </w:style>
  <w:style w:type="character" w:customStyle="1" w:styleId="1649">
    <w:name w:val="Table Text Char1"/>
    <w:link w:val="447"/>
    <w:autoRedefine/>
    <w:qFormat/>
    <w:uiPriority w:val="0"/>
    <w:rPr>
      <w:rFonts w:ascii="Arial" w:hAnsi="Arial" w:eastAsia="等线" w:cs="宋体"/>
      <w:kern w:val="2"/>
      <w:sz w:val="18"/>
      <w:szCs w:val="21"/>
    </w:rPr>
  </w:style>
  <w:style w:type="paragraph" w:customStyle="1" w:styleId="1650">
    <w:name w:val="Table Text Char"/>
    <w:link w:val="2332"/>
    <w:autoRedefine/>
    <w:qFormat/>
    <w:uiPriority w:val="0"/>
    <w:pPr>
      <w:snapToGrid w:val="0"/>
      <w:spacing w:before="80" w:after="80"/>
    </w:pPr>
    <w:rPr>
      <w:rFonts w:ascii="Arial" w:hAnsi="Arial" w:eastAsia="宋体" w:cs="Times New Roman"/>
      <w:kern w:val="2"/>
      <w:sz w:val="18"/>
      <w:szCs w:val="21"/>
      <w:lang w:val="en-US" w:eastAsia="zh-CN" w:bidi="ar-SA"/>
    </w:rPr>
  </w:style>
  <w:style w:type="character" w:customStyle="1" w:styleId="1651">
    <w:name w:val="word81"/>
    <w:qFormat/>
    <w:uiPriority w:val="0"/>
    <w:rPr>
      <w:b/>
      <w:bCs/>
      <w:color w:val="7B64AC"/>
      <w:spacing w:val="300"/>
      <w:sz w:val="20"/>
      <w:szCs w:val="20"/>
    </w:rPr>
  </w:style>
  <w:style w:type="paragraph" w:customStyle="1" w:styleId="1652">
    <w:name w:val="Char16"/>
    <w:basedOn w:val="1"/>
    <w:qFormat/>
    <w:uiPriority w:val="0"/>
    <w:pPr>
      <w:widowControl/>
      <w:spacing w:beforeLines="50" w:after="160" w:line="240" w:lineRule="exact"/>
      <w:jc w:val="left"/>
    </w:pPr>
    <w:rPr>
      <w:rFonts w:ascii="Verdana" w:hAnsi="Verdana" w:eastAsia="仿宋_GB2312"/>
      <w:szCs w:val="20"/>
      <w:lang w:eastAsia="en-US"/>
    </w:rPr>
  </w:style>
  <w:style w:type="paragraph" w:customStyle="1" w:styleId="1653">
    <w:name w:val="Char Char Char3"/>
    <w:basedOn w:val="1"/>
    <w:qFormat/>
    <w:uiPriority w:val="0"/>
    <w:pPr>
      <w:spacing w:beforeLines="50"/>
    </w:pPr>
    <w:rPr>
      <w:rFonts w:ascii="等线" w:hAnsi="等线" w:eastAsia="等线"/>
      <w:kern w:val="2"/>
      <w:szCs w:val="20"/>
    </w:rPr>
  </w:style>
  <w:style w:type="paragraph" w:customStyle="1" w:styleId="1654">
    <w:name w:val="123标题下的小点"/>
    <w:basedOn w:val="1"/>
    <w:link w:val="1655"/>
    <w:qFormat/>
    <w:uiPriority w:val="0"/>
    <w:pPr>
      <w:numPr>
        <w:ilvl w:val="1"/>
        <w:numId w:val="86"/>
      </w:numPr>
      <w:spacing w:beforeLines="50" w:line="360" w:lineRule="auto"/>
      <w:ind w:firstLine="0"/>
    </w:pPr>
    <w:rPr>
      <w:rFonts w:eastAsia="等线"/>
      <w:szCs w:val="20"/>
    </w:rPr>
  </w:style>
  <w:style w:type="character" w:customStyle="1" w:styleId="1655">
    <w:name w:val="123标题下的小点 Char"/>
    <w:link w:val="1654"/>
    <w:autoRedefine/>
    <w:qFormat/>
    <w:uiPriority w:val="0"/>
    <w:rPr>
      <w:rFonts w:ascii="宋体" w:hAnsi="宋体" w:eastAsia="等线" w:cs="宋体"/>
      <w:sz w:val="24"/>
    </w:rPr>
  </w:style>
  <w:style w:type="paragraph" w:customStyle="1" w:styleId="1656">
    <w:name w:val="批注框文本1"/>
    <w:basedOn w:val="1"/>
    <w:autoRedefine/>
    <w:qFormat/>
    <w:uiPriority w:val="0"/>
    <w:pPr>
      <w:spacing w:beforeLines="50" w:line="360" w:lineRule="auto"/>
      <w:ind w:firstLine="200" w:firstLineChars="200"/>
    </w:pPr>
    <w:rPr>
      <w:rFonts w:ascii="等线" w:hAnsi="等线" w:eastAsia="等线"/>
      <w:kern w:val="2"/>
      <w:sz w:val="18"/>
      <w:szCs w:val="18"/>
    </w:rPr>
  </w:style>
  <w:style w:type="paragraph" w:customStyle="1" w:styleId="1657">
    <w:name w:val="Cnv:cell"/>
    <w:qFormat/>
    <w:uiPriority w:val="0"/>
    <w:pPr>
      <w:numPr>
        <w:ilvl w:val="0"/>
        <w:numId w:val="77"/>
      </w:numPr>
      <w:tabs>
        <w:tab w:val="clear" w:pos="432"/>
      </w:tabs>
      <w:spacing w:after="38" w:line="267" w:lineRule="atLeast"/>
      <w:ind w:left="794" w:hanging="397"/>
    </w:pPr>
    <w:rPr>
      <w:rFonts w:ascii="Times New Roman" w:hAnsi="Times New Roman" w:eastAsia="宋体" w:cs="Times New Roman"/>
      <w:kern w:val="2"/>
      <w:sz w:val="24"/>
      <w:szCs w:val="21"/>
      <w:lang w:val="en-US" w:eastAsia="zh-CN" w:bidi="ar-SA"/>
    </w:rPr>
  </w:style>
  <w:style w:type="table" w:customStyle="1" w:styleId="1658">
    <w:name w:val="1-1"/>
    <w:basedOn w:val="121"/>
    <w:qFormat/>
    <w:uiPriority w:val="0"/>
    <w:pPr>
      <w:spacing w:line="360" w:lineRule="auto"/>
      <w:jc w:val="both"/>
    </w:pPr>
    <w:rPr>
      <w:rFonts w:eastAsia="宋体" w:cs="Times New Roman"/>
    </w:rPr>
    <w:tblPr>
      <w:tblBorders>
        <w:top w:val="single" w:color="000000" w:sz="12" w:space="0"/>
        <w:bottom w:val="single" w:color="000000" w:sz="12" w:space="0"/>
      </w:tblBorders>
    </w:tblPr>
    <w:tcPr>
      <w:shd w:val="clear" w:color="auto" w:fill="auto"/>
    </w:tcPr>
    <w:tblStylePr w:type="firstRow">
      <w:pPr>
        <w:jc w:val="center"/>
      </w:pPr>
      <w:rPr>
        <w:rFonts w:eastAsia="宋体"/>
        <w:b/>
      </w:rPr>
    </w:tblStylePr>
    <w:tblStylePr w:type="lastRow">
      <w:rPr>
        <w:i/>
        <w:iCs/>
      </w:rPr>
      <w:tcPr>
        <w:tcBorders>
          <w:tl2br w:val="nil"/>
          <w:tr2bl w:val="nil"/>
        </w:tcBorders>
      </w:tcPr>
    </w:tblStylePr>
    <w:tblStylePr w:type="lastCol">
      <w:rPr>
        <w:i/>
        <w:iCs/>
      </w:rPr>
      <w:tcPr>
        <w:tcBorders>
          <w:tl2br w:val="nil"/>
          <w:tr2bl w:val="nil"/>
        </w:tcBorders>
      </w:tcPr>
    </w:tblStylePr>
    <w:tblStylePr w:type="nwCell">
      <w:tcPr>
        <w:tcBorders>
          <w:tl2br w:val="single" w:color="000000" w:sz="6" w:space="0"/>
          <w:tr2bl w:val="nil"/>
        </w:tcBorders>
      </w:tcPr>
    </w:tblStylePr>
  </w:style>
  <w:style w:type="paragraph" w:customStyle="1" w:styleId="1659">
    <w:name w:val="表头文字(同正文大小)"/>
    <w:basedOn w:val="1"/>
    <w:autoRedefine/>
    <w:qFormat/>
    <w:uiPriority w:val="0"/>
    <w:pPr>
      <w:spacing w:beforeLines="50" w:line="264" w:lineRule="auto"/>
      <w:jc w:val="center"/>
    </w:pPr>
    <w:rPr>
      <w:rFonts w:ascii="等线" w:hAnsi="等线" w:eastAsia="黑体"/>
      <w:szCs w:val="20"/>
      <w:lang w:eastAsia="en-US"/>
    </w:rPr>
  </w:style>
  <w:style w:type="paragraph" w:customStyle="1" w:styleId="1660">
    <w:name w:val="表内文字(同正文大小)"/>
    <w:basedOn w:val="1"/>
    <w:autoRedefine/>
    <w:qFormat/>
    <w:uiPriority w:val="0"/>
    <w:pPr>
      <w:spacing w:beforeLines="50" w:line="264" w:lineRule="auto"/>
    </w:pPr>
    <w:rPr>
      <w:rFonts w:ascii="等线" w:hAnsi="等线" w:eastAsia="等线"/>
      <w:lang w:eastAsia="en-US"/>
    </w:rPr>
  </w:style>
  <w:style w:type="table" w:customStyle="1" w:styleId="1661">
    <w:name w:val="表格样式1"/>
    <w:basedOn w:val="88"/>
    <w:autoRedefine/>
    <w:qFormat/>
    <w:uiPriority w:val="0"/>
    <w:rPr>
      <w:kern w:val="2"/>
      <w:sz w:val="21"/>
      <w:szCs w:val="21"/>
    </w:rPr>
    <w:tblPr>
      <w:tblBorders>
        <w:top w:val="single" w:color="auto" w:sz="12" w:space="0"/>
        <w:left w:val="single" w:color="808080" w:sz="4" w:space="0"/>
        <w:bottom w:val="single" w:color="auto" w:sz="12" w:space="0"/>
        <w:right w:val="single" w:color="808080" w:sz="4" w:space="0"/>
        <w:insideH w:val="single" w:color="auto" w:sz="4" w:space="0"/>
        <w:insideV w:val="single" w:color="auto" w:sz="4" w:space="0"/>
      </w:tblBorders>
    </w:tblPr>
  </w:style>
  <w:style w:type="table" w:customStyle="1" w:styleId="1662">
    <w:name w:val="亿康样式"/>
    <w:basedOn w:val="89"/>
    <w:autoRedefine/>
    <w:qFormat/>
    <w:uiPriority w:val="0"/>
    <w:pPr>
      <w:widowControl w:val="0"/>
      <w:jc w:val="both"/>
    </w:pPr>
    <w:rPr>
      <w:kern w:val="2"/>
      <w:sz w:val="21"/>
      <w:szCs w:val="21"/>
    </w:rPr>
    <w:tblPr>
      <w:tblBorders>
        <w:top w:val="single" w:color="auto" w:sz="12" w:space="0"/>
        <w:bottom w:val="single" w:color="auto" w:sz="12" w:space="0"/>
      </w:tblBorders>
    </w:tblPr>
    <w:tcPr>
      <w:vAlign w:val="center"/>
    </w:tcPr>
  </w:style>
  <w:style w:type="table" w:customStyle="1" w:styleId="1663">
    <w:name w:val="模版表格格式"/>
    <w:basedOn w:val="88"/>
    <w:autoRedefine/>
    <w:qFormat/>
    <w:uiPriority w:val="0"/>
    <w:rPr>
      <w:kern w:val="2"/>
      <w:sz w:val="21"/>
      <w:szCs w:val="21"/>
    </w:rPr>
    <w:tblPr>
      <w:tblBorders>
        <w:top w:val="single" w:color="auto" w:sz="12" w:space="0"/>
        <w:left w:val="single" w:color="808080" w:sz="4" w:space="0"/>
        <w:bottom w:val="single" w:color="auto" w:sz="12" w:space="0"/>
        <w:right w:val="single" w:color="808080" w:sz="4" w:space="0"/>
        <w:insideH w:val="single" w:color="auto" w:sz="4" w:space="0"/>
        <w:insideV w:val="single" w:color="auto" w:sz="4" w:space="0"/>
      </w:tblBorders>
    </w:tblPr>
  </w:style>
  <w:style w:type="paragraph" w:customStyle="1" w:styleId="1664">
    <w:name w:val="CM103"/>
    <w:basedOn w:val="331"/>
    <w:next w:val="331"/>
    <w:autoRedefine/>
    <w:qFormat/>
    <w:uiPriority w:val="99"/>
    <w:rPr>
      <w:rFonts w:hAnsi="Calibri" w:eastAsia="宋体" w:cs="Times New Roman"/>
      <w:color w:val="auto"/>
      <w:kern w:val="0"/>
    </w:rPr>
  </w:style>
  <w:style w:type="paragraph" w:customStyle="1" w:styleId="1665">
    <w:name w:val="CM9"/>
    <w:basedOn w:val="331"/>
    <w:next w:val="331"/>
    <w:autoRedefine/>
    <w:qFormat/>
    <w:uiPriority w:val="0"/>
    <w:pPr>
      <w:spacing w:line="480" w:lineRule="atLeast"/>
    </w:pPr>
    <w:rPr>
      <w:rFonts w:hAnsi="Calibri" w:eastAsia="宋体" w:cs="Times New Roman"/>
      <w:color w:val="auto"/>
      <w:kern w:val="0"/>
    </w:rPr>
  </w:style>
  <w:style w:type="paragraph" w:customStyle="1" w:styleId="1666">
    <w:name w:val="CM16"/>
    <w:basedOn w:val="331"/>
    <w:next w:val="331"/>
    <w:autoRedefine/>
    <w:qFormat/>
    <w:uiPriority w:val="0"/>
    <w:pPr>
      <w:spacing w:line="476" w:lineRule="atLeast"/>
    </w:pPr>
    <w:rPr>
      <w:rFonts w:hAnsi="Calibri" w:eastAsia="宋体" w:cs="Times New Roman"/>
      <w:color w:val="auto"/>
      <w:kern w:val="0"/>
    </w:rPr>
  </w:style>
  <w:style w:type="paragraph" w:customStyle="1" w:styleId="1667">
    <w:name w:val="Char Char Char1 Char Char Char Char Char Char Char Char Char Char Char Char Char Char Char Char Char Char Char"/>
    <w:basedOn w:val="1"/>
    <w:autoRedefine/>
    <w:qFormat/>
    <w:uiPriority w:val="0"/>
    <w:pPr>
      <w:spacing w:beforeLines="50"/>
    </w:pPr>
    <w:rPr>
      <w:rFonts w:ascii="等线" w:hAnsi="等线" w:eastAsia="等线"/>
      <w:kern w:val="2"/>
    </w:rPr>
  </w:style>
  <w:style w:type="paragraph" w:customStyle="1" w:styleId="1668">
    <w:name w:val="首行缩进:  2 字符"/>
    <w:basedOn w:val="1"/>
    <w:autoRedefine/>
    <w:qFormat/>
    <w:uiPriority w:val="0"/>
    <w:pPr>
      <w:spacing w:beforeLines="50" w:line="360" w:lineRule="auto"/>
      <w:ind w:firstLine="200" w:firstLineChars="200"/>
    </w:pPr>
    <w:rPr>
      <w:rFonts w:ascii="等线" w:hAnsi="等线" w:eastAsia="等线"/>
      <w:kern w:val="2"/>
      <w:szCs w:val="20"/>
    </w:rPr>
  </w:style>
  <w:style w:type="paragraph" w:customStyle="1" w:styleId="1669">
    <w:name w:val="样式16"/>
    <w:basedOn w:val="215"/>
    <w:link w:val="1670"/>
    <w:autoRedefine/>
    <w:qFormat/>
    <w:uiPriority w:val="0"/>
    <w:pPr>
      <w:numPr>
        <w:ilvl w:val="0"/>
        <w:numId w:val="87"/>
      </w:numPr>
      <w:spacing w:beforeLines="50" w:after="120" w:line="240" w:lineRule="auto"/>
      <w:ind w:firstLine="0" w:firstLineChars="0"/>
    </w:pPr>
    <w:rPr>
      <w:szCs w:val="28"/>
    </w:rPr>
  </w:style>
  <w:style w:type="character" w:customStyle="1" w:styleId="1670">
    <w:name w:val="样式16 Char"/>
    <w:link w:val="1669"/>
    <w:autoRedefine/>
    <w:qFormat/>
    <w:uiPriority w:val="0"/>
    <w:rPr>
      <w:rFonts w:ascii="等线" w:hAnsi="等线" w:eastAsia="等线" w:cs="宋体"/>
      <w:kern w:val="2"/>
      <w:sz w:val="24"/>
      <w:szCs w:val="28"/>
    </w:rPr>
  </w:style>
  <w:style w:type="paragraph" w:customStyle="1" w:styleId="1671">
    <w:name w:val="文章正文格式"/>
    <w:basedOn w:val="1"/>
    <w:autoRedefine/>
    <w:qFormat/>
    <w:uiPriority w:val="0"/>
    <w:pPr>
      <w:snapToGrid w:val="0"/>
      <w:spacing w:beforeLines="50" w:line="540" w:lineRule="atLeast"/>
      <w:ind w:firstLine="578"/>
    </w:pPr>
    <w:rPr>
      <w:rFonts w:hAnsi="等线" w:eastAsia="等线"/>
      <w:spacing w:val="8"/>
      <w:kern w:val="2"/>
      <w:sz w:val="28"/>
      <w:szCs w:val="20"/>
    </w:rPr>
  </w:style>
  <w:style w:type="paragraph" w:customStyle="1" w:styleId="1672">
    <w:name w:val="正文11 宋体 黑色 首行缩进:  2 字符 段前: 6 磅 段后: 6 磅"/>
    <w:basedOn w:val="1"/>
    <w:autoRedefine/>
    <w:qFormat/>
    <w:uiPriority w:val="0"/>
    <w:pPr>
      <w:spacing w:beforeLines="50" w:after="40" w:line="360" w:lineRule="auto"/>
      <w:ind w:firstLine="200" w:firstLineChars="200"/>
    </w:pPr>
    <w:rPr>
      <w:rFonts w:eastAsia="等线"/>
      <w:color w:val="000000"/>
      <w:kern w:val="2"/>
      <w:szCs w:val="20"/>
    </w:rPr>
  </w:style>
  <w:style w:type="paragraph" w:customStyle="1" w:styleId="1673">
    <w:name w:val="样式 标题 1 + 四号"/>
    <w:basedOn w:val="3"/>
    <w:autoRedefine/>
    <w:qFormat/>
    <w:uiPriority w:val="0"/>
    <w:pPr>
      <w:keepNext/>
      <w:pageBreakBefore/>
      <w:numPr>
        <w:numId w:val="88"/>
      </w:numPr>
      <w:pBdr>
        <w:bottom w:val="single" w:color="auto" w:sz="12" w:space="1"/>
      </w:pBdr>
      <w:tabs>
        <w:tab w:val="clear" w:pos="540"/>
        <w:tab w:val="clear" w:pos="8100"/>
      </w:tabs>
      <w:overflowPunct/>
      <w:topLinePunct/>
      <w:autoSpaceDE/>
      <w:autoSpaceDN/>
      <w:snapToGrid w:val="0"/>
      <w:spacing w:before="800" w:beforeLines="50" w:after="1200" w:afterLines="50" w:line="240" w:lineRule="atLeast"/>
      <w:ind w:left="0" w:firstLine="0"/>
      <w:jc w:val="center"/>
      <w:textAlignment w:val="auto"/>
    </w:pPr>
    <w:rPr>
      <w:rFonts w:ascii="黑体" w:hAnsi="Book Antiqua" w:eastAsia="宋体"/>
      <w:b w:val="0"/>
      <w:color w:val="000000"/>
      <w:kern w:val="2"/>
      <w:sz w:val="28"/>
      <w:szCs w:val="28"/>
    </w:rPr>
  </w:style>
  <w:style w:type="paragraph" w:customStyle="1" w:styleId="1674">
    <w:name w:val="样式 标题 4Titre4第三层条H4PIM 4h4标题 4 Char1标题 4 Char Char标题 4 C...3"/>
    <w:basedOn w:val="7"/>
    <w:link w:val="1675"/>
    <w:autoRedefine/>
    <w:qFormat/>
    <w:uiPriority w:val="0"/>
    <w:pPr>
      <w:keepNext/>
      <w:keepLines/>
      <w:numPr>
        <w:ilvl w:val="0"/>
        <w:numId w:val="0"/>
      </w:numPr>
      <w:tabs>
        <w:tab w:val="clear" w:pos="1644"/>
        <w:tab w:val="clear" w:pos="2100"/>
      </w:tabs>
      <w:overflowPunct/>
      <w:autoSpaceDE/>
      <w:autoSpaceDN/>
      <w:snapToGrid w:val="0"/>
      <w:spacing w:before="240" w:beforeLines="50" w:after="240" w:line="240" w:lineRule="auto"/>
      <w:ind w:left="2194" w:hanging="708"/>
      <w:textAlignment w:val="auto"/>
    </w:pPr>
    <w:rPr>
      <w:rFonts w:ascii="黑体" w:hAnsi="Times New Roman" w:eastAsia="宋体" w:cs="Times New Roman"/>
      <w:b w:val="0"/>
      <w:kern w:val="2"/>
      <w:sz w:val="24"/>
    </w:rPr>
  </w:style>
  <w:style w:type="character" w:customStyle="1" w:styleId="1675">
    <w:name w:val="样式 标题 4Titre4第三层条H4PIM 4h4标题 4 Char1标题 4 Char Char标题 4 C...3 Char"/>
    <w:link w:val="1674"/>
    <w:autoRedefine/>
    <w:qFormat/>
    <w:uiPriority w:val="0"/>
    <w:rPr>
      <w:rFonts w:ascii="黑体"/>
      <w:bCs/>
      <w:color w:val="000000"/>
      <w:kern w:val="2"/>
      <w:sz w:val="24"/>
      <w:szCs w:val="28"/>
    </w:rPr>
  </w:style>
  <w:style w:type="paragraph" w:customStyle="1" w:styleId="1676">
    <w:name w:val="my正文"/>
    <w:basedOn w:val="1"/>
    <w:link w:val="1677"/>
    <w:autoRedefine/>
    <w:qFormat/>
    <w:uiPriority w:val="0"/>
    <w:pPr>
      <w:spacing w:beforeLines="50" w:line="360" w:lineRule="auto"/>
      <w:ind w:firstLine="200" w:firstLineChars="200"/>
    </w:pPr>
    <w:rPr>
      <w:rFonts w:eastAsia="等线"/>
      <w:kern w:val="2"/>
    </w:rPr>
  </w:style>
  <w:style w:type="character" w:customStyle="1" w:styleId="1677">
    <w:name w:val="my正文 Char"/>
    <w:link w:val="1676"/>
    <w:autoRedefine/>
    <w:qFormat/>
    <w:uiPriority w:val="0"/>
    <w:rPr>
      <w:rFonts w:ascii="Arial" w:hAnsi="Arial" w:eastAsia="等线" w:cs="宋体"/>
      <w:kern w:val="2"/>
      <w:sz w:val="24"/>
      <w:szCs w:val="21"/>
    </w:rPr>
  </w:style>
  <w:style w:type="paragraph" w:customStyle="1" w:styleId="1678">
    <w:name w:val="样式 标题 2标题 1.1编号标题22 headlinehheadlineS&amp;R2ERMH2H22nd lev...1"/>
    <w:basedOn w:val="1673"/>
    <w:qFormat/>
    <w:uiPriority w:val="0"/>
    <w:pPr/>
  </w:style>
  <w:style w:type="character" w:customStyle="1" w:styleId="1679">
    <w:name w:val="bodylink"/>
    <w:autoRedefine/>
    <w:qFormat/>
    <w:uiPriority w:val="0"/>
  </w:style>
  <w:style w:type="paragraph" w:customStyle="1" w:styleId="1680">
    <w:name w:val="Formule"/>
    <w:basedOn w:val="1"/>
    <w:autoRedefine/>
    <w:qFormat/>
    <w:uiPriority w:val="0"/>
    <w:pPr>
      <w:widowControl/>
      <w:spacing w:beforeLines="50"/>
      <w:jc w:val="center"/>
    </w:pPr>
    <w:rPr>
      <w:rFonts w:ascii="等线" w:hAnsi="等线" w:eastAsia="等线"/>
      <w:color w:val="000000"/>
      <w:szCs w:val="20"/>
      <w:lang w:val="fr-FR" w:eastAsia="fr-FR"/>
    </w:rPr>
  </w:style>
  <w:style w:type="character" w:customStyle="1" w:styleId="1681">
    <w:name w:val="jai-pagetitle1"/>
    <w:autoRedefine/>
    <w:qFormat/>
    <w:uiPriority w:val="0"/>
    <w:rPr>
      <w:b/>
      <w:bCs/>
      <w:sz w:val="18"/>
      <w:szCs w:val="18"/>
    </w:rPr>
  </w:style>
  <w:style w:type="character" w:customStyle="1" w:styleId="1682">
    <w:name w:val="p9l"/>
    <w:autoRedefine/>
    <w:qFormat/>
    <w:uiPriority w:val="0"/>
  </w:style>
  <w:style w:type="character" w:customStyle="1" w:styleId="1683">
    <w:name w:val="style1 style2"/>
    <w:autoRedefine/>
    <w:qFormat/>
    <w:uiPriority w:val="0"/>
  </w:style>
  <w:style w:type="character" w:customStyle="1" w:styleId="1684">
    <w:name w:val="sub-title"/>
    <w:autoRedefine/>
    <w:qFormat/>
    <w:uiPriority w:val="0"/>
  </w:style>
  <w:style w:type="character" w:customStyle="1" w:styleId="1685">
    <w:name w:val="td21"/>
    <w:autoRedefine/>
    <w:qFormat/>
    <w:uiPriority w:val="0"/>
    <w:rPr>
      <w:sz w:val="22"/>
      <w:szCs w:val="22"/>
    </w:rPr>
  </w:style>
  <w:style w:type="paragraph" w:customStyle="1" w:styleId="1686">
    <w:name w:val="图片编号"/>
    <w:next w:val="4"/>
    <w:qFormat/>
    <w:uiPriority w:val="0"/>
    <w:pPr>
      <w:widowControl w:val="0"/>
      <w:spacing w:before="100" w:beforeAutospacing="1" w:after="100" w:afterAutospacing="1" w:line="360" w:lineRule="auto"/>
      <w:jc w:val="center"/>
    </w:pPr>
    <w:rPr>
      <w:rFonts w:ascii="宋体" w:hAnsi="宋体" w:eastAsia="宋体" w:cs="Times New Roman"/>
      <w:kern w:val="2"/>
      <w:sz w:val="21"/>
      <w:szCs w:val="21"/>
      <w:lang w:val="en-US" w:eastAsia="zh-CN" w:bidi="ar-SA"/>
    </w:rPr>
  </w:style>
  <w:style w:type="paragraph" w:customStyle="1" w:styleId="1687">
    <w:name w:val="样式 标题 1Title1l1I1heading 1h11st levell1+toc 1Chapter tit..."/>
    <w:basedOn w:val="3"/>
    <w:autoRedefine/>
    <w:qFormat/>
    <w:uiPriority w:val="0"/>
    <w:pPr>
      <w:keepNext/>
      <w:pageBreakBefore/>
      <w:numPr>
        <w:numId w:val="0"/>
      </w:numPr>
      <w:pBdr>
        <w:bottom w:val="single" w:color="auto" w:sz="12" w:space="1"/>
      </w:pBdr>
      <w:tabs>
        <w:tab w:val="clear" w:pos="540"/>
        <w:tab w:val="clear" w:pos="8100"/>
      </w:tabs>
      <w:overflowPunct/>
      <w:topLinePunct/>
      <w:autoSpaceDE/>
      <w:autoSpaceDN/>
      <w:snapToGrid w:val="0"/>
      <w:spacing w:before="800" w:beforeLines="50" w:after="1200" w:afterLines="50" w:line="240" w:lineRule="atLeast"/>
      <w:jc w:val="center"/>
      <w:textAlignment w:val="auto"/>
    </w:pPr>
    <w:rPr>
      <w:rFonts w:ascii="黑体" w:hAnsi="Book Antiqua" w:eastAsia="宋体"/>
      <w:bCs w:val="0"/>
      <w:kern w:val="2"/>
      <w:sz w:val="30"/>
    </w:rPr>
  </w:style>
  <w:style w:type="paragraph" w:customStyle="1" w:styleId="1688">
    <w:name w:val="样式 标题 2标题 1.1编号标题22 headlinehheadlineS&amp;R2ERMH2H22nd lev..."/>
    <w:basedOn w:val="5"/>
    <w:autoRedefine/>
    <w:qFormat/>
    <w:uiPriority w:val="0"/>
    <w:pPr>
      <w:keepNext/>
      <w:keepLines/>
      <w:numPr>
        <w:ilvl w:val="0"/>
        <w:numId w:val="0"/>
      </w:numPr>
      <w:tabs>
        <w:tab w:val="clear" w:pos="576"/>
        <w:tab w:val="clear" w:pos="720"/>
      </w:tabs>
      <w:overflowPunct/>
      <w:autoSpaceDE/>
      <w:autoSpaceDN/>
      <w:adjustRightInd/>
      <w:spacing w:beforeLines="100" w:after="160" w:afterLines="100"/>
      <w:textAlignment w:val="auto"/>
    </w:pPr>
    <w:rPr>
      <w:rFonts w:ascii="黑体" w:hAnsi="Calibri" w:eastAsia="宋体"/>
      <w:iCs w:val="0"/>
      <w:color w:val="000000"/>
      <w:kern w:val="2"/>
      <w:sz w:val="28"/>
      <w:szCs w:val="32"/>
    </w:rPr>
  </w:style>
  <w:style w:type="paragraph" w:customStyle="1" w:styleId="1689">
    <w:name w:val="样式 标题 3Level 3 HeadH3level_3PIM 3h33rd level3l3CTLevel..."/>
    <w:basedOn w:val="6"/>
    <w:autoRedefine/>
    <w:qFormat/>
    <w:uiPriority w:val="0"/>
    <w:pPr>
      <w:keepNext/>
      <w:keepLines/>
      <w:numPr>
        <w:ilvl w:val="0"/>
        <w:numId w:val="0"/>
      </w:numPr>
      <w:overflowPunct/>
      <w:autoSpaceDE/>
      <w:autoSpaceDN/>
      <w:adjustRightInd/>
      <w:spacing w:before="50" w:beforeLines="50" w:afterLines="50"/>
      <w:jc w:val="left"/>
      <w:textAlignment w:val="auto"/>
    </w:pPr>
    <w:rPr>
      <w:rFonts w:ascii="黑体" w:hAnsi="Times New Roman" w:eastAsia="宋体"/>
      <w:bCs w:val="0"/>
      <w:color w:val="000000"/>
      <w:spacing w:val="6"/>
    </w:rPr>
  </w:style>
  <w:style w:type="paragraph" w:customStyle="1" w:styleId="1690">
    <w:name w:val="样式 标题 3Level 3 HeadH3level_3PIM 3h33rd level3l3CTLevel...1"/>
    <w:basedOn w:val="6"/>
    <w:link w:val="1691"/>
    <w:autoRedefine/>
    <w:qFormat/>
    <w:uiPriority w:val="0"/>
    <w:pPr>
      <w:keepNext/>
      <w:keepLines/>
      <w:numPr>
        <w:ilvl w:val="0"/>
        <w:numId w:val="0"/>
      </w:numPr>
      <w:overflowPunct/>
      <w:autoSpaceDE/>
      <w:autoSpaceDN/>
      <w:adjustRightInd/>
      <w:spacing w:before="50" w:beforeLines="50" w:afterLines="50"/>
      <w:jc w:val="left"/>
      <w:textAlignment w:val="auto"/>
    </w:pPr>
    <w:rPr>
      <w:rFonts w:ascii="Times New Roman" w:hAnsi="宋体" w:eastAsia="华文细黑"/>
      <w:bCs w:val="0"/>
      <w:color w:val="000000"/>
      <w:spacing w:val="6"/>
      <w:kern w:val="2"/>
    </w:rPr>
  </w:style>
  <w:style w:type="character" w:customStyle="1" w:styleId="1691">
    <w:name w:val="样式 标题 3Level 3 HeadH3level_3PIM 3h33rd level3l3CTLevel...1 Char"/>
    <w:link w:val="1690"/>
    <w:autoRedefine/>
    <w:qFormat/>
    <w:uiPriority w:val="0"/>
    <w:rPr>
      <w:rFonts w:hAnsi="宋体" w:eastAsia="华文细黑"/>
      <w:color w:val="000000"/>
      <w:spacing w:val="6"/>
      <w:kern w:val="2"/>
      <w:sz w:val="30"/>
      <w:szCs w:val="30"/>
    </w:rPr>
  </w:style>
  <w:style w:type="paragraph" w:customStyle="1" w:styleId="1692">
    <w:name w:val="样式 标题 3Level 3 HeadH3level_3PIM 3h33rd level3l3CTLevel...2"/>
    <w:basedOn w:val="6"/>
    <w:link w:val="1693"/>
    <w:autoRedefine/>
    <w:qFormat/>
    <w:uiPriority w:val="0"/>
    <w:pPr>
      <w:keepNext/>
      <w:keepLines/>
      <w:numPr>
        <w:ilvl w:val="0"/>
        <w:numId w:val="0"/>
      </w:numPr>
      <w:overflowPunct/>
      <w:autoSpaceDE/>
      <w:autoSpaceDN/>
      <w:adjustRightInd/>
      <w:spacing w:before="50" w:beforeLines="50" w:afterLines="50"/>
      <w:jc w:val="left"/>
      <w:textAlignment w:val="auto"/>
    </w:pPr>
    <w:rPr>
      <w:rFonts w:ascii="Times New Roman" w:hAnsi="Times New Roman" w:eastAsia="华文细黑"/>
      <w:bCs w:val="0"/>
      <w:color w:val="000000"/>
      <w:spacing w:val="6"/>
      <w:kern w:val="2"/>
    </w:rPr>
  </w:style>
  <w:style w:type="character" w:customStyle="1" w:styleId="1693">
    <w:name w:val="样式 标题 3Level 3 HeadH3level_3PIM 3h33rd level3l3CTLevel...2 Char"/>
    <w:link w:val="1692"/>
    <w:qFormat/>
    <w:uiPriority w:val="0"/>
    <w:rPr>
      <w:rFonts w:eastAsia="华文细黑"/>
      <w:color w:val="000000"/>
      <w:spacing w:val="6"/>
      <w:kern w:val="2"/>
      <w:sz w:val="30"/>
      <w:szCs w:val="30"/>
    </w:rPr>
  </w:style>
  <w:style w:type="paragraph" w:customStyle="1" w:styleId="1694">
    <w:name w:val="样式 标题 3Level 3 HeadH3level_3PIM 3h33rd level3l3CTLevel...3"/>
    <w:basedOn w:val="6"/>
    <w:autoRedefine/>
    <w:qFormat/>
    <w:uiPriority w:val="0"/>
    <w:pPr>
      <w:keepNext/>
      <w:keepLines/>
      <w:numPr>
        <w:ilvl w:val="0"/>
        <w:numId w:val="0"/>
      </w:numPr>
      <w:overflowPunct/>
      <w:autoSpaceDE/>
      <w:autoSpaceDN/>
      <w:adjustRightInd/>
      <w:spacing w:before="50" w:beforeLines="50" w:afterLines="50"/>
      <w:jc w:val="left"/>
      <w:textAlignment w:val="auto"/>
    </w:pPr>
    <w:rPr>
      <w:rFonts w:ascii="黑体" w:hAnsi="Times New Roman" w:eastAsia="宋体"/>
      <w:bCs w:val="0"/>
      <w:color w:val="000000"/>
      <w:spacing w:val="6"/>
      <w:kern w:val="2"/>
    </w:rPr>
  </w:style>
  <w:style w:type="paragraph" w:customStyle="1" w:styleId="1695">
    <w:name w:val="样式 标题 3Level 3 HeadH3level_3PIM 3h33rd level3l3CTLevel...4"/>
    <w:basedOn w:val="6"/>
    <w:autoRedefine/>
    <w:qFormat/>
    <w:uiPriority w:val="0"/>
    <w:pPr>
      <w:keepNext/>
      <w:keepLines/>
      <w:numPr>
        <w:ilvl w:val="0"/>
        <w:numId w:val="0"/>
      </w:numPr>
      <w:overflowPunct/>
      <w:autoSpaceDE/>
      <w:autoSpaceDN/>
      <w:adjustRightInd/>
      <w:spacing w:before="50" w:beforeLines="50" w:afterLines="50"/>
      <w:jc w:val="left"/>
      <w:textAlignment w:val="auto"/>
    </w:pPr>
    <w:rPr>
      <w:rFonts w:ascii="黑体" w:hAnsi="Times New Roman" w:eastAsia="宋体"/>
      <w:bCs w:val="0"/>
      <w:color w:val="000000"/>
      <w:spacing w:val="6"/>
      <w:kern w:val="2"/>
    </w:rPr>
  </w:style>
  <w:style w:type="paragraph" w:customStyle="1" w:styleId="1696">
    <w:name w:val="样式 标题 4Titre4第三层条H4PIM 4h4标题 4 Char1标题 4 Char Char标题 4 C..."/>
    <w:basedOn w:val="7"/>
    <w:qFormat/>
    <w:uiPriority w:val="0"/>
    <w:pPr>
      <w:keepNext/>
      <w:keepLines/>
      <w:numPr>
        <w:ilvl w:val="0"/>
        <w:numId w:val="0"/>
      </w:numPr>
      <w:tabs>
        <w:tab w:val="clear" w:pos="1644"/>
        <w:tab w:val="clear" w:pos="2100"/>
      </w:tabs>
      <w:overflowPunct/>
      <w:autoSpaceDE/>
      <w:autoSpaceDN/>
      <w:snapToGrid w:val="0"/>
      <w:spacing w:before="240" w:beforeLines="50" w:after="240" w:line="240" w:lineRule="auto"/>
      <w:textAlignment w:val="auto"/>
    </w:pPr>
    <w:rPr>
      <w:rFonts w:ascii="黑体" w:hAnsi="Times New Roman" w:eastAsia="宋体" w:cs="Times New Roman"/>
      <w:b w:val="0"/>
      <w:kern w:val="2"/>
      <w:sz w:val="24"/>
    </w:rPr>
  </w:style>
  <w:style w:type="paragraph" w:customStyle="1" w:styleId="1697">
    <w:name w:val="样式 标题 4Titre4第三层条H4PIM 4h4标题 4 Char1标题 4 Char Char标题 4 C...1"/>
    <w:basedOn w:val="7"/>
    <w:qFormat/>
    <w:uiPriority w:val="0"/>
    <w:pPr>
      <w:keepNext/>
      <w:keepLines/>
      <w:numPr>
        <w:ilvl w:val="0"/>
        <w:numId w:val="0"/>
      </w:numPr>
      <w:tabs>
        <w:tab w:val="clear" w:pos="1644"/>
        <w:tab w:val="clear" w:pos="2100"/>
      </w:tabs>
      <w:overflowPunct/>
      <w:autoSpaceDE/>
      <w:autoSpaceDN/>
      <w:snapToGrid w:val="0"/>
      <w:spacing w:before="240" w:beforeLines="50" w:after="240" w:line="240" w:lineRule="auto"/>
      <w:textAlignment w:val="auto"/>
    </w:pPr>
    <w:rPr>
      <w:rFonts w:eastAsia="宋体" w:cs="Times New Roman"/>
      <w:b w:val="0"/>
      <w:kern w:val="2"/>
      <w:sz w:val="24"/>
    </w:rPr>
  </w:style>
  <w:style w:type="paragraph" w:customStyle="1" w:styleId="1698">
    <w:name w:val="样式 标题 4Titre4第三层条H4PIM 4h4标题 4 Char1标题 4 Char Char标题 4 C...2"/>
    <w:basedOn w:val="7"/>
    <w:qFormat/>
    <w:uiPriority w:val="0"/>
    <w:pPr>
      <w:keepNext/>
      <w:keepLines/>
      <w:numPr>
        <w:ilvl w:val="0"/>
        <w:numId w:val="0"/>
      </w:numPr>
      <w:tabs>
        <w:tab w:val="clear" w:pos="1644"/>
        <w:tab w:val="clear" w:pos="2100"/>
      </w:tabs>
      <w:overflowPunct/>
      <w:autoSpaceDE/>
      <w:autoSpaceDN/>
      <w:snapToGrid w:val="0"/>
      <w:spacing w:before="240" w:beforeLines="50" w:after="240" w:line="240" w:lineRule="auto"/>
      <w:textAlignment w:val="auto"/>
    </w:pPr>
    <w:rPr>
      <w:rFonts w:ascii="黑体" w:hAnsi="Times New Roman" w:eastAsia="宋体"/>
      <w:b w:val="0"/>
      <w:kern w:val="2"/>
      <w:sz w:val="24"/>
      <w:szCs w:val="20"/>
    </w:rPr>
  </w:style>
  <w:style w:type="paragraph" w:customStyle="1" w:styleId="1699">
    <w:name w:val="样式 标题 5 + (西文) 宋体"/>
    <w:basedOn w:val="8"/>
    <w:autoRedefine/>
    <w:qFormat/>
    <w:uiPriority w:val="0"/>
    <w:pPr>
      <w:keepNext/>
      <w:keepLines/>
      <w:numPr>
        <w:ilvl w:val="0"/>
        <w:numId w:val="0"/>
      </w:numPr>
      <w:tabs>
        <w:tab w:val="clear" w:pos="1276"/>
        <w:tab w:val="clear" w:pos="2030"/>
        <w:tab w:val="clear" w:pos="2895"/>
      </w:tabs>
      <w:overflowPunct/>
      <w:autoSpaceDE/>
      <w:autoSpaceDN/>
      <w:adjustRightInd/>
      <w:spacing w:after="156" w:afterLines="50"/>
      <w:textAlignment w:val="auto"/>
    </w:pPr>
    <w:rPr>
      <w:rFonts w:ascii="宋体" w:hAnsi="宋体"/>
      <w:b w:val="0"/>
      <w:kern w:val="2"/>
      <w:sz w:val="28"/>
    </w:rPr>
  </w:style>
  <w:style w:type="paragraph" w:customStyle="1" w:styleId="1700">
    <w:name w:val="样式 标题 5H5ITT t5PA Pico Section5H5-Heading 5h5l5heading5..."/>
    <w:basedOn w:val="8"/>
    <w:autoRedefine/>
    <w:qFormat/>
    <w:uiPriority w:val="0"/>
    <w:pPr>
      <w:keepNext/>
      <w:keepLines/>
      <w:numPr>
        <w:ilvl w:val="0"/>
        <w:numId w:val="0"/>
      </w:numPr>
      <w:tabs>
        <w:tab w:val="clear" w:pos="1276"/>
        <w:tab w:val="clear" w:pos="2030"/>
        <w:tab w:val="clear" w:pos="2895"/>
      </w:tabs>
      <w:overflowPunct/>
      <w:autoSpaceDE/>
      <w:autoSpaceDN/>
      <w:adjustRightInd/>
      <w:spacing w:after="156" w:afterLines="50"/>
      <w:textAlignment w:val="auto"/>
    </w:pPr>
    <w:rPr>
      <w:rFonts w:ascii="黑体" w:hAnsi="黑体"/>
      <w:b w:val="0"/>
      <w:kern w:val="2"/>
      <w:sz w:val="28"/>
    </w:rPr>
  </w:style>
  <w:style w:type="paragraph" w:customStyle="1" w:styleId="1701">
    <w:name w:val="样式 样式 标题 3Level 3 HeadH3level_3PIM 3h33rd level3l3CTLevel...4 + ..."/>
    <w:basedOn w:val="1695"/>
    <w:qFormat/>
    <w:uiPriority w:val="0"/>
    <w:pPr>
      <w:spacing w:before="120" w:after="120"/>
    </w:pPr>
  </w:style>
  <w:style w:type="paragraph" w:customStyle="1" w:styleId="1702">
    <w:name w:val="样式 样式 标题 4Titre4第三层条H4PIM 4h4标题 4 Char1标题 4 Char Char标题 4 C...2 ..."/>
    <w:basedOn w:val="1698"/>
    <w:autoRedefine/>
    <w:qFormat/>
    <w:uiPriority w:val="0"/>
    <w:pPr/>
    <w:rPr>
      <w:szCs w:val="24"/>
    </w:rPr>
  </w:style>
  <w:style w:type="paragraph" w:customStyle="1" w:styleId="1703">
    <w:name w:val="条款"/>
    <w:basedOn w:val="46"/>
    <w:qFormat/>
    <w:uiPriority w:val="0"/>
  </w:style>
  <w:style w:type="character" w:customStyle="1" w:styleId="1704">
    <w:name w:val="样式 华文细黑 黑色"/>
    <w:autoRedefine/>
    <w:qFormat/>
    <w:uiPriority w:val="0"/>
    <w:rPr>
      <w:rFonts w:ascii="华文细黑" w:hAnsi="华文细黑" w:eastAsia="华文细黑"/>
      <w:color w:val="000000"/>
    </w:rPr>
  </w:style>
  <w:style w:type="paragraph" w:customStyle="1" w:styleId="1705">
    <w:name w:val="样式 统战部正文 + 两端对齐"/>
    <w:basedOn w:val="1"/>
    <w:qFormat/>
    <w:uiPriority w:val="0"/>
    <w:pPr>
      <w:widowControl/>
      <w:spacing w:beforeLines="50" w:after="156" w:line="360" w:lineRule="auto"/>
      <w:ind w:firstLine="360" w:firstLineChars="150"/>
      <w:jc w:val="left"/>
    </w:pPr>
    <w:rPr>
      <w:rFonts w:ascii="等线" w:hAnsi="等线" w:eastAsia="等线"/>
      <w:szCs w:val="20"/>
      <w:lang w:eastAsia="en-US" w:bidi="en-US"/>
    </w:rPr>
  </w:style>
  <w:style w:type="paragraph" w:customStyle="1" w:styleId="1706">
    <w:name w:val="图表"/>
    <w:basedOn w:val="22"/>
    <w:qFormat/>
    <w:uiPriority w:val="0"/>
    <w:pPr>
      <w:spacing w:before="156" w:beforeLines="50" w:after="160" w:afterLines="50"/>
    </w:pPr>
    <w:rPr>
      <w:rFonts w:ascii="Arial" w:hAnsi="Arial" w:eastAsia="宋体" w:cs="Arial"/>
      <w:sz w:val="24"/>
    </w:rPr>
  </w:style>
  <w:style w:type="paragraph" w:customStyle="1" w:styleId="1707">
    <w:name w:val="项目符号样式2"/>
    <w:basedOn w:val="1"/>
    <w:autoRedefine/>
    <w:qFormat/>
    <w:uiPriority w:val="0"/>
    <w:pPr>
      <w:widowControl/>
      <w:spacing w:beforeLines="50" w:after="200" w:line="360" w:lineRule="auto"/>
      <w:jc w:val="left"/>
    </w:pPr>
    <w:rPr>
      <w:rFonts w:ascii="等线" w:hAnsi="等线" w:eastAsia="等线"/>
      <w:szCs w:val="20"/>
      <w:lang w:eastAsia="en-US" w:bidi="en-US"/>
    </w:rPr>
  </w:style>
  <w:style w:type="paragraph" w:customStyle="1" w:styleId="1708">
    <w:name w:val="样式 标题 4Titre4第三层条H4PIM 4h4标题 4 Char1标题 4 Char Char标题 4 C...4"/>
    <w:basedOn w:val="7"/>
    <w:autoRedefine/>
    <w:qFormat/>
    <w:uiPriority w:val="0"/>
    <w:pPr>
      <w:keepNext/>
      <w:keepLines/>
      <w:numPr>
        <w:ilvl w:val="0"/>
        <w:numId w:val="0"/>
      </w:numPr>
      <w:tabs>
        <w:tab w:val="clear" w:pos="1644"/>
        <w:tab w:val="clear" w:pos="2100"/>
      </w:tabs>
      <w:overflowPunct/>
      <w:autoSpaceDE/>
      <w:autoSpaceDN/>
      <w:snapToGrid w:val="0"/>
      <w:spacing w:before="240" w:beforeLines="50" w:after="240" w:line="240" w:lineRule="auto"/>
      <w:ind w:left="2194" w:hanging="708"/>
      <w:textAlignment w:val="auto"/>
    </w:pPr>
    <w:rPr>
      <w:rFonts w:ascii="黑体" w:hAnsi="Times New Roman" w:eastAsia="宋体"/>
      <w:b w:val="0"/>
      <w:kern w:val="2"/>
      <w:sz w:val="24"/>
      <w:szCs w:val="20"/>
    </w:rPr>
  </w:style>
  <w:style w:type="paragraph" w:customStyle="1" w:styleId="1709">
    <w:name w:val="正文（表格）"/>
    <w:autoRedefine/>
    <w:qFormat/>
    <w:uiPriority w:val="0"/>
    <w:pPr>
      <w:widowControl w:val="0"/>
    </w:pPr>
    <w:rPr>
      <w:rFonts w:ascii="Times New Roman" w:hAnsi="Times New Roman" w:eastAsia="宋体" w:cs="Times New Roman"/>
      <w:kern w:val="21"/>
      <w:sz w:val="21"/>
      <w:szCs w:val="21"/>
      <w:lang w:val="en-US" w:eastAsia="zh-CN" w:bidi="ar-SA"/>
    </w:rPr>
  </w:style>
  <w:style w:type="paragraph" w:customStyle="1" w:styleId="1710">
    <w:name w:val="样式 样式 标题 4Titre4第三层条H4PIM 4h4标题 4 Char1标题 4 Char Char标题 4 C... +..."/>
    <w:basedOn w:val="1696"/>
    <w:autoRedefine/>
    <w:qFormat/>
    <w:uiPriority w:val="0"/>
    <w:pPr>
      <w:spacing w:after="120"/>
    </w:pPr>
    <w:rPr>
      <w:rFonts w:cs="宋体"/>
      <w:szCs w:val="20"/>
    </w:rPr>
  </w:style>
  <w:style w:type="paragraph" w:customStyle="1" w:styleId="1711">
    <w:name w:val="步骤正文"/>
    <w:basedOn w:val="1"/>
    <w:autoRedefine/>
    <w:qFormat/>
    <w:uiPriority w:val="0"/>
    <w:pPr>
      <w:widowControl/>
      <w:numPr>
        <w:ilvl w:val="0"/>
        <w:numId w:val="89"/>
      </w:numPr>
      <w:snapToGrid w:val="0"/>
      <w:spacing w:beforeLines="50" w:after="120" w:line="300" w:lineRule="auto"/>
      <w:ind w:firstLine="0"/>
    </w:pPr>
    <w:rPr>
      <w:rFonts w:ascii="Courier New" w:hAnsi="Courier New" w:eastAsia="等线"/>
      <w:kern w:val="2"/>
      <w:szCs w:val="20"/>
    </w:rPr>
  </w:style>
  <w:style w:type="paragraph" w:customStyle="1" w:styleId="1712">
    <w:name w:val="标题-2-1"/>
    <w:basedOn w:val="1"/>
    <w:autoRedefine/>
    <w:qFormat/>
    <w:uiPriority w:val="0"/>
    <w:pPr>
      <w:spacing w:beforeLines="50" w:line="360" w:lineRule="auto"/>
    </w:pPr>
    <w:rPr>
      <w:rFonts w:ascii="等线" w:hAnsi="等线" w:eastAsia="等线"/>
      <w:kern w:val="2"/>
    </w:rPr>
  </w:style>
  <w:style w:type="paragraph" w:customStyle="1" w:styleId="1713">
    <w:name w:val="编写建议 Char Char"/>
    <w:basedOn w:val="1"/>
    <w:autoRedefine/>
    <w:qFormat/>
    <w:uiPriority w:val="0"/>
    <w:pPr>
      <w:keepNext/>
      <w:autoSpaceDE w:val="0"/>
      <w:autoSpaceDN w:val="0"/>
      <w:adjustRightInd w:val="0"/>
      <w:spacing w:beforeLines="50" w:beforeAutospacing="1" w:after="100" w:afterAutospacing="1" w:line="360" w:lineRule="auto"/>
      <w:ind w:firstLine="200" w:firstLineChars="200"/>
      <w:textAlignment w:val="baseline"/>
    </w:pPr>
    <w:rPr>
      <w:rFonts w:ascii="等线" w:hAnsi="等线" w:eastAsia="等线"/>
      <w:i/>
      <w:color w:val="0000FF"/>
      <w:szCs w:val="20"/>
    </w:rPr>
  </w:style>
  <w:style w:type="paragraph" w:customStyle="1" w:styleId="1714">
    <w:name w:val="图号 Char"/>
    <w:basedOn w:val="1"/>
    <w:qFormat/>
    <w:uiPriority w:val="0"/>
    <w:pPr>
      <w:keepNext/>
      <w:autoSpaceDE w:val="0"/>
      <w:autoSpaceDN w:val="0"/>
      <w:adjustRightInd w:val="0"/>
      <w:spacing w:beforeLines="50" w:beforeAutospacing="1" w:after="100" w:afterAutospacing="1" w:line="360" w:lineRule="auto"/>
      <w:jc w:val="center"/>
      <w:textAlignment w:val="baseline"/>
    </w:pPr>
    <w:rPr>
      <w:rFonts w:eastAsia="等线"/>
      <w:sz w:val="18"/>
      <w:szCs w:val="18"/>
    </w:rPr>
  </w:style>
  <w:style w:type="paragraph" w:customStyle="1" w:styleId="1715">
    <w:name w:val="表头样式 Char"/>
    <w:basedOn w:val="1"/>
    <w:autoRedefine/>
    <w:qFormat/>
    <w:uiPriority w:val="0"/>
    <w:pPr>
      <w:keepNext/>
      <w:autoSpaceDE w:val="0"/>
      <w:autoSpaceDN w:val="0"/>
      <w:adjustRightInd w:val="0"/>
      <w:spacing w:beforeLines="50" w:beforeAutospacing="1" w:after="100" w:afterAutospacing="1" w:line="360" w:lineRule="atLeast"/>
      <w:jc w:val="center"/>
      <w:textAlignment w:val="baseline"/>
    </w:pPr>
    <w:rPr>
      <w:rFonts w:eastAsia="等线"/>
      <w:b/>
    </w:rPr>
  </w:style>
  <w:style w:type="paragraph" w:customStyle="1" w:styleId="1716">
    <w:name w:val="000-Table-Title"/>
    <w:basedOn w:val="1"/>
    <w:autoRedefine/>
    <w:qFormat/>
    <w:uiPriority w:val="0"/>
    <w:pPr>
      <w:spacing w:beforeLines="50" w:line="360" w:lineRule="auto"/>
      <w:jc w:val="center"/>
    </w:pPr>
    <w:rPr>
      <w:rFonts w:ascii="等线" w:hAnsi="等线" w:eastAsia="等线"/>
      <w:b/>
      <w:kern w:val="2"/>
    </w:rPr>
  </w:style>
  <w:style w:type="paragraph" w:customStyle="1" w:styleId="1717">
    <w:name w:val="000-TableBodyText"/>
    <w:basedOn w:val="1"/>
    <w:autoRedefine/>
    <w:qFormat/>
    <w:uiPriority w:val="0"/>
    <w:pPr>
      <w:spacing w:beforeLines="50"/>
      <w:jc w:val="left"/>
    </w:pPr>
    <w:rPr>
      <w:rFonts w:ascii="等线" w:hAnsi="等线" w:eastAsia="等线"/>
      <w:kern w:val="2"/>
    </w:rPr>
  </w:style>
  <w:style w:type="paragraph" w:customStyle="1" w:styleId="1718">
    <w:name w:val="PGIS4"/>
    <w:basedOn w:val="1"/>
    <w:qFormat/>
    <w:uiPriority w:val="0"/>
    <w:pPr>
      <w:snapToGrid w:val="0"/>
      <w:spacing w:beforeLines="50"/>
    </w:pPr>
    <w:rPr>
      <w:rFonts w:ascii="等线" w:hAnsi="等线" w:eastAsia="等线"/>
      <w:kern w:val="2"/>
      <w:szCs w:val="20"/>
    </w:rPr>
  </w:style>
  <w:style w:type="character" w:customStyle="1" w:styleId="1719">
    <w:name w:val="正文文本1 Char"/>
    <w:link w:val="896"/>
    <w:qFormat/>
    <w:uiPriority w:val="0"/>
    <w:rPr>
      <w:rFonts w:ascii="宋体" w:hAnsi="宋体" w:eastAsia="仿宋_GB2312" w:cs="宋体"/>
      <w:kern w:val="2"/>
      <w:sz w:val="24"/>
      <w:szCs w:val="21"/>
    </w:rPr>
  </w:style>
  <w:style w:type="paragraph" w:customStyle="1" w:styleId="1720">
    <w:name w:val="3级目录（李威）"/>
    <w:basedOn w:val="6"/>
    <w:autoRedefine/>
    <w:qFormat/>
    <w:uiPriority w:val="0"/>
    <w:pPr>
      <w:keepNext/>
      <w:keepLines/>
      <w:numPr>
        <w:ilvl w:val="0"/>
        <w:numId w:val="0"/>
      </w:numPr>
      <w:tabs>
        <w:tab w:val="left" w:pos="425"/>
        <w:tab w:val="left" w:pos="900"/>
      </w:tabs>
      <w:overflowPunct/>
      <w:autoSpaceDE/>
      <w:autoSpaceDN/>
      <w:adjustRightInd/>
      <w:spacing w:before="156" w:beforeLines="50" w:afterLines="50" w:line="300" w:lineRule="auto"/>
      <w:ind w:left="425" w:hanging="425"/>
      <w:jc w:val="left"/>
      <w:textAlignment w:val="auto"/>
    </w:pPr>
    <w:rPr>
      <w:rFonts w:ascii="Calibri" w:hAnsi="Calibri" w:eastAsia="宋体"/>
      <w:bCs w:val="0"/>
      <w:color w:val="000000"/>
      <w:spacing w:val="6"/>
      <w:kern w:val="2"/>
      <w:sz w:val="24"/>
    </w:rPr>
  </w:style>
  <w:style w:type="paragraph" w:customStyle="1" w:styleId="1721">
    <w:name w:val="4级目录（李威1）"/>
    <w:basedOn w:val="7"/>
    <w:autoRedefine/>
    <w:qFormat/>
    <w:uiPriority w:val="0"/>
    <w:pPr>
      <w:keepNext/>
      <w:keepLines/>
      <w:numPr>
        <w:ilvl w:val="0"/>
        <w:numId w:val="0"/>
      </w:numPr>
      <w:tabs>
        <w:tab w:val="left" w:pos="425"/>
        <w:tab w:val="clear" w:pos="1644"/>
        <w:tab w:val="clear" w:pos="2100"/>
      </w:tabs>
      <w:overflowPunct/>
      <w:autoSpaceDE/>
      <w:autoSpaceDN/>
      <w:snapToGrid w:val="0"/>
      <w:spacing w:beforeLines="50" w:after="240" w:line="377" w:lineRule="auto"/>
      <w:ind w:left="425" w:right="100" w:rightChars="100"/>
      <w:textAlignment w:val="auto"/>
    </w:pPr>
    <w:rPr>
      <w:rFonts w:ascii="Times New Roman" w:hAnsi="Times New Roman" w:eastAsia="宋体" w:cs="Times New Roman"/>
      <w:b w:val="0"/>
      <w:kern w:val="2"/>
      <w:sz w:val="24"/>
    </w:rPr>
  </w:style>
  <w:style w:type="paragraph" w:customStyle="1" w:styleId="1722">
    <w:name w:val="白皮书正文"/>
    <w:basedOn w:val="1"/>
    <w:autoRedefine/>
    <w:qFormat/>
    <w:uiPriority w:val="0"/>
    <w:pPr>
      <w:autoSpaceDE w:val="0"/>
      <w:adjustRightInd w:val="0"/>
      <w:spacing w:beforeLines="50" w:line="360" w:lineRule="auto"/>
      <w:ind w:left="480" w:leftChars="200" w:firstLine="420" w:firstLineChars="200"/>
      <w:textAlignment w:val="top"/>
    </w:pPr>
    <w:rPr>
      <w:rFonts w:eastAsia="等线"/>
      <w:kern w:val="2"/>
      <w:szCs w:val="20"/>
    </w:rPr>
  </w:style>
  <w:style w:type="paragraph" w:customStyle="1" w:styleId="1723">
    <w:name w:val="正文 首行缩进:  2 字符 Char"/>
    <w:basedOn w:val="1"/>
    <w:autoRedefine/>
    <w:qFormat/>
    <w:uiPriority w:val="0"/>
    <w:pPr>
      <w:spacing w:beforeLines="50" w:line="360" w:lineRule="auto"/>
    </w:pPr>
    <w:rPr>
      <w:rFonts w:ascii="等线" w:hAnsi="等线" w:eastAsia="等线"/>
      <w:kern w:val="2"/>
      <w:szCs w:val="20"/>
    </w:rPr>
  </w:style>
  <w:style w:type="character" w:customStyle="1" w:styleId="1724">
    <w:name w:val="标题 5 Char1"/>
    <w:autoRedefine/>
    <w:qFormat/>
    <w:uiPriority w:val="0"/>
    <w:rPr>
      <w:b/>
      <w:bCs/>
      <w:kern w:val="2"/>
      <w:sz w:val="28"/>
      <w:szCs w:val="28"/>
    </w:rPr>
  </w:style>
  <w:style w:type="character" w:customStyle="1" w:styleId="1725">
    <w:name w:val="页脚 Char1"/>
    <w:qFormat/>
    <w:uiPriority w:val="0"/>
    <w:rPr>
      <w:kern w:val="2"/>
      <w:sz w:val="18"/>
      <w:szCs w:val="18"/>
    </w:rPr>
  </w:style>
  <w:style w:type="paragraph" w:customStyle="1" w:styleId="1726">
    <w:name w:val="！正文"/>
    <w:basedOn w:val="1"/>
    <w:link w:val="1727"/>
    <w:autoRedefine/>
    <w:qFormat/>
    <w:uiPriority w:val="0"/>
    <w:pPr>
      <w:widowControl/>
      <w:spacing w:beforeLines="50" w:line="360" w:lineRule="auto"/>
      <w:ind w:firstLine="420" w:firstLineChars="200"/>
    </w:pPr>
    <w:rPr>
      <w:rFonts w:ascii="等线" w:hAnsi="等线" w:eastAsia="等线"/>
      <w:szCs w:val="20"/>
    </w:rPr>
  </w:style>
  <w:style w:type="character" w:customStyle="1" w:styleId="1727">
    <w:name w:val="！正文 Char"/>
    <w:link w:val="1726"/>
    <w:autoRedefine/>
    <w:qFormat/>
    <w:uiPriority w:val="0"/>
    <w:rPr>
      <w:rFonts w:ascii="等线" w:hAnsi="等线" w:eastAsia="等线" w:cs="宋体"/>
      <w:sz w:val="21"/>
    </w:rPr>
  </w:style>
  <w:style w:type="paragraph" w:customStyle="1" w:styleId="1728">
    <w:name w:val="a9"/>
    <w:basedOn w:val="1"/>
    <w:autoRedefine/>
    <w:qFormat/>
    <w:uiPriority w:val="0"/>
    <w:pPr>
      <w:widowControl/>
      <w:spacing w:before="100" w:beforeAutospacing="1" w:after="100" w:afterAutospacing="1"/>
      <w:jc w:val="left"/>
    </w:pPr>
    <w:rPr>
      <w:rFonts w:eastAsia="等线"/>
    </w:rPr>
  </w:style>
  <w:style w:type="paragraph" w:customStyle="1" w:styleId="1729">
    <w:name w:val="乌市-正文"/>
    <w:basedOn w:val="1"/>
    <w:link w:val="1730"/>
    <w:qFormat/>
    <w:uiPriority w:val="0"/>
    <w:pPr>
      <w:ind w:firstLine="200" w:firstLineChars="200"/>
    </w:pPr>
    <w:rPr>
      <w:rFonts w:ascii="Calibri" w:hAnsi="Calibri" w:eastAsia="华文中宋"/>
      <w:kern w:val="2"/>
    </w:rPr>
  </w:style>
  <w:style w:type="character" w:customStyle="1" w:styleId="1730">
    <w:name w:val="乌市-正文 Char"/>
    <w:link w:val="1729"/>
    <w:autoRedefine/>
    <w:qFormat/>
    <w:uiPriority w:val="0"/>
    <w:rPr>
      <w:rFonts w:ascii="Calibri" w:hAnsi="Calibri" w:eastAsia="华文中宋" w:cs="宋体"/>
      <w:kern w:val="2"/>
      <w:sz w:val="24"/>
      <w:szCs w:val="21"/>
    </w:rPr>
  </w:style>
  <w:style w:type="paragraph" w:customStyle="1" w:styleId="1731">
    <w:name w:val="方案标题4"/>
    <w:basedOn w:val="7"/>
    <w:autoRedefine/>
    <w:qFormat/>
    <w:uiPriority w:val="0"/>
    <w:pPr>
      <w:numPr>
        <w:ilvl w:val="0"/>
        <w:numId w:val="0"/>
      </w:numPr>
      <w:tabs>
        <w:tab w:val="clear" w:pos="1644"/>
        <w:tab w:val="clear" w:pos="2100"/>
      </w:tabs>
      <w:overflowPunct/>
      <w:autoSpaceDE/>
      <w:autoSpaceDN/>
      <w:snapToGrid w:val="0"/>
      <w:spacing w:before="240" w:beforeLines="50" w:after="240" w:line="240" w:lineRule="atLeast"/>
      <w:ind w:left="227" w:firstLine="510"/>
      <w:textAlignment w:val="auto"/>
    </w:pPr>
    <w:rPr>
      <w:rFonts w:ascii="Times New Roman" w:hAnsi="Times New Roman" w:eastAsia="宋体" w:cs="Times New Roman"/>
      <w:b w:val="0"/>
      <w:spacing w:val="14"/>
      <w:kern w:val="2"/>
      <w:sz w:val="24"/>
      <w:szCs w:val="20"/>
    </w:rPr>
  </w:style>
  <w:style w:type="paragraph" w:customStyle="1" w:styleId="1732">
    <w:name w:val="正文-带编号1)"/>
    <w:basedOn w:val="1"/>
    <w:autoRedefine/>
    <w:qFormat/>
    <w:uiPriority w:val="0"/>
    <w:pPr>
      <w:numPr>
        <w:ilvl w:val="0"/>
        <w:numId w:val="90"/>
      </w:numPr>
      <w:spacing w:line="400" w:lineRule="exact"/>
      <w:ind w:firstLine="0"/>
    </w:pPr>
    <w:rPr>
      <w:rFonts w:eastAsia="等线"/>
      <w:kern w:val="2"/>
    </w:rPr>
  </w:style>
  <w:style w:type="paragraph" w:customStyle="1" w:styleId="1733">
    <w:name w:val="MM Topic 4"/>
    <w:basedOn w:val="8"/>
    <w:link w:val="1929"/>
    <w:qFormat/>
    <w:uiPriority w:val="0"/>
    <w:pPr>
      <w:numPr>
        <w:ilvl w:val="0"/>
        <w:numId w:val="0"/>
      </w:numPr>
      <w:tabs>
        <w:tab w:val="clear" w:pos="1276"/>
        <w:tab w:val="clear" w:pos="2030"/>
        <w:tab w:val="clear" w:pos="2895"/>
      </w:tabs>
      <w:overflowPunct/>
      <w:autoSpaceDE/>
      <w:autoSpaceDN/>
      <w:adjustRightInd/>
      <w:spacing w:before="240" w:after="60" w:afterLines="50"/>
      <w:textAlignment w:val="auto"/>
    </w:pPr>
    <w:rPr>
      <w:rFonts w:ascii="黑体" w:hAnsi="黑体"/>
      <w:b w:val="0"/>
      <w:iCs/>
      <w:sz w:val="28"/>
      <w:szCs w:val="26"/>
    </w:rPr>
  </w:style>
  <w:style w:type="paragraph" w:customStyle="1" w:styleId="1734">
    <w:name w:val="样式 列出段落 + 微软雅黑 加粗 行距: 1.5 倍行距1"/>
    <w:basedOn w:val="215"/>
    <w:qFormat/>
    <w:uiPriority w:val="0"/>
    <w:pPr>
      <w:widowControl/>
      <w:spacing w:line="360" w:lineRule="auto"/>
      <w:ind w:left="720" w:firstLine="0" w:firstLineChars="0"/>
      <w:contextualSpacing/>
      <w:jc w:val="left"/>
    </w:pPr>
    <w:rPr>
      <w:rFonts w:ascii="微软雅黑" w:hAnsi="微软雅黑" w:eastAsia="微软雅黑"/>
      <w:b/>
      <w:bCs/>
      <w:kern w:val="0"/>
      <w:szCs w:val="20"/>
    </w:rPr>
  </w:style>
  <w:style w:type="paragraph" w:customStyle="1" w:styleId="1735">
    <w:name w:val="正文缩进4"/>
    <w:basedOn w:val="1"/>
    <w:qFormat/>
    <w:uiPriority w:val="0"/>
    <w:pPr>
      <w:spacing w:beforeLines="50" w:afterLines="50" w:line="300" w:lineRule="auto"/>
      <w:ind w:firstLine="480" w:firstLineChars="200"/>
    </w:pPr>
    <w:rPr>
      <w:rFonts w:ascii="等线" w:hAnsi="等线" w:eastAsia="仿宋_GB2312"/>
    </w:rPr>
  </w:style>
  <w:style w:type="paragraph" w:customStyle="1" w:styleId="1736">
    <w:name w:val="样式 列出段落 + 微软雅黑 加粗 行距: 1.5 倍行距2"/>
    <w:basedOn w:val="215"/>
    <w:qFormat/>
    <w:uiPriority w:val="0"/>
    <w:pPr>
      <w:widowControl/>
      <w:spacing w:line="360" w:lineRule="auto"/>
      <w:ind w:left="720" w:firstLine="0" w:firstLineChars="0"/>
      <w:contextualSpacing/>
      <w:jc w:val="left"/>
    </w:pPr>
    <w:rPr>
      <w:rFonts w:ascii="微软雅黑" w:hAnsi="微软雅黑" w:eastAsia="微软雅黑"/>
      <w:b/>
      <w:bCs/>
      <w:kern w:val="0"/>
      <w:szCs w:val="20"/>
    </w:rPr>
  </w:style>
  <w:style w:type="paragraph" w:customStyle="1" w:styleId="1737">
    <w:name w:val="MM Title"/>
    <w:basedOn w:val="84"/>
    <w:qFormat/>
    <w:uiPriority w:val="0"/>
    <w:pPr>
      <w:widowControl/>
      <w:spacing w:before="0"/>
    </w:pPr>
    <w:rPr>
      <w:rFonts w:ascii="Arial" w:hAnsi="Arial" w:cs="Arial"/>
      <w:kern w:val="28"/>
    </w:rPr>
  </w:style>
  <w:style w:type="paragraph" w:customStyle="1" w:styleId="1738">
    <w:name w:val="MM Empty"/>
    <w:basedOn w:val="1"/>
    <w:qFormat/>
    <w:uiPriority w:val="0"/>
    <w:pPr>
      <w:widowControl/>
      <w:jc w:val="left"/>
    </w:pPr>
    <w:rPr>
      <w:rFonts w:ascii="等线" w:hAnsi="等线" w:eastAsia="等线"/>
    </w:rPr>
  </w:style>
  <w:style w:type="paragraph" w:customStyle="1" w:styleId="1739">
    <w:name w:val="Table_Center"/>
    <w:qFormat/>
    <w:uiPriority w:val="0"/>
    <w:pPr>
      <w:spacing w:before="40" w:after="40"/>
      <w:jc w:val="center"/>
    </w:pPr>
    <w:rPr>
      <w:rFonts w:ascii="Futura Bk" w:hAnsi="Futura Bk" w:eastAsia="宋体" w:cs="Times New Roman"/>
      <w:kern w:val="2"/>
      <w:sz w:val="21"/>
      <w:szCs w:val="21"/>
      <w:lang w:val="en-US" w:eastAsia="en-US" w:bidi="ar-SA"/>
    </w:rPr>
  </w:style>
  <w:style w:type="paragraph" w:customStyle="1" w:styleId="1740">
    <w:name w:val="Table_Small"/>
    <w:qFormat/>
    <w:uiPriority w:val="0"/>
    <w:pPr>
      <w:spacing w:before="40" w:after="40"/>
    </w:pPr>
    <w:rPr>
      <w:rFonts w:ascii="Futura Bk" w:hAnsi="Futura Bk" w:eastAsia="宋体" w:cs="Times New Roman"/>
      <w:kern w:val="2"/>
      <w:sz w:val="16"/>
      <w:szCs w:val="21"/>
      <w:lang w:val="en-US" w:eastAsia="en-US" w:bidi="ar-SA"/>
    </w:rPr>
  </w:style>
  <w:style w:type="character" w:customStyle="1" w:styleId="1741">
    <w:name w:val="Character UserEntry"/>
    <w:qFormat/>
    <w:uiPriority w:val="0"/>
    <w:rPr>
      <w:color w:val="FF0000"/>
    </w:rPr>
  </w:style>
  <w:style w:type="paragraph" w:customStyle="1" w:styleId="1742">
    <w:name w:val="TitlePage_Header"/>
    <w:basedOn w:val="1"/>
    <w:qFormat/>
    <w:uiPriority w:val="0"/>
    <w:pPr>
      <w:widowControl/>
      <w:spacing w:before="240" w:after="240"/>
      <w:ind w:left="3240"/>
      <w:jc w:val="left"/>
    </w:pPr>
    <w:rPr>
      <w:rFonts w:ascii="Futura Hv" w:hAnsi="Futura Hv" w:eastAsia="等线"/>
      <w:sz w:val="32"/>
      <w:szCs w:val="20"/>
      <w:lang w:eastAsia="en-US"/>
    </w:rPr>
  </w:style>
  <w:style w:type="paragraph" w:customStyle="1" w:styleId="1743">
    <w:name w:val="TitlePage_TopBorder"/>
    <w:basedOn w:val="1"/>
    <w:next w:val="1"/>
    <w:qFormat/>
    <w:uiPriority w:val="0"/>
    <w:pPr>
      <w:widowControl/>
      <w:pBdr>
        <w:top w:val="single" w:color="auto" w:sz="18" w:space="1"/>
      </w:pBdr>
      <w:spacing w:before="240" w:after="240"/>
      <w:ind w:left="3240"/>
      <w:jc w:val="left"/>
    </w:pPr>
    <w:rPr>
      <w:rFonts w:ascii="Futura Hv" w:hAnsi="Futura Hv" w:eastAsia="等线"/>
      <w:sz w:val="32"/>
      <w:szCs w:val="20"/>
      <w:lang w:eastAsia="en-US"/>
    </w:rPr>
  </w:style>
  <w:style w:type="paragraph" w:customStyle="1" w:styleId="1744">
    <w:name w:val="HP_Internal"/>
    <w:basedOn w:val="1"/>
    <w:next w:val="1"/>
    <w:qFormat/>
    <w:uiPriority w:val="0"/>
    <w:pPr>
      <w:widowControl/>
      <w:jc w:val="left"/>
    </w:pPr>
    <w:rPr>
      <w:rFonts w:ascii="Futura Bk" w:hAnsi="Futura Bk" w:eastAsia="等线"/>
      <w:i/>
      <w:sz w:val="18"/>
      <w:szCs w:val="20"/>
      <w:lang w:eastAsia="en-US"/>
    </w:rPr>
  </w:style>
  <w:style w:type="paragraph" w:customStyle="1" w:styleId="1745">
    <w:name w:val="Table_Sm_Heading"/>
    <w:basedOn w:val="1"/>
    <w:qFormat/>
    <w:uiPriority w:val="0"/>
    <w:pPr>
      <w:keepNext/>
      <w:keepLines/>
      <w:widowControl/>
      <w:spacing w:before="60" w:after="40"/>
      <w:jc w:val="left"/>
    </w:pPr>
    <w:rPr>
      <w:rFonts w:ascii="Futura Hv" w:hAnsi="Futura Hv" w:eastAsia="等线"/>
      <w:sz w:val="16"/>
      <w:szCs w:val="20"/>
      <w:lang w:eastAsia="en-US"/>
    </w:rPr>
  </w:style>
  <w:style w:type="paragraph" w:customStyle="1" w:styleId="1746">
    <w:name w:val="HP_Table_Title"/>
    <w:basedOn w:val="1"/>
    <w:next w:val="1"/>
    <w:qFormat/>
    <w:uiPriority w:val="0"/>
    <w:pPr>
      <w:keepNext/>
      <w:keepLines/>
      <w:widowControl/>
      <w:spacing w:before="240" w:after="60"/>
      <w:jc w:val="left"/>
    </w:pPr>
    <w:rPr>
      <w:rFonts w:ascii="Futura Hv" w:hAnsi="Futura Hv" w:eastAsia="等线"/>
      <w:sz w:val="18"/>
      <w:szCs w:val="20"/>
      <w:lang w:eastAsia="en-US"/>
    </w:rPr>
  </w:style>
  <w:style w:type="paragraph" w:customStyle="1" w:styleId="1747">
    <w:name w:val="Table_Sm_Heading_Right"/>
    <w:basedOn w:val="1745"/>
    <w:qFormat/>
    <w:uiPriority w:val="0"/>
    <w:pPr>
      <w:jc w:val="right"/>
    </w:pPr>
  </w:style>
  <w:style w:type="paragraph" w:customStyle="1" w:styleId="1748">
    <w:name w:val="Table_Medium"/>
    <w:qFormat/>
    <w:uiPriority w:val="0"/>
    <w:pPr>
      <w:spacing w:before="40" w:after="40"/>
    </w:pPr>
    <w:rPr>
      <w:rFonts w:ascii="Futura Bk" w:hAnsi="Futura Bk" w:eastAsia="宋体" w:cs="Times New Roman"/>
      <w:kern w:val="2"/>
      <w:sz w:val="18"/>
      <w:szCs w:val="21"/>
      <w:lang w:val="en-US" w:eastAsia="en-US" w:bidi="ar-SA"/>
    </w:rPr>
  </w:style>
  <w:style w:type="paragraph" w:customStyle="1" w:styleId="1749">
    <w:name w:val="content Char Char Char Char3 Char Char Char Char Char Char Char Char Char Char Char Char Char Char Char Char Char Char Char Char Char Char Char Char Char Char Char Char Char Char Char Char Char Char Char Char Char Char Char Char"/>
    <w:basedOn w:val="1"/>
    <w:qFormat/>
    <w:uiPriority w:val="0"/>
    <w:pPr>
      <w:spacing w:line="360" w:lineRule="auto"/>
      <w:jc w:val="left"/>
    </w:pPr>
    <w:rPr>
      <w:rFonts w:eastAsia="等线"/>
      <w:kern w:val="2"/>
      <w:sz w:val="22"/>
    </w:rPr>
  </w:style>
  <w:style w:type="paragraph" w:customStyle="1" w:styleId="1750">
    <w:name w:val="Style1"/>
    <w:basedOn w:val="22"/>
    <w:next w:val="22"/>
    <w:link w:val="1753"/>
    <w:qFormat/>
    <w:uiPriority w:val="0"/>
    <w:pPr>
      <w:widowControl/>
    </w:pPr>
    <w:rPr>
      <w:rFonts w:ascii="Arial" w:hAnsi="Arial" w:cs="Arial"/>
      <w:b/>
      <w:bCs/>
    </w:rPr>
  </w:style>
  <w:style w:type="character" w:customStyle="1" w:styleId="1751">
    <w:name w:val="图表 Char"/>
    <w:qFormat/>
    <w:uiPriority w:val="0"/>
    <w:rPr>
      <w:b/>
      <w:bCs/>
      <w:sz w:val="18"/>
    </w:rPr>
  </w:style>
  <w:style w:type="paragraph" w:customStyle="1" w:styleId="1752">
    <w:name w:val="Style2"/>
    <w:basedOn w:val="12"/>
    <w:next w:val="12"/>
    <w:link w:val="1754"/>
    <w:qFormat/>
    <w:uiPriority w:val="0"/>
    <w:pPr>
      <w:keepNext w:val="0"/>
      <w:keepLines w:val="0"/>
      <w:widowControl/>
      <w:spacing w:line="240" w:lineRule="auto"/>
      <w:ind w:left="-567"/>
      <w:jc w:val="center"/>
      <w:outlineLvl w:val="9"/>
    </w:pPr>
    <w:rPr>
      <w:rFonts w:ascii="Times New Roman" w:hAnsi="Times New Roman" w:eastAsia="宋体" w:cs="Times New Roman"/>
      <w:kern w:val="0"/>
      <w:sz w:val="18"/>
      <w:szCs w:val="20"/>
    </w:rPr>
  </w:style>
  <w:style w:type="character" w:customStyle="1" w:styleId="1753">
    <w:name w:val="Style1 Char"/>
    <w:link w:val="1750"/>
    <w:qFormat/>
    <w:uiPriority w:val="0"/>
    <w:rPr>
      <w:rFonts w:ascii="Arial" w:hAnsi="Arial" w:eastAsia="黑体" w:cs="Arial"/>
      <w:b/>
      <w:bCs/>
      <w:kern w:val="2"/>
    </w:rPr>
  </w:style>
  <w:style w:type="character" w:customStyle="1" w:styleId="1754">
    <w:name w:val="Style2 Char"/>
    <w:link w:val="1752"/>
    <w:qFormat/>
    <w:uiPriority w:val="0"/>
    <w:rPr>
      <w:b/>
      <w:bCs/>
      <w:sz w:val="18"/>
    </w:rPr>
  </w:style>
  <w:style w:type="paragraph" w:customStyle="1" w:styleId="1755">
    <w:name w:val="封面标题1"/>
    <w:basedOn w:val="1"/>
    <w:qFormat/>
    <w:uiPriority w:val="0"/>
    <w:pPr>
      <w:spacing w:line="360" w:lineRule="auto"/>
      <w:jc w:val="center"/>
    </w:pPr>
    <w:rPr>
      <w:rFonts w:ascii="黑体" w:eastAsia="黑体"/>
      <w:b/>
      <w:bCs/>
      <w:kern w:val="2"/>
      <w:sz w:val="44"/>
      <w:szCs w:val="20"/>
    </w:rPr>
  </w:style>
  <w:style w:type="paragraph" w:customStyle="1" w:styleId="1756">
    <w:name w:val="封面标题"/>
    <w:basedOn w:val="1"/>
    <w:qFormat/>
    <w:uiPriority w:val="0"/>
    <w:pPr>
      <w:spacing w:line="360" w:lineRule="auto"/>
      <w:jc w:val="center"/>
    </w:pPr>
    <w:rPr>
      <w:rFonts w:ascii="黑体" w:hAnsi="等线" w:eastAsia="黑体"/>
      <w:b/>
      <w:bCs/>
      <w:kern w:val="2"/>
      <w:sz w:val="48"/>
      <w:szCs w:val="20"/>
    </w:rPr>
  </w:style>
  <w:style w:type="paragraph" w:customStyle="1" w:styleId="1757">
    <w:name w:val="宋体 三号 居中"/>
    <w:basedOn w:val="1"/>
    <w:qFormat/>
    <w:uiPriority w:val="0"/>
    <w:pPr>
      <w:spacing w:line="360" w:lineRule="auto"/>
      <w:jc w:val="center"/>
    </w:pPr>
    <w:rPr>
      <w:rFonts w:eastAsia="等线"/>
      <w:b/>
      <w:bCs/>
      <w:kern w:val="2"/>
      <w:sz w:val="32"/>
      <w:szCs w:val="20"/>
    </w:rPr>
  </w:style>
  <w:style w:type="paragraph" w:customStyle="1" w:styleId="1758">
    <w:name w:val="Table_Heading_Center"/>
    <w:basedOn w:val="1"/>
    <w:qFormat/>
    <w:uiPriority w:val="0"/>
    <w:pPr>
      <w:keepNext/>
      <w:keepLines/>
      <w:widowControl/>
      <w:spacing w:before="40" w:after="40"/>
      <w:jc w:val="center"/>
    </w:pPr>
    <w:rPr>
      <w:rFonts w:ascii="Futura Hv" w:hAnsi="Futura Hv" w:eastAsia="等线"/>
      <w:sz w:val="20"/>
      <w:szCs w:val="20"/>
      <w:lang w:eastAsia="en-US"/>
    </w:rPr>
  </w:style>
  <w:style w:type="paragraph" w:customStyle="1" w:styleId="1759">
    <w:name w:val="Table_Heading"/>
    <w:basedOn w:val="1"/>
    <w:qFormat/>
    <w:uiPriority w:val="0"/>
    <w:pPr>
      <w:keepNext/>
      <w:keepLines/>
      <w:widowControl/>
      <w:spacing w:before="40" w:after="40"/>
      <w:jc w:val="left"/>
    </w:pPr>
    <w:rPr>
      <w:rFonts w:ascii="Futura Hv" w:hAnsi="Futura Hv" w:eastAsia="等线"/>
      <w:sz w:val="20"/>
      <w:szCs w:val="20"/>
      <w:lang w:eastAsia="en-US"/>
    </w:rPr>
  </w:style>
  <w:style w:type="paragraph" w:customStyle="1" w:styleId="1760">
    <w:name w:val="Bullet with text 2"/>
    <w:basedOn w:val="1"/>
    <w:qFormat/>
    <w:uiPriority w:val="0"/>
    <w:pPr>
      <w:widowControl/>
      <w:numPr>
        <w:ilvl w:val="0"/>
        <w:numId w:val="91"/>
      </w:numPr>
      <w:ind w:firstLine="0"/>
      <w:jc w:val="left"/>
    </w:pPr>
    <w:rPr>
      <w:rFonts w:eastAsia="等线"/>
      <w:sz w:val="20"/>
      <w:szCs w:val="20"/>
      <w:lang w:eastAsia="en-US"/>
    </w:rPr>
  </w:style>
  <w:style w:type="paragraph" w:customStyle="1" w:styleId="1761">
    <w:name w:val="Numbered list 2.1"/>
    <w:basedOn w:val="3"/>
    <w:next w:val="1"/>
    <w:qFormat/>
    <w:uiPriority w:val="0"/>
    <w:pPr>
      <w:keepNext/>
      <w:pageBreakBefore/>
      <w:numPr>
        <w:numId w:val="92"/>
      </w:numPr>
      <w:pBdr>
        <w:bottom w:val="single" w:color="auto" w:sz="12" w:space="1"/>
      </w:pBdr>
      <w:tabs>
        <w:tab w:val="left" w:pos="360"/>
        <w:tab w:val="clear" w:pos="540"/>
        <w:tab w:val="clear" w:pos="8100"/>
      </w:tabs>
      <w:overflowPunct/>
      <w:topLinePunct/>
      <w:autoSpaceDE/>
      <w:autoSpaceDN/>
      <w:snapToGrid w:val="0"/>
      <w:spacing w:before="800" w:beforeLines="50" w:after="60" w:afterLines="50" w:line="240" w:lineRule="auto"/>
      <w:ind w:hanging="180" w:hangingChars="180"/>
      <w:jc w:val="right"/>
      <w:textAlignment w:val="auto"/>
    </w:pPr>
    <w:rPr>
      <w:rFonts w:ascii="Calibri" w:hAnsi="Calibri" w:eastAsia="宋体"/>
      <w:b w:val="0"/>
      <w:kern w:val="28"/>
      <w:sz w:val="28"/>
      <w:lang w:eastAsia="en-US"/>
    </w:rPr>
  </w:style>
  <w:style w:type="paragraph" w:customStyle="1" w:styleId="1762">
    <w:name w:val="Numbered list 2.2"/>
    <w:basedOn w:val="5"/>
    <w:next w:val="1"/>
    <w:qFormat/>
    <w:uiPriority w:val="0"/>
    <w:pPr>
      <w:keepNext/>
      <w:numPr>
        <w:ilvl w:val="0"/>
        <w:numId w:val="0"/>
      </w:numPr>
      <w:tabs>
        <w:tab w:val="clear" w:pos="576"/>
      </w:tabs>
      <w:overflowPunct/>
      <w:autoSpaceDE/>
      <w:autoSpaceDN/>
      <w:adjustRightInd/>
      <w:spacing w:before="312" w:beforeLines="100" w:after="60" w:afterLines="100" w:line="240" w:lineRule="auto"/>
      <w:ind w:left="720" w:hanging="360"/>
      <w:textAlignment w:val="auto"/>
    </w:pPr>
    <w:rPr>
      <w:rFonts w:ascii="Calibri" w:hAnsi="Calibri" w:eastAsia="宋体"/>
      <w:iCs w:val="0"/>
      <w:kern w:val="2"/>
      <w:sz w:val="24"/>
      <w:lang w:eastAsia="en-US"/>
    </w:rPr>
  </w:style>
  <w:style w:type="paragraph" w:customStyle="1" w:styleId="1763">
    <w:name w:val="Numbered Heading Style A.2"/>
    <w:basedOn w:val="5"/>
    <w:next w:val="1"/>
    <w:qFormat/>
    <w:uiPriority w:val="0"/>
    <w:pPr>
      <w:keepNext/>
      <w:numPr>
        <w:ilvl w:val="0"/>
        <w:numId w:val="0"/>
      </w:numPr>
      <w:tabs>
        <w:tab w:val="clear" w:pos="576"/>
      </w:tabs>
      <w:overflowPunct/>
      <w:autoSpaceDE/>
      <w:autoSpaceDN/>
      <w:adjustRightInd/>
      <w:spacing w:before="312" w:beforeLines="100" w:after="60" w:afterLines="100" w:line="276" w:lineRule="auto"/>
      <w:ind w:left="360" w:hanging="360"/>
      <w:textAlignment w:val="auto"/>
    </w:pPr>
    <w:rPr>
      <w:rFonts w:eastAsia="宋体"/>
      <w:iCs w:val="0"/>
      <w:kern w:val="28"/>
      <w:sz w:val="28"/>
    </w:rPr>
  </w:style>
  <w:style w:type="paragraph" w:customStyle="1" w:styleId="1764">
    <w:name w:val="Numbered Heading Style A.3"/>
    <w:basedOn w:val="6"/>
    <w:next w:val="1"/>
    <w:qFormat/>
    <w:uiPriority w:val="0"/>
    <w:pPr>
      <w:keepNext/>
      <w:numPr>
        <w:ilvl w:val="0"/>
        <w:numId w:val="0"/>
      </w:numPr>
      <w:tabs>
        <w:tab w:val="left" w:pos="360"/>
        <w:tab w:val="left" w:pos="1080"/>
        <w:tab w:val="left" w:pos="1440"/>
      </w:tabs>
      <w:overflowPunct/>
      <w:autoSpaceDE/>
      <w:autoSpaceDN/>
      <w:adjustRightInd/>
      <w:spacing w:before="240" w:beforeLines="50" w:after="60" w:afterLines="100" w:line="240" w:lineRule="auto"/>
      <w:ind w:left="360" w:hanging="360"/>
      <w:jc w:val="left"/>
      <w:textAlignment w:val="auto"/>
    </w:pPr>
    <w:rPr>
      <w:rFonts w:ascii="Times New Roman" w:hAnsi="Times New Roman" w:eastAsia="宋体"/>
      <w:color w:val="000000"/>
      <w:spacing w:val="6"/>
      <w:sz w:val="24"/>
      <w:lang w:val="zh-CN" w:eastAsia="en-US"/>
    </w:rPr>
  </w:style>
  <w:style w:type="paragraph" w:customStyle="1" w:styleId="1765">
    <w:name w:val="Numbered Heading Style A.4"/>
    <w:basedOn w:val="7"/>
    <w:next w:val="1"/>
    <w:qFormat/>
    <w:uiPriority w:val="0"/>
    <w:pPr>
      <w:keepNext/>
      <w:numPr>
        <w:ilvl w:val="0"/>
        <w:numId w:val="0"/>
      </w:numPr>
      <w:tabs>
        <w:tab w:val="left" w:pos="360"/>
        <w:tab w:val="clear" w:pos="1644"/>
        <w:tab w:val="clear" w:pos="2100"/>
      </w:tabs>
      <w:overflowPunct/>
      <w:autoSpaceDE/>
      <w:autoSpaceDN/>
      <w:snapToGrid w:val="0"/>
      <w:spacing w:before="240" w:beforeLines="50" w:after="240" w:line="240" w:lineRule="auto"/>
      <w:ind w:left="360"/>
      <w:textAlignment w:val="auto"/>
    </w:pPr>
    <w:rPr>
      <w:rFonts w:ascii="Times New Roman" w:hAnsi="Times New Roman" w:eastAsia="宋体" w:cs="Times New Roman"/>
      <w:b w:val="0"/>
      <w:sz w:val="20"/>
      <w:szCs w:val="20"/>
      <w:lang w:eastAsia="en-US"/>
    </w:rPr>
  </w:style>
  <w:style w:type="paragraph" w:customStyle="1" w:styleId="1766">
    <w:name w:val="并列项"/>
    <w:basedOn w:val="4"/>
    <w:link w:val="3498"/>
    <w:qFormat/>
    <w:uiPriority w:val="0"/>
    <w:pPr>
      <w:numPr>
        <w:ilvl w:val="0"/>
        <w:numId w:val="93"/>
      </w:numPr>
      <w:tabs>
        <w:tab w:val="left" w:pos="360"/>
        <w:tab w:val="left" w:pos="936"/>
      </w:tabs>
      <w:snapToGrid w:val="0"/>
      <w:spacing w:line="300" w:lineRule="auto"/>
      <w:ind w:left="840" w:firstLine="0" w:firstLineChars="0"/>
      <w:outlineLvl w:val="5"/>
    </w:pPr>
    <w:rPr>
      <w:rFonts w:eastAsia="等线"/>
      <w:b/>
      <w:szCs w:val="20"/>
    </w:rPr>
  </w:style>
  <w:style w:type="paragraph" w:customStyle="1" w:styleId="1767">
    <w:name w:val="样式 标题 1h1Attribute Heading 1h11Attribute Heading 11h12Attr..."/>
    <w:basedOn w:val="3"/>
    <w:qFormat/>
    <w:uiPriority w:val="0"/>
    <w:pPr>
      <w:keepNext/>
      <w:pageBreakBefore/>
      <w:numPr>
        <w:numId w:val="0"/>
      </w:numPr>
      <w:pBdr>
        <w:bottom w:val="single" w:color="auto" w:sz="12" w:space="1"/>
      </w:pBdr>
      <w:tabs>
        <w:tab w:val="clear" w:pos="540"/>
        <w:tab w:val="clear" w:pos="8100"/>
      </w:tabs>
      <w:overflowPunct/>
      <w:topLinePunct/>
      <w:autoSpaceDE/>
      <w:autoSpaceDN/>
      <w:snapToGrid w:val="0"/>
      <w:spacing w:before="800" w:beforeLines="50" w:after="60" w:afterLines="50" w:line="300" w:lineRule="auto"/>
      <w:ind w:hanging="431" w:hangingChars="180"/>
      <w:jc w:val="right"/>
      <w:textAlignment w:val="auto"/>
    </w:pPr>
    <w:rPr>
      <w:rFonts w:ascii="宋体" w:hAnsi="宋体" w:eastAsia="宋体"/>
      <w:b w:val="0"/>
      <w:bCs w:val="0"/>
      <w:kern w:val="32"/>
      <w:sz w:val="30"/>
    </w:rPr>
  </w:style>
  <w:style w:type="paragraph" w:customStyle="1" w:styleId="1768">
    <w:name w:val="样式 列出段落 + 微软雅黑 加粗 行距: 1.5 倍行距"/>
    <w:basedOn w:val="215"/>
    <w:qFormat/>
    <w:uiPriority w:val="0"/>
    <w:pPr>
      <w:widowControl/>
      <w:spacing w:line="360" w:lineRule="auto"/>
      <w:ind w:left="720" w:firstLine="0" w:firstLineChars="0"/>
      <w:contextualSpacing/>
      <w:jc w:val="left"/>
    </w:pPr>
    <w:rPr>
      <w:rFonts w:ascii="微软雅黑" w:hAnsi="微软雅黑" w:eastAsia="微软雅黑"/>
      <w:b/>
      <w:bCs/>
      <w:kern w:val="0"/>
      <w:szCs w:val="20"/>
    </w:rPr>
  </w:style>
  <w:style w:type="paragraph" w:customStyle="1" w:styleId="1769">
    <w:name w:val="样式 微软雅黑 行距: 1.5 倍行距"/>
    <w:basedOn w:val="1"/>
    <w:qFormat/>
    <w:uiPriority w:val="0"/>
    <w:pPr>
      <w:widowControl/>
      <w:spacing w:line="360" w:lineRule="auto"/>
      <w:jc w:val="left"/>
    </w:pPr>
    <w:rPr>
      <w:rFonts w:ascii="微软雅黑" w:hAnsi="微软雅黑" w:eastAsia="微软雅黑"/>
      <w:szCs w:val="20"/>
    </w:rPr>
  </w:style>
  <w:style w:type="character" w:customStyle="1" w:styleId="1770">
    <w:name w:val="二级编号 Char"/>
    <w:link w:val="1771"/>
    <w:qFormat/>
    <w:uiPriority w:val="0"/>
    <w:rPr>
      <w:rFonts w:cs="宋体"/>
      <w:sz w:val="22"/>
    </w:rPr>
  </w:style>
  <w:style w:type="paragraph" w:customStyle="1" w:styleId="1771">
    <w:name w:val="二级编号"/>
    <w:basedOn w:val="1"/>
    <w:next w:val="1"/>
    <w:link w:val="1770"/>
    <w:qFormat/>
    <w:uiPriority w:val="0"/>
    <w:pPr>
      <w:numPr>
        <w:ilvl w:val="0"/>
        <w:numId w:val="94"/>
      </w:numPr>
      <w:spacing w:line="360" w:lineRule="auto"/>
      <w:ind w:firstLine="0"/>
    </w:pPr>
    <w:rPr>
      <w:rFonts w:ascii="Times New Roman" w:hAnsi="Times New Roman"/>
      <w:sz w:val="22"/>
      <w:szCs w:val="20"/>
    </w:rPr>
  </w:style>
  <w:style w:type="paragraph" w:customStyle="1" w:styleId="1772">
    <w:name w:val="Char Char Char9"/>
    <w:basedOn w:val="1"/>
    <w:qFormat/>
    <w:uiPriority w:val="0"/>
    <w:pPr>
      <w:spacing w:beforeLines="50"/>
    </w:pPr>
    <w:rPr>
      <w:rFonts w:ascii="等线" w:hAnsi="等线" w:eastAsia="等线"/>
      <w:kern w:val="2"/>
    </w:rPr>
  </w:style>
  <w:style w:type="paragraph" w:customStyle="1" w:styleId="1773">
    <w:name w:val="Char Char1 Char Char Char Char Char Char Char Char Char1 Char Char Char Char Char Char Char Char Char Char Char Char Char Char Char Char1"/>
    <w:basedOn w:val="1"/>
    <w:qFormat/>
    <w:uiPriority w:val="0"/>
    <w:pPr>
      <w:tabs>
        <w:tab w:val="left" w:pos="360"/>
      </w:tabs>
      <w:spacing w:beforeLines="50"/>
      <w:ind w:firstLine="150" w:firstLineChars="150"/>
    </w:pPr>
    <w:rPr>
      <w:rFonts w:eastAsia="等线" w:cs="Arial"/>
      <w:kern w:val="2"/>
      <w:sz w:val="20"/>
      <w:szCs w:val="20"/>
    </w:rPr>
  </w:style>
  <w:style w:type="paragraph" w:customStyle="1" w:styleId="1774">
    <w:name w:val="Char18"/>
    <w:basedOn w:val="1"/>
    <w:qFormat/>
    <w:uiPriority w:val="0"/>
    <w:pPr>
      <w:spacing w:beforeLines="50" w:line="360" w:lineRule="auto"/>
    </w:pPr>
    <w:rPr>
      <w:rFonts w:ascii="Tahoma" w:hAnsi="Tahoma" w:eastAsia="等线"/>
      <w:kern w:val="2"/>
      <w:szCs w:val="20"/>
    </w:rPr>
  </w:style>
  <w:style w:type="paragraph" w:customStyle="1" w:styleId="1775">
    <w:name w:val="Char1 Char Char Char6"/>
    <w:basedOn w:val="1"/>
    <w:qFormat/>
    <w:uiPriority w:val="0"/>
    <w:pPr>
      <w:spacing w:beforeLines="50"/>
    </w:pPr>
    <w:rPr>
      <w:rFonts w:ascii="Tahoma" w:hAnsi="Tahoma" w:eastAsia="等线"/>
      <w:kern w:val="2"/>
      <w:szCs w:val="20"/>
    </w:rPr>
  </w:style>
  <w:style w:type="paragraph" w:customStyle="1" w:styleId="1776">
    <w:name w:val="Char Char Char8"/>
    <w:basedOn w:val="1"/>
    <w:qFormat/>
    <w:uiPriority w:val="0"/>
    <w:pPr>
      <w:spacing w:beforeLines="50"/>
    </w:pPr>
    <w:rPr>
      <w:rFonts w:ascii="等线" w:hAnsi="等线" w:eastAsia="等线"/>
      <w:kern w:val="2"/>
    </w:rPr>
  </w:style>
  <w:style w:type="paragraph" w:customStyle="1" w:styleId="1777">
    <w:name w:val="Char17"/>
    <w:basedOn w:val="1"/>
    <w:qFormat/>
    <w:uiPriority w:val="0"/>
    <w:pPr>
      <w:spacing w:beforeLines="50"/>
    </w:pPr>
    <w:rPr>
      <w:rFonts w:ascii="Tahoma" w:hAnsi="Tahoma" w:eastAsia="等线"/>
      <w:kern w:val="2"/>
      <w:szCs w:val="20"/>
    </w:rPr>
  </w:style>
  <w:style w:type="paragraph" w:customStyle="1" w:styleId="1778">
    <w:name w:val="Char Char Char7"/>
    <w:basedOn w:val="1"/>
    <w:qFormat/>
    <w:uiPriority w:val="0"/>
    <w:pPr>
      <w:spacing w:beforeLines="50"/>
    </w:pPr>
    <w:rPr>
      <w:rFonts w:ascii="等线" w:hAnsi="等线" w:eastAsia="等线"/>
      <w:kern w:val="2"/>
      <w:szCs w:val="20"/>
    </w:rPr>
  </w:style>
  <w:style w:type="paragraph" w:customStyle="1" w:styleId="1779">
    <w:name w:val="Char Char Char6"/>
    <w:basedOn w:val="1"/>
    <w:qFormat/>
    <w:uiPriority w:val="0"/>
    <w:pPr>
      <w:spacing w:beforeLines="50"/>
    </w:pPr>
    <w:rPr>
      <w:rFonts w:ascii="等线" w:hAnsi="等线" w:eastAsia="等线"/>
      <w:kern w:val="2"/>
      <w:szCs w:val="20"/>
    </w:rPr>
  </w:style>
  <w:style w:type="paragraph" w:customStyle="1" w:styleId="1780">
    <w:name w:val="Char Char Char5"/>
    <w:basedOn w:val="1"/>
    <w:qFormat/>
    <w:uiPriority w:val="0"/>
    <w:rPr>
      <w:rFonts w:ascii="等线" w:hAnsi="等线" w:eastAsia="等线"/>
      <w:kern w:val="2"/>
      <w:szCs w:val="20"/>
    </w:rPr>
  </w:style>
  <w:style w:type="paragraph" w:customStyle="1" w:styleId="1781">
    <w:name w:val="Char Char Char4"/>
    <w:basedOn w:val="1"/>
    <w:qFormat/>
    <w:uiPriority w:val="0"/>
    <w:rPr>
      <w:rFonts w:ascii="等线" w:hAnsi="等线" w:eastAsia="等线"/>
      <w:kern w:val="2"/>
      <w:szCs w:val="20"/>
    </w:rPr>
  </w:style>
  <w:style w:type="paragraph" w:customStyle="1" w:styleId="1782">
    <w:name w:val="标书正文"/>
    <w:next w:val="215"/>
    <w:qFormat/>
    <w:uiPriority w:val="0"/>
    <w:pPr>
      <w:spacing w:beforeLines="50" w:afterLines="50" w:line="400" w:lineRule="exact"/>
      <w:ind w:firstLine="200" w:firstLineChars="200"/>
    </w:pPr>
    <w:rPr>
      <w:rFonts w:ascii="黑体" w:hAnsi="Calibri" w:eastAsia="宋体" w:cs="Times New Roman"/>
      <w:kern w:val="2"/>
      <w:sz w:val="21"/>
      <w:szCs w:val="21"/>
      <w:lang w:val="en-US" w:eastAsia="zh-CN" w:bidi="ar-SA"/>
    </w:rPr>
  </w:style>
  <w:style w:type="paragraph" w:customStyle="1" w:styleId="1783">
    <w:name w:val="1.1 四号"/>
    <w:basedOn w:val="1"/>
    <w:qFormat/>
    <w:uiPriority w:val="0"/>
    <w:pPr>
      <w:keepNext/>
      <w:keepLines/>
      <w:spacing w:line="240" w:lineRule="atLeast"/>
      <w:jc w:val="left"/>
      <w:outlineLvl w:val="1"/>
    </w:pPr>
    <w:rPr>
      <w:rFonts w:ascii="微软雅黑" w:hAnsi="微软雅黑" w:eastAsia="微软雅黑"/>
      <w:b/>
      <w:kern w:val="44"/>
      <w:sz w:val="28"/>
    </w:rPr>
  </w:style>
  <w:style w:type="paragraph" w:customStyle="1" w:styleId="1784">
    <w:name w:val="1. 四号"/>
    <w:basedOn w:val="1783"/>
    <w:link w:val="1785"/>
    <w:qFormat/>
    <w:uiPriority w:val="0"/>
    <w:pPr>
      <w:jc w:val="center"/>
    </w:pPr>
    <w:rPr>
      <w:szCs w:val="28"/>
    </w:rPr>
  </w:style>
  <w:style w:type="character" w:customStyle="1" w:styleId="1785">
    <w:name w:val="1. 四号 Char"/>
    <w:link w:val="1784"/>
    <w:qFormat/>
    <w:uiPriority w:val="0"/>
    <w:rPr>
      <w:rFonts w:ascii="微软雅黑" w:hAnsi="微软雅黑" w:eastAsia="微软雅黑" w:cs="宋体"/>
      <w:b/>
      <w:kern w:val="44"/>
      <w:sz w:val="28"/>
      <w:szCs w:val="28"/>
    </w:rPr>
  </w:style>
  <w:style w:type="paragraph" w:customStyle="1" w:styleId="1786">
    <w:name w:val="四级标题"/>
    <w:basedOn w:val="6"/>
    <w:link w:val="1787"/>
    <w:qFormat/>
    <w:uiPriority w:val="0"/>
    <w:pPr>
      <w:keepNext/>
      <w:keepLines/>
      <w:numPr>
        <w:ilvl w:val="0"/>
        <w:numId w:val="0"/>
      </w:numPr>
      <w:tabs>
        <w:tab w:val="left" w:pos="851"/>
      </w:tabs>
      <w:overflowPunct/>
      <w:autoSpaceDE/>
      <w:autoSpaceDN/>
      <w:adjustRightInd/>
      <w:spacing w:before="156" w:beforeLines="50" w:afterLines="100"/>
      <w:ind w:left="851" w:hanging="851"/>
      <w:jc w:val="left"/>
      <w:textAlignment w:val="auto"/>
    </w:pPr>
    <w:rPr>
      <w:rFonts w:ascii="Times New Roman" w:hAnsi="Times New Roman" w:eastAsia="宋体"/>
      <w:bCs w:val="0"/>
      <w:color w:val="000000"/>
      <w:spacing w:val="6"/>
      <w:kern w:val="2"/>
      <w:sz w:val="24"/>
      <w:szCs w:val="28"/>
    </w:rPr>
  </w:style>
  <w:style w:type="character" w:customStyle="1" w:styleId="1787">
    <w:name w:val="四级标题 Char"/>
    <w:link w:val="1786"/>
    <w:qFormat/>
    <w:uiPriority w:val="0"/>
    <w:rPr>
      <w:color w:val="000000"/>
      <w:spacing w:val="6"/>
      <w:kern w:val="2"/>
      <w:sz w:val="24"/>
      <w:szCs w:val="28"/>
    </w:rPr>
  </w:style>
  <w:style w:type="character" w:customStyle="1" w:styleId="1788">
    <w:name w:val="标题1 Char"/>
    <w:qFormat/>
    <w:uiPriority w:val="0"/>
    <w:rPr>
      <w:rFonts w:ascii="Arial" w:hAnsi="Arial"/>
      <w:b/>
      <w:bCs/>
      <w:kern w:val="44"/>
      <w:sz w:val="32"/>
      <w:szCs w:val="32"/>
    </w:rPr>
  </w:style>
  <w:style w:type="paragraph" w:customStyle="1" w:styleId="1789">
    <w:name w:val="Item Step in Table"/>
    <w:link w:val="3324"/>
    <w:qFormat/>
    <w:uiPriority w:val="0"/>
    <w:pPr>
      <w:numPr>
        <w:ilvl w:val="0"/>
        <w:numId w:val="95"/>
      </w:numPr>
      <w:spacing w:before="40" w:after="40"/>
      <w:jc w:val="both"/>
    </w:pPr>
    <w:rPr>
      <w:rFonts w:ascii="Arial" w:hAnsi="Arial" w:eastAsia="宋体" w:cs="Arial"/>
      <w:kern w:val="2"/>
      <w:sz w:val="18"/>
      <w:szCs w:val="18"/>
      <w:lang w:val="en-US" w:eastAsia="zh-CN" w:bidi="ar-SA"/>
    </w:rPr>
  </w:style>
  <w:style w:type="paragraph" w:customStyle="1" w:styleId="1790">
    <w:name w:val="Char Char Char15"/>
    <w:basedOn w:val="1"/>
    <w:qFormat/>
    <w:uiPriority w:val="0"/>
    <w:pPr>
      <w:spacing w:beforeLines="50"/>
    </w:pPr>
    <w:rPr>
      <w:rFonts w:ascii="等线" w:hAnsi="等线" w:eastAsia="等线"/>
      <w:kern w:val="2"/>
    </w:rPr>
  </w:style>
  <w:style w:type="paragraph" w:customStyle="1" w:styleId="1791">
    <w:name w:val="Char Char1 Char Char Char Char Char Char Char Char Char1 Char Char Char Char Char Char Char Char Char Char Char Char Char Char Char Char2"/>
    <w:basedOn w:val="1"/>
    <w:qFormat/>
    <w:uiPriority w:val="0"/>
    <w:pPr>
      <w:tabs>
        <w:tab w:val="left" w:pos="360"/>
      </w:tabs>
      <w:spacing w:beforeLines="50"/>
      <w:ind w:firstLine="150" w:firstLineChars="150"/>
    </w:pPr>
    <w:rPr>
      <w:rFonts w:eastAsia="等线" w:cs="Arial"/>
      <w:kern w:val="2"/>
      <w:sz w:val="20"/>
      <w:szCs w:val="20"/>
    </w:rPr>
  </w:style>
  <w:style w:type="paragraph" w:customStyle="1" w:styleId="1792">
    <w:name w:val="Char110"/>
    <w:basedOn w:val="1"/>
    <w:qFormat/>
    <w:uiPriority w:val="0"/>
    <w:pPr>
      <w:spacing w:beforeLines="50" w:line="360" w:lineRule="auto"/>
    </w:pPr>
    <w:rPr>
      <w:rFonts w:ascii="Tahoma" w:hAnsi="Tahoma" w:eastAsia="等线"/>
      <w:kern w:val="2"/>
      <w:szCs w:val="20"/>
    </w:rPr>
  </w:style>
  <w:style w:type="paragraph" w:customStyle="1" w:styleId="1793">
    <w:name w:val="Char1 Char Char Char7"/>
    <w:basedOn w:val="1"/>
    <w:qFormat/>
    <w:uiPriority w:val="0"/>
    <w:pPr>
      <w:spacing w:beforeLines="50"/>
    </w:pPr>
    <w:rPr>
      <w:rFonts w:ascii="Tahoma" w:hAnsi="Tahoma" w:eastAsia="等线"/>
      <w:kern w:val="2"/>
      <w:szCs w:val="20"/>
    </w:rPr>
  </w:style>
  <w:style w:type="paragraph" w:customStyle="1" w:styleId="1794">
    <w:name w:val="Char Char Char14"/>
    <w:basedOn w:val="1"/>
    <w:qFormat/>
    <w:uiPriority w:val="0"/>
    <w:pPr>
      <w:spacing w:beforeLines="50"/>
    </w:pPr>
    <w:rPr>
      <w:rFonts w:ascii="等线" w:hAnsi="等线" w:eastAsia="等线"/>
      <w:kern w:val="2"/>
    </w:rPr>
  </w:style>
  <w:style w:type="paragraph" w:customStyle="1" w:styleId="1795">
    <w:name w:val="Char19"/>
    <w:basedOn w:val="1"/>
    <w:qFormat/>
    <w:uiPriority w:val="0"/>
    <w:pPr>
      <w:spacing w:beforeLines="50"/>
    </w:pPr>
    <w:rPr>
      <w:rFonts w:ascii="Tahoma" w:hAnsi="Tahoma" w:eastAsia="等线"/>
      <w:kern w:val="2"/>
      <w:szCs w:val="20"/>
    </w:rPr>
  </w:style>
  <w:style w:type="paragraph" w:customStyle="1" w:styleId="1796">
    <w:name w:val="Char Char Char13"/>
    <w:basedOn w:val="1"/>
    <w:qFormat/>
    <w:uiPriority w:val="0"/>
    <w:pPr>
      <w:spacing w:beforeLines="50"/>
    </w:pPr>
    <w:rPr>
      <w:rFonts w:ascii="等线" w:hAnsi="等线" w:eastAsia="等线"/>
      <w:kern w:val="2"/>
      <w:szCs w:val="20"/>
    </w:rPr>
  </w:style>
  <w:style w:type="paragraph" w:customStyle="1" w:styleId="1797">
    <w:name w:val="Char Char Char12"/>
    <w:basedOn w:val="1"/>
    <w:qFormat/>
    <w:uiPriority w:val="0"/>
    <w:pPr>
      <w:spacing w:beforeLines="50"/>
    </w:pPr>
    <w:rPr>
      <w:rFonts w:ascii="等线" w:hAnsi="等线" w:eastAsia="等线"/>
      <w:kern w:val="2"/>
      <w:szCs w:val="20"/>
    </w:rPr>
  </w:style>
  <w:style w:type="paragraph" w:customStyle="1" w:styleId="1798">
    <w:name w:val="Char Char Char11"/>
    <w:basedOn w:val="1"/>
    <w:qFormat/>
    <w:uiPriority w:val="0"/>
    <w:rPr>
      <w:rFonts w:ascii="等线" w:hAnsi="等线" w:eastAsia="等线"/>
      <w:kern w:val="2"/>
      <w:szCs w:val="20"/>
    </w:rPr>
  </w:style>
  <w:style w:type="paragraph" w:customStyle="1" w:styleId="1799">
    <w:name w:val="Char Char Char10"/>
    <w:basedOn w:val="1"/>
    <w:qFormat/>
    <w:uiPriority w:val="0"/>
    <w:rPr>
      <w:rFonts w:ascii="等线" w:hAnsi="等线" w:eastAsia="等线"/>
      <w:kern w:val="2"/>
      <w:szCs w:val="20"/>
    </w:rPr>
  </w:style>
  <w:style w:type="paragraph" w:customStyle="1" w:styleId="1800">
    <w:name w:val="xl11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Calibri" w:hAnsi="Calibri" w:eastAsia="等线"/>
      <w:sz w:val="20"/>
      <w:szCs w:val="20"/>
    </w:rPr>
  </w:style>
  <w:style w:type="paragraph" w:customStyle="1" w:styleId="1801">
    <w:name w:val="xl11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等线"/>
      <w:color w:val="000000"/>
      <w:sz w:val="20"/>
      <w:szCs w:val="20"/>
    </w:rPr>
  </w:style>
  <w:style w:type="paragraph" w:customStyle="1" w:styleId="1802">
    <w:name w:val="xl11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Calibri" w:hAnsi="Calibri" w:eastAsia="等线"/>
      <w:color w:val="000000"/>
      <w:sz w:val="20"/>
      <w:szCs w:val="20"/>
    </w:rPr>
  </w:style>
  <w:style w:type="paragraph" w:customStyle="1" w:styleId="1803">
    <w:name w:val="xl113"/>
    <w:basedOn w:val="1"/>
    <w:qFormat/>
    <w:uiPriority w:val="0"/>
    <w:pPr>
      <w:widowControl/>
      <w:spacing w:before="100" w:beforeAutospacing="1" w:after="100" w:afterAutospacing="1"/>
      <w:jc w:val="left"/>
    </w:pPr>
    <w:rPr>
      <w:rFonts w:eastAsia="等线"/>
      <w:color w:val="000000"/>
    </w:rPr>
  </w:style>
  <w:style w:type="paragraph" w:customStyle="1" w:styleId="1804">
    <w:name w:val="xl114"/>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eastAsia="等线"/>
      <w:color w:val="003300"/>
    </w:rPr>
  </w:style>
  <w:style w:type="paragraph" w:customStyle="1" w:styleId="1805">
    <w:name w:val="xl115"/>
    <w:basedOn w:val="1"/>
    <w:qFormat/>
    <w:uiPriority w:val="0"/>
    <w:pPr>
      <w:widowControl/>
      <w:shd w:val="clear" w:color="000000" w:fill="FFFFFF"/>
      <w:spacing w:before="100" w:beforeAutospacing="1" w:after="100" w:afterAutospacing="1"/>
      <w:jc w:val="left"/>
    </w:pPr>
    <w:rPr>
      <w:rFonts w:eastAsia="等线"/>
      <w:color w:val="003300"/>
    </w:rPr>
  </w:style>
  <w:style w:type="paragraph" w:customStyle="1" w:styleId="1806">
    <w:name w:val="xl116"/>
    <w:basedOn w:val="1"/>
    <w:qFormat/>
    <w:uiPriority w:val="0"/>
    <w:pPr>
      <w:widowControl/>
      <w:pBdr>
        <w:top w:val="single" w:color="auto" w:sz="4" w:space="0"/>
        <w:bottom w:val="single" w:color="auto" w:sz="4" w:space="0"/>
        <w:right w:val="single" w:color="auto" w:sz="4" w:space="0"/>
      </w:pBdr>
      <w:shd w:val="clear" w:color="000000" w:fill="FFFFFF"/>
      <w:spacing w:before="100" w:beforeAutospacing="1" w:after="100" w:afterAutospacing="1"/>
      <w:jc w:val="center"/>
    </w:pPr>
    <w:rPr>
      <w:rFonts w:eastAsia="等线"/>
      <w:sz w:val="20"/>
      <w:szCs w:val="20"/>
    </w:rPr>
  </w:style>
  <w:style w:type="paragraph" w:customStyle="1" w:styleId="1807">
    <w:name w:val="xl117"/>
    <w:basedOn w:val="1"/>
    <w:qFormat/>
    <w:uiPriority w:val="0"/>
    <w:pPr>
      <w:widowControl/>
      <w:pBdr>
        <w:top w:val="single" w:color="auto" w:sz="4" w:space="0"/>
        <w:bottom w:val="single" w:color="auto" w:sz="4" w:space="0"/>
        <w:right w:val="single" w:color="auto" w:sz="4" w:space="0"/>
      </w:pBdr>
      <w:shd w:val="clear" w:color="000000" w:fill="FFFFFF"/>
      <w:spacing w:before="100" w:beforeAutospacing="1" w:after="100" w:afterAutospacing="1"/>
      <w:jc w:val="center"/>
    </w:pPr>
    <w:rPr>
      <w:rFonts w:eastAsia="等线"/>
      <w:color w:val="003300"/>
      <w:sz w:val="20"/>
      <w:szCs w:val="20"/>
    </w:rPr>
  </w:style>
  <w:style w:type="paragraph" w:customStyle="1" w:styleId="1808">
    <w:name w:val="xl118"/>
    <w:basedOn w:val="1"/>
    <w:qFormat/>
    <w:uiPriority w:val="0"/>
    <w:pPr>
      <w:widowControl/>
      <w:pBdr>
        <w:top w:val="single" w:color="auto" w:sz="4" w:space="0"/>
        <w:left w:val="single" w:color="auto" w:sz="4" w:space="0"/>
        <w:bottom w:val="single" w:color="auto" w:sz="4" w:space="0"/>
      </w:pBdr>
      <w:shd w:val="clear" w:color="000000" w:fill="FFFFFF"/>
      <w:spacing w:before="100" w:beforeAutospacing="1" w:after="100" w:afterAutospacing="1"/>
      <w:jc w:val="center"/>
    </w:pPr>
    <w:rPr>
      <w:rFonts w:eastAsia="等线"/>
      <w:color w:val="000000"/>
      <w:sz w:val="20"/>
      <w:szCs w:val="20"/>
    </w:rPr>
  </w:style>
  <w:style w:type="paragraph" w:customStyle="1" w:styleId="1809">
    <w:name w:val="xl119"/>
    <w:basedOn w:val="1"/>
    <w:qFormat/>
    <w:uiPriority w:val="0"/>
    <w:pPr>
      <w:widowControl/>
      <w:pBdr>
        <w:top w:val="single" w:color="auto" w:sz="4" w:space="0"/>
        <w:bottom w:val="single" w:color="auto" w:sz="4" w:space="0"/>
      </w:pBdr>
      <w:shd w:val="clear" w:color="000000" w:fill="FFFFFF"/>
      <w:spacing w:before="100" w:beforeAutospacing="1" w:after="100" w:afterAutospacing="1"/>
      <w:jc w:val="center"/>
    </w:pPr>
    <w:rPr>
      <w:rFonts w:eastAsia="等线"/>
      <w:color w:val="000000"/>
      <w:sz w:val="20"/>
      <w:szCs w:val="20"/>
    </w:rPr>
  </w:style>
  <w:style w:type="paragraph" w:customStyle="1" w:styleId="1810">
    <w:name w:val="xl120"/>
    <w:basedOn w:val="1"/>
    <w:qFormat/>
    <w:uiPriority w:val="0"/>
    <w:pPr>
      <w:widowControl/>
      <w:pBdr>
        <w:top w:val="single" w:color="auto" w:sz="4" w:space="0"/>
      </w:pBdr>
      <w:shd w:val="clear" w:color="000000" w:fill="FFFFFF"/>
      <w:spacing w:before="100" w:beforeAutospacing="1" w:after="100" w:afterAutospacing="1"/>
      <w:jc w:val="center"/>
    </w:pPr>
    <w:rPr>
      <w:rFonts w:eastAsia="等线"/>
      <w:color w:val="000000"/>
      <w:sz w:val="20"/>
      <w:szCs w:val="20"/>
    </w:rPr>
  </w:style>
  <w:style w:type="paragraph" w:customStyle="1" w:styleId="1811">
    <w:name w:val="xl121"/>
    <w:basedOn w:val="1"/>
    <w:qFormat/>
    <w:uiPriority w:val="0"/>
    <w:pPr>
      <w:widowControl/>
      <w:pBdr>
        <w:bottom w:val="single" w:color="auto" w:sz="4" w:space="0"/>
      </w:pBdr>
      <w:shd w:val="clear" w:color="000000" w:fill="FFFFFF"/>
      <w:spacing w:before="100" w:beforeAutospacing="1" w:after="100" w:afterAutospacing="1"/>
      <w:jc w:val="center"/>
    </w:pPr>
    <w:rPr>
      <w:rFonts w:eastAsia="等线"/>
      <w:color w:val="000000"/>
      <w:sz w:val="20"/>
      <w:szCs w:val="20"/>
    </w:rPr>
  </w:style>
  <w:style w:type="paragraph" w:customStyle="1" w:styleId="1812">
    <w:name w:val="xl122"/>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pPr>
    <w:rPr>
      <w:rFonts w:eastAsia="等线"/>
      <w:sz w:val="20"/>
      <w:szCs w:val="20"/>
    </w:rPr>
  </w:style>
  <w:style w:type="paragraph" w:customStyle="1" w:styleId="1813">
    <w:name w:val="xl123"/>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pPr>
    <w:rPr>
      <w:rFonts w:eastAsia="等线"/>
      <w:sz w:val="20"/>
      <w:szCs w:val="20"/>
    </w:rPr>
  </w:style>
  <w:style w:type="paragraph" w:customStyle="1" w:styleId="1814">
    <w:name w:val="xl124"/>
    <w:basedOn w:val="1"/>
    <w:qFormat/>
    <w:uiPriority w:val="0"/>
    <w:pPr>
      <w:widowControl/>
      <w:pBdr>
        <w:top w:val="single" w:color="auto" w:sz="4" w:space="0"/>
      </w:pBdr>
      <w:shd w:val="clear" w:color="000000" w:fill="FFFFFF"/>
      <w:spacing w:before="100" w:beforeAutospacing="1" w:after="100" w:afterAutospacing="1"/>
      <w:jc w:val="center"/>
    </w:pPr>
    <w:rPr>
      <w:rFonts w:eastAsia="等线"/>
      <w:sz w:val="20"/>
      <w:szCs w:val="20"/>
    </w:rPr>
  </w:style>
  <w:style w:type="paragraph" w:customStyle="1" w:styleId="1815">
    <w:name w:val="Char Char Char Char Char Char Char Char Char Char Char Char Char"/>
    <w:basedOn w:val="26"/>
    <w:qFormat/>
    <w:uiPriority w:val="0"/>
    <w:rPr>
      <w:rFonts w:ascii="Tahoma" w:hAnsi="Tahoma" w:eastAsia="等线"/>
      <w:kern w:val="2"/>
    </w:rPr>
  </w:style>
  <w:style w:type="paragraph" w:customStyle="1" w:styleId="1816">
    <w:name w:val="Char20"/>
    <w:basedOn w:val="1"/>
    <w:qFormat/>
    <w:uiPriority w:val="0"/>
    <w:pPr>
      <w:widowControl/>
      <w:spacing w:after="160" w:line="240" w:lineRule="exact"/>
      <w:jc w:val="left"/>
    </w:pPr>
    <w:rPr>
      <w:rFonts w:ascii="Verdana" w:hAnsi="Verdana" w:eastAsia="等线"/>
      <w:sz w:val="20"/>
      <w:szCs w:val="20"/>
      <w:lang w:eastAsia="en-US"/>
    </w:rPr>
  </w:style>
  <w:style w:type="paragraph" w:customStyle="1" w:styleId="1817">
    <w:name w:val="Char111"/>
    <w:basedOn w:val="26"/>
    <w:qFormat/>
    <w:uiPriority w:val="0"/>
    <w:rPr>
      <w:rFonts w:ascii="Tahoma" w:hAnsi="Tahoma" w:eastAsia="等线"/>
      <w:kern w:val="2"/>
      <w:szCs w:val="20"/>
    </w:rPr>
  </w:style>
  <w:style w:type="paragraph" w:customStyle="1" w:styleId="1818">
    <w:name w:val="Char Char Char Char Char Char1 Char3"/>
    <w:basedOn w:val="1"/>
    <w:qFormat/>
    <w:uiPriority w:val="0"/>
    <w:pPr>
      <w:widowControl/>
      <w:spacing w:after="160" w:line="240" w:lineRule="exact"/>
      <w:jc w:val="left"/>
    </w:pPr>
    <w:rPr>
      <w:rFonts w:ascii="Verdana" w:hAnsi="Verdana" w:eastAsia="仿宋_GB2312"/>
      <w:sz w:val="30"/>
      <w:szCs w:val="20"/>
      <w:lang w:eastAsia="en-US"/>
    </w:rPr>
  </w:style>
  <w:style w:type="paragraph" w:customStyle="1" w:styleId="1819">
    <w:name w:val="xl58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仿宋" w:hAnsi="仿宋" w:eastAsia="仿宋"/>
      <w:sz w:val="18"/>
      <w:szCs w:val="18"/>
    </w:rPr>
  </w:style>
  <w:style w:type="paragraph" w:customStyle="1" w:styleId="1820">
    <w:name w:val="xl58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仿宋" w:hAnsi="仿宋" w:eastAsia="仿宋"/>
      <w:sz w:val="18"/>
      <w:szCs w:val="18"/>
    </w:rPr>
  </w:style>
  <w:style w:type="paragraph" w:customStyle="1" w:styleId="1821">
    <w:name w:val="xl58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仿宋" w:hAnsi="仿宋" w:eastAsia="仿宋"/>
      <w:sz w:val="20"/>
      <w:szCs w:val="20"/>
    </w:rPr>
  </w:style>
  <w:style w:type="paragraph" w:customStyle="1" w:styleId="1822">
    <w:name w:val="xl590"/>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jc w:val="center"/>
    </w:pPr>
    <w:rPr>
      <w:rFonts w:ascii="仿宋" w:hAnsi="仿宋" w:eastAsia="仿宋"/>
      <w:sz w:val="20"/>
      <w:szCs w:val="20"/>
    </w:rPr>
  </w:style>
  <w:style w:type="paragraph" w:customStyle="1" w:styleId="1823">
    <w:name w:val="xl591"/>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jc w:val="center"/>
    </w:pPr>
    <w:rPr>
      <w:rFonts w:ascii="仿宋" w:hAnsi="仿宋" w:eastAsia="仿宋"/>
      <w:sz w:val="20"/>
      <w:szCs w:val="20"/>
    </w:rPr>
  </w:style>
  <w:style w:type="paragraph" w:customStyle="1" w:styleId="1824">
    <w:name w:val="xl59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仿宋" w:hAnsi="仿宋" w:eastAsia="仿宋"/>
      <w:sz w:val="20"/>
      <w:szCs w:val="20"/>
    </w:rPr>
  </w:style>
  <w:style w:type="paragraph" w:customStyle="1" w:styleId="1825">
    <w:name w:val="xl593"/>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仿宋" w:hAnsi="仿宋" w:eastAsia="仿宋"/>
      <w:sz w:val="20"/>
      <w:szCs w:val="20"/>
    </w:rPr>
  </w:style>
  <w:style w:type="paragraph" w:customStyle="1" w:styleId="1826">
    <w:name w:val="xl594"/>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jc w:val="center"/>
    </w:pPr>
    <w:rPr>
      <w:rFonts w:ascii="仿宋" w:hAnsi="仿宋" w:eastAsia="仿宋"/>
      <w:sz w:val="20"/>
      <w:szCs w:val="20"/>
    </w:rPr>
  </w:style>
  <w:style w:type="paragraph" w:customStyle="1" w:styleId="1827">
    <w:name w:val="xl595"/>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仿宋" w:hAnsi="仿宋" w:eastAsia="仿宋"/>
      <w:sz w:val="20"/>
      <w:szCs w:val="20"/>
    </w:rPr>
  </w:style>
  <w:style w:type="paragraph" w:customStyle="1" w:styleId="1828">
    <w:name w:val="xl59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仿宋" w:hAnsi="仿宋" w:eastAsia="仿宋"/>
      <w:sz w:val="20"/>
      <w:szCs w:val="20"/>
    </w:rPr>
  </w:style>
  <w:style w:type="paragraph" w:customStyle="1" w:styleId="1829">
    <w:name w:val="xl59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仿宋" w:hAnsi="仿宋" w:eastAsia="仿宋"/>
      <w:sz w:val="20"/>
      <w:szCs w:val="20"/>
    </w:rPr>
  </w:style>
  <w:style w:type="paragraph" w:customStyle="1" w:styleId="1830">
    <w:name w:val="xl59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等线"/>
      <w:color w:val="000000"/>
      <w:sz w:val="20"/>
      <w:szCs w:val="20"/>
    </w:rPr>
  </w:style>
  <w:style w:type="paragraph" w:customStyle="1" w:styleId="1831">
    <w:name w:val="xl59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仿宋" w:hAnsi="仿宋" w:eastAsia="仿宋"/>
      <w:sz w:val="20"/>
      <w:szCs w:val="20"/>
    </w:rPr>
  </w:style>
  <w:style w:type="paragraph" w:customStyle="1" w:styleId="1832">
    <w:name w:val="xl600"/>
    <w:basedOn w:val="1"/>
    <w:qFormat/>
    <w:uiPriority w:val="0"/>
    <w:pPr>
      <w:widowControl/>
      <w:spacing w:before="100" w:beforeAutospacing="1" w:after="100" w:afterAutospacing="1"/>
      <w:jc w:val="center"/>
    </w:pPr>
    <w:rPr>
      <w:rFonts w:ascii="仿宋" w:hAnsi="仿宋" w:eastAsia="仿宋"/>
      <w:sz w:val="20"/>
      <w:szCs w:val="20"/>
    </w:rPr>
  </w:style>
  <w:style w:type="paragraph" w:customStyle="1" w:styleId="1833">
    <w:name w:val="xl601"/>
    <w:basedOn w:val="1"/>
    <w:qFormat/>
    <w:uiPriority w:val="0"/>
    <w:pPr>
      <w:widowControl/>
      <w:spacing w:before="100" w:beforeAutospacing="1" w:after="100" w:afterAutospacing="1"/>
      <w:jc w:val="center"/>
    </w:pPr>
    <w:rPr>
      <w:rFonts w:ascii="仿宋" w:hAnsi="仿宋" w:eastAsia="仿宋"/>
      <w:sz w:val="20"/>
      <w:szCs w:val="20"/>
    </w:rPr>
  </w:style>
  <w:style w:type="paragraph" w:customStyle="1" w:styleId="1834">
    <w:name w:val="xl602"/>
    <w:basedOn w:val="1"/>
    <w:qFormat/>
    <w:uiPriority w:val="0"/>
    <w:pPr>
      <w:widowControl/>
      <w:shd w:val="clear" w:color="000000" w:fill="FFFFFF"/>
      <w:spacing w:before="100" w:beforeAutospacing="1" w:after="100" w:afterAutospacing="1"/>
      <w:jc w:val="center"/>
    </w:pPr>
    <w:rPr>
      <w:rFonts w:ascii="仿宋" w:hAnsi="仿宋" w:eastAsia="仿宋"/>
      <w:sz w:val="20"/>
      <w:szCs w:val="20"/>
    </w:rPr>
  </w:style>
  <w:style w:type="paragraph" w:customStyle="1" w:styleId="1835">
    <w:name w:val="xl603"/>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jc w:val="center"/>
    </w:pPr>
    <w:rPr>
      <w:rFonts w:ascii="仿宋" w:hAnsi="仿宋" w:eastAsia="仿宋"/>
      <w:sz w:val="18"/>
      <w:szCs w:val="18"/>
    </w:rPr>
  </w:style>
  <w:style w:type="paragraph" w:customStyle="1" w:styleId="1836">
    <w:name w:val="xl604"/>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jc w:val="center"/>
    </w:pPr>
    <w:rPr>
      <w:rFonts w:ascii="仿宋" w:hAnsi="仿宋" w:eastAsia="仿宋"/>
      <w:sz w:val="20"/>
      <w:szCs w:val="20"/>
    </w:rPr>
  </w:style>
  <w:style w:type="paragraph" w:customStyle="1" w:styleId="1837">
    <w:name w:val="xl605"/>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pPr>
    <w:rPr>
      <w:rFonts w:ascii="仿宋" w:hAnsi="仿宋" w:eastAsia="仿宋"/>
      <w:sz w:val="20"/>
      <w:szCs w:val="20"/>
    </w:rPr>
  </w:style>
  <w:style w:type="paragraph" w:customStyle="1" w:styleId="1838">
    <w:name w:val="xl606"/>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仿宋" w:hAnsi="仿宋" w:eastAsia="仿宋"/>
      <w:sz w:val="20"/>
      <w:szCs w:val="20"/>
    </w:rPr>
  </w:style>
  <w:style w:type="paragraph" w:customStyle="1" w:styleId="1839">
    <w:name w:val="xl607"/>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pPr>
    <w:rPr>
      <w:rFonts w:ascii="仿宋" w:hAnsi="仿宋" w:eastAsia="仿宋"/>
      <w:sz w:val="20"/>
      <w:szCs w:val="20"/>
    </w:rPr>
  </w:style>
  <w:style w:type="paragraph" w:customStyle="1" w:styleId="1840">
    <w:name w:val="xl608"/>
    <w:basedOn w:val="1"/>
    <w:qFormat/>
    <w:uiPriority w:val="0"/>
    <w:pPr>
      <w:widowControl/>
      <w:pBdr>
        <w:top w:val="single" w:color="auto" w:sz="4" w:space="0"/>
        <w:bottom w:val="single" w:color="auto" w:sz="4" w:space="0"/>
      </w:pBdr>
      <w:spacing w:before="100" w:beforeAutospacing="1" w:after="100" w:afterAutospacing="1"/>
      <w:jc w:val="center"/>
    </w:pPr>
    <w:rPr>
      <w:rFonts w:ascii="仿宋" w:hAnsi="仿宋" w:eastAsia="仿宋"/>
      <w:sz w:val="20"/>
      <w:szCs w:val="20"/>
    </w:rPr>
  </w:style>
  <w:style w:type="paragraph" w:customStyle="1" w:styleId="1841">
    <w:name w:val="xl609"/>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仿宋" w:hAnsi="仿宋" w:eastAsia="仿宋"/>
      <w:sz w:val="20"/>
      <w:szCs w:val="20"/>
    </w:rPr>
  </w:style>
  <w:style w:type="paragraph" w:customStyle="1" w:styleId="1842">
    <w:name w:val="xl610"/>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pPr>
    <w:rPr>
      <w:rFonts w:ascii="仿宋" w:hAnsi="仿宋" w:eastAsia="仿宋"/>
      <w:sz w:val="20"/>
      <w:szCs w:val="20"/>
    </w:rPr>
  </w:style>
  <w:style w:type="paragraph" w:customStyle="1" w:styleId="1843">
    <w:name w:val="xl611"/>
    <w:basedOn w:val="1"/>
    <w:qFormat/>
    <w:uiPriority w:val="0"/>
    <w:pPr>
      <w:widowControl/>
      <w:pBdr>
        <w:top w:val="single" w:color="auto" w:sz="4" w:space="0"/>
        <w:bottom w:val="single" w:color="auto" w:sz="4" w:space="0"/>
      </w:pBdr>
      <w:spacing w:before="100" w:beforeAutospacing="1" w:after="100" w:afterAutospacing="1"/>
      <w:jc w:val="center"/>
    </w:pPr>
    <w:rPr>
      <w:rFonts w:ascii="仿宋" w:hAnsi="仿宋" w:eastAsia="仿宋"/>
      <w:sz w:val="20"/>
      <w:szCs w:val="20"/>
    </w:rPr>
  </w:style>
  <w:style w:type="paragraph" w:customStyle="1" w:styleId="1844">
    <w:name w:val="xl612"/>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仿宋" w:hAnsi="仿宋" w:eastAsia="仿宋"/>
      <w:sz w:val="20"/>
      <w:szCs w:val="20"/>
    </w:rPr>
  </w:style>
  <w:style w:type="paragraph" w:customStyle="1" w:styleId="1845">
    <w:name w:val="标书正文:  0.74 厘米"/>
    <w:basedOn w:val="1"/>
    <w:qFormat/>
    <w:uiPriority w:val="0"/>
    <w:pPr>
      <w:snapToGrid w:val="0"/>
      <w:spacing w:line="360" w:lineRule="auto"/>
      <w:ind w:firstLine="420"/>
    </w:pPr>
    <w:rPr>
      <w:rFonts w:ascii="等线" w:hAnsi="等线" w:eastAsia="等线"/>
      <w:kern w:val="2"/>
      <w:szCs w:val="20"/>
    </w:rPr>
  </w:style>
  <w:style w:type="paragraph" w:customStyle="1" w:styleId="1846">
    <w:name w:val="Style Heading 2 + Line spacing:  1.5 lines"/>
    <w:basedOn w:val="5"/>
    <w:qFormat/>
    <w:uiPriority w:val="0"/>
    <w:pPr>
      <w:keepNext/>
      <w:keepLines/>
      <w:numPr>
        <w:ilvl w:val="0"/>
        <w:numId w:val="0"/>
      </w:numPr>
      <w:tabs>
        <w:tab w:val="left" w:pos="425"/>
        <w:tab w:val="clear" w:pos="576"/>
        <w:tab w:val="clear" w:pos="720"/>
      </w:tabs>
      <w:overflowPunct/>
      <w:autoSpaceDE/>
      <w:autoSpaceDN/>
      <w:adjustRightInd/>
      <w:spacing w:before="312" w:beforeLines="100" w:after="312" w:afterLines="100"/>
      <w:ind w:left="425" w:hanging="425"/>
      <w:textAlignment w:val="auto"/>
    </w:pPr>
    <w:rPr>
      <w:rFonts w:ascii="Arial" w:hAnsi="Arial"/>
      <w:iCs w:val="0"/>
      <w:kern w:val="2"/>
      <w:sz w:val="36"/>
      <w:szCs w:val="32"/>
    </w:rPr>
  </w:style>
  <w:style w:type="paragraph" w:customStyle="1" w:styleId="1847">
    <w:name w:val="样式 正文缩进正文（首行缩进两字）特点ALT+Z表正文正文非缩进四号段1Normal Indent Char2...2"/>
    <w:basedOn w:val="6"/>
    <w:qFormat/>
    <w:uiPriority w:val="0"/>
    <w:pPr>
      <w:keepNext/>
      <w:keepLines/>
      <w:widowControl w:val="0"/>
      <w:numPr>
        <w:ilvl w:val="0"/>
        <w:numId w:val="0"/>
      </w:numPr>
      <w:tabs>
        <w:tab w:val="left" w:pos="360"/>
        <w:tab w:val="left" w:pos="1080"/>
        <w:tab w:val="left" w:pos="1260"/>
      </w:tabs>
      <w:overflowPunct/>
      <w:autoSpaceDE/>
      <w:autoSpaceDN/>
      <w:spacing w:before="360" w:beforeLines="100" w:after="120" w:afterLines="100"/>
      <w:ind w:left="1080"/>
      <w:jc w:val="center"/>
    </w:pPr>
    <w:rPr>
      <w:rFonts w:ascii="宋体" w:hAnsi="宋体" w:eastAsia="宋体"/>
      <w:bCs w:val="0"/>
      <w:color w:val="000000"/>
      <w:sz w:val="24"/>
    </w:rPr>
  </w:style>
  <w:style w:type="paragraph" w:customStyle="1" w:styleId="1848">
    <w:name w:val="5级标题"/>
    <w:basedOn w:val="1140"/>
    <w:qFormat/>
    <w:uiPriority w:val="0"/>
    <w:rPr>
      <w:lang w:eastAsia="zh-CN"/>
    </w:rPr>
  </w:style>
  <w:style w:type="paragraph" w:customStyle="1" w:styleId="1849">
    <w:name w:val="标题（4）"/>
    <w:basedOn w:val="1"/>
    <w:link w:val="1850"/>
    <w:qFormat/>
    <w:uiPriority w:val="0"/>
    <w:pPr>
      <w:keepNext/>
      <w:keepLines/>
      <w:widowControl/>
      <w:tabs>
        <w:tab w:val="left" w:pos="0"/>
        <w:tab w:val="left" w:pos="2880"/>
      </w:tabs>
      <w:spacing w:before="280" w:after="290"/>
      <w:ind w:left="2880"/>
      <w:jc w:val="left"/>
      <w:outlineLvl w:val="3"/>
    </w:pPr>
    <w:rPr>
      <w:rFonts w:eastAsia="等线"/>
      <w:b/>
      <w:bCs/>
      <w:sz w:val="30"/>
      <w:szCs w:val="30"/>
    </w:rPr>
  </w:style>
  <w:style w:type="character" w:customStyle="1" w:styleId="1850">
    <w:name w:val="标题（4） Char"/>
    <w:link w:val="1849"/>
    <w:qFormat/>
    <w:uiPriority w:val="0"/>
    <w:rPr>
      <w:rFonts w:ascii="宋体" w:hAnsi="宋体" w:eastAsia="等线" w:cs="宋体"/>
      <w:b/>
      <w:bCs/>
      <w:sz w:val="30"/>
      <w:szCs w:val="30"/>
    </w:rPr>
  </w:style>
  <w:style w:type="paragraph" w:customStyle="1" w:styleId="1851">
    <w:name w:val="缩进 Char Char Char Char"/>
    <w:basedOn w:val="4"/>
    <w:qFormat/>
    <w:uiPriority w:val="0"/>
    <w:pPr>
      <w:widowControl/>
      <w:tabs>
        <w:tab w:val="left" w:pos="936"/>
      </w:tabs>
      <w:spacing w:beforeLines="50" w:afterLines="50"/>
      <w:ind w:firstLine="480"/>
      <w:jc w:val="left"/>
    </w:pPr>
    <w:rPr>
      <w:rFonts w:ascii="Tahoma" w:hAnsi="Tahoma" w:eastAsia="等线"/>
      <w:szCs w:val="24"/>
      <w:lang w:val="zh-CN"/>
    </w:rPr>
  </w:style>
  <w:style w:type="paragraph" w:customStyle="1" w:styleId="1852">
    <w:name w:val="样式 标题 3 +"/>
    <w:basedOn w:val="6"/>
    <w:qFormat/>
    <w:uiPriority w:val="0"/>
    <w:pPr>
      <w:keepNext/>
      <w:keepLines/>
      <w:numPr>
        <w:ilvl w:val="0"/>
        <w:numId w:val="0"/>
      </w:numPr>
      <w:tabs>
        <w:tab w:val="left" w:pos="0"/>
      </w:tabs>
      <w:suppressAutoHyphens/>
      <w:overflowPunct/>
      <w:autoSpaceDE/>
      <w:autoSpaceDN/>
      <w:adjustRightInd/>
      <w:spacing w:before="312" w:beforeLines="100" w:after="312" w:afterLines="100" w:line="408" w:lineRule="auto"/>
      <w:ind w:left="720" w:hanging="720"/>
      <w:jc w:val="left"/>
      <w:textAlignment w:val="auto"/>
    </w:pPr>
    <w:rPr>
      <w:rFonts w:ascii="Times New Roman" w:hAnsi="Times New Roman" w:eastAsia="宋体"/>
      <w:color w:val="000000"/>
      <w:sz w:val="32"/>
      <w:szCs w:val="32"/>
      <w:lang w:val="zh-CN" w:eastAsia="ar-SA"/>
    </w:rPr>
  </w:style>
  <w:style w:type="character" w:customStyle="1" w:styleId="1853">
    <w:name w:val="正文首行缩进 字符"/>
    <w:basedOn w:val="145"/>
    <w:qFormat/>
    <w:uiPriority w:val="0"/>
    <w:rPr>
      <w:rFonts w:ascii="宋体" w:hAnsi="宋体"/>
      <w:kern w:val="2"/>
      <w:sz w:val="24"/>
      <w:szCs w:val="22"/>
    </w:rPr>
  </w:style>
  <w:style w:type="paragraph" w:customStyle="1" w:styleId="1854">
    <w:name w:val="明显引用11"/>
    <w:basedOn w:val="1"/>
    <w:next w:val="1"/>
    <w:qFormat/>
    <w:uiPriority w:val="30"/>
    <w:pPr>
      <w:widowControl/>
      <w:pBdr>
        <w:top w:val="single" w:color="F07F09" w:sz="4" w:space="10"/>
        <w:bottom w:val="single" w:color="F07F09" w:sz="4" w:space="10"/>
      </w:pBdr>
      <w:spacing w:before="360" w:after="360" w:line="259" w:lineRule="auto"/>
      <w:ind w:left="864" w:right="864"/>
      <w:jc w:val="center"/>
    </w:pPr>
    <w:rPr>
      <w:rFonts w:eastAsia="Microsoft YaHei UI" w:cs="Arial"/>
      <w:i/>
      <w:iCs/>
      <w:color w:val="F07F09"/>
      <w:sz w:val="22"/>
    </w:rPr>
  </w:style>
  <w:style w:type="character" w:customStyle="1" w:styleId="1855">
    <w:name w:val="明显引用 Char1"/>
    <w:basedOn w:val="145"/>
    <w:qFormat/>
    <w:uiPriority w:val="0"/>
    <w:rPr>
      <w:i/>
      <w:iCs/>
      <w:color w:val="5B9BD5"/>
      <w:kern w:val="2"/>
      <w:sz w:val="24"/>
      <w:szCs w:val="22"/>
    </w:rPr>
  </w:style>
  <w:style w:type="paragraph" w:customStyle="1" w:styleId="1856">
    <w:name w:val="Char1 Char Char1 Char Char Char Char Char Char Char2"/>
    <w:basedOn w:val="1"/>
    <w:qFormat/>
    <w:uiPriority w:val="0"/>
    <w:pPr>
      <w:widowControl/>
      <w:spacing w:after="160" w:line="240" w:lineRule="exact"/>
      <w:jc w:val="left"/>
    </w:pPr>
    <w:rPr>
      <w:rFonts w:ascii="Verdana" w:hAnsi="Verdana" w:eastAsia="等线"/>
      <w:sz w:val="20"/>
      <w:szCs w:val="20"/>
      <w:lang w:eastAsia="en-US"/>
    </w:rPr>
  </w:style>
  <w:style w:type="paragraph" w:customStyle="1" w:styleId="1857">
    <w:name w:val="Char Char Char Char1 Char Char Char Char Char Char Char Char Char Char Char Char Char Char Char Char Char2"/>
    <w:basedOn w:val="1"/>
    <w:qFormat/>
    <w:uiPriority w:val="0"/>
    <w:pPr>
      <w:widowControl/>
      <w:spacing w:after="160" w:line="240" w:lineRule="exact"/>
      <w:jc w:val="left"/>
    </w:pPr>
    <w:rPr>
      <w:rFonts w:ascii="Verdana" w:hAnsi="Verdana" w:eastAsia="仿宋_GB2312"/>
      <w:szCs w:val="20"/>
      <w:lang w:eastAsia="en-US"/>
    </w:rPr>
  </w:style>
  <w:style w:type="paragraph" w:customStyle="1" w:styleId="1858">
    <w:name w:val="Char112"/>
    <w:basedOn w:val="26"/>
    <w:qFormat/>
    <w:uiPriority w:val="0"/>
    <w:rPr>
      <w:rFonts w:ascii="Tahoma" w:hAnsi="Tahoma" w:eastAsia="等线"/>
      <w:kern w:val="2"/>
      <w:szCs w:val="20"/>
    </w:rPr>
  </w:style>
  <w:style w:type="paragraph" w:customStyle="1" w:styleId="1859">
    <w:name w:val="Char32"/>
    <w:basedOn w:val="1"/>
    <w:qFormat/>
    <w:uiPriority w:val="0"/>
    <w:pPr>
      <w:widowControl/>
      <w:spacing w:after="160" w:line="240" w:lineRule="exact"/>
      <w:ind w:firstLine="200" w:firstLineChars="200"/>
      <w:jc w:val="left"/>
    </w:pPr>
    <w:rPr>
      <w:rFonts w:ascii="Verdana" w:hAnsi="Verdana" w:eastAsia="等线"/>
      <w:sz w:val="20"/>
      <w:szCs w:val="20"/>
      <w:lang w:eastAsia="en-US"/>
    </w:rPr>
  </w:style>
  <w:style w:type="paragraph" w:customStyle="1" w:styleId="1860">
    <w:name w:val="Char Char Char16"/>
    <w:basedOn w:val="1"/>
    <w:qFormat/>
    <w:uiPriority w:val="0"/>
    <w:rPr>
      <w:rFonts w:ascii="Tahoma" w:hAnsi="Tahoma" w:eastAsia="等线"/>
      <w:kern w:val="2"/>
      <w:szCs w:val="20"/>
    </w:rPr>
  </w:style>
  <w:style w:type="paragraph" w:customStyle="1" w:styleId="1861">
    <w:name w:val="Char Char13"/>
    <w:basedOn w:val="1"/>
    <w:qFormat/>
    <w:uiPriority w:val="0"/>
    <w:pPr>
      <w:widowControl/>
      <w:spacing w:after="160" w:line="240" w:lineRule="exact"/>
      <w:jc w:val="left"/>
    </w:pPr>
    <w:rPr>
      <w:rFonts w:ascii="Verdana" w:hAnsi="Verdana" w:eastAsia="楷体_GB2312"/>
      <w:b/>
      <w:i/>
      <w:color w:val="000000"/>
      <w:sz w:val="20"/>
      <w:szCs w:val="20"/>
      <w:lang w:eastAsia="en-US"/>
    </w:rPr>
  </w:style>
  <w:style w:type="paragraph" w:customStyle="1" w:styleId="1862">
    <w:name w:val="Char Char Char Char Char Char1 Char4"/>
    <w:basedOn w:val="1"/>
    <w:qFormat/>
    <w:uiPriority w:val="0"/>
    <w:pPr>
      <w:widowControl/>
      <w:spacing w:after="160" w:line="240" w:lineRule="exact"/>
      <w:jc w:val="left"/>
    </w:pPr>
    <w:rPr>
      <w:rFonts w:ascii="Verdana" w:hAnsi="Verdana" w:eastAsia="仿宋_GB2312"/>
      <w:sz w:val="30"/>
      <w:szCs w:val="20"/>
      <w:lang w:eastAsia="en-US"/>
    </w:rPr>
  </w:style>
  <w:style w:type="paragraph" w:customStyle="1" w:styleId="1863">
    <w:name w:val="列出段落22"/>
    <w:basedOn w:val="1"/>
    <w:qFormat/>
    <w:uiPriority w:val="34"/>
    <w:pPr>
      <w:ind w:firstLine="420" w:firstLineChars="200"/>
    </w:pPr>
    <w:rPr>
      <w:rFonts w:ascii="等线" w:hAnsi="等线" w:eastAsia="等线"/>
      <w:kern w:val="2"/>
    </w:rPr>
  </w:style>
  <w:style w:type="character" w:customStyle="1" w:styleId="1864">
    <w:name w:val="引用 Char1"/>
    <w:basedOn w:val="145"/>
    <w:qFormat/>
    <w:uiPriority w:val="0"/>
    <w:rPr>
      <w:i/>
      <w:iCs/>
      <w:color w:val="3F3F3F"/>
      <w:kern w:val="2"/>
      <w:sz w:val="21"/>
    </w:rPr>
  </w:style>
  <w:style w:type="character" w:customStyle="1" w:styleId="1865">
    <w:name w:val="明显引用 Char2"/>
    <w:basedOn w:val="145"/>
    <w:qFormat/>
    <w:uiPriority w:val="30"/>
    <w:rPr>
      <w:i/>
      <w:iCs/>
      <w:color w:val="5B9BD5"/>
      <w:kern w:val="2"/>
      <w:sz w:val="21"/>
    </w:rPr>
  </w:style>
  <w:style w:type="character" w:customStyle="1" w:styleId="1866">
    <w:name w:val="z-窗体顶端 Char2"/>
    <w:basedOn w:val="145"/>
    <w:qFormat/>
    <w:uiPriority w:val="0"/>
    <w:rPr>
      <w:rFonts w:ascii="Arial" w:hAnsi="Arial" w:cs="Arial"/>
      <w:vanish/>
      <w:kern w:val="2"/>
      <w:sz w:val="16"/>
      <w:szCs w:val="16"/>
    </w:rPr>
  </w:style>
  <w:style w:type="character" w:customStyle="1" w:styleId="1867">
    <w:name w:val="z-窗体底端 Char2"/>
    <w:basedOn w:val="145"/>
    <w:qFormat/>
    <w:uiPriority w:val="0"/>
    <w:rPr>
      <w:rFonts w:ascii="Arial" w:hAnsi="Arial" w:cs="Arial"/>
      <w:vanish/>
      <w:kern w:val="2"/>
      <w:sz w:val="16"/>
      <w:szCs w:val="16"/>
    </w:rPr>
  </w:style>
  <w:style w:type="character" w:customStyle="1" w:styleId="1868">
    <w:name w:val="小标题 Char Char"/>
    <w:link w:val="1869"/>
    <w:qFormat/>
    <w:uiPriority w:val="0"/>
    <w:rPr>
      <w:rFonts w:ascii="宋体" w:hAnsi="宋体" w:eastAsia="黑体" w:cs="宋体"/>
      <w:b/>
      <w:bCs/>
      <w:sz w:val="28"/>
    </w:rPr>
  </w:style>
  <w:style w:type="paragraph" w:customStyle="1" w:styleId="1869">
    <w:name w:val="小标题"/>
    <w:basedOn w:val="1"/>
    <w:next w:val="4"/>
    <w:link w:val="1868"/>
    <w:qFormat/>
    <w:uiPriority w:val="0"/>
    <w:pPr>
      <w:numPr>
        <w:ilvl w:val="0"/>
        <w:numId w:val="96"/>
      </w:numPr>
      <w:tabs>
        <w:tab w:val="left" w:pos="420"/>
      </w:tabs>
      <w:spacing w:before="78" w:beforeLines="25" w:after="78" w:afterLines="25"/>
    </w:pPr>
    <w:rPr>
      <w:rFonts w:eastAsia="黑体"/>
      <w:b/>
      <w:bCs/>
      <w:sz w:val="28"/>
      <w:szCs w:val="20"/>
    </w:rPr>
  </w:style>
  <w:style w:type="character" w:customStyle="1" w:styleId="1870">
    <w:name w:val="正文缩进 Char3"/>
    <w:qFormat/>
    <w:uiPriority w:val="0"/>
    <w:rPr>
      <w:rFonts w:ascii="宋体" w:hAnsi="宋体"/>
      <w:kern w:val="2"/>
      <w:sz w:val="24"/>
      <w:szCs w:val="24"/>
    </w:rPr>
  </w:style>
  <w:style w:type="paragraph" w:customStyle="1" w:styleId="1871">
    <w:name w:val="图标"/>
    <w:basedOn w:val="1"/>
    <w:next w:val="1"/>
    <w:qFormat/>
    <w:uiPriority w:val="0"/>
    <w:pPr>
      <w:numPr>
        <w:ilvl w:val="0"/>
        <w:numId w:val="97"/>
      </w:numPr>
      <w:tabs>
        <w:tab w:val="left" w:pos="567"/>
      </w:tabs>
      <w:autoSpaceDE w:val="0"/>
      <w:autoSpaceDN w:val="0"/>
      <w:adjustRightInd w:val="0"/>
      <w:snapToGrid w:val="0"/>
      <w:spacing w:before="120" w:after="120" w:line="320" w:lineRule="atLeast"/>
      <w:jc w:val="center"/>
      <w:textAlignment w:val="baseline"/>
    </w:pPr>
    <w:rPr>
      <w:rFonts w:ascii="等线" w:hAnsi="等线" w:eastAsia="仿宋_GB2312"/>
      <w:szCs w:val="20"/>
    </w:rPr>
  </w:style>
  <w:style w:type="character" w:customStyle="1" w:styleId="1872">
    <w:name w:val="列表项目符号 2 Char"/>
    <w:link w:val="41"/>
    <w:qFormat/>
    <w:uiPriority w:val="0"/>
    <w:rPr>
      <w:rFonts w:ascii="等线" w:hAnsi="等线" w:eastAsia="等线" w:cs="宋体"/>
      <w:kern w:val="2"/>
      <w:sz w:val="24"/>
      <w:szCs w:val="21"/>
    </w:rPr>
  </w:style>
  <w:style w:type="character" w:customStyle="1" w:styleId="1873">
    <w:name w:val="结束语 Char1"/>
    <w:qFormat/>
    <w:uiPriority w:val="0"/>
    <w:rPr>
      <w:rFonts w:ascii="Arial" w:hAnsi="Arial" w:eastAsia="仿宋" w:cs="Arial"/>
      <w:bCs/>
      <w:color w:val="000000"/>
      <w:lang w:eastAsia="en-US"/>
    </w:rPr>
  </w:style>
  <w:style w:type="character" w:customStyle="1" w:styleId="1874">
    <w:name w:val="签名 Char1"/>
    <w:qFormat/>
    <w:uiPriority w:val="0"/>
    <w:rPr>
      <w:rFonts w:ascii="Arial" w:hAnsi="Arial" w:eastAsia="仿宋" w:cs="Arial"/>
      <w:bCs/>
      <w:color w:val="000000"/>
      <w:lang w:eastAsia="en-US"/>
    </w:rPr>
  </w:style>
  <w:style w:type="character" w:customStyle="1" w:styleId="1875">
    <w:name w:val="信息标题 Char1"/>
    <w:qFormat/>
    <w:uiPriority w:val="0"/>
    <w:rPr>
      <w:rFonts w:ascii="Arial" w:hAnsi="Arial" w:eastAsia="仿宋" w:cs="Arial"/>
      <w:bCs/>
      <w:color w:val="000000"/>
      <w:sz w:val="24"/>
      <w:szCs w:val="24"/>
      <w:shd w:val="pct20" w:color="auto" w:fill="auto"/>
      <w:lang w:eastAsia="en-US"/>
    </w:rPr>
  </w:style>
  <w:style w:type="character" w:customStyle="1" w:styleId="1876">
    <w:name w:val="副标题 Char1"/>
    <w:qFormat/>
    <w:uiPriority w:val="0"/>
    <w:rPr>
      <w:rFonts w:ascii="Calibri Light" w:hAnsi="Calibri Light" w:eastAsia="宋体" w:cs="Times New Roman"/>
      <w:b/>
      <w:bCs/>
      <w:kern w:val="28"/>
      <w:sz w:val="32"/>
      <w:szCs w:val="32"/>
    </w:rPr>
  </w:style>
  <w:style w:type="character" w:customStyle="1" w:styleId="1877">
    <w:name w:val="正文首行缩进 2 Char1"/>
    <w:qFormat/>
    <w:uiPriority w:val="0"/>
    <w:rPr>
      <w:rFonts w:ascii="仿宋" w:hAnsi="仿宋" w:eastAsia="仿宋"/>
      <w:sz w:val="24"/>
      <w:szCs w:val="18"/>
      <w:lang w:val="zh-CN" w:eastAsia="zh-CN"/>
    </w:rPr>
  </w:style>
  <w:style w:type="character" w:customStyle="1" w:styleId="1878">
    <w:name w:val="注释标题 Char1"/>
    <w:qFormat/>
    <w:uiPriority w:val="0"/>
    <w:rPr>
      <w:rFonts w:ascii="仿宋" w:hAnsi="仿宋" w:eastAsia="仿宋"/>
      <w:sz w:val="24"/>
      <w:szCs w:val="24"/>
    </w:rPr>
  </w:style>
  <w:style w:type="character" w:customStyle="1" w:styleId="1879">
    <w:name w:val="正文文本 3 Char1"/>
    <w:qFormat/>
    <w:uiPriority w:val="0"/>
    <w:rPr>
      <w:rFonts w:ascii="仿宋" w:hAnsi="仿宋" w:eastAsia="仿宋"/>
      <w:sz w:val="18"/>
      <w:szCs w:val="24"/>
    </w:rPr>
  </w:style>
  <w:style w:type="character" w:customStyle="1" w:styleId="1880">
    <w:name w:val="文档结构图 Char1"/>
    <w:qFormat/>
    <w:uiPriority w:val="0"/>
    <w:rPr>
      <w:rFonts w:ascii="仿宋" w:hAnsi="仿宋" w:eastAsia="仿宋"/>
      <w:sz w:val="24"/>
      <w:szCs w:val="24"/>
    </w:rPr>
  </w:style>
  <w:style w:type="character" w:customStyle="1" w:styleId="1881">
    <w:name w:val="电子邮件签名 Char1"/>
    <w:qFormat/>
    <w:uiPriority w:val="0"/>
    <w:rPr>
      <w:rFonts w:ascii="Arial" w:hAnsi="Arial" w:eastAsia="仿宋" w:cs="Arial"/>
      <w:bCs/>
      <w:color w:val="000000"/>
      <w:lang w:eastAsia="en-US"/>
    </w:rPr>
  </w:style>
  <w:style w:type="character" w:customStyle="1" w:styleId="1882">
    <w:name w:val="*正文 Char Char"/>
    <w:qFormat/>
    <w:uiPriority w:val="0"/>
    <w:rPr>
      <w:rFonts w:ascii="仿宋_GB2312" w:eastAsia="仿宋_GB2312"/>
      <w:sz w:val="24"/>
      <w:szCs w:val="28"/>
    </w:rPr>
  </w:style>
  <w:style w:type="character" w:customStyle="1" w:styleId="1883">
    <w:name w:val="图编号 Char"/>
    <w:link w:val="923"/>
    <w:qFormat/>
    <w:uiPriority w:val="0"/>
    <w:rPr>
      <w:rFonts w:ascii="黑体" w:hAnsi="黑体" w:eastAsia="仿宋_GB2312" w:cs="等线 Light"/>
      <w:b/>
      <w:kern w:val="2"/>
      <w:sz w:val="21"/>
      <w:szCs w:val="21"/>
    </w:rPr>
  </w:style>
  <w:style w:type="character" w:customStyle="1" w:styleId="1884">
    <w:name w:val="表样式 Char"/>
    <w:link w:val="924"/>
    <w:qFormat/>
    <w:uiPriority w:val="0"/>
    <w:rPr>
      <w:rFonts w:ascii="等线" w:hAnsi="等线" w:eastAsia="仿宋_GB2312" w:cs="宋体"/>
      <w:kern w:val="2"/>
      <w:sz w:val="28"/>
      <w:szCs w:val="21"/>
    </w:rPr>
  </w:style>
  <w:style w:type="character" w:customStyle="1" w:styleId="1885">
    <w:name w:val="正文样式 Char Char"/>
    <w:qFormat/>
    <w:uiPriority w:val="0"/>
    <w:rPr>
      <w:rFonts w:ascii="宋体" w:hAnsi="宋体" w:cs="宋体"/>
      <w:color w:val="000000"/>
      <w:sz w:val="24"/>
      <w:szCs w:val="24"/>
    </w:rPr>
  </w:style>
  <w:style w:type="paragraph" w:customStyle="1" w:styleId="1886">
    <w:name w:val="文件标题1.1.1.1.1"/>
    <w:basedOn w:val="1"/>
    <w:qFormat/>
    <w:uiPriority w:val="0"/>
    <w:pPr>
      <w:tabs>
        <w:tab w:val="left" w:pos="2100"/>
      </w:tabs>
      <w:snapToGrid w:val="0"/>
      <w:spacing w:line="360" w:lineRule="auto"/>
      <w:ind w:left="2100" w:hanging="420"/>
      <w:jc w:val="left"/>
      <w:outlineLvl w:val="3"/>
    </w:pPr>
    <w:rPr>
      <w:rFonts w:ascii="等线" w:hAnsi="等线" w:eastAsia="仿宋_GB2312"/>
      <w:b/>
      <w:color w:val="000000"/>
      <w:w w:val="1"/>
    </w:rPr>
  </w:style>
  <w:style w:type="paragraph" w:customStyle="1" w:styleId="1887">
    <w:name w:val="文档结构图1"/>
    <w:basedOn w:val="1"/>
    <w:qFormat/>
    <w:uiPriority w:val="0"/>
    <w:pPr>
      <w:shd w:val="clear" w:color="auto" w:fill="000080"/>
    </w:pPr>
    <w:rPr>
      <w:rFonts w:hint="eastAsia" w:ascii="Microsoft YaHei UI" w:hAnsi="Microsoft YaHei UI" w:eastAsia="Microsoft YaHei UI"/>
      <w:kern w:val="2"/>
      <w:sz w:val="18"/>
      <w:szCs w:val="18"/>
    </w:rPr>
  </w:style>
  <w:style w:type="paragraph" w:customStyle="1" w:styleId="1888">
    <w:name w:val="编号密级"/>
    <w:basedOn w:val="1"/>
    <w:qFormat/>
    <w:uiPriority w:val="0"/>
    <w:pPr>
      <w:widowControl/>
      <w:adjustRightInd w:val="0"/>
      <w:snapToGrid w:val="0"/>
      <w:spacing w:before="200" w:after="240" w:line="480" w:lineRule="auto"/>
      <w:jc w:val="center"/>
    </w:pPr>
    <w:rPr>
      <w:rFonts w:ascii="黑体" w:hAnsi="等线" w:eastAsia="黑体"/>
      <w:spacing w:val="6"/>
      <w:sz w:val="28"/>
      <w:szCs w:val="20"/>
    </w:rPr>
  </w:style>
  <w:style w:type="paragraph" w:customStyle="1" w:styleId="1889">
    <w:name w:val="参考文献内容"/>
    <w:basedOn w:val="1"/>
    <w:qFormat/>
    <w:uiPriority w:val="0"/>
    <w:pPr>
      <w:widowControl/>
      <w:adjustRightInd w:val="0"/>
      <w:snapToGrid w:val="0"/>
      <w:spacing w:line="320" w:lineRule="atLeast"/>
      <w:ind w:firstLine="425"/>
    </w:pPr>
    <w:rPr>
      <w:rFonts w:ascii="等线" w:hAnsi="等线" w:eastAsia="仿宋"/>
      <w:szCs w:val="20"/>
    </w:rPr>
  </w:style>
  <w:style w:type="paragraph" w:customStyle="1" w:styleId="1890">
    <w:name w:val="单位名称"/>
    <w:basedOn w:val="1"/>
    <w:qFormat/>
    <w:uiPriority w:val="0"/>
    <w:pPr>
      <w:widowControl/>
      <w:adjustRightInd w:val="0"/>
      <w:snapToGrid w:val="0"/>
      <w:spacing w:before="240" w:after="40"/>
      <w:jc w:val="center"/>
    </w:pPr>
    <w:rPr>
      <w:rFonts w:hAnsi="等线" w:eastAsia="仿宋"/>
      <w:spacing w:val="10"/>
      <w:sz w:val="32"/>
      <w:szCs w:val="20"/>
    </w:rPr>
  </w:style>
  <w:style w:type="paragraph" w:customStyle="1" w:styleId="1891">
    <w:name w:val="附录1层"/>
    <w:basedOn w:val="1"/>
    <w:next w:val="797"/>
    <w:qFormat/>
    <w:uiPriority w:val="0"/>
    <w:pPr>
      <w:widowControl/>
      <w:adjustRightInd w:val="0"/>
      <w:snapToGrid w:val="0"/>
      <w:spacing w:before="160" w:after="160" w:line="360" w:lineRule="atLeast"/>
    </w:pPr>
    <w:rPr>
      <w:rFonts w:ascii="黑体" w:hAnsi="等线" w:eastAsia="黑体"/>
      <w:szCs w:val="20"/>
    </w:rPr>
  </w:style>
  <w:style w:type="paragraph" w:customStyle="1" w:styleId="1892">
    <w:name w:val="附录3-5层"/>
    <w:basedOn w:val="1"/>
    <w:next w:val="703"/>
    <w:qFormat/>
    <w:uiPriority w:val="0"/>
    <w:pPr>
      <w:widowControl/>
      <w:adjustRightInd w:val="0"/>
      <w:snapToGrid w:val="0"/>
      <w:spacing w:line="360" w:lineRule="atLeast"/>
    </w:pPr>
    <w:rPr>
      <w:rFonts w:hAnsi="等线" w:eastAsia="仿宋"/>
      <w:szCs w:val="20"/>
    </w:rPr>
  </w:style>
  <w:style w:type="character" w:customStyle="1" w:styleId="1893">
    <w:name w:val="正文格式 Char1"/>
    <w:qFormat/>
    <w:uiPriority w:val="0"/>
    <w:rPr>
      <w:rFonts w:ascii="Times New Roman" w:hAnsi="Times New Roman" w:eastAsia="仿宋" w:cs="Times New Roman"/>
      <w:kern w:val="0"/>
      <w:sz w:val="24"/>
      <w:szCs w:val="20"/>
    </w:rPr>
  </w:style>
  <w:style w:type="paragraph" w:customStyle="1" w:styleId="1894">
    <w:name w:val="辑要页"/>
    <w:basedOn w:val="1"/>
    <w:qFormat/>
    <w:uiPriority w:val="0"/>
    <w:pPr>
      <w:widowControl/>
      <w:adjustRightInd w:val="0"/>
      <w:snapToGrid w:val="0"/>
      <w:spacing w:before="1200" w:after="1400"/>
      <w:jc w:val="center"/>
    </w:pPr>
    <w:rPr>
      <w:rFonts w:ascii="黑体" w:hAnsi="等线" w:eastAsia="黑体"/>
      <w:spacing w:val="100"/>
      <w:sz w:val="32"/>
      <w:szCs w:val="20"/>
    </w:rPr>
  </w:style>
  <w:style w:type="paragraph" w:customStyle="1" w:styleId="1895">
    <w:name w:val="辑要页内容"/>
    <w:basedOn w:val="1"/>
    <w:qFormat/>
    <w:uiPriority w:val="0"/>
    <w:pPr>
      <w:widowControl/>
      <w:adjustRightInd w:val="0"/>
      <w:snapToGrid w:val="0"/>
      <w:spacing w:after="120" w:line="480" w:lineRule="auto"/>
    </w:pPr>
    <w:rPr>
      <w:rFonts w:ascii="黑体" w:hAnsi="等线" w:eastAsia="黑体"/>
      <w:sz w:val="28"/>
      <w:szCs w:val="20"/>
    </w:rPr>
  </w:style>
  <w:style w:type="paragraph" w:customStyle="1" w:styleId="1896">
    <w:name w:val="目次"/>
    <w:basedOn w:val="1"/>
    <w:qFormat/>
    <w:uiPriority w:val="0"/>
    <w:pPr>
      <w:widowControl/>
      <w:adjustRightInd w:val="0"/>
      <w:snapToGrid w:val="0"/>
      <w:spacing w:before="600" w:after="800"/>
      <w:jc w:val="center"/>
    </w:pPr>
    <w:rPr>
      <w:rFonts w:ascii="黑体" w:hAnsi="等线" w:eastAsia="黑体"/>
      <w:spacing w:val="100"/>
      <w:sz w:val="30"/>
      <w:szCs w:val="20"/>
    </w:rPr>
  </w:style>
  <w:style w:type="paragraph" w:customStyle="1" w:styleId="1897">
    <w:name w:val="签署页"/>
    <w:basedOn w:val="1"/>
    <w:qFormat/>
    <w:uiPriority w:val="0"/>
    <w:pPr>
      <w:widowControl/>
      <w:adjustRightInd w:val="0"/>
      <w:snapToGrid w:val="0"/>
      <w:spacing w:line="480" w:lineRule="auto"/>
      <w:ind w:left="2438" w:hanging="1701"/>
    </w:pPr>
    <w:rPr>
      <w:rFonts w:hAnsi="等线" w:eastAsia="仿宋"/>
      <w:spacing w:val="6"/>
      <w:sz w:val="32"/>
      <w:szCs w:val="20"/>
    </w:rPr>
  </w:style>
  <w:style w:type="paragraph" w:customStyle="1" w:styleId="1898">
    <w:name w:val="文件分类"/>
    <w:basedOn w:val="703"/>
    <w:qFormat/>
    <w:uiPriority w:val="0"/>
    <w:pPr>
      <w:spacing w:before="600" w:after="480" w:line="2400" w:lineRule="auto"/>
      <w:ind w:firstLine="0"/>
      <w:jc w:val="center"/>
      <w:textAlignment w:val="auto"/>
    </w:pPr>
    <w:rPr>
      <w:rFonts w:hAnsi="Times New Roman" w:eastAsia="仿宋" w:cs="Times New Roman"/>
      <w:spacing w:val="10"/>
      <w:sz w:val="32"/>
    </w:rPr>
  </w:style>
  <w:style w:type="paragraph" w:customStyle="1" w:styleId="1899">
    <w:name w:val="文件名称"/>
    <w:basedOn w:val="1"/>
    <w:qFormat/>
    <w:uiPriority w:val="0"/>
    <w:pPr>
      <w:widowControl/>
      <w:adjustRightInd w:val="0"/>
      <w:snapToGrid w:val="0"/>
      <w:spacing w:line="360" w:lineRule="auto"/>
      <w:jc w:val="center"/>
    </w:pPr>
    <w:rPr>
      <w:rFonts w:ascii="等线" w:hAnsi="等线" w:eastAsia="黑体"/>
      <w:spacing w:val="20"/>
      <w:sz w:val="44"/>
      <w:szCs w:val="20"/>
    </w:rPr>
  </w:style>
  <w:style w:type="paragraph" w:customStyle="1" w:styleId="1900">
    <w:name w:val="正文01"/>
    <w:basedOn w:val="1"/>
    <w:qFormat/>
    <w:uiPriority w:val="0"/>
    <w:pPr>
      <w:spacing w:line="360" w:lineRule="auto"/>
    </w:pPr>
    <w:rPr>
      <w:rFonts w:ascii="等线" w:hAnsi="等线" w:eastAsia="仿宋"/>
      <w:kern w:val="2"/>
      <w:szCs w:val="20"/>
    </w:rPr>
  </w:style>
  <w:style w:type="character" w:customStyle="1" w:styleId="1901">
    <w:name w:val="Normal Paragraph Char1 Char"/>
    <w:link w:val="1902"/>
    <w:qFormat/>
    <w:uiPriority w:val="0"/>
    <w:rPr>
      <w:rFonts w:ascii="仿宋" w:hAnsi="仿宋" w:eastAsia="仿宋"/>
      <w:sz w:val="24"/>
      <w:szCs w:val="24"/>
      <w:lang w:val="zh-CN"/>
    </w:rPr>
  </w:style>
  <w:style w:type="paragraph" w:customStyle="1" w:styleId="1902">
    <w:name w:val="Normal Paragraph Char1"/>
    <w:basedOn w:val="1"/>
    <w:link w:val="1901"/>
    <w:qFormat/>
    <w:uiPriority w:val="0"/>
    <w:pPr>
      <w:widowControl/>
      <w:spacing w:before="120" w:line="360" w:lineRule="auto"/>
      <w:ind w:firstLine="425"/>
    </w:pPr>
    <w:rPr>
      <w:rFonts w:ascii="仿宋" w:hAnsi="仿宋" w:eastAsia="仿宋"/>
      <w:szCs w:val="24"/>
      <w:lang w:val="zh-CN"/>
    </w:rPr>
  </w:style>
  <w:style w:type="paragraph" w:customStyle="1" w:styleId="1903">
    <w:name w:val="普文W"/>
    <w:basedOn w:val="46"/>
    <w:qFormat/>
    <w:uiPriority w:val="0"/>
  </w:style>
  <w:style w:type="paragraph" w:customStyle="1" w:styleId="1904">
    <w:name w:val="Char Char 字元 字元 字元 Char Char Char Char"/>
    <w:basedOn w:val="1"/>
    <w:qFormat/>
    <w:uiPriority w:val="0"/>
    <w:pPr>
      <w:adjustRightInd w:val="0"/>
      <w:spacing w:line="360" w:lineRule="auto"/>
    </w:pPr>
    <w:rPr>
      <w:rFonts w:ascii="等线" w:hAnsi="等线" w:eastAsia="仿宋"/>
    </w:rPr>
  </w:style>
  <w:style w:type="character" w:customStyle="1" w:styleId="1905">
    <w:name w:val="明显2 Char Char"/>
    <w:link w:val="1906"/>
    <w:qFormat/>
    <w:uiPriority w:val="0"/>
    <w:rPr>
      <w:rFonts w:ascii="Arial" w:hAnsi="Arial" w:eastAsia="黑体" w:cs="Arial"/>
      <w:iCs/>
      <w:color w:val="FFFFFF"/>
      <w:sz w:val="28"/>
      <w:szCs w:val="28"/>
      <w:shd w:val="clear" w:color="auto" w:fill="D34817"/>
      <w:lang w:bidi="en-US"/>
    </w:rPr>
  </w:style>
  <w:style w:type="paragraph" w:customStyle="1" w:styleId="1906">
    <w:name w:val="明显2"/>
    <w:basedOn w:val="301"/>
    <w:link w:val="1905"/>
    <w:qFormat/>
    <w:uiPriority w:val="0"/>
    <w:pPr>
      <w:widowControl/>
      <w:pBdr>
        <w:top w:val="single" w:color="F4B29B" w:sz="12" w:space="10"/>
        <w:left w:val="single" w:color="D34817" w:sz="36" w:space="0"/>
        <w:bottom w:val="single" w:color="A28E6A" w:sz="24" w:space="10"/>
        <w:right w:val="single" w:color="D34817" w:sz="36" w:space="4"/>
      </w:pBdr>
      <w:shd w:val="clear" w:color="auto" w:fill="D34817"/>
      <w:spacing w:before="320" w:after="320" w:line="300" w:lineRule="auto"/>
      <w:ind w:left="486" w:right="1440"/>
      <w:jc w:val="left"/>
    </w:pPr>
    <w:rPr>
      <w:rFonts w:ascii="Arial" w:hAnsi="Arial" w:eastAsia="黑体" w:cs="Arial"/>
      <w:i w:val="0"/>
      <w:color w:val="FFFFFF"/>
      <w:kern w:val="0"/>
      <w:sz w:val="28"/>
      <w:szCs w:val="28"/>
      <w:lang w:bidi="en-US"/>
    </w:rPr>
  </w:style>
  <w:style w:type="character" w:customStyle="1" w:styleId="1907">
    <w:name w:val="aa正文 Char Char"/>
    <w:link w:val="1908"/>
    <w:qFormat/>
    <w:uiPriority w:val="0"/>
    <w:rPr>
      <w:sz w:val="24"/>
    </w:rPr>
  </w:style>
  <w:style w:type="paragraph" w:customStyle="1" w:styleId="1908">
    <w:name w:val="aa正文"/>
    <w:basedOn w:val="1"/>
    <w:link w:val="1907"/>
    <w:qFormat/>
    <w:uiPriority w:val="0"/>
    <w:pPr>
      <w:widowControl/>
      <w:spacing w:after="200" w:line="360" w:lineRule="auto"/>
      <w:ind w:firstLine="480" w:firstLineChars="200"/>
      <w:jc w:val="left"/>
    </w:pPr>
    <w:rPr>
      <w:rFonts w:ascii="Times New Roman" w:hAnsi="Times New Roman"/>
      <w:szCs w:val="20"/>
    </w:rPr>
  </w:style>
  <w:style w:type="paragraph" w:customStyle="1" w:styleId="1909">
    <w:name w:val="标题三"/>
    <w:basedOn w:val="6"/>
    <w:next w:val="6"/>
    <w:qFormat/>
    <w:uiPriority w:val="0"/>
    <w:pPr>
      <w:keepNext/>
      <w:keepLines/>
      <w:widowControl w:val="0"/>
      <w:numPr>
        <w:ilvl w:val="0"/>
        <w:numId w:val="0"/>
      </w:numPr>
      <w:overflowPunct/>
      <w:autoSpaceDE/>
      <w:autoSpaceDN/>
      <w:adjustRightInd/>
      <w:spacing w:before="312" w:beforeLines="100" w:after="312" w:afterLines="100"/>
      <w:ind w:left="-1" w:right="240" w:rightChars="100" w:hanging="420"/>
      <w:jc w:val="left"/>
      <w:textAlignment w:val="auto"/>
    </w:pPr>
    <w:rPr>
      <w:rFonts w:ascii="Times New Roman" w:hAnsi="Times New Roman" w:eastAsia="宋体"/>
      <w:color w:val="000000"/>
      <w:kern w:val="2"/>
      <w:sz w:val="24"/>
      <w:szCs w:val="18"/>
      <w:lang w:val="zh-CN"/>
    </w:rPr>
  </w:style>
  <w:style w:type="paragraph" w:customStyle="1" w:styleId="1910">
    <w:name w:val="Table Contents"/>
    <w:basedOn w:val="34"/>
    <w:qFormat/>
    <w:uiPriority w:val="0"/>
    <w:pPr>
      <w:widowControl/>
      <w:suppressLineNumbers/>
      <w:suppressAutoHyphens/>
      <w:spacing w:after="0"/>
      <w:jc w:val="center"/>
    </w:pPr>
    <w:rPr>
      <w:rFonts w:hint="eastAsia" w:ascii="Verdana" w:hAnsi="Verdana" w:eastAsia="仿宋"/>
      <w:kern w:val="0"/>
      <w:sz w:val="20"/>
      <w:lang w:eastAsia="ar-SA"/>
    </w:rPr>
  </w:style>
  <w:style w:type="paragraph" w:customStyle="1" w:styleId="1911">
    <w:name w:val="编号1）0"/>
    <w:basedOn w:val="1"/>
    <w:qFormat/>
    <w:uiPriority w:val="0"/>
    <w:pPr>
      <w:numPr>
        <w:ilvl w:val="0"/>
        <w:numId w:val="98"/>
      </w:numPr>
      <w:tabs>
        <w:tab w:val="left" w:pos="720"/>
      </w:tabs>
      <w:spacing w:line="360" w:lineRule="auto"/>
      <w:ind w:firstLine="0"/>
    </w:pPr>
    <w:rPr>
      <w:rFonts w:ascii="等线" w:hAnsi="等线" w:eastAsia="仿宋_GB2312"/>
      <w:kern w:val="2"/>
      <w:sz w:val="28"/>
      <w:szCs w:val="20"/>
    </w:rPr>
  </w:style>
  <w:style w:type="paragraph" w:customStyle="1" w:styleId="1912">
    <w:name w:val="默认段落字体 Para Char Char Char Char Char"/>
    <w:basedOn w:val="1"/>
    <w:qFormat/>
    <w:uiPriority w:val="0"/>
    <w:pPr>
      <w:adjustRightInd w:val="0"/>
      <w:spacing w:line="360" w:lineRule="auto"/>
    </w:pPr>
    <w:rPr>
      <w:rFonts w:ascii="等线" w:hAnsi="等线" w:eastAsia="仿宋"/>
      <w:kern w:val="2"/>
    </w:rPr>
  </w:style>
  <w:style w:type="character" w:customStyle="1" w:styleId="1913">
    <w:name w:val="正文小5 Char"/>
    <w:link w:val="1914"/>
    <w:qFormat/>
    <w:uiPriority w:val="0"/>
    <w:rPr>
      <w:rFonts w:ascii="仿宋" w:hAnsi="仿宋" w:eastAsia="仿宋"/>
      <w:sz w:val="18"/>
      <w:szCs w:val="24"/>
    </w:rPr>
  </w:style>
  <w:style w:type="paragraph" w:customStyle="1" w:styleId="1914">
    <w:name w:val="正文小5"/>
    <w:basedOn w:val="1"/>
    <w:link w:val="1913"/>
    <w:qFormat/>
    <w:uiPriority w:val="0"/>
    <w:pPr>
      <w:ind w:firstLine="420" w:firstLineChars="200"/>
    </w:pPr>
    <w:rPr>
      <w:rFonts w:ascii="仿宋" w:hAnsi="仿宋" w:eastAsia="仿宋"/>
      <w:sz w:val="18"/>
      <w:szCs w:val="24"/>
    </w:rPr>
  </w:style>
  <w:style w:type="character" w:customStyle="1" w:styleId="1915">
    <w:name w:val="HIK正文 Char Char"/>
    <w:link w:val="1916"/>
    <w:qFormat/>
    <w:uiPriority w:val="0"/>
    <w:rPr>
      <w:rFonts w:ascii="Calibri" w:hAnsi="Calibri" w:eastAsia="仿宋"/>
      <w:sz w:val="18"/>
      <w:szCs w:val="24"/>
      <w:lang w:val="zh-CN"/>
    </w:rPr>
  </w:style>
  <w:style w:type="paragraph" w:customStyle="1" w:styleId="1916">
    <w:name w:val="HIK正文"/>
    <w:basedOn w:val="1"/>
    <w:link w:val="1915"/>
    <w:qFormat/>
    <w:uiPriority w:val="0"/>
    <w:pPr>
      <w:ind w:firstLine="200" w:firstLineChars="200"/>
    </w:pPr>
    <w:rPr>
      <w:rFonts w:ascii="Calibri" w:hAnsi="Calibri" w:eastAsia="仿宋"/>
      <w:sz w:val="18"/>
      <w:szCs w:val="24"/>
      <w:lang w:val="zh-CN"/>
    </w:rPr>
  </w:style>
  <w:style w:type="character" w:customStyle="1" w:styleId="1917">
    <w:name w:val="hik标题2级 Char"/>
    <w:link w:val="1918"/>
    <w:qFormat/>
    <w:uiPriority w:val="0"/>
    <w:rPr>
      <w:rFonts w:ascii="Calibri" w:hAnsi="Calibri"/>
      <w:b/>
      <w:bCs/>
      <w:i/>
      <w:iCs/>
      <w:sz w:val="36"/>
      <w:szCs w:val="30"/>
      <w:lang w:eastAsia="en-US" w:bidi="en-US"/>
    </w:rPr>
  </w:style>
  <w:style w:type="paragraph" w:customStyle="1" w:styleId="1918">
    <w:name w:val="hik标题2级"/>
    <w:basedOn w:val="5"/>
    <w:link w:val="1917"/>
    <w:qFormat/>
    <w:uiPriority w:val="0"/>
    <w:pPr>
      <w:keepNext/>
      <w:numPr>
        <w:ilvl w:val="0"/>
        <w:numId w:val="0"/>
      </w:numPr>
      <w:tabs>
        <w:tab w:val="clear" w:pos="576"/>
        <w:tab w:val="clear" w:pos="720"/>
      </w:tabs>
      <w:overflowPunct/>
      <w:autoSpaceDE/>
      <w:autoSpaceDN/>
      <w:adjustRightInd/>
      <w:spacing w:before="240" w:beforeLines="100" w:after="60" w:afterLines="100" w:line="240" w:lineRule="auto"/>
      <w:jc w:val="left"/>
      <w:textAlignment w:val="auto"/>
    </w:pPr>
    <w:rPr>
      <w:rFonts w:ascii="Calibri" w:hAnsi="Calibri" w:eastAsia="宋体"/>
      <w:i/>
      <w:sz w:val="36"/>
      <w:szCs w:val="30"/>
      <w:lang w:eastAsia="en-US" w:bidi="en-US"/>
    </w:rPr>
  </w:style>
  <w:style w:type="character" w:customStyle="1" w:styleId="1919">
    <w:name w:val="hik三级标题小三加粗 Char"/>
    <w:link w:val="1920"/>
    <w:qFormat/>
    <w:uiPriority w:val="0"/>
    <w:rPr>
      <w:rFonts w:ascii="Calibri" w:hAnsi="Calibri"/>
      <w:b/>
      <w:bCs/>
      <w:sz w:val="30"/>
      <w:szCs w:val="26"/>
      <w:lang w:eastAsia="en-US" w:bidi="en-US"/>
    </w:rPr>
  </w:style>
  <w:style w:type="paragraph" w:customStyle="1" w:styleId="1920">
    <w:name w:val="hik三级标题小三加粗"/>
    <w:basedOn w:val="6"/>
    <w:link w:val="1919"/>
    <w:qFormat/>
    <w:uiPriority w:val="0"/>
    <w:pPr>
      <w:keepNext/>
      <w:numPr>
        <w:ilvl w:val="0"/>
        <w:numId w:val="0"/>
      </w:numPr>
      <w:overflowPunct/>
      <w:autoSpaceDE/>
      <w:autoSpaceDN/>
      <w:adjustRightInd/>
      <w:spacing w:before="240" w:beforeLines="100" w:after="60" w:afterLines="100"/>
      <w:ind w:right="240" w:rightChars="100"/>
      <w:jc w:val="left"/>
      <w:textAlignment w:val="auto"/>
    </w:pPr>
    <w:rPr>
      <w:rFonts w:ascii="Calibri" w:hAnsi="Calibri" w:eastAsia="宋体"/>
      <w:szCs w:val="26"/>
      <w:lang w:eastAsia="en-US" w:bidi="en-US"/>
    </w:rPr>
  </w:style>
  <w:style w:type="paragraph" w:customStyle="1" w:styleId="1921">
    <w:name w:val="HIK三级标题"/>
    <w:basedOn w:val="1920"/>
    <w:qFormat/>
    <w:uiPriority w:val="0"/>
  </w:style>
  <w:style w:type="character" w:customStyle="1" w:styleId="1922">
    <w:name w:val="正文证实 Char"/>
    <w:link w:val="1923"/>
    <w:qFormat/>
    <w:uiPriority w:val="0"/>
    <w:rPr>
      <w:rFonts w:ascii="宋体" w:hAnsi="宋体" w:eastAsia="仿宋"/>
      <w:szCs w:val="24"/>
      <w:lang w:val="zh-CN"/>
    </w:rPr>
  </w:style>
  <w:style w:type="paragraph" w:customStyle="1" w:styleId="1923">
    <w:name w:val="正文证实"/>
    <w:basedOn w:val="1"/>
    <w:link w:val="1922"/>
    <w:qFormat/>
    <w:uiPriority w:val="0"/>
    <w:pPr>
      <w:spacing w:line="360" w:lineRule="auto"/>
      <w:ind w:firstLine="425" w:firstLineChars="177"/>
    </w:pPr>
    <w:rPr>
      <w:rFonts w:eastAsia="仿宋"/>
      <w:sz w:val="20"/>
      <w:szCs w:val="24"/>
      <w:lang w:val="zh-CN"/>
    </w:rPr>
  </w:style>
  <w:style w:type="paragraph" w:customStyle="1" w:styleId="1924">
    <w:name w:val="Style3"/>
    <w:basedOn w:val="1"/>
    <w:qFormat/>
    <w:uiPriority w:val="0"/>
    <w:pPr>
      <w:adjustRightInd w:val="0"/>
      <w:spacing w:line="265" w:lineRule="exact"/>
      <w:ind w:firstLine="288"/>
      <w:jc w:val="left"/>
    </w:pPr>
    <w:rPr>
      <w:rFonts w:ascii="黑体" w:hAnsi="等线" w:eastAsia="黑体"/>
    </w:rPr>
  </w:style>
  <w:style w:type="paragraph" w:customStyle="1" w:styleId="1925">
    <w:name w:val="Sub Item List"/>
    <w:basedOn w:val="1"/>
    <w:link w:val="3636"/>
    <w:qFormat/>
    <w:uiPriority w:val="0"/>
    <w:pPr>
      <w:widowControl/>
      <w:numPr>
        <w:ilvl w:val="0"/>
        <w:numId w:val="99"/>
      </w:numPr>
      <w:topLinePunct/>
      <w:adjustRightInd w:val="0"/>
      <w:snapToGrid w:val="0"/>
      <w:spacing w:before="80" w:after="80" w:line="240" w:lineRule="atLeast"/>
      <w:ind w:firstLine="0"/>
      <w:jc w:val="left"/>
    </w:pPr>
    <w:rPr>
      <w:rFonts w:ascii="等线" w:hAnsi="等线" w:eastAsia="仿宋" w:cs="Arial"/>
      <w:kern w:val="2"/>
    </w:rPr>
  </w:style>
  <w:style w:type="character" w:customStyle="1" w:styleId="1926">
    <w:name w:val="样式 首行缩进:  2 字符 Char"/>
    <w:link w:val="1514"/>
    <w:qFormat/>
    <w:uiPriority w:val="0"/>
    <w:rPr>
      <w:rFonts w:ascii="等线" w:hAnsi="等线" w:eastAsia="等线" w:cs="宋体"/>
      <w:kern w:val="2"/>
      <w:sz w:val="24"/>
      <w:szCs w:val="21"/>
    </w:rPr>
  </w:style>
  <w:style w:type="character" w:customStyle="1" w:styleId="1927">
    <w:name w:val="MM Topic 2 Char"/>
    <w:link w:val="566"/>
    <w:qFormat/>
    <w:uiPriority w:val="0"/>
    <w:rPr>
      <w:rFonts w:ascii="Arial" w:hAnsi="Arial" w:eastAsia="黑体" w:cs="宋体"/>
      <w:b/>
      <w:bCs/>
      <w:sz w:val="32"/>
      <w:szCs w:val="32"/>
      <w:lang w:val="zh-CN"/>
    </w:rPr>
  </w:style>
  <w:style w:type="character" w:customStyle="1" w:styleId="1928">
    <w:name w:val="MM Topic 3 Char"/>
    <w:link w:val="567"/>
    <w:qFormat/>
    <w:uiPriority w:val="0"/>
    <w:rPr>
      <w:rFonts w:cs="宋体"/>
      <w:b/>
      <w:bCs/>
      <w:color w:val="000000"/>
      <w:sz w:val="32"/>
      <w:szCs w:val="32"/>
      <w:lang w:val="zh-CN"/>
    </w:rPr>
  </w:style>
  <w:style w:type="character" w:customStyle="1" w:styleId="1929">
    <w:name w:val="MM Topic 4 Char"/>
    <w:link w:val="1733"/>
    <w:qFormat/>
    <w:uiPriority w:val="0"/>
    <w:rPr>
      <w:rFonts w:ascii="黑体" w:hAnsi="黑体" w:eastAsia="黑体"/>
      <w:bCs/>
      <w:iCs/>
      <w:sz w:val="28"/>
      <w:szCs w:val="26"/>
    </w:rPr>
  </w:style>
  <w:style w:type="character" w:customStyle="1" w:styleId="1930">
    <w:name w:val="四级编号 Char"/>
    <w:link w:val="1931"/>
    <w:qFormat/>
    <w:uiPriority w:val="0"/>
    <w:rPr>
      <w:rFonts w:eastAsia="仿宋"/>
      <w:sz w:val="22"/>
      <w:lang w:val="zh-CN"/>
    </w:rPr>
  </w:style>
  <w:style w:type="paragraph" w:customStyle="1" w:styleId="1931">
    <w:name w:val="四级编号"/>
    <w:basedOn w:val="1"/>
    <w:next w:val="1"/>
    <w:link w:val="1930"/>
    <w:qFormat/>
    <w:uiPriority w:val="0"/>
    <w:pPr>
      <w:spacing w:line="360" w:lineRule="auto"/>
      <w:ind w:left="620"/>
    </w:pPr>
    <w:rPr>
      <w:rFonts w:ascii="Times New Roman" w:hAnsi="Times New Roman" w:eastAsia="仿宋"/>
      <w:sz w:val="22"/>
      <w:szCs w:val="20"/>
      <w:lang w:val="zh-CN"/>
    </w:rPr>
  </w:style>
  <w:style w:type="paragraph" w:customStyle="1" w:styleId="1932">
    <w:name w:val="三级编号"/>
    <w:basedOn w:val="1931"/>
    <w:next w:val="184"/>
    <w:qFormat/>
    <w:uiPriority w:val="0"/>
    <w:pPr>
      <w:numPr>
        <w:ilvl w:val="0"/>
        <w:numId w:val="100"/>
      </w:numPr>
      <w:tabs>
        <w:tab w:val="left" w:pos="360"/>
        <w:tab w:val="left" w:pos="900"/>
        <w:tab w:val="left" w:pos="1080"/>
      </w:tabs>
      <w:ind w:left="900" w:firstLine="0"/>
    </w:pPr>
    <w:rPr>
      <w:rFonts w:ascii="Calibri" w:hAnsi="Calibri"/>
    </w:rPr>
  </w:style>
  <w:style w:type="paragraph" w:customStyle="1" w:styleId="1933">
    <w:name w:val="一级 编号"/>
    <w:basedOn w:val="1771"/>
    <w:qFormat/>
    <w:uiPriority w:val="0"/>
    <w:pPr>
      <w:numPr>
        <w:numId w:val="101"/>
      </w:numPr>
      <w:tabs>
        <w:tab w:val="left" w:pos="360"/>
        <w:tab w:val="left" w:pos="420"/>
        <w:tab w:val="left" w:pos="1260"/>
      </w:tabs>
      <w:ind w:left="1260"/>
    </w:pPr>
    <w:rPr>
      <w:rFonts w:ascii="Calibri" w:hAnsi="Calibri" w:eastAsia="仿宋"/>
      <w:szCs w:val="22"/>
      <w:lang w:val="zh-CN"/>
    </w:rPr>
  </w:style>
  <w:style w:type="paragraph" w:customStyle="1" w:styleId="1934">
    <w:name w:val="tpr319"/>
    <w:basedOn w:val="1"/>
    <w:qFormat/>
    <w:uiPriority w:val="0"/>
    <w:pPr>
      <w:widowControl/>
      <w:spacing w:before="100" w:beforeAutospacing="1" w:after="100" w:afterAutospacing="1"/>
      <w:jc w:val="left"/>
    </w:pPr>
    <w:rPr>
      <w:rFonts w:eastAsia="仿宋"/>
    </w:rPr>
  </w:style>
  <w:style w:type="paragraph" w:customStyle="1" w:styleId="1935">
    <w:name w:val="序列abc"/>
    <w:basedOn w:val="1"/>
    <w:qFormat/>
    <w:uiPriority w:val="0"/>
    <w:pPr>
      <w:widowControl/>
      <w:numPr>
        <w:ilvl w:val="0"/>
        <w:numId w:val="102"/>
      </w:numPr>
      <w:adjustRightInd w:val="0"/>
      <w:snapToGrid w:val="0"/>
      <w:spacing w:line="360" w:lineRule="atLeast"/>
      <w:ind w:firstLine="0"/>
    </w:pPr>
    <w:rPr>
      <w:rFonts w:ascii="等线" w:hAnsi="等线" w:eastAsia="仿宋"/>
      <w:szCs w:val="20"/>
      <w:lang w:val="zh-CN"/>
    </w:rPr>
  </w:style>
  <w:style w:type="paragraph" w:customStyle="1" w:styleId="1936">
    <w:name w:val="artcon"/>
    <w:basedOn w:val="1"/>
    <w:qFormat/>
    <w:uiPriority w:val="0"/>
    <w:pPr>
      <w:widowControl/>
      <w:spacing w:before="100" w:beforeAutospacing="1" w:after="100" w:afterAutospacing="1" w:line="300" w:lineRule="atLeast"/>
      <w:ind w:firstLine="480"/>
      <w:jc w:val="left"/>
    </w:pPr>
    <w:rPr>
      <w:rFonts w:ascii="ˎ̥" w:hAnsi="ˎ̥" w:eastAsia="仿宋"/>
      <w:color w:val="000000"/>
      <w:sz w:val="18"/>
      <w:szCs w:val="18"/>
    </w:rPr>
  </w:style>
  <w:style w:type="paragraph" w:customStyle="1" w:styleId="1937">
    <w:name w:val="样式 标题 2标题 1.1h2H2H1sect 1.2DO NOT USE_h2chnChapter Numbe..."/>
    <w:basedOn w:val="5"/>
    <w:qFormat/>
    <w:uiPriority w:val="0"/>
    <w:pPr>
      <w:keepNext/>
      <w:keepLines/>
      <w:numPr>
        <w:ilvl w:val="0"/>
        <w:numId w:val="0"/>
      </w:numPr>
      <w:tabs>
        <w:tab w:val="clear" w:pos="576"/>
        <w:tab w:val="clear" w:pos="720"/>
      </w:tabs>
      <w:overflowPunct/>
      <w:autoSpaceDE/>
      <w:autoSpaceDN/>
      <w:spacing w:before="312" w:beforeLines="100" w:after="312" w:afterLines="100" w:line="300" w:lineRule="auto"/>
      <w:ind w:left="340"/>
      <w:jc w:val="left"/>
      <w:textAlignment w:val="auto"/>
    </w:pPr>
    <w:rPr>
      <w:rFonts w:ascii="宋体" w:hAnsi="宋体"/>
      <w:iCs w:val="0"/>
      <w:color w:val="000000"/>
      <w:kern w:val="2"/>
      <w:sz w:val="28"/>
      <w:szCs w:val="32"/>
    </w:rPr>
  </w:style>
  <w:style w:type="paragraph" w:customStyle="1" w:styleId="1938">
    <w:name w:val="自定义标题"/>
    <w:basedOn w:val="1"/>
    <w:qFormat/>
    <w:uiPriority w:val="0"/>
    <w:pPr>
      <w:tabs>
        <w:tab w:val="left" w:pos="420"/>
      </w:tabs>
      <w:ind w:left="420" w:hanging="420"/>
    </w:pPr>
    <w:rPr>
      <w:rFonts w:ascii="等线" w:hAnsi="等线" w:eastAsia="仿宋"/>
      <w:kern w:val="2"/>
    </w:rPr>
  </w:style>
  <w:style w:type="paragraph" w:customStyle="1" w:styleId="1939">
    <w:name w:val="附件标题-1"/>
    <w:basedOn w:val="1"/>
    <w:qFormat/>
    <w:uiPriority w:val="0"/>
    <w:pPr>
      <w:spacing w:beforeLines="50" w:afterLines="50"/>
      <w:jc w:val="center"/>
    </w:pPr>
    <w:rPr>
      <w:rFonts w:ascii="等线" w:hAnsi="等线" w:eastAsia="黑体"/>
      <w:kern w:val="2"/>
      <w:sz w:val="32"/>
    </w:rPr>
  </w:style>
  <w:style w:type="paragraph" w:customStyle="1" w:styleId="1940">
    <w:name w:val="MSO_ListPara3"/>
    <w:qFormat/>
    <w:uiPriority w:val="0"/>
    <w:pPr>
      <w:ind w:left="1440"/>
    </w:pPr>
    <w:rPr>
      <w:rFonts w:ascii="Palatino Linotype" w:hAnsi="Palatino Linotype" w:eastAsia="宋体" w:cs="Palatino"/>
      <w:kern w:val="2"/>
      <w:sz w:val="21"/>
      <w:szCs w:val="21"/>
      <w:lang w:val="en-US" w:eastAsia="en-US" w:bidi="ar-SA"/>
    </w:rPr>
  </w:style>
  <w:style w:type="paragraph" w:customStyle="1" w:styleId="1941">
    <w:name w:val="序列a)b)c)"/>
    <w:basedOn w:val="1"/>
    <w:next w:val="1"/>
    <w:qFormat/>
    <w:uiPriority w:val="0"/>
    <w:pPr>
      <w:widowControl/>
      <w:tabs>
        <w:tab w:val="left" w:pos="907"/>
      </w:tabs>
      <w:adjustRightInd w:val="0"/>
      <w:snapToGrid w:val="0"/>
      <w:spacing w:line="400" w:lineRule="atLeast"/>
      <w:ind w:left="907" w:hanging="425"/>
    </w:pPr>
    <w:rPr>
      <w:rFonts w:ascii="等线" w:hAnsi="等线" w:eastAsia="仿宋"/>
      <w:szCs w:val="20"/>
    </w:rPr>
  </w:style>
  <w:style w:type="paragraph" w:customStyle="1" w:styleId="1942">
    <w:name w:val="正文文本缩进 31"/>
    <w:basedOn w:val="1"/>
    <w:qFormat/>
    <w:uiPriority w:val="0"/>
    <w:pPr>
      <w:spacing w:line="360" w:lineRule="auto"/>
      <w:ind w:firstLine="459"/>
    </w:pPr>
    <w:rPr>
      <w:rFonts w:ascii="等线" w:hAnsi="等线" w:eastAsia="仿宋"/>
      <w:szCs w:val="20"/>
    </w:rPr>
  </w:style>
  <w:style w:type="paragraph" w:customStyle="1" w:styleId="1943">
    <w:name w:val="列表编号 31"/>
    <w:basedOn w:val="1"/>
    <w:qFormat/>
    <w:uiPriority w:val="0"/>
    <w:pPr>
      <w:tabs>
        <w:tab w:val="left" w:pos="1260"/>
      </w:tabs>
      <w:spacing w:after="100" w:afterAutospacing="1"/>
      <w:ind w:left="1260" w:hanging="420"/>
    </w:pPr>
    <w:rPr>
      <w:rFonts w:ascii="等线" w:hAnsi="等线" w:eastAsia="仿宋_GB2312"/>
      <w:kern w:val="2"/>
    </w:rPr>
  </w:style>
  <w:style w:type="paragraph" w:customStyle="1" w:styleId="1944">
    <w:name w:val="列表编号 21"/>
    <w:basedOn w:val="1"/>
    <w:next w:val="1943"/>
    <w:qFormat/>
    <w:uiPriority w:val="0"/>
    <w:pPr>
      <w:tabs>
        <w:tab w:val="left" w:pos="840"/>
      </w:tabs>
      <w:spacing w:after="100" w:afterAutospacing="1"/>
    </w:pPr>
    <w:rPr>
      <w:rFonts w:ascii="等线" w:hAnsi="等线" w:eastAsia="仿宋_GB2312"/>
      <w:kern w:val="2"/>
    </w:rPr>
  </w:style>
  <w:style w:type="paragraph" w:customStyle="1" w:styleId="1945">
    <w:name w:val="bianhao2"/>
    <w:basedOn w:val="1"/>
    <w:qFormat/>
    <w:uiPriority w:val="0"/>
    <w:pPr>
      <w:tabs>
        <w:tab w:val="left" w:pos="1259"/>
      </w:tabs>
      <w:spacing w:line="360" w:lineRule="auto"/>
      <w:ind w:left="1259" w:hanging="420"/>
    </w:pPr>
    <w:rPr>
      <w:rFonts w:ascii="等线" w:hAnsi="等线" w:eastAsia="仿宋"/>
      <w:kern w:val="2"/>
    </w:rPr>
  </w:style>
  <w:style w:type="paragraph" w:customStyle="1" w:styleId="1946">
    <w:name w:val="Note"/>
    <w:next w:val="645"/>
    <w:qFormat/>
    <w:uiPriority w:val="0"/>
    <w:pPr>
      <w:tabs>
        <w:tab w:val="left" w:pos="720"/>
      </w:tabs>
      <w:spacing w:before="120" w:after="120" w:line="480" w:lineRule="auto"/>
    </w:pPr>
    <w:rPr>
      <w:rFonts w:ascii="Times" w:hAnsi="Times" w:eastAsia="宋体" w:cs="Times New Roman"/>
      <w:color w:val="000000"/>
      <w:kern w:val="2"/>
      <w:sz w:val="21"/>
      <w:szCs w:val="21"/>
      <w:lang w:val="en-US" w:eastAsia="en-US" w:bidi="ar-SA"/>
    </w:rPr>
  </w:style>
  <w:style w:type="paragraph" w:customStyle="1" w:styleId="1947">
    <w:name w:val="number0"/>
    <w:basedOn w:val="34"/>
    <w:qFormat/>
    <w:uiPriority w:val="0"/>
    <w:pPr>
      <w:tabs>
        <w:tab w:val="left" w:pos="1260"/>
        <w:tab w:val="left" w:pos="1320"/>
      </w:tabs>
      <w:spacing w:beforeLines="20" w:after="0" w:afterLines="20" w:line="360" w:lineRule="auto"/>
      <w:ind w:left="1259"/>
    </w:pPr>
    <w:rPr>
      <w:rFonts w:hint="eastAsia" w:ascii="仿宋" w:hAnsi="仿宋" w:eastAsia="仿宋"/>
      <w:kern w:val="0"/>
    </w:rPr>
  </w:style>
  <w:style w:type="paragraph" w:customStyle="1" w:styleId="1948">
    <w:name w:val="样式 标题 2第一章 标题 2Heading 2 HiddenHeading 2 CCBSheading 2H2h2..."/>
    <w:basedOn w:val="5"/>
    <w:qFormat/>
    <w:uiPriority w:val="0"/>
    <w:pPr>
      <w:keepNext/>
      <w:keepLines/>
      <w:numPr>
        <w:ilvl w:val="0"/>
        <w:numId w:val="0"/>
      </w:numPr>
      <w:tabs>
        <w:tab w:val="clear" w:pos="576"/>
        <w:tab w:val="clear" w:pos="720"/>
      </w:tabs>
      <w:overflowPunct/>
      <w:autoSpaceDE/>
      <w:autoSpaceDN/>
      <w:adjustRightInd/>
      <w:spacing w:beforeLines="100" w:afterLines="100" w:line="412" w:lineRule="auto"/>
      <w:textAlignment w:val="auto"/>
    </w:pPr>
    <w:rPr>
      <w:rFonts w:ascii="宋体" w:hAnsi="宋体"/>
      <w:iCs w:val="0"/>
      <w:color w:val="000000"/>
      <w:kern w:val="2"/>
      <w:sz w:val="28"/>
      <w:szCs w:val="28"/>
    </w:rPr>
  </w:style>
  <w:style w:type="paragraph" w:customStyle="1" w:styleId="1949">
    <w:name w:val="样式 标题 4第三层条第四层h4First SubheadingH4sect 1.2.3.4Ref Heading...1"/>
    <w:basedOn w:val="7"/>
    <w:next w:val="383"/>
    <w:qFormat/>
    <w:uiPriority w:val="0"/>
    <w:pPr>
      <w:keepNext/>
      <w:keepLines/>
      <w:numPr>
        <w:ilvl w:val="0"/>
        <w:numId w:val="0"/>
      </w:numPr>
      <w:tabs>
        <w:tab w:val="clear" w:pos="1644"/>
        <w:tab w:val="clear" w:pos="2100"/>
      </w:tabs>
      <w:overflowPunct/>
      <w:autoSpaceDE/>
      <w:autoSpaceDN/>
      <w:snapToGrid w:val="0"/>
      <w:spacing w:line="240" w:lineRule="auto"/>
      <w:ind w:left="2825" w:hanging="425"/>
      <w:textAlignment w:val="auto"/>
    </w:pPr>
    <w:rPr>
      <w:rFonts w:ascii="黑体" w:hAnsi="Times New Roman" w:eastAsia="宋体" w:cs="Times New Roman"/>
      <w:kern w:val="2"/>
      <w:sz w:val="24"/>
    </w:rPr>
  </w:style>
  <w:style w:type="character" w:customStyle="1" w:styleId="1950">
    <w:name w:val="标书正文格式 Char"/>
    <w:link w:val="1951"/>
    <w:qFormat/>
    <w:uiPriority w:val="0"/>
    <w:rPr>
      <w:rFonts w:ascii="仿宋_GB2312" w:eastAsia="仿宋_GB2312"/>
      <w:sz w:val="30"/>
      <w:szCs w:val="24"/>
    </w:rPr>
  </w:style>
  <w:style w:type="paragraph" w:customStyle="1" w:styleId="1951">
    <w:name w:val="标书正文格式"/>
    <w:link w:val="1950"/>
    <w:qFormat/>
    <w:uiPriority w:val="0"/>
    <w:pPr>
      <w:spacing w:line="360" w:lineRule="auto"/>
      <w:ind w:firstLine="200" w:firstLineChars="200"/>
    </w:pPr>
    <w:rPr>
      <w:rFonts w:ascii="仿宋_GB2312" w:hAnsi="Times New Roman" w:eastAsia="仿宋_GB2312" w:cs="Times New Roman"/>
      <w:sz w:val="30"/>
      <w:szCs w:val="24"/>
      <w:lang w:val="en-US" w:eastAsia="zh-CN" w:bidi="ar-SA"/>
    </w:rPr>
  </w:style>
  <w:style w:type="paragraph" w:customStyle="1" w:styleId="1952">
    <w:name w:val="618标题2"/>
    <w:basedOn w:val="5"/>
    <w:qFormat/>
    <w:uiPriority w:val="0"/>
    <w:pPr>
      <w:keepNext/>
      <w:keepLines/>
      <w:numPr>
        <w:ilvl w:val="0"/>
        <w:numId w:val="0"/>
      </w:numPr>
      <w:tabs>
        <w:tab w:val="clear" w:pos="576"/>
        <w:tab w:val="clear" w:pos="720"/>
      </w:tabs>
      <w:overflowPunct/>
      <w:autoSpaceDE/>
      <w:autoSpaceDN/>
      <w:adjustRightInd/>
      <w:spacing w:beforeLines="100" w:afterLines="100" w:line="300" w:lineRule="auto"/>
      <w:ind w:left="425" w:right="240" w:rightChars="100" w:hanging="425"/>
      <w:textAlignment w:val="auto"/>
    </w:pPr>
    <w:rPr>
      <w:rFonts w:ascii="Calibri" w:hAnsi="Calibri"/>
      <w:iCs w:val="0"/>
      <w:color w:val="000000"/>
      <w:kern w:val="2"/>
      <w:sz w:val="24"/>
      <w:szCs w:val="32"/>
    </w:rPr>
  </w:style>
  <w:style w:type="paragraph" w:customStyle="1" w:styleId="1953">
    <w:name w:val="Glossary Description"/>
    <w:basedOn w:val="1"/>
    <w:qFormat/>
    <w:uiPriority w:val="0"/>
    <w:pPr>
      <w:widowControl/>
      <w:ind w:left="63"/>
      <w:jc w:val="left"/>
    </w:pPr>
    <w:rPr>
      <w:rFonts w:eastAsia="仿宋"/>
      <w:bCs/>
      <w:color w:val="000000"/>
      <w:sz w:val="18"/>
      <w:szCs w:val="20"/>
      <w:lang w:eastAsia="en-US"/>
    </w:rPr>
  </w:style>
  <w:style w:type="paragraph" w:customStyle="1" w:styleId="1954">
    <w:name w:val="列表 41"/>
    <w:basedOn w:val="1"/>
    <w:qFormat/>
    <w:uiPriority w:val="0"/>
    <w:pPr>
      <w:widowControl/>
      <w:ind w:left="1440" w:hanging="360"/>
      <w:jc w:val="left"/>
    </w:pPr>
    <w:rPr>
      <w:rFonts w:eastAsia="仿宋"/>
      <w:bCs/>
      <w:color w:val="000000"/>
      <w:sz w:val="20"/>
      <w:szCs w:val="20"/>
      <w:lang w:eastAsia="en-US"/>
    </w:rPr>
  </w:style>
  <w:style w:type="paragraph" w:customStyle="1" w:styleId="1955">
    <w:name w:val="样式 标题 5H55l4h5Second Subheadingdashdsdddash1ds1dd1da...1"/>
    <w:basedOn w:val="8"/>
    <w:qFormat/>
    <w:uiPriority w:val="0"/>
    <w:pPr>
      <w:keepNext/>
      <w:keepLines/>
      <w:widowControl w:val="0"/>
      <w:numPr>
        <w:ilvl w:val="0"/>
        <w:numId w:val="0"/>
      </w:numPr>
      <w:tabs>
        <w:tab w:val="clear" w:pos="1276"/>
        <w:tab w:val="clear" w:pos="2030"/>
        <w:tab w:val="clear" w:pos="2895"/>
      </w:tabs>
      <w:overflowPunct/>
      <w:autoSpaceDE/>
      <w:autoSpaceDN/>
      <w:adjustRightInd/>
      <w:ind w:left="544" w:hanging="181"/>
      <w:jc w:val="left"/>
      <w:textAlignment w:val="auto"/>
    </w:pPr>
    <w:rPr>
      <w:rFonts w:ascii="宋体" w:hAnsi="宋体"/>
      <w:kern w:val="2"/>
      <w:sz w:val="22"/>
      <w:lang w:val="zh-CN"/>
    </w:rPr>
  </w:style>
  <w:style w:type="paragraph" w:customStyle="1" w:styleId="1956">
    <w:name w:val="自定义标题一"/>
    <w:basedOn w:val="1"/>
    <w:next w:val="34"/>
    <w:qFormat/>
    <w:uiPriority w:val="0"/>
    <w:pPr>
      <w:keepNext/>
      <w:keepLines/>
      <w:tabs>
        <w:tab w:val="left" w:pos="972"/>
        <w:tab w:val="left" w:pos="1080"/>
      </w:tabs>
      <w:spacing w:before="340" w:after="330" w:line="576" w:lineRule="auto"/>
      <w:ind w:left="1080" w:hanging="1080"/>
      <w:jc w:val="left"/>
      <w:outlineLvl w:val="0"/>
    </w:pPr>
    <w:rPr>
      <w:rFonts w:eastAsia="黑体"/>
      <w:b/>
      <w:bCs/>
      <w:kern w:val="2"/>
      <w:sz w:val="44"/>
      <w:szCs w:val="44"/>
    </w:rPr>
  </w:style>
  <w:style w:type="character" w:customStyle="1" w:styleId="1957">
    <w:name w:val="正文new Char"/>
    <w:link w:val="1958"/>
    <w:qFormat/>
    <w:uiPriority w:val="0"/>
    <w:rPr>
      <w:rFonts w:ascii="宋体" w:hAnsi="宋体"/>
    </w:rPr>
  </w:style>
  <w:style w:type="paragraph" w:customStyle="1" w:styleId="1958">
    <w:name w:val="正文new"/>
    <w:basedOn w:val="1"/>
    <w:link w:val="1957"/>
    <w:qFormat/>
    <w:uiPriority w:val="0"/>
    <w:pPr>
      <w:spacing w:line="400" w:lineRule="exact"/>
      <w:ind w:firstLine="200" w:firstLineChars="200"/>
    </w:pPr>
    <w:rPr>
      <w:sz w:val="20"/>
      <w:szCs w:val="20"/>
    </w:rPr>
  </w:style>
  <w:style w:type="paragraph" w:customStyle="1" w:styleId="1959">
    <w:name w:val="标准正文一"/>
    <w:basedOn w:val="1"/>
    <w:qFormat/>
    <w:uiPriority w:val="0"/>
    <w:pPr>
      <w:tabs>
        <w:tab w:val="left" w:pos="840"/>
      </w:tabs>
      <w:spacing w:line="480" w:lineRule="atLeast"/>
      <w:ind w:firstLine="540" w:firstLineChars="225"/>
    </w:pPr>
    <w:rPr>
      <w:rFonts w:ascii="等线" w:hAnsi="等线" w:eastAsia="仿宋"/>
      <w:kern w:val="2"/>
      <w:szCs w:val="20"/>
    </w:rPr>
  </w:style>
  <w:style w:type="paragraph" w:customStyle="1" w:styleId="1960">
    <w:name w:val="罗列"/>
    <w:basedOn w:val="1"/>
    <w:qFormat/>
    <w:uiPriority w:val="0"/>
    <w:pPr>
      <w:tabs>
        <w:tab w:val="left" w:pos="757"/>
      </w:tabs>
      <w:ind w:left="624" w:hanging="227"/>
    </w:pPr>
    <w:rPr>
      <w:rFonts w:ascii="等线" w:hAnsi="等线" w:eastAsia="仿宋"/>
      <w:kern w:val="2"/>
    </w:rPr>
  </w:style>
  <w:style w:type="paragraph" w:customStyle="1" w:styleId="1961">
    <w:name w:val="样式 标题 6H6BOD 4h6Third SubheadingPIM 6 + (中文) 仿宋_GB2312 四号"/>
    <w:basedOn w:val="9"/>
    <w:qFormat/>
    <w:uiPriority w:val="0"/>
    <w:pPr>
      <w:keepNext/>
      <w:keepLines/>
      <w:widowControl w:val="0"/>
      <w:numPr>
        <w:ilvl w:val="0"/>
        <w:numId w:val="0"/>
      </w:numPr>
      <w:tabs>
        <w:tab w:val="clear" w:pos="2940"/>
      </w:tabs>
      <w:overflowPunct/>
      <w:autoSpaceDE/>
      <w:autoSpaceDN/>
      <w:adjustRightInd/>
      <w:spacing w:before="240" w:after="64" w:line="316" w:lineRule="auto"/>
      <w:ind w:left="100" w:leftChars="100" w:right="100"/>
      <w:textAlignment w:val="auto"/>
    </w:pPr>
    <w:rPr>
      <w:rFonts w:eastAsia="仿宋_GB2312"/>
      <w:bCs/>
      <w:kern w:val="2"/>
      <w:sz w:val="22"/>
      <w:szCs w:val="24"/>
      <w:lang w:val="zh-CN"/>
    </w:rPr>
  </w:style>
  <w:style w:type="character" w:customStyle="1" w:styleId="1962">
    <w:name w:val="文档正文 Char Char"/>
    <w:link w:val="383"/>
    <w:qFormat/>
    <w:uiPriority w:val="0"/>
    <w:rPr>
      <w:rFonts w:ascii="宋体" w:hAnsi="等线" w:eastAsia="等线" w:cs="宋体"/>
      <w:sz w:val="24"/>
    </w:rPr>
  </w:style>
  <w:style w:type="paragraph" w:customStyle="1" w:styleId="1963">
    <w:name w:val="样式 样式 仿宋_GB2312 三号 左 行距: 1.5 倍行距 + 首行缩进:  2 字符"/>
    <w:basedOn w:val="1"/>
    <w:qFormat/>
    <w:uiPriority w:val="0"/>
    <w:pPr>
      <w:ind w:firstLine="640" w:firstLineChars="200"/>
      <w:jc w:val="left"/>
    </w:pPr>
    <w:rPr>
      <w:rFonts w:ascii="仿宋_GB2312" w:hAnsi="Calibri" w:eastAsia="仿宋_GB2312"/>
      <w:kern w:val="2"/>
      <w:sz w:val="32"/>
      <w:szCs w:val="20"/>
    </w:rPr>
  </w:style>
  <w:style w:type="paragraph" w:customStyle="1" w:styleId="1964">
    <w:name w:val="样式 样式 正文首行缩进 2 + 左侧:  2 字符 首行缩进:  2 字符1 + 左侧:  2 字符 首行缩进:  2 字符1"/>
    <w:basedOn w:val="1"/>
    <w:qFormat/>
    <w:uiPriority w:val="0"/>
    <w:pPr>
      <w:spacing w:after="120" w:line="480" w:lineRule="exact"/>
      <w:ind w:firstLine="200" w:firstLineChars="200"/>
    </w:pPr>
    <w:rPr>
      <w:rFonts w:ascii="等线" w:hAnsi="等线" w:eastAsia="仿宋"/>
      <w:kern w:val="2"/>
      <w:szCs w:val="20"/>
    </w:rPr>
  </w:style>
  <w:style w:type="paragraph" w:customStyle="1" w:styleId="1965">
    <w:name w:val="样式 正文缩进2字符"/>
    <w:basedOn w:val="1"/>
    <w:qFormat/>
    <w:uiPriority w:val="0"/>
    <w:pPr>
      <w:tabs>
        <w:tab w:val="left" w:pos="840"/>
      </w:tabs>
      <w:spacing w:line="240" w:lineRule="atLeast"/>
      <w:jc w:val="left"/>
    </w:pPr>
    <w:rPr>
      <w:rFonts w:ascii="等线" w:hAnsi="等线" w:eastAsia="仿宋"/>
      <w:kern w:val="2"/>
    </w:rPr>
  </w:style>
  <w:style w:type="paragraph" w:customStyle="1" w:styleId="1966">
    <w:name w:val="样式 样式1 + 左侧:  0.67 字符"/>
    <w:basedOn w:val="1"/>
    <w:qFormat/>
    <w:uiPriority w:val="0"/>
    <w:pPr>
      <w:spacing w:line="360" w:lineRule="auto"/>
      <w:ind w:left="141" w:leftChars="67" w:firstLine="566" w:firstLineChars="236"/>
    </w:pPr>
    <w:rPr>
      <w:rFonts w:eastAsia="仿宋"/>
      <w:kern w:val="2"/>
      <w:szCs w:val="20"/>
    </w:rPr>
  </w:style>
  <w:style w:type="paragraph" w:customStyle="1" w:styleId="1967">
    <w:name w:val="索引 11"/>
    <w:basedOn w:val="1"/>
    <w:next w:val="1"/>
    <w:qFormat/>
    <w:uiPriority w:val="0"/>
    <w:pPr>
      <w:spacing w:line="360" w:lineRule="auto"/>
    </w:pPr>
    <w:rPr>
      <w:rFonts w:ascii="等线" w:hAnsi="等线" w:eastAsia="仿宋"/>
      <w:kern w:val="2"/>
      <w:szCs w:val="20"/>
    </w:rPr>
  </w:style>
  <w:style w:type="paragraph" w:customStyle="1" w:styleId="1968">
    <w:name w:val="样式 标题 3h33rd level3Heading 3 - oldH3l3CTheading 3Headin..."/>
    <w:basedOn w:val="6"/>
    <w:qFormat/>
    <w:uiPriority w:val="0"/>
    <w:pPr>
      <w:keepNext/>
      <w:keepLines/>
      <w:widowControl w:val="0"/>
      <w:numPr>
        <w:ilvl w:val="0"/>
        <w:numId w:val="0"/>
      </w:numPr>
      <w:tabs>
        <w:tab w:val="left" w:pos="720"/>
        <w:tab w:val="left" w:pos="1830"/>
      </w:tabs>
      <w:overflowPunct/>
      <w:autoSpaceDE/>
      <w:autoSpaceDN/>
      <w:adjustRightInd/>
      <w:spacing w:beforeLines="100" w:afterLines="100"/>
      <w:ind w:left="1830" w:leftChars="-1" w:right="240" w:rightChars="100" w:hanging="990"/>
      <w:jc w:val="left"/>
      <w:textAlignment w:val="auto"/>
    </w:pPr>
    <w:rPr>
      <w:rFonts w:ascii="宋体" w:hAnsi="宋体" w:eastAsia="宋体"/>
      <w:color w:val="000000"/>
      <w:kern w:val="2"/>
      <w:sz w:val="24"/>
      <w:lang w:val="zh-CN"/>
    </w:rPr>
  </w:style>
  <w:style w:type="paragraph" w:customStyle="1" w:styleId="1969">
    <w:name w:val="MSO_FolioRecto"/>
    <w:qFormat/>
    <w:uiPriority w:val="0"/>
    <w:pPr>
      <w:pBdr>
        <w:bottom w:val="single" w:color="auto" w:sz="8" w:space="1"/>
      </w:pBdr>
      <w:tabs>
        <w:tab w:val="right" w:pos="8640"/>
      </w:tabs>
      <w:ind w:firstLine="5400"/>
    </w:pPr>
    <w:rPr>
      <w:rFonts w:ascii="Franklin Gothic Book" w:hAnsi="Franklin Gothic Book" w:eastAsia="宋体" w:cs="Times New Roman"/>
      <w:kern w:val="2"/>
      <w:sz w:val="18"/>
      <w:szCs w:val="24"/>
      <w:lang w:val="en-US" w:eastAsia="en-US" w:bidi="ar-SA"/>
    </w:rPr>
  </w:style>
  <w:style w:type="paragraph" w:customStyle="1" w:styleId="1970">
    <w:name w:val="MSO_Para"/>
    <w:qFormat/>
    <w:uiPriority w:val="0"/>
    <w:pPr>
      <w:spacing w:before="99" w:line="250" w:lineRule="atLeast"/>
    </w:pPr>
    <w:rPr>
      <w:rFonts w:ascii="Palatino Linotype" w:hAnsi="Palatino Linotype" w:eastAsia="宋体" w:cs="Times New Roman"/>
      <w:kern w:val="2"/>
      <w:sz w:val="21"/>
      <w:szCs w:val="60"/>
      <w:lang w:val="en-US" w:eastAsia="en-US" w:bidi="ar-SA"/>
    </w:rPr>
  </w:style>
  <w:style w:type="paragraph" w:customStyle="1" w:styleId="1971">
    <w:name w:val="MSO_Term"/>
    <w:next w:val="1970"/>
    <w:qFormat/>
    <w:uiPriority w:val="0"/>
    <w:pPr>
      <w:keepNext/>
      <w:autoSpaceDE w:val="0"/>
      <w:autoSpaceDN w:val="0"/>
      <w:adjustRightInd w:val="0"/>
      <w:spacing w:before="120" w:line="240" w:lineRule="atLeast"/>
      <w:ind w:left="720"/>
    </w:pPr>
    <w:rPr>
      <w:rFonts w:ascii="Franklin Gothic Medium Cond" w:hAnsi="Franklin Gothic Medium Cond" w:eastAsia="宋体" w:cs="Franklin Gothic Condensed"/>
      <w:kern w:val="2"/>
      <w:sz w:val="21"/>
      <w:szCs w:val="21"/>
      <w:lang w:val="en-US" w:eastAsia="en-US" w:bidi="ar-SA"/>
    </w:rPr>
  </w:style>
  <w:style w:type="paragraph" w:customStyle="1" w:styleId="1972">
    <w:name w:val="Legalese"/>
    <w:qFormat/>
    <w:uiPriority w:val="0"/>
    <w:pPr>
      <w:tabs>
        <w:tab w:val="left" w:pos="4440"/>
      </w:tabs>
      <w:spacing w:after="70" w:line="140" w:lineRule="exact"/>
      <w:ind w:left="3773"/>
    </w:pPr>
    <w:rPr>
      <w:rFonts w:ascii="Times New Roman" w:hAnsi="Times New Roman" w:eastAsia="宋体" w:cs="Times New Roman"/>
      <w:i/>
      <w:kern w:val="2"/>
      <w:sz w:val="13"/>
      <w:szCs w:val="21"/>
      <w:lang w:val="en-US" w:eastAsia="en-US" w:bidi="ar-SA"/>
    </w:rPr>
  </w:style>
  <w:style w:type="paragraph" w:customStyle="1" w:styleId="1973">
    <w:name w:val="列表接续 21"/>
    <w:basedOn w:val="1"/>
    <w:qFormat/>
    <w:uiPriority w:val="0"/>
    <w:pPr>
      <w:widowControl/>
      <w:spacing w:after="120"/>
      <w:ind w:left="720"/>
      <w:jc w:val="left"/>
    </w:pPr>
    <w:rPr>
      <w:rFonts w:eastAsia="仿宋"/>
      <w:bCs/>
      <w:color w:val="000000"/>
      <w:sz w:val="20"/>
      <w:szCs w:val="20"/>
      <w:lang w:eastAsia="en-US"/>
    </w:rPr>
  </w:style>
  <w:style w:type="paragraph" w:customStyle="1" w:styleId="1974">
    <w:name w:val="Char Char Char Char Char2"/>
    <w:basedOn w:val="1"/>
    <w:qFormat/>
    <w:uiPriority w:val="0"/>
    <w:pPr>
      <w:tabs>
        <w:tab w:val="left" w:pos="840"/>
      </w:tabs>
      <w:spacing w:line="360" w:lineRule="auto"/>
    </w:pPr>
    <w:rPr>
      <w:rFonts w:eastAsia="仿宋"/>
      <w:kern w:val="2"/>
      <w:sz w:val="22"/>
    </w:rPr>
  </w:style>
  <w:style w:type="paragraph" w:customStyle="1" w:styleId="1975">
    <w:name w:val="10"/>
    <w:basedOn w:val="1"/>
    <w:qFormat/>
    <w:uiPriority w:val="0"/>
    <w:rPr>
      <w:rFonts w:ascii="等线" w:hAnsi="等线" w:eastAsia="仿宋"/>
      <w:kern w:val="2"/>
    </w:rPr>
  </w:style>
  <w:style w:type="paragraph" w:customStyle="1" w:styleId="1976">
    <w:name w:val="样式 标题 4h4H4L1 Heading 4h41h42h411h43h412h421h4111h44..."/>
    <w:basedOn w:val="7"/>
    <w:qFormat/>
    <w:uiPriority w:val="0"/>
    <w:pPr>
      <w:keepNext/>
      <w:keepLines/>
      <w:numPr>
        <w:ilvl w:val="0"/>
        <w:numId w:val="0"/>
      </w:numPr>
      <w:tabs>
        <w:tab w:val="clear" w:pos="1644"/>
        <w:tab w:val="clear" w:pos="2100"/>
      </w:tabs>
      <w:overflowPunct/>
      <w:autoSpaceDE/>
      <w:autoSpaceDN/>
      <w:snapToGrid w:val="0"/>
      <w:spacing w:before="240" w:after="240" w:line="240" w:lineRule="auto"/>
      <w:ind w:left="1980" w:hanging="720"/>
      <w:textAlignment w:val="auto"/>
    </w:pPr>
    <w:rPr>
      <w:rFonts w:eastAsia="宋体" w:cs="Times New Roman"/>
      <w:kern w:val="2"/>
      <w:sz w:val="24"/>
      <w:lang w:val="zh-CN"/>
    </w:rPr>
  </w:style>
  <w:style w:type="paragraph" w:customStyle="1" w:styleId="1977">
    <w:name w:val="样式 标题 3h:3h3H3Kop 3Vl3Level 3 Headheading 3h31.1.1 Hea...2"/>
    <w:basedOn w:val="6"/>
    <w:qFormat/>
    <w:uiPriority w:val="0"/>
    <w:pPr>
      <w:keepNext/>
      <w:keepLines/>
      <w:widowControl w:val="0"/>
      <w:numPr>
        <w:ilvl w:val="0"/>
        <w:numId w:val="0"/>
      </w:numPr>
      <w:tabs>
        <w:tab w:val="left" w:pos="851"/>
      </w:tabs>
      <w:overflowPunct/>
      <w:autoSpaceDE/>
      <w:autoSpaceDN/>
      <w:adjustRightInd/>
      <w:spacing w:beforeLines="100" w:afterLines="100"/>
      <w:ind w:right="240" w:rightChars="100"/>
      <w:jc w:val="left"/>
      <w:textAlignment w:val="auto"/>
    </w:pPr>
    <w:rPr>
      <w:rFonts w:ascii="Times New Roman" w:hAnsi="Times New Roman" w:eastAsia="宋体"/>
      <w:color w:val="000000"/>
      <w:sz w:val="32"/>
      <w:szCs w:val="28"/>
      <w:lang w:val="zh-CN"/>
    </w:rPr>
  </w:style>
  <w:style w:type="paragraph" w:customStyle="1" w:styleId="1978">
    <w:name w:val="目录文字"/>
    <w:basedOn w:val="1"/>
    <w:qFormat/>
    <w:uiPriority w:val="0"/>
    <w:pPr>
      <w:widowControl/>
      <w:spacing w:line="480" w:lineRule="auto"/>
      <w:jc w:val="left"/>
    </w:pPr>
    <w:rPr>
      <w:rFonts w:eastAsia="仿宋"/>
      <w:szCs w:val="20"/>
    </w:rPr>
  </w:style>
  <w:style w:type="paragraph" w:customStyle="1" w:styleId="1979">
    <w:name w:val="图（与标题在一页上）"/>
    <w:basedOn w:val="4"/>
    <w:qFormat/>
    <w:uiPriority w:val="0"/>
    <w:pPr>
      <w:keepNext/>
      <w:keepLines/>
      <w:widowControl/>
      <w:adjustRightInd w:val="0"/>
      <w:snapToGrid w:val="0"/>
      <w:ind w:firstLine="0" w:firstLineChars="0"/>
      <w:jc w:val="center"/>
    </w:pPr>
    <w:rPr>
      <w:rFonts w:hint="eastAsia" w:ascii="仿宋_GB2312" w:hAnsi="Calibri" w:eastAsia="等线"/>
      <w:szCs w:val="24"/>
      <w:lang w:val="zh-CN"/>
    </w:rPr>
  </w:style>
  <w:style w:type="paragraph" w:customStyle="1" w:styleId="1980">
    <w:name w:val="MSO_TableHead"/>
    <w:qFormat/>
    <w:uiPriority w:val="0"/>
    <w:pPr>
      <w:keepNext/>
      <w:autoSpaceDE w:val="0"/>
      <w:autoSpaceDN w:val="0"/>
      <w:adjustRightInd w:val="0"/>
      <w:spacing w:before="100" w:after="80" w:line="240" w:lineRule="atLeast"/>
    </w:pPr>
    <w:rPr>
      <w:rFonts w:ascii="Franklin Gothic Medium Cond" w:hAnsi="Franklin Gothic Medium Cond" w:eastAsia="宋体" w:cs="Franklin Gothic Condensed"/>
      <w:kern w:val="2"/>
      <w:sz w:val="21"/>
      <w:szCs w:val="21"/>
      <w:lang w:val="en-US" w:eastAsia="en-US" w:bidi="ar-SA"/>
    </w:rPr>
  </w:style>
  <w:style w:type="paragraph" w:customStyle="1" w:styleId="1981">
    <w:name w:val="MSO_TableHead1"/>
    <w:next w:val="1980"/>
    <w:qFormat/>
    <w:uiPriority w:val="0"/>
    <w:pPr>
      <w:keepNext/>
      <w:autoSpaceDE w:val="0"/>
      <w:autoSpaceDN w:val="0"/>
      <w:adjustRightInd w:val="0"/>
      <w:spacing w:before="100" w:after="80" w:line="240" w:lineRule="atLeast"/>
      <w:ind w:left="720"/>
    </w:pPr>
    <w:rPr>
      <w:rFonts w:ascii="Franklin Gothic Medium Cond" w:hAnsi="Franklin Gothic Medium Cond" w:eastAsia="宋体" w:cs="Franklin Gothic Condensed"/>
      <w:kern w:val="2"/>
      <w:sz w:val="21"/>
      <w:szCs w:val="21"/>
      <w:lang w:val="en-US" w:eastAsia="en-US" w:bidi="ar-SA"/>
    </w:rPr>
  </w:style>
  <w:style w:type="paragraph" w:customStyle="1" w:styleId="1982">
    <w:name w:val="MSO_Head6"/>
    <w:qFormat/>
    <w:uiPriority w:val="0"/>
    <w:pPr>
      <w:keepNext/>
      <w:spacing w:before="100" w:after="60"/>
    </w:pPr>
    <w:rPr>
      <w:rFonts w:ascii="Franklin Gothic Medium Cond" w:hAnsi="Franklin Gothic Medium Cond" w:eastAsia="宋体" w:cs="Times New Roman"/>
      <w:kern w:val="2"/>
      <w:sz w:val="24"/>
      <w:szCs w:val="28"/>
      <w:lang w:val="en-US" w:eastAsia="en-US" w:bidi="ar-SA"/>
    </w:rPr>
  </w:style>
  <w:style w:type="character" w:customStyle="1" w:styleId="1983">
    <w:name w:val="百姓X Char"/>
    <w:link w:val="1984"/>
    <w:qFormat/>
    <w:uiPriority w:val="0"/>
    <w:rPr>
      <w:rFonts w:ascii="Arial Narrow" w:hAnsi="Arial Narrow"/>
      <w:sz w:val="24"/>
      <w:szCs w:val="24"/>
    </w:rPr>
  </w:style>
  <w:style w:type="paragraph" w:customStyle="1" w:styleId="1984">
    <w:name w:val="百姓X"/>
    <w:basedOn w:val="1"/>
    <w:link w:val="1983"/>
    <w:qFormat/>
    <w:uiPriority w:val="0"/>
    <w:pPr>
      <w:spacing w:before="120" w:after="120" w:line="360" w:lineRule="auto"/>
      <w:ind w:firstLine="540"/>
    </w:pPr>
    <w:rPr>
      <w:rFonts w:ascii="Arial Narrow" w:hAnsi="Arial Narrow"/>
      <w:szCs w:val="24"/>
    </w:rPr>
  </w:style>
  <w:style w:type="character" w:customStyle="1" w:styleId="1985">
    <w:name w:val="百姓(1) Char"/>
    <w:link w:val="1986"/>
    <w:qFormat/>
    <w:uiPriority w:val="0"/>
    <w:rPr>
      <w:rFonts w:ascii="Arial Narrow" w:hAnsi="Arial Narrow"/>
      <w:sz w:val="24"/>
      <w:szCs w:val="24"/>
    </w:rPr>
  </w:style>
  <w:style w:type="paragraph" w:customStyle="1" w:styleId="1986">
    <w:name w:val="百姓(1)"/>
    <w:basedOn w:val="1984"/>
    <w:link w:val="1985"/>
    <w:qFormat/>
    <w:uiPriority w:val="0"/>
    <w:pPr>
      <w:tabs>
        <w:tab w:val="left" w:pos="720"/>
        <w:tab w:val="left" w:pos="960"/>
        <w:tab w:val="left" w:pos="1260"/>
      </w:tabs>
      <w:ind w:left="960" w:hanging="420"/>
    </w:pPr>
  </w:style>
  <w:style w:type="paragraph" w:customStyle="1" w:styleId="1987">
    <w:name w:val="1B"/>
    <w:basedOn w:val="3"/>
    <w:qFormat/>
    <w:uiPriority w:val="0"/>
    <w:pPr>
      <w:keepNext/>
      <w:keepLines/>
      <w:numPr>
        <w:numId w:val="0"/>
      </w:numPr>
      <w:tabs>
        <w:tab w:val="clear" w:pos="540"/>
        <w:tab w:val="clear" w:pos="8100"/>
      </w:tabs>
      <w:overflowPunct/>
      <w:autoSpaceDE/>
      <w:autoSpaceDN/>
      <w:adjustRightInd/>
      <w:spacing w:before="360" w:beforeLines="50" w:after="360" w:afterLines="50" w:line="480" w:lineRule="auto"/>
      <w:ind w:left="840" w:hanging="420"/>
      <w:jc w:val="center"/>
      <w:textAlignment w:val="auto"/>
    </w:pPr>
    <w:rPr>
      <w:rFonts w:ascii="宋体" w:hAnsi="宋体" w:eastAsia="宋体"/>
      <w:color w:val="000000"/>
      <w:kern w:val="44"/>
      <w:sz w:val="30"/>
      <w:szCs w:val="24"/>
    </w:rPr>
  </w:style>
  <w:style w:type="paragraph" w:customStyle="1" w:styleId="1988">
    <w:name w:val="样式 列表项目符号 2 + 小四 行距: 多倍行距 1.25 字行"/>
    <w:basedOn w:val="41"/>
    <w:qFormat/>
    <w:uiPriority w:val="0"/>
    <w:pPr>
      <w:numPr>
        <w:numId w:val="0"/>
      </w:numPr>
      <w:tabs>
        <w:tab w:val="left" w:pos="1260"/>
      </w:tabs>
      <w:spacing w:line="300" w:lineRule="auto"/>
      <w:ind w:left="1260" w:hanging="420"/>
    </w:pPr>
    <w:rPr>
      <w:rFonts w:hint="eastAsia" w:ascii="仿宋_GB2312" w:hAnsi="Calibri" w:eastAsia="仿宋_GB2312"/>
      <w:sz w:val="28"/>
      <w:szCs w:val="20"/>
      <w:lang w:val="zh-CN"/>
    </w:rPr>
  </w:style>
  <w:style w:type="paragraph" w:customStyle="1" w:styleId="1989">
    <w:name w:val="列表项目"/>
    <w:basedOn w:val="1"/>
    <w:qFormat/>
    <w:uiPriority w:val="0"/>
    <w:pPr>
      <w:tabs>
        <w:tab w:val="left" w:pos="420"/>
        <w:tab w:val="left" w:pos="980"/>
      </w:tabs>
      <w:spacing w:line="288" w:lineRule="auto"/>
      <w:ind w:left="980" w:hanging="360"/>
    </w:pPr>
    <w:rPr>
      <w:rFonts w:ascii="等线" w:hAnsi="等线" w:eastAsia="仿宋"/>
      <w:kern w:val="2"/>
      <w:szCs w:val="20"/>
    </w:rPr>
  </w:style>
  <w:style w:type="paragraph" w:customStyle="1" w:styleId="1990">
    <w:name w:val="MSO_Para1"/>
    <w:basedOn w:val="1970"/>
    <w:qFormat/>
    <w:uiPriority w:val="0"/>
    <w:pPr>
      <w:ind w:left="274" w:right="245"/>
    </w:pPr>
  </w:style>
  <w:style w:type="paragraph" w:customStyle="1" w:styleId="1991">
    <w:name w:val="样式 标题 4h4H4PIM 41.1.1.1 Heading 4bulletblbb4Alt+4H41h..."/>
    <w:basedOn w:val="7"/>
    <w:qFormat/>
    <w:uiPriority w:val="0"/>
    <w:pPr>
      <w:keepNext/>
      <w:keepLines/>
      <w:numPr>
        <w:ilvl w:val="0"/>
        <w:numId w:val="0"/>
      </w:numPr>
      <w:tabs>
        <w:tab w:val="clear" w:pos="1644"/>
        <w:tab w:val="clear" w:pos="2100"/>
      </w:tabs>
      <w:overflowPunct/>
      <w:autoSpaceDE/>
      <w:autoSpaceDN/>
      <w:snapToGrid w:val="0"/>
      <w:spacing w:before="240" w:after="240" w:line="240" w:lineRule="auto"/>
      <w:textAlignment w:val="auto"/>
    </w:pPr>
    <w:rPr>
      <w:rFonts w:ascii="Times New Roman" w:hAnsi="Times New Roman" w:eastAsia="宋体"/>
      <w:sz w:val="24"/>
      <w:lang w:val="zh-CN"/>
    </w:rPr>
  </w:style>
  <w:style w:type="paragraph" w:customStyle="1" w:styleId="1992">
    <w:name w:val="日期1"/>
    <w:basedOn w:val="1"/>
    <w:next w:val="1"/>
    <w:qFormat/>
    <w:uiPriority w:val="0"/>
    <w:pPr>
      <w:adjustRightInd w:val="0"/>
    </w:pPr>
    <w:rPr>
      <w:rFonts w:hAnsi="等线" w:eastAsia="仿宋"/>
      <w:spacing w:val="5"/>
      <w:szCs w:val="20"/>
    </w:rPr>
  </w:style>
  <w:style w:type="paragraph" w:customStyle="1" w:styleId="1993">
    <w:name w:val="618标题1"/>
    <w:basedOn w:val="3"/>
    <w:qFormat/>
    <w:uiPriority w:val="0"/>
    <w:pPr>
      <w:keepNext/>
      <w:keepLines/>
      <w:numPr>
        <w:numId w:val="0"/>
      </w:numPr>
      <w:tabs>
        <w:tab w:val="clear" w:pos="8100"/>
      </w:tabs>
      <w:overflowPunct/>
      <w:autoSpaceDE/>
      <w:autoSpaceDN/>
      <w:adjustRightInd/>
      <w:spacing w:beforeLines="50" w:afterLines="50"/>
      <w:ind w:left="425" w:hanging="425"/>
      <w:jc w:val="center"/>
      <w:textAlignment w:val="auto"/>
    </w:pPr>
    <w:rPr>
      <w:rFonts w:ascii="宋体" w:hAnsi="宋体" w:eastAsia="宋体"/>
      <w:bCs w:val="0"/>
      <w:color w:val="000000"/>
      <w:kern w:val="44"/>
      <w:sz w:val="24"/>
      <w:szCs w:val="44"/>
    </w:rPr>
  </w:style>
  <w:style w:type="paragraph" w:customStyle="1" w:styleId="1994">
    <w:name w:val="MSO_TableHeadLargeHoriz"/>
    <w:qFormat/>
    <w:uiPriority w:val="0"/>
    <w:pPr>
      <w:spacing w:before="100" w:after="80"/>
    </w:pPr>
    <w:rPr>
      <w:rFonts w:ascii="Franklin Gothic Medium Cond" w:hAnsi="Franklin Gothic Medium Cond" w:eastAsia="宋体" w:cs="Franklin Gothic Condensed"/>
      <w:b/>
      <w:kern w:val="2"/>
      <w:sz w:val="32"/>
      <w:szCs w:val="21"/>
      <w:lang w:val="en-US" w:eastAsia="en-US" w:bidi="ar-SA"/>
    </w:rPr>
  </w:style>
  <w:style w:type="paragraph" w:customStyle="1" w:styleId="1995">
    <w:name w:val="MSO_TableHead2"/>
    <w:qFormat/>
    <w:uiPriority w:val="0"/>
    <w:pPr>
      <w:keepNext/>
      <w:spacing w:before="100" w:after="80" w:line="240" w:lineRule="atLeast"/>
      <w:ind w:left="1440"/>
    </w:pPr>
    <w:rPr>
      <w:rFonts w:ascii="Franklin Gothic Medium Cond" w:hAnsi="Franklin Gothic Medium Cond" w:eastAsia="宋体" w:cs="Franklin Gothic Condensed"/>
      <w:kern w:val="2"/>
      <w:sz w:val="21"/>
      <w:szCs w:val="21"/>
      <w:lang w:val="en-US" w:eastAsia="en-US" w:bidi="ar-SA"/>
    </w:rPr>
  </w:style>
  <w:style w:type="paragraph" w:customStyle="1" w:styleId="1996">
    <w:name w:val="MSO_Te"/>
    <w:next w:val="1970"/>
    <w:qFormat/>
    <w:uiPriority w:val="0"/>
    <w:pPr>
      <w:autoSpaceDE w:val="0"/>
      <w:autoSpaceDN w:val="0"/>
      <w:adjustRightInd w:val="0"/>
      <w:spacing w:before="40" w:line="40" w:lineRule="exact"/>
      <w:ind w:left="720"/>
    </w:pPr>
    <w:rPr>
      <w:rFonts w:ascii="Palatino" w:hAnsi="Palatino" w:eastAsia="宋体" w:cs="Palatino"/>
      <w:kern w:val="2"/>
      <w:sz w:val="12"/>
      <w:szCs w:val="12"/>
      <w:lang w:val="en-US" w:eastAsia="en-US" w:bidi="ar-SA"/>
    </w:rPr>
  </w:style>
  <w:style w:type="paragraph" w:customStyle="1" w:styleId="1997">
    <w:name w:val="[列表2]"/>
    <w:basedOn w:val="1"/>
    <w:qFormat/>
    <w:uiPriority w:val="0"/>
    <w:pPr>
      <w:tabs>
        <w:tab w:val="left" w:pos="1554"/>
      </w:tabs>
      <w:spacing w:line="360" w:lineRule="auto"/>
      <w:ind w:left="1554" w:hanging="420"/>
    </w:pPr>
    <w:rPr>
      <w:rFonts w:hAnsi="等线" w:eastAsia="仿宋"/>
      <w:bCs/>
    </w:rPr>
  </w:style>
  <w:style w:type="paragraph" w:customStyle="1" w:styleId="1998">
    <w:name w:val="Char1 Char Char Char Char Char Char Char Char Char Char Char Char Char Char Char"/>
    <w:basedOn w:val="1"/>
    <w:qFormat/>
    <w:uiPriority w:val="0"/>
    <w:pPr>
      <w:tabs>
        <w:tab w:val="left" w:pos="840"/>
      </w:tabs>
    </w:pPr>
    <w:rPr>
      <w:rFonts w:ascii="Tahoma" w:hAnsi="Tahoma" w:eastAsia="仿宋"/>
      <w:kern w:val="2"/>
      <w:szCs w:val="20"/>
    </w:rPr>
  </w:style>
  <w:style w:type="paragraph" w:customStyle="1" w:styleId="1999">
    <w:name w:val="[正文不缩]"/>
    <w:basedOn w:val="1"/>
    <w:qFormat/>
    <w:uiPriority w:val="0"/>
    <w:pPr>
      <w:tabs>
        <w:tab w:val="left" w:pos="840"/>
      </w:tabs>
      <w:snapToGrid w:val="0"/>
      <w:spacing w:before="80" w:after="80" w:line="360" w:lineRule="auto"/>
    </w:pPr>
    <w:rPr>
      <w:rFonts w:hAnsi="等线" w:eastAsia="仿宋"/>
      <w:kern w:val="2"/>
    </w:rPr>
  </w:style>
  <w:style w:type="paragraph" w:customStyle="1" w:styleId="2000">
    <w:name w:val="样式 标题 3h:3h3H3Kop 3Vl3Level 3 Headheading 3h31.1.1 Hea...3"/>
    <w:basedOn w:val="6"/>
    <w:qFormat/>
    <w:uiPriority w:val="0"/>
    <w:pPr>
      <w:keepNext/>
      <w:keepLines/>
      <w:widowControl w:val="0"/>
      <w:numPr>
        <w:ilvl w:val="0"/>
        <w:numId w:val="0"/>
      </w:numPr>
      <w:tabs>
        <w:tab w:val="left" w:pos="851"/>
      </w:tabs>
      <w:overflowPunct/>
      <w:autoSpaceDE/>
      <w:autoSpaceDN/>
      <w:adjustRightInd/>
      <w:spacing w:beforeLines="100" w:afterLines="100"/>
      <w:ind w:right="240" w:rightChars="100"/>
      <w:jc w:val="left"/>
      <w:textAlignment w:val="auto"/>
    </w:pPr>
    <w:rPr>
      <w:rFonts w:ascii="Times New Roman" w:hAnsi="Times New Roman" w:eastAsia="宋体"/>
      <w:color w:val="000000"/>
      <w:sz w:val="32"/>
      <w:lang w:val="zh-CN"/>
    </w:rPr>
  </w:style>
  <w:style w:type="paragraph" w:customStyle="1" w:styleId="2001">
    <w:name w:val="样式 标题 1 + 小二 居中"/>
    <w:basedOn w:val="3"/>
    <w:qFormat/>
    <w:uiPriority w:val="0"/>
    <w:pPr>
      <w:keepNext/>
      <w:keepLines/>
      <w:numPr>
        <w:numId w:val="0"/>
      </w:numPr>
      <w:tabs>
        <w:tab w:val="clear" w:pos="540"/>
        <w:tab w:val="clear" w:pos="8100"/>
      </w:tabs>
      <w:overflowPunct/>
      <w:autoSpaceDE/>
      <w:autoSpaceDN/>
      <w:adjustRightInd/>
      <w:spacing w:beforeLines="50" w:afterLines="50"/>
      <w:ind w:right="-89" w:rightChars="-37" w:firstLine="200" w:firstLineChars="200"/>
      <w:jc w:val="center"/>
      <w:textAlignment w:val="auto"/>
    </w:pPr>
    <w:rPr>
      <w:rFonts w:ascii="宋体" w:hAnsi="宋体"/>
      <w:color w:val="000000"/>
      <w:kern w:val="44"/>
      <w:szCs w:val="44"/>
    </w:rPr>
  </w:style>
  <w:style w:type="character" w:customStyle="1" w:styleId="2002">
    <w:name w:val="标书正文 Char Char Char Char Char Char Char Char"/>
    <w:link w:val="2003"/>
    <w:qFormat/>
    <w:uiPriority w:val="0"/>
    <w:rPr>
      <w:rFonts w:ascii="宋体" w:hAnsi="宋体"/>
      <w:sz w:val="24"/>
      <w:szCs w:val="24"/>
    </w:rPr>
  </w:style>
  <w:style w:type="paragraph" w:customStyle="1" w:styleId="2003">
    <w:name w:val="标书正文 Char Char Char Char Char Char Char"/>
    <w:basedOn w:val="34"/>
    <w:link w:val="2002"/>
    <w:qFormat/>
    <w:uiPriority w:val="0"/>
    <w:pPr>
      <w:tabs>
        <w:tab w:val="left" w:pos="9000"/>
      </w:tabs>
      <w:spacing w:after="0" w:line="360" w:lineRule="auto"/>
      <w:ind w:right="61" w:rightChars="29" w:firstLine="540" w:firstLineChars="225"/>
      <w:jc w:val="left"/>
    </w:pPr>
    <w:rPr>
      <w:rFonts w:ascii="宋体" w:hAnsi="宋体" w:eastAsia="宋体" w:cs="Times New Roman"/>
      <w:kern w:val="0"/>
      <w:szCs w:val="24"/>
    </w:rPr>
  </w:style>
  <w:style w:type="paragraph" w:customStyle="1" w:styleId="2004">
    <w:name w:val="MSO_Figure"/>
    <w:basedOn w:val="1970"/>
    <w:qFormat/>
    <w:uiPriority w:val="0"/>
    <w:pPr>
      <w:keepNext/>
      <w:spacing w:before="320" w:line="260" w:lineRule="atLeast"/>
    </w:pPr>
  </w:style>
  <w:style w:type="paragraph" w:customStyle="1" w:styleId="2005">
    <w:name w:val="MSO_ProcPara"/>
    <w:basedOn w:val="1"/>
    <w:qFormat/>
    <w:uiPriority w:val="0"/>
    <w:pPr>
      <w:widowControl/>
      <w:spacing w:after="60"/>
      <w:ind w:left="274" w:right="202"/>
      <w:jc w:val="left"/>
    </w:pPr>
    <w:rPr>
      <w:rFonts w:eastAsia="仿宋"/>
      <w:b/>
      <w:bCs/>
      <w:color w:val="000000"/>
      <w:sz w:val="18"/>
      <w:szCs w:val="20"/>
      <w:lang w:eastAsia="en-US"/>
    </w:rPr>
  </w:style>
  <w:style w:type="paragraph" w:customStyle="1" w:styleId="2006">
    <w:name w:val="表文1"/>
    <w:basedOn w:val="1"/>
    <w:qFormat/>
    <w:uiPriority w:val="0"/>
    <w:pPr>
      <w:spacing w:line="360" w:lineRule="auto"/>
      <w:ind w:firstLine="480" w:firstLineChars="200"/>
    </w:pPr>
    <w:rPr>
      <w:rFonts w:eastAsia="仿宋"/>
      <w:kern w:val="2"/>
    </w:rPr>
  </w:style>
  <w:style w:type="paragraph" w:customStyle="1" w:styleId="2007">
    <w:name w:val="表格首行"/>
    <w:basedOn w:val="1"/>
    <w:qFormat/>
    <w:uiPriority w:val="0"/>
    <w:pPr>
      <w:tabs>
        <w:tab w:val="left" w:pos="840"/>
      </w:tabs>
      <w:jc w:val="center"/>
    </w:pPr>
    <w:rPr>
      <w:rFonts w:eastAsia="仿宋"/>
      <w:kern w:val="2"/>
    </w:rPr>
  </w:style>
  <w:style w:type="paragraph" w:customStyle="1" w:styleId="2008">
    <w:name w:val="样式 小四 首行缩进:  0.74 厘米 行距: 1.5 倍行距"/>
    <w:basedOn w:val="1"/>
    <w:qFormat/>
    <w:uiPriority w:val="0"/>
    <w:pPr>
      <w:tabs>
        <w:tab w:val="left" w:pos="840"/>
      </w:tabs>
      <w:spacing w:line="360" w:lineRule="auto"/>
      <w:ind w:firstLine="420"/>
    </w:pPr>
    <w:rPr>
      <w:rFonts w:ascii="等线" w:hAnsi="等线" w:eastAsia="仿宋"/>
      <w:kern w:val="2"/>
      <w:sz w:val="28"/>
      <w:szCs w:val="20"/>
    </w:rPr>
  </w:style>
  <w:style w:type="paragraph" w:customStyle="1" w:styleId="2009">
    <w:name w:val="样式 标题 5dashdsdddash1ds1dd1dash2ds2dd2dash3ds3dd3das..."/>
    <w:basedOn w:val="8"/>
    <w:qFormat/>
    <w:uiPriority w:val="0"/>
    <w:pPr>
      <w:keepNext/>
      <w:numPr>
        <w:ilvl w:val="0"/>
        <w:numId w:val="0"/>
      </w:numPr>
      <w:tabs>
        <w:tab w:val="clear" w:pos="1276"/>
        <w:tab w:val="clear" w:pos="2030"/>
        <w:tab w:val="clear" w:pos="2895"/>
      </w:tabs>
      <w:overflowPunct/>
      <w:autoSpaceDE/>
      <w:autoSpaceDN/>
      <w:adjustRightInd/>
      <w:ind w:left="992" w:hanging="992"/>
      <w:jc w:val="left"/>
      <w:textAlignment w:val="auto"/>
    </w:pPr>
    <w:rPr>
      <w:rFonts w:ascii="宋体" w:hAnsi="宋体"/>
      <w:sz w:val="21"/>
      <w:lang w:val="zh-CN" w:eastAsia="en-US"/>
    </w:rPr>
  </w:style>
  <w:style w:type="paragraph" w:customStyle="1" w:styleId="2010">
    <w:name w:val="xl20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eastAsia="仿宋"/>
      <w:color w:val="000000"/>
      <w:sz w:val="20"/>
      <w:szCs w:val="20"/>
    </w:rPr>
  </w:style>
  <w:style w:type="paragraph" w:customStyle="1" w:styleId="2011">
    <w:name w:val="注释标题1"/>
    <w:basedOn w:val="1"/>
    <w:next w:val="1"/>
    <w:qFormat/>
    <w:uiPriority w:val="0"/>
    <w:pPr>
      <w:jc w:val="center"/>
    </w:pPr>
    <w:rPr>
      <w:rFonts w:ascii="等线" w:hAnsi="等线" w:eastAsia="等线"/>
      <w:sz w:val="20"/>
    </w:rPr>
  </w:style>
  <w:style w:type="paragraph" w:customStyle="1" w:styleId="2012">
    <w:name w:val="正文标题"/>
    <w:basedOn w:val="1"/>
    <w:qFormat/>
    <w:uiPriority w:val="0"/>
    <w:pPr>
      <w:tabs>
        <w:tab w:val="left" w:pos="0"/>
      </w:tabs>
      <w:ind w:left="-2640" w:leftChars="-1200" w:right="79" w:rightChars="36" w:firstLine="2537"/>
      <w:jc w:val="center"/>
    </w:pPr>
    <w:rPr>
      <w:rFonts w:ascii="等线" w:hAnsi="等线" w:eastAsia="仿宋_GB2312"/>
      <w:kern w:val="2"/>
      <w:sz w:val="22"/>
      <w:szCs w:val="20"/>
    </w:rPr>
  </w:style>
  <w:style w:type="paragraph" w:customStyle="1" w:styleId="2013">
    <w:name w:val="1.1.1B"/>
    <w:basedOn w:val="6"/>
    <w:qFormat/>
    <w:uiPriority w:val="0"/>
    <w:pPr>
      <w:keepNext/>
      <w:keepLines/>
      <w:widowControl w:val="0"/>
      <w:numPr>
        <w:ilvl w:val="0"/>
        <w:numId w:val="0"/>
      </w:numPr>
      <w:tabs>
        <w:tab w:val="left" w:pos="567"/>
        <w:tab w:val="left" w:pos="840"/>
      </w:tabs>
      <w:overflowPunct/>
      <w:autoSpaceDE/>
      <w:autoSpaceDN/>
      <w:adjustRightInd/>
      <w:spacing w:before="240" w:beforeLines="100" w:after="240" w:afterLines="100" w:line="240" w:lineRule="auto"/>
      <w:ind w:left="840" w:right="240" w:rightChars="100" w:hanging="420"/>
      <w:jc w:val="left"/>
      <w:textAlignment w:val="auto"/>
    </w:pPr>
    <w:rPr>
      <w:rFonts w:ascii="Times New Roman" w:hAnsi="Times New Roman" w:eastAsia="宋体"/>
      <w:color w:val="000000"/>
      <w:kern w:val="2"/>
      <w:sz w:val="24"/>
      <w:szCs w:val="32"/>
      <w:lang w:val="zh-CN"/>
    </w:rPr>
  </w:style>
  <w:style w:type="paragraph" w:customStyle="1" w:styleId="2014">
    <w:name w:val="一级列表"/>
    <w:basedOn w:val="1"/>
    <w:qFormat/>
    <w:uiPriority w:val="0"/>
    <w:pPr>
      <w:tabs>
        <w:tab w:val="left" w:pos="1554"/>
      </w:tabs>
      <w:spacing w:line="360" w:lineRule="auto"/>
      <w:ind w:left="1554" w:hanging="420"/>
    </w:pPr>
    <w:rPr>
      <w:rFonts w:ascii="等线" w:hAnsi="等线" w:eastAsia="仿宋"/>
      <w:kern w:val="2"/>
      <w:szCs w:val="20"/>
    </w:rPr>
  </w:style>
  <w:style w:type="paragraph" w:customStyle="1" w:styleId="2015">
    <w:name w:val="MSO_Head7"/>
    <w:qFormat/>
    <w:uiPriority w:val="0"/>
    <w:pPr>
      <w:keepNext/>
      <w:spacing w:before="80" w:after="60"/>
    </w:pPr>
    <w:rPr>
      <w:rFonts w:ascii="Franklin Gothic Medium Cond" w:hAnsi="Franklin Gothic Medium Cond" w:eastAsia="宋体" w:cs="Times New Roman"/>
      <w:i/>
      <w:kern w:val="2"/>
      <w:sz w:val="22"/>
      <w:szCs w:val="21"/>
      <w:lang w:val="en-US" w:eastAsia="en-US" w:bidi="ar-SA"/>
    </w:rPr>
  </w:style>
  <w:style w:type="paragraph" w:customStyle="1" w:styleId="2016">
    <w:name w:val="引文目录1"/>
    <w:basedOn w:val="1"/>
    <w:next w:val="1"/>
    <w:qFormat/>
    <w:uiPriority w:val="0"/>
    <w:pPr>
      <w:widowControl/>
      <w:ind w:left="200" w:hanging="200"/>
      <w:jc w:val="left"/>
    </w:pPr>
    <w:rPr>
      <w:rFonts w:eastAsia="仿宋"/>
      <w:bCs/>
      <w:color w:val="000000"/>
      <w:sz w:val="20"/>
      <w:szCs w:val="20"/>
      <w:lang w:eastAsia="en-US"/>
    </w:rPr>
  </w:style>
  <w:style w:type="paragraph" w:customStyle="1" w:styleId="2017">
    <w:name w:val="Table Cell Text"/>
    <w:basedOn w:val="1"/>
    <w:qFormat/>
    <w:uiPriority w:val="0"/>
    <w:pPr>
      <w:tabs>
        <w:tab w:val="left" w:pos="1080"/>
      </w:tabs>
      <w:spacing w:before="120" w:after="120"/>
      <w:jc w:val="left"/>
    </w:pPr>
    <w:rPr>
      <w:rFonts w:eastAsia="仿宋" w:cs="Arial"/>
      <w:sz w:val="18"/>
      <w:szCs w:val="20"/>
      <w:lang w:eastAsia="en-US"/>
    </w:rPr>
  </w:style>
  <w:style w:type="paragraph" w:customStyle="1" w:styleId="2018">
    <w:name w:val="List Number 31"/>
    <w:basedOn w:val="1"/>
    <w:qFormat/>
    <w:uiPriority w:val="0"/>
    <w:pPr>
      <w:tabs>
        <w:tab w:val="left" w:pos="1260"/>
      </w:tabs>
      <w:spacing w:after="100" w:afterAutospacing="1"/>
      <w:ind w:left="1260" w:hanging="420"/>
    </w:pPr>
    <w:rPr>
      <w:rFonts w:ascii="等线" w:hAnsi="等线" w:eastAsia="仿宋_GB2312"/>
      <w:kern w:val="2"/>
    </w:rPr>
  </w:style>
  <w:style w:type="paragraph" w:customStyle="1" w:styleId="2019">
    <w:name w:val="List Number 21"/>
    <w:basedOn w:val="1"/>
    <w:next w:val="2018"/>
    <w:qFormat/>
    <w:uiPriority w:val="0"/>
    <w:pPr>
      <w:tabs>
        <w:tab w:val="left" w:pos="840"/>
      </w:tabs>
      <w:spacing w:after="100" w:afterAutospacing="1"/>
      <w:ind w:left="851" w:hanging="851"/>
    </w:pPr>
    <w:rPr>
      <w:rFonts w:ascii="等线" w:hAnsi="等线" w:eastAsia="仿宋_GB2312"/>
      <w:kern w:val="2"/>
    </w:rPr>
  </w:style>
  <w:style w:type="character" w:customStyle="1" w:styleId="2020">
    <w:name w:val="标书标题3 Char Char"/>
    <w:link w:val="2021"/>
    <w:qFormat/>
    <w:uiPriority w:val="0"/>
    <w:rPr>
      <w:b/>
      <w:bCs/>
      <w:kern w:val="28"/>
      <w:sz w:val="24"/>
      <w:szCs w:val="32"/>
      <w:lang w:val="zh-CN"/>
    </w:rPr>
  </w:style>
  <w:style w:type="paragraph" w:customStyle="1" w:styleId="2021">
    <w:name w:val="标书标题3 Char"/>
    <w:basedOn w:val="6"/>
    <w:link w:val="2020"/>
    <w:qFormat/>
    <w:uiPriority w:val="0"/>
    <w:pPr>
      <w:keepNext/>
      <w:keepLines/>
      <w:widowControl w:val="0"/>
      <w:numPr>
        <w:ilvl w:val="0"/>
        <w:numId w:val="0"/>
      </w:numPr>
      <w:tabs>
        <w:tab w:val="left" w:pos="720"/>
      </w:tabs>
      <w:overflowPunct/>
      <w:autoSpaceDE/>
      <w:autoSpaceDN/>
      <w:adjustRightInd/>
      <w:spacing w:beforeLines="100" w:afterLines="100"/>
      <w:ind w:left="-1" w:leftChars="-1" w:right="240" w:rightChars="100" w:hanging="420"/>
      <w:jc w:val="left"/>
      <w:textAlignment w:val="auto"/>
      <w:outlineLvl w:val="5"/>
    </w:pPr>
    <w:rPr>
      <w:rFonts w:ascii="Times New Roman" w:hAnsi="Times New Roman" w:eastAsia="宋体"/>
      <w:kern w:val="28"/>
      <w:sz w:val="24"/>
      <w:szCs w:val="32"/>
      <w:lang w:val="zh-CN"/>
    </w:rPr>
  </w:style>
  <w:style w:type="paragraph" w:customStyle="1" w:styleId="2022">
    <w:name w:val="618标题3"/>
    <w:basedOn w:val="6"/>
    <w:qFormat/>
    <w:uiPriority w:val="0"/>
    <w:pPr>
      <w:keepNext/>
      <w:keepLines/>
      <w:widowControl w:val="0"/>
      <w:numPr>
        <w:ilvl w:val="0"/>
        <w:numId w:val="0"/>
      </w:numPr>
      <w:tabs>
        <w:tab w:val="left" w:pos="425"/>
      </w:tabs>
      <w:overflowPunct/>
      <w:autoSpaceDE/>
      <w:autoSpaceDN/>
      <w:adjustRightInd/>
      <w:spacing w:beforeLines="100" w:afterLines="100"/>
      <w:ind w:right="240" w:rightChars="100" w:firstLine="851"/>
      <w:jc w:val="left"/>
      <w:textAlignment w:val="auto"/>
    </w:pPr>
    <w:rPr>
      <w:rFonts w:ascii="Times New Roman" w:hAnsi="Times New Roman" w:eastAsia="宋体"/>
      <w:color w:val="000000"/>
      <w:kern w:val="2"/>
      <w:sz w:val="24"/>
      <w:szCs w:val="24"/>
      <w:lang w:val="zh-CN"/>
    </w:rPr>
  </w:style>
  <w:style w:type="character" w:customStyle="1" w:styleId="2023">
    <w:name w:val="样式 正文文本bdBodybybodyb-heading 1/heading 2bheading1body-hea... Char"/>
    <w:link w:val="2024"/>
    <w:qFormat/>
    <w:uiPriority w:val="0"/>
    <w:rPr>
      <w:rFonts w:ascii="Calibri" w:hAnsi="Calibri"/>
      <w:sz w:val="24"/>
      <w:lang w:eastAsia="en-US"/>
    </w:rPr>
  </w:style>
  <w:style w:type="paragraph" w:customStyle="1" w:styleId="2024">
    <w:name w:val="样式 正文文本bdBodybybodyb-heading 1/heading 2bheading1body-hea..."/>
    <w:basedOn w:val="34"/>
    <w:link w:val="2023"/>
    <w:qFormat/>
    <w:uiPriority w:val="0"/>
    <w:pPr>
      <w:widowControl/>
      <w:spacing w:beforeLines="50" w:after="0" w:afterLines="50" w:line="360" w:lineRule="auto"/>
      <w:ind w:firstLine="540" w:firstLineChars="225"/>
      <w:jc w:val="left"/>
    </w:pPr>
    <w:rPr>
      <w:rFonts w:ascii="Calibri" w:hAnsi="Calibri" w:eastAsia="宋体" w:cs="Times New Roman"/>
      <w:kern w:val="0"/>
      <w:szCs w:val="20"/>
      <w:lang w:eastAsia="en-US"/>
    </w:rPr>
  </w:style>
  <w:style w:type="paragraph" w:customStyle="1" w:styleId="2025">
    <w:name w:val="Subhead1"/>
    <w:next w:val="1"/>
    <w:qFormat/>
    <w:uiPriority w:val="0"/>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40" w:line="280" w:lineRule="exact"/>
    </w:pPr>
    <w:rPr>
      <w:rFonts w:ascii="Helvetica" w:hAnsi="Helvetica" w:eastAsia="宋体" w:cs="Times New Roman"/>
      <w:b/>
      <w:caps/>
      <w:color w:val="000000"/>
      <w:kern w:val="2"/>
      <w:sz w:val="24"/>
      <w:szCs w:val="21"/>
      <w:lang w:val="en-US" w:eastAsia="zh-CN" w:bidi="ar-SA"/>
    </w:rPr>
  </w:style>
  <w:style w:type="paragraph" w:customStyle="1" w:styleId="2026">
    <w:name w:val="正文表格"/>
    <w:basedOn w:val="1"/>
    <w:qFormat/>
    <w:uiPriority w:val="0"/>
    <w:pPr>
      <w:adjustRightInd w:val="0"/>
      <w:spacing w:before="40" w:after="40"/>
    </w:pPr>
    <w:rPr>
      <w:rFonts w:ascii="等线" w:hAnsi="等线" w:eastAsia="昆仑仿宋"/>
      <w:szCs w:val="20"/>
    </w:rPr>
  </w:style>
  <w:style w:type="paragraph" w:customStyle="1" w:styleId="2027">
    <w:name w:val="标书表格字体格式"/>
    <w:next w:val="1951"/>
    <w:qFormat/>
    <w:uiPriority w:val="0"/>
    <w:pPr>
      <w:jc w:val="center"/>
    </w:pPr>
    <w:rPr>
      <w:rFonts w:ascii="Times New Roman" w:hAnsi="Times New Roman" w:eastAsia="宋体" w:cs="Times New Roman"/>
      <w:kern w:val="2"/>
      <w:sz w:val="21"/>
      <w:szCs w:val="24"/>
      <w:lang w:val="en-US" w:eastAsia="zh-CN" w:bidi="ar-SA"/>
    </w:rPr>
  </w:style>
  <w:style w:type="paragraph" w:customStyle="1" w:styleId="2028">
    <w:name w:val="MSO_ChapTitle"/>
    <w:qFormat/>
    <w:uiPriority w:val="0"/>
    <w:pPr>
      <w:pageBreakBefore/>
      <w:widowControl w:val="0"/>
      <w:spacing w:before="40" w:after="180" w:line="600" w:lineRule="exact"/>
      <w:ind w:left="-720" w:firstLine="14"/>
      <w:outlineLvl w:val="0"/>
    </w:pPr>
    <w:rPr>
      <w:rFonts w:ascii="Franklin Gothic Medium Cond" w:hAnsi="Franklin Gothic Medium Cond" w:eastAsia="宋体" w:cs="Times New Roman"/>
      <w:bCs/>
      <w:color w:val="000000"/>
      <w:kern w:val="2"/>
      <w:sz w:val="60"/>
      <w:szCs w:val="60"/>
      <w:lang w:val="en-US" w:eastAsia="en-US" w:bidi="ar-SA"/>
    </w:rPr>
  </w:style>
  <w:style w:type="paragraph" w:customStyle="1" w:styleId="2029">
    <w:name w:val="称呼1"/>
    <w:basedOn w:val="1"/>
    <w:next w:val="1"/>
    <w:qFormat/>
    <w:uiPriority w:val="0"/>
    <w:rPr>
      <w:rFonts w:eastAsia="仿宋"/>
      <w:kern w:val="2"/>
    </w:rPr>
  </w:style>
  <w:style w:type="paragraph" w:customStyle="1" w:styleId="2030">
    <w:name w:val="样式 首行缩进:  2.57 字符"/>
    <w:basedOn w:val="1"/>
    <w:qFormat/>
    <w:uiPriority w:val="0"/>
    <w:pPr>
      <w:tabs>
        <w:tab w:val="left" w:pos="1460"/>
      </w:tabs>
      <w:spacing w:line="360" w:lineRule="auto"/>
      <w:ind w:left="1974" w:firstLine="200" w:firstLineChars="200"/>
    </w:pPr>
    <w:rPr>
      <w:rFonts w:ascii="等线" w:hAnsi="等线" w:eastAsia="仿宋"/>
      <w:kern w:val="2"/>
    </w:rPr>
  </w:style>
  <w:style w:type="paragraph" w:customStyle="1" w:styleId="2031">
    <w:name w:val="xl20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仿宋"/>
      <w:color w:val="000000"/>
      <w:sz w:val="20"/>
      <w:szCs w:val="20"/>
    </w:rPr>
  </w:style>
  <w:style w:type="paragraph" w:customStyle="1" w:styleId="2032">
    <w:name w:val="Body Text Indent1"/>
    <w:basedOn w:val="1"/>
    <w:qFormat/>
    <w:uiPriority w:val="0"/>
    <w:pPr>
      <w:spacing w:after="120" w:line="360" w:lineRule="auto"/>
      <w:ind w:left="420" w:leftChars="200"/>
    </w:pPr>
    <w:rPr>
      <w:rFonts w:ascii="等线" w:hAnsi="等线" w:eastAsia="仿宋"/>
      <w:kern w:val="2"/>
    </w:rPr>
  </w:style>
  <w:style w:type="paragraph" w:customStyle="1" w:styleId="2033">
    <w:name w:val="Char Char Char Char Char Char Char Char Char Char Char Char Char Char Char Char Char Char Char Char Char1 Char"/>
    <w:basedOn w:val="1"/>
    <w:qFormat/>
    <w:uiPriority w:val="0"/>
    <w:pPr>
      <w:widowControl/>
      <w:spacing w:after="160" w:line="240" w:lineRule="exact"/>
      <w:jc w:val="left"/>
    </w:pPr>
    <w:rPr>
      <w:rFonts w:ascii="Verdana" w:hAnsi="Verdana" w:eastAsia="仿宋_GB2312"/>
      <w:color w:val="000000"/>
      <w:szCs w:val="20"/>
      <w:lang w:eastAsia="en-US"/>
    </w:rPr>
  </w:style>
  <w:style w:type="paragraph" w:customStyle="1" w:styleId="2034">
    <w:name w:val="MSO_TOC_ChapTitle"/>
    <w:qFormat/>
    <w:uiPriority w:val="0"/>
    <w:pPr>
      <w:tabs>
        <w:tab w:val="right" w:pos="8700"/>
      </w:tabs>
      <w:autoSpaceDE w:val="0"/>
      <w:autoSpaceDN w:val="0"/>
      <w:adjustRightInd w:val="0"/>
      <w:spacing w:line="320" w:lineRule="atLeast"/>
      <w:ind w:left="720" w:hanging="240"/>
    </w:pPr>
    <w:rPr>
      <w:rFonts w:ascii="Franklin Gothic Medium Cond" w:hAnsi="Franklin Gothic Medium Cond" w:eastAsia="宋体" w:cs="Franklin Gothic Condensed"/>
      <w:kern w:val="2"/>
      <w:sz w:val="28"/>
      <w:szCs w:val="28"/>
      <w:lang w:val="en-US" w:eastAsia="en-US" w:bidi="ar-SA"/>
    </w:rPr>
  </w:style>
  <w:style w:type="paragraph" w:customStyle="1" w:styleId="2035">
    <w:name w:val="Glossary Section Head"/>
    <w:basedOn w:val="1"/>
    <w:qFormat/>
    <w:uiPriority w:val="0"/>
    <w:pPr>
      <w:widowControl/>
      <w:autoSpaceDE w:val="0"/>
      <w:autoSpaceDN w:val="0"/>
      <w:adjustRightInd w:val="0"/>
      <w:spacing w:after="580" w:line="600" w:lineRule="atLeast"/>
      <w:jc w:val="left"/>
      <w:outlineLvl w:val="0"/>
    </w:pPr>
    <w:rPr>
      <w:rFonts w:ascii="Arial Black" w:hAnsi="Arial Black" w:eastAsia="仿宋"/>
      <w:bCs/>
      <w:color w:val="000000"/>
      <w:spacing w:val="15"/>
      <w:sz w:val="40"/>
      <w:szCs w:val="60"/>
      <w:lang w:eastAsia="en-US"/>
    </w:rPr>
  </w:style>
  <w:style w:type="paragraph" w:customStyle="1" w:styleId="2036">
    <w:name w:val="列表接续 31"/>
    <w:basedOn w:val="1"/>
    <w:qFormat/>
    <w:uiPriority w:val="0"/>
    <w:pPr>
      <w:widowControl/>
      <w:spacing w:after="120"/>
      <w:ind w:left="1080"/>
      <w:jc w:val="left"/>
    </w:pPr>
    <w:rPr>
      <w:rFonts w:eastAsia="仿宋"/>
      <w:bCs/>
      <w:color w:val="000000"/>
      <w:sz w:val="20"/>
      <w:szCs w:val="20"/>
      <w:lang w:eastAsia="en-US"/>
    </w:rPr>
  </w:style>
  <w:style w:type="paragraph" w:customStyle="1" w:styleId="2037">
    <w:name w:val="项目符号B"/>
    <w:basedOn w:val="1"/>
    <w:qFormat/>
    <w:uiPriority w:val="0"/>
    <w:pPr>
      <w:tabs>
        <w:tab w:val="left" w:pos="900"/>
        <w:tab w:val="left" w:pos="1200"/>
      </w:tabs>
      <w:adjustRightInd w:val="0"/>
      <w:snapToGrid w:val="0"/>
      <w:spacing w:beforeLines="40" w:line="400" w:lineRule="exact"/>
      <w:ind w:left="1667" w:leftChars="400" w:hanging="360" w:hangingChars="200"/>
    </w:pPr>
    <w:rPr>
      <w:rFonts w:eastAsia="仿宋" w:cs="Arial"/>
      <w:szCs w:val="28"/>
    </w:rPr>
  </w:style>
  <w:style w:type="paragraph" w:customStyle="1" w:styleId="2038">
    <w:name w:val="Char Char Char Char Char Char Char Char Char Char Char Char Char Char Char Char Char Char Char Char Char"/>
    <w:basedOn w:val="1"/>
    <w:qFormat/>
    <w:uiPriority w:val="0"/>
    <w:pPr>
      <w:tabs>
        <w:tab w:val="left" w:pos="840"/>
      </w:tabs>
    </w:pPr>
    <w:rPr>
      <w:rFonts w:ascii="等线" w:hAnsi="等线" w:eastAsia="仿宋"/>
      <w:kern w:val="2"/>
    </w:rPr>
  </w:style>
  <w:style w:type="paragraph" w:customStyle="1" w:styleId="2039">
    <w:name w:val="一般正文"/>
    <w:basedOn w:val="1"/>
    <w:qFormat/>
    <w:uiPriority w:val="0"/>
    <w:pPr>
      <w:spacing w:before="120" w:after="120" w:line="0" w:lineRule="atLeast"/>
    </w:pPr>
    <w:rPr>
      <w:rFonts w:ascii="等线" w:hAnsi="等线" w:eastAsia="仿宋"/>
      <w:kern w:val="2"/>
      <w:sz w:val="28"/>
      <w:szCs w:val="20"/>
    </w:rPr>
  </w:style>
  <w:style w:type="paragraph" w:customStyle="1" w:styleId="2040">
    <w:name w:val="1正文缩进2"/>
    <w:basedOn w:val="1"/>
    <w:qFormat/>
    <w:uiPriority w:val="0"/>
    <w:pPr>
      <w:spacing w:line="440" w:lineRule="exact"/>
    </w:pPr>
    <w:rPr>
      <w:rFonts w:ascii="等线" w:hAnsi="等线" w:eastAsia="仿宋"/>
    </w:rPr>
  </w:style>
  <w:style w:type="paragraph" w:customStyle="1" w:styleId="2041">
    <w:name w:val="标书标题2"/>
    <w:basedOn w:val="5"/>
    <w:autoRedefine/>
    <w:qFormat/>
    <w:uiPriority w:val="0"/>
    <w:pPr>
      <w:keepNext/>
      <w:keepLines/>
      <w:numPr>
        <w:ilvl w:val="0"/>
        <w:numId w:val="0"/>
      </w:numPr>
      <w:tabs>
        <w:tab w:val="clear" w:pos="720"/>
      </w:tabs>
      <w:overflowPunct/>
      <w:autoSpaceDE/>
      <w:autoSpaceDN/>
      <w:adjustRightInd/>
      <w:spacing w:beforeLines="100" w:afterLines="100" w:line="300" w:lineRule="auto"/>
      <w:ind w:left="578" w:hanging="578"/>
      <w:textAlignment w:val="auto"/>
      <w:outlineLvl w:val="4"/>
    </w:pPr>
    <w:rPr>
      <w:rFonts w:ascii="宋体" w:hAnsi="宋体"/>
      <w:iCs w:val="0"/>
      <w:color w:val="000000"/>
      <w:kern w:val="2"/>
      <w:sz w:val="24"/>
      <w:szCs w:val="28"/>
      <w:lang w:val="zh-CN"/>
    </w:rPr>
  </w:style>
  <w:style w:type="paragraph" w:customStyle="1" w:styleId="2042">
    <w:name w:val="正文文本缩进 21"/>
    <w:basedOn w:val="1"/>
    <w:qFormat/>
    <w:uiPriority w:val="0"/>
    <w:pPr>
      <w:spacing w:line="360" w:lineRule="auto"/>
      <w:ind w:left="540" w:firstLine="540"/>
    </w:pPr>
    <w:rPr>
      <w:rFonts w:hAnsi="等线" w:eastAsia="仿宋"/>
      <w:szCs w:val="20"/>
    </w:rPr>
  </w:style>
  <w:style w:type="paragraph" w:customStyle="1" w:styleId="2043">
    <w:name w:val="MSO_Head3"/>
    <w:next w:val="1"/>
    <w:qFormat/>
    <w:uiPriority w:val="0"/>
    <w:pPr>
      <w:keepNext/>
      <w:spacing w:before="240" w:after="60"/>
    </w:pPr>
    <w:rPr>
      <w:rFonts w:ascii="Franklin Gothic Medium Cond" w:hAnsi="Franklin Gothic Medium Cond" w:eastAsia="宋体" w:cs="Times New Roman"/>
      <w:b/>
      <w:kern w:val="2"/>
      <w:sz w:val="28"/>
      <w:szCs w:val="28"/>
      <w:lang w:val="en-US" w:eastAsia="en-US" w:bidi="ar-SA"/>
    </w:rPr>
  </w:style>
  <w:style w:type="paragraph" w:customStyle="1" w:styleId="2044">
    <w:name w:val="MSO_TableText"/>
    <w:qFormat/>
    <w:uiPriority w:val="0"/>
    <w:pPr>
      <w:autoSpaceDE w:val="0"/>
      <w:autoSpaceDN w:val="0"/>
      <w:adjustRightInd w:val="0"/>
      <w:spacing w:before="80" w:line="220" w:lineRule="atLeast"/>
    </w:pPr>
    <w:rPr>
      <w:rFonts w:ascii="Franklin Gothic Book" w:hAnsi="Franklin Gothic Book" w:eastAsia="宋体" w:cs="ITC Franklin Gothic Book"/>
      <w:kern w:val="2"/>
      <w:sz w:val="18"/>
      <w:szCs w:val="18"/>
      <w:lang w:val="en-US" w:eastAsia="en-US" w:bidi="ar-SA"/>
    </w:rPr>
  </w:style>
  <w:style w:type="paragraph" w:customStyle="1" w:styleId="2045">
    <w:name w:val="MSO_TableText1"/>
    <w:next w:val="2044"/>
    <w:qFormat/>
    <w:uiPriority w:val="0"/>
    <w:pPr>
      <w:autoSpaceDE w:val="0"/>
      <w:autoSpaceDN w:val="0"/>
      <w:adjustRightInd w:val="0"/>
      <w:spacing w:before="80" w:line="220" w:lineRule="atLeast"/>
      <w:ind w:left="720"/>
    </w:pPr>
    <w:rPr>
      <w:rFonts w:ascii="Franklin Gothic Book" w:hAnsi="Franklin Gothic Book" w:eastAsia="宋体" w:cs="ITC Franklin Gothic Book"/>
      <w:kern w:val="2"/>
      <w:sz w:val="18"/>
      <w:szCs w:val="18"/>
      <w:lang w:val="en-US" w:eastAsia="en-US" w:bidi="ar-SA"/>
    </w:rPr>
  </w:style>
  <w:style w:type="paragraph" w:customStyle="1" w:styleId="2046">
    <w:name w:val="索引标题1"/>
    <w:basedOn w:val="1"/>
    <w:next w:val="1967"/>
    <w:qFormat/>
    <w:uiPriority w:val="0"/>
    <w:pPr>
      <w:widowControl/>
      <w:spacing w:before="120" w:after="120"/>
      <w:jc w:val="left"/>
    </w:pPr>
    <w:rPr>
      <w:rFonts w:ascii="等线" w:hAnsi="等线" w:eastAsia="仿宋"/>
      <w:b/>
      <w:i/>
      <w:iCs/>
      <w:color w:val="000000"/>
      <w:sz w:val="20"/>
      <w:szCs w:val="20"/>
      <w:lang w:eastAsia="en-US"/>
    </w:rPr>
  </w:style>
  <w:style w:type="paragraph" w:customStyle="1" w:styleId="2047">
    <w:name w:val="电子邮件签名1"/>
    <w:basedOn w:val="1"/>
    <w:qFormat/>
    <w:uiPriority w:val="0"/>
    <w:pPr>
      <w:widowControl/>
      <w:jc w:val="left"/>
    </w:pPr>
    <w:rPr>
      <w:rFonts w:eastAsia="等线" w:cs="Arial"/>
      <w:bCs/>
      <w:color w:val="000000"/>
      <w:sz w:val="20"/>
      <w:szCs w:val="20"/>
      <w:lang w:eastAsia="en-US"/>
    </w:rPr>
  </w:style>
  <w:style w:type="paragraph" w:customStyle="1" w:styleId="2048">
    <w:name w:val="寄信人地址1"/>
    <w:basedOn w:val="1"/>
    <w:qFormat/>
    <w:uiPriority w:val="0"/>
    <w:pPr>
      <w:widowControl/>
      <w:jc w:val="left"/>
    </w:pPr>
    <w:rPr>
      <w:rFonts w:eastAsia="仿宋" w:cs="Arial"/>
      <w:bCs/>
      <w:color w:val="000000"/>
      <w:sz w:val="20"/>
      <w:szCs w:val="20"/>
      <w:lang w:eastAsia="en-US"/>
    </w:rPr>
  </w:style>
  <w:style w:type="character" w:customStyle="1" w:styleId="2049">
    <w:name w:val="样式 标题 4第三层条第四层h4First SubheadingH4sect 1.2.3.4Ref Heading... Char"/>
    <w:link w:val="2050"/>
    <w:qFormat/>
    <w:uiPriority w:val="0"/>
    <w:rPr>
      <w:bCs/>
      <w:color w:val="000000"/>
      <w:sz w:val="24"/>
      <w:szCs w:val="28"/>
      <w:lang w:val="zh-CN"/>
    </w:rPr>
  </w:style>
  <w:style w:type="paragraph" w:customStyle="1" w:styleId="2050">
    <w:name w:val="样式 标题 4第三层条第四层h4First SubheadingH4sect 1.2.3.4Ref Heading..."/>
    <w:basedOn w:val="7"/>
    <w:link w:val="2049"/>
    <w:autoRedefine/>
    <w:qFormat/>
    <w:uiPriority w:val="0"/>
    <w:pPr>
      <w:keepNext/>
      <w:keepLines/>
      <w:numPr>
        <w:ilvl w:val="0"/>
        <w:numId w:val="0"/>
      </w:numPr>
      <w:tabs>
        <w:tab w:val="clear" w:pos="1644"/>
        <w:tab w:val="clear" w:pos="2100"/>
      </w:tabs>
      <w:overflowPunct/>
      <w:autoSpaceDE/>
      <w:autoSpaceDN/>
      <w:snapToGrid w:val="0"/>
      <w:spacing w:before="240" w:after="240" w:line="372" w:lineRule="auto"/>
      <w:ind w:left="864"/>
      <w:textAlignment w:val="auto"/>
    </w:pPr>
    <w:rPr>
      <w:rFonts w:ascii="Times New Roman" w:hAnsi="Times New Roman" w:eastAsia="宋体" w:cs="Times New Roman"/>
      <w:b w:val="0"/>
      <w:sz w:val="24"/>
      <w:lang w:val="zh-CN"/>
    </w:rPr>
  </w:style>
  <w:style w:type="paragraph" w:customStyle="1" w:styleId="2051">
    <w:name w:val="MM Topic 5"/>
    <w:basedOn w:val="8"/>
    <w:autoRedefine/>
    <w:qFormat/>
    <w:uiPriority w:val="0"/>
    <w:pPr>
      <w:keepNext/>
      <w:keepLines/>
      <w:widowControl w:val="0"/>
      <w:numPr>
        <w:ilvl w:val="0"/>
        <w:numId w:val="0"/>
      </w:numPr>
      <w:tabs>
        <w:tab w:val="clear" w:pos="1276"/>
        <w:tab w:val="clear" w:pos="2030"/>
        <w:tab w:val="clear" w:pos="2895"/>
      </w:tabs>
      <w:overflowPunct/>
      <w:autoSpaceDE/>
      <w:autoSpaceDN/>
      <w:adjustRightInd/>
      <w:ind w:left="748" w:hanging="374"/>
      <w:textAlignment w:val="auto"/>
    </w:pPr>
    <w:rPr>
      <w:rFonts w:ascii="Calibri" w:hAnsi="Calibri"/>
      <w:kern w:val="2"/>
      <w:sz w:val="22"/>
      <w:szCs w:val="28"/>
      <w:lang w:val="zh-CN"/>
    </w:rPr>
  </w:style>
  <w:style w:type="character" w:customStyle="1" w:styleId="2052">
    <w:name w:val="计费规范编写 正文 Char"/>
    <w:link w:val="2053"/>
    <w:autoRedefine/>
    <w:qFormat/>
    <w:uiPriority w:val="0"/>
    <w:rPr>
      <w:sz w:val="24"/>
      <w:szCs w:val="24"/>
    </w:rPr>
  </w:style>
  <w:style w:type="paragraph" w:customStyle="1" w:styleId="2053">
    <w:name w:val="计费规范编写 正文"/>
    <w:basedOn w:val="1"/>
    <w:link w:val="2052"/>
    <w:qFormat/>
    <w:uiPriority w:val="0"/>
    <w:pPr>
      <w:tabs>
        <w:tab w:val="left" w:pos="840"/>
      </w:tabs>
      <w:spacing w:line="360" w:lineRule="auto"/>
      <w:ind w:firstLine="480" w:firstLineChars="200"/>
    </w:pPr>
    <w:rPr>
      <w:rFonts w:ascii="Times New Roman" w:hAnsi="Times New Roman"/>
      <w:szCs w:val="24"/>
    </w:rPr>
  </w:style>
  <w:style w:type="paragraph" w:customStyle="1" w:styleId="2054">
    <w:name w:val="样式 标题 2第一层条第二层论文标题 1H2HD2h2Level 2 Topic HeadingHeading ...1"/>
    <w:basedOn w:val="1"/>
    <w:autoRedefine/>
    <w:qFormat/>
    <w:uiPriority w:val="0"/>
    <w:pPr>
      <w:tabs>
        <w:tab w:val="left" w:pos="992"/>
      </w:tabs>
      <w:ind w:left="992" w:hanging="567"/>
    </w:pPr>
    <w:rPr>
      <w:rFonts w:ascii="等线" w:hAnsi="等线" w:eastAsia="仿宋"/>
      <w:kern w:val="2"/>
    </w:rPr>
  </w:style>
  <w:style w:type="paragraph" w:customStyle="1" w:styleId="2055">
    <w:name w:val="subp-statement"/>
    <w:basedOn w:val="1"/>
    <w:qFormat/>
    <w:uiPriority w:val="0"/>
    <w:pPr>
      <w:keepLines/>
      <w:widowControl/>
      <w:tabs>
        <w:tab w:val="left" w:pos="2304"/>
      </w:tabs>
      <w:suppressAutoHyphens/>
      <w:spacing w:before="60" w:after="120" w:line="260" w:lineRule="exact"/>
      <w:ind w:left="2736" w:hanging="432"/>
      <w:jc w:val="left"/>
    </w:pPr>
    <w:rPr>
      <w:rFonts w:eastAsia="仿宋"/>
      <w:szCs w:val="20"/>
      <w:lang w:eastAsia="en-US"/>
    </w:rPr>
  </w:style>
  <w:style w:type="paragraph" w:customStyle="1" w:styleId="2056">
    <w:name w:val="xl20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仿宋"/>
      <w:color w:val="000000"/>
      <w:sz w:val="20"/>
      <w:szCs w:val="20"/>
    </w:rPr>
  </w:style>
  <w:style w:type="paragraph" w:customStyle="1" w:styleId="2057">
    <w:name w:val="日期2"/>
    <w:basedOn w:val="1"/>
    <w:next w:val="1"/>
    <w:qFormat/>
    <w:uiPriority w:val="0"/>
    <w:pPr>
      <w:ind w:left="100" w:leftChars="2500"/>
    </w:pPr>
    <w:rPr>
      <w:rFonts w:ascii="等线" w:hAnsi="等线" w:eastAsia="仿宋"/>
      <w:sz w:val="20"/>
    </w:rPr>
  </w:style>
  <w:style w:type="paragraph" w:customStyle="1" w:styleId="2058">
    <w:name w:val="手册首行缩进"/>
    <w:basedOn w:val="1"/>
    <w:autoRedefine/>
    <w:qFormat/>
    <w:uiPriority w:val="0"/>
    <w:pPr>
      <w:spacing w:beforeLines="50"/>
      <w:ind w:firstLine="420" w:firstLineChars="200"/>
    </w:pPr>
    <w:rPr>
      <w:rFonts w:ascii="Tahoma" w:hAnsi="Tahoma" w:eastAsia="仿宋"/>
    </w:rPr>
  </w:style>
  <w:style w:type="paragraph" w:customStyle="1" w:styleId="2059">
    <w:name w:val="MSO_ProdName"/>
    <w:basedOn w:val="1"/>
    <w:next w:val="1970"/>
    <w:autoRedefine/>
    <w:qFormat/>
    <w:uiPriority w:val="0"/>
    <w:pPr>
      <w:widowControl/>
      <w:spacing w:line="660" w:lineRule="exact"/>
      <w:ind w:firstLine="720"/>
      <w:jc w:val="left"/>
    </w:pPr>
    <w:rPr>
      <w:rFonts w:eastAsia="仿宋"/>
      <w:bCs/>
      <w:color w:val="000000"/>
      <w:spacing w:val="-40"/>
      <w:kern w:val="56"/>
      <w:sz w:val="56"/>
      <w:szCs w:val="20"/>
      <w:lang w:eastAsia="en-US"/>
    </w:rPr>
  </w:style>
  <w:style w:type="paragraph" w:customStyle="1" w:styleId="2060">
    <w:name w:val="列表编号 51"/>
    <w:basedOn w:val="1"/>
    <w:autoRedefine/>
    <w:qFormat/>
    <w:uiPriority w:val="0"/>
    <w:pPr>
      <w:widowControl/>
      <w:tabs>
        <w:tab w:val="left" w:pos="420"/>
      </w:tabs>
      <w:ind w:left="420" w:hanging="420"/>
      <w:jc w:val="left"/>
    </w:pPr>
    <w:rPr>
      <w:rFonts w:eastAsia="仿宋"/>
      <w:bCs/>
      <w:color w:val="000000"/>
      <w:sz w:val="20"/>
      <w:szCs w:val="20"/>
      <w:lang w:eastAsia="en-US"/>
    </w:rPr>
  </w:style>
  <w:style w:type="paragraph" w:customStyle="1" w:styleId="2061">
    <w:name w:val="样式 正文首行缩进正文首行缩进 1 Char正文首行缩进 Char + 红色 首行缩进:  2 字符"/>
    <w:basedOn w:val="1078"/>
    <w:qFormat/>
    <w:uiPriority w:val="0"/>
    <w:pPr>
      <w:tabs>
        <w:tab w:val="left" w:pos="2213"/>
      </w:tabs>
      <w:suppressAutoHyphens w:val="0"/>
      <w:spacing w:after="0" w:line="400" w:lineRule="exact"/>
      <w:ind w:firstLine="480" w:firstLineChars="200"/>
      <w:jc w:val="both"/>
    </w:pPr>
    <w:rPr>
      <w:rFonts w:hint="eastAsia" w:ascii="宋体" w:hAnsi="宋体" w:eastAsia="仿宋"/>
      <w:kern w:val="24"/>
      <w:sz w:val="24"/>
      <w:szCs w:val="24"/>
      <w:lang w:val="en-US" w:eastAsia="zh-CN"/>
    </w:rPr>
  </w:style>
  <w:style w:type="paragraph" w:customStyle="1" w:styleId="2062">
    <w:name w:val="xl198"/>
    <w:basedOn w:val="1"/>
    <w:autoRedefine/>
    <w:qFormat/>
    <w:uiPriority w:val="0"/>
    <w:pPr>
      <w:widowControl/>
      <w:spacing w:before="100" w:beforeAutospacing="1" w:after="100" w:afterAutospacing="1"/>
      <w:jc w:val="left"/>
    </w:pPr>
    <w:rPr>
      <w:rFonts w:eastAsia="仿宋"/>
      <w:sz w:val="20"/>
      <w:szCs w:val="20"/>
    </w:rPr>
  </w:style>
  <w:style w:type="paragraph" w:customStyle="1" w:styleId="2063">
    <w:name w:val="正文缩进5"/>
    <w:basedOn w:val="1"/>
    <w:autoRedefine/>
    <w:qFormat/>
    <w:uiPriority w:val="0"/>
    <w:pPr>
      <w:spacing w:beforeLines="50" w:afterLines="50" w:line="300" w:lineRule="auto"/>
      <w:ind w:firstLine="480" w:firstLineChars="200"/>
    </w:pPr>
    <w:rPr>
      <w:rFonts w:ascii="等线" w:hAnsi="等线" w:eastAsia="仿宋_GB2312"/>
      <w:lang w:val="zh-CN"/>
    </w:rPr>
  </w:style>
  <w:style w:type="paragraph" w:customStyle="1" w:styleId="2064">
    <w:name w:val="表格表头（表编号居中）"/>
    <w:basedOn w:val="1"/>
    <w:next w:val="2063"/>
    <w:autoRedefine/>
    <w:qFormat/>
    <w:uiPriority w:val="0"/>
    <w:pPr>
      <w:tabs>
        <w:tab w:val="left" w:pos="840"/>
      </w:tabs>
      <w:jc w:val="center"/>
    </w:pPr>
    <w:rPr>
      <w:rFonts w:ascii="等线" w:hAnsi="等线" w:eastAsia="仿宋"/>
      <w:kern w:val="2"/>
    </w:rPr>
  </w:style>
  <w:style w:type="paragraph" w:customStyle="1" w:styleId="2065">
    <w:name w:val="样式 样式 正文缩进缩进ALT+Z表正文四号 + Arial 段前: 0.5 行 行距: 1.5 倍行距 + (符号) Aria..."/>
    <w:basedOn w:val="1"/>
    <w:autoRedefine/>
    <w:qFormat/>
    <w:uiPriority w:val="0"/>
    <w:pPr>
      <w:spacing w:beforeLines="50" w:line="360" w:lineRule="auto"/>
      <w:ind w:firstLine="200" w:firstLineChars="200"/>
    </w:pPr>
    <w:rPr>
      <w:rFonts w:eastAsia="仿宋"/>
      <w:kern w:val="2"/>
      <w:szCs w:val="20"/>
    </w:rPr>
  </w:style>
  <w:style w:type="paragraph" w:customStyle="1" w:styleId="2066">
    <w:name w:val="样式 样式 样式 正文首行缩进 2 + 左  0 字符 + 首行缩进:  2.57 字符 + 首行缩进:  2.57 字符"/>
    <w:basedOn w:val="1"/>
    <w:autoRedefine/>
    <w:qFormat/>
    <w:uiPriority w:val="0"/>
    <w:pPr>
      <w:spacing w:after="120" w:line="360" w:lineRule="auto"/>
      <w:ind w:firstLine="617" w:firstLineChars="257"/>
    </w:pPr>
    <w:rPr>
      <w:rFonts w:ascii="等线" w:hAnsi="等线" w:eastAsia="仿宋"/>
      <w:kern w:val="2"/>
      <w:szCs w:val="20"/>
    </w:rPr>
  </w:style>
  <w:style w:type="paragraph" w:customStyle="1" w:styleId="2067">
    <w:name w:val="普通(网站)1"/>
    <w:basedOn w:val="1"/>
    <w:autoRedefine/>
    <w:qFormat/>
    <w:uiPriority w:val="0"/>
    <w:pPr>
      <w:widowControl/>
      <w:spacing w:before="100" w:beforeAutospacing="1" w:after="100" w:afterAutospacing="1"/>
      <w:jc w:val="left"/>
    </w:pPr>
    <w:rPr>
      <w:rFonts w:eastAsia="仿宋"/>
    </w:rPr>
  </w:style>
  <w:style w:type="paragraph" w:customStyle="1" w:styleId="2068">
    <w:name w:val="MSO_FigCap"/>
    <w:next w:val="1970"/>
    <w:autoRedefine/>
    <w:qFormat/>
    <w:uiPriority w:val="0"/>
    <w:pPr>
      <w:autoSpaceDE w:val="0"/>
      <w:autoSpaceDN w:val="0"/>
      <w:adjustRightInd w:val="0"/>
      <w:spacing w:line="220" w:lineRule="atLeast"/>
      <w:ind w:left="720" w:right="245"/>
    </w:pPr>
    <w:rPr>
      <w:rFonts w:ascii="Palatino Linotype" w:hAnsi="Palatino Linotype" w:eastAsia="宋体" w:cs="Times New Roman"/>
      <w:i/>
      <w:iCs/>
      <w:kern w:val="2"/>
      <w:sz w:val="18"/>
      <w:szCs w:val="18"/>
      <w:lang w:val="en-US" w:eastAsia="en-US" w:bidi="ar-SA"/>
    </w:rPr>
  </w:style>
  <w:style w:type="paragraph" w:customStyle="1" w:styleId="2069">
    <w:name w:val="MSO_FigNum"/>
    <w:basedOn w:val="2015"/>
    <w:next w:val="2068"/>
    <w:qFormat/>
    <w:uiPriority w:val="0"/>
    <w:pPr>
      <w:keepNext w:val="0"/>
    </w:pPr>
  </w:style>
  <w:style w:type="paragraph" w:customStyle="1" w:styleId="2070">
    <w:name w:val="二级列表"/>
    <w:basedOn w:val="1"/>
    <w:autoRedefine/>
    <w:qFormat/>
    <w:uiPriority w:val="0"/>
    <w:pPr>
      <w:tabs>
        <w:tab w:val="left" w:pos="780"/>
      </w:tabs>
      <w:spacing w:line="360" w:lineRule="auto"/>
      <w:ind w:left="672" w:hanging="252"/>
    </w:pPr>
    <w:rPr>
      <w:rFonts w:ascii="等线" w:hAnsi="等线" w:eastAsia="仿宋"/>
      <w:kern w:val="2"/>
      <w:szCs w:val="20"/>
    </w:rPr>
  </w:style>
  <w:style w:type="paragraph" w:customStyle="1" w:styleId="2071">
    <w:name w:val="样式 样式 正文缩进段1ALT+Z缩进正文非缩进 Char Char正文非缩进 Char正文缩进 Char1正文（首行缩... ..."/>
    <w:basedOn w:val="1"/>
    <w:autoRedefine/>
    <w:qFormat/>
    <w:uiPriority w:val="0"/>
    <w:pPr>
      <w:spacing w:beforeLines="50" w:afterLines="50" w:line="300" w:lineRule="auto"/>
      <w:ind w:firstLine="200" w:firstLineChars="200"/>
    </w:pPr>
    <w:rPr>
      <w:rFonts w:ascii="等线" w:hAnsi="等线" w:eastAsia="仿宋_GB2312"/>
      <w:kern w:val="2"/>
      <w:sz w:val="28"/>
      <w:szCs w:val="20"/>
    </w:rPr>
  </w:style>
  <w:style w:type="paragraph" w:customStyle="1" w:styleId="2072">
    <w:name w:val="MSO_Code"/>
    <w:basedOn w:val="2028"/>
    <w:qFormat/>
    <w:uiPriority w:val="0"/>
    <w:pPr>
      <w:pageBreakBefore w:val="0"/>
      <w:widowControl/>
      <w:spacing w:after="0" w:line="200" w:lineRule="atLeast"/>
      <w:ind w:left="720"/>
    </w:pPr>
    <w:rPr>
      <w:rFonts w:ascii="Lucida Sans Typewriter" w:hAnsi="Lucida Sans Typewriter"/>
      <w:sz w:val="16"/>
      <w:szCs w:val="16"/>
    </w:rPr>
  </w:style>
  <w:style w:type="paragraph" w:customStyle="1" w:styleId="2073">
    <w:name w:val="MSO_Legalese"/>
    <w:basedOn w:val="1970"/>
    <w:autoRedefine/>
    <w:qFormat/>
    <w:uiPriority w:val="0"/>
    <w:pPr>
      <w:autoSpaceDE w:val="0"/>
      <w:autoSpaceDN w:val="0"/>
      <w:adjustRightInd w:val="0"/>
      <w:spacing w:after="70" w:line="150" w:lineRule="atLeast"/>
      <w:ind w:left="2405" w:right="1195"/>
    </w:pPr>
    <w:rPr>
      <w:rFonts w:ascii="Times New Roman" w:hAnsi="Times New Roman" w:cs="ITC Franklin Gothic Book"/>
      <w:i/>
      <w:iCs/>
      <w:sz w:val="16"/>
      <w:szCs w:val="14"/>
    </w:rPr>
  </w:style>
  <w:style w:type="paragraph" w:customStyle="1" w:styleId="2074">
    <w:name w:val="文档正文 Char Char Char"/>
    <w:basedOn w:val="1"/>
    <w:qFormat/>
    <w:uiPriority w:val="0"/>
    <w:pPr>
      <w:tabs>
        <w:tab w:val="left" w:pos="840"/>
      </w:tabs>
      <w:spacing w:line="360" w:lineRule="auto"/>
      <w:ind w:firstLine="567" w:firstLineChars="200"/>
    </w:pPr>
    <w:rPr>
      <w:rFonts w:eastAsia="仿宋"/>
      <w:szCs w:val="20"/>
    </w:rPr>
  </w:style>
  <w:style w:type="paragraph" w:customStyle="1" w:styleId="2075">
    <w:name w:val="正文 + 小四"/>
    <w:basedOn w:val="1"/>
    <w:autoRedefine/>
    <w:qFormat/>
    <w:uiPriority w:val="0"/>
    <w:pPr>
      <w:autoSpaceDE w:val="0"/>
      <w:autoSpaceDN w:val="0"/>
      <w:adjustRightInd w:val="0"/>
      <w:spacing w:line="360" w:lineRule="auto"/>
      <w:ind w:firstLine="461"/>
    </w:pPr>
    <w:rPr>
      <w:rFonts w:eastAsia="仿宋"/>
      <w:kern w:val="2"/>
      <w:lang w:val="zh-CN"/>
    </w:rPr>
  </w:style>
  <w:style w:type="character" w:customStyle="1" w:styleId="2076">
    <w:name w:val="标书标题5 Char"/>
    <w:link w:val="2077"/>
    <w:autoRedefine/>
    <w:qFormat/>
    <w:uiPriority w:val="0"/>
    <w:rPr>
      <w:rFonts w:ascii="宋体" w:hAnsi="宋体"/>
      <w:bCs/>
      <w:spacing w:val="30"/>
      <w:sz w:val="22"/>
      <w:lang w:val="zh-CN" w:eastAsia="en-US"/>
    </w:rPr>
  </w:style>
  <w:style w:type="paragraph" w:customStyle="1" w:styleId="2077">
    <w:name w:val="标书标题5"/>
    <w:basedOn w:val="8"/>
    <w:link w:val="2076"/>
    <w:autoRedefine/>
    <w:qFormat/>
    <w:uiPriority w:val="0"/>
    <w:pPr>
      <w:keepNext/>
      <w:keepLines/>
      <w:numPr>
        <w:ilvl w:val="0"/>
        <w:numId w:val="0"/>
      </w:numPr>
      <w:tabs>
        <w:tab w:val="clear" w:pos="1276"/>
        <w:tab w:val="clear" w:pos="2030"/>
        <w:tab w:val="clear" w:pos="2895"/>
      </w:tabs>
      <w:ind w:left="363" w:hanging="363"/>
      <w:jc w:val="left"/>
      <w:textAlignment w:val="auto"/>
    </w:pPr>
    <w:rPr>
      <w:rFonts w:ascii="宋体" w:hAnsi="宋体" w:eastAsia="宋体"/>
      <w:b w:val="0"/>
      <w:spacing w:val="30"/>
      <w:sz w:val="22"/>
      <w:lang w:val="zh-CN" w:eastAsia="en-US"/>
    </w:rPr>
  </w:style>
  <w:style w:type="paragraph" w:customStyle="1" w:styleId="2078">
    <w:name w:val="正文（不缩进）"/>
    <w:basedOn w:val="1"/>
    <w:qFormat/>
    <w:uiPriority w:val="0"/>
    <w:pPr>
      <w:tabs>
        <w:tab w:val="left" w:pos="420"/>
      </w:tabs>
      <w:spacing w:line="360" w:lineRule="auto"/>
    </w:pPr>
    <w:rPr>
      <w:rFonts w:ascii="等线" w:hAnsi="等线" w:eastAsia="仿宋"/>
      <w:kern w:val="2"/>
      <w:szCs w:val="20"/>
    </w:rPr>
  </w:style>
  <w:style w:type="paragraph" w:customStyle="1" w:styleId="2079">
    <w:name w:val="MSO_GuideTitle"/>
    <w:qFormat/>
    <w:uiPriority w:val="0"/>
    <w:pPr>
      <w:widowControl w:val="0"/>
      <w:spacing w:before="40" w:after="180" w:line="600" w:lineRule="exact"/>
      <w:ind w:firstLine="14"/>
      <w:outlineLvl w:val="0"/>
    </w:pPr>
    <w:rPr>
      <w:rFonts w:ascii="Arial" w:hAnsi="Arial" w:eastAsia="宋体" w:cs="Times New Roman"/>
      <w:b/>
      <w:bCs/>
      <w:color w:val="000000"/>
      <w:kern w:val="2"/>
      <w:sz w:val="32"/>
      <w:szCs w:val="64"/>
      <w:lang w:val="en-US" w:eastAsia="en-US" w:bidi="ar-SA"/>
    </w:rPr>
  </w:style>
  <w:style w:type="paragraph" w:customStyle="1" w:styleId="2080">
    <w:name w:val="收信人地址1"/>
    <w:basedOn w:val="1"/>
    <w:autoRedefine/>
    <w:qFormat/>
    <w:uiPriority w:val="0"/>
    <w:pPr>
      <w:widowControl/>
      <w:ind w:left="2880"/>
      <w:jc w:val="left"/>
    </w:pPr>
    <w:rPr>
      <w:rFonts w:eastAsia="仿宋" w:cs="Arial"/>
      <w:bCs/>
      <w:color w:val="000000"/>
      <w:lang w:eastAsia="en-US"/>
    </w:rPr>
  </w:style>
  <w:style w:type="paragraph" w:customStyle="1" w:styleId="2081">
    <w:name w:val="列表 31"/>
    <w:basedOn w:val="1"/>
    <w:autoRedefine/>
    <w:qFormat/>
    <w:uiPriority w:val="0"/>
    <w:pPr>
      <w:widowControl/>
      <w:ind w:left="1080" w:hanging="360"/>
      <w:jc w:val="left"/>
    </w:pPr>
    <w:rPr>
      <w:rFonts w:eastAsia="仿宋"/>
      <w:bCs/>
      <w:color w:val="000000"/>
      <w:sz w:val="20"/>
      <w:szCs w:val="20"/>
      <w:lang w:eastAsia="en-US"/>
    </w:rPr>
  </w:style>
  <w:style w:type="paragraph" w:customStyle="1" w:styleId="2082">
    <w:name w:val="列表接续 41"/>
    <w:basedOn w:val="1"/>
    <w:autoRedefine/>
    <w:qFormat/>
    <w:uiPriority w:val="0"/>
    <w:pPr>
      <w:widowControl/>
      <w:spacing w:after="120"/>
      <w:ind w:left="1440"/>
      <w:jc w:val="left"/>
    </w:pPr>
    <w:rPr>
      <w:rFonts w:eastAsia="仿宋"/>
      <w:bCs/>
      <w:color w:val="000000"/>
      <w:sz w:val="20"/>
      <w:szCs w:val="20"/>
      <w:lang w:eastAsia="en-US"/>
    </w:rPr>
  </w:style>
  <w:style w:type="paragraph" w:customStyle="1" w:styleId="2083">
    <w:name w:val="xl197"/>
    <w:basedOn w:val="1"/>
    <w:autoRedefine/>
    <w:qFormat/>
    <w:uiPriority w:val="0"/>
    <w:pPr>
      <w:widowControl/>
      <w:spacing w:before="100" w:beforeAutospacing="1" w:after="100" w:afterAutospacing="1"/>
      <w:jc w:val="center"/>
    </w:pPr>
    <w:rPr>
      <w:rFonts w:eastAsia="仿宋"/>
      <w:sz w:val="20"/>
      <w:szCs w:val="20"/>
    </w:rPr>
  </w:style>
  <w:style w:type="paragraph" w:customStyle="1" w:styleId="2084">
    <w:name w:val="标题3NEw"/>
    <w:basedOn w:val="1"/>
    <w:autoRedefine/>
    <w:qFormat/>
    <w:uiPriority w:val="0"/>
    <w:rPr>
      <w:rFonts w:ascii="等线" w:hAnsi="等线" w:eastAsia="仿宋"/>
      <w:kern w:val="2"/>
    </w:rPr>
  </w:style>
  <w:style w:type="paragraph" w:customStyle="1" w:styleId="2085">
    <w:name w:val="附图标题（图编号居中）"/>
    <w:basedOn w:val="2086"/>
    <w:next w:val="2063"/>
    <w:autoRedefine/>
    <w:qFormat/>
    <w:uiPriority w:val="0"/>
    <w:pPr>
      <w:keepNext w:val="0"/>
      <w:tabs>
        <w:tab w:val="left" w:pos="840"/>
      </w:tabs>
      <w:spacing w:afterLines="100"/>
    </w:pPr>
    <w:rPr>
      <w:rFonts w:ascii="Arial" w:hAnsi="Arial"/>
      <w:b/>
    </w:rPr>
  </w:style>
  <w:style w:type="paragraph" w:customStyle="1" w:styleId="2086">
    <w:name w:val="附图居中"/>
    <w:basedOn w:val="1"/>
    <w:next w:val="2085"/>
    <w:autoRedefine/>
    <w:qFormat/>
    <w:uiPriority w:val="0"/>
    <w:pPr>
      <w:keepNext/>
      <w:tabs>
        <w:tab w:val="left" w:pos="840"/>
      </w:tabs>
      <w:jc w:val="center"/>
    </w:pPr>
    <w:rPr>
      <w:rFonts w:ascii="等线" w:hAnsi="等线" w:eastAsia="仿宋"/>
      <w:kern w:val="2"/>
    </w:rPr>
  </w:style>
  <w:style w:type="paragraph" w:customStyle="1" w:styleId="2087">
    <w:name w:val="默认段落字体 Para Char Char Char Char Char Char Char Char Char Char Char Char Char"/>
    <w:basedOn w:val="1887"/>
    <w:qFormat/>
    <w:uiPriority w:val="0"/>
    <w:pPr>
      <w:widowControl/>
      <w:tabs>
        <w:tab w:val="left" w:pos="840"/>
      </w:tabs>
      <w:jc w:val="left"/>
    </w:pPr>
    <w:rPr>
      <w:rFonts w:ascii="Tahoma" w:hAnsi="Tahoma"/>
      <w:sz w:val="20"/>
      <w:szCs w:val="20"/>
    </w:rPr>
  </w:style>
  <w:style w:type="paragraph" w:customStyle="1" w:styleId="2088">
    <w:name w:val="序列1)2)3)"/>
    <w:basedOn w:val="1"/>
    <w:next w:val="1"/>
    <w:autoRedefine/>
    <w:qFormat/>
    <w:uiPriority w:val="0"/>
    <w:pPr>
      <w:widowControl/>
      <w:tabs>
        <w:tab w:val="left" w:pos="907"/>
        <w:tab w:val="left" w:pos="1366"/>
      </w:tabs>
      <w:adjustRightInd w:val="0"/>
      <w:snapToGrid w:val="0"/>
      <w:spacing w:line="400" w:lineRule="atLeast"/>
      <w:ind w:left="1366" w:hanging="500"/>
    </w:pPr>
    <w:rPr>
      <w:rFonts w:ascii="等线" w:hAnsi="等线" w:eastAsia="仿宋"/>
      <w:szCs w:val="20"/>
    </w:rPr>
  </w:style>
  <w:style w:type="character" w:customStyle="1" w:styleId="2089">
    <w:name w:val="正文内容格式 Char"/>
    <w:link w:val="2090"/>
    <w:autoRedefine/>
    <w:qFormat/>
    <w:uiPriority w:val="0"/>
    <w:rPr>
      <w:sz w:val="24"/>
    </w:rPr>
  </w:style>
  <w:style w:type="paragraph" w:customStyle="1" w:styleId="2090">
    <w:name w:val="正文内容格式"/>
    <w:basedOn w:val="1"/>
    <w:link w:val="2089"/>
    <w:autoRedefine/>
    <w:qFormat/>
    <w:uiPriority w:val="0"/>
    <w:pPr>
      <w:widowControl/>
      <w:adjustRightInd w:val="0"/>
      <w:snapToGrid w:val="0"/>
      <w:spacing w:line="400" w:lineRule="atLeast"/>
      <w:ind w:firstLine="482"/>
    </w:pPr>
    <w:rPr>
      <w:rFonts w:ascii="Times New Roman" w:hAnsi="Times New Roman"/>
      <w:szCs w:val="20"/>
    </w:rPr>
  </w:style>
  <w:style w:type="paragraph" w:customStyle="1" w:styleId="2091">
    <w:name w:val="MSO_Footer_Odd"/>
    <w:autoRedefine/>
    <w:qFormat/>
    <w:uiPriority w:val="0"/>
    <w:pPr>
      <w:tabs>
        <w:tab w:val="right" w:pos="8010"/>
        <w:tab w:val="left" w:pos="8352"/>
        <w:tab w:val="right" w:pos="8775"/>
      </w:tabs>
      <w:ind w:right="-108"/>
    </w:pPr>
    <w:rPr>
      <w:rFonts w:ascii="Arial" w:hAnsi="Arial" w:eastAsia="宋体" w:cs="Times New Roman"/>
      <w:bCs/>
      <w:color w:val="000000"/>
      <w:kern w:val="2"/>
      <w:sz w:val="16"/>
      <w:szCs w:val="21"/>
      <w:lang w:val="en-US" w:eastAsia="en-US" w:bidi="ar-SA"/>
    </w:rPr>
  </w:style>
  <w:style w:type="paragraph" w:customStyle="1" w:styleId="2092">
    <w:name w:val="HTML 地址1"/>
    <w:basedOn w:val="1"/>
    <w:autoRedefine/>
    <w:qFormat/>
    <w:uiPriority w:val="0"/>
    <w:pPr>
      <w:widowControl/>
      <w:jc w:val="left"/>
    </w:pPr>
    <w:rPr>
      <w:rFonts w:ascii="等线" w:hAnsi="等线" w:eastAsia="等线"/>
      <w:i/>
      <w:iCs/>
      <w:kern w:val="2"/>
      <w:szCs w:val="20"/>
    </w:rPr>
  </w:style>
  <w:style w:type="paragraph" w:customStyle="1" w:styleId="2093">
    <w:name w:val="样式 左侧:  0.85 厘米"/>
    <w:basedOn w:val="1"/>
    <w:autoRedefine/>
    <w:qFormat/>
    <w:uiPriority w:val="0"/>
    <w:pPr>
      <w:tabs>
        <w:tab w:val="left" w:pos="5760"/>
      </w:tabs>
      <w:spacing w:line="360" w:lineRule="auto"/>
      <w:ind w:firstLine="482" w:firstLineChars="200"/>
      <w:jc w:val="left"/>
    </w:pPr>
    <w:rPr>
      <w:rFonts w:ascii="等线" w:hAnsi="等线" w:eastAsia="仿宋"/>
      <w:kern w:val="2"/>
      <w:szCs w:val="20"/>
    </w:rPr>
  </w:style>
  <w:style w:type="paragraph" w:customStyle="1" w:styleId="2094">
    <w:name w:val="大标题"/>
    <w:basedOn w:val="3"/>
    <w:autoRedefine/>
    <w:qFormat/>
    <w:uiPriority w:val="0"/>
    <w:pPr>
      <w:numPr>
        <w:numId w:val="0"/>
      </w:numPr>
      <w:tabs>
        <w:tab w:val="clear" w:pos="540"/>
        <w:tab w:val="clear" w:pos="8100"/>
      </w:tabs>
      <w:overflowPunct/>
      <w:autoSpaceDE/>
      <w:autoSpaceDN/>
      <w:adjustRightInd/>
      <w:spacing w:beforeLines="50" w:afterLines="50" w:line="240" w:lineRule="auto"/>
      <w:ind w:left="972" w:hanging="403"/>
      <w:jc w:val="center"/>
      <w:textAlignment w:val="auto"/>
      <w:outlineLvl w:val="9"/>
    </w:pPr>
    <w:rPr>
      <w:rFonts w:ascii="宋体" w:hAnsi="宋体" w:eastAsia="隶书"/>
      <w:color w:val="000000"/>
      <w:kern w:val="2"/>
      <w:sz w:val="44"/>
      <w:szCs w:val="24"/>
    </w:rPr>
  </w:style>
  <w:style w:type="paragraph" w:customStyle="1" w:styleId="2095">
    <w:name w:val="图标1"/>
    <w:basedOn w:val="1984"/>
    <w:autoRedefine/>
    <w:qFormat/>
    <w:uiPriority w:val="0"/>
    <w:pPr>
      <w:tabs>
        <w:tab w:val="left" w:pos="1545"/>
      </w:tabs>
      <w:ind w:left="1545" w:hanging="420"/>
    </w:pPr>
  </w:style>
  <w:style w:type="paragraph" w:customStyle="1" w:styleId="2096">
    <w:name w:val="样式 标题 1 + (西文) 宋体 非加粗 黑色 两端对齐 左侧:  0 厘米 首行缩进:  0.89 厘米"/>
    <w:basedOn w:val="3"/>
    <w:autoRedefine/>
    <w:qFormat/>
    <w:uiPriority w:val="0"/>
    <w:pPr>
      <w:keepNext/>
      <w:numPr>
        <w:ilvl w:val="0"/>
        <w:numId w:val="0"/>
      </w:numPr>
      <w:tabs>
        <w:tab w:val="clear" w:pos="540"/>
        <w:tab w:val="clear" w:pos="8100"/>
      </w:tabs>
      <w:overflowPunct/>
      <w:autoSpaceDE/>
      <w:autoSpaceDN/>
      <w:snapToGrid w:val="0"/>
      <w:spacing w:beforeLines="50" w:afterLines="50"/>
      <w:ind w:left="1140" w:hanging="720"/>
      <w:jc w:val="center"/>
      <w:textAlignment w:val="auto"/>
    </w:pPr>
    <w:rPr>
      <w:rFonts w:ascii="宋体" w:hAnsi="宋体"/>
      <w:bCs w:val="0"/>
      <w:color w:val="000000"/>
      <w:sz w:val="30"/>
      <w:szCs w:val="30"/>
    </w:rPr>
  </w:style>
  <w:style w:type="paragraph" w:customStyle="1" w:styleId="2097">
    <w:name w:val="小标题1"/>
    <w:basedOn w:val="1"/>
    <w:autoRedefine/>
    <w:qFormat/>
    <w:uiPriority w:val="0"/>
    <w:pPr>
      <w:tabs>
        <w:tab w:val="left" w:pos="1080"/>
      </w:tabs>
      <w:adjustRightInd w:val="0"/>
      <w:spacing w:line="360" w:lineRule="auto"/>
      <w:ind w:left="1037" w:hanging="317"/>
    </w:pPr>
    <w:rPr>
      <w:rFonts w:eastAsia="仿宋"/>
      <w:szCs w:val="20"/>
    </w:rPr>
  </w:style>
  <w:style w:type="paragraph" w:customStyle="1" w:styleId="2098">
    <w:name w:val="MSO_Head1"/>
    <w:next w:val="1"/>
    <w:autoRedefine/>
    <w:qFormat/>
    <w:uiPriority w:val="0"/>
    <w:pPr>
      <w:keepNext/>
      <w:spacing w:before="380" w:after="60"/>
      <w:ind w:left="-720"/>
    </w:pPr>
    <w:rPr>
      <w:rFonts w:ascii="Franklin Gothic Medium Cond" w:hAnsi="Franklin Gothic Medium Cond" w:eastAsia="宋体" w:cs="Times New Roman"/>
      <w:b/>
      <w:bCs/>
      <w:kern w:val="2"/>
      <w:sz w:val="36"/>
      <w:szCs w:val="36"/>
      <w:lang w:val="en-US" w:eastAsia="en-US" w:bidi="ar-SA"/>
    </w:rPr>
  </w:style>
  <w:style w:type="paragraph" w:customStyle="1" w:styleId="2099">
    <w:name w:val="索引 91"/>
    <w:basedOn w:val="1"/>
    <w:next w:val="1"/>
    <w:autoRedefine/>
    <w:qFormat/>
    <w:uiPriority w:val="0"/>
    <w:pPr>
      <w:widowControl/>
      <w:ind w:left="1800" w:hanging="200"/>
      <w:jc w:val="left"/>
    </w:pPr>
    <w:rPr>
      <w:rFonts w:ascii="等线" w:hAnsi="等线" w:eastAsia="仿宋"/>
      <w:b/>
      <w:bCs/>
      <w:color w:val="000000"/>
      <w:sz w:val="20"/>
      <w:szCs w:val="20"/>
      <w:lang w:eastAsia="en-US"/>
    </w:rPr>
  </w:style>
  <w:style w:type="paragraph" w:customStyle="1" w:styleId="2100">
    <w:name w:val="TOC Title"/>
    <w:basedOn w:val="1"/>
    <w:next w:val="1"/>
    <w:qFormat/>
    <w:uiPriority w:val="0"/>
    <w:pPr>
      <w:keepNext/>
      <w:widowControl/>
      <w:autoSpaceDE w:val="0"/>
      <w:autoSpaceDN w:val="0"/>
      <w:adjustRightInd w:val="0"/>
      <w:spacing w:before="560" w:after="40" w:line="280" w:lineRule="exact"/>
      <w:jc w:val="left"/>
      <w:outlineLvl w:val="0"/>
    </w:pPr>
    <w:rPr>
      <w:rFonts w:ascii="Arial Narrow" w:hAnsi="Arial Narrow" w:eastAsia="仿宋"/>
      <w:caps/>
      <w:sz w:val="22"/>
      <w:szCs w:val="22"/>
      <w:lang w:eastAsia="en-US"/>
    </w:rPr>
  </w:style>
  <w:style w:type="paragraph" w:customStyle="1" w:styleId="2101">
    <w:name w:val="结束语1"/>
    <w:basedOn w:val="1"/>
    <w:autoRedefine/>
    <w:qFormat/>
    <w:uiPriority w:val="0"/>
    <w:pPr>
      <w:widowControl/>
      <w:ind w:left="4320"/>
      <w:jc w:val="left"/>
    </w:pPr>
    <w:rPr>
      <w:rFonts w:eastAsia="等线" w:cs="Arial"/>
      <w:bCs/>
      <w:color w:val="000000"/>
      <w:sz w:val="20"/>
      <w:szCs w:val="20"/>
      <w:lang w:eastAsia="en-US"/>
    </w:rPr>
  </w:style>
  <w:style w:type="paragraph" w:customStyle="1" w:styleId="2102">
    <w:name w:val="段落1"/>
    <w:basedOn w:val="1"/>
    <w:autoRedefine/>
    <w:qFormat/>
    <w:uiPriority w:val="0"/>
    <w:pPr>
      <w:spacing w:beforeLines="50" w:afterLines="50" w:line="360" w:lineRule="auto"/>
      <w:ind w:firstLine="200" w:firstLineChars="200"/>
    </w:pPr>
    <w:rPr>
      <w:rFonts w:ascii="等线" w:hAnsi="等线" w:eastAsia="仿宋"/>
      <w:bCs/>
      <w:kern w:val="2"/>
    </w:rPr>
  </w:style>
  <w:style w:type="paragraph" w:customStyle="1" w:styleId="2103">
    <w:name w:val="样式 标题 5 + 小四 行距: 1.5 倍行距"/>
    <w:basedOn w:val="8"/>
    <w:autoRedefine/>
    <w:qFormat/>
    <w:uiPriority w:val="0"/>
    <w:pPr>
      <w:widowControl w:val="0"/>
      <w:numPr>
        <w:ilvl w:val="0"/>
        <w:numId w:val="0"/>
      </w:numPr>
      <w:tabs>
        <w:tab w:val="clear" w:pos="1276"/>
        <w:tab w:val="clear" w:pos="2030"/>
        <w:tab w:val="clear" w:pos="2895"/>
      </w:tabs>
      <w:overflowPunct/>
      <w:autoSpaceDE/>
      <w:autoSpaceDN/>
      <w:snapToGrid w:val="0"/>
      <w:ind w:left="879" w:right="-51" w:rightChars="-51" w:hanging="312"/>
      <w:textAlignment w:val="auto"/>
    </w:pPr>
    <w:rPr>
      <w:rFonts w:ascii="宋体" w:hAnsi="宋体"/>
      <w:sz w:val="22"/>
      <w:lang w:val="zh-CN"/>
    </w:rPr>
  </w:style>
  <w:style w:type="paragraph" w:customStyle="1" w:styleId="2104">
    <w:name w:val="MSO_FigNum1"/>
    <w:basedOn w:val="2015"/>
    <w:autoRedefine/>
    <w:qFormat/>
    <w:uiPriority w:val="0"/>
    <w:pPr>
      <w:keepNext w:val="0"/>
      <w:ind w:left="360"/>
    </w:pPr>
  </w:style>
  <w:style w:type="paragraph" w:customStyle="1" w:styleId="2105">
    <w:name w:val="MSO_ScreenPara"/>
    <w:next w:val="1"/>
    <w:autoRedefine/>
    <w:qFormat/>
    <w:uiPriority w:val="0"/>
    <w:pPr>
      <w:autoSpaceDE w:val="0"/>
      <w:autoSpaceDN w:val="0"/>
      <w:adjustRightInd w:val="0"/>
      <w:spacing w:before="100" w:line="240" w:lineRule="atLeast"/>
      <w:ind w:left="1000"/>
    </w:pPr>
    <w:rPr>
      <w:rFonts w:ascii="Franklin Gothic Book" w:hAnsi="Franklin Gothic Book" w:eastAsia="宋体" w:cs="ITC Franklin Gothic Book"/>
      <w:kern w:val="2"/>
      <w:sz w:val="21"/>
      <w:szCs w:val="21"/>
      <w:lang w:val="en-US" w:eastAsia="en-US" w:bidi="ar-SA"/>
    </w:rPr>
  </w:style>
  <w:style w:type="character" w:customStyle="1" w:styleId="2106">
    <w:name w:val="正文首行缩进两字符 Char Char Char"/>
    <w:link w:val="371"/>
    <w:qFormat/>
    <w:uiPriority w:val="0"/>
    <w:rPr>
      <w:rFonts w:ascii="等线" w:hAnsi="等线" w:eastAsia="等线" w:cs="宋体"/>
      <w:kern w:val="2"/>
      <w:sz w:val="24"/>
      <w:szCs w:val="21"/>
    </w:rPr>
  </w:style>
  <w:style w:type="paragraph" w:customStyle="1" w:styleId="2107">
    <w:name w:val="信息标题1"/>
    <w:basedOn w:val="1"/>
    <w:autoRedefine/>
    <w:qFormat/>
    <w:uiPriority w:val="0"/>
    <w:pPr>
      <w:widowControl/>
      <w:pBdr>
        <w:top w:val="single" w:color="auto" w:sz="6" w:space="1"/>
        <w:left w:val="single" w:color="auto" w:sz="6" w:space="1"/>
        <w:bottom w:val="single" w:color="auto" w:sz="6" w:space="1"/>
        <w:right w:val="single" w:color="auto" w:sz="6" w:space="1"/>
      </w:pBdr>
      <w:shd w:val="pct20" w:color="auto" w:fill="auto"/>
      <w:ind w:left="1080" w:hanging="1080"/>
      <w:jc w:val="left"/>
    </w:pPr>
    <w:rPr>
      <w:rFonts w:eastAsia="等线" w:cs="Arial"/>
      <w:bCs/>
      <w:color w:val="000000"/>
      <w:lang w:eastAsia="en-US"/>
    </w:rPr>
  </w:style>
  <w:style w:type="character" w:customStyle="1" w:styleId="2108">
    <w:name w:val="样式 标题 3h3Heading 3 -Level 3 HeadH + 段前: 0 磅 段后: 0 磅 Char"/>
    <w:link w:val="2109"/>
    <w:qFormat/>
    <w:uiPriority w:val="0"/>
    <w:rPr>
      <w:rFonts w:ascii="宋体" w:hAnsi="宋体" w:cs="宋体"/>
      <w:b/>
      <w:bCs/>
      <w:color w:val="000000"/>
      <w:sz w:val="24"/>
      <w:szCs w:val="24"/>
    </w:rPr>
  </w:style>
  <w:style w:type="paragraph" w:customStyle="1" w:styleId="2109">
    <w:name w:val="样式 标题 3h3Heading 3 -Level 3 HeadH + 段前: 0 磅 段后: 0 磅"/>
    <w:basedOn w:val="6"/>
    <w:link w:val="2108"/>
    <w:autoRedefine/>
    <w:qFormat/>
    <w:uiPriority w:val="0"/>
    <w:pPr>
      <w:keepNext/>
      <w:keepLines/>
      <w:numPr>
        <w:ilvl w:val="0"/>
        <w:numId w:val="0"/>
      </w:numPr>
      <w:tabs>
        <w:tab w:val="left" w:pos="851"/>
      </w:tabs>
      <w:overflowPunct/>
      <w:autoSpaceDE/>
      <w:autoSpaceDN/>
      <w:spacing w:beforeLines="50" w:afterLines="100"/>
      <w:ind w:left="27" w:right="240" w:rightChars="100" w:hanging="27"/>
      <w:jc w:val="left"/>
      <w:textAlignment w:val="auto"/>
    </w:pPr>
    <w:rPr>
      <w:rFonts w:ascii="宋体" w:hAnsi="宋体" w:eastAsia="宋体"/>
      <w:color w:val="000000"/>
      <w:sz w:val="24"/>
      <w:szCs w:val="24"/>
    </w:rPr>
  </w:style>
  <w:style w:type="paragraph" w:customStyle="1" w:styleId="2110">
    <w:name w:val="MSO_TableCap"/>
    <w:autoRedefine/>
    <w:qFormat/>
    <w:uiPriority w:val="0"/>
    <w:pPr>
      <w:autoSpaceDE w:val="0"/>
      <w:autoSpaceDN w:val="0"/>
      <w:adjustRightInd w:val="0"/>
      <w:spacing w:before="100" w:line="240" w:lineRule="atLeast"/>
      <w:ind w:left="720"/>
    </w:pPr>
    <w:rPr>
      <w:rFonts w:ascii="Franklin Gothic Medium Cond" w:hAnsi="Franklin Gothic Medium Cond" w:eastAsia="宋体" w:cs="Franklin Gothic Condensed"/>
      <w:kern w:val="2"/>
      <w:sz w:val="21"/>
      <w:szCs w:val="21"/>
      <w:lang w:val="en-US" w:eastAsia="en-US" w:bidi="ar-SA"/>
    </w:rPr>
  </w:style>
  <w:style w:type="paragraph" w:customStyle="1" w:styleId="2111">
    <w:name w:val="MSO_TOC_ChapNum"/>
    <w:qFormat/>
    <w:uiPriority w:val="0"/>
    <w:pPr>
      <w:tabs>
        <w:tab w:val="right" w:pos="8700"/>
      </w:tabs>
      <w:autoSpaceDE w:val="0"/>
      <w:autoSpaceDN w:val="0"/>
      <w:adjustRightInd w:val="0"/>
      <w:spacing w:before="240" w:line="280" w:lineRule="atLeast"/>
      <w:ind w:left="360" w:hanging="360"/>
    </w:pPr>
    <w:rPr>
      <w:rFonts w:ascii="Franklin Gothic Medium Cond" w:hAnsi="Franklin Gothic Medium Cond" w:eastAsia="宋体" w:cs="Franklin Gothic Condensed"/>
      <w:kern w:val="2"/>
      <w:sz w:val="24"/>
      <w:szCs w:val="24"/>
      <w:lang w:val="en-US" w:eastAsia="en-US" w:bidi="ar-SA"/>
    </w:rPr>
  </w:style>
  <w:style w:type="paragraph" w:customStyle="1" w:styleId="2112">
    <w:name w:val="TOC_Title_MSA"/>
    <w:next w:val="1"/>
    <w:qFormat/>
    <w:uiPriority w:val="0"/>
    <w:pPr>
      <w:keepNext/>
      <w:autoSpaceDE w:val="0"/>
      <w:autoSpaceDN w:val="0"/>
      <w:adjustRightInd w:val="0"/>
      <w:spacing w:before="340" w:after="20" w:line="380" w:lineRule="atLeast"/>
      <w:ind w:left="-720"/>
      <w:outlineLvl w:val="2"/>
    </w:pPr>
    <w:rPr>
      <w:rFonts w:ascii="Arial" w:hAnsi="Arial" w:eastAsia="宋体" w:cs="Times New Roman"/>
      <w:bCs/>
      <w:color w:val="000000"/>
      <w:kern w:val="2"/>
      <w:sz w:val="34"/>
      <w:szCs w:val="34"/>
      <w:lang w:val="en-US" w:eastAsia="en-US" w:bidi="ar-SA"/>
    </w:rPr>
  </w:style>
  <w:style w:type="paragraph" w:customStyle="1" w:styleId="2113">
    <w:name w:val="Abstract Title"/>
    <w:qFormat/>
    <w:uiPriority w:val="0"/>
    <w:pPr>
      <w:pBdr>
        <w:top w:val="single" w:color="auto" w:sz="4" w:space="1"/>
      </w:pBdr>
      <w:spacing w:before="40" w:after="120" w:line="280" w:lineRule="exact"/>
      <w:ind w:right="144"/>
    </w:pPr>
    <w:rPr>
      <w:rFonts w:ascii="Arial" w:hAnsi="Arial" w:eastAsia="宋体" w:cs="Times New Roman"/>
      <w:b/>
      <w:kern w:val="2"/>
      <w:sz w:val="19"/>
      <w:szCs w:val="21"/>
      <w:lang w:val="en-US" w:eastAsia="en-US" w:bidi="ar-SA"/>
    </w:rPr>
  </w:style>
  <w:style w:type="paragraph" w:customStyle="1" w:styleId="2114">
    <w:name w:val="Abstract Text"/>
    <w:qFormat/>
    <w:uiPriority w:val="0"/>
    <w:pPr>
      <w:tabs>
        <w:tab w:val="left" w:pos="1680"/>
      </w:tabs>
      <w:spacing w:line="280" w:lineRule="exact"/>
    </w:pPr>
    <w:rPr>
      <w:rFonts w:ascii="Arial" w:hAnsi="Arial" w:eastAsia="宋体" w:cs="Times New Roman"/>
      <w:kern w:val="2"/>
      <w:sz w:val="19"/>
      <w:szCs w:val="21"/>
      <w:lang w:val="en-US" w:eastAsia="en-US" w:bidi="ar-SA"/>
    </w:rPr>
  </w:style>
  <w:style w:type="paragraph" w:customStyle="1" w:styleId="2115">
    <w:name w:val="Char Char1 Char Char Char Char"/>
    <w:basedOn w:val="1887"/>
    <w:qFormat/>
    <w:uiPriority w:val="0"/>
    <w:rPr>
      <w:rFonts w:ascii="Tahoma" w:hAnsi="Tahoma"/>
      <w:sz w:val="20"/>
      <w:szCs w:val="24"/>
    </w:rPr>
  </w:style>
  <w:style w:type="paragraph" w:customStyle="1" w:styleId="2116">
    <w:name w:val="样式 黑色 左侧:  0.85 厘米"/>
    <w:basedOn w:val="1"/>
    <w:qFormat/>
    <w:uiPriority w:val="0"/>
    <w:pPr>
      <w:spacing w:line="360" w:lineRule="auto"/>
      <w:ind w:firstLine="482" w:firstLineChars="200"/>
      <w:jc w:val="left"/>
    </w:pPr>
    <w:rPr>
      <w:rFonts w:ascii="等线" w:hAnsi="等线" w:eastAsia="仿宋"/>
      <w:color w:val="000000"/>
      <w:kern w:val="2"/>
      <w:szCs w:val="20"/>
    </w:rPr>
  </w:style>
  <w:style w:type="paragraph" w:customStyle="1" w:styleId="2117">
    <w:name w:val="标书正文 Char Char"/>
    <w:basedOn w:val="34"/>
    <w:qFormat/>
    <w:uiPriority w:val="0"/>
    <w:pPr>
      <w:tabs>
        <w:tab w:val="left" w:pos="540"/>
      </w:tabs>
      <w:spacing w:line="360" w:lineRule="auto"/>
      <w:ind w:right="70" w:rightChars="29" w:firstLine="463" w:firstLineChars="192"/>
      <w:jc w:val="left"/>
    </w:pPr>
    <w:rPr>
      <w:rFonts w:hint="eastAsia" w:ascii="宋体" w:hAnsi="宋体" w:eastAsia="仿宋"/>
      <w:b/>
      <w:kern w:val="0"/>
      <w:szCs w:val="28"/>
      <w:lang w:val="zh-CN"/>
    </w:rPr>
  </w:style>
  <w:style w:type="paragraph" w:customStyle="1" w:styleId="2118">
    <w:name w:val="全段标号"/>
    <w:basedOn w:val="1"/>
    <w:qFormat/>
    <w:uiPriority w:val="0"/>
    <w:pPr>
      <w:suppressAutoHyphens/>
      <w:topLinePunct/>
      <w:adjustRightInd w:val="0"/>
      <w:spacing w:line="560" w:lineRule="exact"/>
      <w:ind w:right="298" w:firstLine="720" w:firstLineChars="300"/>
    </w:pPr>
    <w:rPr>
      <w:rFonts w:eastAsia="仿宋"/>
      <w:szCs w:val="20"/>
    </w:rPr>
  </w:style>
  <w:style w:type="paragraph" w:customStyle="1" w:styleId="2119">
    <w:name w:val="MSO_ListFigNum"/>
    <w:basedOn w:val="2069"/>
    <w:qFormat/>
    <w:uiPriority w:val="0"/>
    <w:pPr>
      <w:ind w:left="1000"/>
    </w:pPr>
  </w:style>
  <w:style w:type="paragraph" w:customStyle="1" w:styleId="2120">
    <w:name w:val="称呼2"/>
    <w:basedOn w:val="1"/>
    <w:next w:val="1"/>
    <w:qFormat/>
    <w:uiPriority w:val="0"/>
    <w:pPr>
      <w:widowControl/>
      <w:jc w:val="left"/>
    </w:pPr>
    <w:rPr>
      <w:rFonts w:eastAsia="等线" w:cs="Arial"/>
      <w:bCs/>
      <w:color w:val="000000"/>
      <w:kern w:val="2"/>
      <w:szCs w:val="22"/>
      <w:lang w:eastAsia="en-US"/>
    </w:rPr>
  </w:style>
  <w:style w:type="character" w:customStyle="1" w:styleId="2121">
    <w:name w:val="样式 样式 正文段落 + 首行缩进:  2 字符 + 首行缩进:  2 字符 Char"/>
    <w:link w:val="2122"/>
    <w:qFormat/>
    <w:uiPriority w:val="0"/>
    <w:rPr>
      <w:rFonts w:ascii="宋体" w:hAnsi="宋体" w:cs="宋体"/>
      <w:sz w:val="24"/>
    </w:rPr>
  </w:style>
  <w:style w:type="paragraph" w:customStyle="1" w:styleId="2122">
    <w:name w:val="样式 样式 正文段落 + 首行缩进:  2 字符 + 首行缩进:  2 字符"/>
    <w:basedOn w:val="1"/>
    <w:link w:val="2121"/>
    <w:qFormat/>
    <w:uiPriority w:val="0"/>
    <w:pPr>
      <w:adjustRightInd w:val="0"/>
      <w:spacing w:line="360" w:lineRule="auto"/>
      <w:ind w:firstLine="480" w:firstLineChars="200"/>
    </w:pPr>
    <w:rPr>
      <w:szCs w:val="20"/>
    </w:rPr>
  </w:style>
  <w:style w:type="character" w:customStyle="1" w:styleId="2123">
    <w:name w:val="MSO_ListBullet2 Char"/>
    <w:link w:val="2124"/>
    <w:qFormat/>
    <w:uiPriority w:val="0"/>
    <w:rPr>
      <w:rFonts w:ascii="Palatino Linotype" w:hAnsi="Palatino Linotype" w:cs="Palatino"/>
      <w:lang w:eastAsia="en-US"/>
    </w:rPr>
  </w:style>
  <w:style w:type="paragraph" w:customStyle="1" w:styleId="2124">
    <w:name w:val="MSO_ListBullet2"/>
    <w:link w:val="2123"/>
    <w:qFormat/>
    <w:uiPriority w:val="0"/>
    <w:pPr>
      <w:tabs>
        <w:tab w:val="left" w:pos="980"/>
      </w:tabs>
      <w:spacing w:before="60"/>
      <w:ind w:left="1080" w:hanging="420"/>
    </w:pPr>
    <w:rPr>
      <w:rFonts w:ascii="Palatino Linotype" w:hAnsi="Palatino Linotype" w:eastAsia="宋体" w:cs="Palatino"/>
      <w:lang w:val="en-US" w:eastAsia="en-US" w:bidi="ar-SA"/>
    </w:rPr>
  </w:style>
  <w:style w:type="paragraph" w:customStyle="1" w:styleId="2125">
    <w:name w:val="索引 81"/>
    <w:basedOn w:val="1"/>
    <w:next w:val="1"/>
    <w:qFormat/>
    <w:uiPriority w:val="0"/>
    <w:pPr>
      <w:widowControl/>
      <w:ind w:left="1600" w:hanging="200"/>
      <w:jc w:val="left"/>
    </w:pPr>
    <w:rPr>
      <w:rFonts w:ascii="等线" w:hAnsi="等线" w:eastAsia="仿宋"/>
      <w:b/>
      <w:bCs/>
      <w:color w:val="000000"/>
      <w:sz w:val="20"/>
      <w:szCs w:val="20"/>
      <w:lang w:eastAsia="en-US"/>
    </w:rPr>
  </w:style>
  <w:style w:type="paragraph" w:customStyle="1" w:styleId="2126">
    <w:name w:val="MSO_ListNum1"/>
    <w:qFormat/>
    <w:uiPriority w:val="0"/>
    <w:pPr>
      <w:tabs>
        <w:tab w:val="left" w:pos="720"/>
      </w:tabs>
      <w:ind w:left="720" w:hanging="360"/>
    </w:pPr>
    <w:rPr>
      <w:rFonts w:ascii="Palatino Linotype" w:hAnsi="Palatino Linotype" w:eastAsia="宋体" w:cs="Palatino"/>
      <w:kern w:val="2"/>
      <w:sz w:val="21"/>
      <w:szCs w:val="21"/>
      <w:lang w:val="en-US" w:eastAsia="en-US" w:bidi="ar-SA"/>
    </w:rPr>
  </w:style>
  <w:style w:type="paragraph" w:customStyle="1" w:styleId="2127">
    <w:name w:val="Glossary Term"/>
    <w:basedOn w:val="1"/>
    <w:qFormat/>
    <w:uiPriority w:val="0"/>
    <w:pPr>
      <w:widowControl/>
      <w:spacing w:before="360" w:after="60"/>
      <w:jc w:val="left"/>
    </w:pPr>
    <w:rPr>
      <w:rFonts w:eastAsia="仿宋"/>
      <w:b/>
      <w:color w:val="000000"/>
      <w:sz w:val="20"/>
      <w:szCs w:val="20"/>
      <w:lang w:eastAsia="en-US"/>
    </w:rPr>
  </w:style>
  <w:style w:type="paragraph" w:customStyle="1" w:styleId="2128">
    <w:name w:val="样式 (西文) 宋体 行距: 1.5 倍行距"/>
    <w:basedOn w:val="1"/>
    <w:qFormat/>
    <w:uiPriority w:val="0"/>
    <w:pPr>
      <w:spacing w:line="360" w:lineRule="auto"/>
    </w:pPr>
    <w:rPr>
      <w:rFonts w:eastAsia="仿宋"/>
      <w:kern w:val="2"/>
      <w:szCs w:val="20"/>
    </w:rPr>
  </w:style>
  <w:style w:type="paragraph" w:customStyle="1" w:styleId="2129">
    <w:name w:val="编号1."/>
    <w:basedOn w:val="1"/>
    <w:qFormat/>
    <w:uiPriority w:val="0"/>
    <w:pPr>
      <w:tabs>
        <w:tab w:val="left" w:pos="547"/>
        <w:tab w:val="left" w:pos="907"/>
        <w:tab w:val="left" w:pos="1080"/>
      </w:tabs>
      <w:spacing w:line="480" w:lineRule="atLeast"/>
      <w:ind w:firstLine="547"/>
    </w:pPr>
    <w:rPr>
      <w:rFonts w:ascii="等线" w:hAnsi="等线" w:eastAsia="仿宋"/>
      <w:kern w:val="2"/>
      <w:sz w:val="28"/>
    </w:rPr>
  </w:style>
  <w:style w:type="paragraph" w:customStyle="1" w:styleId="2130">
    <w:name w:val="MSO_ListNum2"/>
    <w:next w:val="1"/>
    <w:qFormat/>
    <w:uiPriority w:val="0"/>
    <w:pPr>
      <w:tabs>
        <w:tab w:val="left" w:pos="1080"/>
      </w:tabs>
      <w:spacing w:before="60"/>
      <w:ind w:left="1080" w:hanging="360"/>
    </w:pPr>
    <w:rPr>
      <w:rFonts w:ascii="Palatino Linotype" w:hAnsi="Palatino Linotype" w:eastAsia="宋体" w:cs="Times New Roman"/>
      <w:bCs/>
      <w:color w:val="000000"/>
      <w:kern w:val="2"/>
      <w:sz w:val="21"/>
      <w:szCs w:val="21"/>
      <w:lang w:val="en-US" w:eastAsia="en-US" w:bidi="ar-SA"/>
    </w:rPr>
  </w:style>
  <w:style w:type="paragraph" w:customStyle="1" w:styleId="2131">
    <w:name w:val="MSO_NotePara"/>
    <w:next w:val="1"/>
    <w:qFormat/>
    <w:uiPriority w:val="0"/>
    <w:pPr>
      <w:keepNext/>
      <w:keepLines/>
      <w:autoSpaceDE w:val="0"/>
      <w:autoSpaceDN w:val="0"/>
      <w:adjustRightInd w:val="0"/>
      <w:spacing w:before="40" w:line="220" w:lineRule="atLeast"/>
      <w:ind w:right="245"/>
    </w:pPr>
    <w:rPr>
      <w:rFonts w:ascii="Franklin Gothic Book" w:hAnsi="Franklin Gothic Book" w:eastAsia="宋体" w:cs="ITC Franklin Gothic Book"/>
      <w:kern w:val="2"/>
      <w:sz w:val="18"/>
      <w:szCs w:val="18"/>
      <w:lang w:val="en-US" w:eastAsia="en-US" w:bidi="ar-SA"/>
    </w:rPr>
  </w:style>
  <w:style w:type="paragraph" w:customStyle="1" w:styleId="2132">
    <w:name w:val="列表接续 51"/>
    <w:basedOn w:val="1"/>
    <w:qFormat/>
    <w:uiPriority w:val="0"/>
    <w:pPr>
      <w:widowControl/>
      <w:spacing w:after="120"/>
      <w:ind w:left="1800"/>
      <w:jc w:val="left"/>
    </w:pPr>
    <w:rPr>
      <w:rFonts w:eastAsia="仿宋"/>
      <w:bCs/>
      <w:color w:val="000000"/>
      <w:sz w:val="20"/>
      <w:szCs w:val="20"/>
      <w:lang w:eastAsia="en-US"/>
    </w:rPr>
  </w:style>
  <w:style w:type="paragraph" w:customStyle="1" w:styleId="2133">
    <w:name w:val="level 2 headings"/>
    <w:basedOn w:val="1"/>
    <w:qFormat/>
    <w:uiPriority w:val="0"/>
    <w:pPr>
      <w:keepNext/>
      <w:widowControl/>
      <w:pBdr>
        <w:bottom w:val="single" w:color="auto" w:sz="8" w:space="1"/>
      </w:pBdr>
      <w:tabs>
        <w:tab w:val="left" w:pos="2340"/>
      </w:tabs>
      <w:suppressAutoHyphens/>
      <w:spacing w:before="240" w:after="60"/>
      <w:ind w:left="2304"/>
      <w:jc w:val="left"/>
    </w:pPr>
    <w:rPr>
      <w:rFonts w:eastAsia="仿宋"/>
      <w:b/>
      <w:color w:val="000000"/>
      <w:sz w:val="20"/>
      <w:szCs w:val="20"/>
      <w:lang w:eastAsia="en-US"/>
    </w:rPr>
  </w:style>
  <w:style w:type="paragraph" w:customStyle="1" w:styleId="2134">
    <w:name w:val="[正文行首缩进]"/>
    <w:qFormat/>
    <w:uiPriority w:val="0"/>
    <w:pPr>
      <w:widowControl w:val="0"/>
      <w:spacing w:line="360" w:lineRule="auto"/>
      <w:ind w:firstLine="480" w:firstLineChars="200"/>
    </w:pPr>
    <w:rPr>
      <w:rFonts w:ascii="宋体" w:hAnsi="宋体" w:eastAsia="宋体" w:cs="Times New Roman"/>
      <w:kern w:val="2"/>
      <w:sz w:val="24"/>
      <w:szCs w:val="24"/>
      <w:lang w:val="en-US" w:eastAsia="zh-CN" w:bidi="ar-SA"/>
    </w:rPr>
  </w:style>
  <w:style w:type="paragraph" w:customStyle="1" w:styleId="2135">
    <w:name w:val="InTableText"/>
    <w:basedOn w:val="1"/>
    <w:qFormat/>
    <w:uiPriority w:val="0"/>
    <w:pPr>
      <w:widowControl/>
      <w:tabs>
        <w:tab w:val="left" w:pos="144"/>
        <w:tab w:val="left" w:pos="720"/>
      </w:tabs>
      <w:ind w:left="720" w:hanging="720"/>
      <w:jc w:val="left"/>
    </w:pPr>
    <w:rPr>
      <w:rFonts w:eastAsia="仿宋"/>
      <w:sz w:val="16"/>
      <w:szCs w:val="20"/>
    </w:rPr>
  </w:style>
  <w:style w:type="paragraph" w:customStyle="1" w:styleId="2136">
    <w:name w:val="表格(五号)"/>
    <w:basedOn w:val="1"/>
    <w:qFormat/>
    <w:uiPriority w:val="0"/>
    <w:pPr>
      <w:tabs>
        <w:tab w:val="left" w:pos="840"/>
      </w:tabs>
      <w:adjustRightInd w:val="0"/>
      <w:spacing w:before="60" w:after="60"/>
      <w:ind w:left="11"/>
      <w:jc w:val="center"/>
    </w:pPr>
    <w:rPr>
      <w:rFonts w:ascii="等线" w:hAnsi="等线" w:eastAsia="仿宋"/>
      <w:color w:val="FF00FF"/>
      <w:sz w:val="18"/>
      <w:szCs w:val="20"/>
    </w:rPr>
  </w:style>
  <w:style w:type="paragraph" w:customStyle="1" w:styleId="2137">
    <w:name w:val="默认段落字体 Para Char Char Char Char Char Char Char Char Char Char Char Char Char Char"/>
    <w:next w:val="1"/>
    <w:qFormat/>
    <w:uiPriority w:val="0"/>
    <w:pPr>
      <w:keepNext/>
      <w:keepLines/>
      <w:tabs>
        <w:tab w:val="left" w:pos="3920"/>
      </w:tabs>
      <w:snapToGrid w:val="0"/>
      <w:spacing w:before="240" w:after="240"/>
      <w:ind w:left="3920" w:hanging="420"/>
      <w:outlineLvl w:val="7"/>
    </w:pPr>
    <w:rPr>
      <w:rFonts w:ascii="Arial" w:hAnsi="Arial" w:eastAsia="黑体" w:cs="Arial"/>
      <w:kern w:val="2"/>
      <w:sz w:val="21"/>
      <w:szCs w:val="21"/>
      <w:lang w:val="en-US" w:eastAsia="zh-CN" w:bidi="ar-SA"/>
    </w:rPr>
  </w:style>
  <w:style w:type="paragraph" w:customStyle="1" w:styleId="2138">
    <w:name w:val="报告正文"/>
    <w:basedOn w:val="1"/>
    <w:qFormat/>
    <w:uiPriority w:val="0"/>
    <w:pPr>
      <w:adjustRightInd w:val="0"/>
      <w:spacing w:before="60" w:after="120" w:line="360" w:lineRule="auto"/>
      <w:ind w:firstLine="510"/>
    </w:pPr>
    <w:rPr>
      <w:rFonts w:hAnsi="Courier New" w:eastAsia="仿宋"/>
      <w:kern w:val="2"/>
      <w:szCs w:val="20"/>
    </w:rPr>
  </w:style>
  <w:style w:type="paragraph" w:customStyle="1" w:styleId="2139">
    <w:name w:val="中建正文"/>
    <w:basedOn w:val="1"/>
    <w:next w:val="1"/>
    <w:qFormat/>
    <w:uiPriority w:val="0"/>
    <w:pPr>
      <w:spacing w:line="360" w:lineRule="auto"/>
      <w:ind w:firstLine="539"/>
      <w:jc w:val="left"/>
    </w:pPr>
    <w:rPr>
      <w:rFonts w:eastAsia="仿宋_GB2312"/>
      <w:color w:val="000000"/>
      <w:kern w:val="2"/>
      <w:sz w:val="28"/>
      <w:szCs w:val="28"/>
    </w:rPr>
  </w:style>
  <w:style w:type="paragraph" w:customStyle="1" w:styleId="2140">
    <w:name w:val="QHTR正文"/>
    <w:basedOn w:val="364"/>
    <w:qFormat/>
    <w:uiPriority w:val="0"/>
    <w:pPr>
      <w:spacing w:before="120" w:line="240" w:lineRule="auto"/>
      <w:ind w:left="0" w:firstLine="425"/>
    </w:pPr>
    <w:rPr>
      <w:rFonts w:ascii="Arial" w:hAnsi="Arial" w:eastAsia="仿宋"/>
      <w:kern w:val="0"/>
      <w:szCs w:val="20"/>
      <w:lang w:val="zh-CN"/>
    </w:rPr>
  </w:style>
  <w:style w:type="paragraph" w:customStyle="1" w:styleId="2141">
    <w:name w:val="MSO_TableText2"/>
    <w:qFormat/>
    <w:uiPriority w:val="0"/>
    <w:pPr>
      <w:spacing w:before="80" w:line="220" w:lineRule="atLeast"/>
      <w:ind w:left="1440"/>
    </w:pPr>
    <w:rPr>
      <w:rFonts w:ascii="Franklin Gothic Book" w:hAnsi="Franklin Gothic Book" w:eastAsia="宋体" w:cs="ITC Franklin Gothic Book"/>
      <w:kern w:val="2"/>
      <w:sz w:val="18"/>
      <w:szCs w:val="18"/>
      <w:lang w:val="en-US" w:eastAsia="en-US" w:bidi="ar-SA"/>
    </w:rPr>
  </w:style>
  <w:style w:type="paragraph" w:customStyle="1" w:styleId="2142">
    <w:name w:val="HTML 预设格式1"/>
    <w:basedOn w:val="1"/>
    <w:qFormat/>
    <w:uiPriority w:val="0"/>
    <w:pPr>
      <w:widowControl/>
      <w:jc w:val="left"/>
    </w:pPr>
    <w:rPr>
      <w:rFonts w:ascii="Courier New" w:hAnsi="Courier New" w:eastAsia="仿宋" w:cs="Courier New"/>
      <w:bCs/>
      <w:color w:val="000000"/>
      <w:sz w:val="20"/>
      <w:szCs w:val="20"/>
      <w:lang w:eastAsia="en-US"/>
    </w:rPr>
  </w:style>
  <w:style w:type="paragraph" w:customStyle="1" w:styleId="2143">
    <w:name w:val="自定义标题3"/>
    <w:basedOn w:val="1"/>
    <w:next w:val="383"/>
    <w:qFormat/>
    <w:uiPriority w:val="0"/>
    <w:pPr>
      <w:keepNext/>
      <w:keepLines/>
      <w:tabs>
        <w:tab w:val="left" w:pos="720"/>
        <w:tab w:val="left" w:pos="1080"/>
      </w:tabs>
      <w:spacing w:before="120" w:after="120" w:line="360" w:lineRule="auto"/>
      <w:ind w:left="567" w:hanging="405" w:hangingChars="405"/>
      <w:jc w:val="left"/>
      <w:outlineLvl w:val="2"/>
    </w:pPr>
    <w:rPr>
      <w:rFonts w:eastAsia="仿宋_GB2312"/>
      <w:b/>
      <w:bCs/>
      <w:color w:val="000000"/>
      <w:kern w:val="2"/>
      <w:sz w:val="28"/>
      <w:szCs w:val="28"/>
    </w:rPr>
  </w:style>
  <w:style w:type="paragraph" w:customStyle="1" w:styleId="2144">
    <w:name w:val="样式 正文（首行缩进两字） + 首行缩进:  2 字符 段后: 0.5 行 行距: 1.5 倍行距"/>
    <w:basedOn w:val="2063"/>
    <w:qFormat/>
    <w:uiPriority w:val="0"/>
    <w:pPr>
      <w:tabs>
        <w:tab w:val="left" w:pos="420"/>
      </w:tabs>
      <w:spacing w:line="360" w:lineRule="auto"/>
      <w:ind w:left="420" w:hanging="420" w:firstLineChars="0"/>
    </w:pPr>
    <w:rPr>
      <w:rFonts w:eastAsia="宋体"/>
    </w:rPr>
  </w:style>
  <w:style w:type="paragraph" w:customStyle="1" w:styleId="2145">
    <w:name w:val="1.1.1.1B"/>
    <w:basedOn w:val="7"/>
    <w:qFormat/>
    <w:uiPriority w:val="0"/>
    <w:pPr>
      <w:keepNext/>
      <w:keepLines/>
      <w:numPr>
        <w:ilvl w:val="0"/>
        <w:numId w:val="0"/>
      </w:numPr>
      <w:tabs>
        <w:tab w:val="clear" w:pos="1644"/>
        <w:tab w:val="clear" w:pos="2100"/>
      </w:tabs>
      <w:overflowPunct/>
      <w:autoSpaceDE/>
      <w:autoSpaceDN/>
      <w:snapToGrid w:val="0"/>
      <w:spacing w:before="240" w:after="240" w:line="240" w:lineRule="auto"/>
      <w:ind w:left="840" w:hanging="420"/>
      <w:textAlignment w:val="auto"/>
    </w:pPr>
    <w:rPr>
      <w:rFonts w:ascii="Times New Roman" w:hAnsi="Times New Roman" w:eastAsia="宋体" w:cs="Times New Roman"/>
      <w:kern w:val="2"/>
      <w:sz w:val="24"/>
      <w:lang w:val="zh-CN"/>
    </w:rPr>
  </w:style>
  <w:style w:type="paragraph" w:customStyle="1" w:styleId="2146">
    <w:name w:val="xl19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仿宋"/>
      <w:b/>
      <w:bCs/>
      <w:sz w:val="20"/>
      <w:szCs w:val="20"/>
    </w:rPr>
  </w:style>
  <w:style w:type="paragraph" w:customStyle="1" w:styleId="2147">
    <w:name w:val="默认段落字体 Para Char Char Char Char Char Char Char Char"/>
    <w:basedOn w:val="1"/>
    <w:qFormat/>
    <w:uiPriority w:val="0"/>
    <w:pPr>
      <w:tabs>
        <w:tab w:val="left" w:pos="840"/>
      </w:tabs>
    </w:pPr>
    <w:rPr>
      <w:rFonts w:ascii="Tahoma" w:hAnsi="Tahoma" w:eastAsia="仿宋"/>
      <w:kern w:val="2"/>
      <w:sz w:val="28"/>
      <w:szCs w:val="20"/>
    </w:rPr>
  </w:style>
  <w:style w:type="paragraph" w:customStyle="1" w:styleId="2148">
    <w:name w:val="MSO_Figure1"/>
    <w:basedOn w:val="2004"/>
    <w:next w:val="2104"/>
    <w:qFormat/>
    <w:uiPriority w:val="0"/>
    <w:pPr>
      <w:ind w:left="1094"/>
    </w:pPr>
  </w:style>
  <w:style w:type="paragraph" w:customStyle="1" w:styleId="2149">
    <w:name w:val="titolo pri 1"/>
    <w:qFormat/>
    <w:uiPriority w:val="0"/>
    <w:rPr>
      <w:rFonts w:ascii="Arial" w:hAnsi="Arial" w:eastAsia="宋体" w:cs="Times New Roman"/>
      <w:b/>
      <w:kern w:val="2"/>
      <w:sz w:val="28"/>
      <w:szCs w:val="21"/>
      <w:lang w:val="en-US" w:eastAsia="zh-CN" w:bidi="ar-SA"/>
    </w:rPr>
  </w:style>
  <w:style w:type="paragraph" w:customStyle="1" w:styleId="2150">
    <w:name w:val="居中（自）"/>
    <w:basedOn w:val="1"/>
    <w:qFormat/>
    <w:uiPriority w:val="0"/>
    <w:pPr>
      <w:tabs>
        <w:tab w:val="left" w:pos="840"/>
      </w:tabs>
      <w:snapToGrid w:val="0"/>
      <w:spacing w:line="360" w:lineRule="auto"/>
      <w:ind w:firstLine="480" w:firstLineChars="200"/>
      <w:jc w:val="center"/>
    </w:pPr>
    <w:rPr>
      <w:rFonts w:hAnsi="等线" w:eastAsia="仿宋"/>
      <w:kern w:val="2"/>
      <w:sz w:val="28"/>
    </w:rPr>
  </w:style>
  <w:style w:type="paragraph" w:customStyle="1" w:styleId="2151">
    <w:name w:val="样式 正文缩进缩进ALT+Z表正文四号 + Arial 段前: 0.5 行 行距: 1.5 倍行距2"/>
    <w:basedOn w:val="2063"/>
    <w:qFormat/>
    <w:uiPriority w:val="0"/>
    <w:pPr>
      <w:spacing w:before="50" w:line="360" w:lineRule="auto"/>
      <w:ind w:firstLine="200"/>
    </w:pPr>
    <w:rPr>
      <w:rFonts w:ascii="Arial" w:hAnsi="Arial" w:eastAsia="宋体"/>
      <w:szCs w:val="20"/>
    </w:rPr>
  </w:style>
  <w:style w:type="paragraph" w:customStyle="1" w:styleId="2152">
    <w:name w:val="正文首行缩进 21"/>
    <w:basedOn w:val="364"/>
    <w:qFormat/>
    <w:uiPriority w:val="99"/>
    <w:pPr>
      <w:spacing w:after="120"/>
      <w:ind w:left="0" w:firstLine="420"/>
    </w:pPr>
    <w:rPr>
      <w:rFonts w:ascii="Calibri" w:hAnsi="Calibri"/>
      <w:kern w:val="2"/>
      <w:szCs w:val="18"/>
    </w:rPr>
  </w:style>
  <w:style w:type="paragraph" w:customStyle="1" w:styleId="2153">
    <w:name w:val="样式 标题 4H4Ref Heading 1rh1Heading sqlsect 1.2.3.4h4First S..."/>
    <w:basedOn w:val="7"/>
    <w:qFormat/>
    <w:uiPriority w:val="0"/>
    <w:pPr>
      <w:keepNext/>
      <w:keepLines/>
      <w:numPr>
        <w:ilvl w:val="0"/>
        <w:numId w:val="0"/>
      </w:numPr>
      <w:tabs>
        <w:tab w:val="clear" w:pos="1644"/>
        <w:tab w:val="clear" w:pos="2100"/>
      </w:tabs>
      <w:overflowPunct/>
      <w:autoSpaceDE/>
      <w:autoSpaceDN/>
      <w:snapToGrid w:val="0"/>
      <w:spacing w:before="240" w:after="240" w:line="480" w:lineRule="auto"/>
      <w:ind w:left="864"/>
      <w:textAlignment w:val="auto"/>
    </w:pPr>
    <w:rPr>
      <w:rFonts w:ascii="Times New Roman" w:hAnsi="Times New Roman" w:eastAsia="宋体"/>
      <w:kern w:val="2"/>
      <w:sz w:val="24"/>
      <w:lang w:val="zh-CN"/>
    </w:rPr>
  </w:style>
  <w:style w:type="paragraph" w:customStyle="1" w:styleId="2154">
    <w:name w:val="MSO_NoteEnd"/>
    <w:basedOn w:val="2131"/>
    <w:next w:val="1"/>
    <w:qFormat/>
    <w:uiPriority w:val="0"/>
    <w:pPr>
      <w:keepNext w:val="0"/>
      <w:pBdr>
        <w:bottom w:val="single" w:color="auto" w:sz="6" w:space="0"/>
      </w:pBdr>
      <w:spacing w:before="110" w:line="60" w:lineRule="atLeast"/>
      <w:jc w:val="both"/>
    </w:pPr>
    <w:rPr>
      <w:sz w:val="8"/>
      <w:szCs w:val="8"/>
    </w:rPr>
  </w:style>
  <w:style w:type="paragraph" w:customStyle="1" w:styleId="2155">
    <w:name w:val="MSO_Para2"/>
    <w:basedOn w:val="1970"/>
    <w:qFormat/>
    <w:uiPriority w:val="0"/>
    <w:pPr>
      <w:ind w:left="562" w:right="245"/>
    </w:pPr>
  </w:style>
  <w:style w:type="paragraph" w:customStyle="1" w:styleId="2156">
    <w:name w:val="图表目录1"/>
    <w:basedOn w:val="1"/>
    <w:next w:val="1"/>
    <w:qFormat/>
    <w:uiPriority w:val="0"/>
    <w:pPr>
      <w:widowControl/>
      <w:ind w:left="400" w:hanging="400"/>
      <w:jc w:val="left"/>
    </w:pPr>
    <w:rPr>
      <w:rFonts w:eastAsia="仿宋"/>
      <w:bCs/>
      <w:color w:val="000000"/>
      <w:sz w:val="20"/>
      <w:szCs w:val="20"/>
      <w:lang w:eastAsia="en-US"/>
    </w:rPr>
  </w:style>
  <w:style w:type="paragraph" w:customStyle="1" w:styleId="2157">
    <w:name w:val="正文7"/>
    <w:basedOn w:val="1"/>
    <w:qFormat/>
    <w:uiPriority w:val="0"/>
    <w:pPr>
      <w:tabs>
        <w:tab w:val="left" w:pos="720"/>
        <w:tab w:val="left" w:pos="3114"/>
      </w:tabs>
      <w:spacing w:before="60" w:after="60" w:line="360" w:lineRule="auto"/>
      <w:ind w:hanging="420"/>
    </w:pPr>
    <w:rPr>
      <w:rFonts w:ascii="等线" w:hAnsi="等线" w:eastAsia="仿宋"/>
      <w:kern w:val="2"/>
      <w:sz w:val="28"/>
      <w:szCs w:val="20"/>
    </w:rPr>
  </w:style>
  <w:style w:type="paragraph" w:customStyle="1" w:styleId="2158">
    <w:name w:val="默认段落字体 Para Char Char Char Char Char Char Char Char Char Char Char Char2 Char"/>
    <w:basedOn w:val="1887"/>
    <w:qFormat/>
    <w:uiPriority w:val="0"/>
    <w:rPr>
      <w:rFonts w:ascii="Tahoma" w:hAnsi="Tahoma" w:eastAsia="仿宋_GB2312"/>
      <w:sz w:val="24"/>
      <w:szCs w:val="24"/>
    </w:rPr>
  </w:style>
  <w:style w:type="paragraph" w:customStyle="1" w:styleId="2159">
    <w:name w:val="默认段落字体 Para Char Char Char Char Char Char Char Char Char Char Char Char Char Char Char Char2 Char"/>
    <w:next w:val="1"/>
    <w:qFormat/>
    <w:uiPriority w:val="0"/>
    <w:pPr>
      <w:keepNext/>
      <w:keepLines/>
      <w:tabs>
        <w:tab w:val="left" w:pos="3360"/>
      </w:tabs>
      <w:snapToGrid w:val="0"/>
      <w:spacing w:before="240" w:after="240"/>
      <w:ind w:left="3360" w:hanging="420"/>
      <w:outlineLvl w:val="7"/>
    </w:pPr>
    <w:rPr>
      <w:rFonts w:ascii="Arial" w:hAnsi="Arial" w:eastAsia="黑体" w:cs="Arial"/>
      <w:kern w:val="2"/>
      <w:sz w:val="21"/>
      <w:szCs w:val="21"/>
      <w:lang w:val="en-US" w:eastAsia="zh-CN" w:bidi="ar-SA"/>
    </w:rPr>
  </w:style>
  <w:style w:type="character" w:customStyle="1" w:styleId="2160">
    <w:name w:val="正文段落 Char"/>
    <w:link w:val="1486"/>
    <w:qFormat/>
    <w:uiPriority w:val="0"/>
    <w:rPr>
      <w:rFonts w:ascii="等线" w:hAnsi="等线" w:eastAsia="等线" w:cs="宋体"/>
      <w:kern w:val="2"/>
      <w:sz w:val="24"/>
      <w:szCs w:val="21"/>
    </w:rPr>
  </w:style>
  <w:style w:type="paragraph" w:customStyle="1" w:styleId="2161">
    <w:name w:val="618标题4"/>
    <w:basedOn w:val="7"/>
    <w:qFormat/>
    <w:uiPriority w:val="0"/>
    <w:pPr>
      <w:keepNext/>
      <w:keepLines/>
      <w:numPr>
        <w:ilvl w:val="0"/>
        <w:numId w:val="0"/>
      </w:numPr>
      <w:tabs>
        <w:tab w:val="clear" w:pos="1644"/>
        <w:tab w:val="clear" w:pos="2100"/>
      </w:tabs>
      <w:overflowPunct/>
      <w:autoSpaceDE/>
      <w:autoSpaceDN/>
      <w:snapToGrid w:val="0"/>
      <w:spacing w:before="240" w:after="240" w:line="240" w:lineRule="auto"/>
      <w:ind w:left="425" w:hanging="425"/>
      <w:textAlignment w:val="auto"/>
    </w:pPr>
    <w:rPr>
      <w:rFonts w:ascii="Times New Roman" w:hAnsi="Times New Roman" w:eastAsia="宋体" w:cs="Times New Roman"/>
      <w:kern w:val="2"/>
      <w:sz w:val="24"/>
      <w:lang w:val="zh-CN"/>
    </w:rPr>
  </w:style>
  <w:style w:type="paragraph" w:customStyle="1" w:styleId="2162">
    <w:name w:val="样式 标题 3Level 3 HeadH3Bold Headbhlevel_3PIM 3sect1.2.3h3..."/>
    <w:basedOn w:val="6"/>
    <w:qFormat/>
    <w:uiPriority w:val="0"/>
    <w:pPr>
      <w:keepNext/>
      <w:keepLines/>
      <w:widowControl w:val="0"/>
      <w:numPr>
        <w:ilvl w:val="0"/>
        <w:numId w:val="0"/>
      </w:numPr>
      <w:tabs>
        <w:tab w:val="left" w:pos="720"/>
      </w:tabs>
      <w:overflowPunct/>
      <w:autoSpaceDE/>
      <w:autoSpaceDN/>
      <w:adjustRightInd/>
      <w:spacing w:beforeLines="100" w:afterLines="100"/>
      <w:ind w:left="-1" w:leftChars="-1" w:right="240" w:rightChars="100" w:hanging="420"/>
      <w:jc w:val="left"/>
      <w:textAlignment w:val="auto"/>
    </w:pPr>
    <w:rPr>
      <w:rFonts w:ascii="Times New Roman" w:hAnsi="Times New Roman" w:eastAsia="宋体"/>
      <w:color w:val="000000"/>
      <w:kern w:val="2"/>
      <w:sz w:val="32"/>
      <w:lang w:val="zh-CN"/>
    </w:rPr>
  </w:style>
  <w:style w:type="paragraph" w:customStyle="1" w:styleId="2163">
    <w:name w:val="标书标题3"/>
    <w:basedOn w:val="6"/>
    <w:qFormat/>
    <w:uiPriority w:val="0"/>
    <w:pPr>
      <w:keepNext/>
      <w:keepLines/>
      <w:widowControl w:val="0"/>
      <w:numPr>
        <w:ilvl w:val="0"/>
        <w:numId w:val="0"/>
      </w:numPr>
      <w:tabs>
        <w:tab w:val="left" w:pos="0"/>
        <w:tab w:val="left" w:pos="720"/>
      </w:tabs>
      <w:overflowPunct/>
      <w:autoSpaceDE/>
      <w:autoSpaceDN/>
      <w:adjustRightInd/>
      <w:spacing w:beforeLines="100" w:afterLines="100"/>
      <w:ind w:left="-1" w:leftChars="-1" w:right="240" w:rightChars="100" w:hanging="420"/>
      <w:jc w:val="left"/>
      <w:textAlignment w:val="auto"/>
    </w:pPr>
    <w:rPr>
      <w:rFonts w:ascii="黑体" w:hAnsi="Times New Roman"/>
      <w:color w:val="000000"/>
      <w:kern w:val="2"/>
      <w:sz w:val="24"/>
      <w:szCs w:val="32"/>
      <w:lang w:val="zh-CN"/>
    </w:rPr>
  </w:style>
  <w:style w:type="paragraph" w:customStyle="1" w:styleId="2164">
    <w:name w:val="MSO_ScreenPara1"/>
    <w:basedOn w:val="2105"/>
    <w:next w:val="2105"/>
    <w:qFormat/>
    <w:uiPriority w:val="0"/>
    <w:pPr>
      <w:ind w:left="1280"/>
    </w:pPr>
  </w:style>
  <w:style w:type="paragraph" w:customStyle="1" w:styleId="2165">
    <w:name w:val="签名1"/>
    <w:basedOn w:val="1"/>
    <w:qFormat/>
    <w:uiPriority w:val="0"/>
    <w:pPr>
      <w:widowControl/>
      <w:ind w:left="4320"/>
      <w:jc w:val="left"/>
    </w:pPr>
    <w:rPr>
      <w:rFonts w:eastAsia="等线" w:cs="Arial"/>
      <w:bCs/>
      <w:color w:val="000000"/>
      <w:sz w:val="20"/>
      <w:szCs w:val="20"/>
      <w:lang w:eastAsia="en-US"/>
    </w:rPr>
  </w:style>
  <w:style w:type="paragraph" w:customStyle="1" w:styleId="2166">
    <w:name w:val="HTML 预先格式化"/>
    <w:basedOn w:val="1"/>
    <w:next w:val="1"/>
    <w:qFormat/>
    <w:uiPriority w:val="0"/>
    <w:pPr>
      <w:autoSpaceDE w:val="0"/>
      <w:autoSpaceDN w:val="0"/>
      <w:adjustRightInd w:val="0"/>
      <w:spacing w:line="360" w:lineRule="auto"/>
      <w:jc w:val="left"/>
    </w:pPr>
    <w:rPr>
      <w:rFonts w:ascii="黑体" w:hAnsi="Calibri" w:eastAsia="黑体"/>
    </w:rPr>
  </w:style>
  <w:style w:type="paragraph" w:customStyle="1" w:styleId="2167">
    <w:name w:val="TableStyle"/>
    <w:basedOn w:val="1"/>
    <w:qFormat/>
    <w:uiPriority w:val="0"/>
    <w:pPr>
      <w:widowControl/>
      <w:tabs>
        <w:tab w:val="left" w:pos="840"/>
      </w:tabs>
      <w:jc w:val="center"/>
    </w:pPr>
    <w:rPr>
      <w:rFonts w:ascii="等线" w:hAnsi="等线" w:eastAsia="仿宋"/>
      <w:sz w:val="22"/>
      <w:lang w:eastAsia="en-US"/>
    </w:rPr>
  </w:style>
  <w:style w:type="paragraph" w:customStyle="1" w:styleId="2168">
    <w:name w:val="样式 标题 1H1h11st levelheading 1Section Headl11H11H12H13..."/>
    <w:basedOn w:val="3"/>
    <w:qFormat/>
    <w:uiPriority w:val="0"/>
    <w:pPr>
      <w:keepNext/>
      <w:keepLines/>
      <w:numPr>
        <w:numId w:val="0"/>
      </w:numPr>
      <w:tabs>
        <w:tab w:val="clear" w:pos="540"/>
        <w:tab w:val="clear" w:pos="8100"/>
      </w:tabs>
      <w:overflowPunct/>
      <w:autoSpaceDE/>
      <w:autoSpaceDN/>
      <w:adjustRightInd/>
      <w:spacing w:beforeLines="50" w:after="120" w:afterLines="50"/>
      <w:ind w:left="420" w:hanging="420"/>
      <w:jc w:val="center"/>
      <w:textAlignment w:val="auto"/>
    </w:pPr>
    <w:rPr>
      <w:rFonts w:ascii="宋体" w:hAnsi="宋体" w:eastAsia="宋体"/>
      <w:color w:val="000000"/>
      <w:kern w:val="44"/>
      <w:sz w:val="24"/>
      <w:szCs w:val="44"/>
    </w:rPr>
  </w:style>
  <w:style w:type="paragraph" w:customStyle="1" w:styleId="2169">
    <w:name w:val="MSO_ListBullet1"/>
    <w:basedOn w:val="1970"/>
    <w:qFormat/>
    <w:uiPriority w:val="0"/>
    <w:pPr>
      <w:tabs>
        <w:tab w:val="left" w:pos="720"/>
      </w:tabs>
      <w:autoSpaceDE w:val="0"/>
      <w:autoSpaceDN w:val="0"/>
      <w:adjustRightInd w:val="0"/>
      <w:spacing w:before="60"/>
      <w:ind w:left="720" w:hanging="360"/>
    </w:pPr>
    <w:rPr>
      <w:rFonts w:cs="Palatino"/>
      <w:szCs w:val="21"/>
    </w:rPr>
  </w:style>
  <w:style w:type="paragraph" w:customStyle="1" w:styleId="2170">
    <w:name w:val="MSO_TableCap1"/>
    <w:next w:val="2110"/>
    <w:qFormat/>
    <w:uiPriority w:val="0"/>
    <w:pPr>
      <w:autoSpaceDE w:val="0"/>
      <w:autoSpaceDN w:val="0"/>
      <w:adjustRightInd w:val="0"/>
      <w:spacing w:before="100" w:line="240" w:lineRule="atLeast"/>
      <w:ind w:left="994"/>
    </w:pPr>
    <w:rPr>
      <w:rFonts w:ascii="Franklin Gothic Medium Cond" w:hAnsi="Franklin Gothic Medium Cond" w:eastAsia="宋体" w:cs="Franklin Gothic Condensed"/>
      <w:kern w:val="2"/>
      <w:sz w:val="21"/>
      <w:szCs w:val="21"/>
      <w:lang w:val="en-US" w:eastAsia="en-US" w:bidi="ar-SA"/>
    </w:rPr>
  </w:style>
  <w:style w:type="paragraph" w:customStyle="1" w:styleId="2171">
    <w:name w:val="MSO_TOC_Head1"/>
    <w:qFormat/>
    <w:uiPriority w:val="0"/>
    <w:pPr>
      <w:tabs>
        <w:tab w:val="right" w:leader="dot" w:pos="8700"/>
      </w:tabs>
      <w:autoSpaceDE w:val="0"/>
      <w:autoSpaceDN w:val="0"/>
      <w:adjustRightInd w:val="0"/>
      <w:spacing w:line="240" w:lineRule="atLeast"/>
      <w:ind w:left="960" w:hanging="240"/>
    </w:pPr>
    <w:rPr>
      <w:rFonts w:ascii="Franklin Gothic Book" w:hAnsi="Franklin Gothic Book" w:eastAsia="宋体" w:cs="ITC Franklin Gothic Book"/>
      <w:kern w:val="2"/>
      <w:sz w:val="21"/>
      <w:szCs w:val="21"/>
      <w:lang w:val="en-US" w:eastAsia="en-US" w:bidi="ar-SA"/>
    </w:rPr>
  </w:style>
  <w:style w:type="paragraph" w:customStyle="1" w:styleId="2172">
    <w:name w:val="Para Char"/>
    <w:qFormat/>
    <w:uiPriority w:val="0"/>
    <w:pPr>
      <w:tabs>
        <w:tab w:val="left" w:pos="2000"/>
      </w:tabs>
      <w:autoSpaceDE w:val="0"/>
      <w:autoSpaceDN w:val="0"/>
      <w:adjustRightInd w:val="0"/>
      <w:spacing w:before="100" w:line="240" w:lineRule="atLeast"/>
    </w:pPr>
    <w:rPr>
      <w:rFonts w:ascii="Arial" w:hAnsi="Arial" w:eastAsia="宋体" w:cs="Times New Roman"/>
      <w:color w:val="000000"/>
      <w:kern w:val="2"/>
      <w:sz w:val="21"/>
      <w:szCs w:val="21"/>
      <w:lang w:val="en-US" w:eastAsia="en-US" w:bidi="ar-SA"/>
    </w:rPr>
  </w:style>
  <w:style w:type="paragraph" w:customStyle="1" w:styleId="2173">
    <w:name w:val="Legalese-Space"/>
    <w:basedOn w:val="1"/>
    <w:qFormat/>
    <w:uiPriority w:val="0"/>
    <w:pPr>
      <w:widowControl/>
      <w:tabs>
        <w:tab w:val="left" w:pos="4440"/>
      </w:tabs>
      <w:spacing w:before="5430" w:after="70" w:line="140" w:lineRule="exact"/>
      <w:ind w:left="3773"/>
      <w:jc w:val="left"/>
    </w:pPr>
    <w:rPr>
      <w:rFonts w:ascii="等线" w:hAnsi="等线" w:eastAsia="仿宋"/>
      <w:i/>
      <w:sz w:val="13"/>
      <w:szCs w:val="20"/>
      <w:lang w:eastAsia="en-US"/>
    </w:rPr>
  </w:style>
  <w:style w:type="paragraph" w:customStyle="1" w:styleId="2174">
    <w:name w:val="Contents"/>
    <w:basedOn w:val="3"/>
    <w:qFormat/>
    <w:uiPriority w:val="0"/>
    <w:pPr>
      <w:keepNext/>
      <w:numPr>
        <w:numId w:val="0"/>
      </w:numPr>
      <w:tabs>
        <w:tab w:val="clear" w:pos="540"/>
        <w:tab w:val="clear" w:pos="8100"/>
      </w:tabs>
      <w:overflowPunct/>
      <w:autoSpaceDE/>
      <w:autoSpaceDN/>
      <w:adjustRightInd/>
      <w:spacing w:beforeLines="50" w:afterLines="50" w:line="240" w:lineRule="auto"/>
      <w:ind w:left="972" w:hanging="403"/>
      <w:jc w:val="center"/>
      <w:textAlignment w:val="auto"/>
    </w:pPr>
    <w:rPr>
      <w:rFonts w:ascii="宋体" w:hAnsi="宋体" w:eastAsia="宋体"/>
      <w:color w:val="000000"/>
      <w:kern w:val="28"/>
      <w:sz w:val="30"/>
      <w:szCs w:val="32"/>
      <w:lang w:eastAsia="en-US"/>
    </w:rPr>
  </w:style>
  <w:style w:type="paragraph" w:customStyle="1" w:styleId="2175">
    <w:name w:val="自定义标题2"/>
    <w:basedOn w:val="5"/>
    <w:next w:val="1"/>
    <w:qFormat/>
    <w:uiPriority w:val="0"/>
    <w:pPr>
      <w:keepNext/>
      <w:keepLines/>
      <w:numPr>
        <w:ilvl w:val="0"/>
        <w:numId w:val="0"/>
      </w:numPr>
      <w:tabs>
        <w:tab w:val="clear" w:pos="576"/>
        <w:tab w:val="clear" w:pos="720"/>
      </w:tabs>
      <w:overflowPunct/>
      <w:autoSpaceDE/>
      <w:autoSpaceDN/>
      <w:adjustRightInd/>
      <w:spacing w:before="312" w:beforeLines="100" w:after="312" w:afterLines="100" w:line="412" w:lineRule="auto"/>
      <w:ind w:left="1080" w:hanging="1080"/>
      <w:textAlignment w:val="auto"/>
    </w:pPr>
    <w:rPr>
      <w:rFonts w:ascii="Calibri" w:hAnsi="Calibri"/>
      <w:iCs w:val="0"/>
      <w:color w:val="000000"/>
      <w:kern w:val="2"/>
      <w:sz w:val="36"/>
      <w:szCs w:val="28"/>
    </w:rPr>
  </w:style>
  <w:style w:type="character" w:customStyle="1" w:styleId="2176">
    <w:name w:val="Style List Bullet1 Char"/>
    <w:link w:val="2177"/>
    <w:qFormat/>
    <w:uiPriority w:val="0"/>
    <w:rPr>
      <w:rFonts w:ascii="Arial" w:hAnsi="Arial" w:eastAsia="仿宋_GB2312" w:cs="Arial"/>
      <w:bCs/>
      <w:sz w:val="24"/>
      <w:szCs w:val="24"/>
    </w:rPr>
  </w:style>
  <w:style w:type="paragraph" w:customStyle="1" w:styleId="2177">
    <w:name w:val="Style List Bullet1"/>
    <w:basedOn w:val="41"/>
    <w:link w:val="2176"/>
    <w:qFormat/>
    <w:uiPriority w:val="0"/>
    <w:pPr>
      <w:widowControl/>
      <w:numPr>
        <w:numId w:val="0"/>
      </w:numPr>
      <w:spacing w:before="120" w:after="120" w:line="300" w:lineRule="auto"/>
      <w:ind w:left="840" w:hanging="420"/>
      <w:jc w:val="left"/>
    </w:pPr>
    <w:rPr>
      <w:rFonts w:ascii="Arial" w:hAnsi="Arial" w:eastAsia="仿宋_GB2312" w:cs="Arial"/>
      <w:bCs/>
      <w:kern w:val="0"/>
      <w:szCs w:val="24"/>
    </w:rPr>
  </w:style>
  <w:style w:type="paragraph" w:customStyle="1" w:styleId="2178">
    <w:name w:val="1.1B"/>
    <w:basedOn w:val="5"/>
    <w:qFormat/>
    <w:uiPriority w:val="0"/>
    <w:pPr>
      <w:keepNext/>
      <w:keepLines/>
      <w:numPr>
        <w:ilvl w:val="0"/>
        <w:numId w:val="0"/>
      </w:numPr>
      <w:tabs>
        <w:tab w:val="clear" w:pos="576"/>
        <w:tab w:val="clear" w:pos="720"/>
      </w:tabs>
      <w:overflowPunct/>
      <w:autoSpaceDE/>
      <w:autoSpaceDN/>
      <w:adjustRightInd/>
      <w:spacing w:beforeLines="100" w:after="240" w:afterLines="100" w:line="240" w:lineRule="auto"/>
      <w:ind w:left="840" w:hanging="420"/>
      <w:textAlignment w:val="auto"/>
    </w:pPr>
    <w:rPr>
      <w:rFonts w:ascii="Calibri" w:hAnsi="Calibri"/>
      <w:iCs w:val="0"/>
      <w:color w:val="000000"/>
      <w:kern w:val="2"/>
      <w:sz w:val="28"/>
      <w:szCs w:val="28"/>
    </w:rPr>
  </w:style>
  <w:style w:type="paragraph" w:customStyle="1" w:styleId="2179">
    <w:name w:val="图表文字"/>
    <w:basedOn w:val="1"/>
    <w:qFormat/>
    <w:uiPriority w:val="0"/>
    <w:pPr>
      <w:snapToGrid w:val="0"/>
      <w:spacing w:line="300" w:lineRule="auto"/>
      <w:jc w:val="center"/>
    </w:pPr>
    <w:rPr>
      <w:rFonts w:ascii="等线" w:hAnsi="等线" w:eastAsia="仿宋"/>
      <w:kern w:val="2"/>
      <w:szCs w:val="20"/>
    </w:rPr>
  </w:style>
  <w:style w:type="character" w:customStyle="1" w:styleId="2180">
    <w:name w:val="FLX正文 Char"/>
    <w:link w:val="2181"/>
    <w:qFormat/>
    <w:uiPriority w:val="0"/>
    <w:rPr>
      <w:rFonts w:ascii="宋体" w:hAnsi="宋体"/>
      <w:sz w:val="24"/>
      <w:szCs w:val="24"/>
    </w:rPr>
  </w:style>
  <w:style w:type="paragraph" w:customStyle="1" w:styleId="2181">
    <w:name w:val="FLX正文"/>
    <w:basedOn w:val="1"/>
    <w:link w:val="2180"/>
    <w:qFormat/>
    <w:uiPriority w:val="0"/>
    <w:pPr>
      <w:spacing w:line="360" w:lineRule="auto"/>
      <w:ind w:firstLine="482"/>
    </w:pPr>
    <w:rPr>
      <w:szCs w:val="24"/>
    </w:rPr>
  </w:style>
  <w:style w:type="paragraph" w:customStyle="1" w:styleId="2182">
    <w:name w:val="MSO_AppendixTitle"/>
    <w:qFormat/>
    <w:uiPriority w:val="0"/>
    <w:pPr>
      <w:pageBreakBefore/>
    </w:pPr>
    <w:rPr>
      <w:rFonts w:ascii="Franklin Gothic Medium Cond" w:hAnsi="Franklin Gothic Medium Cond" w:eastAsia="宋体" w:cs="Times New Roman"/>
      <w:b/>
      <w:bCs/>
      <w:kern w:val="2"/>
      <w:sz w:val="31"/>
      <w:szCs w:val="31"/>
      <w:lang w:val="en-US" w:eastAsia="en-US" w:bidi="ar-SA"/>
    </w:rPr>
  </w:style>
  <w:style w:type="paragraph" w:customStyle="1" w:styleId="2183">
    <w:name w:val="MSO_Syntax"/>
    <w:basedOn w:val="1970"/>
    <w:qFormat/>
    <w:uiPriority w:val="0"/>
    <w:pPr>
      <w:autoSpaceDE w:val="0"/>
      <w:autoSpaceDN w:val="0"/>
      <w:adjustRightInd w:val="0"/>
      <w:spacing w:before="100"/>
    </w:pPr>
    <w:rPr>
      <w:rFonts w:cs="Palatino"/>
      <w:i/>
      <w:iCs/>
      <w:szCs w:val="21"/>
    </w:rPr>
  </w:style>
  <w:style w:type="paragraph" w:customStyle="1" w:styleId="2184">
    <w:name w:val="样式 标题 3h3Heading 3 - oldLevel 3 HeadH3level_3PIM 3sect1.2..."/>
    <w:basedOn w:val="6"/>
    <w:qFormat/>
    <w:uiPriority w:val="0"/>
    <w:pPr>
      <w:keepNext/>
      <w:keepLines/>
      <w:widowControl w:val="0"/>
      <w:numPr>
        <w:ilvl w:val="0"/>
        <w:numId w:val="0"/>
      </w:numPr>
      <w:tabs>
        <w:tab w:val="left" w:pos="720"/>
      </w:tabs>
      <w:overflowPunct/>
      <w:autoSpaceDE/>
      <w:autoSpaceDN/>
      <w:spacing w:beforeLines="100" w:afterLines="100" w:line="412" w:lineRule="auto"/>
      <w:ind w:left="720" w:right="240" w:rightChars="100" w:hanging="720"/>
      <w:jc w:val="left"/>
      <w:textAlignment w:val="auto"/>
    </w:pPr>
    <w:rPr>
      <w:rFonts w:ascii="Times New Roman" w:hAnsi="Times New Roman" w:eastAsia="宋体"/>
      <w:color w:val="000000"/>
      <w:kern w:val="2"/>
      <w:sz w:val="32"/>
      <w:szCs w:val="28"/>
      <w:lang w:val="zh-CN"/>
    </w:rPr>
  </w:style>
  <w:style w:type="paragraph" w:customStyle="1" w:styleId="2185">
    <w:name w:val="Normal Indent1"/>
    <w:basedOn w:val="1"/>
    <w:qFormat/>
    <w:uiPriority w:val="0"/>
    <w:pPr>
      <w:spacing w:beforeLines="50" w:afterLines="50" w:line="300" w:lineRule="auto"/>
      <w:ind w:firstLine="480" w:firstLineChars="200"/>
    </w:pPr>
    <w:rPr>
      <w:rFonts w:ascii="等线" w:hAnsi="等线" w:eastAsia="仿宋_GB2312"/>
      <w:kern w:val="2"/>
    </w:rPr>
  </w:style>
  <w:style w:type="paragraph" w:customStyle="1" w:styleId="2186">
    <w:name w:val="表标题栏"/>
    <w:basedOn w:val="1"/>
    <w:qFormat/>
    <w:uiPriority w:val="0"/>
    <w:pPr>
      <w:widowControl/>
      <w:adjustRightInd w:val="0"/>
      <w:snapToGrid w:val="0"/>
      <w:jc w:val="center"/>
    </w:pPr>
    <w:rPr>
      <w:rFonts w:ascii="等线" w:hAnsi="等线" w:eastAsia="仿宋"/>
      <w:szCs w:val="20"/>
    </w:rPr>
  </w:style>
  <w:style w:type="paragraph" w:customStyle="1" w:styleId="2187">
    <w:name w:val="tytytyty"/>
    <w:basedOn w:val="1"/>
    <w:qFormat/>
    <w:uiPriority w:val="0"/>
    <w:pPr>
      <w:spacing w:line="360" w:lineRule="auto"/>
      <w:ind w:left="359" w:leftChars="171" w:firstLine="480" w:firstLineChars="200"/>
    </w:pPr>
    <w:rPr>
      <w:rFonts w:ascii="等线" w:hAnsi="等线" w:eastAsia="仿宋"/>
      <w:kern w:val="2"/>
    </w:rPr>
  </w:style>
  <w:style w:type="paragraph" w:customStyle="1" w:styleId="2188">
    <w:name w:val="列表接续1"/>
    <w:basedOn w:val="1"/>
    <w:qFormat/>
    <w:uiPriority w:val="0"/>
    <w:pPr>
      <w:spacing w:after="120" w:line="360" w:lineRule="auto"/>
      <w:ind w:left="420"/>
    </w:pPr>
    <w:rPr>
      <w:rFonts w:ascii="等线" w:hAnsi="等线" w:eastAsia="仿宋"/>
      <w:kern w:val="2"/>
      <w:szCs w:val="18"/>
    </w:rPr>
  </w:style>
  <w:style w:type="paragraph" w:customStyle="1" w:styleId="2189">
    <w:name w:val="MSO_ChapNum"/>
    <w:basedOn w:val="1"/>
    <w:next w:val="1"/>
    <w:qFormat/>
    <w:uiPriority w:val="0"/>
    <w:pPr>
      <w:keepNext/>
      <w:spacing w:after="360" w:line="1900" w:lineRule="exact"/>
      <w:jc w:val="left"/>
      <w:outlineLvl w:val="0"/>
    </w:pPr>
    <w:rPr>
      <w:rFonts w:ascii="Franklin Gothic Medium Cond" w:hAnsi="Franklin Gothic Medium Cond" w:eastAsia="仿宋"/>
      <w:bCs/>
      <w:color w:val="B2B2B2"/>
      <w:sz w:val="144"/>
      <w:szCs w:val="144"/>
      <w:lang w:eastAsia="en-US"/>
    </w:rPr>
  </w:style>
  <w:style w:type="paragraph" w:customStyle="1" w:styleId="2190">
    <w:name w:val="MSO_ListBullet3"/>
    <w:qFormat/>
    <w:uiPriority w:val="0"/>
    <w:pPr>
      <w:tabs>
        <w:tab w:val="left" w:pos="1440"/>
      </w:tabs>
      <w:spacing w:before="60"/>
      <w:ind w:left="1440" w:hanging="360"/>
    </w:pPr>
    <w:rPr>
      <w:rFonts w:ascii="Palatino Linotype" w:hAnsi="Palatino Linotype" w:eastAsia="宋体" w:cs="Palatino"/>
      <w:kern w:val="2"/>
      <w:sz w:val="21"/>
      <w:szCs w:val="21"/>
      <w:lang w:val="en-US" w:eastAsia="en-US" w:bidi="ar-SA"/>
    </w:rPr>
  </w:style>
  <w:style w:type="paragraph" w:customStyle="1" w:styleId="2191">
    <w:name w:val="MSO_ListNum3"/>
    <w:qFormat/>
    <w:uiPriority w:val="0"/>
    <w:pPr>
      <w:tabs>
        <w:tab w:val="left" w:pos="1440"/>
      </w:tabs>
      <w:spacing w:before="60"/>
      <w:ind w:left="1440" w:hanging="360"/>
    </w:pPr>
    <w:rPr>
      <w:rFonts w:ascii="Palatino Linotype" w:hAnsi="Palatino Linotype" w:eastAsia="宋体" w:cs="Palatino"/>
      <w:kern w:val="2"/>
      <w:sz w:val="21"/>
      <w:szCs w:val="21"/>
      <w:lang w:val="en-US" w:eastAsia="en-US" w:bidi="ar-SA"/>
    </w:rPr>
  </w:style>
  <w:style w:type="paragraph" w:customStyle="1" w:styleId="2192">
    <w:name w:val="MSO_FolioVerso"/>
    <w:basedOn w:val="1969"/>
    <w:qFormat/>
    <w:uiPriority w:val="0"/>
    <w:pPr>
      <w:tabs>
        <w:tab w:val="clear" w:pos="8640"/>
      </w:tabs>
      <w:ind w:firstLine="0"/>
    </w:pPr>
  </w:style>
  <w:style w:type="paragraph" w:customStyle="1" w:styleId="2193">
    <w:name w:val="5 Char Char Char Char"/>
    <w:basedOn w:val="1887"/>
    <w:qFormat/>
    <w:uiPriority w:val="0"/>
    <w:pPr>
      <w:tabs>
        <w:tab w:val="left" w:pos="840"/>
      </w:tabs>
    </w:pPr>
    <w:rPr>
      <w:rFonts w:ascii="Tahoma" w:hAnsi="Tahoma"/>
      <w:sz w:val="20"/>
      <w:szCs w:val="24"/>
    </w:rPr>
  </w:style>
  <w:style w:type="paragraph" w:customStyle="1" w:styleId="2194">
    <w:name w:val="Char Char Char Char Char Char Char Char Char Char Char Char"/>
    <w:basedOn w:val="1"/>
    <w:next w:val="5"/>
    <w:qFormat/>
    <w:uiPriority w:val="0"/>
    <w:pPr>
      <w:widowControl/>
      <w:spacing w:after="160" w:line="240" w:lineRule="exact"/>
      <w:jc w:val="left"/>
    </w:pPr>
    <w:rPr>
      <w:rFonts w:eastAsia="仿宋"/>
      <w:sz w:val="20"/>
      <w:szCs w:val="20"/>
      <w:lang w:eastAsia="en-US"/>
    </w:rPr>
  </w:style>
  <w:style w:type="character" w:customStyle="1" w:styleId="2195">
    <w:name w:val="body Char"/>
    <w:qFormat/>
    <w:uiPriority w:val="0"/>
    <w:rPr>
      <w:rFonts w:ascii="宋体" w:hAnsi="謘?崎?" w:eastAsia="宋体" w:cs="Times New Roman"/>
      <w:kern w:val="0"/>
      <w:sz w:val="24"/>
      <w:szCs w:val="24"/>
    </w:rPr>
  </w:style>
  <w:style w:type="character" w:customStyle="1" w:styleId="2196">
    <w:name w:val="样式 文档正文 Char + (西文) 宋体 (中文) 宋体 小四 黑色 Char"/>
    <w:link w:val="2197"/>
    <w:qFormat/>
    <w:uiPriority w:val="0"/>
    <w:rPr>
      <w:rFonts w:ascii="宋体" w:hAnsi="宋体"/>
      <w:color w:val="000000"/>
      <w:sz w:val="24"/>
      <w:szCs w:val="24"/>
    </w:rPr>
  </w:style>
  <w:style w:type="paragraph" w:customStyle="1" w:styleId="2197">
    <w:name w:val="样式 文档正文 Char + (西文) 宋体 (中文) 宋体 小四 黑色"/>
    <w:basedOn w:val="1"/>
    <w:link w:val="2196"/>
    <w:qFormat/>
    <w:uiPriority w:val="0"/>
    <w:pPr>
      <w:tabs>
        <w:tab w:val="left" w:pos="840"/>
      </w:tabs>
      <w:adjustRightInd w:val="0"/>
      <w:snapToGrid w:val="0"/>
      <w:spacing w:line="360" w:lineRule="auto"/>
      <w:ind w:firstLine="567"/>
    </w:pPr>
    <w:rPr>
      <w:color w:val="000000"/>
      <w:szCs w:val="24"/>
    </w:rPr>
  </w:style>
  <w:style w:type="paragraph" w:customStyle="1" w:styleId="2198">
    <w:name w:val="MSO_ListPara1"/>
    <w:qFormat/>
    <w:uiPriority w:val="0"/>
    <w:pPr>
      <w:autoSpaceDE w:val="0"/>
      <w:autoSpaceDN w:val="0"/>
      <w:adjustRightInd w:val="0"/>
      <w:spacing w:before="60" w:line="250" w:lineRule="atLeast"/>
      <w:ind w:left="720"/>
    </w:pPr>
    <w:rPr>
      <w:rFonts w:ascii="Palatino Linotype" w:hAnsi="Palatino Linotype" w:eastAsia="宋体" w:cs="Palatino"/>
      <w:kern w:val="2"/>
      <w:sz w:val="21"/>
      <w:szCs w:val="21"/>
      <w:lang w:val="en-US" w:eastAsia="en-US" w:bidi="ar-SA"/>
    </w:rPr>
  </w:style>
  <w:style w:type="paragraph" w:customStyle="1" w:styleId="2199">
    <w:name w:val="样式 标题 3h:3h3H3Kop 3Vl3Level 3 Headheading 3h31.1.1 Hea...1"/>
    <w:basedOn w:val="6"/>
    <w:qFormat/>
    <w:uiPriority w:val="0"/>
    <w:pPr>
      <w:keepNext/>
      <w:keepLines/>
      <w:widowControl w:val="0"/>
      <w:numPr>
        <w:ilvl w:val="0"/>
        <w:numId w:val="0"/>
      </w:numPr>
      <w:tabs>
        <w:tab w:val="left" w:pos="851"/>
      </w:tabs>
      <w:overflowPunct/>
      <w:autoSpaceDE/>
      <w:autoSpaceDN/>
      <w:adjustRightInd/>
      <w:spacing w:beforeLines="100" w:afterLines="100" w:line="240" w:lineRule="exact"/>
      <w:ind w:right="240" w:rightChars="100"/>
      <w:jc w:val="left"/>
      <w:textAlignment w:val="auto"/>
    </w:pPr>
    <w:rPr>
      <w:rFonts w:ascii="Times New Roman" w:hAnsi="Times New Roman" w:eastAsia="宋体"/>
      <w:color w:val="000000"/>
      <w:sz w:val="32"/>
      <w:lang w:val="zh-CN"/>
    </w:rPr>
  </w:style>
  <w:style w:type="paragraph" w:customStyle="1" w:styleId="2200">
    <w:name w:val="Console文本"/>
    <w:basedOn w:val="1"/>
    <w:qFormat/>
    <w:uiPriority w:val="0"/>
    <w:pPr>
      <w:spacing w:line="120" w:lineRule="auto"/>
    </w:pPr>
    <w:rPr>
      <w:rFonts w:ascii="Estrangelo Edessa" w:hAnsi="Estrangelo Edessa" w:eastAsia="仿宋"/>
      <w:kern w:val="2"/>
      <w:sz w:val="18"/>
    </w:rPr>
  </w:style>
  <w:style w:type="paragraph" w:customStyle="1" w:styleId="2201">
    <w:name w:val="样式 正文缩进特点表正文正文非缩进正文不缩进段1特点 CharALT+Z水上软件四号标题4缩进正文非缩进..."/>
    <w:basedOn w:val="2063"/>
    <w:qFormat/>
    <w:uiPriority w:val="0"/>
    <w:pPr>
      <w:widowControl/>
      <w:adjustRightInd w:val="0"/>
      <w:spacing w:line="360" w:lineRule="auto"/>
      <w:ind w:firstLine="200"/>
    </w:pPr>
    <w:rPr>
      <w:rFonts w:ascii="仿宋_GB2312" w:hAnsi="宋体"/>
      <w:spacing w:val="10"/>
      <w:sz w:val="28"/>
      <w:szCs w:val="20"/>
    </w:rPr>
  </w:style>
  <w:style w:type="paragraph" w:customStyle="1" w:styleId="2202">
    <w:name w:val="样式 正文缩进正文（首行缩进两字）表正文正文非缩进特点段1四号正文不缩进特点 CharALT+Z水上软件 +..."/>
    <w:basedOn w:val="2063"/>
    <w:qFormat/>
    <w:uiPriority w:val="0"/>
    <w:pPr>
      <w:spacing w:line="360" w:lineRule="auto"/>
    </w:pPr>
    <w:rPr>
      <w:rFonts w:eastAsia="宋体"/>
      <w:szCs w:val="20"/>
    </w:rPr>
  </w:style>
  <w:style w:type="paragraph" w:customStyle="1" w:styleId="2203">
    <w:name w:val="样式 样式 样式 样式 首行缩进:  0.85 厘米 + 宋体 + 首行缩进:  0.85 厘米 行距: 最小值 12 磅 + ..."/>
    <w:basedOn w:val="1"/>
    <w:qFormat/>
    <w:uiPriority w:val="0"/>
    <w:pPr>
      <w:widowControl/>
      <w:adjustRightInd w:val="0"/>
      <w:spacing w:before="60" w:after="60" w:line="360" w:lineRule="auto"/>
      <w:ind w:firstLine="482"/>
    </w:pPr>
    <w:rPr>
      <w:rFonts w:eastAsia="仿宋"/>
      <w:kern w:val="2"/>
      <w:szCs w:val="20"/>
    </w:rPr>
  </w:style>
  <w:style w:type="paragraph" w:customStyle="1" w:styleId="2204">
    <w:name w:val="MSO_TableListBullet1"/>
    <w:basedOn w:val="2044"/>
    <w:qFormat/>
    <w:uiPriority w:val="0"/>
    <w:pPr>
      <w:tabs>
        <w:tab w:val="left" w:pos="441"/>
      </w:tabs>
      <w:spacing w:line="240" w:lineRule="atLeast"/>
      <w:ind w:left="432" w:hanging="216"/>
    </w:pPr>
  </w:style>
  <w:style w:type="paragraph" w:customStyle="1" w:styleId="2205">
    <w:name w:val="Body Text Keep"/>
    <w:basedOn w:val="34"/>
    <w:qFormat/>
    <w:uiPriority w:val="0"/>
    <w:pPr>
      <w:keepNext/>
      <w:widowControl/>
      <w:snapToGrid w:val="0"/>
      <w:spacing w:after="220" w:line="220" w:lineRule="atLeast"/>
      <w:ind w:left="1134"/>
    </w:pPr>
    <w:rPr>
      <w:rFonts w:hint="eastAsia" w:ascii="仿宋" w:hAnsi="仿宋" w:eastAsia="仿宋"/>
      <w:kern w:val="0"/>
      <w:sz w:val="20"/>
      <w:szCs w:val="22"/>
      <w:lang w:val="zh-CN"/>
    </w:rPr>
  </w:style>
  <w:style w:type="paragraph" w:customStyle="1" w:styleId="2206">
    <w:name w:val="MSO_Head5"/>
    <w:qFormat/>
    <w:uiPriority w:val="0"/>
    <w:pPr>
      <w:keepNext/>
      <w:spacing w:before="120" w:after="60"/>
    </w:pPr>
    <w:rPr>
      <w:rFonts w:ascii="Franklin Gothic Medium Cond" w:hAnsi="Franklin Gothic Medium Cond" w:eastAsia="宋体" w:cs="Times New Roman"/>
      <w:b/>
      <w:kern w:val="2"/>
      <w:sz w:val="25"/>
      <w:szCs w:val="28"/>
      <w:lang w:val="en-US" w:eastAsia="en-US" w:bidi="ar-SA"/>
    </w:rPr>
  </w:style>
  <w:style w:type="paragraph" w:customStyle="1" w:styleId="2207">
    <w:name w:val="列表编号 41"/>
    <w:basedOn w:val="1"/>
    <w:qFormat/>
    <w:uiPriority w:val="0"/>
    <w:pPr>
      <w:widowControl/>
      <w:tabs>
        <w:tab w:val="left" w:pos="420"/>
      </w:tabs>
      <w:ind w:left="420" w:hanging="420"/>
      <w:jc w:val="left"/>
    </w:pPr>
    <w:rPr>
      <w:rFonts w:eastAsia="仿宋"/>
      <w:bCs/>
      <w:color w:val="000000"/>
      <w:sz w:val="20"/>
      <w:szCs w:val="20"/>
      <w:lang w:eastAsia="en-US"/>
    </w:rPr>
  </w:style>
  <w:style w:type="paragraph" w:customStyle="1" w:styleId="2208">
    <w:name w:val="项目列表 1"/>
    <w:basedOn w:val="1078"/>
    <w:qFormat/>
    <w:uiPriority w:val="0"/>
    <w:pPr>
      <w:tabs>
        <w:tab w:val="left" w:pos="992"/>
      </w:tabs>
      <w:suppressAutoHyphens w:val="0"/>
      <w:adjustRightInd w:val="0"/>
      <w:snapToGrid w:val="0"/>
      <w:spacing w:after="0" w:line="360" w:lineRule="auto"/>
      <w:ind w:left="992" w:hanging="567"/>
      <w:jc w:val="both"/>
    </w:pPr>
    <w:rPr>
      <w:rFonts w:hint="eastAsia" w:ascii="仿宋" w:hAnsi="仿宋" w:eastAsia="仿宋"/>
      <w:kern w:val="0"/>
      <w:sz w:val="24"/>
      <w:szCs w:val="24"/>
      <w:lang w:val="en-US" w:eastAsia="zh-CN"/>
    </w:rPr>
  </w:style>
  <w:style w:type="paragraph" w:customStyle="1" w:styleId="2209">
    <w:name w:val="表内容"/>
    <w:basedOn w:val="1"/>
    <w:qFormat/>
    <w:uiPriority w:val="0"/>
    <w:pPr>
      <w:tabs>
        <w:tab w:val="left" w:pos="840"/>
        <w:tab w:val="right" w:pos="9180"/>
      </w:tabs>
      <w:autoSpaceDE w:val="0"/>
      <w:autoSpaceDN w:val="0"/>
      <w:adjustRightInd w:val="0"/>
      <w:jc w:val="center"/>
    </w:pPr>
    <w:rPr>
      <w:rFonts w:ascii="等线" w:hAnsi="等线" w:eastAsia="仿宋"/>
      <w:bCs/>
      <w:sz w:val="20"/>
      <w:szCs w:val="20"/>
    </w:rPr>
  </w:style>
  <w:style w:type="paragraph" w:customStyle="1" w:styleId="2210">
    <w:name w:val="样式 样式 正文缩进表正文正文非缩进特点Alt+Xmr正文缩进正文对齐标题4ALT+Z段1正文不缩进四号缩进... + 段前: ..."/>
    <w:basedOn w:val="1"/>
    <w:qFormat/>
    <w:uiPriority w:val="0"/>
    <w:pPr>
      <w:tabs>
        <w:tab w:val="left" w:pos="840"/>
      </w:tabs>
      <w:spacing w:line="360" w:lineRule="auto"/>
      <w:ind w:firstLine="480" w:firstLineChars="200"/>
    </w:pPr>
    <w:rPr>
      <w:rFonts w:ascii="等线" w:hAnsi="等线" w:eastAsia="仿宋"/>
      <w:kern w:val="2"/>
      <w:sz w:val="28"/>
      <w:szCs w:val="20"/>
    </w:rPr>
  </w:style>
  <w:style w:type="character" w:customStyle="1" w:styleId="2211">
    <w:name w:val="正文说明文字 Char1"/>
    <w:link w:val="2212"/>
    <w:qFormat/>
    <w:uiPriority w:val="0"/>
    <w:rPr>
      <w:bCs/>
      <w:color w:val="000000"/>
      <w:kern w:val="44"/>
      <w:szCs w:val="24"/>
    </w:rPr>
  </w:style>
  <w:style w:type="paragraph" w:customStyle="1" w:styleId="2212">
    <w:name w:val="正文说明文字"/>
    <w:basedOn w:val="2063"/>
    <w:link w:val="2211"/>
    <w:qFormat/>
    <w:uiPriority w:val="0"/>
    <w:pPr>
      <w:tabs>
        <w:tab w:val="left" w:pos="210"/>
      </w:tabs>
      <w:adjustRightInd w:val="0"/>
      <w:spacing w:line="360" w:lineRule="auto"/>
      <w:ind w:firstLine="200"/>
    </w:pPr>
    <w:rPr>
      <w:rFonts w:ascii="Times New Roman" w:hAnsi="Times New Roman" w:eastAsia="宋体" w:cs="Times New Roman"/>
      <w:bCs/>
      <w:color w:val="000000"/>
      <w:kern w:val="44"/>
      <w:sz w:val="20"/>
      <w:szCs w:val="24"/>
      <w:lang w:val="en-US"/>
    </w:rPr>
  </w:style>
  <w:style w:type="paragraph" w:customStyle="1" w:styleId="2213">
    <w:name w:val="正文文本缩进11"/>
    <w:basedOn w:val="1"/>
    <w:qFormat/>
    <w:uiPriority w:val="99"/>
    <w:pPr>
      <w:spacing w:after="120" w:line="360" w:lineRule="auto"/>
      <w:ind w:left="420" w:leftChars="200"/>
    </w:pPr>
    <w:rPr>
      <w:rFonts w:ascii="等线" w:hAnsi="等线" w:eastAsia="仿宋"/>
      <w:kern w:val="2"/>
    </w:rPr>
  </w:style>
  <w:style w:type="character" w:customStyle="1" w:styleId="2214">
    <w:name w:val="正文缩进(ALT+Z) Char"/>
    <w:link w:val="2215"/>
    <w:qFormat/>
    <w:uiPriority w:val="0"/>
    <w:rPr>
      <w:sz w:val="24"/>
      <w:szCs w:val="24"/>
    </w:rPr>
  </w:style>
  <w:style w:type="paragraph" w:customStyle="1" w:styleId="2215">
    <w:name w:val="正文缩进(ALT+Z)"/>
    <w:basedOn w:val="1"/>
    <w:link w:val="2214"/>
    <w:qFormat/>
    <w:uiPriority w:val="0"/>
    <w:pPr>
      <w:tabs>
        <w:tab w:val="left" w:pos="840"/>
      </w:tabs>
      <w:spacing w:line="360" w:lineRule="auto"/>
      <w:ind w:firstLine="200" w:firstLineChars="200"/>
    </w:pPr>
    <w:rPr>
      <w:rFonts w:ascii="Times New Roman" w:hAnsi="Times New Roman"/>
      <w:szCs w:val="24"/>
    </w:rPr>
  </w:style>
  <w:style w:type="paragraph" w:customStyle="1" w:styleId="2216">
    <w:name w:val="东莞正文"/>
    <w:basedOn w:val="1"/>
    <w:qFormat/>
    <w:uiPriority w:val="0"/>
    <w:pPr>
      <w:spacing w:line="360" w:lineRule="auto"/>
      <w:ind w:firstLine="480" w:firstLineChars="200"/>
    </w:pPr>
    <w:rPr>
      <w:rFonts w:eastAsia="仿宋_GB2312"/>
      <w:color w:val="000000"/>
      <w:kern w:val="2"/>
      <w:szCs w:val="20"/>
    </w:rPr>
  </w:style>
  <w:style w:type="paragraph" w:customStyle="1" w:styleId="2217">
    <w:name w:val="引文目录标题1"/>
    <w:basedOn w:val="1"/>
    <w:next w:val="1"/>
    <w:qFormat/>
    <w:uiPriority w:val="0"/>
    <w:pPr>
      <w:adjustRightInd w:val="0"/>
      <w:spacing w:before="120" w:line="312" w:lineRule="atLeast"/>
    </w:pPr>
    <w:rPr>
      <w:rFonts w:eastAsia="仿宋"/>
      <w:b/>
      <w:szCs w:val="20"/>
    </w:rPr>
  </w:style>
  <w:style w:type="paragraph" w:customStyle="1" w:styleId="2218">
    <w:name w:val="bvr"/>
    <w:basedOn w:val="1"/>
    <w:qFormat/>
    <w:uiPriority w:val="0"/>
    <w:pPr>
      <w:widowControl/>
      <w:spacing w:before="100" w:beforeAutospacing="1" w:after="100" w:afterAutospacing="1"/>
      <w:jc w:val="left"/>
    </w:pPr>
    <w:rPr>
      <w:rFonts w:eastAsia="仿宋"/>
      <w:color w:val="000000"/>
    </w:rPr>
  </w:style>
  <w:style w:type="paragraph" w:customStyle="1" w:styleId="2219">
    <w:name w:val="l18"/>
    <w:basedOn w:val="1"/>
    <w:qFormat/>
    <w:uiPriority w:val="0"/>
    <w:pPr>
      <w:widowControl/>
      <w:spacing w:before="30" w:after="100" w:afterAutospacing="1" w:line="270" w:lineRule="atLeast"/>
      <w:ind w:left="90"/>
      <w:jc w:val="left"/>
    </w:pPr>
    <w:rPr>
      <w:rFonts w:eastAsia="仿宋" w:cs="Arial"/>
      <w:color w:val="000000"/>
      <w:sz w:val="18"/>
      <w:szCs w:val="18"/>
      <w:lang w:eastAsia="en-US"/>
    </w:rPr>
  </w:style>
  <w:style w:type="paragraph" w:customStyle="1" w:styleId="2220">
    <w:name w:val="MSO_TableHeadLargeVert"/>
    <w:qFormat/>
    <w:uiPriority w:val="0"/>
    <w:pPr>
      <w:spacing w:before="100" w:after="80"/>
    </w:pPr>
    <w:rPr>
      <w:rFonts w:ascii="Franklin Gothic Medium Cond" w:hAnsi="Franklin Gothic Medium Cond" w:eastAsia="宋体" w:cs="Franklin Gothic Condensed"/>
      <w:b/>
      <w:kern w:val="2"/>
      <w:sz w:val="32"/>
      <w:szCs w:val="21"/>
      <w:lang w:val="en-US" w:eastAsia="en-US" w:bidi="ar-SA"/>
    </w:rPr>
  </w:style>
  <w:style w:type="paragraph" w:customStyle="1" w:styleId="2221">
    <w:name w:val="MSO_TableTextSmall"/>
    <w:qFormat/>
    <w:uiPriority w:val="0"/>
    <w:pPr>
      <w:autoSpaceDE w:val="0"/>
      <w:autoSpaceDN w:val="0"/>
      <w:adjustRightInd w:val="0"/>
      <w:spacing w:line="180" w:lineRule="atLeast"/>
      <w:ind w:left="720"/>
    </w:pPr>
    <w:rPr>
      <w:rFonts w:ascii="Franklin Gothic Book" w:hAnsi="Franklin Gothic Book" w:eastAsia="宋体" w:cs="ITC Franklin Gothic Book"/>
      <w:kern w:val="2"/>
      <w:sz w:val="14"/>
      <w:szCs w:val="14"/>
      <w:lang w:val="en-US" w:eastAsia="en-US" w:bidi="ar-SA"/>
    </w:rPr>
  </w:style>
  <w:style w:type="paragraph" w:customStyle="1" w:styleId="2222">
    <w:name w:val="索引 71"/>
    <w:basedOn w:val="1"/>
    <w:next w:val="1"/>
    <w:qFormat/>
    <w:uiPriority w:val="0"/>
    <w:pPr>
      <w:widowControl/>
      <w:ind w:left="1400" w:hanging="200"/>
      <w:jc w:val="left"/>
    </w:pPr>
    <w:rPr>
      <w:rFonts w:ascii="等线" w:hAnsi="等线" w:eastAsia="仿宋"/>
      <w:b/>
      <w:bCs/>
      <w:color w:val="000000"/>
      <w:sz w:val="20"/>
      <w:szCs w:val="20"/>
      <w:lang w:eastAsia="en-US"/>
    </w:rPr>
  </w:style>
  <w:style w:type="paragraph" w:customStyle="1" w:styleId="2223">
    <w:name w:val="Char Char1 Char Char1 Char Char1"/>
    <w:basedOn w:val="1"/>
    <w:qFormat/>
    <w:uiPriority w:val="0"/>
    <w:rPr>
      <w:rFonts w:ascii="Tahoma" w:hAnsi="Tahoma" w:eastAsia="仿宋"/>
      <w:kern w:val="2"/>
    </w:rPr>
  </w:style>
  <w:style w:type="character" w:customStyle="1" w:styleId="2224">
    <w:name w:val="文档正文（人） Char Char"/>
    <w:link w:val="2225"/>
    <w:qFormat/>
    <w:uiPriority w:val="0"/>
    <w:rPr>
      <w:rFonts w:ascii="仿宋_GB2312" w:eastAsia="仿宋_GB2312"/>
      <w:b/>
      <w:sz w:val="28"/>
      <w:szCs w:val="24"/>
    </w:rPr>
  </w:style>
  <w:style w:type="paragraph" w:customStyle="1" w:styleId="2225">
    <w:name w:val="文档正文（人）"/>
    <w:basedOn w:val="1"/>
    <w:link w:val="2224"/>
    <w:qFormat/>
    <w:uiPriority w:val="0"/>
    <w:pPr>
      <w:tabs>
        <w:tab w:val="left" w:pos="840"/>
      </w:tabs>
      <w:adjustRightInd w:val="0"/>
      <w:spacing w:line="360" w:lineRule="auto"/>
      <w:ind w:firstLine="800" w:firstLineChars="800"/>
      <w:jc w:val="left"/>
    </w:pPr>
    <w:rPr>
      <w:rFonts w:ascii="仿宋_GB2312" w:hAnsi="Times New Roman" w:eastAsia="仿宋_GB2312"/>
      <w:b/>
      <w:sz w:val="28"/>
      <w:szCs w:val="24"/>
    </w:rPr>
  </w:style>
  <w:style w:type="character" w:customStyle="1" w:styleId="2226">
    <w:name w:val="标书标题4 Char Char"/>
    <w:link w:val="2227"/>
    <w:qFormat/>
    <w:uiPriority w:val="0"/>
    <w:rPr>
      <w:rFonts w:ascii="宋体" w:hAnsi="宋体"/>
      <w:bCs/>
      <w:sz w:val="24"/>
      <w:szCs w:val="24"/>
    </w:rPr>
  </w:style>
  <w:style w:type="paragraph" w:customStyle="1" w:styleId="2227">
    <w:name w:val="标书标题4 Char"/>
    <w:basedOn w:val="7"/>
    <w:link w:val="2226"/>
    <w:qFormat/>
    <w:uiPriority w:val="0"/>
    <w:pPr>
      <w:keepNext/>
      <w:keepLines/>
      <w:numPr>
        <w:ilvl w:val="0"/>
        <w:numId w:val="0"/>
      </w:numPr>
      <w:tabs>
        <w:tab w:val="clear" w:pos="1644"/>
        <w:tab w:val="clear" w:pos="2100"/>
      </w:tabs>
      <w:overflowPunct/>
      <w:autoSpaceDE/>
      <w:autoSpaceDN/>
      <w:snapToGrid w:val="0"/>
      <w:spacing w:before="240" w:after="240" w:line="240" w:lineRule="auto"/>
      <w:textAlignment w:val="auto"/>
    </w:pPr>
    <w:rPr>
      <w:rFonts w:eastAsia="宋体" w:cs="Times New Roman"/>
      <w:b w:val="0"/>
      <w:color w:val="auto"/>
      <w:sz w:val="24"/>
      <w:szCs w:val="24"/>
    </w:rPr>
  </w:style>
  <w:style w:type="paragraph" w:customStyle="1" w:styleId="2228">
    <w:name w:val="标书标题1"/>
    <w:basedOn w:val="3"/>
    <w:qFormat/>
    <w:uiPriority w:val="0"/>
    <w:pPr>
      <w:keepNext/>
      <w:keepLines/>
      <w:numPr>
        <w:numId w:val="0"/>
      </w:numPr>
      <w:tabs>
        <w:tab w:val="clear" w:pos="540"/>
        <w:tab w:val="clear" w:pos="8100"/>
      </w:tabs>
      <w:overflowPunct/>
      <w:autoSpaceDE/>
      <w:autoSpaceDN/>
      <w:adjustRightInd/>
      <w:spacing w:beforeLines="50" w:afterLines="50" w:line="480" w:lineRule="auto"/>
      <w:ind w:left="972" w:hanging="403"/>
      <w:jc w:val="center"/>
      <w:textAlignment w:val="auto"/>
      <w:outlineLvl w:val="3"/>
    </w:pPr>
    <w:rPr>
      <w:rFonts w:ascii="宋体" w:hAnsi="宋体" w:eastAsia="宋体"/>
      <w:color w:val="000000"/>
      <w:kern w:val="44"/>
      <w:sz w:val="30"/>
      <w:szCs w:val="28"/>
      <w:lang w:val="zh-CN"/>
    </w:rPr>
  </w:style>
  <w:style w:type="paragraph" w:customStyle="1" w:styleId="2229">
    <w:name w:val="图示标注 Char"/>
    <w:basedOn w:val="2011"/>
    <w:next w:val="1"/>
    <w:qFormat/>
    <w:uiPriority w:val="0"/>
  </w:style>
  <w:style w:type="paragraph" w:customStyle="1" w:styleId="2230">
    <w:name w:val="索引 31"/>
    <w:basedOn w:val="1"/>
    <w:next w:val="1"/>
    <w:qFormat/>
    <w:uiPriority w:val="0"/>
    <w:pPr>
      <w:widowControl/>
      <w:ind w:left="600" w:hanging="200"/>
      <w:jc w:val="left"/>
    </w:pPr>
    <w:rPr>
      <w:rFonts w:ascii="等线" w:hAnsi="等线" w:eastAsia="仿宋"/>
      <w:b/>
      <w:bCs/>
      <w:color w:val="000000"/>
      <w:sz w:val="20"/>
      <w:szCs w:val="20"/>
      <w:lang w:eastAsia="en-US"/>
    </w:rPr>
  </w:style>
  <w:style w:type="paragraph" w:customStyle="1" w:styleId="2231">
    <w:name w:val="样式 标题 7PIM 7 + 行距: 单倍行距"/>
    <w:basedOn w:val="10"/>
    <w:qFormat/>
    <w:uiPriority w:val="0"/>
    <w:pPr>
      <w:numPr>
        <w:ilvl w:val="0"/>
        <w:numId w:val="0"/>
      </w:numPr>
      <w:tabs>
        <w:tab w:val="left" w:pos="1296"/>
      </w:tabs>
      <w:spacing w:line="240" w:lineRule="auto"/>
    </w:pPr>
    <w:rPr>
      <w:rFonts w:eastAsia="仿宋"/>
      <w:kern w:val="2"/>
      <w:szCs w:val="20"/>
      <w:lang w:val="zh-CN"/>
    </w:rPr>
  </w:style>
  <w:style w:type="paragraph" w:customStyle="1" w:styleId="2232">
    <w:name w:val="正文文本缩进 211"/>
    <w:basedOn w:val="1"/>
    <w:qFormat/>
    <w:uiPriority w:val="0"/>
    <w:pPr>
      <w:autoSpaceDE w:val="0"/>
      <w:autoSpaceDN w:val="0"/>
      <w:adjustRightInd w:val="0"/>
      <w:spacing w:line="360" w:lineRule="auto"/>
      <w:ind w:firstLine="540"/>
    </w:pPr>
    <w:rPr>
      <w:rFonts w:ascii="等线" w:hAnsi="等线" w:eastAsia="仿宋"/>
      <w:kern w:val="2"/>
      <w:szCs w:val="20"/>
    </w:rPr>
  </w:style>
  <w:style w:type="paragraph" w:customStyle="1" w:styleId="2233">
    <w:name w:val="B4"/>
    <w:basedOn w:val="1"/>
    <w:qFormat/>
    <w:uiPriority w:val="0"/>
    <w:pPr>
      <w:widowControl/>
      <w:tabs>
        <w:tab w:val="left" w:pos="840"/>
      </w:tabs>
      <w:spacing w:after="120"/>
      <w:ind w:left="1872"/>
      <w:jc w:val="left"/>
    </w:pPr>
    <w:rPr>
      <w:rFonts w:ascii="等线" w:hAnsi="等线" w:eastAsia="仿宋"/>
      <w:sz w:val="22"/>
      <w:lang w:eastAsia="en-US"/>
    </w:rPr>
  </w:style>
  <w:style w:type="character" w:customStyle="1" w:styleId="2234">
    <w:name w:val="正文（紧凑） Char"/>
    <w:link w:val="2235"/>
    <w:qFormat/>
    <w:uiPriority w:val="0"/>
    <w:rPr>
      <w:rFonts w:ascii="仿宋" w:hAnsi="仿宋" w:eastAsia="仿宋"/>
      <w:sz w:val="24"/>
    </w:rPr>
  </w:style>
  <w:style w:type="paragraph" w:customStyle="1" w:styleId="2235">
    <w:name w:val="正文（紧凑）"/>
    <w:basedOn w:val="1"/>
    <w:link w:val="2234"/>
    <w:qFormat/>
    <w:uiPriority w:val="0"/>
    <w:pPr>
      <w:tabs>
        <w:tab w:val="left" w:pos="420"/>
      </w:tabs>
      <w:spacing w:line="288" w:lineRule="auto"/>
      <w:ind w:firstLine="200" w:firstLineChars="200"/>
    </w:pPr>
    <w:rPr>
      <w:rFonts w:ascii="仿宋" w:hAnsi="仿宋" w:eastAsia="仿宋"/>
      <w:szCs w:val="20"/>
    </w:rPr>
  </w:style>
  <w:style w:type="paragraph" w:customStyle="1" w:styleId="2236">
    <w:name w:val="MSO_FigCap1"/>
    <w:next w:val="1970"/>
    <w:qFormat/>
    <w:uiPriority w:val="0"/>
    <w:pPr>
      <w:spacing w:line="220" w:lineRule="atLeast"/>
      <w:ind w:left="1094" w:right="245"/>
    </w:pPr>
    <w:rPr>
      <w:rFonts w:ascii="Palatino Linotype" w:hAnsi="Palatino Linotype" w:eastAsia="宋体" w:cs="Times New Roman"/>
      <w:i/>
      <w:iCs/>
      <w:kern w:val="2"/>
      <w:sz w:val="18"/>
      <w:szCs w:val="18"/>
      <w:lang w:val="en-US" w:eastAsia="en-US" w:bidi="ar-SA"/>
    </w:rPr>
  </w:style>
  <w:style w:type="paragraph" w:customStyle="1" w:styleId="2237">
    <w:name w:val="表格项目符号"/>
    <w:basedOn w:val="24"/>
    <w:qFormat/>
    <w:uiPriority w:val="0"/>
    <w:pPr>
      <w:numPr>
        <w:numId w:val="0"/>
      </w:numPr>
      <w:tabs>
        <w:tab w:val="left" w:pos="249"/>
        <w:tab w:val="left" w:pos="780"/>
      </w:tabs>
      <w:snapToGrid w:val="0"/>
      <w:spacing w:line="300" w:lineRule="auto"/>
      <w:ind w:left="672" w:firstLine="200" w:firstLineChars="200"/>
    </w:pPr>
  </w:style>
  <w:style w:type="paragraph" w:customStyle="1" w:styleId="2238">
    <w:name w:val="Salutation1"/>
    <w:basedOn w:val="1"/>
    <w:next w:val="1"/>
    <w:qFormat/>
    <w:uiPriority w:val="0"/>
    <w:rPr>
      <w:rFonts w:eastAsia="仿宋"/>
      <w:kern w:val="2"/>
    </w:rPr>
  </w:style>
  <w:style w:type="paragraph" w:customStyle="1" w:styleId="2239">
    <w:name w:val="标题2New"/>
    <w:basedOn w:val="5"/>
    <w:qFormat/>
    <w:uiPriority w:val="0"/>
    <w:pPr>
      <w:keepNext/>
      <w:keepLines/>
      <w:numPr>
        <w:ilvl w:val="0"/>
        <w:numId w:val="0"/>
      </w:numPr>
      <w:tabs>
        <w:tab w:val="clear" w:pos="576"/>
        <w:tab w:val="clear" w:pos="720"/>
      </w:tabs>
      <w:overflowPunct/>
      <w:autoSpaceDE/>
      <w:autoSpaceDN/>
      <w:adjustRightInd/>
      <w:spacing w:before="312" w:beforeLines="100" w:after="312" w:afterLines="100"/>
      <w:ind w:left="1500" w:hanging="420"/>
      <w:textAlignment w:val="auto"/>
      <w:outlineLvl w:val="2"/>
    </w:pPr>
    <w:rPr>
      <w:rFonts w:ascii="Calibri" w:hAnsi="Calibri"/>
      <w:iCs w:val="0"/>
      <w:color w:val="000000"/>
      <w:kern w:val="2"/>
      <w:sz w:val="36"/>
      <w:szCs w:val="28"/>
    </w:rPr>
  </w:style>
  <w:style w:type="paragraph" w:customStyle="1" w:styleId="2240">
    <w:name w:val="MSO_Code1"/>
    <w:basedOn w:val="1"/>
    <w:qFormat/>
    <w:uiPriority w:val="0"/>
    <w:pPr>
      <w:widowControl/>
      <w:spacing w:before="40" w:line="200" w:lineRule="atLeast"/>
      <w:ind w:left="999" w:firstLine="14"/>
      <w:jc w:val="left"/>
      <w:outlineLvl w:val="0"/>
    </w:pPr>
    <w:rPr>
      <w:rFonts w:ascii="Lucida Sans Typewriter" w:hAnsi="Lucida Sans Typewriter" w:eastAsia="仿宋"/>
      <w:bCs/>
      <w:color w:val="000000"/>
      <w:sz w:val="16"/>
      <w:szCs w:val="16"/>
      <w:lang w:eastAsia="en-US"/>
    </w:rPr>
  </w:style>
  <w:style w:type="paragraph" w:customStyle="1" w:styleId="2241">
    <w:name w:val="MSO_Syntax1"/>
    <w:basedOn w:val="2183"/>
    <w:qFormat/>
    <w:uiPriority w:val="0"/>
    <w:pPr>
      <w:spacing w:before="60"/>
      <w:ind w:left="1000"/>
    </w:pPr>
  </w:style>
  <w:style w:type="paragraph" w:customStyle="1" w:styleId="2242">
    <w:name w:val="_Normal"/>
    <w:qFormat/>
    <w:uiPriority w:val="0"/>
    <w:rPr>
      <w:rFonts w:ascii="Times New Roman" w:hAnsi="Times New Roman" w:eastAsia="宋体" w:cs="Times New Roman"/>
      <w:kern w:val="2"/>
      <w:sz w:val="24"/>
      <w:szCs w:val="24"/>
      <w:lang w:val="en-US" w:eastAsia="en-US" w:bidi="ar-SA"/>
    </w:rPr>
  </w:style>
  <w:style w:type="paragraph" w:customStyle="1" w:styleId="2243">
    <w:name w:val="大圆点标题"/>
    <w:basedOn w:val="24"/>
    <w:qFormat/>
    <w:uiPriority w:val="0"/>
    <w:pPr>
      <w:widowControl/>
      <w:numPr>
        <w:numId w:val="0"/>
      </w:numPr>
      <w:tabs>
        <w:tab w:val="left" w:pos="840"/>
      </w:tabs>
      <w:spacing w:beforeLines="30" w:line="300" w:lineRule="auto"/>
      <w:ind w:left="840"/>
    </w:pPr>
    <w:rPr>
      <w:rFonts w:ascii="Arial" w:hAnsi="Arial" w:cs="Arial"/>
      <w:b/>
      <w:bCs/>
      <w:kern w:val="0"/>
    </w:rPr>
  </w:style>
  <w:style w:type="paragraph" w:customStyle="1" w:styleId="2244">
    <w:name w:val="Body Text Indent 21"/>
    <w:basedOn w:val="1"/>
    <w:qFormat/>
    <w:uiPriority w:val="0"/>
    <w:pPr>
      <w:autoSpaceDE w:val="0"/>
      <w:autoSpaceDN w:val="0"/>
      <w:adjustRightInd w:val="0"/>
      <w:spacing w:line="360" w:lineRule="auto"/>
      <w:ind w:firstLine="540"/>
    </w:pPr>
    <w:rPr>
      <w:rFonts w:ascii="等线" w:hAnsi="等线" w:eastAsia="仿宋"/>
      <w:kern w:val="2"/>
      <w:szCs w:val="20"/>
    </w:rPr>
  </w:style>
  <w:style w:type="paragraph" w:customStyle="1" w:styleId="2245">
    <w:name w:val="列表 21"/>
    <w:basedOn w:val="1"/>
    <w:qFormat/>
    <w:uiPriority w:val="0"/>
    <w:pPr>
      <w:ind w:left="100" w:leftChars="200" w:hanging="200" w:hangingChars="200"/>
    </w:pPr>
    <w:rPr>
      <w:rFonts w:ascii="等线" w:hAnsi="等线" w:eastAsia="仿宋"/>
      <w:kern w:val="2"/>
    </w:rPr>
  </w:style>
  <w:style w:type="paragraph" w:customStyle="1" w:styleId="2246">
    <w:name w:val="样式 标题 4H4Ref Heading 1rh1Heading sqlsect 1.2.3.4h4First S...1"/>
    <w:basedOn w:val="7"/>
    <w:qFormat/>
    <w:uiPriority w:val="0"/>
    <w:pPr>
      <w:keepNext/>
      <w:keepLines/>
      <w:numPr>
        <w:ilvl w:val="0"/>
        <w:numId w:val="0"/>
      </w:numPr>
      <w:tabs>
        <w:tab w:val="clear" w:pos="1644"/>
        <w:tab w:val="clear" w:pos="2100"/>
      </w:tabs>
      <w:overflowPunct/>
      <w:autoSpaceDE/>
      <w:autoSpaceDN/>
      <w:snapToGrid w:val="0"/>
      <w:spacing w:before="240" w:after="240" w:line="480" w:lineRule="auto"/>
      <w:ind w:left="864"/>
      <w:textAlignment w:val="auto"/>
    </w:pPr>
    <w:rPr>
      <w:rFonts w:ascii="Times New Roman" w:hAnsi="Times New Roman" w:eastAsia="宋体"/>
      <w:kern w:val="2"/>
      <w:sz w:val="24"/>
      <w:lang w:val="zh-CN"/>
    </w:rPr>
  </w:style>
  <w:style w:type="paragraph" w:customStyle="1" w:styleId="2247">
    <w:name w:val="MSO_ListEnd"/>
    <w:next w:val="1970"/>
    <w:qFormat/>
    <w:uiPriority w:val="0"/>
    <w:pPr>
      <w:autoSpaceDE w:val="0"/>
      <w:autoSpaceDN w:val="0"/>
      <w:adjustRightInd w:val="0"/>
      <w:spacing w:line="20" w:lineRule="atLeast"/>
      <w:ind w:left="1000"/>
    </w:pPr>
    <w:rPr>
      <w:rFonts w:ascii="Times" w:hAnsi="Times" w:eastAsia="宋体" w:cs="Times"/>
      <w:kern w:val="2"/>
      <w:sz w:val="8"/>
      <w:szCs w:val="8"/>
      <w:lang w:val="en-US" w:eastAsia="en-US" w:bidi="ar-SA"/>
    </w:rPr>
  </w:style>
  <w:style w:type="paragraph" w:customStyle="1" w:styleId="2248">
    <w:name w:val="MSO_TableCap2"/>
    <w:basedOn w:val="2170"/>
    <w:qFormat/>
    <w:uiPriority w:val="0"/>
    <w:pPr>
      <w:ind w:left="1440"/>
    </w:pPr>
  </w:style>
  <w:style w:type="paragraph" w:customStyle="1" w:styleId="2249">
    <w:name w:val="索引 61"/>
    <w:basedOn w:val="1"/>
    <w:next w:val="1"/>
    <w:qFormat/>
    <w:uiPriority w:val="0"/>
    <w:pPr>
      <w:widowControl/>
      <w:ind w:left="1200" w:hanging="200"/>
      <w:jc w:val="left"/>
    </w:pPr>
    <w:rPr>
      <w:rFonts w:ascii="等线" w:hAnsi="等线" w:eastAsia="仿宋"/>
      <w:b/>
      <w:bCs/>
      <w:color w:val="000000"/>
      <w:sz w:val="20"/>
      <w:szCs w:val="20"/>
      <w:lang w:eastAsia="en-US"/>
    </w:rPr>
  </w:style>
  <w:style w:type="paragraph" w:customStyle="1" w:styleId="2250">
    <w:name w:val="索引 21"/>
    <w:basedOn w:val="1"/>
    <w:next w:val="1"/>
    <w:qFormat/>
    <w:uiPriority w:val="0"/>
    <w:pPr>
      <w:widowControl/>
      <w:ind w:left="400" w:hanging="200"/>
      <w:jc w:val="left"/>
    </w:pPr>
    <w:rPr>
      <w:rFonts w:ascii="等线" w:hAnsi="等线" w:eastAsia="仿宋"/>
      <w:b/>
      <w:bCs/>
      <w:color w:val="000000"/>
      <w:sz w:val="20"/>
      <w:szCs w:val="20"/>
      <w:lang w:eastAsia="en-US"/>
    </w:rPr>
  </w:style>
  <w:style w:type="paragraph" w:customStyle="1" w:styleId="2251">
    <w:name w:val="批注主题1"/>
    <w:basedOn w:val="28"/>
    <w:next w:val="28"/>
    <w:qFormat/>
    <w:uiPriority w:val="0"/>
    <w:pPr>
      <w:widowControl/>
    </w:pPr>
    <w:rPr>
      <w:rFonts w:hint="eastAsia" w:eastAsia="仿宋"/>
      <w:b/>
      <w:color w:val="000000"/>
      <w:sz w:val="20"/>
      <w:szCs w:val="20"/>
      <w:lang w:eastAsia="en-US"/>
    </w:rPr>
  </w:style>
  <w:style w:type="paragraph" w:customStyle="1" w:styleId="2252">
    <w:name w:val="MSO_Head4"/>
    <w:next w:val="1"/>
    <w:qFormat/>
    <w:uiPriority w:val="0"/>
    <w:pPr>
      <w:keepNext/>
      <w:spacing w:before="180" w:after="60"/>
    </w:pPr>
    <w:rPr>
      <w:rFonts w:ascii="Franklin Gothic Medium Cond" w:hAnsi="Franklin Gothic Medium Cond" w:eastAsia="宋体" w:cs="Times New Roman"/>
      <w:kern w:val="2"/>
      <w:sz w:val="27"/>
      <w:szCs w:val="28"/>
      <w:lang w:val="en-US" w:eastAsia="en-US" w:bidi="ar-SA"/>
    </w:rPr>
  </w:style>
  <w:style w:type="character" w:customStyle="1" w:styleId="2253">
    <w:name w:val="正文 + 首行缩进:  2 字符 Char Char"/>
    <w:link w:val="2254"/>
    <w:qFormat/>
    <w:uiPriority w:val="0"/>
    <w:rPr>
      <w:rFonts w:ascii="宋体" w:hAnsi="宋体" w:cs="宋体"/>
    </w:rPr>
  </w:style>
  <w:style w:type="paragraph" w:customStyle="1" w:styleId="2254">
    <w:name w:val="正文 + 首行缩进:  2 字符 Char"/>
    <w:basedOn w:val="1"/>
    <w:link w:val="2253"/>
    <w:qFormat/>
    <w:uiPriority w:val="0"/>
    <w:pPr>
      <w:spacing w:line="360" w:lineRule="auto"/>
      <w:ind w:firstLine="480" w:firstLineChars="200"/>
    </w:pPr>
    <w:rPr>
      <w:sz w:val="20"/>
      <w:szCs w:val="20"/>
    </w:rPr>
  </w:style>
  <w:style w:type="paragraph" w:customStyle="1" w:styleId="2255">
    <w:name w:val="表文"/>
    <w:basedOn w:val="2063"/>
    <w:qFormat/>
    <w:uiPriority w:val="0"/>
    <w:pPr>
      <w:adjustRightInd w:val="0"/>
      <w:snapToGrid w:val="0"/>
      <w:spacing w:line="240" w:lineRule="auto"/>
      <w:ind w:firstLine="0" w:firstLineChars="0"/>
    </w:pPr>
    <w:rPr>
      <w:rFonts w:ascii="Tahoma" w:hAnsi="Tahoma" w:eastAsia="宋体"/>
    </w:rPr>
  </w:style>
  <w:style w:type="paragraph" w:customStyle="1" w:styleId="2256">
    <w:name w:val="MM Topic 7"/>
    <w:basedOn w:val="10"/>
    <w:qFormat/>
    <w:uiPriority w:val="0"/>
    <w:pPr>
      <w:tabs>
        <w:tab w:val="left" w:pos="748"/>
      </w:tabs>
      <w:spacing w:line="316" w:lineRule="auto"/>
      <w:ind w:left="748" w:hanging="374"/>
    </w:pPr>
    <w:rPr>
      <w:rFonts w:ascii="Calibri" w:hAnsi="Calibri" w:eastAsia="仿宋"/>
      <w:kern w:val="2"/>
      <w:sz w:val="28"/>
      <w:lang w:val="zh-CN"/>
    </w:rPr>
  </w:style>
  <w:style w:type="paragraph" w:customStyle="1" w:styleId="2257">
    <w:name w:val="MSO_ListPara2"/>
    <w:basedOn w:val="2198"/>
    <w:qFormat/>
    <w:uiPriority w:val="0"/>
    <w:pPr>
      <w:ind w:left="1080"/>
    </w:pPr>
  </w:style>
  <w:style w:type="paragraph" w:customStyle="1" w:styleId="2258">
    <w:name w:val="MSO_PartTitle"/>
    <w:basedOn w:val="2028"/>
    <w:next w:val="1970"/>
    <w:qFormat/>
    <w:uiPriority w:val="0"/>
  </w:style>
  <w:style w:type="paragraph" w:customStyle="1" w:styleId="2259">
    <w:name w:val="标题6，h61"/>
    <w:basedOn w:val="1"/>
    <w:next w:val="9"/>
    <w:qFormat/>
    <w:uiPriority w:val="0"/>
    <w:pPr>
      <w:outlineLvl w:val="5"/>
    </w:pPr>
    <w:rPr>
      <w:rFonts w:ascii="等线" w:hAnsi="等线" w:eastAsia="仿宋"/>
      <w:b/>
      <w:kern w:val="2"/>
    </w:rPr>
  </w:style>
  <w:style w:type="paragraph" w:customStyle="1" w:styleId="2260">
    <w:name w:val="章正文 Char"/>
    <w:basedOn w:val="1"/>
    <w:qFormat/>
    <w:uiPriority w:val="0"/>
    <w:pPr>
      <w:spacing w:afterLines="50" w:line="380" w:lineRule="exact"/>
      <w:ind w:left="902" w:hanging="420"/>
    </w:pPr>
    <w:rPr>
      <w:rFonts w:eastAsia="仿宋"/>
      <w:spacing w:val="6"/>
      <w:kern w:val="2"/>
    </w:rPr>
  </w:style>
  <w:style w:type="paragraph" w:customStyle="1" w:styleId="2261">
    <w:name w:val="表格标题(居中)"/>
    <w:basedOn w:val="1"/>
    <w:qFormat/>
    <w:uiPriority w:val="0"/>
    <w:pPr>
      <w:tabs>
        <w:tab w:val="left" w:pos="840"/>
      </w:tabs>
      <w:autoSpaceDE w:val="0"/>
      <w:autoSpaceDN w:val="0"/>
      <w:adjustRightInd w:val="0"/>
      <w:snapToGrid w:val="0"/>
      <w:jc w:val="center"/>
    </w:pPr>
    <w:rPr>
      <w:rFonts w:ascii="等线" w:hAnsi="等线" w:eastAsia="仿宋"/>
      <w:b/>
      <w:szCs w:val="20"/>
    </w:rPr>
  </w:style>
  <w:style w:type="paragraph" w:customStyle="1" w:styleId="2262">
    <w:name w:val="MM Topic 6"/>
    <w:basedOn w:val="9"/>
    <w:qFormat/>
    <w:uiPriority w:val="0"/>
    <w:pPr>
      <w:keepNext/>
      <w:keepLines/>
      <w:widowControl w:val="0"/>
      <w:tabs>
        <w:tab w:val="clear" w:pos="2940"/>
      </w:tabs>
      <w:overflowPunct/>
      <w:autoSpaceDE/>
      <w:autoSpaceDN/>
      <w:adjustRightInd/>
      <w:spacing w:before="240" w:after="64" w:line="320" w:lineRule="auto"/>
      <w:ind w:left="748" w:right="100" w:hanging="374"/>
      <w:textAlignment w:val="auto"/>
    </w:pPr>
    <w:rPr>
      <w:rFonts w:ascii="Cambria" w:hAnsi="Cambria"/>
      <w:bCs/>
      <w:kern w:val="2"/>
      <w:sz w:val="22"/>
      <w:szCs w:val="24"/>
      <w:lang w:val="zh-CN"/>
    </w:rPr>
  </w:style>
  <w:style w:type="paragraph" w:customStyle="1" w:styleId="2263">
    <w:name w:val="附图标题"/>
    <w:basedOn w:val="2086"/>
    <w:next w:val="2063"/>
    <w:qFormat/>
    <w:uiPriority w:val="0"/>
    <w:pPr>
      <w:keepNext w:val="0"/>
      <w:tabs>
        <w:tab w:val="clear" w:pos="840"/>
      </w:tabs>
      <w:spacing w:afterLines="100"/>
      <w:ind w:left="420" w:hanging="420"/>
    </w:pPr>
    <w:rPr>
      <w:rFonts w:ascii="Arial" w:hAnsi="Arial" w:eastAsia="黑体"/>
      <w:b/>
    </w:rPr>
  </w:style>
  <w:style w:type="paragraph" w:customStyle="1" w:styleId="2264">
    <w:name w:val="list1n"/>
    <w:basedOn w:val="1"/>
    <w:qFormat/>
    <w:uiPriority w:val="0"/>
    <w:pPr>
      <w:tabs>
        <w:tab w:val="left" w:pos="420"/>
      </w:tabs>
      <w:ind w:left="420" w:hanging="420"/>
    </w:pPr>
    <w:rPr>
      <w:rFonts w:ascii="等线" w:hAnsi="等线" w:eastAsia="仿宋"/>
      <w:kern w:val="2"/>
    </w:rPr>
  </w:style>
  <w:style w:type="paragraph" w:customStyle="1" w:styleId="2265">
    <w:name w:val="列表1"/>
    <w:basedOn w:val="1"/>
    <w:qFormat/>
    <w:uiPriority w:val="0"/>
    <w:pPr>
      <w:ind w:left="200" w:hanging="200" w:hangingChars="200"/>
    </w:pPr>
    <w:rPr>
      <w:rFonts w:ascii="等线" w:hAnsi="等线" w:eastAsia="仿宋"/>
      <w:kern w:val="2"/>
    </w:rPr>
  </w:style>
  <w:style w:type="paragraph" w:customStyle="1" w:styleId="2266">
    <w:name w:val="內文縮排"/>
    <w:basedOn w:val="1"/>
    <w:next w:val="2217"/>
    <w:qFormat/>
    <w:uiPriority w:val="0"/>
    <w:pPr>
      <w:autoSpaceDE w:val="0"/>
      <w:autoSpaceDN w:val="0"/>
      <w:adjustRightInd w:val="0"/>
      <w:jc w:val="left"/>
    </w:pPr>
    <w:rPr>
      <w:rFonts w:ascii="PMingLiU" w:hAnsi="等线" w:eastAsia="PMingLiU"/>
      <w:sz w:val="20"/>
    </w:rPr>
  </w:style>
  <w:style w:type="paragraph" w:customStyle="1" w:styleId="2267">
    <w:name w:val="5号"/>
    <w:qFormat/>
    <w:uiPriority w:val="0"/>
    <w:rPr>
      <w:rFonts w:ascii="Times New Roman" w:hAnsi="Times New Roman" w:eastAsia="宋体" w:cs="Times New Roman"/>
      <w:kern w:val="2"/>
      <w:sz w:val="21"/>
      <w:szCs w:val="21"/>
      <w:lang w:val="en-US" w:eastAsia="zh-CN" w:bidi="ar-SA"/>
    </w:rPr>
  </w:style>
  <w:style w:type="paragraph" w:customStyle="1" w:styleId="2268">
    <w:name w:val="MSO_Head2"/>
    <w:next w:val="1"/>
    <w:qFormat/>
    <w:uiPriority w:val="0"/>
    <w:pPr>
      <w:keepNext/>
      <w:spacing w:before="380" w:after="60"/>
    </w:pPr>
    <w:rPr>
      <w:rFonts w:ascii="Franklin Gothic Medium Cond" w:hAnsi="Franklin Gothic Medium Cond" w:eastAsia="宋体" w:cs="Times New Roman"/>
      <w:b/>
      <w:bCs/>
      <w:kern w:val="2"/>
      <w:sz w:val="31"/>
      <w:szCs w:val="31"/>
      <w:lang w:val="en-US" w:eastAsia="en-US" w:bidi="ar-SA"/>
    </w:rPr>
  </w:style>
  <w:style w:type="paragraph" w:customStyle="1" w:styleId="2269">
    <w:name w:val="索引 51"/>
    <w:basedOn w:val="1"/>
    <w:next w:val="1"/>
    <w:qFormat/>
    <w:uiPriority w:val="0"/>
    <w:pPr>
      <w:widowControl/>
      <w:ind w:left="1000" w:hanging="200"/>
      <w:jc w:val="left"/>
    </w:pPr>
    <w:rPr>
      <w:rFonts w:ascii="等线" w:hAnsi="等线" w:eastAsia="仿宋"/>
      <w:b/>
      <w:bCs/>
      <w:color w:val="000000"/>
      <w:sz w:val="20"/>
      <w:szCs w:val="20"/>
      <w:lang w:eastAsia="en-US"/>
    </w:rPr>
  </w:style>
  <w:style w:type="paragraph" w:customStyle="1" w:styleId="2270">
    <w:name w:val="MSO_Footer"/>
    <w:qFormat/>
    <w:uiPriority w:val="0"/>
    <w:rPr>
      <w:rFonts w:ascii="Arial" w:hAnsi="Arial" w:eastAsia="宋体" w:cs="Arial"/>
      <w:kern w:val="2"/>
      <w:sz w:val="16"/>
      <w:szCs w:val="16"/>
      <w:lang w:val="en-US" w:eastAsia="en-US" w:bidi="ar-SA"/>
    </w:rPr>
  </w:style>
  <w:style w:type="paragraph" w:customStyle="1" w:styleId="2271">
    <w:name w:val="百姓a"/>
    <w:basedOn w:val="1984"/>
    <w:qFormat/>
    <w:uiPriority w:val="0"/>
    <w:pPr>
      <w:tabs>
        <w:tab w:val="left" w:pos="1260"/>
        <w:tab w:val="left" w:pos="1530"/>
      </w:tabs>
      <w:ind w:left="1530" w:hanging="825"/>
    </w:pPr>
  </w:style>
  <w:style w:type="paragraph" w:customStyle="1" w:styleId="2272">
    <w:name w:val="样式 标题 3sect1.2.3h3H3Bold Headbhl3CTl3+toc 3heading 3Su..."/>
    <w:basedOn w:val="6"/>
    <w:qFormat/>
    <w:uiPriority w:val="0"/>
    <w:pPr>
      <w:keepNext/>
      <w:keepLines/>
      <w:widowControl w:val="0"/>
      <w:numPr>
        <w:ilvl w:val="0"/>
        <w:numId w:val="0"/>
      </w:numPr>
      <w:tabs>
        <w:tab w:val="left" w:pos="720"/>
      </w:tabs>
      <w:overflowPunct/>
      <w:autoSpaceDE/>
      <w:autoSpaceDN/>
      <w:adjustRightInd/>
      <w:spacing w:beforeLines="100" w:afterLines="100" w:line="412" w:lineRule="auto"/>
      <w:ind w:left="-1" w:leftChars="-1" w:right="240" w:rightChars="100" w:hanging="420"/>
      <w:jc w:val="left"/>
      <w:textAlignment w:val="auto"/>
    </w:pPr>
    <w:rPr>
      <w:rFonts w:ascii="Times New Roman" w:hAnsi="Times New Roman" w:eastAsia="宋体"/>
      <w:color w:val="0000FF"/>
      <w:kern w:val="2"/>
      <w:sz w:val="32"/>
      <w:szCs w:val="32"/>
      <w:u w:val="single"/>
      <w:lang w:val="zh-CN"/>
    </w:rPr>
  </w:style>
  <w:style w:type="character" w:customStyle="1" w:styleId="2273">
    <w:name w:val="自定义标题5 Char"/>
    <w:link w:val="2274"/>
    <w:qFormat/>
    <w:uiPriority w:val="0"/>
    <w:rPr>
      <w:b/>
      <w:bCs/>
      <w:color w:val="000000"/>
      <w:sz w:val="24"/>
      <w:szCs w:val="28"/>
      <w:lang w:val="zh-CN"/>
    </w:rPr>
  </w:style>
  <w:style w:type="paragraph" w:customStyle="1" w:styleId="2274">
    <w:name w:val="自定义标题5"/>
    <w:basedOn w:val="8"/>
    <w:link w:val="2273"/>
    <w:qFormat/>
    <w:uiPriority w:val="0"/>
    <w:pPr>
      <w:keepNext/>
      <w:keepLines/>
      <w:widowControl w:val="0"/>
      <w:numPr>
        <w:ilvl w:val="0"/>
        <w:numId w:val="0"/>
      </w:numPr>
      <w:tabs>
        <w:tab w:val="clear" w:pos="1276"/>
        <w:tab w:val="clear" w:pos="2030"/>
        <w:tab w:val="clear" w:pos="2895"/>
      </w:tabs>
      <w:overflowPunct/>
      <w:autoSpaceDE/>
      <w:autoSpaceDN/>
      <w:adjustRightInd/>
      <w:ind w:left="1080" w:hanging="1080"/>
      <w:textAlignment w:val="auto"/>
    </w:pPr>
    <w:rPr>
      <w:rFonts w:ascii="Times New Roman" w:hAnsi="Times New Roman" w:eastAsia="宋体"/>
      <w:color w:val="000000"/>
      <w:szCs w:val="28"/>
      <w:lang w:val="zh-CN"/>
    </w:rPr>
  </w:style>
  <w:style w:type="paragraph" w:customStyle="1" w:styleId="2275">
    <w:name w:val="塔河正文"/>
    <w:qFormat/>
    <w:uiPriority w:val="0"/>
    <w:pPr>
      <w:spacing w:line="360" w:lineRule="auto"/>
      <w:ind w:firstLine="224" w:firstLineChars="224"/>
    </w:pPr>
    <w:rPr>
      <w:rFonts w:ascii="宋体" w:hAnsi="宋体" w:eastAsia="宋体" w:cs="Times New Roman"/>
      <w:kern w:val="2"/>
      <w:sz w:val="24"/>
      <w:szCs w:val="21"/>
      <w:lang w:val="en-US" w:eastAsia="zh-CN" w:bidi="ar-SA"/>
    </w:rPr>
  </w:style>
  <w:style w:type="paragraph" w:customStyle="1" w:styleId="2276">
    <w:name w:val="小项目"/>
    <w:basedOn w:val="1"/>
    <w:qFormat/>
    <w:uiPriority w:val="0"/>
    <w:pPr>
      <w:tabs>
        <w:tab w:val="left" w:pos="567"/>
      </w:tabs>
      <w:spacing w:line="360" w:lineRule="auto"/>
      <w:ind w:left="567" w:firstLine="200" w:firstLineChars="200"/>
    </w:pPr>
    <w:rPr>
      <w:rFonts w:ascii="等线" w:hAnsi="等线" w:eastAsia="仿宋"/>
      <w:kern w:val="2"/>
    </w:rPr>
  </w:style>
  <w:style w:type="paragraph" w:customStyle="1" w:styleId="2277">
    <w:name w:val="样式 样式 宋体 小四 黑色 两端对齐 段前: 1.2 磅 段后: 1.2 磅 行距: 1.5 倍行距 + 首行缩进:  2 字符"/>
    <w:basedOn w:val="1"/>
    <w:qFormat/>
    <w:uiPriority w:val="0"/>
    <w:pPr>
      <w:widowControl/>
      <w:overflowPunct w:val="0"/>
      <w:autoSpaceDE w:val="0"/>
      <w:autoSpaceDN w:val="0"/>
      <w:adjustRightInd w:val="0"/>
      <w:spacing w:after="120" w:line="400" w:lineRule="exact"/>
      <w:ind w:firstLine="480" w:firstLineChars="200"/>
    </w:pPr>
    <w:rPr>
      <w:rFonts w:eastAsia="仿宋"/>
    </w:rPr>
  </w:style>
  <w:style w:type="paragraph" w:customStyle="1" w:styleId="2278">
    <w:name w:val="样式 样式 样式1 + 左侧:  0.67 字符 + 左侧:  0.67 字符"/>
    <w:basedOn w:val="1"/>
    <w:qFormat/>
    <w:uiPriority w:val="0"/>
    <w:pPr>
      <w:spacing w:line="360" w:lineRule="auto"/>
      <w:ind w:left="161" w:leftChars="67" w:firstLine="566" w:firstLineChars="236"/>
    </w:pPr>
    <w:rPr>
      <w:rFonts w:eastAsia="仿宋"/>
      <w:kern w:val="2"/>
      <w:szCs w:val="20"/>
    </w:rPr>
  </w:style>
  <w:style w:type="paragraph" w:customStyle="1" w:styleId="2279">
    <w:name w:val="文本块1"/>
    <w:basedOn w:val="1"/>
    <w:qFormat/>
    <w:uiPriority w:val="0"/>
    <w:pPr>
      <w:widowControl/>
      <w:spacing w:after="120"/>
      <w:ind w:left="1440" w:right="1440"/>
      <w:jc w:val="left"/>
    </w:pPr>
    <w:rPr>
      <w:rFonts w:eastAsia="仿宋"/>
      <w:bCs/>
      <w:color w:val="000000"/>
      <w:sz w:val="20"/>
      <w:szCs w:val="20"/>
      <w:lang w:eastAsia="en-US"/>
    </w:rPr>
  </w:style>
  <w:style w:type="paragraph" w:customStyle="1" w:styleId="2280">
    <w:name w:val="样式 标题 3Level 3 HeadH3sect1.2.3h3Heading 3 - oldlevel_3PIM..."/>
    <w:basedOn w:val="6"/>
    <w:qFormat/>
    <w:uiPriority w:val="0"/>
    <w:pPr>
      <w:keepNext/>
      <w:keepLines/>
      <w:widowControl w:val="0"/>
      <w:numPr>
        <w:ilvl w:val="0"/>
        <w:numId w:val="0"/>
      </w:numPr>
      <w:tabs>
        <w:tab w:val="left" w:pos="720"/>
      </w:tabs>
      <w:overflowPunct/>
      <w:autoSpaceDE/>
      <w:autoSpaceDN/>
      <w:adjustRightInd/>
      <w:spacing w:beforeLines="100" w:afterLines="100" w:line="412" w:lineRule="auto"/>
      <w:ind w:left="1275" w:leftChars="-1" w:right="240" w:rightChars="100" w:hanging="1275"/>
      <w:jc w:val="left"/>
      <w:textAlignment w:val="auto"/>
    </w:pPr>
    <w:rPr>
      <w:rFonts w:ascii="Times New Roman" w:hAnsi="Times New Roman" w:eastAsia="宋体"/>
      <w:color w:val="000000"/>
      <w:kern w:val="2"/>
      <w:szCs w:val="32"/>
      <w:lang w:val="zh-CN"/>
    </w:rPr>
  </w:style>
  <w:style w:type="paragraph" w:customStyle="1" w:styleId="2281">
    <w:name w:val="表编号"/>
    <w:basedOn w:val="10"/>
    <w:qFormat/>
    <w:uiPriority w:val="0"/>
    <w:pPr>
      <w:tabs>
        <w:tab w:val="left" w:pos="1296"/>
      </w:tabs>
      <w:ind w:firstLine="422" w:firstLineChars="200"/>
      <w:jc w:val="center"/>
    </w:pPr>
    <w:rPr>
      <w:rFonts w:eastAsia="仿宋"/>
      <w:sz w:val="21"/>
      <w:lang w:val="zh-CN"/>
    </w:rPr>
  </w:style>
  <w:style w:type="paragraph" w:customStyle="1" w:styleId="2282">
    <w:name w:val="列表编号 311"/>
    <w:basedOn w:val="1"/>
    <w:qFormat/>
    <w:uiPriority w:val="99"/>
    <w:pPr>
      <w:tabs>
        <w:tab w:val="left" w:pos="1260"/>
      </w:tabs>
      <w:spacing w:after="100" w:afterAutospacing="1"/>
      <w:ind w:left="1260" w:hanging="420"/>
    </w:pPr>
    <w:rPr>
      <w:rFonts w:ascii="等线" w:hAnsi="等线" w:eastAsia="仿宋_GB2312"/>
      <w:kern w:val="2"/>
    </w:rPr>
  </w:style>
  <w:style w:type="paragraph" w:customStyle="1" w:styleId="2283">
    <w:name w:val="样式 标题 4h4heading 4PIM 4H4bulletblbbsect 1.2.3.4Ref Head..."/>
    <w:basedOn w:val="7"/>
    <w:qFormat/>
    <w:uiPriority w:val="0"/>
    <w:pPr>
      <w:keepNext/>
      <w:keepLines/>
      <w:numPr>
        <w:ilvl w:val="0"/>
        <w:numId w:val="0"/>
      </w:numPr>
      <w:tabs>
        <w:tab w:val="clear" w:pos="1644"/>
        <w:tab w:val="clear" w:pos="2100"/>
      </w:tabs>
      <w:overflowPunct/>
      <w:autoSpaceDE/>
      <w:autoSpaceDN/>
      <w:snapToGrid w:val="0"/>
      <w:spacing w:before="240" w:after="240" w:line="240" w:lineRule="auto"/>
      <w:ind w:left="864" w:hanging="864"/>
      <w:textAlignment w:val="auto"/>
    </w:pPr>
    <w:rPr>
      <w:rFonts w:ascii="Times New Roman" w:hAnsi="Times New Roman" w:eastAsia="宋体"/>
      <w:sz w:val="24"/>
      <w:lang w:val="zh-CN"/>
    </w:rPr>
  </w:style>
  <w:style w:type="paragraph" w:customStyle="1" w:styleId="2284">
    <w:name w:val="正文文本 31"/>
    <w:basedOn w:val="1"/>
    <w:qFormat/>
    <w:uiPriority w:val="0"/>
    <w:pPr>
      <w:spacing w:line="360" w:lineRule="auto"/>
      <w:jc w:val="center"/>
    </w:pPr>
    <w:rPr>
      <w:rFonts w:ascii="Calibri" w:hAnsi="Calibri" w:eastAsia="等线"/>
      <w:kern w:val="2"/>
      <w:sz w:val="18"/>
    </w:rPr>
  </w:style>
  <w:style w:type="paragraph" w:customStyle="1" w:styleId="2285">
    <w:name w:val="标书标题4"/>
    <w:basedOn w:val="1"/>
    <w:next w:val="1"/>
    <w:qFormat/>
    <w:uiPriority w:val="0"/>
    <w:pPr>
      <w:tabs>
        <w:tab w:val="left" w:pos="1702"/>
      </w:tabs>
      <w:ind w:left="1702" w:hanging="851"/>
    </w:pPr>
    <w:rPr>
      <w:rFonts w:ascii="等线" w:hAnsi="等线" w:eastAsia="仿宋"/>
      <w:kern w:val="2"/>
    </w:rPr>
  </w:style>
  <w:style w:type="paragraph" w:customStyle="1" w:styleId="2286">
    <w:name w:val="Text 1"/>
    <w:basedOn w:val="1"/>
    <w:qFormat/>
    <w:uiPriority w:val="0"/>
    <w:pPr>
      <w:widowControl/>
      <w:tabs>
        <w:tab w:val="left" w:pos="360"/>
      </w:tabs>
      <w:ind w:firstLine="360"/>
      <w:jc w:val="left"/>
    </w:pPr>
    <w:rPr>
      <w:rFonts w:ascii="等线" w:hAnsi="等线" w:eastAsia="仿宋"/>
      <w:sz w:val="22"/>
      <w:szCs w:val="20"/>
      <w:lang w:eastAsia="en-US"/>
    </w:rPr>
  </w:style>
  <w:style w:type="paragraph" w:customStyle="1" w:styleId="2287">
    <w:name w:val="MSO_Footer_Even"/>
    <w:qFormat/>
    <w:uiPriority w:val="0"/>
    <w:pPr>
      <w:tabs>
        <w:tab w:val="right" w:pos="-378"/>
        <w:tab w:val="left" w:pos="-18"/>
      </w:tabs>
      <w:ind w:left="-783" w:right="360"/>
    </w:pPr>
    <w:rPr>
      <w:rFonts w:ascii="Arial" w:hAnsi="Arial" w:eastAsia="宋体" w:cs="Times New Roman"/>
      <w:bCs/>
      <w:color w:val="000000"/>
      <w:kern w:val="2"/>
      <w:sz w:val="16"/>
      <w:szCs w:val="21"/>
      <w:lang w:val="en-US" w:eastAsia="en-US" w:bidi="ar-SA"/>
    </w:rPr>
  </w:style>
  <w:style w:type="paragraph" w:customStyle="1" w:styleId="2288">
    <w:name w:val="索引 41"/>
    <w:basedOn w:val="1"/>
    <w:next w:val="1"/>
    <w:qFormat/>
    <w:uiPriority w:val="0"/>
    <w:pPr>
      <w:widowControl/>
      <w:ind w:left="800" w:hanging="200"/>
      <w:jc w:val="left"/>
    </w:pPr>
    <w:rPr>
      <w:rFonts w:ascii="等线" w:hAnsi="等线" w:eastAsia="仿宋"/>
      <w:b/>
      <w:bCs/>
      <w:color w:val="000000"/>
      <w:sz w:val="20"/>
      <w:szCs w:val="20"/>
      <w:lang w:eastAsia="en-US"/>
    </w:rPr>
  </w:style>
  <w:style w:type="paragraph" w:customStyle="1" w:styleId="2289">
    <w:name w:val="footer even"/>
    <w:basedOn w:val="1"/>
    <w:qFormat/>
    <w:uiPriority w:val="0"/>
    <w:pPr>
      <w:widowControl/>
      <w:ind w:right="360" w:firstLine="180"/>
      <w:jc w:val="left"/>
    </w:pPr>
    <w:rPr>
      <w:rFonts w:eastAsia="仿宋"/>
      <w:b/>
      <w:sz w:val="15"/>
      <w:lang w:eastAsia="en-US"/>
    </w:rPr>
  </w:style>
  <w:style w:type="paragraph" w:customStyle="1" w:styleId="2290">
    <w:name w:val="样式 标题 3sect1.2.3h3H3Bold Headbhl3CTl3+toc 3heading 3Su...1"/>
    <w:basedOn w:val="6"/>
    <w:qFormat/>
    <w:uiPriority w:val="0"/>
    <w:pPr>
      <w:keepNext/>
      <w:keepLines/>
      <w:widowControl w:val="0"/>
      <w:numPr>
        <w:ilvl w:val="0"/>
        <w:numId w:val="0"/>
      </w:numPr>
      <w:tabs>
        <w:tab w:val="left" w:pos="720"/>
      </w:tabs>
      <w:overflowPunct/>
      <w:autoSpaceDE/>
      <w:autoSpaceDN/>
      <w:adjustRightInd/>
      <w:spacing w:before="60" w:beforeLines="100" w:afterLines="100"/>
      <w:ind w:left="-1" w:leftChars="-1" w:right="240" w:rightChars="100" w:hanging="420"/>
      <w:jc w:val="left"/>
      <w:textAlignment w:val="auto"/>
    </w:pPr>
    <w:rPr>
      <w:rFonts w:ascii="Times New Roman" w:hAnsi="Times New Roman" w:eastAsia="宋体"/>
      <w:color w:val="000000"/>
      <w:kern w:val="2"/>
      <w:sz w:val="32"/>
      <w:lang w:val="zh-CN"/>
    </w:rPr>
  </w:style>
  <w:style w:type="paragraph" w:customStyle="1" w:styleId="2291">
    <w:name w:val="样式 标题 1标题 1 1编号标题11 ghostgghost1 ghost1g1ghost11 ghost2..."/>
    <w:basedOn w:val="3"/>
    <w:qFormat/>
    <w:uiPriority w:val="0"/>
    <w:pPr>
      <w:numPr>
        <w:numId w:val="0"/>
      </w:numPr>
      <w:tabs>
        <w:tab w:val="clear" w:pos="540"/>
        <w:tab w:val="clear" w:pos="8100"/>
      </w:tabs>
      <w:overflowPunct/>
      <w:adjustRightInd/>
      <w:spacing w:beforeLines="50" w:afterLines="50"/>
      <w:ind w:left="425" w:hanging="425"/>
      <w:jc w:val="center"/>
      <w:textAlignment w:val="auto"/>
    </w:pPr>
    <w:rPr>
      <w:rFonts w:ascii="宋体" w:hAnsi="宋体" w:eastAsia="宋体"/>
      <w:color w:val="000000"/>
      <w:kern w:val="2"/>
      <w:sz w:val="24"/>
      <w:szCs w:val="24"/>
    </w:rPr>
  </w:style>
  <w:style w:type="paragraph" w:customStyle="1" w:styleId="2292">
    <w:name w:val="样式 标题 3h:3h3H3Kop 3Vl3Level 3 Headheading 3h31.1.1 Hea..."/>
    <w:basedOn w:val="6"/>
    <w:qFormat/>
    <w:uiPriority w:val="0"/>
    <w:pPr>
      <w:keepNext/>
      <w:keepLines/>
      <w:widowControl w:val="0"/>
      <w:numPr>
        <w:ilvl w:val="0"/>
        <w:numId w:val="0"/>
      </w:numPr>
      <w:tabs>
        <w:tab w:val="left" w:pos="851"/>
      </w:tabs>
      <w:overflowPunct/>
      <w:autoSpaceDE/>
      <w:autoSpaceDN/>
      <w:adjustRightInd/>
      <w:spacing w:beforeLines="100" w:afterLines="100"/>
      <w:ind w:right="240" w:rightChars="100"/>
      <w:jc w:val="left"/>
      <w:textAlignment w:val="auto"/>
    </w:pPr>
    <w:rPr>
      <w:rFonts w:ascii="Times New Roman" w:hAnsi="Times New Roman" w:eastAsia="宋体"/>
      <w:color w:val="000000"/>
      <w:sz w:val="32"/>
      <w:lang w:val="zh-CN"/>
    </w:rPr>
  </w:style>
  <w:style w:type="character" w:customStyle="1" w:styleId="2293">
    <w:name w:val="样式 标题 5 + 段前: 0 磅 段后: 0 磅 行距: 固定值 25 磅 Char"/>
    <w:link w:val="2294"/>
    <w:qFormat/>
    <w:uiPriority w:val="0"/>
    <w:rPr>
      <w:rFonts w:ascii="仿宋_GB2312" w:eastAsia="仿宋_GB2312"/>
      <w:bCs/>
      <w:sz w:val="24"/>
    </w:rPr>
  </w:style>
  <w:style w:type="paragraph" w:customStyle="1" w:styleId="2294">
    <w:name w:val="样式 标题 5 + 段前: 0 磅 段后: 0 磅 行距: 固定值 25 磅"/>
    <w:basedOn w:val="8"/>
    <w:link w:val="2293"/>
    <w:qFormat/>
    <w:uiPriority w:val="0"/>
    <w:pPr>
      <w:keepNext/>
      <w:keepLines/>
      <w:widowControl w:val="0"/>
      <w:numPr>
        <w:ilvl w:val="0"/>
        <w:numId w:val="0"/>
      </w:numPr>
      <w:tabs>
        <w:tab w:val="clear" w:pos="1276"/>
        <w:tab w:val="clear" w:pos="2030"/>
        <w:tab w:val="clear" w:pos="2895"/>
      </w:tabs>
      <w:overflowPunct/>
      <w:autoSpaceDE/>
      <w:autoSpaceDN/>
      <w:adjustRightInd/>
      <w:snapToGrid w:val="0"/>
      <w:spacing w:line="500" w:lineRule="exact"/>
      <w:ind w:left="425" w:hanging="425"/>
      <w:textAlignment w:val="auto"/>
    </w:pPr>
    <w:rPr>
      <w:rFonts w:ascii="仿宋_GB2312" w:hAnsi="Times New Roman" w:eastAsia="仿宋_GB2312"/>
      <w:b w:val="0"/>
    </w:rPr>
  </w:style>
  <w:style w:type="paragraph" w:customStyle="1" w:styleId="2295">
    <w:name w:val="Char Char1 Char Char Char Char Char Char Char"/>
    <w:basedOn w:val="1"/>
    <w:qFormat/>
    <w:uiPriority w:val="0"/>
    <w:rPr>
      <w:rFonts w:ascii="Tahoma" w:hAnsi="Tahoma" w:eastAsia="仿宋"/>
      <w:kern w:val="2"/>
      <w:szCs w:val="20"/>
    </w:rPr>
  </w:style>
  <w:style w:type="paragraph" w:customStyle="1" w:styleId="2296">
    <w:name w:val="1正文文字"/>
    <w:basedOn w:val="1"/>
    <w:next w:val="2063"/>
    <w:qFormat/>
    <w:uiPriority w:val="0"/>
    <w:pPr>
      <w:tabs>
        <w:tab w:val="left" w:pos="900"/>
      </w:tabs>
      <w:spacing w:afterLines="50" w:line="300" w:lineRule="auto"/>
      <w:ind w:left="900" w:hanging="420"/>
    </w:pPr>
    <w:rPr>
      <w:rFonts w:eastAsia="仿宋"/>
      <w:kern w:val="2"/>
    </w:rPr>
  </w:style>
  <w:style w:type="character" w:customStyle="1" w:styleId="2297">
    <w:name w:val="标书标题2 Char Char"/>
    <w:link w:val="2298"/>
    <w:qFormat/>
    <w:uiPriority w:val="0"/>
    <w:rPr>
      <w:rFonts w:ascii="Calibri" w:hAnsi="Calibri" w:eastAsia="黑体"/>
      <w:bCs/>
      <w:color w:val="000000"/>
      <w:kern w:val="44"/>
      <w:sz w:val="30"/>
      <w:szCs w:val="44"/>
    </w:rPr>
  </w:style>
  <w:style w:type="paragraph" w:customStyle="1" w:styleId="2298">
    <w:name w:val="标书标题2 Char"/>
    <w:basedOn w:val="5"/>
    <w:link w:val="2297"/>
    <w:qFormat/>
    <w:uiPriority w:val="0"/>
    <w:pPr>
      <w:numPr>
        <w:ilvl w:val="0"/>
        <w:numId w:val="0"/>
      </w:numPr>
      <w:tabs>
        <w:tab w:val="clear" w:pos="720"/>
      </w:tabs>
      <w:overflowPunct/>
      <w:autoSpaceDE/>
      <w:autoSpaceDN/>
      <w:adjustRightInd/>
      <w:spacing w:beforeLines="100" w:afterLines="100" w:line="300" w:lineRule="auto"/>
      <w:ind w:left="578" w:hanging="578"/>
      <w:textAlignment w:val="auto"/>
    </w:pPr>
    <w:rPr>
      <w:rFonts w:ascii="Calibri" w:hAnsi="Calibri"/>
      <w:iCs w:val="0"/>
      <w:color w:val="000000"/>
      <w:kern w:val="44"/>
      <w:sz w:val="30"/>
      <w:szCs w:val="44"/>
    </w:rPr>
  </w:style>
  <w:style w:type="paragraph" w:customStyle="1" w:styleId="2299">
    <w:name w:val="倪志刚项目单级编号"/>
    <w:basedOn w:val="383"/>
    <w:qFormat/>
    <w:uiPriority w:val="0"/>
    <w:pPr>
      <w:tabs>
        <w:tab w:val="left" w:pos="840"/>
      </w:tabs>
      <w:spacing w:before="120" w:after="120"/>
      <w:ind w:firstLine="0"/>
      <w:jc w:val="center"/>
      <w:textAlignment w:val="auto"/>
    </w:pPr>
    <w:rPr>
      <w:rFonts w:hAnsi="宋体"/>
      <w:kern w:val="28"/>
      <w:sz w:val="22"/>
      <w:szCs w:val="24"/>
    </w:rPr>
  </w:style>
  <w:style w:type="character" w:customStyle="1" w:styleId="2300">
    <w:name w:val="自定义标题4 Char"/>
    <w:link w:val="2301"/>
    <w:qFormat/>
    <w:uiPriority w:val="0"/>
    <w:rPr>
      <w:rFonts w:ascii="Arial" w:hAnsi="Arial" w:eastAsia="仿宋_GB2312" w:cs="Arial"/>
      <w:b/>
      <w:bCs/>
      <w:sz w:val="28"/>
      <w:szCs w:val="28"/>
      <w:lang w:val="zh-CN"/>
    </w:rPr>
  </w:style>
  <w:style w:type="paragraph" w:customStyle="1" w:styleId="2301">
    <w:name w:val="自定义标题4"/>
    <w:basedOn w:val="1"/>
    <w:next w:val="383"/>
    <w:link w:val="2300"/>
    <w:qFormat/>
    <w:uiPriority w:val="0"/>
    <w:pPr>
      <w:keepNext/>
      <w:keepLines/>
      <w:widowControl/>
      <w:tabs>
        <w:tab w:val="left" w:pos="1080"/>
        <w:tab w:val="left" w:pos="1931"/>
      </w:tabs>
      <w:spacing w:before="120" w:after="120" w:line="376" w:lineRule="auto"/>
      <w:ind w:left="1559" w:right="210" w:rightChars="100" w:hanging="405" w:hangingChars="405"/>
      <w:jc w:val="left"/>
      <w:outlineLvl w:val="3"/>
    </w:pPr>
    <w:rPr>
      <w:rFonts w:eastAsia="仿宋_GB2312" w:cs="Arial"/>
      <w:b/>
      <w:bCs/>
      <w:sz w:val="28"/>
      <w:szCs w:val="28"/>
      <w:lang w:val="zh-CN"/>
    </w:rPr>
  </w:style>
  <w:style w:type="paragraph" w:customStyle="1" w:styleId="2302">
    <w:name w:val="table cell"/>
    <w:basedOn w:val="1"/>
    <w:qFormat/>
    <w:uiPriority w:val="0"/>
    <w:pPr>
      <w:spacing w:line="360" w:lineRule="auto"/>
    </w:pPr>
    <w:rPr>
      <w:rFonts w:ascii="楷体" w:hAnsi="等线" w:eastAsia="楷体"/>
      <w:szCs w:val="20"/>
    </w:rPr>
  </w:style>
  <w:style w:type="paragraph" w:customStyle="1" w:styleId="2303">
    <w:name w:val="Style 7"/>
    <w:basedOn w:val="1"/>
    <w:qFormat/>
    <w:uiPriority w:val="0"/>
    <w:pPr>
      <w:autoSpaceDE w:val="0"/>
      <w:autoSpaceDN w:val="0"/>
      <w:spacing w:line="240" w:lineRule="exact"/>
      <w:jc w:val="left"/>
    </w:pPr>
    <w:rPr>
      <w:rFonts w:ascii="等线" w:hAnsi="等线" w:eastAsia="仿宋"/>
    </w:rPr>
  </w:style>
  <w:style w:type="paragraph" w:customStyle="1" w:styleId="2304">
    <w:name w:val="纯文本11"/>
    <w:basedOn w:val="1"/>
    <w:qFormat/>
    <w:uiPriority w:val="0"/>
    <w:pPr>
      <w:adjustRightInd w:val="0"/>
    </w:pPr>
    <w:rPr>
      <w:rFonts w:hAnsi="等线" w:eastAsia="仿宋"/>
      <w:szCs w:val="20"/>
    </w:rPr>
  </w:style>
  <w:style w:type="character" w:customStyle="1" w:styleId="2305">
    <w:name w:val="插图 Char"/>
    <w:link w:val="2306"/>
    <w:qFormat/>
    <w:uiPriority w:val="0"/>
    <w:rPr>
      <w:rFonts w:ascii="仿宋_GB2312" w:eastAsia="仿宋_GB2312"/>
      <w:sz w:val="24"/>
    </w:rPr>
  </w:style>
  <w:style w:type="paragraph" w:customStyle="1" w:styleId="2306">
    <w:name w:val="插图"/>
    <w:basedOn w:val="1"/>
    <w:link w:val="2305"/>
    <w:qFormat/>
    <w:uiPriority w:val="0"/>
    <w:pPr>
      <w:widowControl/>
      <w:autoSpaceDE w:val="0"/>
      <w:autoSpaceDN w:val="0"/>
      <w:adjustRightInd w:val="0"/>
      <w:jc w:val="center"/>
    </w:pPr>
    <w:rPr>
      <w:rFonts w:ascii="仿宋_GB2312" w:hAnsi="Times New Roman" w:eastAsia="仿宋_GB2312"/>
      <w:szCs w:val="20"/>
    </w:rPr>
  </w:style>
  <w:style w:type="paragraph" w:customStyle="1" w:styleId="2307">
    <w:name w:val="样式 标题 5H55l4h5Second Subheadingdashdsdddash1ds1dd1da..."/>
    <w:basedOn w:val="8"/>
    <w:qFormat/>
    <w:uiPriority w:val="0"/>
    <w:pPr>
      <w:keepNext/>
      <w:keepLines/>
      <w:widowControl w:val="0"/>
      <w:numPr>
        <w:ilvl w:val="0"/>
        <w:numId w:val="0"/>
      </w:numPr>
      <w:tabs>
        <w:tab w:val="clear" w:pos="1276"/>
        <w:tab w:val="clear" w:pos="2030"/>
        <w:tab w:val="clear" w:pos="2895"/>
      </w:tabs>
      <w:overflowPunct/>
      <w:autoSpaceDE/>
      <w:autoSpaceDN/>
      <w:adjustRightInd/>
      <w:ind w:left="363" w:hanging="363"/>
      <w:textAlignment w:val="auto"/>
    </w:pPr>
    <w:rPr>
      <w:rFonts w:ascii="宋体" w:hAnsi="宋体"/>
      <w:kern w:val="2"/>
      <w:sz w:val="22"/>
      <w:szCs w:val="28"/>
      <w:lang w:val="zh-CN"/>
    </w:rPr>
  </w:style>
  <w:style w:type="paragraph" w:customStyle="1" w:styleId="2308">
    <w:name w:val="MSO_ListNote2"/>
    <w:basedOn w:val="2131"/>
    <w:qFormat/>
    <w:uiPriority w:val="0"/>
    <w:pPr>
      <w:ind w:left="1080"/>
    </w:pPr>
  </w:style>
  <w:style w:type="paragraph" w:customStyle="1" w:styleId="2309">
    <w:name w:val="[列表1]"/>
    <w:basedOn w:val="1"/>
    <w:qFormat/>
    <w:uiPriority w:val="0"/>
    <w:pPr>
      <w:tabs>
        <w:tab w:val="left" w:pos="1554"/>
      </w:tabs>
      <w:spacing w:line="360" w:lineRule="auto"/>
      <w:ind w:left="1554" w:hanging="420"/>
    </w:pPr>
    <w:rPr>
      <w:rFonts w:hAnsi="ˎ̥" w:eastAsia="仿宋"/>
      <w:bCs/>
      <w:kern w:val="2"/>
      <w:szCs w:val="28"/>
    </w:rPr>
  </w:style>
  <w:style w:type="paragraph" w:customStyle="1" w:styleId="2310">
    <w:name w:val="样式 标题 6H6BOD 4h6Third SubheadingPIM 6 + (西文) 宋体 段后: 12 磅"/>
    <w:basedOn w:val="9"/>
    <w:qFormat/>
    <w:uiPriority w:val="0"/>
    <w:pPr>
      <w:keepNext/>
      <w:keepLines/>
      <w:widowControl w:val="0"/>
      <w:tabs>
        <w:tab w:val="clear" w:pos="2940"/>
      </w:tabs>
      <w:overflowPunct/>
      <w:autoSpaceDE/>
      <w:autoSpaceDN/>
      <w:adjustRightInd/>
      <w:spacing w:before="240" w:after="240" w:line="320" w:lineRule="auto"/>
      <w:ind w:left="100" w:leftChars="100" w:right="100" w:hanging="420"/>
      <w:textAlignment w:val="auto"/>
    </w:pPr>
    <w:rPr>
      <w:rFonts w:ascii="宋体" w:hAnsi="宋体"/>
      <w:bCs/>
      <w:kern w:val="2"/>
      <w:lang w:val="zh-CN"/>
    </w:rPr>
  </w:style>
  <w:style w:type="paragraph" w:customStyle="1" w:styleId="2311">
    <w:name w:val="次小点说明"/>
    <w:basedOn w:val="1"/>
    <w:qFormat/>
    <w:uiPriority w:val="0"/>
    <w:pPr>
      <w:tabs>
        <w:tab w:val="left" w:pos="-632"/>
      </w:tabs>
      <w:adjustRightInd w:val="0"/>
      <w:snapToGrid w:val="0"/>
      <w:spacing w:line="360" w:lineRule="auto"/>
      <w:ind w:left="-632"/>
    </w:pPr>
    <w:rPr>
      <w:rFonts w:ascii="等线" w:hAnsi="等线" w:eastAsia="仿宋"/>
      <w:kern w:val="2"/>
    </w:rPr>
  </w:style>
  <w:style w:type="paragraph" w:customStyle="1" w:styleId="2312">
    <w:name w:val="样式 标题 4H4h4PIM 4sect 1.2.3.4Ref Heading 1rh1sect 1.2.3.41..."/>
    <w:basedOn w:val="1"/>
    <w:qFormat/>
    <w:uiPriority w:val="0"/>
    <w:pPr>
      <w:snapToGrid w:val="0"/>
      <w:spacing w:line="500" w:lineRule="exact"/>
    </w:pPr>
    <w:rPr>
      <w:rFonts w:ascii="等线" w:hAnsi="等线" w:eastAsia="仿宋_GB2312"/>
      <w:sz w:val="28"/>
    </w:rPr>
  </w:style>
  <w:style w:type="paragraph" w:customStyle="1" w:styleId="2313">
    <w:name w:val="列表编号 211"/>
    <w:basedOn w:val="1"/>
    <w:next w:val="2282"/>
    <w:qFormat/>
    <w:uiPriority w:val="99"/>
    <w:pPr>
      <w:tabs>
        <w:tab w:val="left" w:pos="840"/>
      </w:tabs>
      <w:spacing w:after="100" w:afterAutospacing="1"/>
      <w:ind w:left="851" w:hanging="851"/>
    </w:pPr>
    <w:rPr>
      <w:rFonts w:ascii="等线" w:hAnsi="等线" w:eastAsia="仿宋_GB2312"/>
      <w:kern w:val="2"/>
    </w:rPr>
  </w:style>
  <w:style w:type="paragraph" w:customStyle="1" w:styleId="2314">
    <w:name w:val="文档正文（封面底）"/>
    <w:basedOn w:val="1"/>
    <w:qFormat/>
    <w:uiPriority w:val="0"/>
    <w:pPr>
      <w:tabs>
        <w:tab w:val="left" w:pos="840"/>
      </w:tabs>
      <w:adjustRightInd w:val="0"/>
      <w:spacing w:line="360" w:lineRule="auto"/>
      <w:jc w:val="center"/>
    </w:pPr>
    <w:rPr>
      <w:rFonts w:ascii="长城仿宋" w:hAnsi="等线" w:eastAsia="仿宋"/>
      <w:b/>
      <w:sz w:val="28"/>
      <w:szCs w:val="20"/>
    </w:rPr>
  </w:style>
  <w:style w:type="paragraph" w:customStyle="1" w:styleId="2315">
    <w:name w:val="样式 正文缩进 + (中文) 仿宋_GB2312 小四 Char Char Char"/>
    <w:basedOn w:val="2063"/>
    <w:qFormat/>
    <w:uiPriority w:val="0"/>
    <w:pPr>
      <w:tabs>
        <w:tab w:val="left" w:pos="840"/>
      </w:tabs>
      <w:spacing w:line="360" w:lineRule="auto"/>
    </w:pPr>
    <w:rPr>
      <w:rFonts w:ascii="宋体" w:hAnsi="宋体" w:eastAsia="宋体"/>
      <w:sz w:val="28"/>
    </w:rPr>
  </w:style>
  <w:style w:type="paragraph" w:customStyle="1" w:styleId="2316">
    <w:name w:val="Body-Main"/>
    <w:basedOn w:val="1"/>
    <w:qFormat/>
    <w:uiPriority w:val="0"/>
    <w:pPr>
      <w:widowControl/>
      <w:tabs>
        <w:tab w:val="left" w:pos="840"/>
      </w:tabs>
      <w:ind w:left="360"/>
    </w:pPr>
    <w:rPr>
      <w:rFonts w:ascii="等线" w:hAnsi="等线" w:eastAsia="仿宋"/>
      <w:sz w:val="22"/>
      <w:szCs w:val="20"/>
    </w:rPr>
  </w:style>
  <w:style w:type="paragraph" w:customStyle="1" w:styleId="2317">
    <w:name w:val="样式 样式 首行缩进:  2 字符 段前: 4.65 磅 + 首行缩进:  2 字符"/>
    <w:basedOn w:val="1"/>
    <w:qFormat/>
    <w:uiPriority w:val="0"/>
    <w:pPr>
      <w:topLinePunct/>
      <w:spacing w:before="93" w:line="360" w:lineRule="auto"/>
      <w:ind w:firstLine="480" w:firstLineChars="200"/>
    </w:pPr>
    <w:rPr>
      <w:rFonts w:ascii="等线" w:hAnsi="等线" w:eastAsia="仿宋"/>
      <w:kern w:val="2"/>
      <w:szCs w:val="20"/>
    </w:rPr>
  </w:style>
  <w:style w:type="paragraph" w:customStyle="1" w:styleId="2318">
    <w:name w:val="安徽正文"/>
    <w:basedOn w:val="1"/>
    <w:qFormat/>
    <w:uiPriority w:val="0"/>
    <w:pPr>
      <w:snapToGrid w:val="0"/>
      <w:spacing w:line="312" w:lineRule="auto"/>
      <w:ind w:firstLine="454"/>
    </w:pPr>
    <w:rPr>
      <w:rFonts w:ascii="Century Gothic" w:hAnsi="Century Gothic" w:eastAsia="华康简宋"/>
      <w:smallCaps/>
      <w:spacing w:val="8"/>
      <w:kern w:val="2"/>
      <w:szCs w:val="20"/>
    </w:rPr>
  </w:style>
  <w:style w:type="character" w:customStyle="1" w:styleId="2319">
    <w:name w:val="MSO_Para Char Char"/>
    <w:link w:val="2320"/>
    <w:qFormat/>
    <w:uiPriority w:val="0"/>
    <w:rPr>
      <w:rFonts w:ascii="Palatino Linotype" w:hAnsi="Palatino Linotype"/>
      <w:szCs w:val="60"/>
      <w:lang w:eastAsia="en-US"/>
    </w:rPr>
  </w:style>
  <w:style w:type="paragraph" w:customStyle="1" w:styleId="2320">
    <w:name w:val="MSO_Para Char"/>
    <w:link w:val="2319"/>
    <w:qFormat/>
    <w:uiPriority w:val="0"/>
    <w:pPr>
      <w:spacing w:before="99" w:line="250" w:lineRule="atLeast"/>
    </w:pPr>
    <w:rPr>
      <w:rFonts w:ascii="Palatino Linotype" w:hAnsi="Palatino Linotype" w:eastAsia="宋体" w:cs="Times New Roman"/>
      <w:szCs w:val="60"/>
      <w:lang w:val="en-US" w:eastAsia="en-US" w:bidi="ar-SA"/>
    </w:rPr>
  </w:style>
  <w:style w:type="character" w:customStyle="1" w:styleId="2321">
    <w:name w:val="宏文本 Char"/>
    <w:link w:val="2322"/>
    <w:qFormat/>
    <w:uiPriority w:val="0"/>
    <w:rPr>
      <w:rFonts w:ascii="Courier New" w:hAnsi="Courier New" w:cs="Courier New"/>
      <w:b/>
      <w:bCs/>
      <w:color w:val="000000"/>
      <w:lang w:eastAsia="en-US"/>
    </w:rPr>
  </w:style>
  <w:style w:type="paragraph" w:customStyle="1" w:styleId="2322">
    <w:name w:val="宏文本1"/>
    <w:link w:val="2321"/>
    <w:qFormat/>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宋体" w:cs="Courier New"/>
      <w:b/>
      <w:bCs/>
      <w:color w:val="000000"/>
      <w:lang w:val="en-US" w:eastAsia="en-US" w:bidi="ar-SA"/>
    </w:rPr>
  </w:style>
  <w:style w:type="paragraph" w:customStyle="1" w:styleId="2323">
    <w:name w:val="列表 51"/>
    <w:basedOn w:val="1"/>
    <w:qFormat/>
    <w:uiPriority w:val="0"/>
    <w:pPr>
      <w:widowControl/>
      <w:ind w:left="1800" w:hanging="360"/>
      <w:jc w:val="left"/>
    </w:pPr>
    <w:rPr>
      <w:rFonts w:eastAsia="仿宋"/>
      <w:bCs/>
      <w:color w:val="000000"/>
      <w:sz w:val="20"/>
      <w:szCs w:val="20"/>
      <w:lang w:eastAsia="en-US"/>
    </w:rPr>
  </w:style>
  <w:style w:type="paragraph" w:customStyle="1" w:styleId="2324">
    <w:name w:val="样式 标题 5 + 宋体"/>
    <w:basedOn w:val="8"/>
    <w:qFormat/>
    <w:uiPriority w:val="0"/>
    <w:pPr>
      <w:keepNext/>
      <w:keepLines/>
      <w:widowControl w:val="0"/>
      <w:numPr>
        <w:ilvl w:val="0"/>
        <w:numId w:val="0"/>
      </w:numPr>
      <w:tabs>
        <w:tab w:val="clear" w:pos="1276"/>
        <w:tab w:val="clear" w:pos="2030"/>
        <w:tab w:val="clear" w:pos="2895"/>
      </w:tabs>
      <w:overflowPunct/>
      <w:autoSpaceDE/>
      <w:autoSpaceDN/>
      <w:adjustRightInd/>
      <w:ind w:left="1135" w:hanging="851"/>
      <w:textAlignment w:val="auto"/>
    </w:pPr>
    <w:rPr>
      <w:rFonts w:ascii="宋体" w:hAnsi="宋体"/>
      <w:kern w:val="2"/>
      <w:sz w:val="22"/>
      <w:szCs w:val="28"/>
      <w:lang w:val="zh-CN"/>
    </w:rPr>
  </w:style>
  <w:style w:type="paragraph" w:customStyle="1" w:styleId="2325">
    <w:name w:val="样式 正文缩进正文顶格悬挂表正文正文非缩进标题4正文1四号小四正文不缩进段1特点正文双线水上软件缩进..."/>
    <w:basedOn w:val="4"/>
    <w:qFormat/>
    <w:uiPriority w:val="0"/>
    <w:pPr>
      <w:snapToGrid w:val="0"/>
      <w:spacing w:beforeLines="50" w:afterLines="50" w:line="360" w:lineRule="auto"/>
      <w:ind w:left="840" w:firstLine="200" w:firstLineChars="0"/>
    </w:pPr>
    <w:rPr>
      <w:rFonts w:hint="eastAsia" w:ascii="仿宋_GB2312" w:hAnsi="Calibri" w:eastAsia="等线"/>
      <w:kern w:val="2"/>
      <w:sz w:val="22"/>
      <w:szCs w:val="20"/>
      <w:lang w:val="zh-CN"/>
    </w:rPr>
  </w:style>
  <w:style w:type="paragraph" w:customStyle="1" w:styleId="2326">
    <w:name w:val="样式 正文缩进正文顶格悬挂表正文正文非缩进标题4正文1四号小四正文不缩进段1特点正文双线水上软件缩进...1"/>
    <w:basedOn w:val="4"/>
    <w:qFormat/>
    <w:uiPriority w:val="0"/>
    <w:pPr>
      <w:adjustRightInd w:val="0"/>
      <w:spacing w:beforeLines="50" w:afterLines="50" w:line="360" w:lineRule="auto"/>
      <w:ind w:left="840" w:firstLine="200" w:firstLineChars="0"/>
    </w:pPr>
    <w:rPr>
      <w:rFonts w:hint="eastAsia" w:ascii="仿宋_GB2312" w:hAnsi="Calibri" w:eastAsia="等线"/>
      <w:kern w:val="2"/>
      <w:sz w:val="22"/>
      <w:szCs w:val="20"/>
      <w:lang w:val="zh-CN"/>
    </w:rPr>
  </w:style>
  <w:style w:type="paragraph" w:customStyle="1" w:styleId="2327">
    <w:name w:val="正文（new）"/>
    <w:basedOn w:val="1"/>
    <w:qFormat/>
    <w:uiPriority w:val="0"/>
    <w:pPr>
      <w:widowControl/>
      <w:spacing w:after="200" w:line="500" w:lineRule="exact"/>
      <w:ind w:firstLine="200" w:firstLineChars="200"/>
      <w:jc w:val="left"/>
    </w:pPr>
    <w:rPr>
      <w:rFonts w:ascii="Calibri" w:hAnsi="Calibri" w:eastAsia="仿宋"/>
      <w:sz w:val="28"/>
      <w:szCs w:val="20"/>
      <w:lang w:eastAsia="en-US" w:bidi="en-US"/>
    </w:rPr>
  </w:style>
  <w:style w:type="paragraph" w:customStyle="1" w:styleId="2328">
    <w:name w:val="样式 正文缩进正文顶格悬挂表正文正文非缩进标题4正文1四号小四正文不缩进段1特点正文双线水上软件缩进...6"/>
    <w:basedOn w:val="4"/>
    <w:qFormat/>
    <w:uiPriority w:val="0"/>
    <w:pPr>
      <w:spacing w:beforeLines="50" w:afterLines="50" w:line="360" w:lineRule="auto"/>
      <w:ind w:left="840" w:firstLine="0" w:firstLineChars="0"/>
      <w:jc w:val="center"/>
    </w:pPr>
    <w:rPr>
      <w:rFonts w:hint="eastAsia" w:ascii="仿宋_GB2312" w:hAnsi="Calibri" w:eastAsia="黑体"/>
      <w:kern w:val="2"/>
      <w:szCs w:val="20"/>
      <w:lang w:val="zh-CN"/>
    </w:rPr>
  </w:style>
  <w:style w:type="character" w:customStyle="1" w:styleId="2329">
    <w:name w:val="图号 Char Char1"/>
    <w:link w:val="624"/>
    <w:qFormat/>
    <w:uiPriority w:val="0"/>
    <w:rPr>
      <w:rFonts w:ascii="Arial" w:hAnsi="Arial" w:eastAsia="等线" w:cs="宋体"/>
      <w:sz w:val="18"/>
      <w:szCs w:val="18"/>
    </w:rPr>
  </w:style>
  <w:style w:type="character" w:customStyle="1" w:styleId="2330">
    <w:name w:val="表号 Char"/>
    <w:link w:val="945"/>
    <w:qFormat/>
    <w:uiPriority w:val="0"/>
    <w:rPr>
      <w:sz w:val="22"/>
    </w:rPr>
  </w:style>
  <w:style w:type="paragraph" w:customStyle="1" w:styleId="2331">
    <w:name w:val="Normal Indent2"/>
    <w:basedOn w:val="1"/>
    <w:qFormat/>
    <w:uiPriority w:val="0"/>
    <w:pPr>
      <w:spacing w:beforeLines="50" w:afterLines="50" w:line="300" w:lineRule="auto"/>
      <w:ind w:firstLine="480" w:firstLineChars="200"/>
    </w:pPr>
    <w:rPr>
      <w:rFonts w:ascii="等线" w:hAnsi="等线" w:eastAsia="仿宋_GB2312"/>
      <w:kern w:val="2"/>
    </w:rPr>
  </w:style>
  <w:style w:type="character" w:customStyle="1" w:styleId="2332">
    <w:name w:val="Table Text Char Char"/>
    <w:link w:val="1650"/>
    <w:qFormat/>
    <w:uiPriority w:val="0"/>
    <w:rPr>
      <w:rFonts w:ascii="Arial" w:hAnsi="Arial"/>
      <w:kern w:val="2"/>
      <w:sz w:val="18"/>
      <w:szCs w:val="21"/>
    </w:rPr>
  </w:style>
  <w:style w:type="paragraph" w:customStyle="1" w:styleId="2333">
    <w:name w:val="indent"/>
    <w:basedOn w:val="1"/>
    <w:qFormat/>
    <w:uiPriority w:val="0"/>
    <w:pPr>
      <w:widowControl/>
      <w:spacing w:before="100" w:beforeAutospacing="1" w:after="100" w:afterAutospacing="1"/>
      <w:ind w:firstLine="480"/>
      <w:jc w:val="left"/>
    </w:pPr>
    <w:rPr>
      <w:rFonts w:eastAsia="黑体"/>
    </w:rPr>
  </w:style>
  <w:style w:type="character" w:customStyle="1" w:styleId="2334">
    <w:name w:val="正文格式（小四） Char"/>
    <w:link w:val="2335"/>
    <w:qFormat/>
    <w:uiPriority w:val="0"/>
    <w:rPr>
      <w:rFonts w:ascii="宋体" w:hAnsi="宋体" w:eastAsia="仿宋"/>
      <w:kern w:val="24"/>
      <w:sz w:val="24"/>
      <w:szCs w:val="24"/>
    </w:rPr>
  </w:style>
  <w:style w:type="paragraph" w:customStyle="1" w:styleId="2335">
    <w:name w:val="正文格式（小四）"/>
    <w:basedOn w:val="1"/>
    <w:link w:val="2334"/>
    <w:qFormat/>
    <w:uiPriority w:val="0"/>
    <w:pPr>
      <w:widowControl/>
      <w:adjustRightInd w:val="0"/>
      <w:snapToGrid w:val="0"/>
      <w:spacing w:line="360" w:lineRule="auto"/>
      <w:ind w:firstLine="561"/>
      <w:jc w:val="left"/>
    </w:pPr>
    <w:rPr>
      <w:rFonts w:eastAsia="仿宋"/>
      <w:kern w:val="24"/>
      <w:szCs w:val="24"/>
    </w:rPr>
  </w:style>
  <w:style w:type="paragraph" w:customStyle="1" w:styleId="2336">
    <w:name w:val="Char1 Char Char Char Char Char1 Char1 Char Char"/>
    <w:basedOn w:val="1"/>
    <w:qFormat/>
    <w:uiPriority w:val="0"/>
    <w:pPr>
      <w:spacing w:line="360" w:lineRule="auto"/>
      <w:ind w:left="200" w:leftChars="200"/>
    </w:pPr>
    <w:rPr>
      <w:rFonts w:ascii="Tahoma" w:hAnsi="Tahoma" w:eastAsia="仿宋"/>
      <w:szCs w:val="20"/>
    </w:rPr>
  </w:style>
  <w:style w:type="paragraph" w:customStyle="1" w:styleId="2337">
    <w:name w:val="样式 图表标题 + 宋体 五号"/>
    <w:basedOn w:val="4"/>
    <w:qFormat/>
    <w:uiPriority w:val="0"/>
    <w:pPr>
      <w:widowControl/>
      <w:adjustRightInd w:val="0"/>
      <w:snapToGrid w:val="0"/>
      <w:spacing w:beforeLines="50" w:afterLines="50"/>
      <w:ind w:firstLine="0" w:firstLineChars="0"/>
      <w:jc w:val="center"/>
    </w:pPr>
    <w:rPr>
      <w:rFonts w:hint="eastAsia" w:eastAsia="等线"/>
      <w:szCs w:val="24"/>
      <w:lang w:val="zh-CN"/>
    </w:rPr>
  </w:style>
  <w:style w:type="character" w:customStyle="1" w:styleId="2338">
    <w:name w:val="正文文字 Char"/>
    <w:link w:val="2339"/>
    <w:qFormat/>
    <w:uiPriority w:val="0"/>
    <w:rPr>
      <w:rFonts w:ascii="宋体" w:hAnsi="宋体" w:eastAsia="仿宋"/>
      <w:kern w:val="44"/>
      <w:sz w:val="24"/>
      <w:lang w:val="zh-CN"/>
    </w:rPr>
  </w:style>
  <w:style w:type="paragraph" w:customStyle="1" w:styleId="2339">
    <w:name w:val="正文文字"/>
    <w:basedOn w:val="1"/>
    <w:link w:val="2338"/>
    <w:qFormat/>
    <w:uiPriority w:val="0"/>
    <w:pPr>
      <w:spacing w:line="360" w:lineRule="auto"/>
      <w:ind w:firstLine="200" w:firstLineChars="200"/>
      <w:jc w:val="left"/>
    </w:pPr>
    <w:rPr>
      <w:rFonts w:eastAsia="仿宋"/>
      <w:kern w:val="44"/>
      <w:szCs w:val="20"/>
      <w:lang w:val="zh-CN"/>
    </w:rPr>
  </w:style>
  <w:style w:type="paragraph" w:customStyle="1" w:styleId="2340">
    <w:name w:val="样式 样式 首行缩进:  2.25 字符 + 首行缩进:  2.25 字符"/>
    <w:basedOn w:val="1"/>
    <w:link w:val="3947"/>
    <w:qFormat/>
    <w:uiPriority w:val="0"/>
    <w:pPr>
      <w:spacing w:line="360" w:lineRule="auto"/>
    </w:pPr>
    <w:rPr>
      <w:rFonts w:eastAsia="仿宋"/>
      <w:kern w:val="2"/>
      <w:szCs w:val="20"/>
    </w:rPr>
  </w:style>
  <w:style w:type="paragraph" w:customStyle="1" w:styleId="2341">
    <w:name w:val="五级编号"/>
    <w:basedOn w:val="1"/>
    <w:qFormat/>
    <w:uiPriority w:val="0"/>
    <w:pPr>
      <w:tabs>
        <w:tab w:val="left" w:pos="533"/>
      </w:tabs>
      <w:spacing w:line="360" w:lineRule="auto"/>
      <w:ind w:left="703" w:hanging="225" w:hangingChars="225"/>
    </w:pPr>
    <w:rPr>
      <w:rFonts w:ascii="等线" w:hAnsi="等线" w:eastAsia="仿宋"/>
      <w:kern w:val="2"/>
    </w:rPr>
  </w:style>
  <w:style w:type="paragraph" w:customStyle="1" w:styleId="2342">
    <w:name w:val="样式 标题 4h4PIM 4H4Paragraph TitleE4h:4Head44Level 2 - a1..."/>
    <w:basedOn w:val="7"/>
    <w:qFormat/>
    <w:uiPriority w:val="0"/>
    <w:pPr>
      <w:keepNext/>
      <w:keepLines/>
      <w:numPr>
        <w:ilvl w:val="0"/>
        <w:numId w:val="0"/>
      </w:numPr>
      <w:tabs>
        <w:tab w:val="clear" w:pos="1644"/>
        <w:tab w:val="clear" w:pos="2100"/>
      </w:tabs>
      <w:overflowPunct/>
      <w:autoSpaceDE/>
      <w:autoSpaceDN/>
      <w:snapToGrid w:val="0"/>
      <w:spacing w:before="60" w:after="60" w:line="240" w:lineRule="auto"/>
      <w:ind w:left="1680" w:hanging="300" w:hangingChars="300"/>
      <w:textAlignment w:val="auto"/>
    </w:pPr>
    <w:rPr>
      <w:rFonts w:ascii="Times New Roman" w:hAnsi="Times New Roman" w:eastAsia="宋体" w:cs="Times New Roman"/>
      <w:sz w:val="24"/>
    </w:rPr>
  </w:style>
  <w:style w:type="paragraph" w:customStyle="1" w:styleId="2343">
    <w:name w:val="样式 标题 5dashdsddH5标题 5 CharBlock LabelAtlanthd3Atlanthd31..."/>
    <w:basedOn w:val="8"/>
    <w:qFormat/>
    <w:uiPriority w:val="0"/>
    <w:pPr>
      <w:keepLines/>
      <w:numPr>
        <w:ilvl w:val="0"/>
        <w:numId w:val="0"/>
      </w:numPr>
      <w:tabs>
        <w:tab w:val="clear" w:pos="1276"/>
        <w:tab w:val="clear" w:pos="2030"/>
        <w:tab w:val="clear" w:pos="2895"/>
      </w:tabs>
      <w:overflowPunct/>
      <w:autoSpaceDE/>
      <w:autoSpaceDN/>
      <w:adjustRightInd/>
      <w:spacing w:before="280" w:after="290"/>
      <w:ind w:left="992" w:hanging="992"/>
      <w:textAlignment w:val="auto"/>
    </w:pPr>
    <w:rPr>
      <w:rFonts w:ascii="宋体" w:hAnsi="宋体"/>
      <w:kern w:val="2"/>
      <w:sz w:val="28"/>
    </w:rPr>
  </w:style>
  <w:style w:type="paragraph" w:customStyle="1" w:styleId="2344">
    <w:name w:val="样式 标题 6Legal Level 1.sub-dashsd5cnpCaption number (page-wi..."/>
    <w:basedOn w:val="9"/>
    <w:qFormat/>
    <w:uiPriority w:val="0"/>
    <w:pPr>
      <w:keepNext/>
      <w:keepLines/>
      <w:tabs>
        <w:tab w:val="clear" w:pos="2940"/>
      </w:tabs>
      <w:overflowPunct/>
      <w:autoSpaceDE/>
      <w:autoSpaceDN/>
      <w:adjustRightInd/>
      <w:spacing w:before="240" w:after="64" w:line="320" w:lineRule="auto"/>
      <w:ind w:left="1134" w:right="100" w:hanging="1134"/>
      <w:textAlignment w:val="auto"/>
    </w:pPr>
    <w:rPr>
      <w:rFonts w:ascii="黑体" w:hAnsi="黑体"/>
      <w:bCs/>
      <w:kern w:val="2"/>
      <w:sz w:val="22"/>
    </w:rPr>
  </w:style>
  <w:style w:type="paragraph" w:customStyle="1" w:styleId="2345">
    <w:name w:val="正文文本 311"/>
    <w:basedOn w:val="1"/>
    <w:qFormat/>
    <w:uiPriority w:val="99"/>
    <w:pPr>
      <w:spacing w:line="360" w:lineRule="auto"/>
      <w:jc w:val="center"/>
    </w:pPr>
    <w:rPr>
      <w:rFonts w:ascii="等线" w:hAnsi="等线" w:eastAsia="仿宋"/>
      <w:kern w:val="2"/>
      <w:sz w:val="18"/>
    </w:rPr>
  </w:style>
  <w:style w:type="character" w:customStyle="1" w:styleId="2346">
    <w:name w:val="列表文字二 Char"/>
    <w:link w:val="2347"/>
    <w:qFormat/>
    <w:uiPriority w:val="0"/>
    <w:rPr>
      <w:rFonts w:eastAsia="仿宋"/>
      <w:sz w:val="24"/>
      <w:u w:color="0000FF"/>
      <w:lang w:val="zh-CN"/>
    </w:rPr>
  </w:style>
  <w:style w:type="paragraph" w:customStyle="1" w:styleId="2347">
    <w:name w:val="列表文字二"/>
    <w:basedOn w:val="67"/>
    <w:link w:val="2346"/>
    <w:qFormat/>
    <w:uiPriority w:val="0"/>
    <w:pPr>
      <w:numPr>
        <w:ilvl w:val="0"/>
        <w:numId w:val="103"/>
      </w:numPr>
      <w:tabs>
        <w:tab w:val="clear" w:pos="620"/>
      </w:tabs>
      <w:spacing w:line="480" w:lineRule="auto"/>
      <w:ind w:left="780" w:firstLine="0" w:firstLineChars="0"/>
    </w:pPr>
    <w:rPr>
      <w:rFonts w:ascii="Times New Roman" w:hAnsi="Times New Roman" w:eastAsia="仿宋" w:cs="Times New Roman"/>
      <w:kern w:val="0"/>
      <w:szCs w:val="20"/>
      <w:u w:color="0000FF"/>
      <w:lang w:val="zh-CN"/>
    </w:rPr>
  </w:style>
  <w:style w:type="paragraph" w:customStyle="1" w:styleId="2348">
    <w:name w:val="正文定制"/>
    <w:basedOn w:val="1"/>
    <w:qFormat/>
    <w:uiPriority w:val="0"/>
    <w:pPr>
      <w:spacing w:beforeLines="50" w:line="360" w:lineRule="auto"/>
      <w:ind w:firstLine="200" w:firstLineChars="200"/>
    </w:pPr>
    <w:rPr>
      <w:rFonts w:ascii="等线" w:hAnsi="等线" w:eastAsia="仿宋_GB2312"/>
      <w:kern w:val="2"/>
    </w:rPr>
  </w:style>
  <w:style w:type="paragraph" w:customStyle="1" w:styleId="2349">
    <w:name w:val="样式 正文缩进正文顶格悬挂表正文正文非缩进标题4正文1四号小四正文不缩进段1特点正文双线水上软件缩进...7"/>
    <w:basedOn w:val="4"/>
    <w:qFormat/>
    <w:uiPriority w:val="0"/>
    <w:pPr>
      <w:spacing w:beforeLines="50" w:line="300" w:lineRule="auto"/>
      <w:ind w:firstLine="0" w:firstLineChars="0"/>
      <w:jc w:val="center"/>
    </w:pPr>
    <w:rPr>
      <w:rFonts w:hint="eastAsia" w:ascii="仿宋_GB2312" w:hAnsi="Calibri" w:eastAsia="黑体"/>
      <w:kern w:val="2"/>
      <w:szCs w:val="20"/>
      <w:lang w:val="zh-CN"/>
    </w:rPr>
  </w:style>
  <w:style w:type="paragraph" w:customStyle="1" w:styleId="2350">
    <w:name w:val="加点正文"/>
    <w:basedOn w:val="1"/>
    <w:qFormat/>
    <w:uiPriority w:val="0"/>
    <w:pPr>
      <w:widowControl/>
      <w:numPr>
        <w:ilvl w:val="0"/>
        <w:numId w:val="104"/>
      </w:numPr>
      <w:spacing w:beforeLines="50" w:afterLines="50"/>
      <w:ind w:firstLine="0"/>
      <w:jc w:val="left"/>
    </w:pPr>
    <w:rPr>
      <w:rFonts w:ascii="等线" w:hAnsi="等线" w:eastAsia="仿宋"/>
      <w:kern w:val="2"/>
    </w:rPr>
  </w:style>
  <w:style w:type="paragraph" w:customStyle="1" w:styleId="2351">
    <w:name w:val="加点正文缩进"/>
    <w:basedOn w:val="1"/>
    <w:qFormat/>
    <w:uiPriority w:val="0"/>
    <w:pPr>
      <w:widowControl/>
      <w:numPr>
        <w:ilvl w:val="0"/>
        <w:numId w:val="105"/>
      </w:numPr>
      <w:spacing w:beforeLines="50" w:afterLines="50"/>
      <w:ind w:firstLine="0"/>
      <w:jc w:val="left"/>
    </w:pPr>
    <w:rPr>
      <w:rFonts w:ascii="等线" w:hAnsi="等线" w:eastAsia="仿宋"/>
      <w:kern w:val="2"/>
    </w:rPr>
  </w:style>
  <w:style w:type="paragraph" w:customStyle="1" w:styleId="2352">
    <w:name w:val="文本框正文+小四号"/>
    <w:basedOn w:val="1"/>
    <w:qFormat/>
    <w:uiPriority w:val="0"/>
    <w:pPr>
      <w:widowControl/>
      <w:jc w:val="center"/>
    </w:pPr>
    <w:rPr>
      <w:rFonts w:ascii="等线" w:hAnsi="等线" w:eastAsia="仿宋"/>
      <w:kern w:val="2"/>
    </w:rPr>
  </w:style>
  <w:style w:type="paragraph" w:customStyle="1" w:styleId="2353">
    <w:name w:val="序号正文"/>
    <w:basedOn w:val="1"/>
    <w:qFormat/>
    <w:uiPriority w:val="0"/>
    <w:pPr>
      <w:widowControl/>
      <w:numPr>
        <w:ilvl w:val="0"/>
        <w:numId w:val="106"/>
      </w:numPr>
      <w:spacing w:beforeLines="50" w:afterLines="50"/>
      <w:ind w:firstLine="0"/>
      <w:jc w:val="left"/>
    </w:pPr>
    <w:rPr>
      <w:rFonts w:ascii="等线" w:hAnsi="等线" w:eastAsia="仿宋"/>
      <w:kern w:val="2"/>
    </w:rPr>
  </w:style>
  <w:style w:type="paragraph" w:customStyle="1" w:styleId="2354">
    <w:name w:val="序号正文缩进"/>
    <w:basedOn w:val="2353"/>
    <w:qFormat/>
    <w:uiPriority w:val="0"/>
    <w:pPr>
      <w:numPr>
        <w:ilvl w:val="0"/>
        <w:numId w:val="107"/>
      </w:numPr>
      <w:tabs>
        <w:tab w:val="left" w:pos="240"/>
        <w:tab w:val="left" w:pos="978"/>
      </w:tabs>
      <w:adjustRightInd w:val="0"/>
      <w:snapToGrid w:val="0"/>
    </w:pPr>
  </w:style>
  <w:style w:type="paragraph" w:customStyle="1" w:styleId="2355">
    <w:name w:val="文本框正文+五号"/>
    <w:basedOn w:val="2352"/>
    <w:qFormat/>
    <w:uiPriority w:val="0"/>
  </w:style>
  <w:style w:type="paragraph" w:customStyle="1" w:styleId="2356">
    <w:name w:val="表格正文+五号"/>
    <w:basedOn w:val="1467"/>
    <w:qFormat/>
    <w:uiPriority w:val="0"/>
    <w:pPr>
      <w:widowControl/>
      <w:spacing w:line="240" w:lineRule="auto"/>
      <w:ind w:firstLine="0" w:firstLineChars="0"/>
    </w:pPr>
    <w:rPr>
      <w:rFonts w:ascii="宋体" w:hAnsi="宋体" w:eastAsia="仿宋"/>
    </w:rPr>
  </w:style>
  <w:style w:type="paragraph" w:customStyle="1" w:styleId="2357">
    <w:name w:val="正文，首行缩进:"/>
    <w:basedOn w:val="1"/>
    <w:qFormat/>
    <w:uiPriority w:val="0"/>
    <w:pPr>
      <w:widowControl/>
      <w:spacing w:line="360" w:lineRule="auto"/>
      <w:ind w:firstLine="540" w:firstLineChars="225"/>
      <w:jc w:val="left"/>
    </w:pPr>
    <w:rPr>
      <w:rFonts w:eastAsia="仿宋"/>
      <w:kern w:val="2"/>
      <w:szCs w:val="20"/>
    </w:rPr>
  </w:style>
  <w:style w:type="paragraph" w:customStyle="1" w:styleId="2358">
    <w:name w:val="正文首行缩进 211"/>
    <w:basedOn w:val="1"/>
    <w:qFormat/>
    <w:uiPriority w:val="99"/>
    <w:pPr>
      <w:spacing w:after="120" w:line="360" w:lineRule="auto"/>
      <w:ind w:firstLine="420"/>
    </w:pPr>
    <w:rPr>
      <w:rFonts w:ascii="等线" w:hAnsi="等线" w:eastAsia="仿宋"/>
      <w:szCs w:val="18"/>
      <w:lang w:val="zh-CN"/>
    </w:rPr>
  </w:style>
  <w:style w:type="character" w:customStyle="1" w:styleId="2359">
    <w:name w:val="规范正文 Char"/>
    <w:link w:val="1394"/>
    <w:qFormat/>
    <w:uiPriority w:val="0"/>
    <w:rPr>
      <w:rFonts w:ascii="等线" w:hAnsi="等线" w:eastAsia="等线" w:cs="宋体"/>
      <w:kern w:val="2"/>
      <w:sz w:val="24"/>
      <w:szCs w:val="21"/>
    </w:rPr>
  </w:style>
  <w:style w:type="paragraph" w:customStyle="1" w:styleId="2360">
    <w:name w:val="正文文本缩进 311"/>
    <w:basedOn w:val="1"/>
    <w:qFormat/>
    <w:uiPriority w:val="0"/>
    <w:pPr>
      <w:spacing w:line="360" w:lineRule="auto"/>
      <w:ind w:firstLine="459"/>
    </w:pPr>
    <w:rPr>
      <w:rFonts w:ascii="等线" w:hAnsi="等线" w:eastAsia="仿宋"/>
      <w:szCs w:val="20"/>
    </w:rPr>
  </w:style>
  <w:style w:type="paragraph" w:customStyle="1" w:styleId="2361">
    <w:name w:val="列表 411"/>
    <w:basedOn w:val="1"/>
    <w:qFormat/>
    <w:uiPriority w:val="0"/>
    <w:pPr>
      <w:widowControl/>
      <w:ind w:left="1440" w:hanging="360"/>
      <w:jc w:val="left"/>
    </w:pPr>
    <w:rPr>
      <w:rFonts w:eastAsia="仿宋"/>
      <w:bCs/>
      <w:color w:val="000000"/>
      <w:sz w:val="20"/>
      <w:szCs w:val="20"/>
      <w:lang w:eastAsia="en-US"/>
    </w:rPr>
  </w:style>
  <w:style w:type="paragraph" w:customStyle="1" w:styleId="2362">
    <w:name w:val="索引 111"/>
    <w:basedOn w:val="1"/>
    <w:next w:val="1"/>
    <w:qFormat/>
    <w:uiPriority w:val="99"/>
    <w:pPr>
      <w:spacing w:line="360" w:lineRule="auto"/>
    </w:pPr>
    <w:rPr>
      <w:rFonts w:ascii="等线" w:hAnsi="等线" w:eastAsia="仿宋"/>
      <w:kern w:val="2"/>
      <w:szCs w:val="20"/>
    </w:rPr>
  </w:style>
  <w:style w:type="paragraph" w:customStyle="1" w:styleId="2363">
    <w:name w:val="列表接续 211"/>
    <w:basedOn w:val="1"/>
    <w:qFormat/>
    <w:uiPriority w:val="0"/>
    <w:pPr>
      <w:widowControl/>
      <w:spacing w:after="120"/>
      <w:ind w:left="720"/>
      <w:jc w:val="left"/>
    </w:pPr>
    <w:rPr>
      <w:rFonts w:eastAsia="仿宋"/>
      <w:bCs/>
      <w:color w:val="000000"/>
      <w:sz w:val="20"/>
      <w:szCs w:val="20"/>
      <w:lang w:eastAsia="en-US"/>
    </w:rPr>
  </w:style>
  <w:style w:type="paragraph" w:customStyle="1" w:styleId="2364">
    <w:name w:val="文档结构图11"/>
    <w:basedOn w:val="1"/>
    <w:qFormat/>
    <w:uiPriority w:val="99"/>
    <w:pPr>
      <w:shd w:val="clear" w:color="auto" w:fill="000080"/>
    </w:pPr>
    <w:rPr>
      <w:rFonts w:ascii="等线" w:hAnsi="等线" w:eastAsia="仿宋"/>
      <w:sz w:val="20"/>
    </w:rPr>
  </w:style>
  <w:style w:type="paragraph" w:customStyle="1" w:styleId="2365">
    <w:name w:val="注释标题11"/>
    <w:basedOn w:val="1"/>
    <w:next w:val="1"/>
    <w:qFormat/>
    <w:uiPriority w:val="0"/>
    <w:pPr>
      <w:jc w:val="center"/>
    </w:pPr>
    <w:rPr>
      <w:rFonts w:ascii="等线" w:hAnsi="等线" w:eastAsia="仿宋"/>
      <w:sz w:val="20"/>
    </w:rPr>
  </w:style>
  <w:style w:type="paragraph" w:customStyle="1" w:styleId="2366">
    <w:name w:val="引文目录11"/>
    <w:basedOn w:val="1"/>
    <w:next w:val="1"/>
    <w:qFormat/>
    <w:uiPriority w:val="99"/>
    <w:pPr>
      <w:widowControl/>
      <w:ind w:left="200" w:hanging="200"/>
      <w:jc w:val="left"/>
    </w:pPr>
    <w:rPr>
      <w:rFonts w:eastAsia="仿宋"/>
      <w:bCs/>
      <w:color w:val="000000"/>
      <w:sz w:val="20"/>
      <w:szCs w:val="20"/>
      <w:lang w:eastAsia="en-US"/>
    </w:rPr>
  </w:style>
  <w:style w:type="paragraph" w:customStyle="1" w:styleId="2367">
    <w:name w:val="列表接续 311"/>
    <w:basedOn w:val="1"/>
    <w:qFormat/>
    <w:uiPriority w:val="0"/>
    <w:pPr>
      <w:widowControl/>
      <w:spacing w:after="120"/>
      <w:ind w:left="1080"/>
      <w:jc w:val="left"/>
    </w:pPr>
    <w:rPr>
      <w:rFonts w:eastAsia="仿宋"/>
      <w:bCs/>
      <w:color w:val="000000"/>
      <w:sz w:val="20"/>
      <w:szCs w:val="20"/>
      <w:lang w:eastAsia="en-US"/>
    </w:rPr>
  </w:style>
  <w:style w:type="paragraph" w:customStyle="1" w:styleId="2368">
    <w:name w:val="索引标题11"/>
    <w:basedOn w:val="1"/>
    <w:next w:val="2362"/>
    <w:qFormat/>
    <w:uiPriority w:val="99"/>
    <w:pPr>
      <w:widowControl/>
      <w:spacing w:before="120" w:after="120"/>
      <w:jc w:val="left"/>
    </w:pPr>
    <w:rPr>
      <w:rFonts w:ascii="等线" w:hAnsi="等线" w:eastAsia="仿宋"/>
      <w:b/>
      <w:i/>
      <w:iCs/>
      <w:color w:val="000000"/>
      <w:sz w:val="20"/>
      <w:szCs w:val="20"/>
      <w:lang w:eastAsia="en-US"/>
    </w:rPr>
  </w:style>
  <w:style w:type="paragraph" w:customStyle="1" w:styleId="2369">
    <w:name w:val="电子邮件签名11"/>
    <w:basedOn w:val="1"/>
    <w:qFormat/>
    <w:uiPriority w:val="0"/>
    <w:pPr>
      <w:widowControl/>
      <w:jc w:val="left"/>
    </w:pPr>
    <w:rPr>
      <w:rFonts w:eastAsia="仿宋"/>
      <w:bCs/>
      <w:color w:val="000000"/>
      <w:sz w:val="20"/>
      <w:szCs w:val="20"/>
      <w:lang w:eastAsia="en-US"/>
    </w:rPr>
  </w:style>
  <w:style w:type="paragraph" w:customStyle="1" w:styleId="2370">
    <w:name w:val="寄信人地址11"/>
    <w:basedOn w:val="1"/>
    <w:qFormat/>
    <w:uiPriority w:val="99"/>
    <w:pPr>
      <w:widowControl/>
      <w:jc w:val="left"/>
    </w:pPr>
    <w:rPr>
      <w:rFonts w:eastAsia="仿宋" w:cs="Arial"/>
      <w:bCs/>
      <w:color w:val="000000"/>
      <w:sz w:val="20"/>
      <w:szCs w:val="20"/>
      <w:lang w:eastAsia="en-US"/>
    </w:rPr>
  </w:style>
  <w:style w:type="paragraph" w:customStyle="1" w:styleId="2371">
    <w:name w:val="日期21"/>
    <w:basedOn w:val="1"/>
    <w:next w:val="1"/>
    <w:qFormat/>
    <w:uiPriority w:val="0"/>
    <w:pPr>
      <w:ind w:left="100" w:leftChars="2500"/>
    </w:pPr>
    <w:rPr>
      <w:rFonts w:ascii="等线" w:hAnsi="等线" w:eastAsia="仿宋"/>
      <w:sz w:val="20"/>
    </w:rPr>
  </w:style>
  <w:style w:type="paragraph" w:customStyle="1" w:styleId="2372">
    <w:name w:val="正文首行缩进11"/>
    <w:basedOn w:val="34"/>
    <w:qFormat/>
    <w:uiPriority w:val="0"/>
    <w:pPr>
      <w:ind w:firstLine="420" w:firstLineChars="100"/>
    </w:pPr>
    <w:rPr>
      <w:rFonts w:hint="eastAsia" w:ascii="仿宋" w:hAnsi="仿宋" w:eastAsia="仿宋"/>
      <w:kern w:val="0"/>
      <w:sz w:val="20"/>
    </w:rPr>
  </w:style>
  <w:style w:type="paragraph" w:customStyle="1" w:styleId="2373">
    <w:name w:val="列表编号 511"/>
    <w:basedOn w:val="1"/>
    <w:qFormat/>
    <w:uiPriority w:val="0"/>
    <w:pPr>
      <w:widowControl/>
      <w:tabs>
        <w:tab w:val="left" w:pos="420"/>
      </w:tabs>
      <w:ind w:left="420" w:hanging="420"/>
      <w:jc w:val="left"/>
    </w:pPr>
    <w:rPr>
      <w:rFonts w:eastAsia="仿宋"/>
      <w:bCs/>
      <w:color w:val="000000"/>
      <w:sz w:val="20"/>
      <w:szCs w:val="20"/>
      <w:lang w:eastAsia="en-US"/>
    </w:rPr>
  </w:style>
  <w:style w:type="paragraph" w:customStyle="1" w:styleId="2374">
    <w:name w:val="普通(网站)11"/>
    <w:basedOn w:val="1"/>
    <w:qFormat/>
    <w:uiPriority w:val="99"/>
    <w:pPr>
      <w:widowControl/>
      <w:spacing w:before="100" w:beforeAutospacing="1" w:after="100" w:afterAutospacing="1"/>
      <w:jc w:val="left"/>
    </w:pPr>
    <w:rPr>
      <w:rFonts w:eastAsia="仿宋"/>
    </w:rPr>
  </w:style>
  <w:style w:type="paragraph" w:customStyle="1" w:styleId="2375">
    <w:name w:val="收信人地址11"/>
    <w:basedOn w:val="1"/>
    <w:qFormat/>
    <w:uiPriority w:val="99"/>
    <w:pPr>
      <w:widowControl/>
      <w:ind w:left="2880"/>
      <w:jc w:val="left"/>
    </w:pPr>
    <w:rPr>
      <w:rFonts w:eastAsia="仿宋" w:cs="Arial"/>
      <w:bCs/>
      <w:color w:val="000000"/>
      <w:lang w:eastAsia="en-US"/>
    </w:rPr>
  </w:style>
  <w:style w:type="paragraph" w:customStyle="1" w:styleId="2376">
    <w:name w:val="列表 311"/>
    <w:basedOn w:val="1"/>
    <w:qFormat/>
    <w:uiPriority w:val="0"/>
    <w:pPr>
      <w:widowControl/>
      <w:ind w:left="1080" w:hanging="360"/>
      <w:jc w:val="left"/>
    </w:pPr>
    <w:rPr>
      <w:rFonts w:eastAsia="仿宋"/>
      <w:bCs/>
      <w:color w:val="000000"/>
      <w:sz w:val="20"/>
      <w:szCs w:val="20"/>
      <w:lang w:eastAsia="en-US"/>
    </w:rPr>
  </w:style>
  <w:style w:type="paragraph" w:customStyle="1" w:styleId="2377">
    <w:name w:val="列表接续 411"/>
    <w:basedOn w:val="1"/>
    <w:qFormat/>
    <w:uiPriority w:val="0"/>
    <w:pPr>
      <w:widowControl/>
      <w:spacing w:after="120"/>
      <w:ind w:left="1440"/>
      <w:jc w:val="left"/>
    </w:pPr>
    <w:rPr>
      <w:rFonts w:eastAsia="仿宋"/>
      <w:bCs/>
      <w:color w:val="000000"/>
      <w:sz w:val="20"/>
      <w:szCs w:val="20"/>
      <w:lang w:eastAsia="en-US"/>
    </w:rPr>
  </w:style>
  <w:style w:type="paragraph" w:customStyle="1" w:styleId="2378">
    <w:name w:val="修订11"/>
    <w:qFormat/>
    <w:uiPriority w:val="0"/>
    <w:rPr>
      <w:rFonts w:ascii="Times New Roman" w:hAnsi="Times New Roman" w:eastAsia="宋体" w:cs="Times New Roman"/>
      <w:kern w:val="2"/>
      <w:sz w:val="21"/>
      <w:szCs w:val="24"/>
      <w:lang w:val="en-US" w:eastAsia="zh-CN" w:bidi="ar-SA"/>
    </w:rPr>
  </w:style>
  <w:style w:type="paragraph" w:customStyle="1" w:styleId="2379">
    <w:name w:val="HTML 地址11"/>
    <w:basedOn w:val="1"/>
    <w:qFormat/>
    <w:uiPriority w:val="0"/>
    <w:pPr>
      <w:widowControl/>
      <w:jc w:val="left"/>
    </w:pPr>
    <w:rPr>
      <w:rFonts w:eastAsia="仿宋"/>
      <w:bCs/>
      <w:i/>
      <w:iCs/>
      <w:color w:val="000000"/>
      <w:sz w:val="20"/>
      <w:szCs w:val="20"/>
      <w:lang w:eastAsia="en-US"/>
    </w:rPr>
  </w:style>
  <w:style w:type="paragraph" w:customStyle="1" w:styleId="2380">
    <w:name w:val="无间隔11"/>
    <w:qFormat/>
    <w:uiPriority w:val="0"/>
    <w:rPr>
      <w:rFonts w:ascii="Times New Roman" w:hAnsi="Times New Roman" w:eastAsia="宋体" w:cs="Times New Roman"/>
      <w:kern w:val="2"/>
      <w:sz w:val="22"/>
      <w:szCs w:val="21"/>
      <w:lang w:val="en-US" w:eastAsia="zh-CN" w:bidi="ar-SA"/>
    </w:rPr>
  </w:style>
  <w:style w:type="paragraph" w:customStyle="1" w:styleId="2381">
    <w:name w:val="索引 911"/>
    <w:basedOn w:val="1"/>
    <w:next w:val="1"/>
    <w:qFormat/>
    <w:uiPriority w:val="99"/>
    <w:pPr>
      <w:widowControl/>
      <w:ind w:left="1800" w:hanging="200"/>
      <w:jc w:val="left"/>
    </w:pPr>
    <w:rPr>
      <w:rFonts w:ascii="等线" w:hAnsi="等线" w:eastAsia="仿宋"/>
      <w:b/>
      <w:bCs/>
      <w:color w:val="000000"/>
      <w:sz w:val="20"/>
      <w:szCs w:val="20"/>
      <w:lang w:eastAsia="en-US"/>
    </w:rPr>
  </w:style>
  <w:style w:type="paragraph" w:customStyle="1" w:styleId="2382">
    <w:name w:val="结束语11"/>
    <w:basedOn w:val="1"/>
    <w:qFormat/>
    <w:uiPriority w:val="0"/>
    <w:pPr>
      <w:widowControl/>
      <w:ind w:left="4320"/>
      <w:jc w:val="left"/>
    </w:pPr>
    <w:rPr>
      <w:rFonts w:eastAsia="仿宋"/>
      <w:bCs/>
      <w:color w:val="000000"/>
      <w:sz w:val="20"/>
      <w:szCs w:val="20"/>
      <w:lang w:eastAsia="en-US"/>
    </w:rPr>
  </w:style>
  <w:style w:type="paragraph" w:customStyle="1" w:styleId="2383">
    <w:name w:val="信息标题11"/>
    <w:basedOn w:val="1"/>
    <w:qFormat/>
    <w:uiPriority w:val="0"/>
    <w:pPr>
      <w:widowControl/>
      <w:pBdr>
        <w:top w:val="single" w:color="auto" w:sz="6" w:space="1"/>
        <w:left w:val="single" w:color="auto" w:sz="6" w:space="1"/>
        <w:bottom w:val="single" w:color="auto" w:sz="6" w:space="1"/>
        <w:right w:val="single" w:color="auto" w:sz="6" w:space="1"/>
      </w:pBdr>
      <w:shd w:val="pct20" w:color="auto" w:fill="auto"/>
      <w:ind w:left="1080" w:hanging="1080"/>
      <w:jc w:val="left"/>
    </w:pPr>
    <w:rPr>
      <w:rFonts w:eastAsia="仿宋"/>
      <w:bCs/>
      <w:color w:val="000000"/>
      <w:lang w:eastAsia="en-US"/>
    </w:rPr>
  </w:style>
  <w:style w:type="paragraph" w:customStyle="1" w:styleId="2384">
    <w:name w:val="称呼21"/>
    <w:basedOn w:val="1"/>
    <w:next w:val="1"/>
    <w:qFormat/>
    <w:uiPriority w:val="0"/>
    <w:pPr>
      <w:widowControl/>
      <w:jc w:val="left"/>
    </w:pPr>
    <w:rPr>
      <w:rFonts w:eastAsia="仿宋"/>
      <w:bCs/>
      <w:color w:val="000000"/>
      <w:sz w:val="20"/>
      <w:szCs w:val="20"/>
      <w:lang w:eastAsia="en-US"/>
    </w:rPr>
  </w:style>
  <w:style w:type="paragraph" w:customStyle="1" w:styleId="2385">
    <w:name w:val="索引 811"/>
    <w:basedOn w:val="1"/>
    <w:next w:val="1"/>
    <w:qFormat/>
    <w:uiPriority w:val="99"/>
    <w:pPr>
      <w:widowControl/>
      <w:ind w:left="1600" w:hanging="200"/>
      <w:jc w:val="left"/>
    </w:pPr>
    <w:rPr>
      <w:rFonts w:ascii="等线" w:hAnsi="等线" w:eastAsia="仿宋"/>
      <w:b/>
      <w:bCs/>
      <w:color w:val="000000"/>
      <w:sz w:val="20"/>
      <w:szCs w:val="20"/>
      <w:lang w:eastAsia="en-US"/>
    </w:rPr>
  </w:style>
  <w:style w:type="paragraph" w:customStyle="1" w:styleId="2386">
    <w:name w:val="列表接续 511"/>
    <w:basedOn w:val="1"/>
    <w:qFormat/>
    <w:uiPriority w:val="0"/>
    <w:pPr>
      <w:widowControl/>
      <w:spacing w:after="120"/>
      <w:ind w:left="1800"/>
      <w:jc w:val="left"/>
    </w:pPr>
    <w:rPr>
      <w:rFonts w:eastAsia="仿宋"/>
      <w:bCs/>
      <w:color w:val="000000"/>
      <w:sz w:val="20"/>
      <w:szCs w:val="20"/>
      <w:lang w:eastAsia="en-US"/>
    </w:rPr>
  </w:style>
  <w:style w:type="paragraph" w:customStyle="1" w:styleId="2387">
    <w:name w:val="HTML 预设格式11"/>
    <w:basedOn w:val="1"/>
    <w:qFormat/>
    <w:uiPriority w:val="0"/>
    <w:pPr>
      <w:widowControl/>
      <w:jc w:val="left"/>
    </w:pPr>
    <w:rPr>
      <w:rFonts w:ascii="Courier New" w:hAnsi="Courier New" w:eastAsia="仿宋"/>
      <w:bCs/>
      <w:color w:val="000000"/>
      <w:sz w:val="20"/>
      <w:szCs w:val="20"/>
      <w:lang w:eastAsia="en-US"/>
    </w:rPr>
  </w:style>
  <w:style w:type="paragraph" w:customStyle="1" w:styleId="2388">
    <w:name w:val="图表目录11"/>
    <w:basedOn w:val="1"/>
    <w:next w:val="1"/>
    <w:qFormat/>
    <w:uiPriority w:val="99"/>
    <w:pPr>
      <w:widowControl/>
      <w:ind w:left="400" w:hanging="400"/>
      <w:jc w:val="left"/>
    </w:pPr>
    <w:rPr>
      <w:rFonts w:eastAsia="仿宋"/>
      <w:bCs/>
      <w:color w:val="000000"/>
      <w:sz w:val="20"/>
      <w:szCs w:val="20"/>
      <w:lang w:eastAsia="en-US"/>
    </w:rPr>
  </w:style>
  <w:style w:type="paragraph" w:customStyle="1" w:styleId="2389">
    <w:name w:val="签名11"/>
    <w:basedOn w:val="1"/>
    <w:qFormat/>
    <w:uiPriority w:val="0"/>
    <w:pPr>
      <w:widowControl/>
      <w:ind w:left="4320"/>
      <w:jc w:val="left"/>
    </w:pPr>
    <w:rPr>
      <w:rFonts w:eastAsia="仿宋"/>
      <w:bCs/>
      <w:color w:val="000000"/>
      <w:sz w:val="20"/>
      <w:szCs w:val="20"/>
      <w:lang w:eastAsia="en-US"/>
    </w:rPr>
  </w:style>
  <w:style w:type="paragraph" w:customStyle="1" w:styleId="2390">
    <w:name w:val="列表接续11"/>
    <w:basedOn w:val="1"/>
    <w:qFormat/>
    <w:uiPriority w:val="0"/>
    <w:pPr>
      <w:spacing w:after="120" w:line="360" w:lineRule="auto"/>
      <w:ind w:left="420"/>
    </w:pPr>
    <w:rPr>
      <w:rFonts w:ascii="等线" w:hAnsi="等线" w:eastAsia="仿宋"/>
      <w:kern w:val="2"/>
      <w:szCs w:val="18"/>
    </w:rPr>
  </w:style>
  <w:style w:type="paragraph" w:customStyle="1" w:styleId="2391">
    <w:name w:val="列表编号 411"/>
    <w:basedOn w:val="1"/>
    <w:qFormat/>
    <w:uiPriority w:val="0"/>
    <w:pPr>
      <w:widowControl/>
      <w:tabs>
        <w:tab w:val="left" w:pos="420"/>
      </w:tabs>
      <w:ind w:left="420" w:hanging="420"/>
      <w:jc w:val="left"/>
    </w:pPr>
    <w:rPr>
      <w:rFonts w:eastAsia="仿宋"/>
      <w:bCs/>
      <w:color w:val="000000"/>
      <w:sz w:val="20"/>
      <w:szCs w:val="20"/>
      <w:lang w:eastAsia="en-US"/>
    </w:rPr>
  </w:style>
  <w:style w:type="paragraph" w:customStyle="1" w:styleId="2392">
    <w:name w:val="引文目录标题11"/>
    <w:basedOn w:val="1"/>
    <w:next w:val="1"/>
    <w:qFormat/>
    <w:uiPriority w:val="99"/>
    <w:pPr>
      <w:adjustRightInd w:val="0"/>
      <w:spacing w:before="120" w:line="312" w:lineRule="atLeast"/>
    </w:pPr>
    <w:rPr>
      <w:rFonts w:eastAsia="仿宋"/>
      <w:b/>
      <w:szCs w:val="20"/>
    </w:rPr>
  </w:style>
  <w:style w:type="paragraph" w:customStyle="1" w:styleId="2393">
    <w:name w:val="索引 711"/>
    <w:basedOn w:val="1"/>
    <w:next w:val="1"/>
    <w:qFormat/>
    <w:uiPriority w:val="99"/>
    <w:pPr>
      <w:widowControl/>
      <w:ind w:left="1400" w:hanging="200"/>
      <w:jc w:val="left"/>
    </w:pPr>
    <w:rPr>
      <w:rFonts w:ascii="等线" w:hAnsi="等线" w:eastAsia="仿宋"/>
      <w:b/>
      <w:bCs/>
      <w:color w:val="000000"/>
      <w:sz w:val="20"/>
      <w:szCs w:val="20"/>
      <w:lang w:eastAsia="en-US"/>
    </w:rPr>
  </w:style>
  <w:style w:type="paragraph" w:customStyle="1" w:styleId="2394">
    <w:name w:val="TOC 标题11"/>
    <w:basedOn w:val="3"/>
    <w:next w:val="1"/>
    <w:qFormat/>
    <w:uiPriority w:val="0"/>
    <w:pPr>
      <w:keepNext/>
      <w:keepLines/>
      <w:numPr>
        <w:numId w:val="0"/>
      </w:numPr>
      <w:tabs>
        <w:tab w:val="clear" w:pos="540"/>
        <w:tab w:val="clear" w:pos="8100"/>
      </w:tabs>
      <w:overflowPunct/>
      <w:autoSpaceDE/>
      <w:autoSpaceDN/>
      <w:adjustRightInd/>
      <w:spacing w:before="480" w:beforeLines="50" w:afterLines="50" w:line="276" w:lineRule="auto"/>
      <w:jc w:val="center"/>
      <w:textAlignment w:val="auto"/>
      <w:outlineLvl w:val="9"/>
    </w:pPr>
    <w:rPr>
      <w:rFonts w:ascii="Cambria" w:hAnsi="Cambria" w:eastAsia="宋体"/>
      <w:color w:val="365F91"/>
      <w:sz w:val="28"/>
      <w:szCs w:val="28"/>
    </w:rPr>
  </w:style>
  <w:style w:type="paragraph" w:customStyle="1" w:styleId="2395">
    <w:name w:val="索引 311"/>
    <w:basedOn w:val="1"/>
    <w:next w:val="1"/>
    <w:qFormat/>
    <w:uiPriority w:val="99"/>
    <w:pPr>
      <w:widowControl/>
      <w:ind w:left="600" w:hanging="200"/>
      <w:jc w:val="left"/>
    </w:pPr>
    <w:rPr>
      <w:rFonts w:ascii="等线" w:hAnsi="等线" w:eastAsia="仿宋"/>
      <w:b/>
      <w:bCs/>
      <w:color w:val="000000"/>
      <w:sz w:val="20"/>
      <w:szCs w:val="20"/>
      <w:lang w:eastAsia="en-US"/>
    </w:rPr>
  </w:style>
  <w:style w:type="paragraph" w:customStyle="1" w:styleId="2396">
    <w:name w:val="列表 211"/>
    <w:basedOn w:val="1"/>
    <w:qFormat/>
    <w:uiPriority w:val="0"/>
    <w:pPr>
      <w:ind w:left="100" w:leftChars="200" w:hanging="200" w:hangingChars="200"/>
    </w:pPr>
    <w:rPr>
      <w:rFonts w:ascii="等线" w:hAnsi="等线" w:eastAsia="仿宋"/>
      <w:kern w:val="2"/>
    </w:rPr>
  </w:style>
  <w:style w:type="paragraph" w:customStyle="1" w:styleId="2397">
    <w:name w:val="索引 611"/>
    <w:basedOn w:val="1"/>
    <w:next w:val="1"/>
    <w:qFormat/>
    <w:uiPriority w:val="99"/>
    <w:pPr>
      <w:widowControl/>
      <w:ind w:left="1200" w:hanging="200"/>
      <w:jc w:val="left"/>
    </w:pPr>
    <w:rPr>
      <w:rFonts w:ascii="等线" w:hAnsi="等线" w:eastAsia="仿宋"/>
      <w:b/>
      <w:bCs/>
      <w:color w:val="000000"/>
      <w:sz w:val="20"/>
      <w:szCs w:val="20"/>
      <w:lang w:eastAsia="en-US"/>
    </w:rPr>
  </w:style>
  <w:style w:type="paragraph" w:customStyle="1" w:styleId="2398">
    <w:name w:val="索引 211"/>
    <w:basedOn w:val="1"/>
    <w:next w:val="1"/>
    <w:qFormat/>
    <w:uiPriority w:val="99"/>
    <w:pPr>
      <w:widowControl/>
      <w:ind w:left="400" w:hanging="200"/>
      <w:jc w:val="left"/>
    </w:pPr>
    <w:rPr>
      <w:rFonts w:ascii="等线" w:hAnsi="等线" w:eastAsia="仿宋"/>
      <w:b/>
      <w:bCs/>
      <w:color w:val="000000"/>
      <w:sz w:val="20"/>
      <w:szCs w:val="20"/>
      <w:lang w:eastAsia="en-US"/>
    </w:rPr>
  </w:style>
  <w:style w:type="paragraph" w:customStyle="1" w:styleId="2399">
    <w:name w:val="批注主题11"/>
    <w:basedOn w:val="28"/>
    <w:next w:val="28"/>
    <w:qFormat/>
    <w:uiPriority w:val="0"/>
    <w:pPr>
      <w:widowControl/>
    </w:pPr>
    <w:rPr>
      <w:rFonts w:hint="eastAsia" w:eastAsia="仿宋"/>
      <w:b/>
      <w:color w:val="000000"/>
      <w:sz w:val="20"/>
      <w:szCs w:val="20"/>
      <w:lang w:eastAsia="en-US"/>
    </w:rPr>
  </w:style>
  <w:style w:type="paragraph" w:customStyle="1" w:styleId="2400">
    <w:name w:val="列表11"/>
    <w:basedOn w:val="1"/>
    <w:qFormat/>
    <w:uiPriority w:val="0"/>
    <w:pPr>
      <w:ind w:left="200" w:hanging="200" w:hangingChars="200"/>
    </w:pPr>
    <w:rPr>
      <w:rFonts w:ascii="等线" w:hAnsi="等线" w:eastAsia="仿宋"/>
      <w:kern w:val="2"/>
    </w:rPr>
  </w:style>
  <w:style w:type="paragraph" w:customStyle="1" w:styleId="2401">
    <w:name w:val="索引 511"/>
    <w:basedOn w:val="1"/>
    <w:next w:val="1"/>
    <w:qFormat/>
    <w:uiPriority w:val="99"/>
    <w:pPr>
      <w:widowControl/>
      <w:ind w:left="1000" w:hanging="200"/>
      <w:jc w:val="left"/>
    </w:pPr>
    <w:rPr>
      <w:rFonts w:ascii="等线" w:hAnsi="等线" w:eastAsia="仿宋"/>
      <w:b/>
      <w:bCs/>
      <w:color w:val="000000"/>
      <w:sz w:val="20"/>
      <w:szCs w:val="20"/>
      <w:lang w:eastAsia="en-US"/>
    </w:rPr>
  </w:style>
  <w:style w:type="paragraph" w:customStyle="1" w:styleId="2402">
    <w:name w:val="文本块11"/>
    <w:basedOn w:val="1"/>
    <w:qFormat/>
    <w:uiPriority w:val="0"/>
    <w:pPr>
      <w:widowControl/>
      <w:spacing w:after="120"/>
      <w:ind w:left="1440" w:right="1440"/>
      <w:jc w:val="left"/>
    </w:pPr>
    <w:rPr>
      <w:rFonts w:eastAsia="仿宋"/>
      <w:bCs/>
      <w:color w:val="000000"/>
      <w:sz w:val="20"/>
      <w:szCs w:val="20"/>
      <w:lang w:eastAsia="en-US"/>
    </w:rPr>
  </w:style>
  <w:style w:type="paragraph" w:customStyle="1" w:styleId="2403">
    <w:name w:val="索引 411"/>
    <w:basedOn w:val="1"/>
    <w:next w:val="1"/>
    <w:qFormat/>
    <w:uiPriority w:val="99"/>
    <w:pPr>
      <w:widowControl/>
      <w:ind w:left="800" w:hanging="200"/>
      <w:jc w:val="left"/>
    </w:pPr>
    <w:rPr>
      <w:rFonts w:ascii="等线" w:hAnsi="等线" w:eastAsia="仿宋"/>
      <w:b/>
      <w:bCs/>
      <w:color w:val="000000"/>
      <w:sz w:val="20"/>
      <w:szCs w:val="20"/>
      <w:lang w:eastAsia="en-US"/>
    </w:rPr>
  </w:style>
  <w:style w:type="paragraph" w:customStyle="1" w:styleId="2404">
    <w:name w:val="正文文本 211"/>
    <w:basedOn w:val="1"/>
    <w:qFormat/>
    <w:uiPriority w:val="0"/>
    <w:pPr>
      <w:spacing w:line="360" w:lineRule="auto"/>
    </w:pPr>
    <w:rPr>
      <w:rFonts w:ascii="等线" w:hAnsi="等线" w:eastAsia="仿宋"/>
    </w:rPr>
  </w:style>
  <w:style w:type="paragraph" w:customStyle="1" w:styleId="2405">
    <w:name w:val="宏文本11"/>
    <w:qFormat/>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宋体" w:cs="Courier New"/>
      <w:b/>
      <w:bCs/>
      <w:color w:val="000000"/>
      <w:kern w:val="2"/>
      <w:sz w:val="21"/>
      <w:szCs w:val="21"/>
      <w:lang w:val="en-US" w:eastAsia="en-US" w:bidi="ar-SA"/>
    </w:rPr>
  </w:style>
  <w:style w:type="paragraph" w:customStyle="1" w:styleId="2406">
    <w:name w:val="列表 511"/>
    <w:basedOn w:val="1"/>
    <w:qFormat/>
    <w:uiPriority w:val="0"/>
    <w:pPr>
      <w:widowControl/>
      <w:ind w:left="1800" w:hanging="360"/>
      <w:jc w:val="left"/>
    </w:pPr>
    <w:rPr>
      <w:rFonts w:eastAsia="仿宋"/>
      <w:bCs/>
      <w:color w:val="000000"/>
      <w:sz w:val="20"/>
      <w:szCs w:val="20"/>
      <w:lang w:eastAsia="en-US"/>
    </w:rPr>
  </w:style>
  <w:style w:type="paragraph" w:customStyle="1" w:styleId="2407">
    <w:name w:val="Char1 Char Char Char Char Char1 Char1 Char Char1"/>
    <w:basedOn w:val="1"/>
    <w:qFormat/>
    <w:uiPriority w:val="99"/>
    <w:pPr>
      <w:spacing w:line="360" w:lineRule="auto"/>
      <w:ind w:left="200" w:leftChars="200"/>
    </w:pPr>
    <w:rPr>
      <w:rFonts w:ascii="Tahoma" w:hAnsi="Tahoma" w:eastAsia="仿宋"/>
      <w:szCs w:val="20"/>
    </w:rPr>
  </w:style>
  <w:style w:type="paragraph" w:customStyle="1" w:styleId="2408">
    <w:name w:val="功能列表内容"/>
    <w:basedOn w:val="1"/>
    <w:qFormat/>
    <w:uiPriority w:val="0"/>
    <w:pPr>
      <w:widowControl/>
      <w:numPr>
        <w:ilvl w:val="0"/>
        <w:numId w:val="108"/>
      </w:numPr>
      <w:spacing w:line="360" w:lineRule="auto"/>
      <w:ind w:firstLine="0"/>
      <w:jc w:val="left"/>
    </w:pPr>
    <w:rPr>
      <w:rFonts w:ascii="等线" w:hAnsi="等线" w:eastAsia="仿宋"/>
      <w:color w:val="FF0000"/>
      <w:sz w:val="22"/>
      <w:szCs w:val="22"/>
    </w:rPr>
  </w:style>
  <w:style w:type="paragraph" w:customStyle="1" w:styleId="2409">
    <w:name w:val="正文文本缩进 32"/>
    <w:basedOn w:val="1"/>
    <w:qFormat/>
    <w:uiPriority w:val="0"/>
    <w:pPr>
      <w:spacing w:line="360" w:lineRule="auto"/>
      <w:ind w:firstLine="459"/>
    </w:pPr>
    <w:rPr>
      <w:rFonts w:ascii="等线" w:hAnsi="等线" w:eastAsia="仿宋"/>
      <w:szCs w:val="20"/>
      <w:lang w:val="zh-CN"/>
    </w:rPr>
  </w:style>
  <w:style w:type="paragraph" w:customStyle="1" w:styleId="2410">
    <w:name w:val="列表编号 32"/>
    <w:basedOn w:val="1"/>
    <w:qFormat/>
    <w:uiPriority w:val="0"/>
    <w:pPr>
      <w:tabs>
        <w:tab w:val="left" w:pos="1260"/>
      </w:tabs>
      <w:spacing w:after="100" w:afterAutospacing="1"/>
      <w:ind w:left="1260" w:hanging="420"/>
    </w:pPr>
    <w:rPr>
      <w:rFonts w:ascii="等线" w:hAnsi="等线" w:eastAsia="仿宋_GB2312"/>
      <w:kern w:val="2"/>
      <w:sz w:val="22"/>
    </w:rPr>
  </w:style>
  <w:style w:type="paragraph" w:customStyle="1" w:styleId="2411">
    <w:name w:val="列表编号 22"/>
    <w:basedOn w:val="1"/>
    <w:next w:val="2410"/>
    <w:qFormat/>
    <w:uiPriority w:val="0"/>
    <w:pPr>
      <w:tabs>
        <w:tab w:val="left" w:pos="840"/>
      </w:tabs>
      <w:spacing w:after="100" w:afterAutospacing="1"/>
    </w:pPr>
    <w:rPr>
      <w:rFonts w:ascii="等线" w:hAnsi="等线" w:eastAsia="仿宋_GB2312"/>
      <w:kern w:val="2"/>
      <w:sz w:val="22"/>
    </w:rPr>
  </w:style>
  <w:style w:type="paragraph" w:customStyle="1" w:styleId="2412">
    <w:name w:val="列表 42"/>
    <w:basedOn w:val="1"/>
    <w:qFormat/>
    <w:uiPriority w:val="0"/>
    <w:pPr>
      <w:widowControl/>
      <w:ind w:left="1440" w:hanging="360"/>
      <w:jc w:val="left"/>
    </w:pPr>
    <w:rPr>
      <w:rFonts w:eastAsia="仿宋"/>
      <w:bCs/>
      <w:color w:val="000000"/>
      <w:sz w:val="20"/>
      <w:szCs w:val="20"/>
      <w:lang w:eastAsia="en-US"/>
    </w:rPr>
  </w:style>
  <w:style w:type="paragraph" w:customStyle="1" w:styleId="2413">
    <w:name w:val="索引 12"/>
    <w:basedOn w:val="1"/>
    <w:next w:val="1"/>
    <w:qFormat/>
    <w:uiPriority w:val="0"/>
    <w:pPr>
      <w:spacing w:line="360" w:lineRule="auto"/>
    </w:pPr>
    <w:rPr>
      <w:rFonts w:ascii="等线" w:hAnsi="等线" w:eastAsia="仿宋"/>
      <w:kern w:val="2"/>
      <w:szCs w:val="20"/>
    </w:rPr>
  </w:style>
  <w:style w:type="paragraph" w:customStyle="1" w:styleId="2414">
    <w:name w:val="列表接续 22"/>
    <w:basedOn w:val="1"/>
    <w:qFormat/>
    <w:uiPriority w:val="0"/>
    <w:pPr>
      <w:widowControl/>
      <w:spacing w:after="120"/>
      <w:ind w:left="720"/>
      <w:jc w:val="left"/>
    </w:pPr>
    <w:rPr>
      <w:rFonts w:eastAsia="仿宋"/>
      <w:bCs/>
      <w:color w:val="000000"/>
      <w:sz w:val="20"/>
      <w:szCs w:val="20"/>
      <w:lang w:eastAsia="en-US"/>
    </w:rPr>
  </w:style>
  <w:style w:type="paragraph" w:customStyle="1" w:styleId="2415">
    <w:name w:val="文档结构图2"/>
    <w:basedOn w:val="1"/>
    <w:qFormat/>
    <w:uiPriority w:val="0"/>
    <w:pPr>
      <w:shd w:val="clear" w:color="auto" w:fill="000080"/>
    </w:pPr>
    <w:rPr>
      <w:rFonts w:ascii="等线" w:hAnsi="等线" w:eastAsia="仿宋"/>
      <w:sz w:val="20"/>
      <w:lang w:val="zh-CN"/>
    </w:rPr>
  </w:style>
  <w:style w:type="paragraph" w:customStyle="1" w:styleId="2416">
    <w:name w:val="注释标题2"/>
    <w:basedOn w:val="1"/>
    <w:next w:val="1"/>
    <w:qFormat/>
    <w:uiPriority w:val="0"/>
    <w:pPr>
      <w:jc w:val="center"/>
    </w:pPr>
    <w:rPr>
      <w:rFonts w:ascii="等线" w:hAnsi="等线" w:eastAsia="仿宋"/>
      <w:sz w:val="20"/>
      <w:lang w:val="zh-CN"/>
    </w:rPr>
  </w:style>
  <w:style w:type="paragraph" w:customStyle="1" w:styleId="2417">
    <w:name w:val="引文目录2"/>
    <w:basedOn w:val="1"/>
    <w:next w:val="1"/>
    <w:qFormat/>
    <w:uiPriority w:val="0"/>
    <w:pPr>
      <w:widowControl/>
      <w:ind w:left="200" w:hanging="200"/>
      <w:jc w:val="left"/>
    </w:pPr>
    <w:rPr>
      <w:rFonts w:eastAsia="仿宋"/>
      <w:bCs/>
      <w:color w:val="000000"/>
      <w:sz w:val="20"/>
      <w:szCs w:val="20"/>
      <w:lang w:eastAsia="en-US"/>
    </w:rPr>
  </w:style>
  <w:style w:type="paragraph" w:customStyle="1" w:styleId="2418">
    <w:name w:val="列表接续 32"/>
    <w:basedOn w:val="1"/>
    <w:qFormat/>
    <w:uiPriority w:val="0"/>
    <w:pPr>
      <w:widowControl/>
      <w:spacing w:after="120"/>
      <w:ind w:left="1080"/>
      <w:jc w:val="left"/>
    </w:pPr>
    <w:rPr>
      <w:rFonts w:eastAsia="仿宋"/>
      <w:bCs/>
      <w:color w:val="000000"/>
      <w:sz w:val="20"/>
      <w:szCs w:val="20"/>
      <w:lang w:eastAsia="en-US"/>
    </w:rPr>
  </w:style>
  <w:style w:type="paragraph" w:customStyle="1" w:styleId="2419">
    <w:name w:val="正文文本缩进 22"/>
    <w:basedOn w:val="1"/>
    <w:qFormat/>
    <w:uiPriority w:val="0"/>
    <w:pPr>
      <w:spacing w:line="360" w:lineRule="auto"/>
      <w:ind w:left="540" w:firstLine="540"/>
    </w:pPr>
    <w:rPr>
      <w:rFonts w:hAnsi="等线" w:eastAsia="仿宋"/>
      <w:szCs w:val="20"/>
      <w:lang w:val="zh-CN"/>
    </w:rPr>
  </w:style>
  <w:style w:type="paragraph" w:customStyle="1" w:styleId="2420">
    <w:name w:val="索引标题2"/>
    <w:basedOn w:val="1"/>
    <w:next w:val="2413"/>
    <w:qFormat/>
    <w:uiPriority w:val="0"/>
    <w:pPr>
      <w:widowControl/>
      <w:spacing w:before="120" w:after="120"/>
      <w:jc w:val="left"/>
    </w:pPr>
    <w:rPr>
      <w:rFonts w:ascii="等线" w:hAnsi="等线" w:eastAsia="仿宋"/>
      <w:b/>
      <w:i/>
      <w:iCs/>
      <w:color w:val="000000"/>
      <w:sz w:val="20"/>
      <w:szCs w:val="20"/>
      <w:lang w:eastAsia="en-US"/>
    </w:rPr>
  </w:style>
  <w:style w:type="paragraph" w:customStyle="1" w:styleId="2421">
    <w:name w:val="电子邮件签名2"/>
    <w:basedOn w:val="1"/>
    <w:qFormat/>
    <w:uiPriority w:val="0"/>
    <w:pPr>
      <w:widowControl/>
      <w:jc w:val="left"/>
    </w:pPr>
    <w:rPr>
      <w:rFonts w:eastAsia="仿宋"/>
      <w:bCs/>
      <w:color w:val="000000"/>
      <w:sz w:val="20"/>
      <w:szCs w:val="20"/>
      <w:lang w:val="zh-CN" w:eastAsia="en-US"/>
    </w:rPr>
  </w:style>
  <w:style w:type="paragraph" w:customStyle="1" w:styleId="2422">
    <w:name w:val="寄信人地址2"/>
    <w:basedOn w:val="1"/>
    <w:qFormat/>
    <w:uiPriority w:val="0"/>
    <w:pPr>
      <w:widowControl/>
      <w:jc w:val="left"/>
    </w:pPr>
    <w:rPr>
      <w:rFonts w:eastAsia="仿宋" w:cs="Arial"/>
      <w:bCs/>
      <w:color w:val="000000"/>
      <w:sz w:val="20"/>
      <w:szCs w:val="20"/>
      <w:lang w:eastAsia="en-US"/>
    </w:rPr>
  </w:style>
  <w:style w:type="paragraph" w:customStyle="1" w:styleId="2423">
    <w:name w:val="日期3"/>
    <w:basedOn w:val="1"/>
    <w:next w:val="1"/>
    <w:qFormat/>
    <w:uiPriority w:val="0"/>
    <w:pPr>
      <w:ind w:left="100" w:leftChars="2500"/>
    </w:pPr>
    <w:rPr>
      <w:rFonts w:ascii="等线" w:hAnsi="等线" w:eastAsia="仿宋"/>
      <w:sz w:val="20"/>
    </w:rPr>
  </w:style>
  <w:style w:type="paragraph" w:customStyle="1" w:styleId="2424">
    <w:name w:val="正文首行缩进2"/>
    <w:basedOn w:val="34"/>
    <w:qFormat/>
    <w:uiPriority w:val="0"/>
    <w:pPr>
      <w:ind w:firstLine="420" w:firstLineChars="100"/>
    </w:pPr>
    <w:rPr>
      <w:rFonts w:hint="eastAsia" w:ascii="仿宋" w:hAnsi="仿宋" w:eastAsia="仿宋"/>
      <w:kern w:val="0"/>
      <w:sz w:val="20"/>
      <w:lang w:val="zh-CN"/>
    </w:rPr>
  </w:style>
  <w:style w:type="paragraph" w:customStyle="1" w:styleId="2425">
    <w:name w:val="列表编号 52"/>
    <w:basedOn w:val="1"/>
    <w:qFormat/>
    <w:uiPriority w:val="0"/>
    <w:pPr>
      <w:widowControl/>
      <w:tabs>
        <w:tab w:val="left" w:pos="420"/>
      </w:tabs>
      <w:ind w:left="420" w:hanging="420"/>
      <w:jc w:val="left"/>
    </w:pPr>
    <w:rPr>
      <w:rFonts w:eastAsia="仿宋"/>
      <w:bCs/>
      <w:color w:val="000000"/>
      <w:sz w:val="20"/>
      <w:szCs w:val="20"/>
      <w:lang w:eastAsia="en-US"/>
    </w:rPr>
  </w:style>
  <w:style w:type="paragraph" w:customStyle="1" w:styleId="2426">
    <w:name w:val="正文文本缩进2"/>
    <w:basedOn w:val="1"/>
    <w:qFormat/>
    <w:uiPriority w:val="0"/>
    <w:pPr>
      <w:spacing w:after="120" w:line="360" w:lineRule="auto"/>
      <w:ind w:left="420" w:leftChars="200"/>
    </w:pPr>
    <w:rPr>
      <w:rFonts w:ascii="Calibri" w:hAnsi="Calibri" w:eastAsia="仿宋"/>
      <w:lang w:val="zh-CN"/>
    </w:rPr>
  </w:style>
  <w:style w:type="paragraph" w:customStyle="1" w:styleId="2427">
    <w:name w:val="普通(网站)2"/>
    <w:basedOn w:val="1"/>
    <w:qFormat/>
    <w:uiPriority w:val="0"/>
    <w:pPr>
      <w:widowControl/>
      <w:spacing w:before="100" w:beforeAutospacing="1" w:after="100" w:afterAutospacing="1"/>
      <w:jc w:val="left"/>
    </w:pPr>
    <w:rPr>
      <w:rFonts w:eastAsia="仿宋"/>
    </w:rPr>
  </w:style>
  <w:style w:type="paragraph" w:customStyle="1" w:styleId="2428">
    <w:name w:val="纯文本3"/>
    <w:basedOn w:val="1"/>
    <w:qFormat/>
    <w:uiPriority w:val="0"/>
    <w:rPr>
      <w:rFonts w:hAnsi="ISOCT" w:eastAsia="仿宋"/>
      <w:sz w:val="20"/>
      <w:szCs w:val="20"/>
      <w:lang w:val="zh-CN"/>
    </w:rPr>
  </w:style>
  <w:style w:type="paragraph" w:customStyle="1" w:styleId="2429">
    <w:name w:val="收信人地址2"/>
    <w:basedOn w:val="1"/>
    <w:qFormat/>
    <w:uiPriority w:val="0"/>
    <w:pPr>
      <w:widowControl/>
      <w:ind w:left="2880"/>
      <w:jc w:val="left"/>
    </w:pPr>
    <w:rPr>
      <w:rFonts w:eastAsia="仿宋" w:cs="Arial"/>
      <w:bCs/>
      <w:color w:val="000000"/>
      <w:lang w:eastAsia="en-US"/>
    </w:rPr>
  </w:style>
  <w:style w:type="paragraph" w:customStyle="1" w:styleId="2430">
    <w:name w:val="列表 32"/>
    <w:basedOn w:val="1"/>
    <w:qFormat/>
    <w:uiPriority w:val="0"/>
    <w:pPr>
      <w:widowControl/>
      <w:ind w:left="1080" w:hanging="360"/>
      <w:jc w:val="left"/>
    </w:pPr>
    <w:rPr>
      <w:rFonts w:eastAsia="仿宋"/>
      <w:bCs/>
      <w:color w:val="000000"/>
      <w:sz w:val="20"/>
      <w:szCs w:val="20"/>
      <w:lang w:eastAsia="en-US"/>
    </w:rPr>
  </w:style>
  <w:style w:type="paragraph" w:customStyle="1" w:styleId="2431">
    <w:name w:val="列表接续 42"/>
    <w:basedOn w:val="1"/>
    <w:qFormat/>
    <w:uiPriority w:val="0"/>
    <w:pPr>
      <w:widowControl/>
      <w:spacing w:after="120"/>
      <w:ind w:left="1440"/>
      <w:jc w:val="left"/>
    </w:pPr>
    <w:rPr>
      <w:rFonts w:eastAsia="仿宋"/>
      <w:bCs/>
      <w:color w:val="000000"/>
      <w:sz w:val="20"/>
      <w:szCs w:val="20"/>
      <w:lang w:eastAsia="en-US"/>
    </w:rPr>
  </w:style>
  <w:style w:type="paragraph" w:customStyle="1" w:styleId="2432">
    <w:name w:val="修订2"/>
    <w:qFormat/>
    <w:uiPriority w:val="0"/>
    <w:rPr>
      <w:rFonts w:ascii="Times New Roman" w:hAnsi="Times New Roman" w:eastAsia="宋体" w:cs="Times New Roman"/>
      <w:kern w:val="2"/>
      <w:sz w:val="21"/>
      <w:szCs w:val="24"/>
      <w:lang w:val="en-US" w:eastAsia="zh-CN" w:bidi="ar-SA"/>
    </w:rPr>
  </w:style>
  <w:style w:type="paragraph" w:customStyle="1" w:styleId="2433">
    <w:name w:val="HTML 地址2"/>
    <w:basedOn w:val="1"/>
    <w:qFormat/>
    <w:uiPriority w:val="0"/>
    <w:pPr>
      <w:widowControl/>
      <w:jc w:val="left"/>
    </w:pPr>
    <w:rPr>
      <w:rFonts w:eastAsia="仿宋"/>
      <w:bCs/>
      <w:i/>
      <w:iCs/>
      <w:color w:val="000000"/>
      <w:sz w:val="20"/>
      <w:szCs w:val="20"/>
      <w:lang w:val="zh-CN" w:eastAsia="en-US"/>
    </w:rPr>
  </w:style>
  <w:style w:type="paragraph" w:customStyle="1" w:styleId="2434">
    <w:name w:val="无间隔2"/>
    <w:qFormat/>
    <w:uiPriority w:val="0"/>
    <w:rPr>
      <w:rFonts w:ascii="Times New Roman" w:hAnsi="Times New Roman" w:eastAsia="宋体" w:cs="Times New Roman"/>
      <w:kern w:val="2"/>
      <w:sz w:val="22"/>
      <w:szCs w:val="21"/>
      <w:lang w:val="en-US" w:eastAsia="zh-CN" w:bidi="ar-SA"/>
    </w:rPr>
  </w:style>
  <w:style w:type="paragraph" w:customStyle="1" w:styleId="2435">
    <w:name w:val="索引 92"/>
    <w:basedOn w:val="1"/>
    <w:next w:val="1"/>
    <w:qFormat/>
    <w:uiPriority w:val="0"/>
    <w:pPr>
      <w:widowControl/>
      <w:ind w:left="1800" w:hanging="200"/>
      <w:jc w:val="left"/>
    </w:pPr>
    <w:rPr>
      <w:rFonts w:ascii="等线" w:hAnsi="等线" w:eastAsia="仿宋"/>
      <w:b/>
      <w:bCs/>
      <w:color w:val="000000"/>
      <w:sz w:val="20"/>
      <w:szCs w:val="20"/>
      <w:lang w:eastAsia="en-US"/>
    </w:rPr>
  </w:style>
  <w:style w:type="paragraph" w:customStyle="1" w:styleId="2436">
    <w:name w:val="结束语2"/>
    <w:basedOn w:val="1"/>
    <w:qFormat/>
    <w:uiPriority w:val="0"/>
    <w:pPr>
      <w:widowControl/>
      <w:ind w:left="4320"/>
      <w:jc w:val="left"/>
    </w:pPr>
    <w:rPr>
      <w:rFonts w:eastAsia="仿宋"/>
      <w:bCs/>
      <w:color w:val="000000"/>
      <w:sz w:val="20"/>
      <w:szCs w:val="20"/>
      <w:lang w:val="zh-CN" w:eastAsia="en-US"/>
    </w:rPr>
  </w:style>
  <w:style w:type="paragraph" w:customStyle="1" w:styleId="2437">
    <w:name w:val="信息标题2"/>
    <w:basedOn w:val="1"/>
    <w:qFormat/>
    <w:uiPriority w:val="0"/>
    <w:pPr>
      <w:widowControl/>
      <w:pBdr>
        <w:top w:val="single" w:color="auto" w:sz="6" w:space="1"/>
        <w:left w:val="single" w:color="auto" w:sz="6" w:space="1"/>
        <w:bottom w:val="single" w:color="auto" w:sz="6" w:space="1"/>
        <w:right w:val="single" w:color="auto" w:sz="6" w:space="1"/>
      </w:pBdr>
      <w:shd w:val="pct20" w:color="auto" w:fill="auto"/>
      <w:ind w:left="1080" w:hanging="1080"/>
      <w:jc w:val="left"/>
    </w:pPr>
    <w:rPr>
      <w:rFonts w:eastAsia="仿宋"/>
      <w:bCs/>
      <w:color w:val="000000"/>
      <w:lang w:val="zh-CN" w:eastAsia="en-US"/>
    </w:rPr>
  </w:style>
  <w:style w:type="paragraph" w:customStyle="1" w:styleId="2438">
    <w:name w:val="称呼3"/>
    <w:basedOn w:val="1"/>
    <w:next w:val="1"/>
    <w:qFormat/>
    <w:uiPriority w:val="0"/>
    <w:pPr>
      <w:widowControl/>
      <w:jc w:val="left"/>
    </w:pPr>
    <w:rPr>
      <w:rFonts w:eastAsia="仿宋"/>
      <w:bCs/>
      <w:color w:val="000000"/>
      <w:sz w:val="20"/>
      <w:szCs w:val="20"/>
      <w:lang w:val="zh-CN" w:eastAsia="en-US"/>
    </w:rPr>
  </w:style>
  <w:style w:type="paragraph" w:customStyle="1" w:styleId="2439">
    <w:name w:val="索引 82"/>
    <w:basedOn w:val="1"/>
    <w:next w:val="1"/>
    <w:qFormat/>
    <w:uiPriority w:val="0"/>
    <w:pPr>
      <w:widowControl/>
      <w:ind w:left="1600" w:hanging="200"/>
      <w:jc w:val="left"/>
    </w:pPr>
    <w:rPr>
      <w:rFonts w:ascii="等线" w:hAnsi="等线" w:eastAsia="仿宋"/>
      <w:b/>
      <w:bCs/>
      <w:color w:val="000000"/>
      <w:sz w:val="20"/>
      <w:szCs w:val="20"/>
      <w:lang w:eastAsia="en-US"/>
    </w:rPr>
  </w:style>
  <w:style w:type="paragraph" w:customStyle="1" w:styleId="2440">
    <w:name w:val="列表接续 52"/>
    <w:basedOn w:val="1"/>
    <w:qFormat/>
    <w:uiPriority w:val="0"/>
    <w:pPr>
      <w:widowControl/>
      <w:spacing w:after="120"/>
      <w:ind w:left="1800"/>
      <w:jc w:val="left"/>
    </w:pPr>
    <w:rPr>
      <w:rFonts w:eastAsia="仿宋"/>
      <w:bCs/>
      <w:color w:val="000000"/>
      <w:sz w:val="20"/>
      <w:szCs w:val="20"/>
      <w:lang w:eastAsia="en-US"/>
    </w:rPr>
  </w:style>
  <w:style w:type="paragraph" w:customStyle="1" w:styleId="2441">
    <w:name w:val="HTML 预设格式2"/>
    <w:basedOn w:val="1"/>
    <w:qFormat/>
    <w:uiPriority w:val="0"/>
    <w:pPr>
      <w:widowControl/>
      <w:jc w:val="left"/>
    </w:pPr>
    <w:rPr>
      <w:rFonts w:ascii="Courier New" w:hAnsi="Courier New" w:eastAsia="仿宋"/>
      <w:bCs/>
      <w:color w:val="000000"/>
      <w:sz w:val="20"/>
      <w:szCs w:val="20"/>
      <w:lang w:val="zh-CN" w:eastAsia="en-US"/>
    </w:rPr>
  </w:style>
  <w:style w:type="paragraph" w:customStyle="1" w:styleId="2442">
    <w:name w:val="正文首行缩进 22"/>
    <w:basedOn w:val="2426"/>
    <w:qFormat/>
    <w:uiPriority w:val="0"/>
    <w:pPr>
      <w:ind w:left="0" w:leftChars="0" w:firstLine="420"/>
    </w:pPr>
    <w:rPr>
      <w:rFonts w:ascii="Times New Roman" w:hAnsi="Times New Roman"/>
      <w:szCs w:val="18"/>
    </w:rPr>
  </w:style>
  <w:style w:type="paragraph" w:customStyle="1" w:styleId="2443">
    <w:name w:val="图表目录2"/>
    <w:basedOn w:val="1"/>
    <w:next w:val="1"/>
    <w:qFormat/>
    <w:uiPriority w:val="0"/>
    <w:pPr>
      <w:widowControl/>
      <w:ind w:left="400" w:hanging="400"/>
      <w:jc w:val="left"/>
    </w:pPr>
    <w:rPr>
      <w:rFonts w:eastAsia="仿宋"/>
      <w:bCs/>
      <w:color w:val="000000"/>
      <w:sz w:val="20"/>
      <w:szCs w:val="20"/>
      <w:lang w:eastAsia="en-US"/>
    </w:rPr>
  </w:style>
  <w:style w:type="paragraph" w:customStyle="1" w:styleId="2444">
    <w:name w:val="签名2"/>
    <w:basedOn w:val="1"/>
    <w:qFormat/>
    <w:uiPriority w:val="0"/>
    <w:pPr>
      <w:widowControl/>
      <w:ind w:left="4320"/>
      <w:jc w:val="left"/>
    </w:pPr>
    <w:rPr>
      <w:rFonts w:eastAsia="仿宋"/>
      <w:bCs/>
      <w:color w:val="000000"/>
      <w:sz w:val="20"/>
      <w:szCs w:val="20"/>
      <w:lang w:val="zh-CN" w:eastAsia="en-US"/>
    </w:rPr>
  </w:style>
  <w:style w:type="paragraph" w:customStyle="1" w:styleId="2445">
    <w:name w:val="列表接续2"/>
    <w:basedOn w:val="1"/>
    <w:qFormat/>
    <w:uiPriority w:val="0"/>
    <w:pPr>
      <w:spacing w:after="120" w:line="360" w:lineRule="auto"/>
      <w:ind w:left="420"/>
    </w:pPr>
    <w:rPr>
      <w:rFonts w:ascii="等线" w:hAnsi="等线" w:eastAsia="仿宋"/>
      <w:kern w:val="2"/>
      <w:szCs w:val="18"/>
    </w:rPr>
  </w:style>
  <w:style w:type="paragraph" w:customStyle="1" w:styleId="2446">
    <w:name w:val="列表编号 42"/>
    <w:basedOn w:val="1"/>
    <w:qFormat/>
    <w:uiPriority w:val="0"/>
    <w:pPr>
      <w:widowControl/>
      <w:tabs>
        <w:tab w:val="left" w:pos="420"/>
      </w:tabs>
      <w:ind w:left="420" w:hanging="420"/>
      <w:jc w:val="left"/>
    </w:pPr>
    <w:rPr>
      <w:rFonts w:eastAsia="仿宋"/>
      <w:bCs/>
      <w:color w:val="000000"/>
      <w:sz w:val="20"/>
      <w:szCs w:val="20"/>
      <w:lang w:eastAsia="en-US"/>
    </w:rPr>
  </w:style>
  <w:style w:type="paragraph" w:customStyle="1" w:styleId="2447">
    <w:name w:val="引文目录标题2"/>
    <w:basedOn w:val="1"/>
    <w:next w:val="1"/>
    <w:qFormat/>
    <w:uiPriority w:val="0"/>
    <w:pPr>
      <w:adjustRightInd w:val="0"/>
      <w:spacing w:before="120" w:line="312" w:lineRule="atLeast"/>
    </w:pPr>
    <w:rPr>
      <w:rFonts w:eastAsia="仿宋"/>
      <w:b/>
      <w:szCs w:val="20"/>
    </w:rPr>
  </w:style>
  <w:style w:type="paragraph" w:customStyle="1" w:styleId="2448">
    <w:name w:val="索引 72"/>
    <w:basedOn w:val="1"/>
    <w:next w:val="1"/>
    <w:qFormat/>
    <w:uiPriority w:val="0"/>
    <w:pPr>
      <w:widowControl/>
      <w:ind w:left="1400" w:hanging="200"/>
      <w:jc w:val="left"/>
    </w:pPr>
    <w:rPr>
      <w:rFonts w:ascii="等线" w:hAnsi="等线" w:eastAsia="仿宋"/>
      <w:b/>
      <w:bCs/>
      <w:color w:val="000000"/>
      <w:sz w:val="20"/>
      <w:szCs w:val="20"/>
      <w:lang w:eastAsia="en-US"/>
    </w:rPr>
  </w:style>
  <w:style w:type="paragraph" w:customStyle="1" w:styleId="2449">
    <w:name w:val="TOC 标题21"/>
    <w:basedOn w:val="3"/>
    <w:next w:val="1"/>
    <w:qFormat/>
    <w:uiPriority w:val="0"/>
    <w:pPr>
      <w:keepNext/>
      <w:keepLines/>
      <w:numPr>
        <w:numId w:val="0"/>
      </w:numPr>
      <w:tabs>
        <w:tab w:val="clear" w:pos="540"/>
        <w:tab w:val="clear" w:pos="8100"/>
      </w:tabs>
      <w:overflowPunct/>
      <w:autoSpaceDE/>
      <w:autoSpaceDN/>
      <w:adjustRightInd/>
      <w:spacing w:before="480" w:beforeLines="50" w:afterLines="50" w:line="276" w:lineRule="auto"/>
      <w:jc w:val="center"/>
      <w:textAlignment w:val="auto"/>
      <w:outlineLvl w:val="9"/>
    </w:pPr>
    <w:rPr>
      <w:rFonts w:ascii="Cambria" w:hAnsi="Cambria" w:eastAsia="宋体"/>
      <w:color w:val="365F91"/>
      <w:sz w:val="28"/>
      <w:szCs w:val="28"/>
    </w:rPr>
  </w:style>
  <w:style w:type="paragraph" w:customStyle="1" w:styleId="2450">
    <w:name w:val="索引 32"/>
    <w:basedOn w:val="1"/>
    <w:next w:val="1"/>
    <w:qFormat/>
    <w:uiPriority w:val="0"/>
    <w:pPr>
      <w:widowControl/>
      <w:ind w:left="600" w:hanging="200"/>
      <w:jc w:val="left"/>
    </w:pPr>
    <w:rPr>
      <w:rFonts w:ascii="等线" w:hAnsi="等线" w:eastAsia="仿宋"/>
      <w:b/>
      <w:bCs/>
      <w:color w:val="000000"/>
      <w:sz w:val="20"/>
      <w:szCs w:val="20"/>
      <w:lang w:eastAsia="en-US"/>
    </w:rPr>
  </w:style>
  <w:style w:type="paragraph" w:customStyle="1" w:styleId="2451">
    <w:name w:val="列表 22"/>
    <w:basedOn w:val="1"/>
    <w:qFormat/>
    <w:uiPriority w:val="0"/>
    <w:pPr>
      <w:ind w:left="100" w:leftChars="200" w:hanging="200" w:hangingChars="200"/>
    </w:pPr>
    <w:rPr>
      <w:rFonts w:ascii="等线" w:hAnsi="等线" w:eastAsia="仿宋"/>
      <w:kern w:val="2"/>
      <w:sz w:val="22"/>
    </w:rPr>
  </w:style>
  <w:style w:type="paragraph" w:customStyle="1" w:styleId="2452">
    <w:name w:val="索引 62"/>
    <w:basedOn w:val="1"/>
    <w:next w:val="1"/>
    <w:qFormat/>
    <w:uiPriority w:val="0"/>
    <w:pPr>
      <w:widowControl/>
      <w:ind w:left="1200" w:hanging="200"/>
      <w:jc w:val="left"/>
    </w:pPr>
    <w:rPr>
      <w:rFonts w:ascii="等线" w:hAnsi="等线" w:eastAsia="仿宋"/>
      <w:b/>
      <w:bCs/>
      <w:color w:val="000000"/>
      <w:sz w:val="20"/>
      <w:szCs w:val="20"/>
      <w:lang w:eastAsia="en-US"/>
    </w:rPr>
  </w:style>
  <w:style w:type="paragraph" w:customStyle="1" w:styleId="2453">
    <w:name w:val="索引 22"/>
    <w:basedOn w:val="1"/>
    <w:next w:val="1"/>
    <w:qFormat/>
    <w:uiPriority w:val="0"/>
    <w:pPr>
      <w:widowControl/>
      <w:ind w:left="400" w:hanging="200"/>
      <w:jc w:val="left"/>
    </w:pPr>
    <w:rPr>
      <w:rFonts w:ascii="等线" w:hAnsi="等线" w:eastAsia="仿宋"/>
      <w:b/>
      <w:bCs/>
      <w:color w:val="000000"/>
      <w:sz w:val="20"/>
      <w:szCs w:val="20"/>
      <w:lang w:eastAsia="en-US"/>
    </w:rPr>
  </w:style>
  <w:style w:type="paragraph" w:customStyle="1" w:styleId="2454">
    <w:name w:val="批注主题2"/>
    <w:basedOn w:val="28"/>
    <w:next w:val="28"/>
    <w:qFormat/>
    <w:uiPriority w:val="0"/>
    <w:pPr>
      <w:widowControl/>
    </w:pPr>
    <w:rPr>
      <w:rFonts w:hint="eastAsia" w:eastAsia="仿宋"/>
      <w:b/>
      <w:color w:val="000000"/>
      <w:sz w:val="20"/>
      <w:szCs w:val="20"/>
      <w:lang w:eastAsia="en-US"/>
    </w:rPr>
  </w:style>
  <w:style w:type="paragraph" w:customStyle="1" w:styleId="2455">
    <w:name w:val="索引 52"/>
    <w:basedOn w:val="1"/>
    <w:next w:val="1"/>
    <w:qFormat/>
    <w:uiPriority w:val="0"/>
    <w:pPr>
      <w:widowControl/>
      <w:ind w:left="1000" w:hanging="200"/>
      <w:jc w:val="left"/>
    </w:pPr>
    <w:rPr>
      <w:rFonts w:ascii="等线" w:hAnsi="等线" w:eastAsia="仿宋"/>
      <w:b/>
      <w:bCs/>
      <w:color w:val="000000"/>
      <w:sz w:val="20"/>
      <w:szCs w:val="20"/>
      <w:lang w:eastAsia="en-US"/>
    </w:rPr>
  </w:style>
  <w:style w:type="paragraph" w:customStyle="1" w:styleId="2456">
    <w:name w:val="正文缩进51"/>
    <w:basedOn w:val="1"/>
    <w:qFormat/>
    <w:uiPriority w:val="0"/>
    <w:pPr>
      <w:spacing w:beforeLines="50" w:afterLines="50" w:line="300" w:lineRule="auto"/>
      <w:ind w:firstLine="480" w:firstLineChars="200"/>
    </w:pPr>
    <w:rPr>
      <w:rFonts w:ascii="等线" w:hAnsi="等线" w:eastAsia="仿宋_GB2312"/>
      <w:lang w:val="zh-CN"/>
    </w:rPr>
  </w:style>
  <w:style w:type="paragraph" w:customStyle="1" w:styleId="2457">
    <w:name w:val="文本块2"/>
    <w:basedOn w:val="1"/>
    <w:qFormat/>
    <w:uiPriority w:val="0"/>
    <w:pPr>
      <w:widowControl/>
      <w:spacing w:after="120"/>
      <w:ind w:left="1440" w:right="1440"/>
      <w:jc w:val="left"/>
    </w:pPr>
    <w:rPr>
      <w:rFonts w:eastAsia="仿宋"/>
      <w:bCs/>
      <w:color w:val="000000"/>
      <w:sz w:val="20"/>
      <w:szCs w:val="20"/>
      <w:lang w:eastAsia="en-US"/>
    </w:rPr>
  </w:style>
  <w:style w:type="paragraph" w:customStyle="1" w:styleId="2458">
    <w:name w:val="正文文本 32"/>
    <w:basedOn w:val="1"/>
    <w:qFormat/>
    <w:uiPriority w:val="0"/>
    <w:pPr>
      <w:spacing w:line="360" w:lineRule="auto"/>
      <w:jc w:val="center"/>
    </w:pPr>
    <w:rPr>
      <w:rFonts w:ascii="等线" w:hAnsi="等线" w:eastAsia="仿宋"/>
      <w:sz w:val="18"/>
      <w:lang w:val="zh-CN"/>
    </w:rPr>
  </w:style>
  <w:style w:type="paragraph" w:customStyle="1" w:styleId="2459">
    <w:name w:val="索引 42"/>
    <w:basedOn w:val="1"/>
    <w:next w:val="1"/>
    <w:qFormat/>
    <w:uiPriority w:val="0"/>
    <w:pPr>
      <w:widowControl/>
      <w:ind w:left="800" w:hanging="200"/>
      <w:jc w:val="left"/>
    </w:pPr>
    <w:rPr>
      <w:rFonts w:ascii="等线" w:hAnsi="等线" w:eastAsia="仿宋"/>
      <w:b/>
      <w:bCs/>
      <w:color w:val="000000"/>
      <w:sz w:val="20"/>
      <w:szCs w:val="20"/>
      <w:lang w:eastAsia="en-US"/>
    </w:rPr>
  </w:style>
  <w:style w:type="paragraph" w:customStyle="1" w:styleId="2460">
    <w:name w:val="正文文本 22"/>
    <w:basedOn w:val="1"/>
    <w:qFormat/>
    <w:uiPriority w:val="0"/>
    <w:pPr>
      <w:spacing w:line="360" w:lineRule="auto"/>
    </w:pPr>
    <w:rPr>
      <w:rFonts w:ascii="等线" w:hAnsi="等线" w:eastAsia="仿宋"/>
      <w:lang w:val="zh-CN"/>
    </w:rPr>
  </w:style>
  <w:style w:type="paragraph" w:customStyle="1" w:styleId="2461">
    <w:name w:val="宏文本2"/>
    <w:qFormat/>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宋体" w:cs="Courier New"/>
      <w:b/>
      <w:bCs/>
      <w:color w:val="000000"/>
      <w:kern w:val="2"/>
      <w:sz w:val="21"/>
      <w:szCs w:val="21"/>
      <w:lang w:val="en-US" w:eastAsia="en-US" w:bidi="ar-SA"/>
    </w:rPr>
  </w:style>
  <w:style w:type="paragraph" w:customStyle="1" w:styleId="2462">
    <w:name w:val="列表 52"/>
    <w:basedOn w:val="1"/>
    <w:qFormat/>
    <w:uiPriority w:val="0"/>
    <w:pPr>
      <w:widowControl/>
      <w:ind w:left="1800" w:hanging="360"/>
      <w:jc w:val="left"/>
    </w:pPr>
    <w:rPr>
      <w:rFonts w:eastAsia="仿宋"/>
      <w:bCs/>
      <w:color w:val="000000"/>
      <w:sz w:val="20"/>
      <w:szCs w:val="20"/>
      <w:lang w:eastAsia="en-US"/>
    </w:rPr>
  </w:style>
  <w:style w:type="paragraph" w:customStyle="1" w:styleId="2463">
    <w:name w:val="正文文本缩进 33"/>
    <w:basedOn w:val="1"/>
    <w:qFormat/>
    <w:uiPriority w:val="0"/>
    <w:pPr>
      <w:spacing w:line="360" w:lineRule="auto"/>
      <w:ind w:firstLine="459"/>
    </w:pPr>
    <w:rPr>
      <w:rFonts w:ascii="等线" w:hAnsi="等线" w:eastAsia="仿宋"/>
      <w:szCs w:val="20"/>
      <w:lang w:val="zh-CN"/>
    </w:rPr>
  </w:style>
  <w:style w:type="paragraph" w:customStyle="1" w:styleId="2464">
    <w:name w:val="列表编号 33"/>
    <w:basedOn w:val="1"/>
    <w:qFormat/>
    <w:uiPriority w:val="0"/>
    <w:pPr>
      <w:tabs>
        <w:tab w:val="left" w:pos="1260"/>
      </w:tabs>
      <w:spacing w:after="100" w:afterAutospacing="1"/>
      <w:ind w:left="1260" w:hanging="420"/>
    </w:pPr>
    <w:rPr>
      <w:rFonts w:ascii="等线" w:hAnsi="等线" w:eastAsia="仿宋_GB2312"/>
      <w:kern w:val="2"/>
      <w:sz w:val="22"/>
    </w:rPr>
  </w:style>
  <w:style w:type="paragraph" w:customStyle="1" w:styleId="2465">
    <w:name w:val="列表编号 23"/>
    <w:basedOn w:val="1"/>
    <w:next w:val="2464"/>
    <w:qFormat/>
    <w:uiPriority w:val="0"/>
    <w:pPr>
      <w:tabs>
        <w:tab w:val="left" w:pos="840"/>
      </w:tabs>
      <w:spacing w:after="100" w:afterAutospacing="1"/>
    </w:pPr>
    <w:rPr>
      <w:rFonts w:ascii="等线" w:hAnsi="等线" w:eastAsia="仿宋_GB2312"/>
      <w:kern w:val="2"/>
      <w:sz w:val="22"/>
    </w:rPr>
  </w:style>
  <w:style w:type="paragraph" w:customStyle="1" w:styleId="2466">
    <w:name w:val="列表 43"/>
    <w:basedOn w:val="1"/>
    <w:qFormat/>
    <w:uiPriority w:val="0"/>
    <w:pPr>
      <w:widowControl/>
      <w:ind w:left="1440" w:hanging="360"/>
      <w:jc w:val="left"/>
    </w:pPr>
    <w:rPr>
      <w:rFonts w:eastAsia="仿宋"/>
      <w:bCs/>
      <w:color w:val="000000"/>
      <w:sz w:val="20"/>
      <w:szCs w:val="20"/>
      <w:lang w:eastAsia="en-US"/>
    </w:rPr>
  </w:style>
  <w:style w:type="paragraph" w:customStyle="1" w:styleId="2467">
    <w:name w:val="索引 13"/>
    <w:basedOn w:val="1"/>
    <w:next w:val="1"/>
    <w:qFormat/>
    <w:uiPriority w:val="0"/>
    <w:pPr>
      <w:spacing w:line="360" w:lineRule="auto"/>
    </w:pPr>
    <w:rPr>
      <w:rFonts w:ascii="等线" w:hAnsi="等线" w:eastAsia="仿宋"/>
      <w:kern w:val="2"/>
      <w:szCs w:val="20"/>
    </w:rPr>
  </w:style>
  <w:style w:type="paragraph" w:customStyle="1" w:styleId="2468">
    <w:name w:val="列表接续 23"/>
    <w:basedOn w:val="1"/>
    <w:qFormat/>
    <w:uiPriority w:val="0"/>
    <w:pPr>
      <w:widowControl/>
      <w:spacing w:after="120"/>
      <w:ind w:left="720"/>
      <w:jc w:val="left"/>
    </w:pPr>
    <w:rPr>
      <w:rFonts w:eastAsia="仿宋"/>
      <w:bCs/>
      <w:color w:val="000000"/>
      <w:sz w:val="20"/>
      <w:szCs w:val="20"/>
      <w:lang w:eastAsia="en-US"/>
    </w:rPr>
  </w:style>
  <w:style w:type="paragraph" w:customStyle="1" w:styleId="2469">
    <w:name w:val="文档结构图3"/>
    <w:basedOn w:val="1"/>
    <w:qFormat/>
    <w:uiPriority w:val="99"/>
    <w:pPr>
      <w:shd w:val="clear" w:color="auto" w:fill="000080"/>
    </w:pPr>
    <w:rPr>
      <w:rFonts w:ascii="等线" w:hAnsi="等线" w:eastAsia="仿宋"/>
      <w:sz w:val="20"/>
      <w:lang w:val="zh-CN"/>
    </w:rPr>
  </w:style>
  <w:style w:type="paragraph" w:customStyle="1" w:styleId="2470">
    <w:name w:val="注释标题3"/>
    <w:basedOn w:val="1"/>
    <w:next w:val="1"/>
    <w:qFormat/>
    <w:uiPriority w:val="0"/>
    <w:pPr>
      <w:jc w:val="center"/>
    </w:pPr>
    <w:rPr>
      <w:rFonts w:ascii="等线" w:hAnsi="等线" w:eastAsia="仿宋"/>
      <w:sz w:val="20"/>
      <w:lang w:val="zh-CN"/>
    </w:rPr>
  </w:style>
  <w:style w:type="paragraph" w:customStyle="1" w:styleId="2471">
    <w:name w:val="引文目录3"/>
    <w:basedOn w:val="1"/>
    <w:next w:val="1"/>
    <w:qFormat/>
    <w:uiPriority w:val="0"/>
    <w:pPr>
      <w:widowControl/>
      <w:ind w:left="200" w:hanging="200"/>
      <w:jc w:val="left"/>
    </w:pPr>
    <w:rPr>
      <w:rFonts w:eastAsia="仿宋"/>
      <w:bCs/>
      <w:color w:val="000000"/>
      <w:sz w:val="20"/>
      <w:szCs w:val="20"/>
      <w:lang w:eastAsia="en-US"/>
    </w:rPr>
  </w:style>
  <w:style w:type="paragraph" w:customStyle="1" w:styleId="2472">
    <w:name w:val="列表接续 33"/>
    <w:basedOn w:val="1"/>
    <w:qFormat/>
    <w:uiPriority w:val="0"/>
    <w:pPr>
      <w:widowControl/>
      <w:spacing w:after="120"/>
      <w:ind w:left="1080"/>
      <w:jc w:val="left"/>
    </w:pPr>
    <w:rPr>
      <w:rFonts w:eastAsia="仿宋"/>
      <w:bCs/>
      <w:color w:val="000000"/>
      <w:sz w:val="20"/>
      <w:szCs w:val="20"/>
      <w:lang w:eastAsia="en-US"/>
    </w:rPr>
  </w:style>
  <w:style w:type="paragraph" w:customStyle="1" w:styleId="2473">
    <w:name w:val="正文文本缩进 23"/>
    <w:basedOn w:val="1"/>
    <w:qFormat/>
    <w:uiPriority w:val="0"/>
    <w:pPr>
      <w:spacing w:line="360" w:lineRule="auto"/>
      <w:ind w:left="540" w:firstLine="540"/>
    </w:pPr>
    <w:rPr>
      <w:rFonts w:hAnsi="等线" w:eastAsia="仿宋"/>
      <w:szCs w:val="20"/>
      <w:lang w:val="zh-CN"/>
    </w:rPr>
  </w:style>
  <w:style w:type="paragraph" w:customStyle="1" w:styleId="2474">
    <w:name w:val="索引标题3"/>
    <w:basedOn w:val="1"/>
    <w:next w:val="2467"/>
    <w:qFormat/>
    <w:uiPriority w:val="0"/>
    <w:pPr>
      <w:widowControl/>
      <w:spacing w:before="120" w:after="120"/>
      <w:jc w:val="left"/>
    </w:pPr>
    <w:rPr>
      <w:rFonts w:ascii="等线" w:hAnsi="等线" w:eastAsia="仿宋"/>
      <w:b/>
      <w:i/>
      <w:iCs/>
      <w:color w:val="000000"/>
      <w:sz w:val="20"/>
      <w:szCs w:val="20"/>
      <w:lang w:eastAsia="en-US"/>
    </w:rPr>
  </w:style>
  <w:style w:type="paragraph" w:customStyle="1" w:styleId="2475">
    <w:name w:val="电子邮件签名3"/>
    <w:basedOn w:val="1"/>
    <w:qFormat/>
    <w:uiPriority w:val="0"/>
    <w:pPr>
      <w:widowControl/>
      <w:jc w:val="left"/>
    </w:pPr>
    <w:rPr>
      <w:rFonts w:eastAsia="仿宋"/>
      <w:bCs/>
      <w:color w:val="000000"/>
      <w:sz w:val="20"/>
      <w:szCs w:val="20"/>
      <w:lang w:val="zh-CN" w:eastAsia="en-US"/>
    </w:rPr>
  </w:style>
  <w:style w:type="paragraph" w:customStyle="1" w:styleId="2476">
    <w:name w:val="寄信人地址3"/>
    <w:basedOn w:val="1"/>
    <w:qFormat/>
    <w:uiPriority w:val="0"/>
    <w:pPr>
      <w:widowControl/>
      <w:jc w:val="left"/>
    </w:pPr>
    <w:rPr>
      <w:rFonts w:eastAsia="仿宋" w:cs="Arial"/>
      <w:bCs/>
      <w:color w:val="000000"/>
      <w:sz w:val="20"/>
      <w:szCs w:val="20"/>
      <w:lang w:eastAsia="en-US"/>
    </w:rPr>
  </w:style>
  <w:style w:type="paragraph" w:customStyle="1" w:styleId="2477">
    <w:name w:val="日期4"/>
    <w:basedOn w:val="1"/>
    <w:next w:val="1"/>
    <w:qFormat/>
    <w:uiPriority w:val="0"/>
    <w:pPr>
      <w:ind w:left="100" w:leftChars="2500"/>
    </w:pPr>
    <w:rPr>
      <w:rFonts w:ascii="等线" w:hAnsi="等线" w:eastAsia="仿宋"/>
      <w:sz w:val="20"/>
    </w:rPr>
  </w:style>
  <w:style w:type="paragraph" w:customStyle="1" w:styleId="2478">
    <w:name w:val="正文首行缩进3"/>
    <w:basedOn w:val="34"/>
    <w:qFormat/>
    <w:uiPriority w:val="0"/>
    <w:pPr>
      <w:ind w:firstLine="420" w:firstLineChars="100"/>
    </w:pPr>
    <w:rPr>
      <w:rFonts w:hint="eastAsia" w:ascii="仿宋" w:hAnsi="仿宋" w:eastAsia="仿宋"/>
      <w:kern w:val="0"/>
      <w:sz w:val="20"/>
      <w:lang w:val="zh-CN"/>
    </w:rPr>
  </w:style>
  <w:style w:type="paragraph" w:customStyle="1" w:styleId="2479">
    <w:name w:val="列表编号 53"/>
    <w:basedOn w:val="1"/>
    <w:qFormat/>
    <w:uiPriority w:val="0"/>
    <w:pPr>
      <w:widowControl/>
      <w:tabs>
        <w:tab w:val="left" w:pos="420"/>
      </w:tabs>
      <w:ind w:left="420" w:hanging="420"/>
      <w:jc w:val="left"/>
    </w:pPr>
    <w:rPr>
      <w:rFonts w:eastAsia="仿宋"/>
      <w:bCs/>
      <w:color w:val="000000"/>
      <w:sz w:val="20"/>
      <w:szCs w:val="20"/>
      <w:lang w:eastAsia="en-US"/>
    </w:rPr>
  </w:style>
  <w:style w:type="paragraph" w:customStyle="1" w:styleId="2480">
    <w:name w:val="正文文本缩进3"/>
    <w:basedOn w:val="1"/>
    <w:qFormat/>
    <w:uiPriority w:val="0"/>
    <w:pPr>
      <w:spacing w:after="120" w:line="360" w:lineRule="auto"/>
      <w:ind w:left="420" w:leftChars="200"/>
    </w:pPr>
    <w:rPr>
      <w:rFonts w:ascii="Calibri" w:hAnsi="Calibri" w:eastAsia="仿宋"/>
      <w:lang w:val="zh-CN"/>
    </w:rPr>
  </w:style>
  <w:style w:type="paragraph" w:customStyle="1" w:styleId="2481">
    <w:name w:val="普通(网站)3"/>
    <w:basedOn w:val="1"/>
    <w:qFormat/>
    <w:uiPriority w:val="0"/>
    <w:pPr>
      <w:widowControl/>
      <w:spacing w:before="100" w:beforeAutospacing="1" w:after="100" w:afterAutospacing="1"/>
      <w:jc w:val="left"/>
    </w:pPr>
    <w:rPr>
      <w:rFonts w:eastAsia="仿宋"/>
    </w:rPr>
  </w:style>
  <w:style w:type="paragraph" w:customStyle="1" w:styleId="2482">
    <w:name w:val="纯文本4"/>
    <w:basedOn w:val="1"/>
    <w:qFormat/>
    <w:uiPriority w:val="0"/>
    <w:rPr>
      <w:rFonts w:hAnsi="ISOCT" w:eastAsia="仿宋"/>
      <w:sz w:val="20"/>
      <w:szCs w:val="20"/>
      <w:lang w:val="zh-CN"/>
    </w:rPr>
  </w:style>
  <w:style w:type="paragraph" w:customStyle="1" w:styleId="2483">
    <w:name w:val="收信人地址3"/>
    <w:basedOn w:val="1"/>
    <w:qFormat/>
    <w:uiPriority w:val="0"/>
    <w:pPr>
      <w:widowControl/>
      <w:ind w:left="2880"/>
      <w:jc w:val="left"/>
    </w:pPr>
    <w:rPr>
      <w:rFonts w:eastAsia="仿宋" w:cs="Arial"/>
      <w:bCs/>
      <w:color w:val="000000"/>
      <w:lang w:eastAsia="en-US"/>
    </w:rPr>
  </w:style>
  <w:style w:type="paragraph" w:customStyle="1" w:styleId="2484">
    <w:name w:val="列表 33"/>
    <w:basedOn w:val="1"/>
    <w:qFormat/>
    <w:uiPriority w:val="0"/>
    <w:pPr>
      <w:widowControl/>
      <w:ind w:left="1080" w:hanging="360"/>
      <w:jc w:val="left"/>
    </w:pPr>
    <w:rPr>
      <w:rFonts w:eastAsia="仿宋"/>
      <w:bCs/>
      <w:color w:val="000000"/>
      <w:sz w:val="20"/>
      <w:szCs w:val="20"/>
      <w:lang w:eastAsia="en-US"/>
    </w:rPr>
  </w:style>
  <w:style w:type="paragraph" w:customStyle="1" w:styleId="2485">
    <w:name w:val="列表接续 43"/>
    <w:basedOn w:val="1"/>
    <w:qFormat/>
    <w:uiPriority w:val="0"/>
    <w:pPr>
      <w:widowControl/>
      <w:spacing w:after="120"/>
      <w:ind w:left="1440"/>
      <w:jc w:val="left"/>
    </w:pPr>
    <w:rPr>
      <w:rFonts w:eastAsia="仿宋"/>
      <w:bCs/>
      <w:color w:val="000000"/>
      <w:sz w:val="20"/>
      <w:szCs w:val="20"/>
      <w:lang w:eastAsia="en-US"/>
    </w:rPr>
  </w:style>
  <w:style w:type="paragraph" w:customStyle="1" w:styleId="2486">
    <w:name w:val="修订3"/>
    <w:qFormat/>
    <w:uiPriority w:val="0"/>
    <w:rPr>
      <w:rFonts w:ascii="Times New Roman" w:hAnsi="Times New Roman" w:eastAsia="宋体" w:cs="Times New Roman"/>
      <w:kern w:val="2"/>
      <w:sz w:val="21"/>
      <w:szCs w:val="24"/>
      <w:lang w:val="en-US" w:eastAsia="zh-CN" w:bidi="ar-SA"/>
    </w:rPr>
  </w:style>
  <w:style w:type="paragraph" w:customStyle="1" w:styleId="2487">
    <w:name w:val="HTML 地址3"/>
    <w:basedOn w:val="1"/>
    <w:qFormat/>
    <w:uiPriority w:val="0"/>
    <w:pPr>
      <w:widowControl/>
      <w:jc w:val="left"/>
    </w:pPr>
    <w:rPr>
      <w:rFonts w:eastAsia="仿宋"/>
      <w:bCs/>
      <w:i/>
      <w:iCs/>
      <w:color w:val="000000"/>
      <w:sz w:val="20"/>
      <w:szCs w:val="20"/>
      <w:lang w:val="zh-CN" w:eastAsia="en-US"/>
    </w:rPr>
  </w:style>
  <w:style w:type="paragraph" w:customStyle="1" w:styleId="2488">
    <w:name w:val="无间隔3"/>
    <w:qFormat/>
    <w:uiPriority w:val="0"/>
    <w:rPr>
      <w:rFonts w:ascii="Times New Roman" w:hAnsi="Times New Roman" w:eastAsia="宋体" w:cs="Times New Roman"/>
      <w:kern w:val="2"/>
      <w:sz w:val="22"/>
      <w:szCs w:val="21"/>
      <w:lang w:val="en-US" w:eastAsia="zh-CN" w:bidi="ar-SA"/>
    </w:rPr>
  </w:style>
  <w:style w:type="paragraph" w:customStyle="1" w:styleId="2489">
    <w:name w:val="索引 93"/>
    <w:basedOn w:val="1"/>
    <w:next w:val="1"/>
    <w:qFormat/>
    <w:uiPriority w:val="0"/>
    <w:pPr>
      <w:widowControl/>
      <w:ind w:left="1800" w:hanging="200"/>
      <w:jc w:val="left"/>
    </w:pPr>
    <w:rPr>
      <w:rFonts w:ascii="等线" w:hAnsi="等线" w:eastAsia="仿宋"/>
      <w:b/>
      <w:bCs/>
      <w:color w:val="000000"/>
      <w:sz w:val="20"/>
      <w:szCs w:val="20"/>
      <w:lang w:eastAsia="en-US"/>
    </w:rPr>
  </w:style>
  <w:style w:type="paragraph" w:customStyle="1" w:styleId="2490">
    <w:name w:val="结束语3"/>
    <w:basedOn w:val="1"/>
    <w:qFormat/>
    <w:uiPriority w:val="0"/>
    <w:pPr>
      <w:widowControl/>
      <w:ind w:left="4320"/>
      <w:jc w:val="left"/>
    </w:pPr>
    <w:rPr>
      <w:rFonts w:eastAsia="仿宋"/>
      <w:bCs/>
      <w:color w:val="000000"/>
      <w:sz w:val="20"/>
      <w:szCs w:val="20"/>
      <w:lang w:val="zh-CN" w:eastAsia="en-US"/>
    </w:rPr>
  </w:style>
  <w:style w:type="paragraph" w:customStyle="1" w:styleId="2491">
    <w:name w:val="信息标题3"/>
    <w:basedOn w:val="1"/>
    <w:qFormat/>
    <w:uiPriority w:val="0"/>
    <w:pPr>
      <w:widowControl/>
      <w:pBdr>
        <w:top w:val="single" w:color="auto" w:sz="6" w:space="1"/>
        <w:left w:val="single" w:color="auto" w:sz="6" w:space="1"/>
        <w:bottom w:val="single" w:color="auto" w:sz="6" w:space="1"/>
        <w:right w:val="single" w:color="auto" w:sz="6" w:space="1"/>
      </w:pBdr>
      <w:shd w:val="pct20" w:color="auto" w:fill="auto"/>
      <w:ind w:left="1080" w:hanging="1080"/>
      <w:jc w:val="left"/>
    </w:pPr>
    <w:rPr>
      <w:rFonts w:eastAsia="仿宋"/>
      <w:bCs/>
      <w:color w:val="000000"/>
      <w:lang w:val="zh-CN" w:eastAsia="en-US"/>
    </w:rPr>
  </w:style>
  <w:style w:type="paragraph" w:customStyle="1" w:styleId="2492">
    <w:name w:val="称呼4"/>
    <w:basedOn w:val="1"/>
    <w:next w:val="1"/>
    <w:qFormat/>
    <w:uiPriority w:val="0"/>
    <w:pPr>
      <w:widowControl/>
      <w:jc w:val="left"/>
    </w:pPr>
    <w:rPr>
      <w:rFonts w:eastAsia="仿宋"/>
      <w:bCs/>
      <w:color w:val="000000"/>
      <w:sz w:val="20"/>
      <w:szCs w:val="20"/>
      <w:lang w:val="zh-CN" w:eastAsia="en-US"/>
    </w:rPr>
  </w:style>
  <w:style w:type="paragraph" w:customStyle="1" w:styleId="2493">
    <w:name w:val="索引 83"/>
    <w:basedOn w:val="1"/>
    <w:next w:val="1"/>
    <w:qFormat/>
    <w:uiPriority w:val="0"/>
    <w:pPr>
      <w:widowControl/>
      <w:ind w:left="1600" w:hanging="200"/>
      <w:jc w:val="left"/>
    </w:pPr>
    <w:rPr>
      <w:rFonts w:ascii="等线" w:hAnsi="等线" w:eastAsia="仿宋"/>
      <w:b/>
      <w:bCs/>
      <w:color w:val="000000"/>
      <w:sz w:val="20"/>
      <w:szCs w:val="20"/>
      <w:lang w:eastAsia="en-US"/>
    </w:rPr>
  </w:style>
  <w:style w:type="paragraph" w:customStyle="1" w:styleId="2494">
    <w:name w:val="列表接续 53"/>
    <w:basedOn w:val="1"/>
    <w:qFormat/>
    <w:uiPriority w:val="0"/>
    <w:pPr>
      <w:widowControl/>
      <w:spacing w:after="120"/>
      <w:ind w:left="1800"/>
      <w:jc w:val="left"/>
    </w:pPr>
    <w:rPr>
      <w:rFonts w:eastAsia="仿宋"/>
      <w:bCs/>
      <w:color w:val="000000"/>
      <w:sz w:val="20"/>
      <w:szCs w:val="20"/>
      <w:lang w:eastAsia="en-US"/>
    </w:rPr>
  </w:style>
  <w:style w:type="paragraph" w:customStyle="1" w:styleId="2495">
    <w:name w:val="HTML 预设格式3"/>
    <w:basedOn w:val="1"/>
    <w:qFormat/>
    <w:uiPriority w:val="0"/>
    <w:pPr>
      <w:widowControl/>
      <w:jc w:val="left"/>
    </w:pPr>
    <w:rPr>
      <w:rFonts w:ascii="Courier New" w:hAnsi="Courier New" w:eastAsia="仿宋"/>
      <w:bCs/>
      <w:color w:val="000000"/>
      <w:sz w:val="20"/>
      <w:szCs w:val="20"/>
      <w:lang w:val="zh-CN" w:eastAsia="en-US"/>
    </w:rPr>
  </w:style>
  <w:style w:type="paragraph" w:customStyle="1" w:styleId="2496">
    <w:name w:val="正文首行缩进 23"/>
    <w:basedOn w:val="2480"/>
    <w:qFormat/>
    <w:uiPriority w:val="99"/>
    <w:pPr>
      <w:ind w:left="0" w:leftChars="0" w:firstLine="420"/>
    </w:pPr>
    <w:rPr>
      <w:rFonts w:ascii="Times New Roman" w:hAnsi="Times New Roman"/>
      <w:szCs w:val="18"/>
    </w:rPr>
  </w:style>
  <w:style w:type="paragraph" w:customStyle="1" w:styleId="2497">
    <w:name w:val="图表目录3"/>
    <w:basedOn w:val="1"/>
    <w:next w:val="1"/>
    <w:qFormat/>
    <w:uiPriority w:val="0"/>
    <w:pPr>
      <w:widowControl/>
      <w:ind w:left="400" w:hanging="400"/>
      <w:jc w:val="left"/>
    </w:pPr>
    <w:rPr>
      <w:rFonts w:eastAsia="仿宋"/>
      <w:bCs/>
      <w:color w:val="000000"/>
      <w:sz w:val="20"/>
      <w:szCs w:val="20"/>
      <w:lang w:eastAsia="en-US"/>
    </w:rPr>
  </w:style>
  <w:style w:type="paragraph" w:customStyle="1" w:styleId="2498">
    <w:name w:val="签名3"/>
    <w:basedOn w:val="1"/>
    <w:qFormat/>
    <w:uiPriority w:val="0"/>
    <w:pPr>
      <w:widowControl/>
      <w:ind w:left="4320"/>
      <w:jc w:val="left"/>
    </w:pPr>
    <w:rPr>
      <w:rFonts w:eastAsia="仿宋"/>
      <w:bCs/>
      <w:color w:val="000000"/>
      <w:sz w:val="20"/>
      <w:szCs w:val="20"/>
      <w:lang w:val="zh-CN" w:eastAsia="en-US"/>
    </w:rPr>
  </w:style>
  <w:style w:type="paragraph" w:customStyle="1" w:styleId="2499">
    <w:name w:val="列表接续3"/>
    <w:basedOn w:val="1"/>
    <w:qFormat/>
    <w:uiPriority w:val="0"/>
    <w:pPr>
      <w:spacing w:after="120" w:line="360" w:lineRule="auto"/>
      <w:ind w:left="420"/>
    </w:pPr>
    <w:rPr>
      <w:rFonts w:ascii="等线" w:hAnsi="等线" w:eastAsia="仿宋"/>
      <w:kern w:val="2"/>
      <w:szCs w:val="18"/>
    </w:rPr>
  </w:style>
  <w:style w:type="paragraph" w:customStyle="1" w:styleId="2500">
    <w:name w:val="列表编号 43"/>
    <w:basedOn w:val="1"/>
    <w:qFormat/>
    <w:uiPriority w:val="0"/>
    <w:pPr>
      <w:widowControl/>
      <w:tabs>
        <w:tab w:val="left" w:pos="420"/>
      </w:tabs>
      <w:ind w:left="420" w:hanging="420"/>
      <w:jc w:val="left"/>
    </w:pPr>
    <w:rPr>
      <w:rFonts w:eastAsia="仿宋"/>
      <w:bCs/>
      <w:color w:val="000000"/>
      <w:sz w:val="20"/>
      <w:szCs w:val="20"/>
      <w:lang w:eastAsia="en-US"/>
    </w:rPr>
  </w:style>
  <w:style w:type="paragraph" w:customStyle="1" w:styleId="2501">
    <w:name w:val="引文目录标题3"/>
    <w:basedOn w:val="1"/>
    <w:next w:val="1"/>
    <w:qFormat/>
    <w:uiPriority w:val="0"/>
    <w:pPr>
      <w:adjustRightInd w:val="0"/>
      <w:spacing w:before="120" w:line="312" w:lineRule="atLeast"/>
    </w:pPr>
    <w:rPr>
      <w:rFonts w:eastAsia="仿宋"/>
      <w:b/>
      <w:szCs w:val="20"/>
    </w:rPr>
  </w:style>
  <w:style w:type="paragraph" w:customStyle="1" w:styleId="2502">
    <w:name w:val="索引 73"/>
    <w:basedOn w:val="1"/>
    <w:next w:val="1"/>
    <w:qFormat/>
    <w:uiPriority w:val="0"/>
    <w:pPr>
      <w:widowControl/>
      <w:ind w:left="1400" w:hanging="200"/>
      <w:jc w:val="left"/>
    </w:pPr>
    <w:rPr>
      <w:rFonts w:ascii="等线" w:hAnsi="等线" w:eastAsia="仿宋"/>
      <w:b/>
      <w:bCs/>
      <w:color w:val="000000"/>
      <w:sz w:val="20"/>
      <w:szCs w:val="20"/>
      <w:lang w:eastAsia="en-US"/>
    </w:rPr>
  </w:style>
  <w:style w:type="paragraph" w:customStyle="1" w:styleId="2503">
    <w:name w:val="TOC 标题3"/>
    <w:basedOn w:val="3"/>
    <w:next w:val="1"/>
    <w:qFormat/>
    <w:uiPriority w:val="0"/>
    <w:pPr>
      <w:keepNext/>
      <w:keepLines/>
      <w:numPr>
        <w:numId w:val="0"/>
      </w:numPr>
      <w:tabs>
        <w:tab w:val="clear" w:pos="540"/>
        <w:tab w:val="clear" w:pos="8100"/>
      </w:tabs>
      <w:overflowPunct/>
      <w:autoSpaceDE/>
      <w:autoSpaceDN/>
      <w:adjustRightInd/>
      <w:spacing w:before="480" w:beforeLines="50" w:afterLines="50" w:line="276" w:lineRule="auto"/>
      <w:jc w:val="center"/>
      <w:textAlignment w:val="auto"/>
      <w:outlineLvl w:val="9"/>
    </w:pPr>
    <w:rPr>
      <w:rFonts w:ascii="Cambria" w:hAnsi="Cambria" w:eastAsia="宋体"/>
      <w:color w:val="365F91"/>
      <w:sz w:val="28"/>
      <w:szCs w:val="28"/>
    </w:rPr>
  </w:style>
  <w:style w:type="paragraph" w:customStyle="1" w:styleId="2504">
    <w:name w:val="索引 33"/>
    <w:basedOn w:val="1"/>
    <w:next w:val="1"/>
    <w:qFormat/>
    <w:uiPriority w:val="0"/>
    <w:pPr>
      <w:widowControl/>
      <w:ind w:left="600" w:hanging="200"/>
      <w:jc w:val="left"/>
    </w:pPr>
    <w:rPr>
      <w:rFonts w:ascii="等线" w:hAnsi="等线" w:eastAsia="仿宋"/>
      <w:b/>
      <w:bCs/>
      <w:color w:val="000000"/>
      <w:sz w:val="20"/>
      <w:szCs w:val="20"/>
      <w:lang w:eastAsia="en-US"/>
    </w:rPr>
  </w:style>
  <w:style w:type="paragraph" w:customStyle="1" w:styleId="2505">
    <w:name w:val="列表 23"/>
    <w:basedOn w:val="1"/>
    <w:qFormat/>
    <w:uiPriority w:val="0"/>
    <w:pPr>
      <w:ind w:left="100" w:leftChars="200" w:hanging="200" w:hangingChars="200"/>
    </w:pPr>
    <w:rPr>
      <w:rFonts w:ascii="等线" w:hAnsi="等线" w:eastAsia="仿宋"/>
      <w:kern w:val="2"/>
      <w:sz w:val="22"/>
    </w:rPr>
  </w:style>
  <w:style w:type="paragraph" w:customStyle="1" w:styleId="2506">
    <w:name w:val="索引 63"/>
    <w:basedOn w:val="1"/>
    <w:next w:val="1"/>
    <w:qFormat/>
    <w:uiPriority w:val="0"/>
    <w:pPr>
      <w:widowControl/>
      <w:ind w:left="1200" w:hanging="200"/>
      <w:jc w:val="left"/>
    </w:pPr>
    <w:rPr>
      <w:rFonts w:ascii="等线" w:hAnsi="等线" w:eastAsia="仿宋"/>
      <w:b/>
      <w:bCs/>
      <w:color w:val="000000"/>
      <w:sz w:val="20"/>
      <w:szCs w:val="20"/>
      <w:lang w:eastAsia="en-US"/>
    </w:rPr>
  </w:style>
  <w:style w:type="paragraph" w:customStyle="1" w:styleId="2507">
    <w:name w:val="索引 23"/>
    <w:basedOn w:val="1"/>
    <w:next w:val="1"/>
    <w:qFormat/>
    <w:uiPriority w:val="0"/>
    <w:pPr>
      <w:widowControl/>
      <w:ind w:left="400" w:hanging="200"/>
      <w:jc w:val="left"/>
    </w:pPr>
    <w:rPr>
      <w:rFonts w:ascii="等线" w:hAnsi="等线" w:eastAsia="仿宋"/>
      <w:b/>
      <w:bCs/>
      <w:color w:val="000000"/>
      <w:sz w:val="20"/>
      <w:szCs w:val="20"/>
      <w:lang w:eastAsia="en-US"/>
    </w:rPr>
  </w:style>
  <w:style w:type="paragraph" w:customStyle="1" w:styleId="2508">
    <w:name w:val="批注主题3"/>
    <w:basedOn w:val="28"/>
    <w:next w:val="28"/>
    <w:qFormat/>
    <w:uiPriority w:val="99"/>
    <w:pPr>
      <w:widowControl/>
    </w:pPr>
    <w:rPr>
      <w:rFonts w:hint="eastAsia" w:eastAsia="仿宋"/>
      <w:b/>
      <w:color w:val="000000"/>
      <w:sz w:val="20"/>
      <w:szCs w:val="20"/>
      <w:lang w:eastAsia="en-US"/>
    </w:rPr>
  </w:style>
  <w:style w:type="paragraph" w:customStyle="1" w:styleId="2509">
    <w:name w:val="列表3"/>
    <w:basedOn w:val="1"/>
    <w:qFormat/>
    <w:uiPriority w:val="0"/>
    <w:pPr>
      <w:ind w:left="200" w:hanging="200" w:hangingChars="200"/>
    </w:pPr>
    <w:rPr>
      <w:rFonts w:ascii="等线" w:hAnsi="等线" w:eastAsia="仿宋"/>
      <w:kern w:val="2"/>
      <w:sz w:val="22"/>
    </w:rPr>
  </w:style>
  <w:style w:type="paragraph" w:customStyle="1" w:styleId="2510">
    <w:name w:val="索引 53"/>
    <w:basedOn w:val="1"/>
    <w:next w:val="1"/>
    <w:qFormat/>
    <w:uiPriority w:val="0"/>
    <w:pPr>
      <w:widowControl/>
      <w:ind w:left="1000" w:hanging="200"/>
      <w:jc w:val="left"/>
    </w:pPr>
    <w:rPr>
      <w:rFonts w:ascii="等线" w:hAnsi="等线" w:eastAsia="仿宋"/>
      <w:b/>
      <w:bCs/>
      <w:color w:val="000000"/>
      <w:sz w:val="20"/>
      <w:szCs w:val="20"/>
      <w:lang w:eastAsia="en-US"/>
    </w:rPr>
  </w:style>
  <w:style w:type="paragraph" w:customStyle="1" w:styleId="2511">
    <w:name w:val="正文缩进6"/>
    <w:basedOn w:val="1"/>
    <w:qFormat/>
    <w:uiPriority w:val="0"/>
    <w:pPr>
      <w:spacing w:beforeLines="50" w:afterLines="50" w:line="300" w:lineRule="auto"/>
      <w:ind w:firstLine="480" w:firstLineChars="200"/>
    </w:pPr>
    <w:rPr>
      <w:rFonts w:ascii="等线" w:hAnsi="等线" w:eastAsia="仿宋_GB2312"/>
      <w:lang w:val="zh-CN"/>
    </w:rPr>
  </w:style>
  <w:style w:type="paragraph" w:customStyle="1" w:styleId="2512">
    <w:name w:val="文本块3"/>
    <w:basedOn w:val="1"/>
    <w:qFormat/>
    <w:uiPriority w:val="0"/>
    <w:pPr>
      <w:widowControl/>
      <w:spacing w:after="120"/>
      <w:ind w:left="1440" w:right="1440"/>
      <w:jc w:val="left"/>
    </w:pPr>
    <w:rPr>
      <w:rFonts w:eastAsia="仿宋"/>
      <w:bCs/>
      <w:color w:val="000000"/>
      <w:sz w:val="20"/>
      <w:szCs w:val="20"/>
      <w:lang w:eastAsia="en-US"/>
    </w:rPr>
  </w:style>
  <w:style w:type="paragraph" w:customStyle="1" w:styleId="2513">
    <w:name w:val="正文文本 33"/>
    <w:basedOn w:val="1"/>
    <w:qFormat/>
    <w:uiPriority w:val="0"/>
    <w:pPr>
      <w:spacing w:line="360" w:lineRule="auto"/>
      <w:jc w:val="center"/>
    </w:pPr>
    <w:rPr>
      <w:rFonts w:ascii="等线" w:hAnsi="等线" w:eastAsia="仿宋"/>
      <w:sz w:val="18"/>
      <w:lang w:val="zh-CN"/>
    </w:rPr>
  </w:style>
  <w:style w:type="paragraph" w:customStyle="1" w:styleId="2514">
    <w:name w:val="索引 43"/>
    <w:basedOn w:val="1"/>
    <w:next w:val="1"/>
    <w:qFormat/>
    <w:uiPriority w:val="0"/>
    <w:pPr>
      <w:widowControl/>
      <w:ind w:left="800" w:hanging="200"/>
      <w:jc w:val="left"/>
    </w:pPr>
    <w:rPr>
      <w:rFonts w:ascii="等线" w:hAnsi="等线" w:eastAsia="仿宋"/>
      <w:b/>
      <w:bCs/>
      <w:color w:val="000000"/>
      <w:sz w:val="20"/>
      <w:szCs w:val="20"/>
      <w:lang w:eastAsia="en-US"/>
    </w:rPr>
  </w:style>
  <w:style w:type="paragraph" w:customStyle="1" w:styleId="2515">
    <w:name w:val="正文文本 23"/>
    <w:basedOn w:val="1"/>
    <w:qFormat/>
    <w:uiPriority w:val="0"/>
    <w:pPr>
      <w:spacing w:line="360" w:lineRule="auto"/>
    </w:pPr>
    <w:rPr>
      <w:rFonts w:ascii="等线" w:hAnsi="等线" w:eastAsia="仿宋"/>
      <w:lang w:val="zh-CN"/>
    </w:rPr>
  </w:style>
  <w:style w:type="paragraph" w:customStyle="1" w:styleId="2516">
    <w:name w:val="宏文本3"/>
    <w:qFormat/>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宋体" w:cs="Courier New"/>
      <w:b/>
      <w:bCs/>
      <w:color w:val="000000"/>
      <w:kern w:val="2"/>
      <w:sz w:val="21"/>
      <w:szCs w:val="21"/>
      <w:lang w:val="en-US" w:eastAsia="en-US" w:bidi="ar-SA"/>
    </w:rPr>
  </w:style>
  <w:style w:type="paragraph" w:customStyle="1" w:styleId="2517">
    <w:name w:val="列表 53"/>
    <w:basedOn w:val="1"/>
    <w:qFormat/>
    <w:uiPriority w:val="0"/>
    <w:pPr>
      <w:widowControl/>
      <w:ind w:left="1800" w:hanging="360"/>
      <w:jc w:val="left"/>
    </w:pPr>
    <w:rPr>
      <w:rFonts w:eastAsia="仿宋"/>
      <w:bCs/>
      <w:color w:val="000000"/>
      <w:sz w:val="20"/>
      <w:szCs w:val="20"/>
      <w:lang w:eastAsia="en-US"/>
    </w:rPr>
  </w:style>
  <w:style w:type="paragraph" w:customStyle="1" w:styleId="2518">
    <w:name w:val="Body Text Indent 31"/>
    <w:basedOn w:val="1"/>
    <w:qFormat/>
    <w:uiPriority w:val="0"/>
    <w:pPr>
      <w:spacing w:line="360" w:lineRule="auto"/>
      <w:ind w:left="100" w:leftChars="100" w:right="100" w:rightChars="100" w:firstLine="459"/>
      <w:jc w:val="left"/>
    </w:pPr>
    <w:rPr>
      <w:rFonts w:ascii="等线" w:hAnsi="等线" w:eastAsia="仿宋"/>
      <w:szCs w:val="20"/>
      <w:lang w:val="zh-CN"/>
    </w:rPr>
  </w:style>
  <w:style w:type="paragraph" w:customStyle="1" w:styleId="2519">
    <w:name w:val="List Number 32"/>
    <w:basedOn w:val="1"/>
    <w:qFormat/>
    <w:uiPriority w:val="0"/>
    <w:pPr>
      <w:tabs>
        <w:tab w:val="left" w:pos="1260"/>
      </w:tabs>
      <w:spacing w:after="100" w:afterAutospacing="1"/>
      <w:ind w:left="1260" w:leftChars="100" w:right="100" w:rightChars="100" w:hanging="420"/>
      <w:jc w:val="left"/>
    </w:pPr>
    <w:rPr>
      <w:rFonts w:ascii="等线" w:hAnsi="等线" w:eastAsia="仿宋_GB2312"/>
      <w:kern w:val="2"/>
      <w:sz w:val="22"/>
    </w:rPr>
  </w:style>
  <w:style w:type="paragraph" w:customStyle="1" w:styleId="2520">
    <w:name w:val="List Number 22"/>
    <w:basedOn w:val="1"/>
    <w:next w:val="2519"/>
    <w:qFormat/>
    <w:uiPriority w:val="0"/>
    <w:pPr>
      <w:tabs>
        <w:tab w:val="left" w:pos="840"/>
      </w:tabs>
      <w:spacing w:after="100" w:afterAutospacing="1"/>
      <w:ind w:left="100" w:leftChars="100" w:right="100" w:rightChars="100"/>
      <w:jc w:val="left"/>
    </w:pPr>
    <w:rPr>
      <w:rFonts w:ascii="等线" w:hAnsi="等线" w:eastAsia="仿宋_GB2312"/>
      <w:kern w:val="2"/>
      <w:sz w:val="22"/>
    </w:rPr>
  </w:style>
  <w:style w:type="paragraph" w:customStyle="1" w:styleId="2521">
    <w:name w:val="List 41"/>
    <w:basedOn w:val="1"/>
    <w:qFormat/>
    <w:uiPriority w:val="0"/>
    <w:pPr>
      <w:widowControl/>
      <w:ind w:left="1440" w:leftChars="100" w:right="100" w:rightChars="100" w:hanging="360"/>
      <w:jc w:val="left"/>
    </w:pPr>
    <w:rPr>
      <w:rFonts w:eastAsia="仿宋"/>
      <w:bCs/>
      <w:color w:val="000000"/>
      <w:sz w:val="20"/>
      <w:szCs w:val="20"/>
      <w:lang w:eastAsia="en-US"/>
    </w:rPr>
  </w:style>
  <w:style w:type="paragraph" w:customStyle="1" w:styleId="2522">
    <w:name w:val="List Continue 21"/>
    <w:basedOn w:val="1"/>
    <w:qFormat/>
    <w:uiPriority w:val="0"/>
    <w:pPr>
      <w:widowControl/>
      <w:spacing w:after="120"/>
      <w:ind w:left="720" w:leftChars="100" w:right="100" w:rightChars="100"/>
      <w:jc w:val="left"/>
    </w:pPr>
    <w:rPr>
      <w:rFonts w:eastAsia="仿宋"/>
      <w:bCs/>
      <w:color w:val="000000"/>
      <w:sz w:val="20"/>
      <w:szCs w:val="20"/>
      <w:lang w:eastAsia="en-US"/>
    </w:rPr>
  </w:style>
  <w:style w:type="paragraph" w:customStyle="1" w:styleId="2523">
    <w:name w:val="Document Map1"/>
    <w:basedOn w:val="1"/>
    <w:qFormat/>
    <w:uiPriority w:val="0"/>
    <w:pPr>
      <w:shd w:val="clear" w:color="auto" w:fill="000080"/>
      <w:ind w:left="100" w:leftChars="100" w:right="100" w:rightChars="100"/>
      <w:jc w:val="left"/>
    </w:pPr>
    <w:rPr>
      <w:rFonts w:ascii="等线" w:hAnsi="等线" w:eastAsia="仿宋"/>
      <w:sz w:val="20"/>
      <w:lang w:val="zh-CN"/>
    </w:rPr>
  </w:style>
  <w:style w:type="paragraph" w:customStyle="1" w:styleId="2524">
    <w:name w:val="Note Heading1"/>
    <w:basedOn w:val="1"/>
    <w:next w:val="1"/>
    <w:qFormat/>
    <w:uiPriority w:val="0"/>
    <w:pPr>
      <w:ind w:left="100" w:leftChars="100" w:right="100" w:rightChars="100"/>
      <w:jc w:val="center"/>
    </w:pPr>
    <w:rPr>
      <w:rFonts w:ascii="等线" w:hAnsi="等线" w:eastAsia="仿宋"/>
      <w:sz w:val="20"/>
      <w:lang w:val="zh-CN"/>
    </w:rPr>
  </w:style>
  <w:style w:type="paragraph" w:customStyle="1" w:styleId="2525">
    <w:name w:val="List Continue 31"/>
    <w:basedOn w:val="1"/>
    <w:qFormat/>
    <w:uiPriority w:val="0"/>
    <w:pPr>
      <w:widowControl/>
      <w:spacing w:after="120"/>
      <w:ind w:left="1080" w:leftChars="100" w:right="100" w:rightChars="100"/>
      <w:jc w:val="left"/>
    </w:pPr>
    <w:rPr>
      <w:rFonts w:eastAsia="仿宋"/>
      <w:bCs/>
      <w:color w:val="000000"/>
      <w:sz w:val="20"/>
      <w:szCs w:val="20"/>
      <w:lang w:eastAsia="en-US"/>
    </w:rPr>
  </w:style>
  <w:style w:type="paragraph" w:customStyle="1" w:styleId="2526">
    <w:name w:val="Body Text Indent 22"/>
    <w:basedOn w:val="1"/>
    <w:qFormat/>
    <w:uiPriority w:val="0"/>
    <w:pPr>
      <w:spacing w:line="360" w:lineRule="auto"/>
      <w:ind w:left="540" w:right="100" w:rightChars="100" w:firstLine="540"/>
      <w:jc w:val="left"/>
    </w:pPr>
    <w:rPr>
      <w:rFonts w:hAnsi="等线" w:eastAsia="仿宋"/>
      <w:szCs w:val="20"/>
      <w:lang w:val="zh-CN"/>
    </w:rPr>
  </w:style>
  <w:style w:type="paragraph" w:customStyle="1" w:styleId="2527">
    <w:name w:val="E-mail Signature1"/>
    <w:basedOn w:val="1"/>
    <w:qFormat/>
    <w:uiPriority w:val="0"/>
    <w:pPr>
      <w:widowControl/>
      <w:ind w:left="100" w:leftChars="100" w:right="100" w:rightChars="100"/>
      <w:jc w:val="left"/>
    </w:pPr>
    <w:rPr>
      <w:rFonts w:eastAsia="仿宋"/>
      <w:bCs/>
      <w:color w:val="000000"/>
      <w:sz w:val="20"/>
      <w:szCs w:val="20"/>
      <w:lang w:val="zh-CN" w:eastAsia="en-US"/>
    </w:rPr>
  </w:style>
  <w:style w:type="paragraph" w:customStyle="1" w:styleId="2528">
    <w:name w:val="Date1"/>
    <w:basedOn w:val="1"/>
    <w:next w:val="1"/>
    <w:qFormat/>
    <w:uiPriority w:val="0"/>
    <w:pPr>
      <w:ind w:left="100" w:leftChars="2500" w:right="100" w:rightChars="100"/>
      <w:jc w:val="left"/>
    </w:pPr>
    <w:rPr>
      <w:rFonts w:ascii="等线" w:hAnsi="等线" w:eastAsia="仿宋"/>
      <w:sz w:val="20"/>
    </w:rPr>
  </w:style>
  <w:style w:type="paragraph" w:customStyle="1" w:styleId="2529">
    <w:name w:val="Body Text First Indent1"/>
    <w:basedOn w:val="34"/>
    <w:qFormat/>
    <w:uiPriority w:val="0"/>
    <w:pPr>
      <w:ind w:left="100" w:leftChars="100" w:right="100" w:rightChars="100" w:firstLine="420" w:firstLineChars="100"/>
      <w:jc w:val="left"/>
    </w:pPr>
    <w:rPr>
      <w:rFonts w:hint="eastAsia" w:ascii="仿宋" w:hAnsi="仿宋" w:eastAsia="仿宋"/>
      <w:kern w:val="0"/>
      <w:sz w:val="20"/>
      <w:lang w:val="zh-CN"/>
    </w:rPr>
  </w:style>
  <w:style w:type="paragraph" w:customStyle="1" w:styleId="2530">
    <w:name w:val="List Number 51"/>
    <w:basedOn w:val="1"/>
    <w:qFormat/>
    <w:uiPriority w:val="0"/>
    <w:pPr>
      <w:widowControl/>
      <w:tabs>
        <w:tab w:val="left" w:pos="420"/>
      </w:tabs>
      <w:ind w:left="420" w:leftChars="100" w:right="100" w:rightChars="100" w:hanging="420"/>
      <w:jc w:val="left"/>
    </w:pPr>
    <w:rPr>
      <w:rFonts w:eastAsia="仿宋"/>
      <w:bCs/>
      <w:color w:val="000000"/>
      <w:sz w:val="20"/>
      <w:szCs w:val="20"/>
      <w:lang w:eastAsia="en-US"/>
    </w:rPr>
  </w:style>
  <w:style w:type="paragraph" w:customStyle="1" w:styleId="2531">
    <w:name w:val="Body Text Indent2"/>
    <w:basedOn w:val="1"/>
    <w:qFormat/>
    <w:uiPriority w:val="0"/>
    <w:pPr>
      <w:spacing w:after="120" w:line="360" w:lineRule="auto"/>
      <w:ind w:left="420" w:leftChars="200" w:right="100" w:rightChars="100"/>
      <w:jc w:val="left"/>
    </w:pPr>
    <w:rPr>
      <w:rFonts w:ascii="Calibri" w:hAnsi="Calibri" w:eastAsia="仿宋"/>
      <w:lang w:val="zh-CN"/>
    </w:rPr>
  </w:style>
  <w:style w:type="paragraph" w:customStyle="1" w:styleId="2532">
    <w:name w:val="Normal (Web)1"/>
    <w:basedOn w:val="1"/>
    <w:qFormat/>
    <w:uiPriority w:val="0"/>
    <w:pPr>
      <w:widowControl/>
      <w:spacing w:before="100" w:beforeAutospacing="1" w:after="100" w:afterAutospacing="1"/>
      <w:ind w:left="100" w:leftChars="100" w:right="100" w:rightChars="100"/>
      <w:jc w:val="left"/>
    </w:pPr>
    <w:rPr>
      <w:rFonts w:eastAsia="仿宋"/>
    </w:rPr>
  </w:style>
  <w:style w:type="paragraph" w:customStyle="1" w:styleId="2533">
    <w:name w:val="Plain Text1"/>
    <w:basedOn w:val="1"/>
    <w:qFormat/>
    <w:uiPriority w:val="0"/>
    <w:pPr>
      <w:ind w:left="100" w:leftChars="100" w:right="100" w:rightChars="100"/>
      <w:jc w:val="left"/>
    </w:pPr>
    <w:rPr>
      <w:rFonts w:hAnsi="ISOCT" w:eastAsia="仿宋"/>
      <w:sz w:val="20"/>
      <w:szCs w:val="20"/>
      <w:lang w:val="zh-CN"/>
    </w:rPr>
  </w:style>
  <w:style w:type="paragraph" w:customStyle="1" w:styleId="2534">
    <w:name w:val="List 31"/>
    <w:basedOn w:val="1"/>
    <w:qFormat/>
    <w:uiPriority w:val="0"/>
    <w:pPr>
      <w:widowControl/>
      <w:ind w:left="1080" w:leftChars="100" w:right="100" w:rightChars="100" w:hanging="360"/>
      <w:jc w:val="left"/>
    </w:pPr>
    <w:rPr>
      <w:rFonts w:eastAsia="仿宋"/>
      <w:bCs/>
      <w:color w:val="000000"/>
      <w:sz w:val="20"/>
      <w:szCs w:val="20"/>
      <w:lang w:eastAsia="en-US"/>
    </w:rPr>
  </w:style>
  <w:style w:type="paragraph" w:customStyle="1" w:styleId="2535">
    <w:name w:val="List Continue 41"/>
    <w:basedOn w:val="1"/>
    <w:qFormat/>
    <w:uiPriority w:val="0"/>
    <w:pPr>
      <w:widowControl/>
      <w:spacing w:after="120"/>
      <w:ind w:left="1440" w:leftChars="100" w:right="100" w:rightChars="100"/>
      <w:jc w:val="left"/>
    </w:pPr>
    <w:rPr>
      <w:rFonts w:eastAsia="仿宋"/>
      <w:bCs/>
      <w:color w:val="000000"/>
      <w:sz w:val="20"/>
      <w:szCs w:val="20"/>
      <w:lang w:eastAsia="en-US"/>
    </w:rPr>
  </w:style>
  <w:style w:type="paragraph" w:customStyle="1" w:styleId="2536">
    <w:name w:val="List Paragraph2"/>
    <w:basedOn w:val="1"/>
    <w:qFormat/>
    <w:uiPriority w:val="34"/>
    <w:pPr>
      <w:ind w:left="100" w:leftChars="100" w:right="100" w:rightChars="100" w:firstLine="420" w:firstLineChars="200"/>
      <w:jc w:val="left"/>
    </w:pPr>
    <w:rPr>
      <w:rFonts w:ascii="等线" w:hAnsi="等线" w:eastAsia="仿宋"/>
      <w:sz w:val="20"/>
    </w:rPr>
  </w:style>
  <w:style w:type="paragraph" w:customStyle="1" w:styleId="2537">
    <w:name w:val="HTML Address1"/>
    <w:basedOn w:val="1"/>
    <w:qFormat/>
    <w:uiPriority w:val="0"/>
    <w:pPr>
      <w:widowControl/>
      <w:ind w:left="100" w:leftChars="100" w:right="100" w:rightChars="100"/>
      <w:jc w:val="left"/>
    </w:pPr>
    <w:rPr>
      <w:rFonts w:eastAsia="仿宋"/>
      <w:bCs/>
      <w:i/>
      <w:iCs/>
      <w:color w:val="000000"/>
      <w:sz w:val="20"/>
      <w:szCs w:val="20"/>
      <w:lang w:val="zh-CN" w:eastAsia="en-US"/>
    </w:rPr>
  </w:style>
  <w:style w:type="paragraph" w:customStyle="1" w:styleId="2538">
    <w:name w:val="Closing1"/>
    <w:basedOn w:val="1"/>
    <w:qFormat/>
    <w:uiPriority w:val="0"/>
    <w:pPr>
      <w:widowControl/>
      <w:ind w:left="4320" w:leftChars="100" w:right="100" w:rightChars="100"/>
      <w:jc w:val="left"/>
    </w:pPr>
    <w:rPr>
      <w:rFonts w:eastAsia="仿宋"/>
      <w:bCs/>
      <w:color w:val="000000"/>
      <w:sz w:val="20"/>
      <w:szCs w:val="20"/>
      <w:lang w:val="zh-CN" w:eastAsia="en-US"/>
    </w:rPr>
  </w:style>
  <w:style w:type="paragraph" w:customStyle="1" w:styleId="2539">
    <w:name w:val="Message Header1"/>
    <w:basedOn w:val="1"/>
    <w:qFormat/>
    <w:uiPriority w:val="0"/>
    <w:pPr>
      <w:widowControl/>
      <w:pBdr>
        <w:top w:val="single" w:color="auto" w:sz="6" w:space="1"/>
        <w:left w:val="single" w:color="auto" w:sz="6" w:space="1"/>
        <w:bottom w:val="single" w:color="auto" w:sz="6" w:space="1"/>
        <w:right w:val="single" w:color="auto" w:sz="6" w:space="1"/>
      </w:pBdr>
      <w:shd w:val="pct20" w:color="auto" w:fill="auto"/>
      <w:ind w:left="1080" w:leftChars="100" w:right="100" w:rightChars="100" w:hanging="1080"/>
      <w:jc w:val="left"/>
    </w:pPr>
    <w:rPr>
      <w:rFonts w:eastAsia="仿宋"/>
      <w:bCs/>
      <w:color w:val="000000"/>
      <w:lang w:val="zh-CN" w:eastAsia="en-US"/>
    </w:rPr>
  </w:style>
  <w:style w:type="paragraph" w:customStyle="1" w:styleId="2540">
    <w:name w:val="Salutation2"/>
    <w:basedOn w:val="1"/>
    <w:next w:val="1"/>
    <w:qFormat/>
    <w:uiPriority w:val="0"/>
    <w:pPr>
      <w:widowControl/>
      <w:ind w:left="100" w:leftChars="100" w:right="100" w:rightChars="100"/>
      <w:jc w:val="left"/>
    </w:pPr>
    <w:rPr>
      <w:rFonts w:eastAsia="仿宋"/>
      <w:bCs/>
      <w:color w:val="000000"/>
      <w:sz w:val="20"/>
      <w:szCs w:val="20"/>
      <w:lang w:val="zh-CN" w:eastAsia="en-US"/>
    </w:rPr>
  </w:style>
  <w:style w:type="paragraph" w:customStyle="1" w:styleId="2541">
    <w:name w:val="List Continue 51"/>
    <w:basedOn w:val="1"/>
    <w:qFormat/>
    <w:uiPriority w:val="0"/>
    <w:pPr>
      <w:widowControl/>
      <w:spacing w:after="120"/>
      <w:ind w:left="1800" w:leftChars="100" w:right="100" w:rightChars="100"/>
      <w:jc w:val="left"/>
    </w:pPr>
    <w:rPr>
      <w:rFonts w:eastAsia="仿宋"/>
      <w:bCs/>
      <w:color w:val="000000"/>
      <w:sz w:val="20"/>
      <w:szCs w:val="20"/>
      <w:lang w:eastAsia="en-US"/>
    </w:rPr>
  </w:style>
  <w:style w:type="paragraph" w:customStyle="1" w:styleId="2542">
    <w:name w:val="HTML Preformatted1"/>
    <w:basedOn w:val="1"/>
    <w:qFormat/>
    <w:uiPriority w:val="0"/>
    <w:pPr>
      <w:widowControl/>
      <w:ind w:left="100" w:leftChars="100" w:right="100" w:rightChars="100"/>
      <w:jc w:val="left"/>
    </w:pPr>
    <w:rPr>
      <w:rFonts w:ascii="Courier New" w:hAnsi="Courier New" w:eastAsia="仿宋"/>
      <w:bCs/>
      <w:color w:val="000000"/>
      <w:sz w:val="20"/>
      <w:szCs w:val="20"/>
      <w:lang w:val="zh-CN" w:eastAsia="en-US"/>
    </w:rPr>
  </w:style>
  <w:style w:type="paragraph" w:customStyle="1" w:styleId="2543">
    <w:name w:val="Body Text First Indent 21"/>
    <w:basedOn w:val="2531"/>
    <w:qFormat/>
    <w:uiPriority w:val="0"/>
    <w:pPr>
      <w:ind w:left="0" w:leftChars="0" w:firstLine="420"/>
    </w:pPr>
    <w:rPr>
      <w:rFonts w:ascii="Times New Roman" w:hAnsi="Times New Roman"/>
      <w:szCs w:val="18"/>
    </w:rPr>
  </w:style>
  <w:style w:type="paragraph" w:customStyle="1" w:styleId="2544">
    <w:name w:val="Signature1"/>
    <w:basedOn w:val="1"/>
    <w:qFormat/>
    <w:uiPriority w:val="0"/>
    <w:pPr>
      <w:widowControl/>
      <w:ind w:left="4320" w:leftChars="100" w:right="100" w:rightChars="100"/>
      <w:jc w:val="left"/>
    </w:pPr>
    <w:rPr>
      <w:rFonts w:eastAsia="仿宋"/>
      <w:bCs/>
      <w:color w:val="000000"/>
      <w:sz w:val="20"/>
      <w:szCs w:val="20"/>
      <w:lang w:val="zh-CN" w:eastAsia="en-US"/>
    </w:rPr>
  </w:style>
  <w:style w:type="paragraph" w:customStyle="1" w:styleId="2545">
    <w:name w:val="List Continue1"/>
    <w:basedOn w:val="1"/>
    <w:qFormat/>
    <w:uiPriority w:val="0"/>
    <w:pPr>
      <w:spacing w:after="120" w:line="360" w:lineRule="auto"/>
      <w:ind w:left="420" w:leftChars="100" w:right="100" w:rightChars="100"/>
      <w:jc w:val="left"/>
    </w:pPr>
    <w:rPr>
      <w:rFonts w:ascii="等线" w:hAnsi="等线" w:eastAsia="仿宋"/>
      <w:kern w:val="2"/>
      <w:szCs w:val="18"/>
    </w:rPr>
  </w:style>
  <w:style w:type="paragraph" w:customStyle="1" w:styleId="2546">
    <w:name w:val="List Number 41"/>
    <w:basedOn w:val="1"/>
    <w:qFormat/>
    <w:uiPriority w:val="0"/>
    <w:pPr>
      <w:widowControl/>
      <w:tabs>
        <w:tab w:val="left" w:pos="420"/>
      </w:tabs>
      <w:ind w:left="420" w:leftChars="100" w:right="100" w:rightChars="100" w:hanging="420"/>
      <w:jc w:val="left"/>
    </w:pPr>
    <w:rPr>
      <w:rFonts w:eastAsia="仿宋"/>
      <w:bCs/>
      <w:color w:val="000000"/>
      <w:sz w:val="20"/>
      <w:szCs w:val="20"/>
      <w:lang w:eastAsia="en-US"/>
    </w:rPr>
  </w:style>
  <w:style w:type="paragraph" w:customStyle="1" w:styleId="2547">
    <w:name w:val="List 21"/>
    <w:basedOn w:val="1"/>
    <w:qFormat/>
    <w:uiPriority w:val="0"/>
    <w:pPr>
      <w:ind w:left="100" w:leftChars="200" w:right="100" w:rightChars="100" w:hanging="200" w:hangingChars="200"/>
      <w:jc w:val="left"/>
    </w:pPr>
    <w:rPr>
      <w:rFonts w:ascii="等线" w:hAnsi="等线" w:eastAsia="仿宋"/>
      <w:kern w:val="2"/>
      <w:sz w:val="22"/>
    </w:rPr>
  </w:style>
  <w:style w:type="paragraph" w:customStyle="1" w:styleId="2548">
    <w:name w:val="Block Text1"/>
    <w:basedOn w:val="1"/>
    <w:qFormat/>
    <w:uiPriority w:val="0"/>
    <w:pPr>
      <w:widowControl/>
      <w:spacing w:after="120"/>
      <w:ind w:left="1440" w:leftChars="100" w:right="1440" w:rightChars="100"/>
      <w:jc w:val="left"/>
    </w:pPr>
    <w:rPr>
      <w:rFonts w:eastAsia="仿宋"/>
      <w:bCs/>
      <w:color w:val="000000"/>
      <w:sz w:val="20"/>
      <w:szCs w:val="20"/>
      <w:lang w:eastAsia="en-US"/>
    </w:rPr>
  </w:style>
  <w:style w:type="paragraph" w:customStyle="1" w:styleId="2549">
    <w:name w:val="Body Text 31"/>
    <w:basedOn w:val="1"/>
    <w:qFormat/>
    <w:uiPriority w:val="0"/>
    <w:pPr>
      <w:spacing w:line="360" w:lineRule="auto"/>
      <w:ind w:left="100" w:leftChars="100" w:right="100" w:rightChars="100"/>
      <w:jc w:val="center"/>
    </w:pPr>
    <w:rPr>
      <w:rFonts w:ascii="等线" w:hAnsi="等线" w:eastAsia="仿宋"/>
      <w:sz w:val="18"/>
      <w:lang w:val="zh-CN"/>
    </w:rPr>
  </w:style>
  <w:style w:type="paragraph" w:customStyle="1" w:styleId="2550">
    <w:name w:val="Body Text 21"/>
    <w:basedOn w:val="1"/>
    <w:qFormat/>
    <w:uiPriority w:val="0"/>
    <w:pPr>
      <w:spacing w:line="360" w:lineRule="auto"/>
      <w:ind w:left="100" w:leftChars="100" w:right="100" w:rightChars="100"/>
      <w:jc w:val="left"/>
    </w:pPr>
    <w:rPr>
      <w:rFonts w:ascii="等线" w:hAnsi="等线" w:eastAsia="仿宋"/>
      <w:lang w:val="zh-CN"/>
    </w:rPr>
  </w:style>
  <w:style w:type="paragraph" w:customStyle="1" w:styleId="2551">
    <w:name w:val="List 51"/>
    <w:basedOn w:val="1"/>
    <w:qFormat/>
    <w:uiPriority w:val="0"/>
    <w:pPr>
      <w:widowControl/>
      <w:ind w:left="1800" w:leftChars="100" w:right="100" w:rightChars="100" w:hanging="360"/>
      <w:jc w:val="left"/>
    </w:pPr>
    <w:rPr>
      <w:rFonts w:eastAsia="仿宋"/>
      <w:bCs/>
      <w:color w:val="000000"/>
      <w:sz w:val="20"/>
      <w:szCs w:val="20"/>
      <w:lang w:eastAsia="en-US"/>
    </w:rPr>
  </w:style>
  <w:style w:type="paragraph" w:customStyle="1" w:styleId="2552">
    <w:name w:val="模块说明"/>
    <w:basedOn w:val="4"/>
    <w:qFormat/>
    <w:uiPriority w:val="0"/>
    <w:pPr>
      <w:tabs>
        <w:tab w:val="left" w:pos="360"/>
        <w:tab w:val="left" w:pos="907"/>
      </w:tabs>
      <w:spacing w:line="300" w:lineRule="auto"/>
      <w:ind w:left="907" w:firstLine="0" w:firstLineChars="0"/>
    </w:pPr>
    <w:rPr>
      <w:rFonts w:hint="eastAsia" w:ascii="仿宋_GB2312" w:hAnsi="Calibri" w:eastAsia="等线"/>
      <w:kern w:val="2"/>
      <w:szCs w:val="24"/>
    </w:rPr>
  </w:style>
  <w:style w:type="paragraph" w:customStyle="1" w:styleId="2553">
    <w:name w:val="手册文字"/>
    <w:qFormat/>
    <w:uiPriority w:val="0"/>
    <w:pPr>
      <w:spacing w:line="360" w:lineRule="auto"/>
      <w:ind w:right="108"/>
      <w:jc w:val="center"/>
    </w:pPr>
    <w:rPr>
      <w:rFonts w:ascii="宋体" w:hAnsi="宋体" w:eastAsia="宋体" w:cs="Times New Roman"/>
      <w:kern w:val="2"/>
      <w:sz w:val="21"/>
      <w:szCs w:val="21"/>
      <w:lang w:val="en-US" w:eastAsia="zh-CN" w:bidi="ar-SA"/>
    </w:rPr>
  </w:style>
  <w:style w:type="paragraph" w:customStyle="1" w:styleId="2554">
    <w:name w:val="xl1431"/>
    <w:basedOn w:val="1"/>
    <w:qFormat/>
    <w:uiPriority w:val="0"/>
    <w:pPr>
      <w:widowControl/>
      <w:shd w:val="clear" w:color="auto" w:fill="FFFFFF"/>
      <w:spacing w:before="100" w:beforeAutospacing="1" w:after="100" w:afterAutospacing="1"/>
      <w:jc w:val="left"/>
    </w:pPr>
    <w:rPr>
      <w:rFonts w:eastAsia="仿宋"/>
      <w:sz w:val="20"/>
      <w:szCs w:val="20"/>
    </w:rPr>
  </w:style>
  <w:style w:type="paragraph" w:customStyle="1" w:styleId="2555">
    <w:name w:val="xl1432"/>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rFonts w:eastAsia="仿宋"/>
      <w:b/>
      <w:bCs/>
      <w:sz w:val="20"/>
      <w:szCs w:val="20"/>
    </w:rPr>
  </w:style>
  <w:style w:type="paragraph" w:customStyle="1" w:styleId="2556">
    <w:name w:val="xl1433"/>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rFonts w:eastAsia="仿宋"/>
      <w:b/>
      <w:bCs/>
      <w:sz w:val="20"/>
      <w:szCs w:val="20"/>
    </w:rPr>
  </w:style>
  <w:style w:type="paragraph" w:customStyle="1" w:styleId="2557">
    <w:name w:val="xl1434"/>
    <w:basedOn w:val="1"/>
    <w:qFormat/>
    <w:uiPriority w:val="0"/>
    <w:pPr>
      <w:widowControl/>
      <w:shd w:val="clear" w:color="auto" w:fill="FFFFFF"/>
      <w:spacing w:before="100" w:beforeAutospacing="1" w:after="100" w:afterAutospacing="1"/>
      <w:jc w:val="left"/>
    </w:pPr>
    <w:rPr>
      <w:rFonts w:eastAsia="仿宋"/>
      <w:sz w:val="20"/>
      <w:szCs w:val="20"/>
    </w:rPr>
  </w:style>
  <w:style w:type="paragraph" w:customStyle="1" w:styleId="2558">
    <w:name w:val="xl1435"/>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cs="Arial"/>
      <w:b/>
      <w:bCs/>
      <w:sz w:val="20"/>
      <w:szCs w:val="20"/>
    </w:rPr>
  </w:style>
  <w:style w:type="paragraph" w:customStyle="1" w:styleId="2559">
    <w:name w:val="xl1436"/>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rFonts w:eastAsia="仿宋" w:cs="Arial"/>
      <w:sz w:val="20"/>
      <w:szCs w:val="20"/>
    </w:rPr>
  </w:style>
  <w:style w:type="paragraph" w:customStyle="1" w:styleId="2560">
    <w:name w:val="xl1437"/>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rFonts w:eastAsia="仿宋" w:cs="Arial"/>
      <w:b/>
      <w:bCs/>
      <w:sz w:val="20"/>
      <w:szCs w:val="20"/>
    </w:rPr>
  </w:style>
  <w:style w:type="paragraph" w:customStyle="1" w:styleId="2561">
    <w:name w:val="xl1438"/>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sz w:val="20"/>
      <w:szCs w:val="20"/>
    </w:rPr>
  </w:style>
  <w:style w:type="paragraph" w:customStyle="1" w:styleId="2562">
    <w:name w:val="xl1439"/>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rFonts w:eastAsia="仿宋" w:cs="Arial"/>
      <w:sz w:val="20"/>
      <w:szCs w:val="20"/>
    </w:rPr>
  </w:style>
  <w:style w:type="paragraph" w:customStyle="1" w:styleId="2563">
    <w:name w:val="xl1440"/>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cs="Arial"/>
      <w:b/>
      <w:bCs/>
      <w:sz w:val="20"/>
      <w:szCs w:val="20"/>
    </w:rPr>
  </w:style>
  <w:style w:type="paragraph" w:customStyle="1" w:styleId="2564">
    <w:name w:val="xl1441"/>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cs="Arial"/>
      <w:sz w:val="20"/>
      <w:szCs w:val="20"/>
    </w:rPr>
  </w:style>
  <w:style w:type="paragraph" w:customStyle="1" w:styleId="2565">
    <w:name w:val="xl1442"/>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rFonts w:eastAsia="仿宋"/>
      <w:sz w:val="20"/>
      <w:szCs w:val="20"/>
    </w:rPr>
  </w:style>
  <w:style w:type="paragraph" w:customStyle="1" w:styleId="2566">
    <w:name w:val="xl1443"/>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sz w:val="20"/>
      <w:szCs w:val="20"/>
    </w:rPr>
  </w:style>
  <w:style w:type="paragraph" w:customStyle="1" w:styleId="2567">
    <w:name w:val="xl1444"/>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right"/>
    </w:pPr>
    <w:rPr>
      <w:rFonts w:eastAsia="仿宋"/>
      <w:sz w:val="20"/>
      <w:szCs w:val="20"/>
    </w:rPr>
  </w:style>
  <w:style w:type="paragraph" w:customStyle="1" w:styleId="2568">
    <w:name w:val="xl1445"/>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sz w:val="20"/>
      <w:szCs w:val="20"/>
    </w:rPr>
  </w:style>
  <w:style w:type="paragraph" w:customStyle="1" w:styleId="2569">
    <w:name w:val="xl1446"/>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cs="Arial"/>
      <w:b/>
      <w:bCs/>
      <w:sz w:val="20"/>
      <w:szCs w:val="20"/>
    </w:rPr>
  </w:style>
  <w:style w:type="paragraph" w:customStyle="1" w:styleId="2570">
    <w:name w:val="xl1447"/>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b/>
      <w:bCs/>
      <w:sz w:val="20"/>
      <w:szCs w:val="20"/>
    </w:rPr>
  </w:style>
  <w:style w:type="paragraph" w:customStyle="1" w:styleId="2571">
    <w:name w:val="xl1448"/>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rFonts w:eastAsia="仿宋" w:cs="Arial"/>
      <w:sz w:val="20"/>
      <w:szCs w:val="20"/>
    </w:rPr>
  </w:style>
  <w:style w:type="paragraph" w:customStyle="1" w:styleId="2572">
    <w:name w:val="xl1449"/>
    <w:basedOn w:val="1"/>
    <w:qFormat/>
    <w:uiPriority w:val="0"/>
    <w:pPr>
      <w:widowControl/>
      <w:shd w:val="clear" w:color="auto" w:fill="FFFFFF"/>
      <w:spacing w:before="100" w:beforeAutospacing="1" w:after="100" w:afterAutospacing="1"/>
      <w:jc w:val="left"/>
    </w:pPr>
    <w:rPr>
      <w:rFonts w:eastAsia="仿宋"/>
      <w:sz w:val="20"/>
      <w:szCs w:val="20"/>
    </w:rPr>
  </w:style>
  <w:style w:type="paragraph" w:customStyle="1" w:styleId="2573">
    <w:name w:val="xl1450"/>
    <w:basedOn w:val="1"/>
    <w:qFormat/>
    <w:uiPriority w:val="0"/>
    <w:pPr>
      <w:widowControl/>
      <w:pBdr>
        <w:top w:val="single" w:color="auto" w:sz="4" w:space="0"/>
        <w:left w:val="single" w:color="auto" w:sz="8" w:space="0"/>
        <w:bottom w:val="single" w:color="auto" w:sz="4" w:space="0"/>
        <w:right w:val="single" w:color="auto" w:sz="4" w:space="0"/>
      </w:pBdr>
      <w:shd w:val="clear" w:color="auto" w:fill="FFFFFF"/>
      <w:spacing w:before="100" w:beforeAutospacing="1" w:after="100" w:afterAutospacing="1"/>
      <w:jc w:val="center"/>
    </w:pPr>
    <w:rPr>
      <w:rFonts w:eastAsia="仿宋"/>
      <w:sz w:val="20"/>
      <w:szCs w:val="20"/>
    </w:rPr>
  </w:style>
  <w:style w:type="paragraph" w:customStyle="1" w:styleId="2574">
    <w:name w:val="xl1451"/>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b/>
      <w:bCs/>
      <w:sz w:val="20"/>
      <w:szCs w:val="20"/>
    </w:rPr>
  </w:style>
  <w:style w:type="paragraph" w:customStyle="1" w:styleId="2575">
    <w:name w:val="xl1452"/>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cs="Arial"/>
      <w:b/>
      <w:bCs/>
      <w:sz w:val="20"/>
      <w:szCs w:val="20"/>
    </w:rPr>
  </w:style>
  <w:style w:type="paragraph" w:customStyle="1" w:styleId="2576">
    <w:name w:val="xl1453"/>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rFonts w:eastAsia="仿宋" w:cs="Arial"/>
      <w:b/>
      <w:bCs/>
      <w:sz w:val="20"/>
      <w:szCs w:val="20"/>
    </w:rPr>
  </w:style>
  <w:style w:type="paragraph" w:customStyle="1" w:styleId="2577">
    <w:name w:val="xl1454"/>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rFonts w:eastAsia="仿宋" w:cs="Arial"/>
      <w:sz w:val="20"/>
      <w:szCs w:val="20"/>
    </w:rPr>
  </w:style>
  <w:style w:type="paragraph" w:customStyle="1" w:styleId="2578">
    <w:name w:val="xl1455"/>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sz w:val="20"/>
      <w:szCs w:val="20"/>
    </w:rPr>
  </w:style>
  <w:style w:type="paragraph" w:customStyle="1" w:styleId="2579">
    <w:name w:val="xl1456"/>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rFonts w:eastAsia="仿宋"/>
      <w:sz w:val="20"/>
      <w:szCs w:val="20"/>
    </w:rPr>
  </w:style>
  <w:style w:type="paragraph" w:customStyle="1" w:styleId="2580">
    <w:name w:val="xl1457"/>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sz w:val="20"/>
      <w:szCs w:val="20"/>
    </w:rPr>
  </w:style>
  <w:style w:type="paragraph" w:customStyle="1" w:styleId="2581">
    <w:name w:val="xl1458"/>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cs="Arial"/>
      <w:sz w:val="20"/>
      <w:szCs w:val="20"/>
    </w:rPr>
  </w:style>
  <w:style w:type="paragraph" w:customStyle="1" w:styleId="2582">
    <w:name w:val="xl1459"/>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cs="Arial"/>
      <w:sz w:val="20"/>
      <w:szCs w:val="20"/>
    </w:rPr>
  </w:style>
  <w:style w:type="paragraph" w:customStyle="1" w:styleId="2583">
    <w:name w:val="xl1460"/>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b/>
      <w:bCs/>
      <w:sz w:val="20"/>
      <w:szCs w:val="20"/>
    </w:rPr>
  </w:style>
  <w:style w:type="paragraph" w:customStyle="1" w:styleId="2584">
    <w:name w:val="xl1461"/>
    <w:basedOn w:val="1"/>
    <w:qFormat/>
    <w:uiPriority w:val="0"/>
    <w:pPr>
      <w:widowControl/>
      <w:shd w:val="clear" w:color="auto" w:fill="FFFFFF"/>
      <w:spacing w:before="100" w:beforeAutospacing="1" w:after="100" w:afterAutospacing="1"/>
      <w:jc w:val="center"/>
    </w:pPr>
    <w:rPr>
      <w:rFonts w:eastAsia="仿宋"/>
      <w:sz w:val="20"/>
      <w:szCs w:val="20"/>
    </w:rPr>
  </w:style>
  <w:style w:type="paragraph" w:customStyle="1" w:styleId="2585">
    <w:name w:val="xl1462"/>
    <w:basedOn w:val="1"/>
    <w:qFormat/>
    <w:uiPriority w:val="0"/>
    <w:pPr>
      <w:widowControl/>
      <w:shd w:val="clear" w:color="auto" w:fill="FFFFFF"/>
      <w:spacing w:before="100" w:beforeAutospacing="1" w:after="100" w:afterAutospacing="1"/>
      <w:jc w:val="center"/>
    </w:pPr>
    <w:rPr>
      <w:rFonts w:eastAsia="仿宋"/>
      <w:sz w:val="20"/>
      <w:szCs w:val="20"/>
    </w:rPr>
  </w:style>
  <w:style w:type="paragraph" w:customStyle="1" w:styleId="2586">
    <w:name w:val="xl1463"/>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rFonts w:eastAsia="仿宋"/>
      <w:color w:val="000000"/>
      <w:sz w:val="20"/>
      <w:szCs w:val="20"/>
    </w:rPr>
  </w:style>
  <w:style w:type="paragraph" w:customStyle="1" w:styleId="2587">
    <w:name w:val="xl1464"/>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color w:val="000000"/>
      <w:sz w:val="20"/>
      <w:szCs w:val="20"/>
    </w:rPr>
  </w:style>
  <w:style w:type="paragraph" w:customStyle="1" w:styleId="2588">
    <w:name w:val="xl1465"/>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color w:val="000000"/>
      <w:sz w:val="20"/>
      <w:szCs w:val="20"/>
    </w:rPr>
  </w:style>
  <w:style w:type="paragraph" w:customStyle="1" w:styleId="2589">
    <w:name w:val="xl1466"/>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rFonts w:eastAsia="仿宋"/>
      <w:sz w:val="20"/>
      <w:szCs w:val="20"/>
    </w:rPr>
  </w:style>
  <w:style w:type="paragraph" w:customStyle="1" w:styleId="2590">
    <w:name w:val="xl1467"/>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sz w:val="20"/>
      <w:szCs w:val="20"/>
    </w:rPr>
  </w:style>
  <w:style w:type="paragraph" w:customStyle="1" w:styleId="2591">
    <w:name w:val="xl146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仿宋"/>
      <w:sz w:val="20"/>
      <w:szCs w:val="20"/>
    </w:rPr>
  </w:style>
  <w:style w:type="paragraph" w:customStyle="1" w:styleId="2592">
    <w:name w:val="xl1469"/>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pPr>
    <w:rPr>
      <w:rFonts w:eastAsia="仿宋"/>
    </w:rPr>
  </w:style>
  <w:style w:type="paragraph" w:customStyle="1" w:styleId="2593">
    <w:name w:val="xl1470"/>
    <w:basedOn w:val="1"/>
    <w:qFormat/>
    <w:uiPriority w:val="0"/>
    <w:pPr>
      <w:widowControl/>
      <w:pBdr>
        <w:top w:val="single" w:color="auto" w:sz="4" w:space="0"/>
        <w:left w:val="single" w:color="auto" w:sz="4" w:space="0"/>
        <w:bottom w:val="single" w:color="auto" w:sz="4" w:space="0"/>
      </w:pBdr>
      <w:shd w:val="clear" w:color="auto" w:fill="FFFFFF"/>
      <w:spacing w:before="100" w:beforeAutospacing="1" w:after="100" w:afterAutospacing="1"/>
      <w:jc w:val="left"/>
    </w:pPr>
    <w:rPr>
      <w:rFonts w:eastAsia="仿宋" w:cs="Arial"/>
      <w:b/>
      <w:bCs/>
      <w:sz w:val="20"/>
      <w:szCs w:val="20"/>
    </w:rPr>
  </w:style>
  <w:style w:type="paragraph" w:customStyle="1" w:styleId="2594">
    <w:name w:val="xl1471"/>
    <w:basedOn w:val="1"/>
    <w:qFormat/>
    <w:uiPriority w:val="0"/>
    <w:pPr>
      <w:widowControl/>
      <w:pBdr>
        <w:top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cs="Arial"/>
      <w:b/>
      <w:bCs/>
      <w:sz w:val="20"/>
      <w:szCs w:val="20"/>
    </w:rPr>
  </w:style>
  <w:style w:type="paragraph" w:customStyle="1" w:styleId="2595">
    <w:name w:val="xl1472"/>
    <w:basedOn w:val="1"/>
    <w:qFormat/>
    <w:uiPriority w:val="0"/>
    <w:pPr>
      <w:widowControl/>
      <w:pBdr>
        <w:top w:val="single" w:color="auto" w:sz="4" w:space="0"/>
        <w:left w:val="single" w:color="auto" w:sz="4" w:space="0"/>
        <w:bottom w:val="single" w:color="auto" w:sz="4" w:space="0"/>
      </w:pBdr>
      <w:shd w:val="clear" w:color="auto" w:fill="FFFFFF"/>
      <w:spacing w:before="100" w:beforeAutospacing="1" w:after="100" w:afterAutospacing="1"/>
      <w:jc w:val="left"/>
    </w:pPr>
    <w:rPr>
      <w:rFonts w:eastAsia="仿宋"/>
      <w:b/>
      <w:bCs/>
      <w:sz w:val="20"/>
      <w:szCs w:val="20"/>
    </w:rPr>
  </w:style>
  <w:style w:type="paragraph" w:customStyle="1" w:styleId="2596">
    <w:name w:val="xl147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仿宋"/>
      <w:sz w:val="20"/>
      <w:szCs w:val="20"/>
    </w:rPr>
  </w:style>
  <w:style w:type="paragraph" w:customStyle="1" w:styleId="2597">
    <w:name w:val="xl1474"/>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sz w:val="20"/>
      <w:szCs w:val="20"/>
    </w:rPr>
  </w:style>
  <w:style w:type="paragraph" w:customStyle="1" w:styleId="2598">
    <w:name w:val="xl147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仿宋"/>
      <w:sz w:val="20"/>
      <w:szCs w:val="20"/>
    </w:rPr>
  </w:style>
  <w:style w:type="paragraph" w:customStyle="1" w:styleId="2599">
    <w:name w:val="xl1476"/>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rFonts w:eastAsia="仿宋"/>
      <w:sz w:val="20"/>
      <w:szCs w:val="20"/>
    </w:rPr>
  </w:style>
  <w:style w:type="paragraph" w:customStyle="1" w:styleId="2600">
    <w:name w:val="xl147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仿宋"/>
      <w:sz w:val="20"/>
      <w:szCs w:val="20"/>
    </w:rPr>
  </w:style>
  <w:style w:type="paragraph" w:customStyle="1" w:styleId="2601">
    <w:name w:val="xl1478"/>
    <w:basedOn w:val="1"/>
    <w:qFormat/>
    <w:uiPriority w:val="0"/>
    <w:pPr>
      <w:widowControl/>
      <w:pBdr>
        <w:top w:val="single" w:color="auto" w:sz="4" w:space="0"/>
        <w:left w:val="single" w:color="auto" w:sz="4" w:space="0"/>
        <w:bottom w:val="single" w:color="auto" w:sz="4" w:space="0"/>
      </w:pBdr>
      <w:shd w:val="clear" w:color="auto" w:fill="FFFFFF"/>
      <w:spacing w:before="100" w:beforeAutospacing="1" w:after="100" w:afterAutospacing="1"/>
      <w:jc w:val="left"/>
    </w:pPr>
    <w:rPr>
      <w:rFonts w:eastAsia="仿宋"/>
      <w:sz w:val="20"/>
      <w:szCs w:val="20"/>
    </w:rPr>
  </w:style>
  <w:style w:type="paragraph" w:customStyle="1" w:styleId="2602">
    <w:name w:val="xl1479"/>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sz w:val="20"/>
      <w:szCs w:val="20"/>
    </w:rPr>
  </w:style>
  <w:style w:type="paragraph" w:customStyle="1" w:styleId="2603">
    <w:name w:val="xl148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仿宋"/>
      <w:sz w:val="20"/>
      <w:szCs w:val="20"/>
    </w:rPr>
  </w:style>
  <w:style w:type="paragraph" w:customStyle="1" w:styleId="2604">
    <w:name w:val="xl1481"/>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rFonts w:eastAsia="仿宋"/>
      <w:sz w:val="20"/>
      <w:szCs w:val="20"/>
    </w:rPr>
  </w:style>
  <w:style w:type="paragraph" w:customStyle="1" w:styleId="2605">
    <w:name w:val="xl148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仿宋"/>
      <w:sz w:val="20"/>
      <w:szCs w:val="20"/>
    </w:rPr>
  </w:style>
  <w:style w:type="paragraph" w:customStyle="1" w:styleId="2606">
    <w:name w:val="xl148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仿宋"/>
      <w:sz w:val="20"/>
      <w:szCs w:val="20"/>
    </w:rPr>
  </w:style>
  <w:style w:type="paragraph" w:customStyle="1" w:styleId="2607">
    <w:name w:val="xl148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仿宋"/>
      <w:b/>
      <w:bCs/>
      <w:sz w:val="20"/>
      <w:szCs w:val="20"/>
    </w:rPr>
  </w:style>
  <w:style w:type="paragraph" w:customStyle="1" w:styleId="2608">
    <w:name w:val="xl148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仿宋" w:cs="Arial"/>
      <w:b/>
      <w:bCs/>
      <w:sz w:val="20"/>
      <w:szCs w:val="20"/>
    </w:rPr>
  </w:style>
  <w:style w:type="paragraph" w:customStyle="1" w:styleId="2609">
    <w:name w:val="xl148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仿宋"/>
      <w:sz w:val="20"/>
      <w:szCs w:val="20"/>
    </w:rPr>
  </w:style>
  <w:style w:type="paragraph" w:customStyle="1" w:styleId="2610">
    <w:name w:val="xl148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仿宋" w:cs="Arial"/>
      <w:b/>
      <w:bCs/>
      <w:sz w:val="20"/>
      <w:szCs w:val="20"/>
    </w:rPr>
  </w:style>
  <w:style w:type="paragraph" w:customStyle="1" w:styleId="2611">
    <w:name w:val="xl148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仿宋" w:cs="Arial"/>
      <w:b/>
      <w:bCs/>
      <w:sz w:val="20"/>
      <w:szCs w:val="20"/>
    </w:rPr>
  </w:style>
  <w:style w:type="paragraph" w:customStyle="1" w:styleId="2612">
    <w:name w:val="xl148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仿宋" w:cs="Arial"/>
      <w:sz w:val="20"/>
      <w:szCs w:val="20"/>
    </w:rPr>
  </w:style>
  <w:style w:type="paragraph" w:customStyle="1" w:styleId="2613">
    <w:name w:val="xl149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仿宋"/>
      <w:sz w:val="20"/>
      <w:szCs w:val="20"/>
    </w:rPr>
  </w:style>
  <w:style w:type="paragraph" w:customStyle="1" w:styleId="2614">
    <w:name w:val="xl149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仿宋" w:cs="Arial"/>
      <w:sz w:val="20"/>
      <w:szCs w:val="20"/>
    </w:rPr>
  </w:style>
  <w:style w:type="paragraph" w:customStyle="1" w:styleId="2615">
    <w:name w:val="xl149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仿宋"/>
      <w:sz w:val="20"/>
      <w:szCs w:val="20"/>
    </w:rPr>
  </w:style>
  <w:style w:type="paragraph" w:customStyle="1" w:styleId="2616">
    <w:name w:val="xl149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仿宋" w:cs="Arial"/>
      <w:sz w:val="20"/>
      <w:szCs w:val="20"/>
    </w:rPr>
  </w:style>
  <w:style w:type="paragraph" w:customStyle="1" w:styleId="2617">
    <w:name w:val="xl1494"/>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仿宋" w:cs="Arial"/>
      <w:sz w:val="20"/>
      <w:szCs w:val="20"/>
    </w:rPr>
  </w:style>
  <w:style w:type="paragraph" w:customStyle="1" w:styleId="2618">
    <w:name w:val="xl149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仿宋"/>
      <w:sz w:val="20"/>
      <w:szCs w:val="20"/>
    </w:rPr>
  </w:style>
  <w:style w:type="paragraph" w:customStyle="1" w:styleId="2619">
    <w:name w:val="xl1496"/>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仿宋"/>
      <w:color w:val="FF0000"/>
      <w:sz w:val="20"/>
      <w:szCs w:val="20"/>
    </w:rPr>
  </w:style>
  <w:style w:type="paragraph" w:customStyle="1" w:styleId="2620">
    <w:name w:val="xl149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仿宋"/>
      <w:b/>
      <w:bCs/>
      <w:sz w:val="20"/>
      <w:szCs w:val="20"/>
    </w:rPr>
  </w:style>
  <w:style w:type="paragraph" w:customStyle="1" w:styleId="2621">
    <w:name w:val="xl149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仿宋" w:cs="Arial"/>
      <w:b/>
      <w:bCs/>
      <w:sz w:val="20"/>
      <w:szCs w:val="20"/>
    </w:rPr>
  </w:style>
  <w:style w:type="paragraph" w:customStyle="1" w:styleId="2622">
    <w:name w:val="xl149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仿宋" w:cs="Arial"/>
      <w:sz w:val="20"/>
      <w:szCs w:val="20"/>
    </w:rPr>
  </w:style>
  <w:style w:type="paragraph" w:customStyle="1" w:styleId="2623">
    <w:name w:val="xl1500"/>
    <w:basedOn w:val="1"/>
    <w:autoRedefine/>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仿宋"/>
      <w:b/>
      <w:bCs/>
    </w:rPr>
  </w:style>
  <w:style w:type="paragraph" w:customStyle="1" w:styleId="2624">
    <w:name w:val="xl1501"/>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仿宋"/>
      <w:b/>
      <w:bCs/>
    </w:rPr>
  </w:style>
  <w:style w:type="paragraph" w:customStyle="1" w:styleId="2625">
    <w:name w:val="一  级编号"/>
    <w:basedOn w:val="184"/>
    <w:qFormat/>
    <w:uiPriority w:val="0"/>
    <w:pPr>
      <w:ind w:firstLine="0" w:firstLineChars="0"/>
      <w:jc w:val="left"/>
    </w:pPr>
    <w:rPr>
      <w:rFonts w:hint="eastAsia"/>
      <w:kern w:val="2"/>
      <w:sz w:val="22"/>
      <w:lang w:val="en-US"/>
    </w:rPr>
  </w:style>
  <w:style w:type="paragraph" w:customStyle="1" w:styleId="2626">
    <w:name w:val="Char Char Char Char Char11"/>
    <w:basedOn w:val="1"/>
    <w:qFormat/>
    <w:uiPriority w:val="0"/>
    <w:pPr>
      <w:tabs>
        <w:tab w:val="left" w:pos="840"/>
      </w:tabs>
      <w:spacing w:line="360" w:lineRule="auto"/>
      <w:ind w:left="100" w:leftChars="100" w:right="100" w:rightChars="100"/>
      <w:jc w:val="left"/>
    </w:pPr>
    <w:rPr>
      <w:rFonts w:eastAsia="仿宋"/>
      <w:kern w:val="2"/>
      <w:sz w:val="22"/>
    </w:rPr>
  </w:style>
  <w:style w:type="paragraph" w:customStyle="1" w:styleId="2627">
    <w:name w:val="样式 *正文 + 五号"/>
    <w:basedOn w:val="184"/>
    <w:qFormat/>
    <w:uiPriority w:val="0"/>
    <w:rPr>
      <w:rFonts w:hint="eastAsia" w:ascii="Times New Roman" w:hAnsi="Calibri"/>
      <w:kern w:val="2"/>
      <w:lang w:val="en-US"/>
    </w:rPr>
  </w:style>
  <w:style w:type="paragraph" w:customStyle="1" w:styleId="2628">
    <w:name w:val="正文文本缩进 34"/>
    <w:basedOn w:val="1"/>
    <w:qFormat/>
    <w:uiPriority w:val="0"/>
    <w:pPr>
      <w:spacing w:line="360" w:lineRule="auto"/>
      <w:ind w:firstLine="459"/>
    </w:pPr>
    <w:rPr>
      <w:rFonts w:ascii="等线" w:hAnsi="等线" w:eastAsia="仿宋"/>
      <w:szCs w:val="20"/>
    </w:rPr>
  </w:style>
  <w:style w:type="paragraph" w:customStyle="1" w:styleId="2629">
    <w:name w:val="列表编号 34"/>
    <w:basedOn w:val="1"/>
    <w:autoRedefine/>
    <w:qFormat/>
    <w:uiPriority w:val="0"/>
    <w:pPr>
      <w:tabs>
        <w:tab w:val="left" w:pos="1260"/>
      </w:tabs>
      <w:spacing w:after="100" w:afterAutospacing="1"/>
      <w:ind w:left="1260" w:hanging="420"/>
    </w:pPr>
    <w:rPr>
      <w:rFonts w:ascii="等线" w:hAnsi="等线" w:eastAsia="仿宋_GB2312"/>
      <w:kern w:val="2"/>
      <w:sz w:val="22"/>
    </w:rPr>
  </w:style>
  <w:style w:type="paragraph" w:customStyle="1" w:styleId="2630">
    <w:name w:val="列表编号 24"/>
    <w:basedOn w:val="1"/>
    <w:next w:val="2629"/>
    <w:qFormat/>
    <w:uiPriority w:val="0"/>
    <w:pPr>
      <w:tabs>
        <w:tab w:val="left" w:pos="840"/>
      </w:tabs>
      <w:spacing w:after="100" w:afterAutospacing="1"/>
    </w:pPr>
    <w:rPr>
      <w:rFonts w:ascii="等线" w:hAnsi="等线" w:eastAsia="仿宋_GB2312"/>
      <w:kern w:val="2"/>
      <w:sz w:val="22"/>
    </w:rPr>
  </w:style>
  <w:style w:type="paragraph" w:customStyle="1" w:styleId="2631">
    <w:name w:val="列表 44"/>
    <w:basedOn w:val="1"/>
    <w:autoRedefine/>
    <w:qFormat/>
    <w:uiPriority w:val="0"/>
    <w:pPr>
      <w:widowControl/>
      <w:ind w:left="1440" w:hanging="360"/>
      <w:jc w:val="left"/>
    </w:pPr>
    <w:rPr>
      <w:rFonts w:eastAsia="仿宋"/>
      <w:bCs/>
      <w:color w:val="000000"/>
      <w:sz w:val="20"/>
      <w:szCs w:val="20"/>
      <w:lang w:eastAsia="en-US"/>
    </w:rPr>
  </w:style>
  <w:style w:type="paragraph" w:customStyle="1" w:styleId="2632">
    <w:name w:val="索引 14"/>
    <w:basedOn w:val="1"/>
    <w:next w:val="1"/>
    <w:qFormat/>
    <w:uiPriority w:val="0"/>
    <w:pPr>
      <w:spacing w:line="360" w:lineRule="auto"/>
    </w:pPr>
    <w:rPr>
      <w:rFonts w:ascii="等线" w:hAnsi="等线" w:eastAsia="仿宋"/>
      <w:kern w:val="2"/>
      <w:szCs w:val="20"/>
    </w:rPr>
  </w:style>
  <w:style w:type="paragraph" w:customStyle="1" w:styleId="2633">
    <w:name w:val="列表接续 24"/>
    <w:basedOn w:val="1"/>
    <w:qFormat/>
    <w:uiPriority w:val="0"/>
    <w:pPr>
      <w:widowControl/>
      <w:spacing w:after="120"/>
      <w:ind w:left="720"/>
      <w:jc w:val="left"/>
    </w:pPr>
    <w:rPr>
      <w:rFonts w:eastAsia="仿宋"/>
      <w:bCs/>
      <w:color w:val="000000"/>
      <w:sz w:val="20"/>
      <w:szCs w:val="20"/>
      <w:lang w:eastAsia="en-US"/>
    </w:rPr>
  </w:style>
  <w:style w:type="paragraph" w:customStyle="1" w:styleId="2634">
    <w:name w:val="文档结构图4"/>
    <w:basedOn w:val="1"/>
    <w:qFormat/>
    <w:uiPriority w:val="99"/>
    <w:pPr>
      <w:shd w:val="clear" w:color="auto" w:fill="000080"/>
    </w:pPr>
    <w:rPr>
      <w:rFonts w:ascii="等线" w:hAnsi="等线" w:eastAsia="仿宋"/>
      <w:sz w:val="20"/>
    </w:rPr>
  </w:style>
  <w:style w:type="paragraph" w:customStyle="1" w:styleId="2635">
    <w:name w:val="注释标题4"/>
    <w:basedOn w:val="1"/>
    <w:next w:val="1"/>
    <w:autoRedefine/>
    <w:qFormat/>
    <w:uiPriority w:val="0"/>
    <w:pPr>
      <w:jc w:val="center"/>
    </w:pPr>
    <w:rPr>
      <w:rFonts w:ascii="等线" w:hAnsi="等线" w:eastAsia="仿宋"/>
      <w:sz w:val="20"/>
    </w:rPr>
  </w:style>
  <w:style w:type="paragraph" w:customStyle="1" w:styleId="2636">
    <w:name w:val="引文目录4"/>
    <w:basedOn w:val="1"/>
    <w:next w:val="1"/>
    <w:qFormat/>
    <w:uiPriority w:val="0"/>
    <w:pPr>
      <w:widowControl/>
      <w:ind w:left="200" w:hanging="200"/>
      <w:jc w:val="left"/>
    </w:pPr>
    <w:rPr>
      <w:rFonts w:eastAsia="仿宋"/>
      <w:bCs/>
      <w:color w:val="000000"/>
      <w:sz w:val="20"/>
      <w:szCs w:val="20"/>
      <w:lang w:eastAsia="en-US"/>
    </w:rPr>
  </w:style>
  <w:style w:type="paragraph" w:customStyle="1" w:styleId="2637">
    <w:name w:val="列表接续 34"/>
    <w:basedOn w:val="1"/>
    <w:qFormat/>
    <w:uiPriority w:val="0"/>
    <w:pPr>
      <w:widowControl/>
      <w:spacing w:after="120"/>
      <w:ind w:left="1080"/>
      <w:jc w:val="left"/>
    </w:pPr>
    <w:rPr>
      <w:rFonts w:eastAsia="仿宋"/>
      <w:bCs/>
      <w:color w:val="000000"/>
      <w:sz w:val="20"/>
      <w:szCs w:val="20"/>
      <w:lang w:eastAsia="en-US"/>
    </w:rPr>
  </w:style>
  <w:style w:type="paragraph" w:customStyle="1" w:styleId="2638">
    <w:name w:val="正文文本缩进 24"/>
    <w:basedOn w:val="1"/>
    <w:qFormat/>
    <w:uiPriority w:val="0"/>
    <w:pPr>
      <w:spacing w:line="360" w:lineRule="auto"/>
      <w:ind w:left="540" w:firstLine="540"/>
    </w:pPr>
    <w:rPr>
      <w:rFonts w:hAnsi="等线" w:eastAsia="仿宋"/>
      <w:szCs w:val="20"/>
    </w:rPr>
  </w:style>
  <w:style w:type="paragraph" w:customStyle="1" w:styleId="2639">
    <w:name w:val="索引标题4"/>
    <w:basedOn w:val="1"/>
    <w:next w:val="2632"/>
    <w:autoRedefine/>
    <w:qFormat/>
    <w:uiPriority w:val="0"/>
    <w:pPr>
      <w:widowControl/>
      <w:spacing w:before="120" w:after="120"/>
      <w:jc w:val="left"/>
    </w:pPr>
    <w:rPr>
      <w:rFonts w:ascii="等线" w:hAnsi="等线" w:eastAsia="仿宋"/>
      <w:b/>
      <w:i/>
      <w:iCs/>
      <w:color w:val="000000"/>
      <w:sz w:val="20"/>
      <w:szCs w:val="20"/>
      <w:lang w:eastAsia="en-US"/>
    </w:rPr>
  </w:style>
  <w:style w:type="paragraph" w:customStyle="1" w:styleId="2640">
    <w:name w:val="电子邮件签名4"/>
    <w:basedOn w:val="1"/>
    <w:qFormat/>
    <w:uiPriority w:val="0"/>
    <w:pPr>
      <w:widowControl/>
      <w:jc w:val="left"/>
    </w:pPr>
    <w:rPr>
      <w:rFonts w:eastAsia="仿宋"/>
      <w:bCs/>
      <w:color w:val="000000"/>
      <w:sz w:val="20"/>
      <w:szCs w:val="20"/>
      <w:lang w:eastAsia="en-US"/>
    </w:rPr>
  </w:style>
  <w:style w:type="paragraph" w:customStyle="1" w:styleId="2641">
    <w:name w:val="寄信人地址4"/>
    <w:basedOn w:val="1"/>
    <w:autoRedefine/>
    <w:qFormat/>
    <w:uiPriority w:val="0"/>
    <w:pPr>
      <w:widowControl/>
      <w:jc w:val="left"/>
    </w:pPr>
    <w:rPr>
      <w:rFonts w:eastAsia="仿宋" w:cs="Arial"/>
      <w:bCs/>
      <w:color w:val="000000"/>
      <w:sz w:val="20"/>
      <w:szCs w:val="20"/>
      <w:lang w:eastAsia="en-US"/>
    </w:rPr>
  </w:style>
  <w:style w:type="paragraph" w:customStyle="1" w:styleId="2642">
    <w:name w:val="日期5"/>
    <w:basedOn w:val="1"/>
    <w:next w:val="1"/>
    <w:qFormat/>
    <w:uiPriority w:val="0"/>
    <w:pPr>
      <w:ind w:left="100" w:leftChars="2500"/>
    </w:pPr>
    <w:rPr>
      <w:rFonts w:ascii="等线" w:hAnsi="等线" w:eastAsia="仿宋"/>
      <w:sz w:val="20"/>
    </w:rPr>
  </w:style>
  <w:style w:type="paragraph" w:customStyle="1" w:styleId="2643">
    <w:name w:val="正文首行缩进4"/>
    <w:basedOn w:val="34"/>
    <w:qFormat/>
    <w:uiPriority w:val="0"/>
    <w:pPr>
      <w:ind w:firstLine="420" w:firstLineChars="100"/>
    </w:pPr>
    <w:rPr>
      <w:rFonts w:hint="eastAsia" w:ascii="仿宋" w:hAnsi="仿宋" w:eastAsia="仿宋"/>
      <w:kern w:val="0"/>
      <w:sz w:val="20"/>
    </w:rPr>
  </w:style>
  <w:style w:type="paragraph" w:customStyle="1" w:styleId="2644">
    <w:name w:val="列表编号 54"/>
    <w:basedOn w:val="1"/>
    <w:qFormat/>
    <w:uiPriority w:val="0"/>
    <w:pPr>
      <w:widowControl/>
      <w:tabs>
        <w:tab w:val="left" w:pos="420"/>
      </w:tabs>
      <w:ind w:left="420" w:hanging="420"/>
      <w:jc w:val="left"/>
    </w:pPr>
    <w:rPr>
      <w:rFonts w:eastAsia="仿宋"/>
      <w:bCs/>
      <w:color w:val="000000"/>
      <w:sz w:val="20"/>
      <w:szCs w:val="20"/>
      <w:lang w:eastAsia="en-US"/>
    </w:rPr>
  </w:style>
  <w:style w:type="paragraph" w:customStyle="1" w:styleId="2645">
    <w:name w:val="正文文本缩进4"/>
    <w:basedOn w:val="1"/>
    <w:qFormat/>
    <w:uiPriority w:val="0"/>
    <w:pPr>
      <w:spacing w:after="120" w:line="360" w:lineRule="auto"/>
      <w:ind w:left="420" w:leftChars="200"/>
    </w:pPr>
    <w:rPr>
      <w:rFonts w:ascii="Calibri" w:hAnsi="Calibri" w:eastAsia="仿宋"/>
      <w:lang w:val="zh-CN"/>
    </w:rPr>
  </w:style>
  <w:style w:type="paragraph" w:customStyle="1" w:styleId="2646">
    <w:name w:val="普通(网站)4"/>
    <w:basedOn w:val="1"/>
    <w:qFormat/>
    <w:uiPriority w:val="0"/>
    <w:pPr>
      <w:widowControl/>
      <w:spacing w:before="100" w:beforeAutospacing="1" w:after="100" w:afterAutospacing="1"/>
      <w:jc w:val="left"/>
    </w:pPr>
    <w:rPr>
      <w:rFonts w:eastAsia="仿宋"/>
    </w:rPr>
  </w:style>
  <w:style w:type="paragraph" w:customStyle="1" w:styleId="2647">
    <w:name w:val="纯文本5"/>
    <w:basedOn w:val="1"/>
    <w:qFormat/>
    <w:uiPriority w:val="0"/>
    <w:rPr>
      <w:rFonts w:hAnsi="ISOCT" w:eastAsia="仿宋"/>
      <w:sz w:val="20"/>
      <w:szCs w:val="20"/>
    </w:rPr>
  </w:style>
  <w:style w:type="paragraph" w:customStyle="1" w:styleId="2648">
    <w:name w:val="收信人地址4"/>
    <w:basedOn w:val="1"/>
    <w:qFormat/>
    <w:uiPriority w:val="0"/>
    <w:pPr>
      <w:widowControl/>
      <w:ind w:left="2880"/>
      <w:jc w:val="left"/>
    </w:pPr>
    <w:rPr>
      <w:rFonts w:eastAsia="仿宋" w:cs="Arial"/>
      <w:bCs/>
      <w:color w:val="000000"/>
      <w:lang w:eastAsia="en-US"/>
    </w:rPr>
  </w:style>
  <w:style w:type="paragraph" w:customStyle="1" w:styleId="2649">
    <w:name w:val="列表 34"/>
    <w:basedOn w:val="1"/>
    <w:qFormat/>
    <w:uiPriority w:val="0"/>
    <w:pPr>
      <w:widowControl/>
      <w:ind w:left="1080" w:hanging="360"/>
      <w:jc w:val="left"/>
    </w:pPr>
    <w:rPr>
      <w:rFonts w:eastAsia="仿宋"/>
      <w:bCs/>
      <w:color w:val="000000"/>
      <w:sz w:val="20"/>
      <w:szCs w:val="20"/>
      <w:lang w:eastAsia="en-US"/>
    </w:rPr>
  </w:style>
  <w:style w:type="paragraph" w:customStyle="1" w:styleId="2650">
    <w:name w:val="列表接续 44"/>
    <w:basedOn w:val="1"/>
    <w:qFormat/>
    <w:uiPriority w:val="0"/>
    <w:pPr>
      <w:widowControl/>
      <w:spacing w:after="120"/>
      <w:ind w:left="1440"/>
      <w:jc w:val="left"/>
    </w:pPr>
    <w:rPr>
      <w:rFonts w:eastAsia="仿宋"/>
      <w:bCs/>
      <w:color w:val="000000"/>
      <w:sz w:val="20"/>
      <w:szCs w:val="20"/>
      <w:lang w:eastAsia="en-US"/>
    </w:rPr>
  </w:style>
  <w:style w:type="paragraph" w:customStyle="1" w:styleId="2651">
    <w:name w:val="修订4"/>
    <w:qFormat/>
    <w:uiPriority w:val="0"/>
    <w:rPr>
      <w:rFonts w:ascii="Times New Roman" w:hAnsi="Times New Roman" w:eastAsia="宋体" w:cs="Times New Roman"/>
      <w:kern w:val="2"/>
      <w:sz w:val="21"/>
      <w:szCs w:val="24"/>
      <w:lang w:val="en-US" w:eastAsia="zh-CN" w:bidi="ar-SA"/>
    </w:rPr>
  </w:style>
  <w:style w:type="paragraph" w:customStyle="1" w:styleId="2652">
    <w:name w:val="HTML 地址4"/>
    <w:basedOn w:val="1"/>
    <w:qFormat/>
    <w:uiPriority w:val="0"/>
    <w:pPr>
      <w:widowControl/>
      <w:jc w:val="left"/>
    </w:pPr>
    <w:rPr>
      <w:rFonts w:eastAsia="仿宋"/>
      <w:bCs/>
      <w:i/>
      <w:iCs/>
      <w:color w:val="000000"/>
      <w:sz w:val="20"/>
      <w:szCs w:val="20"/>
      <w:lang w:eastAsia="en-US"/>
    </w:rPr>
  </w:style>
  <w:style w:type="paragraph" w:customStyle="1" w:styleId="2653">
    <w:name w:val="无间隔4"/>
    <w:qFormat/>
    <w:uiPriority w:val="0"/>
    <w:rPr>
      <w:rFonts w:ascii="Times New Roman" w:hAnsi="Times New Roman" w:eastAsia="宋体" w:cs="Times New Roman"/>
      <w:kern w:val="2"/>
      <w:sz w:val="22"/>
      <w:szCs w:val="21"/>
      <w:lang w:val="en-US" w:eastAsia="zh-CN" w:bidi="ar-SA"/>
    </w:rPr>
  </w:style>
  <w:style w:type="paragraph" w:customStyle="1" w:styleId="2654">
    <w:name w:val="索引 94"/>
    <w:basedOn w:val="1"/>
    <w:next w:val="1"/>
    <w:qFormat/>
    <w:uiPriority w:val="0"/>
    <w:pPr>
      <w:widowControl/>
      <w:ind w:left="1800" w:hanging="200"/>
      <w:jc w:val="left"/>
    </w:pPr>
    <w:rPr>
      <w:rFonts w:ascii="等线" w:hAnsi="等线" w:eastAsia="仿宋"/>
      <w:b/>
      <w:bCs/>
      <w:color w:val="000000"/>
      <w:sz w:val="20"/>
      <w:szCs w:val="20"/>
      <w:lang w:eastAsia="en-US"/>
    </w:rPr>
  </w:style>
  <w:style w:type="paragraph" w:customStyle="1" w:styleId="2655">
    <w:name w:val="结束语4"/>
    <w:basedOn w:val="1"/>
    <w:qFormat/>
    <w:uiPriority w:val="0"/>
    <w:pPr>
      <w:widowControl/>
      <w:ind w:left="4320"/>
      <w:jc w:val="left"/>
    </w:pPr>
    <w:rPr>
      <w:rFonts w:eastAsia="仿宋"/>
      <w:bCs/>
      <w:color w:val="000000"/>
      <w:sz w:val="20"/>
      <w:szCs w:val="20"/>
      <w:lang w:eastAsia="en-US"/>
    </w:rPr>
  </w:style>
  <w:style w:type="paragraph" w:customStyle="1" w:styleId="2656">
    <w:name w:val="信息标题4"/>
    <w:basedOn w:val="1"/>
    <w:qFormat/>
    <w:uiPriority w:val="0"/>
    <w:pPr>
      <w:widowControl/>
      <w:pBdr>
        <w:top w:val="single" w:color="auto" w:sz="6" w:space="1"/>
        <w:left w:val="single" w:color="auto" w:sz="6" w:space="1"/>
        <w:bottom w:val="single" w:color="auto" w:sz="6" w:space="1"/>
        <w:right w:val="single" w:color="auto" w:sz="6" w:space="1"/>
      </w:pBdr>
      <w:shd w:val="pct20" w:color="auto" w:fill="auto"/>
      <w:ind w:left="1080" w:hanging="1080"/>
      <w:jc w:val="left"/>
    </w:pPr>
    <w:rPr>
      <w:rFonts w:eastAsia="仿宋" w:cs="Arial"/>
      <w:bCs/>
      <w:color w:val="000000"/>
      <w:lang w:eastAsia="en-US"/>
    </w:rPr>
  </w:style>
  <w:style w:type="paragraph" w:customStyle="1" w:styleId="2657">
    <w:name w:val="称呼5"/>
    <w:basedOn w:val="1"/>
    <w:next w:val="1"/>
    <w:qFormat/>
    <w:uiPriority w:val="0"/>
    <w:pPr>
      <w:widowControl/>
      <w:jc w:val="left"/>
    </w:pPr>
    <w:rPr>
      <w:rFonts w:eastAsia="仿宋"/>
      <w:bCs/>
      <w:color w:val="000000"/>
      <w:sz w:val="20"/>
      <w:szCs w:val="20"/>
      <w:lang w:eastAsia="en-US"/>
    </w:rPr>
  </w:style>
  <w:style w:type="paragraph" w:customStyle="1" w:styleId="2658">
    <w:name w:val="索引 84"/>
    <w:basedOn w:val="1"/>
    <w:next w:val="1"/>
    <w:qFormat/>
    <w:uiPriority w:val="0"/>
    <w:pPr>
      <w:widowControl/>
      <w:ind w:left="1600" w:hanging="200"/>
      <w:jc w:val="left"/>
    </w:pPr>
    <w:rPr>
      <w:rFonts w:ascii="等线" w:hAnsi="等线" w:eastAsia="仿宋"/>
      <w:b/>
      <w:bCs/>
      <w:color w:val="000000"/>
      <w:sz w:val="20"/>
      <w:szCs w:val="20"/>
      <w:lang w:eastAsia="en-US"/>
    </w:rPr>
  </w:style>
  <w:style w:type="paragraph" w:customStyle="1" w:styleId="2659">
    <w:name w:val="列表接续 54"/>
    <w:basedOn w:val="1"/>
    <w:qFormat/>
    <w:uiPriority w:val="0"/>
    <w:pPr>
      <w:widowControl/>
      <w:spacing w:after="120"/>
      <w:ind w:left="1800"/>
      <w:jc w:val="left"/>
    </w:pPr>
    <w:rPr>
      <w:rFonts w:eastAsia="仿宋"/>
      <w:bCs/>
      <w:color w:val="000000"/>
      <w:sz w:val="20"/>
      <w:szCs w:val="20"/>
      <w:lang w:eastAsia="en-US"/>
    </w:rPr>
  </w:style>
  <w:style w:type="paragraph" w:customStyle="1" w:styleId="2660">
    <w:name w:val="HTML 预设格式4"/>
    <w:basedOn w:val="1"/>
    <w:qFormat/>
    <w:uiPriority w:val="0"/>
    <w:pPr>
      <w:widowControl/>
      <w:jc w:val="left"/>
    </w:pPr>
    <w:rPr>
      <w:rFonts w:ascii="Courier New" w:hAnsi="Courier New" w:eastAsia="仿宋" w:cs="Courier New"/>
      <w:bCs/>
      <w:color w:val="000000"/>
      <w:sz w:val="20"/>
      <w:szCs w:val="20"/>
      <w:lang w:eastAsia="en-US"/>
    </w:rPr>
  </w:style>
  <w:style w:type="paragraph" w:customStyle="1" w:styleId="2661">
    <w:name w:val="正文首行缩进 24"/>
    <w:basedOn w:val="2645"/>
    <w:qFormat/>
    <w:uiPriority w:val="99"/>
    <w:pPr>
      <w:ind w:left="0" w:leftChars="0" w:firstLine="420"/>
    </w:pPr>
    <w:rPr>
      <w:rFonts w:ascii="Times New Roman" w:hAnsi="Times New Roman"/>
      <w:szCs w:val="18"/>
      <w:lang w:val="en-US"/>
    </w:rPr>
  </w:style>
  <w:style w:type="paragraph" w:customStyle="1" w:styleId="2662">
    <w:name w:val="图表目录4"/>
    <w:basedOn w:val="1"/>
    <w:next w:val="1"/>
    <w:qFormat/>
    <w:uiPriority w:val="0"/>
    <w:pPr>
      <w:widowControl/>
      <w:ind w:left="400" w:hanging="400"/>
      <w:jc w:val="left"/>
    </w:pPr>
    <w:rPr>
      <w:rFonts w:eastAsia="仿宋"/>
      <w:bCs/>
      <w:color w:val="000000"/>
      <w:sz w:val="20"/>
      <w:szCs w:val="20"/>
      <w:lang w:eastAsia="en-US"/>
    </w:rPr>
  </w:style>
  <w:style w:type="paragraph" w:customStyle="1" w:styleId="2663">
    <w:name w:val="签名4"/>
    <w:basedOn w:val="1"/>
    <w:qFormat/>
    <w:uiPriority w:val="0"/>
    <w:pPr>
      <w:widowControl/>
      <w:ind w:left="4320"/>
      <w:jc w:val="left"/>
    </w:pPr>
    <w:rPr>
      <w:rFonts w:eastAsia="仿宋"/>
      <w:bCs/>
      <w:color w:val="000000"/>
      <w:sz w:val="20"/>
      <w:szCs w:val="20"/>
      <w:lang w:eastAsia="en-US"/>
    </w:rPr>
  </w:style>
  <w:style w:type="paragraph" w:customStyle="1" w:styleId="2664">
    <w:name w:val="列表接续4"/>
    <w:basedOn w:val="1"/>
    <w:qFormat/>
    <w:uiPriority w:val="0"/>
    <w:pPr>
      <w:spacing w:after="120" w:line="360" w:lineRule="auto"/>
      <w:ind w:left="420"/>
    </w:pPr>
    <w:rPr>
      <w:rFonts w:ascii="等线" w:hAnsi="等线" w:eastAsia="仿宋"/>
      <w:kern w:val="2"/>
      <w:szCs w:val="18"/>
    </w:rPr>
  </w:style>
  <w:style w:type="paragraph" w:customStyle="1" w:styleId="2665">
    <w:name w:val="列表编号 44"/>
    <w:basedOn w:val="1"/>
    <w:qFormat/>
    <w:uiPriority w:val="0"/>
    <w:pPr>
      <w:widowControl/>
      <w:tabs>
        <w:tab w:val="left" w:pos="420"/>
      </w:tabs>
      <w:ind w:left="420" w:hanging="420"/>
      <w:jc w:val="left"/>
    </w:pPr>
    <w:rPr>
      <w:rFonts w:eastAsia="仿宋"/>
      <w:bCs/>
      <w:color w:val="000000"/>
      <w:sz w:val="20"/>
      <w:szCs w:val="20"/>
      <w:lang w:eastAsia="en-US"/>
    </w:rPr>
  </w:style>
  <w:style w:type="paragraph" w:customStyle="1" w:styleId="2666">
    <w:name w:val="引文目录标题4"/>
    <w:basedOn w:val="1"/>
    <w:next w:val="1"/>
    <w:qFormat/>
    <w:uiPriority w:val="0"/>
    <w:pPr>
      <w:adjustRightInd w:val="0"/>
      <w:spacing w:before="120" w:line="312" w:lineRule="atLeast"/>
    </w:pPr>
    <w:rPr>
      <w:rFonts w:eastAsia="仿宋"/>
      <w:b/>
      <w:szCs w:val="20"/>
    </w:rPr>
  </w:style>
  <w:style w:type="paragraph" w:customStyle="1" w:styleId="2667">
    <w:name w:val="索引 74"/>
    <w:basedOn w:val="1"/>
    <w:next w:val="1"/>
    <w:qFormat/>
    <w:uiPriority w:val="0"/>
    <w:pPr>
      <w:widowControl/>
      <w:ind w:left="1400" w:hanging="200"/>
      <w:jc w:val="left"/>
    </w:pPr>
    <w:rPr>
      <w:rFonts w:ascii="等线" w:hAnsi="等线" w:eastAsia="仿宋"/>
      <w:b/>
      <w:bCs/>
      <w:color w:val="000000"/>
      <w:sz w:val="20"/>
      <w:szCs w:val="20"/>
      <w:lang w:eastAsia="en-US"/>
    </w:rPr>
  </w:style>
  <w:style w:type="paragraph" w:customStyle="1" w:styleId="2668">
    <w:name w:val="TOC 标题4"/>
    <w:basedOn w:val="3"/>
    <w:next w:val="1"/>
    <w:qFormat/>
    <w:uiPriority w:val="0"/>
    <w:pPr>
      <w:keepNext/>
      <w:keepLines/>
      <w:numPr>
        <w:numId w:val="0"/>
      </w:numPr>
      <w:tabs>
        <w:tab w:val="clear" w:pos="540"/>
        <w:tab w:val="clear" w:pos="8100"/>
      </w:tabs>
      <w:overflowPunct/>
      <w:autoSpaceDE/>
      <w:autoSpaceDN/>
      <w:adjustRightInd/>
      <w:spacing w:before="480" w:beforeLines="50" w:afterLines="50" w:line="276" w:lineRule="auto"/>
      <w:jc w:val="center"/>
      <w:textAlignment w:val="auto"/>
      <w:outlineLvl w:val="9"/>
    </w:pPr>
    <w:rPr>
      <w:rFonts w:ascii="Cambria" w:hAnsi="Cambria" w:eastAsia="宋体"/>
      <w:color w:val="365F91"/>
      <w:sz w:val="28"/>
      <w:szCs w:val="28"/>
    </w:rPr>
  </w:style>
  <w:style w:type="paragraph" w:customStyle="1" w:styleId="2669">
    <w:name w:val="索引 34"/>
    <w:basedOn w:val="1"/>
    <w:next w:val="1"/>
    <w:qFormat/>
    <w:uiPriority w:val="0"/>
    <w:pPr>
      <w:widowControl/>
      <w:ind w:left="600" w:hanging="200"/>
      <w:jc w:val="left"/>
    </w:pPr>
    <w:rPr>
      <w:rFonts w:ascii="等线" w:hAnsi="等线" w:eastAsia="仿宋"/>
      <w:b/>
      <w:bCs/>
      <w:color w:val="000000"/>
      <w:sz w:val="20"/>
      <w:szCs w:val="20"/>
      <w:lang w:eastAsia="en-US"/>
    </w:rPr>
  </w:style>
  <w:style w:type="paragraph" w:customStyle="1" w:styleId="2670">
    <w:name w:val="列表 24"/>
    <w:basedOn w:val="1"/>
    <w:qFormat/>
    <w:uiPriority w:val="0"/>
    <w:pPr>
      <w:ind w:left="100" w:leftChars="200" w:hanging="200" w:hangingChars="200"/>
    </w:pPr>
    <w:rPr>
      <w:rFonts w:ascii="等线" w:hAnsi="等线" w:eastAsia="仿宋"/>
      <w:kern w:val="2"/>
      <w:sz w:val="22"/>
    </w:rPr>
  </w:style>
  <w:style w:type="paragraph" w:customStyle="1" w:styleId="2671">
    <w:name w:val="索引 64"/>
    <w:basedOn w:val="1"/>
    <w:next w:val="1"/>
    <w:qFormat/>
    <w:uiPriority w:val="0"/>
    <w:pPr>
      <w:widowControl/>
      <w:ind w:left="1200" w:hanging="200"/>
      <w:jc w:val="left"/>
    </w:pPr>
    <w:rPr>
      <w:rFonts w:ascii="等线" w:hAnsi="等线" w:eastAsia="仿宋"/>
      <w:b/>
      <w:bCs/>
      <w:color w:val="000000"/>
      <w:sz w:val="20"/>
      <w:szCs w:val="20"/>
      <w:lang w:eastAsia="en-US"/>
    </w:rPr>
  </w:style>
  <w:style w:type="paragraph" w:customStyle="1" w:styleId="2672">
    <w:name w:val="索引 24"/>
    <w:basedOn w:val="1"/>
    <w:next w:val="1"/>
    <w:qFormat/>
    <w:uiPriority w:val="0"/>
    <w:pPr>
      <w:widowControl/>
      <w:ind w:left="400" w:hanging="200"/>
      <w:jc w:val="left"/>
    </w:pPr>
    <w:rPr>
      <w:rFonts w:ascii="等线" w:hAnsi="等线" w:eastAsia="仿宋"/>
      <w:b/>
      <w:bCs/>
      <w:color w:val="000000"/>
      <w:sz w:val="20"/>
      <w:szCs w:val="20"/>
      <w:lang w:eastAsia="en-US"/>
    </w:rPr>
  </w:style>
  <w:style w:type="paragraph" w:customStyle="1" w:styleId="2673">
    <w:name w:val="批注主题4"/>
    <w:basedOn w:val="28"/>
    <w:next w:val="28"/>
    <w:qFormat/>
    <w:uiPriority w:val="99"/>
    <w:pPr>
      <w:widowControl/>
    </w:pPr>
    <w:rPr>
      <w:rFonts w:hint="eastAsia" w:eastAsia="仿宋"/>
      <w:b/>
      <w:color w:val="000000"/>
      <w:sz w:val="20"/>
      <w:szCs w:val="20"/>
      <w:lang w:eastAsia="en-US"/>
    </w:rPr>
  </w:style>
  <w:style w:type="paragraph" w:customStyle="1" w:styleId="2674">
    <w:name w:val="列表4"/>
    <w:basedOn w:val="1"/>
    <w:qFormat/>
    <w:uiPriority w:val="0"/>
    <w:pPr>
      <w:ind w:left="200" w:hanging="200" w:hangingChars="200"/>
    </w:pPr>
    <w:rPr>
      <w:rFonts w:ascii="等线" w:hAnsi="等线" w:eastAsia="仿宋"/>
      <w:kern w:val="2"/>
      <w:sz w:val="22"/>
    </w:rPr>
  </w:style>
  <w:style w:type="paragraph" w:customStyle="1" w:styleId="2675">
    <w:name w:val="索引 54"/>
    <w:basedOn w:val="1"/>
    <w:next w:val="1"/>
    <w:qFormat/>
    <w:uiPriority w:val="0"/>
    <w:pPr>
      <w:widowControl/>
      <w:ind w:left="1000" w:hanging="200"/>
      <w:jc w:val="left"/>
    </w:pPr>
    <w:rPr>
      <w:rFonts w:ascii="等线" w:hAnsi="等线" w:eastAsia="仿宋"/>
      <w:b/>
      <w:bCs/>
      <w:color w:val="000000"/>
      <w:sz w:val="20"/>
      <w:szCs w:val="20"/>
      <w:lang w:eastAsia="en-US"/>
    </w:rPr>
  </w:style>
  <w:style w:type="paragraph" w:customStyle="1" w:styleId="2676">
    <w:name w:val="正文缩进7"/>
    <w:basedOn w:val="1"/>
    <w:qFormat/>
    <w:uiPriority w:val="0"/>
    <w:pPr>
      <w:spacing w:beforeLines="50" w:afterLines="50" w:line="300" w:lineRule="auto"/>
      <w:ind w:firstLine="480" w:firstLineChars="200"/>
    </w:pPr>
    <w:rPr>
      <w:rFonts w:ascii="等线" w:hAnsi="等线" w:eastAsia="仿宋_GB2312"/>
      <w:lang w:val="zh-CN"/>
    </w:rPr>
  </w:style>
  <w:style w:type="paragraph" w:customStyle="1" w:styleId="2677">
    <w:name w:val="文本块4"/>
    <w:basedOn w:val="1"/>
    <w:qFormat/>
    <w:uiPriority w:val="0"/>
    <w:pPr>
      <w:widowControl/>
      <w:spacing w:after="120"/>
      <w:ind w:left="1440" w:right="1440"/>
      <w:jc w:val="left"/>
    </w:pPr>
    <w:rPr>
      <w:rFonts w:eastAsia="仿宋"/>
      <w:bCs/>
      <w:color w:val="000000"/>
      <w:sz w:val="20"/>
      <w:szCs w:val="20"/>
      <w:lang w:eastAsia="en-US"/>
    </w:rPr>
  </w:style>
  <w:style w:type="paragraph" w:customStyle="1" w:styleId="2678">
    <w:name w:val="正文文本 34"/>
    <w:basedOn w:val="1"/>
    <w:qFormat/>
    <w:uiPriority w:val="0"/>
    <w:pPr>
      <w:spacing w:line="360" w:lineRule="auto"/>
      <w:jc w:val="center"/>
    </w:pPr>
    <w:rPr>
      <w:rFonts w:ascii="等线" w:hAnsi="等线" w:eastAsia="仿宋"/>
      <w:sz w:val="18"/>
    </w:rPr>
  </w:style>
  <w:style w:type="paragraph" w:customStyle="1" w:styleId="2679">
    <w:name w:val="索引 44"/>
    <w:basedOn w:val="1"/>
    <w:next w:val="1"/>
    <w:qFormat/>
    <w:uiPriority w:val="0"/>
    <w:pPr>
      <w:widowControl/>
      <w:ind w:left="800" w:hanging="200"/>
      <w:jc w:val="left"/>
    </w:pPr>
    <w:rPr>
      <w:rFonts w:ascii="等线" w:hAnsi="等线" w:eastAsia="仿宋"/>
      <w:b/>
      <w:bCs/>
      <w:color w:val="000000"/>
      <w:sz w:val="20"/>
      <w:szCs w:val="20"/>
      <w:lang w:eastAsia="en-US"/>
    </w:rPr>
  </w:style>
  <w:style w:type="paragraph" w:customStyle="1" w:styleId="2680">
    <w:name w:val="正文文本 24"/>
    <w:basedOn w:val="1"/>
    <w:qFormat/>
    <w:uiPriority w:val="0"/>
    <w:pPr>
      <w:spacing w:line="360" w:lineRule="auto"/>
    </w:pPr>
    <w:rPr>
      <w:rFonts w:ascii="等线" w:hAnsi="等线" w:eastAsia="仿宋"/>
    </w:rPr>
  </w:style>
  <w:style w:type="paragraph" w:customStyle="1" w:styleId="2681">
    <w:name w:val="宏文本4"/>
    <w:qFormat/>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宋体" w:cs="Courier New"/>
      <w:b/>
      <w:bCs/>
      <w:color w:val="000000"/>
      <w:kern w:val="2"/>
      <w:sz w:val="21"/>
      <w:szCs w:val="21"/>
      <w:lang w:val="en-US" w:eastAsia="en-US" w:bidi="ar-SA"/>
    </w:rPr>
  </w:style>
  <w:style w:type="paragraph" w:customStyle="1" w:styleId="2682">
    <w:name w:val="列表 54"/>
    <w:basedOn w:val="1"/>
    <w:qFormat/>
    <w:uiPriority w:val="0"/>
    <w:pPr>
      <w:widowControl/>
      <w:ind w:left="1800" w:hanging="360"/>
      <w:jc w:val="left"/>
    </w:pPr>
    <w:rPr>
      <w:rFonts w:eastAsia="仿宋"/>
      <w:bCs/>
      <w:color w:val="000000"/>
      <w:sz w:val="20"/>
      <w:szCs w:val="20"/>
      <w:lang w:eastAsia="en-US"/>
    </w:rPr>
  </w:style>
  <w:style w:type="character" w:customStyle="1" w:styleId="2683">
    <w:name w:val="1级标题 Char"/>
    <w:link w:val="759"/>
    <w:qFormat/>
    <w:uiPriority w:val="0"/>
    <w:rPr>
      <w:rFonts w:ascii="黑体" w:hAnsi="黑体" w:eastAsia="黑体" w:cs="宋体"/>
      <w:sz w:val="36"/>
      <w:szCs w:val="36"/>
      <w:lang w:eastAsia="en-US" w:bidi="en-US"/>
    </w:rPr>
  </w:style>
  <w:style w:type="paragraph" w:customStyle="1" w:styleId="2684">
    <w:name w:val="Table Cell Head"/>
    <w:basedOn w:val="1"/>
    <w:next w:val="1"/>
    <w:qFormat/>
    <w:uiPriority w:val="0"/>
    <w:pPr>
      <w:widowControl/>
      <w:numPr>
        <w:ilvl w:val="0"/>
        <w:numId w:val="109"/>
      </w:numPr>
      <w:tabs>
        <w:tab w:val="clear" w:pos="-360"/>
      </w:tabs>
      <w:spacing w:before="120" w:after="120"/>
      <w:ind w:firstLine="36"/>
      <w:jc w:val="left"/>
    </w:pPr>
    <w:rPr>
      <w:rFonts w:eastAsia="仿宋"/>
      <w:b/>
      <w:bCs/>
      <w:color w:val="000000"/>
      <w:sz w:val="18"/>
      <w:szCs w:val="20"/>
      <w:lang w:eastAsia="en-US"/>
    </w:rPr>
  </w:style>
  <w:style w:type="character" w:customStyle="1" w:styleId="2685">
    <w:name w:val="图片居中 Char"/>
    <w:link w:val="2686"/>
    <w:qFormat/>
    <w:uiPriority w:val="0"/>
    <w:rPr>
      <w:rFonts w:ascii="仿宋" w:hAnsi="仿宋" w:eastAsia="仿宋" w:cs="宋体"/>
      <w:sz w:val="24"/>
    </w:rPr>
  </w:style>
  <w:style w:type="paragraph" w:customStyle="1" w:styleId="2686">
    <w:name w:val="图片居中"/>
    <w:basedOn w:val="182"/>
    <w:link w:val="2685"/>
    <w:qFormat/>
    <w:uiPriority w:val="0"/>
    <w:pPr>
      <w:ind w:firstLine="0" w:firstLineChars="0"/>
      <w:jc w:val="center"/>
    </w:pPr>
    <w:rPr>
      <w:rFonts w:ascii="仿宋" w:hAnsi="仿宋" w:eastAsia="仿宋"/>
      <w:kern w:val="0"/>
    </w:rPr>
  </w:style>
  <w:style w:type="paragraph" w:customStyle="1" w:styleId="2687">
    <w:name w:val="图1有用"/>
    <w:basedOn w:val="1"/>
    <w:qFormat/>
    <w:uiPriority w:val="0"/>
    <w:pPr>
      <w:numPr>
        <w:ilvl w:val="0"/>
        <w:numId w:val="110"/>
      </w:numPr>
      <w:spacing w:line="360" w:lineRule="auto"/>
      <w:ind w:firstLine="0"/>
      <w:jc w:val="center"/>
    </w:pPr>
    <w:rPr>
      <w:rFonts w:ascii="等线" w:hAnsi="等线" w:eastAsia="仿宋"/>
      <w:kern w:val="2"/>
    </w:rPr>
  </w:style>
  <w:style w:type="paragraph" w:customStyle="1" w:styleId="2688">
    <w:name w:val="样式 样式 正文缩进表正文正文非缩进特点段1正文（图说明文字居中）正文不缩进正文缩进陈木华正文缩进 Char缩进A... + 首..."/>
    <w:basedOn w:val="1"/>
    <w:qFormat/>
    <w:uiPriority w:val="0"/>
    <w:pPr>
      <w:widowControl/>
      <w:spacing w:before="20" w:after="60" w:line="360" w:lineRule="auto"/>
      <w:ind w:firstLine="480" w:firstLineChars="200"/>
      <w:jc w:val="left"/>
    </w:pPr>
    <w:rPr>
      <w:rFonts w:ascii="等线" w:hAnsi="等线" w:eastAsia="仿宋"/>
      <w:szCs w:val="20"/>
    </w:rPr>
  </w:style>
  <w:style w:type="paragraph" w:customStyle="1" w:styleId="2689">
    <w:name w:val="Block"/>
    <w:basedOn w:val="1"/>
    <w:next w:val="1018"/>
    <w:qFormat/>
    <w:uiPriority w:val="0"/>
    <w:rPr>
      <w:rFonts w:eastAsia="楷体_GB2312"/>
      <w:color w:val="000080"/>
      <w:kern w:val="2"/>
      <w:sz w:val="28"/>
      <w:szCs w:val="28"/>
    </w:rPr>
  </w:style>
  <w:style w:type="character" w:customStyle="1" w:styleId="2690">
    <w:name w:val="正文首行缩进两字 Char"/>
    <w:link w:val="2691"/>
    <w:qFormat/>
    <w:uiPriority w:val="0"/>
    <w:rPr>
      <w:sz w:val="24"/>
      <w:szCs w:val="24"/>
    </w:rPr>
  </w:style>
  <w:style w:type="paragraph" w:customStyle="1" w:styleId="2691">
    <w:name w:val="正文首行缩进两字"/>
    <w:link w:val="2690"/>
    <w:qFormat/>
    <w:uiPriority w:val="0"/>
    <w:pPr>
      <w:spacing w:afterLines="50" w:line="300" w:lineRule="auto"/>
      <w:ind w:firstLine="480" w:firstLineChars="200"/>
    </w:pPr>
    <w:rPr>
      <w:rFonts w:ascii="Times New Roman" w:hAnsi="Times New Roman" w:eastAsia="宋体" w:cs="Times New Roman"/>
      <w:sz w:val="24"/>
      <w:szCs w:val="24"/>
      <w:lang w:val="en-US" w:eastAsia="zh-CN" w:bidi="ar-SA"/>
    </w:rPr>
  </w:style>
  <w:style w:type="character" w:customStyle="1" w:styleId="2692">
    <w:name w:val="VMW_Body Text Char"/>
    <w:link w:val="2693"/>
    <w:qFormat/>
    <w:uiPriority w:val="0"/>
    <w:rPr>
      <w:rFonts w:ascii="Arial" w:hAnsi="Arial" w:cs="Arial"/>
      <w:szCs w:val="24"/>
      <w:lang w:eastAsia="en-US"/>
    </w:rPr>
  </w:style>
  <w:style w:type="paragraph" w:customStyle="1" w:styleId="2693">
    <w:name w:val="VMW_Body Text"/>
    <w:basedOn w:val="34"/>
    <w:link w:val="2692"/>
    <w:qFormat/>
    <w:uiPriority w:val="0"/>
    <w:pPr>
      <w:widowControl/>
      <w:spacing w:before="120"/>
      <w:jc w:val="left"/>
    </w:pPr>
    <w:rPr>
      <w:rFonts w:ascii="Arial" w:hAnsi="Arial" w:eastAsia="宋体" w:cs="Arial"/>
      <w:kern w:val="0"/>
      <w:sz w:val="20"/>
      <w:szCs w:val="24"/>
      <w:lang w:eastAsia="en-US"/>
    </w:rPr>
  </w:style>
  <w:style w:type="paragraph" w:customStyle="1" w:styleId="2694">
    <w:name w:val="Colorful List - Accent 11"/>
    <w:basedOn w:val="1"/>
    <w:qFormat/>
    <w:uiPriority w:val="34"/>
    <w:pPr>
      <w:ind w:firstLine="420" w:firstLineChars="200"/>
    </w:pPr>
    <w:rPr>
      <w:rFonts w:ascii="Calibri" w:hAnsi="Calibri" w:eastAsia="等线"/>
      <w:kern w:val="2"/>
      <w:szCs w:val="22"/>
    </w:rPr>
  </w:style>
  <w:style w:type="paragraph" w:customStyle="1" w:styleId="2695">
    <w:name w:val="样式11"/>
    <w:basedOn w:val="34"/>
    <w:qFormat/>
    <w:uiPriority w:val="0"/>
    <w:pPr>
      <w:widowControl/>
      <w:tabs>
        <w:tab w:val="left" w:pos="284"/>
        <w:tab w:val="left" w:pos="450"/>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804"/>
        <w:tab w:val="left" w:pos="7938"/>
        <w:tab w:val="left" w:pos="9072"/>
      </w:tabs>
      <w:adjustRightInd w:val="0"/>
      <w:snapToGrid w:val="0"/>
      <w:spacing w:after="0" w:line="360" w:lineRule="auto"/>
      <w:ind w:left="420" w:leftChars="200"/>
      <w:jc w:val="left"/>
    </w:pPr>
    <w:rPr>
      <w:rFonts w:hint="eastAsia" w:ascii="宋体" w:hAnsi="宋体"/>
      <w:color w:val="000000"/>
    </w:rPr>
  </w:style>
  <w:style w:type="paragraph" w:customStyle="1" w:styleId="2696">
    <w:name w:val="Important"/>
    <w:qFormat/>
    <w:uiPriority w:val="0"/>
    <w:pPr>
      <w:numPr>
        <w:ilvl w:val="0"/>
        <w:numId w:val="111"/>
      </w:numPr>
      <w:tabs>
        <w:tab w:val="clear" w:pos="-360"/>
      </w:tabs>
    </w:pPr>
    <w:rPr>
      <w:rFonts w:ascii="Times New Roman" w:hAnsi="Times New Roman" w:eastAsia="宋体" w:cs="Calibri"/>
      <w:kern w:val="2"/>
      <w:sz w:val="22"/>
      <w:szCs w:val="16"/>
      <w:lang w:val="en-US" w:eastAsia="en-US" w:bidi="ar-SA"/>
    </w:rPr>
  </w:style>
  <w:style w:type="paragraph" w:customStyle="1" w:styleId="2697">
    <w:name w:val="newtext"/>
    <w:basedOn w:val="1"/>
    <w:qFormat/>
    <w:uiPriority w:val="0"/>
    <w:pPr>
      <w:widowControl/>
      <w:spacing w:before="100" w:beforeAutospacing="1" w:after="100" w:afterAutospacing="1" w:line="300" w:lineRule="atLeast"/>
      <w:ind w:firstLine="420"/>
      <w:jc w:val="left"/>
    </w:pPr>
    <w:rPr>
      <w:rFonts w:eastAsia="等线"/>
    </w:rPr>
  </w:style>
  <w:style w:type="paragraph" w:customStyle="1" w:styleId="2698">
    <w:name w:val="样式 标题 2H21.1sect 1.2HD2Heading 2 HiddenHeading 2 CCBSTitr..."/>
    <w:basedOn w:val="5"/>
    <w:qFormat/>
    <w:uiPriority w:val="0"/>
    <w:pPr>
      <w:keepNext/>
      <w:keepLines/>
      <w:numPr>
        <w:ilvl w:val="0"/>
        <w:numId w:val="0"/>
      </w:numPr>
      <w:tabs>
        <w:tab w:val="clear" w:pos="576"/>
        <w:tab w:val="clear" w:pos="720"/>
      </w:tabs>
      <w:overflowPunct/>
      <w:autoSpaceDE/>
      <w:autoSpaceDN/>
      <w:adjustRightInd/>
      <w:spacing w:beforeLines="150" w:afterLines="100" w:line="240" w:lineRule="auto"/>
      <w:ind w:left="100" w:leftChars="100" w:right="240" w:rightChars="100" w:hanging="578"/>
      <w:textAlignment w:val="auto"/>
    </w:pPr>
    <w:rPr>
      <w:rFonts w:ascii="黑体" w:hAnsi="黑体"/>
      <w:iCs w:val="0"/>
      <w:color w:val="000000"/>
      <w:kern w:val="2"/>
      <w:sz w:val="36"/>
      <w:szCs w:val="32"/>
    </w:rPr>
  </w:style>
  <w:style w:type="paragraph" w:customStyle="1" w:styleId="2699">
    <w:name w:val="FA正文+标号"/>
    <w:basedOn w:val="1"/>
    <w:qFormat/>
    <w:uiPriority w:val="0"/>
    <w:pPr>
      <w:tabs>
        <w:tab w:val="left" w:pos="360"/>
      </w:tabs>
      <w:spacing w:line="360" w:lineRule="auto"/>
      <w:ind w:firstLine="540" w:firstLineChars="225"/>
    </w:pPr>
    <w:rPr>
      <w:rFonts w:ascii="等线" w:eastAsia="等线"/>
      <w:kern w:val="2"/>
    </w:rPr>
  </w:style>
  <w:style w:type="paragraph" w:customStyle="1" w:styleId="2700">
    <w:name w:val="样式 样式 样式 宋体 小四 首行缩进:  0.74 厘米 行距: 最小值 18 磅 + 段前: 0.5 行 段后: 0.5 行..."/>
    <w:basedOn w:val="1"/>
    <w:qFormat/>
    <w:uiPriority w:val="0"/>
    <w:pPr>
      <w:spacing w:beforeLines="50" w:line="360" w:lineRule="auto"/>
      <w:ind w:firstLine="420"/>
    </w:pPr>
    <w:rPr>
      <w:rFonts w:hAnsi="等线" w:eastAsia="等线"/>
      <w:kern w:val="2"/>
      <w:szCs w:val="20"/>
    </w:rPr>
  </w:style>
  <w:style w:type="paragraph" w:customStyle="1" w:styleId="2701">
    <w:name w:val="样式 左侧:  2.5 毫米"/>
    <w:basedOn w:val="1"/>
    <w:qFormat/>
    <w:uiPriority w:val="0"/>
    <w:pPr>
      <w:ind w:left="144"/>
    </w:pPr>
    <w:rPr>
      <w:rFonts w:ascii="等线" w:hAnsi="等线" w:eastAsia="等线"/>
      <w:kern w:val="2"/>
      <w:szCs w:val="20"/>
    </w:rPr>
  </w:style>
  <w:style w:type="paragraph" w:customStyle="1" w:styleId="2702">
    <w:name w:val="样式 标题 2 + 左侧:  0 磅 悬挂缩进: 5.76 字符 段前: 15.6 磅 段后: 7.8 磅 行距: 单倍..."/>
    <w:basedOn w:val="5"/>
    <w:qFormat/>
    <w:uiPriority w:val="0"/>
    <w:pPr>
      <w:keepNext/>
      <w:keepLines/>
      <w:numPr>
        <w:ilvl w:val="0"/>
        <w:numId w:val="0"/>
      </w:numPr>
      <w:tabs>
        <w:tab w:val="clear" w:pos="576"/>
        <w:tab w:val="clear" w:pos="720"/>
      </w:tabs>
      <w:overflowPunct/>
      <w:autoSpaceDE/>
      <w:autoSpaceDN/>
      <w:adjustRightInd/>
      <w:spacing w:before="312" w:beforeLines="100" w:after="312" w:afterLines="100" w:line="240" w:lineRule="auto"/>
      <w:ind w:left="992" w:right="240" w:rightChars="100" w:hanging="567"/>
      <w:textAlignment w:val="auto"/>
    </w:pPr>
    <w:rPr>
      <w:rFonts w:ascii="黑体" w:hAnsi="黑体" w:eastAsia="宋体"/>
      <w:iCs w:val="0"/>
      <w:color w:val="000000"/>
      <w:kern w:val="2"/>
      <w:sz w:val="28"/>
      <w:szCs w:val="32"/>
    </w:rPr>
  </w:style>
  <w:style w:type="paragraph" w:customStyle="1" w:styleId="2703">
    <w:name w:val="样式 样式 样式 样式 标题 3Level 3 HeadH3h31.1.1 Heading 3sect1.2.33rd leve..."/>
    <w:basedOn w:val="1"/>
    <w:qFormat/>
    <w:uiPriority w:val="0"/>
    <w:pPr>
      <w:keepNext/>
      <w:keepLines/>
      <w:tabs>
        <w:tab w:val="left" w:pos="170"/>
      </w:tabs>
      <w:spacing w:beforeLines="150"/>
      <w:ind w:left="170" w:hanging="170"/>
      <w:outlineLvl w:val="2"/>
    </w:pPr>
    <w:rPr>
      <w:rFonts w:eastAsia="黑体"/>
      <w:b/>
      <w:bCs/>
      <w:color w:val="000000"/>
      <w:kern w:val="2"/>
      <w:sz w:val="30"/>
      <w:szCs w:val="20"/>
    </w:rPr>
  </w:style>
  <w:style w:type="paragraph" w:customStyle="1" w:styleId="2704">
    <w:name w:val="样式 样式 样式 标题 3Level 3 HeadH3h31.1.1 Heading 3sect1.2.33rd level3....1"/>
    <w:basedOn w:val="1"/>
    <w:qFormat/>
    <w:uiPriority w:val="0"/>
    <w:pPr>
      <w:keepNext/>
      <w:keepLines/>
      <w:tabs>
        <w:tab w:val="left" w:pos="170"/>
      </w:tabs>
      <w:spacing w:beforeLines="150"/>
      <w:ind w:left="170" w:hanging="170"/>
      <w:outlineLvl w:val="2"/>
    </w:pPr>
    <w:rPr>
      <w:rFonts w:eastAsia="黑体"/>
      <w:b/>
      <w:bCs/>
      <w:color w:val="000000"/>
      <w:kern w:val="2"/>
      <w:sz w:val="30"/>
      <w:szCs w:val="20"/>
    </w:rPr>
  </w:style>
  <w:style w:type="paragraph" w:customStyle="1" w:styleId="2705">
    <w:name w:val="ckText"/>
    <w:basedOn w:val="1"/>
    <w:qFormat/>
    <w:uiPriority w:val="0"/>
    <w:pPr>
      <w:spacing w:beforeLines="30"/>
      <w:jc w:val="center"/>
    </w:pPr>
    <w:rPr>
      <w:rFonts w:ascii="Times" w:hAnsi="Times" w:eastAsia="等线"/>
      <w:kern w:val="2"/>
    </w:rPr>
  </w:style>
  <w:style w:type="paragraph" w:customStyle="1" w:styleId="2706">
    <w:name w:val="ICSS标书首行缩进正文"/>
    <w:basedOn w:val="1"/>
    <w:qFormat/>
    <w:uiPriority w:val="0"/>
    <w:pPr>
      <w:spacing w:line="360" w:lineRule="auto"/>
      <w:ind w:firstLine="200" w:firstLineChars="200"/>
    </w:pPr>
    <w:rPr>
      <w:rFonts w:ascii="等线" w:hAnsi="等线" w:eastAsia="等线"/>
      <w:kern w:val="2"/>
    </w:rPr>
  </w:style>
  <w:style w:type="character" w:customStyle="1" w:styleId="2707">
    <w:name w:val="FA正文bold Char Char"/>
    <w:link w:val="2708"/>
    <w:qFormat/>
    <w:uiPriority w:val="0"/>
    <w:rPr>
      <w:rFonts w:ascii="宋体" w:hAnsi="宋体" w:cs="宋体"/>
      <w:b/>
      <w:sz w:val="24"/>
      <w:szCs w:val="24"/>
    </w:rPr>
  </w:style>
  <w:style w:type="paragraph" w:customStyle="1" w:styleId="2708">
    <w:name w:val="FA正文bold"/>
    <w:basedOn w:val="367"/>
    <w:link w:val="2707"/>
    <w:qFormat/>
    <w:uiPriority w:val="0"/>
    <w:pPr>
      <w:spacing w:beforeLines="50"/>
      <w:ind w:firstLine="482"/>
    </w:pPr>
    <w:rPr>
      <w:rFonts w:eastAsia="宋体"/>
      <w:b/>
      <w:sz w:val="24"/>
      <w:szCs w:val="24"/>
      <w:lang w:val="en-US"/>
    </w:rPr>
  </w:style>
  <w:style w:type="character" w:customStyle="1" w:styleId="2709">
    <w:name w:val="FA插图 Char Char"/>
    <w:link w:val="2710"/>
    <w:qFormat/>
    <w:uiPriority w:val="0"/>
    <w:rPr>
      <w:sz w:val="24"/>
      <w:szCs w:val="24"/>
    </w:rPr>
  </w:style>
  <w:style w:type="paragraph" w:customStyle="1" w:styleId="2710">
    <w:name w:val="FA插图"/>
    <w:basedOn w:val="1"/>
    <w:link w:val="2709"/>
    <w:qFormat/>
    <w:uiPriority w:val="0"/>
    <w:pPr>
      <w:spacing w:before="120" w:after="120"/>
      <w:jc w:val="center"/>
    </w:pPr>
    <w:rPr>
      <w:rFonts w:ascii="Times New Roman" w:hAnsi="Times New Roman"/>
      <w:szCs w:val="24"/>
    </w:rPr>
  </w:style>
  <w:style w:type="paragraph" w:customStyle="1" w:styleId="2711">
    <w:name w:val="Body-no indent"/>
    <w:next w:val="1"/>
    <w:qFormat/>
    <w:uiPriority w:val="0"/>
    <w:pPr>
      <w:widowControl w:val="0"/>
      <w:tabs>
        <w:tab w:val="left" w:pos="7920"/>
      </w:tabs>
      <w:spacing w:after="120" w:line="280" w:lineRule="exact"/>
      <w:ind w:right="-14"/>
      <w:jc w:val="both"/>
    </w:pPr>
    <w:rPr>
      <w:rFonts w:ascii="Arial" w:hAnsi="Arial" w:eastAsia="宋体" w:cs="Times New Roman"/>
      <w:kern w:val="2"/>
      <w:sz w:val="19"/>
      <w:szCs w:val="21"/>
      <w:lang w:val="en-US" w:eastAsia="en-US" w:bidi="ar-SA"/>
    </w:rPr>
  </w:style>
  <w:style w:type="paragraph" w:customStyle="1" w:styleId="2712">
    <w:name w:val="Bullet 1"/>
    <w:basedOn w:val="1"/>
    <w:qFormat/>
    <w:uiPriority w:val="0"/>
    <w:pPr>
      <w:tabs>
        <w:tab w:val="left" w:pos="0"/>
        <w:tab w:val="left" w:pos="360"/>
        <w:tab w:val="left" w:pos="7920"/>
      </w:tabs>
      <w:spacing w:line="280" w:lineRule="exact"/>
      <w:ind w:left="360" w:hanging="360"/>
      <w:jc w:val="left"/>
    </w:pPr>
    <w:rPr>
      <w:rFonts w:eastAsia="等线"/>
      <w:sz w:val="19"/>
      <w:szCs w:val="20"/>
      <w:lang w:eastAsia="en-US" w:bidi="he-IL"/>
    </w:rPr>
  </w:style>
  <w:style w:type="paragraph" w:customStyle="1" w:styleId="2713">
    <w:name w:val="正文一"/>
    <w:basedOn w:val="1"/>
    <w:qFormat/>
    <w:uiPriority w:val="0"/>
    <w:pPr>
      <w:widowControl/>
      <w:spacing w:line="360" w:lineRule="auto"/>
      <w:ind w:firstLine="480" w:firstLineChars="200"/>
      <w:jc w:val="left"/>
    </w:pPr>
    <w:rPr>
      <w:rFonts w:ascii="等线" w:hAnsi="等线" w:eastAsia="等线"/>
      <w:lang w:bidi="he-IL"/>
    </w:rPr>
  </w:style>
  <w:style w:type="paragraph" w:customStyle="1" w:styleId="2714">
    <w:name w:val="样式 样式 宋体 小四号 + 首行缩进:  2 字符"/>
    <w:basedOn w:val="1"/>
    <w:qFormat/>
    <w:uiPriority w:val="0"/>
    <w:pPr>
      <w:spacing w:line="360" w:lineRule="auto"/>
      <w:ind w:firstLine="480" w:firstLineChars="200"/>
    </w:pPr>
    <w:rPr>
      <w:rFonts w:eastAsia="等线"/>
      <w:kern w:val="2"/>
      <w:szCs w:val="20"/>
    </w:rPr>
  </w:style>
  <w:style w:type="character" w:customStyle="1" w:styleId="2715">
    <w:name w:val="缺省文本 Char"/>
    <w:link w:val="440"/>
    <w:qFormat/>
    <w:uiPriority w:val="0"/>
    <w:rPr>
      <w:rFonts w:ascii="等线" w:hAnsi="等线" w:eastAsia="等线" w:cs="宋体"/>
      <w:sz w:val="24"/>
    </w:rPr>
  </w:style>
  <w:style w:type="paragraph" w:customStyle="1" w:styleId="2716">
    <w:name w:val="样式 标题 1 + 居中"/>
    <w:basedOn w:val="3"/>
    <w:qFormat/>
    <w:uiPriority w:val="0"/>
    <w:pPr>
      <w:keepNext/>
      <w:keepLines/>
      <w:pageBreakBefore/>
      <w:numPr>
        <w:numId w:val="0"/>
      </w:numPr>
      <w:tabs>
        <w:tab w:val="clear" w:pos="540"/>
        <w:tab w:val="clear" w:pos="8100"/>
      </w:tabs>
      <w:overflowPunct/>
      <w:autoSpaceDE/>
      <w:autoSpaceDN/>
      <w:adjustRightInd/>
      <w:spacing w:beforeLines="50" w:after="120" w:afterLines="50"/>
      <w:ind w:left="900" w:hanging="420"/>
      <w:jc w:val="center"/>
      <w:textAlignment w:val="auto"/>
    </w:pPr>
    <w:rPr>
      <w:rFonts w:ascii="宋体" w:hAnsi="宋体"/>
      <w:color w:val="000000"/>
      <w:kern w:val="44"/>
      <w:sz w:val="44"/>
      <w:szCs w:val="44"/>
    </w:rPr>
  </w:style>
  <w:style w:type="character" w:customStyle="1" w:styleId="2717">
    <w:name w:val="正文文本 3 Char2"/>
    <w:qFormat/>
    <w:uiPriority w:val="0"/>
    <w:rPr>
      <w:rFonts w:ascii="Times New Roman" w:hAnsi="Times New Roman" w:eastAsia="仿宋" w:cs="Times New Roman"/>
      <w:sz w:val="16"/>
      <w:szCs w:val="16"/>
    </w:rPr>
  </w:style>
  <w:style w:type="paragraph" w:customStyle="1" w:styleId="2718">
    <w:name w:val="WW-正文（首行缩进两字）"/>
    <w:basedOn w:val="1"/>
    <w:qFormat/>
    <w:uiPriority w:val="0"/>
    <w:pPr>
      <w:suppressAutoHyphens/>
      <w:spacing w:before="60" w:after="60" w:line="360" w:lineRule="exact"/>
      <w:ind w:firstLine="420"/>
    </w:pPr>
    <w:rPr>
      <w:rFonts w:ascii="等线" w:hAnsi="等线" w:eastAsia="等线"/>
      <w:kern w:val="2"/>
      <w:szCs w:val="20"/>
    </w:rPr>
  </w:style>
  <w:style w:type="paragraph" w:customStyle="1" w:styleId="2719">
    <w:name w:val="Style yh正文bold + First line:  2.57 ch"/>
    <w:basedOn w:val="2708"/>
    <w:qFormat/>
    <w:uiPriority w:val="0"/>
    <w:pPr>
      <w:spacing w:afterLines="50"/>
      <w:ind w:firstLine="257"/>
      <w:outlineLvl w:val="0"/>
    </w:pPr>
    <w:rPr>
      <w:bCs/>
      <w:sz w:val="28"/>
      <w:szCs w:val="28"/>
    </w:rPr>
  </w:style>
  <w:style w:type="character" w:customStyle="1" w:styleId="2720">
    <w:name w:val="Style Heading 3 + (Latin) 华文楷体 (Asian) 华文楷体 小三 Char"/>
    <w:link w:val="2721"/>
    <w:qFormat/>
    <w:uiPriority w:val="0"/>
    <w:rPr>
      <w:rFonts w:ascii="华文楷体" w:hAnsi="华文楷体" w:eastAsia="华文楷体"/>
      <w:b/>
      <w:bCs/>
      <w:color w:val="000000"/>
      <w:sz w:val="30"/>
      <w:szCs w:val="32"/>
    </w:rPr>
  </w:style>
  <w:style w:type="paragraph" w:customStyle="1" w:styleId="2721">
    <w:name w:val="Style Heading 3 + (Latin) 华文楷体 (Asian) 华文楷体 小三"/>
    <w:basedOn w:val="6"/>
    <w:next w:val="367"/>
    <w:link w:val="2720"/>
    <w:qFormat/>
    <w:uiPriority w:val="0"/>
    <w:pPr>
      <w:keepNext/>
      <w:keepLines/>
      <w:widowControl w:val="0"/>
      <w:numPr>
        <w:ilvl w:val="0"/>
        <w:numId w:val="0"/>
      </w:numPr>
      <w:tabs>
        <w:tab w:val="left" w:pos="425"/>
        <w:tab w:val="left" w:pos="720"/>
      </w:tabs>
      <w:overflowPunct/>
      <w:autoSpaceDE/>
      <w:autoSpaceDN/>
      <w:adjustRightInd/>
      <w:spacing w:before="280" w:beforeLines="100" w:after="290" w:afterLines="100" w:line="374" w:lineRule="auto"/>
      <w:ind w:left="720" w:right="240" w:rightChars="100" w:hanging="720"/>
      <w:jc w:val="left"/>
      <w:textAlignment w:val="auto"/>
    </w:pPr>
    <w:rPr>
      <w:rFonts w:ascii="华文楷体" w:hAnsi="华文楷体" w:eastAsia="华文楷体"/>
      <w:color w:val="000000"/>
      <w:szCs w:val="32"/>
    </w:rPr>
  </w:style>
  <w:style w:type="paragraph" w:customStyle="1" w:styleId="2722">
    <w:name w:val="Style Heading 2 + (Latin) 方正姚体 (Asian) 方正姚体 Line spacing:  1.5 li...1"/>
    <w:basedOn w:val="5"/>
    <w:next w:val="367"/>
    <w:qFormat/>
    <w:uiPriority w:val="0"/>
    <w:pPr>
      <w:keepNext/>
      <w:keepLines/>
      <w:numPr>
        <w:ilvl w:val="0"/>
        <w:numId w:val="0"/>
      </w:numPr>
      <w:tabs>
        <w:tab w:val="clear" w:pos="576"/>
        <w:tab w:val="clear" w:pos="720"/>
      </w:tabs>
      <w:overflowPunct/>
      <w:autoSpaceDE/>
      <w:autoSpaceDN/>
      <w:adjustRightInd/>
      <w:spacing w:before="312" w:beforeLines="100" w:after="312" w:afterLines="100"/>
      <w:ind w:right="240" w:rightChars="100"/>
      <w:textAlignment w:val="auto"/>
    </w:pPr>
    <w:rPr>
      <w:rFonts w:ascii="方正姚体" w:hAnsi="黑体" w:eastAsia="方正姚体"/>
      <w:iCs w:val="0"/>
      <w:color w:val="000000"/>
      <w:kern w:val="2"/>
      <w:sz w:val="36"/>
      <w:szCs w:val="32"/>
    </w:rPr>
  </w:style>
  <w:style w:type="paragraph" w:customStyle="1" w:styleId="2723">
    <w:name w:val="Style Heading 1H1H11H12H111H13H112Section Headh11st level..."/>
    <w:basedOn w:val="3"/>
    <w:next w:val="367"/>
    <w:qFormat/>
    <w:uiPriority w:val="0"/>
    <w:pPr>
      <w:keepNext/>
      <w:pageBreakBefore/>
      <w:numPr>
        <w:numId w:val="0"/>
      </w:numPr>
      <w:tabs>
        <w:tab w:val="clear" w:pos="540"/>
        <w:tab w:val="clear" w:pos="8100"/>
      </w:tabs>
      <w:overflowPunct/>
      <w:autoSpaceDE/>
      <w:autoSpaceDN/>
      <w:adjustRightInd/>
      <w:spacing w:beforeLines="100" w:afterLines="100"/>
      <w:ind w:left="432" w:hanging="425"/>
      <w:jc w:val="center"/>
      <w:textAlignment w:val="auto"/>
    </w:pPr>
    <w:rPr>
      <w:rFonts w:ascii="黑体" w:hAnsi="黑体"/>
      <w:b w:val="0"/>
      <w:bCs w:val="0"/>
      <w:color w:val="000000"/>
      <w:kern w:val="2"/>
      <w:sz w:val="44"/>
      <w:szCs w:val="44"/>
    </w:rPr>
  </w:style>
  <w:style w:type="paragraph" w:customStyle="1" w:styleId="2724">
    <w:name w:val="Style Heading 1H1H11H12H111H13H112Section Headh11st level...1"/>
    <w:basedOn w:val="3"/>
    <w:next w:val="367"/>
    <w:qFormat/>
    <w:uiPriority w:val="0"/>
    <w:pPr>
      <w:keepNext/>
      <w:pageBreakBefore/>
      <w:numPr>
        <w:numId w:val="112"/>
      </w:numPr>
      <w:tabs>
        <w:tab w:val="clear" w:pos="540"/>
        <w:tab w:val="clear" w:pos="8100"/>
      </w:tabs>
      <w:overflowPunct/>
      <w:autoSpaceDE/>
      <w:autoSpaceDN/>
      <w:adjustRightInd/>
      <w:spacing w:beforeLines="100" w:afterLines="100"/>
      <w:jc w:val="center"/>
      <w:textAlignment w:val="auto"/>
    </w:pPr>
    <w:rPr>
      <w:rFonts w:ascii="黑体" w:hAnsi="黑体"/>
      <w:b w:val="0"/>
      <w:bCs w:val="0"/>
      <w:color w:val="000000"/>
      <w:kern w:val="2"/>
      <w:sz w:val="44"/>
      <w:szCs w:val="44"/>
    </w:rPr>
  </w:style>
  <w:style w:type="paragraph" w:customStyle="1" w:styleId="2725">
    <w:name w:val="Style Heading 2 + (Latin) 方正姚体 (Asian) 方正姚体 Line spacing:  1.5 li...2"/>
    <w:basedOn w:val="5"/>
    <w:next w:val="367"/>
    <w:qFormat/>
    <w:uiPriority w:val="0"/>
    <w:pPr>
      <w:keepNext/>
      <w:keepLines/>
      <w:numPr>
        <w:ilvl w:val="0"/>
        <w:numId w:val="0"/>
      </w:numPr>
      <w:tabs>
        <w:tab w:val="clear" w:pos="576"/>
        <w:tab w:val="clear" w:pos="720"/>
      </w:tabs>
      <w:overflowPunct/>
      <w:autoSpaceDE/>
      <w:autoSpaceDN/>
      <w:adjustRightInd/>
      <w:spacing w:before="312" w:beforeLines="100" w:after="312" w:afterLines="100"/>
      <w:ind w:right="240" w:rightChars="100"/>
      <w:textAlignment w:val="auto"/>
    </w:pPr>
    <w:rPr>
      <w:rFonts w:ascii="方正姚体" w:hAnsi="黑体" w:eastAsia="方正姚体"/>
      <w:iCs w:val="0"/>
      <w:color w:val="000000"/>
      <w:kern w:val="2"/>
      <w:sz w:val="36"/>
      <w:szCs w:val="32"/>
    </w:rPr>
  </w:style>
  <w:style w:type="paragraph" w:customStyle="1" w:styleId="2726">
    <w:name w:val="Style Heading 4 + (Latin) 华文仿宋 (Asian) 华文仿宋"/>
    <w:basedOn w:val="7"/>
    <w:next w:val="367"/>
    <w:qFormat/>
    <w:uiPriority w:val="0"/>
    <w:pPr>
      <w:keepNext/>
      <w:keepLines/>
      <w:numPr>
        <w:ilvl w:val="0"/>
        <w:numId w:val="0"/>
      </w:numPr>
      <w:tabs>
        <w:tab w:val="clear" w:pos="1644"/>
        <w:tab w:val="clear" w:pos="2100"/>
      </w:tabs>
      <w:overflowPunct/>
      <w:autoSpaceDE/>
      <w:autoSpaceDN/>
      <w:snapToGrid w:val="0"/>
      <w:spacing w:line="412" w:lineRule="auto"/>
      <w:ind w:left="425" w:hanging="425"/>
      <w:textAlignment w:val="auto"/>
    </w:pPr>
    <w:rPr>
      <w:rFonts w:ascii="华文仿宋" w:hAnsi="华文仿宋" w:eastAsia="华文仿宋" w:cs="Times New Roman"/>
      <w:kern w:val="2"/>
      <w:sz w:val="24"/>
      <w:szCs w:val="24"/>
    </w:rPr>
  </w:style>
  <w:style w:type="character" w:customStyle="1" w:styleId="2727">
    <w:name w:val="富阳正文 Char"/>
    <w:link w:val="2728"/>
    <w:qFormat/>
    <w:uiPriority w:val="0"/>
    <w:rPr>
      <w:rFonts w:ascii="宋体" w:hAnsi="宋体" w:cs="宋体"/>
    </w:rPr>
  </w:style>
  <w:style w:type="paragraph" w:customStyle="1" w:styleId="2728">
    <w:name w:val="富阳正文"/>
    <w:basedOn w:val="1"/>
    <w:link w:val="2727"/>
    <w:qFormat/>
    <w:uiPriority w:val="0"/>
    <w:pPr>
      <w:spacing w:line="360" w:lineRule="auto"/>
      <w:ind w:firstLine="540" w:firstLineChars="257"/>
    </w:pPr>
    <w:rPr>
      <w:sz w:val="20"/>
      <w:szCs w:val="20"/>
    </w:rPr>
  </w:style>
  <w:style w:type="paragraph" w:customStyle="1" w:styleId="2729">
    <w:name w:val="富阳正文+标号"/>
    <w:basedOn w:val="2728"/>
    <w:qFormat/>
    <w:uiPriority w:val="0"/>
    <w:pPr>
      <w:numPr>
        <w:ilvl w:val="0"/>
        <w:numId w:val="113"/>
      </w:numPr>
      <w:tabs>
        <w:tab w:val="clear" w:pos="840"/>
      </w:tabs>
      <w:ind w:left="420" w:leftChars="800" w:firstLine="540" w:firstLineChars="0"/>
    </w:pPr>
    <w:rPr>
      <w:b/>
      <w:bCs/>
      <w:sz w:val="24"/>
    </w:rPr>
  </w:style>
  <w:style w:type="character" w:customStyle="1" w:styleId="2730">
    <w:name w:val="富阳正文Bold Char"/>
    <w:link w:val="2731"/>
    <w:qFormat/>
    <w:uiPriority w:val="0"/>
    <w:rPr>
      <w:rFonts w:ascii="宋体" w:hAnsi="宋体" w:cs="宋体"/>
      <w:b/>
      <w:bCs/>
    </w:rPr>
  </w:style>
  <w:style w:type="paragraph" w:customStyle="1" w:styleId="2731">
    <w:name w:val="富阳正文Bold"/>
    <w:basedOn w:val="1"/>
    <w:link w:val="2730"/>
    <w:qFormat/>
    <w:uiPriority w:val="0"/>
    <w:pPr>
      <w:spacing w:beforeLines="50" w:after="120" w:line="360" w:lineRule="auto"/>
      <w:ind w:firstLine="422" w:firstLineChars="200"/>
    </w:pPr>
    <w:rPr>
      <w:b/>
      <w:bCs/>
      <w:sz w:val="20"/>
      <w:szCs w:val="20"/>
    </w:rPr>
  </w:style>
  <w:style w:type="paragraph" w:customStyle="1" w:styleId="2732">
    <w:name w:val="wx插图"/>
    <w:basedOn w:val="1"/>
    <w:qFormat/>
    <w:uiPriority w:val="0"/>
    <w:pPr>
      <w:spacing w:before="156" w:after="312"/>
      <w:jc w:val="center"/>
    </w:pPr>
    <w:rPr>
      <w:rFonts w:ascii="等线" w:hAnsi="等线" w:eastAsia="等线"/>
      <w:kern w:val="2"/>
    </w:rPr>
  </w:style>
  <w:style w:type="character" w:customStyle="1" w:styleId="2733">
    <w:name w:val="wx正文 Char Char"/>
    <w:link w:val="2734"/>
    <w:qFormat/>
    <w:uiPriority w:val="0"/>
    <w:rPr>
      <w:rFonts w:ascii="宋体" w:hAnsi="宋体" w:cs="宋体"/>
    </w:rPr>
  </w:style>
  <w:style w:type="paragraph" w:customStyle="1" w:styleId="2734">
    <w:name w:val="wx正文"/>
    <w:basedOn w:val="1"/>
    <w:link w:val="2733"/>
    <w:qFormat/>
    <w:uiPriority w:val="0"/>
    <w:pPr>
      <w:spacing w:line="360" w:lineRule="auto"/>
      <w:ind w:firstLine="540" w:firstLineChars="257"/>
    </w:pPr>
    <w:rPr>
      <w:sz w:val="20"/>
      <w:szCs w:val="20"/>
    </w:rPr>
  </w:style>
  <w:style w:type="paragraph" w:customStyle="1" w:styleId="2735">
    <w:name w:val="居中标题"/>
    <w:basedOn w:val="1"/>
    <w:qFormat/>
    <w:uiPriority w:val="0"/>
    <w:pPr>
      <w:spacing w:line="360" w:lineRule="auto"/>
      <w:jc w:val="center"/>
    </w:pPr>
    <w:rPr>
      <w:rFonts w:ascii="黑体" w:hAnsi="等线" w:eastAsia="黑体"/>
      <w:b/>
      <w:bCs/>
      <w:kern w:val="2"/>
      <w:sz w:val="44"/>
      <w:szCs w:val="20"/>
    </w:rPr>
  </w:style>
  <w:style w:type="paragraph" w:customStyle="1" w:styleId="2736">
    <w:name w:val="Bulleted List 1"/>
    <w:qFormat/>
    <w:uiPriority w:val="0"/>
    <w:pPr>
      <w:numPr>
        <w:ilvl w:val="0"/>
        <w:numId w:val="114"/>
      </w:numPr>
      <w:spacing w:before="60" w:after="60" w:line="260" w:lineRule="exact"/>
      <w:jc w:val="both"/>
    </w:pPr>
    <w:rPr>
      <w:rFonts w:ascii="Times New Roman" w:hAnsi="Times New Roman" w:eastAsia="宋体" w:cs="Times New Roman"/>
      <w:color w:val="000000"/>
      <w:kern w:val="2"/>
      <w:sz w:val="21"/>
      <w:szCs w:val="21"/>
      <w:lang w:val="en-US" w:eastAsia="en-US" w:bidi="ar-SA"/>
    </w:rPr>
  </w:style>
  <w:style w:type="paragraph" w:customStyle="1" w:styleId="2737">
    <w:name w:val="Table Spacing"/>
    <w:basedOn w:val="1"/>
    <w:next w:val="1"/>
    <w:qFormat/>
    <w:uiPriority w:val="0"/>
    <w:pPr>
      <w:widowControl/>
      <w:spacing w:line="120" w:lineRule="exact"/>
    </w:pPr>
    <w:rPr>
      <w:rFonts w:ascii="等线" w:hAnsi="等线" w:eastAsia="等线"/>
      <w:color w:val="FF00FF"/>
      <w:sz w:val="12"/>
      <w:szCs w:val="20"/>
    </w:rPr>
  </w:style>
  <w:style w:type="paragraph" w:customStyle="1" w:styleId="2738">
    <w:name w:val="Style Heading 3"/>
    <w:basedOn w:val="6"/>
    <w:qFormat/>
    <w:uiPriority w:val="0"/>
    <w:pPr>
      <w:keepNext/>
      <w:keepLines/>
      <w:widowControl w:val="0"/>
      <w:numPr>
        <w:ilvl w:val="0"/>
        <w:numId w:val="0"/>
      </w:numPr>
      <w:tabs>
        <w:tab w:val="left" w:pos="425"/>
        <w:tab w:val="left" w:pos="720"/>
      </w:tabs>
      <w:overflowPunct/>
      <w:autoSpaceDE/>
      <w:autoSpaceDN/>
      <w:adjustRightInd/>
      <w:spacing w:before="280" w:beforeLines="100" w:after="290" w:afterLines="100"/>
      <w:ind w:left="720" w:right="240" w:rightChars="100" w:hanging="720"/>
      <w:jc w:val="left"/>
      <w:textAlignment w:val="auto"/>
    </w:pPr>
    <w:rPr>
      <w:rFonts w:ascii="Arial" w:hAnsi="Arial"/>
      <w:bCs w:val="0"/>
      <w:color w:val="000000"/>
      <w:kern w:val="2"/>
    </w:rPr>
  </w:style>
  <w:style w:type="character" w:customStyle="1" w:styleId="2739">
    <w:name w:val="方案正文粗体 Char"/>
    <w:link w:val="2740"/>
    <w:qFormat/>
    <w:uiPriority w:val="0"/>
    <w:rPr>
      <w:rFonts w:ascii="Arial" w:hAnsi="Arial" w:cs="宋体"/>
      <w:b/>
      <w:bCs/>
      <w:color w:val="000000"/>
    </w:rPr>
  </w:style>
  <w:style w:type="paragraph" w:customStyle="1" w:styleId="2740">
    <w:name w:val="方案正文粗体"/>
    <w:link w:val="2739"/>
    <w:qFormat/>
    <w:uiPriority w:val="0"/>
    <w:pPr>
      <w:ind w:right="-1046" w:rightChars="-498" w:firstLine="224" w:firstLineChars="224"/>
    </w:pPr>
    <w:rPr>
      <w:rFonts w:ascii="Arial" w:hAnsi="Arial" w:eastAsia="宋体" w:cs="宋体"/>
      <w:b/>
      <w:bCs/>
      <w:color w:val="000000"/>
      <w:lang w:val="en-US" w:eastAsia="zh-CN" w:bidi="ar-SA"/>
    </w:rPr>
  </w:style>
  <w:style w:type="paragraph" w:customStyle="1" w:styleId="2741">
    <w:name w:val="技术正文+bullet"/>
    <w:basedOn w:val="1"/>
    <w:qFormat/>
    <w:uiPriority w:val="0"/>
    <w:pPr>
      <w:tabs>
        <w:tab w:val="left" w:pos="930"/>
      </w:tabs>
      <w:ind w:left="930" w:hanging="510"/>
    </w:pPr>
    <w:rPr>
      <w:rFonts w:ascii="等线" w:hAnsi="等线" w:eastAsia="等线"/>
      <w:kern w:val="2"/>
    </w:rPr>
  </w:style>
  <w:style w:type="paragraph" w:customStyle="1" w:styleId="2742">
    <w:name w:val="富阳插图"/>
    <w:basedOn w:val="1"/>
    <w:qFormat/>
    <w:uiPriority w:val="0"/>
    <w:pPr>
      <w:spacing w:beforeLines="50" w:line="360" w:lineRule="auto"/>
      <w:jc w:val="center"/>
    </w:pPr>
    <w:rPr>
      <w:rFonts w:ascii="等线" w:hAnsi="等线" w:eastAsia="等线"/>
      <w:kern w:val="2"/>
      <w:szCs w:val="20"/>
    </w:rPr>
  </w:style>
  <w:style w:type="paragraph" w:customStyle="1" w:styleId="2743">
    <w:name w:val="插图+"/>
    <w:basedOn w:val="2306"/>
    <w:qFormat/>
    <w:uiPriority w:val="0"/>
    <w:rPr>
      <w:rFonts w:hAnsi="Calibri"/>
    </w:rPr>
  </w:style>
  <w:style w:type="character" w:customStyle="1" w:styleId="2744">
    <w:name w:val="cz正文 Char Char"/>
    <w:link w:val="2745"/>
    <w:qFormat/>
    <w:uiPriority w:val="0"/>
    <w:rPr>
      <w:rFonts w:ascii="宋体" w:hAnsi="宋体" w:cs="宋体"/>
      <w:sz w:val="24"/>
    </w:rPr>
  </w:style>
  <w:style w:type="paragraph" w:customStyle="1" w:styleId="2745">
    <w:name w:val="cz正文"/>
    <w:basedOn w:val="1"/>
    <w:link w:val="2744"/>
    <w:qFormat/>
    <w:uiPriority w:val="0"/>
    <w:pPr>
      <w:spacing w:line="360" w:lineRule="auto"/>
      <w:ind w:firstLine="480" w:firstLineChars="200"/>
    </w:pPr>
    <w:rPr>
      <w:szCs w:val="20"/>
    </w:rPr>
  </w:style>
  <w:style w:type="paragraph" w:customStyle="1" w:styleId="2746">
    <w:name w:val="cz正文+标号"/>
    <w:basedOn w:val="2745"/>
    <w:qFormat/>
    <w:uiPriority w:val="0"/>
    <w:pPr>
      <w:tabs>
        <w:tab w:val="left" w:pos="907"/>
      </w:tabs>
      <w:ind w:left="907" w:hanging="567" w:firstLineChars="0"/>
    </w:pPr>
  </w:style>
  <w:style w:type="character" w:customStyle="1" w:styleId="2747">
    <w:name w:val="cz正文bold Char Char"/>
    <w:link w:val="2748"/>
    <w:qFormat/>
    <w:uiPriority w:val="0"/>
    <w:rPr>
      <w:rFonts w:ascii="宋体" w:hAnsi="宋体" w:cs="宋体"/>
      <w:b/>
      <w:sz w:val="24"/>
      <w:szCs w:val="24"/>
    </w:rPr>
  </w:style>
  <w:style w:type="paragraph" w:customStyle="1" w:styleId="2748">
    <w:name w:val="cz正文bold"/>
    <w:basedOn w:val="2745"/>
    <w:next w:val="2745"/>
    <w:link w:val="2747"/>
    <w:qFormat/>
    <w:uiPriority w:val="0"/>
    <w:pPr>
      <w:spacing w:beforeLines="50"/>
      <w:ind w:left="420" w:firstLine="482" w:firstLineChars="0"/>
    </w:pPr>
    <w:rPr>
      <w:b/>
      <w:szCs w:val="24"/>
    </w:rPr>
  </w:style>
  <w:style w:type="paragraph" w:customStyle="1" w:styleId="2749">
    <w:name w:val="注意"/>
    <w:basedOn w:val="1"/>
    <w:next w:val="2745"/>
    <w:qFormat/>
    <w:uiPriority w:val="0"/>
    <w:pPr>
      <w:spacing w:beforeLines="50" w:line="360" w:lineRule="auto"/>
      <w:ind w:left="567" w:right="567"/>
      <w:contextualSpacing/>
    </w:pPr>
    <w:rPr>
      <w:rFonts w:eastAsia="华文楷体"/>
      <w:kern w:val="2"/>
      <w:szCs w:val="20"/>
    </w:rPr>
  </w:style>
  <w:style w:type="paragraph" w:customStyle="1" w:styleId="2750">
    <w:name w:val="HZZJJ"/>
    <w:basedOn w:val="1"/>
    <w:qFormat/>
    <w:uiPriority w:val="0"/>
    <w:pPr>
      <w:spacing w:line="360" w:lineRule="auto"/>
    </w:pPr>
    <w:rPr>
      <w:rFonts w:eastAsia="等线"/>
      <w:kern w:val="2"/>
    </w:rPr>
  </w:style>
  <w:style w:type="paragraph" w:customStyle="1" w:styleId="2751">
    <w:name w:val="Style 插图"/>
    <w:basedOn w:val="2306"/>
    <w:qFormat/>
    <w:uiPriority w:val="0"/>
    <w:rPr>
      <w:rFonts w:hAnsi="Calibri"/>
    </w:rPr>
  </w:style>
  <w:style w:type="paragraph" w:customStyle="1" w:styleId="2752">
    <w:name w:val="Style 插图 + Before:  0.5 line After:  0.5 line"/>
    <w:basedOn w:val="2306"/>
    <w:qFormat/>
    <w:uiPriority w:val="0"/>
    <w:rPr>
      <w:rFonts w:hAnsi="Calibri"/>
    </w:rPr>
  </w:style>
  <w:style w:type="character" w:customStyle="1" w:styleId="2753">
    <w:name w:val="方案正文bullet Char"/>
    <w:link w:val="2754"/>
    <w:qFormat/>
    <w:uiPriority w:val="0"/>
    <w:rPr>
      <w:rFonts w:ascii="Arial" w:hAnsi="Arial" w:cs="Arial"/>
      <w:color w:val="000000"/>
    </w:rPr>
  </w:style>
  <w:style w:type="paragraph" w:customStyle="1" w:styleId="2754">
    <w:name w:val="方案正文bullet"/>
    <w:link w:val="2753"/>
    <w:qFormat/>
    <w:uiPriority w:val="0"/>
    <w:pPr>
      <w:numPr>
        <w:ilvl w:val="0"/>
        <w:numId w:val="115"/>
      </w:numPr>
      <w:ind w:firstLine="0"/>
    </w:pPr>
    <w:rPr>
      <w:rFonts w:ascii="Arial" w:hAnsi="Arial" w:eastAsia="宋体" w:cs="Arial"/>
      <w:color w:val="000000"/>
      <w:lang w:val="en-US" w:eastAsia="zh-CN" w:bidi="ar-SA"/>
    </w:rPr>
  </w:style>
  <w:style w:type="paragraph" w:customStyle="1" w:styleId="2755">
    <w:name w:val="ST Heading 1"/>
    <w:basedOn w:val="1"/>
    <w:qFormat/>
    <w:uiPriority w:val="0"/>
    <w:pPr>
      <w:keepNext/>
      <w:widowControl/>
      <w:numPr>
        <w:ilvl w:val="0"/>
        <w:numId w:val="116"/>
      </w:numPr>
      <w:spacing w:line="360" w:lineRule="auto"/>
      <w:ind w:firstLine="0"/>
      <w:jc w:val="center"/>
      <w:outlineLvl w:val="0"/>
    </w:pPr>
    <w:rPr>
      <w:rFonts w:eastAsia="等线"/>
      <w:b/>
      <w:bCs/>
      <w:kern w:val="32"/>
      <w:sz w:val="40"/>
      <w:szCs w:val="40"/>
    </w:rPr>
  </w:style>
  <w:style w:type="paragraph" w:customStyle="1" w:styleId="2756">
    <w:name w:val="ST Heading 2"/>
    <w:basedOn w:val="1"/>
    <w:qFormat/>
    <w:uiPriority w:val="0"/>
    <w:pPr>
      <w:keepNext/>
      <w:widowControl/>
      <w:numPr>
        <w:ilvl w:val="1"/>
        <w:numId w:val="116"/>
      </w:numPr>
      <w:spacing w:before="240" w:line="360" w:lineRule="auto"/>
      <w:ind w:firstLine="0"/>
      <w:outlineLvl w:val="1"/>
    </w:pPr>
    <w:rPr>
      <w:rFonts w:eastAsia="等线"/>
      <w:b/>
      <w:bCs/>
      <w:iCs/>
      <w:sz w:val="32"/>
      <w:szCs w:val="20"/>
    </w:rPr>
  </w:style>
  <w:style w:type="paragraph" w:customStyle="1" w:styleId="2757">
    <w:name w:val="ST Heading 3"/>
    <w:basedOn w:val="1"/>
    <w:qFormat/>
    <w:uiPriority w:val="0"/>
    <w:pPr>
      <w:keepNext/>
      <w:widowControl/>
      <w:numPr>
        <w:ilvl w:val="2"/>
        <w:numId w:val="116"/>
      </w:numPr>
      <w:spacing w:before="120" w:after="120" w:line="360" w:lineRule="auto"/>
      <w:ind w:firstLine="0"/>
      <w:outlineLvl w:val="2"/>
    </w:pPr>
    <w:rPr>
      <w:rFonts w:eastAsia="等线"/>
      <w:b/>
      <w:iCs/>
    </w:rPr>
  </w:style>
  <w:style w:type="character" w:customStyle="1" w:styleId="2758">
    <w:name w:val="FA正文Bold Char Char"/>
    <w:link w:val="2759"/>
    <w:qFormat/>
    <w:uiPriority w:val="0"/>
    <w:rPr>
      <w:rFonts w:ascii="宋体" w:hAnsi="宋体" w:cs="宋体"/>
      <w:b/>
      <w:bCs/>
      <w:sz w:val="24"/>
    </w:rPr>
  </w:style>
  <w:style w:type="paragraph" w:customStyle="1" w:styleId="2759">
    <w:name w:val="FA正文Bold"/>
    <w:basedOn w:val="367"/>
    <w:next w:val="367"/>
    <w:link w:val="2758"/>
    <w:qFormat/>
    <w:uiPriority w:val="0"/>
    <w:pPr>
      <w:keepNext/>
      <w:spacing w:beforeLines="50"/>
      <w:ind w:firstLine="200"/>
    </w:pPr>
    <w:rPr>
      <w:rFonts w:eastAsia="宋体"/>
      <w:b/>
      <w:bCs/>
      <w:sz w:val="24"/>
      <w:szCs w:val="20"/>
      <w:lang w:val="en-US"/>
    </w:rPr>
  </w:style>
  <w:style w:type="paragraph" w:customStyle="1" w:styleId="2760">
    <w:name w:val="Style Heading 1 + Before:  1 line After:  0.5 line"/>
    <w:basedOn w:val="3"/>
    <w:qFormat/>
    <w:uiPriority w:val="0"/>
    <w:pPr>
      <w:keepNext/>
      <w:pageBreakBefore/>
      <w:numPr>
        <w:numId w:val="0"/>
      </w:numPr>
      <w:tabs>
        <w:tab w:val="clear" w:pos="540"/>
        <w:tab w:val="clear" w:pos="8100"/>
      </w:tabs>
      <w:overflowPunct/>
      <w:autoSpaceDE/>
      <w:autoSpaceDN/>
      <w:adjustRightInd/>
      <w:spacing w:beforeLines="100" w:afterLines="50" w:line="240" w:lineRule="auto"/>
      <w:jc w:val="left"/>
      <w:textAlignment w:val="auto"/>
    </w:pPr>
    <w:rPr>
      <w:rFonts w:ascii="宋体" w:hAnsi="宋体"/>
      <w:bCs w:val="0"/>
      <w:color w:val="000000"/>
      <w:kern w:val="2"/>
      <w:sz w:val="44"/>
      <w:szCs w:val="44"/>
    </w:rPr>
  </w:style>
  <w:style w:type="paragraph" w:customStyle="1" w:styleId="2761">
    <w:name w:val="FA正文+标号+Bold"/>
    <w:basedOn w:val="2699"/>
    <w:qFormat/>
    <w:uiPriority w:val="0"/>
    <w:pPr>
      <w:tabs>
        <w:tab w:val="clear" w:pos="360"/>
      </w:tabs>
      <w:spacing w:beforeLines="50"/>
      <w:ind w:left="144" w:hanging="144"/>
    </w:pPr>
    <w:rPr>
      <w:rFonts w:hAnsi="Times New Roman"/>
      <w:b/>
      <w:bCs/>
      <w:szCs w:val="20"/>
    </w:rPr>
  </w:style>
  <w:style w:type="paragraph" w:customStyle="1" w:styleId="2762">
    <w:name w:val="wx正文+小列举"/>
    <w:basedOn w:val="1"/>
    <w:qFormat/>
    <w:uiPriority w:val="0"/>
    <w:pPr>
      <w:spacing w:line="360" w:lineRule="auto"/>
    </w:pPr>
    <w:rPr>
      <w:rFonts w:ascii="等线" w:hAnsi="等线" w:eastAsia="等线"/>
      <w:kern w:val="2"/>
    </w:rPr>
  </w:style>
  <w:style w:type="paragraph" w:customStyle="1" w:styleId="2763">
    <w:name w:val="Table head"/>
    <w:basedOn w:val="34"/>
    <w:qFormat/>
    <w:uiPriority w:val="0"/>
    <w:pPr>
      <w:widowControl/>
      <w:spacing w:before="120" w:after="0"/>
      <w:jc w:val="center"/>
    </w:pPr>
    <w:rPr>
      <w:rFonts w:hint="eastAsia" w:ascii="仿宋" w:hAnsi="仿宋"/>
      <w:kern w:val="0"/>
      <w:szCs w:val="22"/>
      <w:lang w:eastAsia="en-US"/>
    </w:rPr>
  </w:style>
  <w:style w:type="paragraph" w:customStyle="1" w:styleId="2764">
    <w:name w:val="章标二"/>
    <w:basedOn w:val="1"/>
    <w:qFormat/>
    <w:uiPriority w:val="0"/>
    <w:pPr>
      <w:tabs>
        <w:tab w:val="left" w:pos="900"/>
      </w:tabs>
      <w:spacing w:beforeLines="100" w:after="120" w:line="300" w:lineRule="auto"/>
      <w:ind w:left="900" w:hanging="420"/>
    </w:pPr>
    <w:rPr>
      <w:rFonts w:ascii="Helvetica" w:hAnsi="Helvetica" w:eastAsia="等线"/>
      <w:b/>
      <w:bCs/>
    </w:rPr>
  </w:style>
  <w:style w:type="paragraph" w:customStyle="1" w:styleId="2765">
    <w:name w:val="para"/>
    <w:basedOn w:val="1"/>
    <w:qFormat/>
    <w:uiPriority w:val="0"/>
    <w:pPr>
      <w:widowControl/>
      <w:spacing w:before="100" w:beforeAutospacing="1" w:after="100" w:afterAutospacing="1"/>
      <w:jc w:val="left"/>
    </w:pPr>
    <w:rPr>
      <w:rFonts w:eastAsia="等线" w:cs="Arial"/>
    </w:rPr>
  </w:style>
  <w:style w:type="paragraph" w:customStyle="1" w:styleId="2766">
    <w:name w:val="图内文字"/>
    <w:basedOn w:val="1"/>
    <w:qFormat/>
    <w:uiPriority w:val="0"/>
    <w:pPr>
      <w:jc w:val="center"/>
    </w:pPr>
    <w:rPr>
      <w:rFonts w:ascii="等线" w:hAnsi="等线" w:eastAsia="等线"/>
      <w:kern w:val="2"/>
      <w:sz w:val="18"/>
    </w:rPr>
  </w:style>
  <w:style w:type="paragraph" w:customStyle="1" w:styleId="2767">
    <w:name w:val="size11"/>
    <w:basedOn w:val="1"/>
    <w:qFormat/>
    <w:uiPriority w:val="0"/>
    <w:pPr>
      <w:widowControl/>
      <w:spacing w:before="100" w:beforeAutospacing="1" w:after="100" w:afterAutospacing="1"/>
      <w:jc w:val="left"/>
    </w:pPr>
    <w:rPr>
      <w:rFonts w:eastAsia="等线"/>
    </w:rPr>
  </w:style>
  <w:style w:type="paragraph" w:customStyle="1" w:styleId="2768">
    <w:name w:val="bfont"/>
    <w:basedOn w:val="1"/>
    <w:qFormat/>
    <w:uiPriority w:val="0"/>
    <w:pPr>
      <w:widowControl/>
      <w:spacing w:before="100" w:beforeAutospacing="1" w:after="100" w:afterAutospacing="1"/>
      <w:jc w:val="left"/>
    </w:pPr>
    <w:rPr>
      <w:rFonts w:eastAsia="等线"/>
      <w:sz w:val="18"/>
      <w:szCs w:val="18"/>
    </w:rPr>
  </w:style>
  <w:style w:type="paragraph" w:customStyle="1" w:styleId="2769">
    <w:name w:val="分项斜体"/>
    <w:basedOn w:val="1"/>
    <w:qFormat/>
    <w:uiPriority w:val="0"/>
    <w:pPr>
      <w:widowControl/>
      <w:spacing w:line="360" w:lineRule="auto"/>
      <w:jc w:val="left"/>
    </w:pPr>
    <w:rPr>
      <w:rFonts w:ascii="等线" w:hAnsi="等线" w:eastAsia="等线"/>
      <w:i/>
    </w:rPr>
  </w:style>
  <w:style w:type="paragraph" w:customStyle="1" w:styleId="2770">
    <w:name w:val="表格内容1"/>
    <w:basedOn w:val="1"/>
    <w:qFormat/>
    <w:uiPriority w:val="0"/>
    <w:rPr>
      <w:rFonts w:ascii="等线" w:hAnsi="等线" w:eastAsia="等线"/>
      <w:kern w:val="2"/>
      <w:szCs w:val="20"/>
    </w:rPr>
  </w:style>
  <w:style w:type="paragraph" w:customStyle="1" w:styleId="2771">
    <w:name w:val="标识1"/>
    <w:qFormat/>
    <w:uiPriority w:val="0"/>
    <w:pPr>
      <w:tabs>
        <w:tab w:val="left" w:pos="0"/>
      </w:tabs>
      <w:overflowPunct w:val="0"/>
      <w:autoSpaceDE w:val="0"/>
      <w:autoSpaceDN w:val="0"/>
      <w:adjustRightInd w:val="0"/>
      <w:spacing w:beforeLines="50" w:line="360" w:lineRule="auto"/>
      <w:ind w:right="100" w:rightChars="100"/>
      <w:jc w:val="both"/>
    </w:pPr>
    <w:rPr>
      <w:rFonts w:ascii="Times New Roman" w:hAnsi="Times New Roman" w:eastAsia="黑体" w:cs="Times New Roman"/>
      <w:b/>
      <w:kern w:val="2"/>
      <w:sz w:val="24"/>
      <w:szCs w:val="21"/>
      <w:lang w:val="en-US" w:eastAsia="zh-CN" w:bidi="ar-SA"/>
    </w:rPr>
  </w:style>
  <w:style w:type="paragraph" w:customStyle="1" w:styleId="2772">
    <w:name w:val="Subtitle Cover"/>
    <w:basedOn w:val="1"/>
    <w:next w:val="34"/>
    <w:qFormat/>
    <w:uiPriority w:val="0"/>
    <w:pPr>
      <w:keepNext/>
      <w:keepLines/>
      <w:widowControl/>
      <w:pBdr>
        <w:top w:val="single" w:color="auto" w:sz="6" w:space="24"/>
      </w:pBdr>
      <w:spacing w:line="480" w:lineRule="atLeast"/>
      <w:ind w:left="1080"/>
      <w:jc w:val="left"/>
    </w:pPr>
    <w:rPr>
      <w:rFonts w:ascii="Book Antiqua" w:hAnsi="Book Antiqua" w:eastAsia="PMingLiU"/>
      <w:b/>
      <w:color w:val="0000FF"/>
      <w:spacing w:val="-22"/>
      <w:kern w:val="28"/>
      <w:sz w:val="48"/>
      <w:szCs w:val="20"/>
      <w:lang w:eastAsia="en-US"/>
    </w:rPr>
  </w:style>
  <w:style w:type="paragraph" w:customStyle="1" w:styleId="2773">
    <w:name w:val="Version Cover"/>
    <w:basedOn w:val="34"/>
    <w:qFormat/>
    <w:uiPriority w:val="0"/>
    <w:pPr>
      <w:widowControl/>
      <w:spacing w:before="120" w:line="240" w:lineRule="atLeast"/>
      <w:ind w:left="1080"/>
      <w:jc w:val="left"/>
    </w:pPr>
    <w:rPr>
      <w:rFonts w:hint="eastAsia" w:ascii="Book Antiqua" w:hAnsi="Book Antiqua" w:eastAsia="PMingLiU"/>
      <w:b/>
      <w:spacing w:val="-5"/>
      <w:kern w:val="0"/>
      <w:sz w:val="20"/>
      <w:szCs w:val="22"/>
      <w:lang w:eastAsia="en-US"/>
    </w:rPr>
  </w:style>
  <w:style w:type="paragraph" w:customStyle="1" w:styleId="2774">
    <w:name w:val="Block Quotation"/>
    <w:basedOn w:val="1"/>
    <w:qFormat/>
    <w:uiPriority w:val="0"/>
    <w:pPr>
      <w:keepLines/>
      <w:widowControl/>
      <w:pBdr>
        <w:top w:val="single" w:color="FFFFFF" w:sz="12" w:space="12"/>
        <w:left w:val="single" w:color="FFFFFF" w:sz="6" w:space="12"/>
        <w:bottom w:val="single" w:color="FFFFFF" w:sz="6" w:space="12"/>
        <w:right w:val="single" w:color="FFFFFF" w:sz="6" w:space="12"/>
      </w:pBdr>
      <w:shd w:val="pct5" w:color="auto" w:fill="FFFFFF"/>
      <w:spacing w:before="120" w:after="120"/>
      <w:ind w:left="1440" w:right="245"/>
      <w:jc w:val="left"/>
    </w:pPr>
    <w:rPr>
      <w:rFonts w:ascii="Verdana" w:hAnsi="Verdana" w:eastAsia="PMingLiU"/>
      <w:spacing w:val="-5"/>
      <w:sz w:val="16"/>
      <w:szCs w:val="20"/>
      <w:lang w:eastAsia="en-US"/>
    </w:rPr>
  </w:style>
  <w:style w:type="paragraph" w:customStyle="1" w:styleId="2775">
    <w:name w:val="Table Header"/>
    <w:basedOn w:val="1"/>
    <w:qFormat/>
    <w:uiPriority w:val="0"/>
    <w:pPr>
      <w:widowControl/>
      <w:spacing w:before="60" w:after="60"/>
      <w:ind w:left="1080"/>
      <w:jc w:val="center"/>
    </w:pPr>
    <w:rPr>
      <w:rFonts w:ascii="Verdana" w:hAnsi="Verdana" w:eastAsia="PMingLiU"/>
      <w:b/>
      <w:spacing w:val="-5"/>
      <w:sz w:val="16"/>
      <w:szCs w:val="20"/>
      <w:lang w:eastAsia="en-US"/>
    </w:rPr>
  </w:style>
  <w:style w:type="paragraph" w:customStyle="1" w:styleId="2776">
    <w:name w:val="标识2"/>
    <w:basedOn w:val="1"/>
    <w:qFormat/>
    <w:uiPriority w:val="0"/>
    <w:pPr>
      <w:widowControl/>
      <w:tabs>
        <w:tab w:val="left" w:pos="840"/>
      </w:tabs>
      <w:overflowPunct w:val="0"/>
      <w:autoSpaceDE w:val="0"/>
      <w:autoSpaceDN w:val="0"/>
      <w:adjustRightInd w:val="0"/>
      <w:spacing w:line="480" w:lineRule="atLeast"/>
      <w:ind w:left="840" w:hanging="420"/>
      <w:jc w:val="left"/>
    </w:pPr>
    <w:rPr>
      <w:rFonts w:ascii="等线" w:hAnsi="等线" w:eastAsia="等线"/>
      <w:szCs w:val="20"/>
    </w:rPr>
  </w:style>
  <w:style w:type="paragraph" w:customStyle="1" w:styleId="2777">
    <w:name w:val="subtitle 2"/>
    <w:basedOn w:val="1"/>
    <w:qFormat/>
    <w:uiPriority w:val="0"/>
    <w:pPr>
      <w:tabs>
        <w:tab w:val="left" w:pos="780"/>
      </w:tabs>
      <w:overflowPunct w:val="0"/>
      <w:adjustRightInd w:val="0"/>
      <w:snapToGrid w:val="0"/>
      <w:spacing w:before="240" w:after="240" w:line="312" w:lineRule="atLeast"/>
    </w:pPr>
    <w:rPr>
      <w:rFonts w:ascii="等线" w:hAnsi="等线" w:eastAsia="黑体"/>
      <w:szCs w:val="20"/>
    </w:rPr>
  </w:style>
  <w:style w:type="paragraph" w:customStyle="1" w:styleId="2778">
    <w:name w:val="Style Style Style Heading 1H1h11st levelSection Headl11H11H12H13H14..."/>
    <w:basedOn w:val="1"/>
    <w:qFormat/>
    <w:uiPriority w:val="0"/>
    <w:pPr>
      <w:keepNext/>
      <w:pageBreakBefore/>
      <w:tabs>
        <w:tab w:val="left" w:pos="425"/>
      </w:tabs>
      <w:spacing w:beforeLines="1500" w:line="360" w:lineRule="auto"/>
      <w:ind w:left="425" w:hanging="425"/>
      <w:jc w:val="center"/>
      <w:outlineLvl w:val="0"/>
    </w:pPr>
    <w:rPr>
      <w:rFonts w:ascii="等线" w:hAnsi="等线" w:eastAsia="等线"/>
      <w:b/>
      <w:bCs/>
      <w:kern w:val="44"/>
      <w:sz w:val="44"/>
      <w:szCs w:val="20"/>
    </w:rPr>
  </w:style>
  <w:style w:type="character" w:customStyle="1" w:styleId="2779">
    <w:name w:val="BZ正文 Char"/>
    <w:link w:val="2780"/>
    <w:qFormat/>
    <w:uiPriority w:val="0"/>
    <w:rPr>
      <w:rFonts w:ascii="宋体" w:hAnsi="宋体" w:cs="宋体"/>
    </w:rPr>
  </w:style>
  <w:style w:type="paragraph" w:customStyle="1" w:styleId="2780">
    <w:name w:val="BZ正文"/>
    <w:basedOn w:val="1"/>
    <w:link w:val="2779"/>
    <w:qFormat/>
    <w:uiPriority w:val="0"/>
    <w:pPr>
      <w:adjustRightInd w:val="0"/>
      <w:ind w:right="8" w:rightChars="4" w:firstLine="420" w:firstLineChars="200"/>
    </w:pPr>
    <w:rPr>
      <w:sz w:val="20"/>
      <w:szCs w:val="20"/>
    </w:rPr>
  </w:style>
  <w:style w:type="paragraph" w:customStyle="1" w:styleId="2781">
    <w:name w:val="样式 标题 3 + 黑体 小四 非加粗"/>
    <w:basedOn w:val="6"/>
    <w:qFormat/>
    <w:uiPriority w:val="0"/>
    <w:pPr>
      <w:keepNext/>
      <w:keepLines/>
      <w:widowControl w:val="0"/>
      <w:numPr>
        <w:ilvl w:val="0"/>
        <w:numId w:val="0"/>
      </w:numPr>
      <w:overflowPunct/>
      <w:autoSpaceDE/>
      <w:autoSpaceDN/>
      <w:adjustRightInd/>
      <w:spacing w:before="280" w:beforeLines="100" w:after="290" w:afterLines="100"/>
      <w:ind w:right="240" w:rightChars="100"/>
      <w:jc w:val="left"/>
      <w:textAlignment w:val="auto"/>
    </w:pPr>
    <w:rPr>
      <w:rFonts w:ascii="黑体" w:hAnsi="黑体"/>
      <w:color w:val="000000"/>
      <w:kern w:val="2"/>
      <w:sz w:val="21"/>
      <w:szCs w:val="32"/>
    </w:rPr>
  </w:style>
  <w:style w:type="paragraph" w:customStyle="1" w:styleId="2782">
    <w:name w:val="XML正文"/>
    <w:basedOn w:val="1"/>
    <w:qFormat/>
    <w:uiPriority w:val="0"/>
    <w:pPr>
      <w:adjustRightInd w:val="0"/>
      <w:spacing w:line="312" w:lineRule="atLeast"/>
      <w:ind w:firstLine="443" w:firstLineChars="246"/>
    </w:pPr>
    <w:rPr>
      <w:rFonts w:eastAsia="等线"/>
      <w:sz w:val="18"/>
      <w:szCs w:val="20"/>
    </w:rPr>
  </w:style>
  <w:style w:type="paragraph" w:customStyle="1" w:styleId="2783">
    <w:name w:val="abc"/>
    <w:basedOn w:val="1"/>
    <w:qFormat/>
    <w:uiPriority w:val="0"/>
    <w:pPr>
      <w:snapToGrid w:val="0"/>
      <w:spacing w:line="360" w:lineRule="auto"/>
      <w:ind w:firstLine="480" w:firstLineChars="200"/>
    </w:pPr>
    <w:rPr>
      <w:rFonts w:ascii="等线" w:hAnsi="等线" w:eastAsia="等线"/>
      <w:kern w:val="2"/>
      <w:lang w:eastAsia="zh-TW"/>
    </w:rPr>
  </w:style>
  <w:style w:type="character" w:customStyle="1" w:styleId="2784">
    <w:name w:val="yh正文 Char Char"/>
    <w:link w:val="2785"/>
    <w:qFormat/>
    <w:uiPriority w:val="0"/>
    <w:rPr>
      <w:rFonts w:ascii="宋体" w:hAnsi="宋体" w:cs="宋体"/>
      <w:sz w:val="24"/>
    </w:rPr>
  </w:style>
  <w:style w:type="paragraph" w:customStyle="1" w:styleId="2785">
    <w:name w:val="yh正文"/>
    <w:basedOn w:val="1"/>
    <w:link w:val="2784"/>
    <w:qFormat/>
    <w:uiPriority w:val="0"/>
    <w:pPr>
      <w:spacing w:line="360" w:lineRule="auto"/>
      <w:ind w:firstLine="480" w:firstLineChars="200"/>
    </w:pPr>
    <w:rPr>
      <w:szCs w:val="20"/>
    </w:rPr>
  </w:style>
  <w:style w:type="paragraph" w:customStyle="1" w:styleId="2786">
    <w:name w:val="居中标题'"/>
    <w:basedOn w:val="2735"/>
    <w:qFormat/>
    <w:uiPriority w:val="0"/>
    <w:pPr>
      <w:spacing w:beforeLines="50"/>
    </w:pPr>
    <w:rPr>
      <w:rFonts w:eastAsia="宋体"/>
    </w:rPr>
  </w:style>
  <w:style w:type="paragraph" w:customStyle="1" w:styleId="2787">
    <w:name w:val="居中一号标题"/>
    <w:basedOn w:val="2735"/>
    <w:qFormat/>
    <w:uiPriority w:val="0"/>
    <w:pPr>
      <w:spacing w:beforeLines="50"/>
    </w:pPr>
    <w:rPr>
      <w:sz w:val="52"/>
    </w:rPr>
  </w:style>
  <w:style w:type="character" w:customStyle="1" w:styleId="2788">
    <w:name w:val="规划正文 Char"/>
    <w:link w:val="2789"/>
    <w:qFormat/>
    <w:uiPriority w:val="0"/>
    <w:rPr>
      <w:rFonts w:ascii="宋体" w:hAnsi="宋体" w:cs="宋体"/>
      <w:sz w:val="24"/>
      <w:szCs w:val="24"/>
    </w:rPr>
  </w:style>
  <w:style w:type="paragraph" w:customStyle="1" w:styleId="2789">
    <w:name w:val="规划正文"/>
    <w:basedOn w:val="1"/>
    <w:link w:val="2788"/>
    <w:qFormat/>
    <w:uiPriority w:val="0"/>
    <w:pPr>
      <w:spacing w:line="360" w:lineRule="auto"/>
      <w:ind w:firstLine="480"/>
    </w:pPr>
    <w:rPr>
      <w:szCs w:val="24"/>
    </w:rPr>
  </w:style>
  <w:style w:type="paragraph" w:customStyle="1" w:styleId="2790">
    <w:name w:val="a0"/>
    <w:basedOn w:val="1"/>
    <w:qFormat/>
    <w:uiPriority w:val="0"/>
    <w:pPr>
      <w:widowControl/>
      <w:spacing w:before="100" w:beforeAutospacing="1" w:after="100" w:afterAutospacing="1"/>
      <w:jc w:val="left"/>
    </w:pPr>
    <w:rPr>
      <w:rFonts w:eastAsia="等线"/>
      <w:color w:val="000000"/>
    </w:rPr>
  </w:style>
  <w:style w:type="character" w:customStyle="1" w:styleId="2791">
    <w:name w:val="yh正文bold Char"/>
    <w:link w:val="2792"/>
    <w:qFormat/>
    <w:uiPriority w:val="0"/>
    <w:rPr>
      <w:rFonts w:ascii="宋体" w:hAnsi="宋体" w:cs="宋体"/>
      <w:b/>
      <w:sz w:val="24"/>
      <w:szCs w:val="24"/>
    </w:rPr>
  </w:style>
  <w:style w:type="paragraph" w:customStyle="1" w:styleId="2792">
    <w:name w:val="yh正文bold"/>
    <w:basedOn w:val="2785"/>
    <w:link w:val="2791"/>
    <w:qFormat/>
    <w:uiPriority w:val="0"/>
    <w:pPr>
      <w:spacing w:beforeLines="50"/>
      <w:ind w:firstLine="482"/>
    </w:pPr>
    <w:rPr>
      <w:b/>
      <w:szCs w:val="24"/>
    </w:rPr>
  </w:style>
  <w:style w:type="paragraph" w:customStyle="1" w:styleId="2793">
    <w:name w:val="yh正文+标号"/>
    <w:basedOn w:val="2785"/>
    <w:qFormat/>
    <w:uiPriority w:val="0"/>
    <w:pPr>
      <w:tabs>
        <w:tab w:val="left" w:pos="360"/>
        <w:tab w:val="left" w:pos="432"/>
      </w:tabs>
      <w:ind w:firstLine="0" w:firstLineChars="0"/>
    </w:pPr>
  </w:style>
  <w:style w:type="paragraph" w:customStyle="1" w:styleId="2794">
    <w:name w:val="政务样式 正文首行缩进"/>
    <w:basedOn w:val="1"/>
    <w:qFormat/>
    <w:uiPriority w:val="0"/>
    <w:pPr>
      <w:spacing w:line="360" w:lineRule="auto"/>
      <w:ind w:firstLine="480" w:firstLineChars="200"/>
    </w:pPr>
    <w:rPr>
      <w:rFonts w:eastAsia="等线"/>
      <w:kern w:val="2"/>
    </w:rPr>
  </w:style>
  <w:style w:type="paragraph" w:customStyle="1" w:styleId="2795">
    <w:name w:val="样式 标题 3h3H33rd level3Heading 3 - oldheading 3H31H32H33..."/>
    <w:basedOn w:val="6"/>
    <w:qFormat/>
    <w:uiPriority w:val="0"/>
    <w:pPr>
      <w:keepNext/>
      <w:keepLines/>
      <w:widowControl w:val="0"/>
      <w:numPr>
        <w:ilvl w:val="0"/>
        <w:numId w:val="0"/>
      </w:numPr>
      <w:tabs>
        <w:tab w:val="left" w:pos="425"/>
        <w:tab w:val="left" w:pos="720"/>
      </w:tabs>
      <w:overflowPunct/>
      <w:autoSpaceDE/>
      <w:autoSpaceDN/>
      <w:adjustRightInd/>
      <w:spacing w:before="280" w:beforeLines="100" w:after="290" w:afterLines="100" w:line="374" w:lineRule="auto"/>
      <w:ind w:left="720" w:right="240" w:rightChars="100" w:hanging="720"/>
      <w:jc w:val="left"/>
      <w:textAlignment w:val="auto"/>
    </w:pPr>
    <w:rPr>
      <w:rFonts w:ascii="Arial" w:hAnsi="Arial"/>
      <w:bCs w:val="0"/>
      <w:color w:val="000000"/>
      <w:kern w:val="2"/>
      <w:szCs w:val="32"/>
    </w:rPr>
  </w:style>
  <w:style w:type="paragraph" w:customStyle="1" w:styleId="2796">
    <w:name w:val="FA正文 + Bold"/>
    <w:basedOn w:val="367"/>
    <w:next w:val="367"/>
    <w:qFormat/>
    <w:uiPriority w:val="0"/>
    <w:pPr>
      <w:ind w:firstLine="562"/>
    </w:pPr>
    <w:rPr>
      <w:rFonts w:hint="eastAsia" w:hAnsi="Times New Roman"/>
      <w:b/>
      <w:bCs/>
      <w:kern w:val="2"/>
      <w:sz w:val="24"/>
      <w:szCs w:val="20"/>
      <w:lang w:val="en-US"/>
    </w:rPr>
  </w:style>
  <w:style w:type="paragraph" w:customStyle="1" w:styleId="2797">
    <w:name w:val="Style FA正文 + Bold + First line:  2 ch"/>
    <w:basedOn w:val="2796"/>
    <w:qFormat/>
    <w:uiPriority w:val="0"/>
    <w:pPr>
      <w:spacing w:beforeLines="50"/>
      <w:ind w:firstLine="200"/>
    </w:pPr>
  </w:style>
  <w:style w:type="character" w:customStyle="1" w:styleId="2798">
    <w:name w:val="wonder Char"/>
    <w:link w:val="2799"/>
    <w:qFormat/>
    <w:uiPriority w:val="0"/>
    <w:rPr>
      <w:sz w:val="24"/>
      <w:szCs w:val="24"/>
    </w:rPr>
  </w:style>
  <w:style w:type="paragraph" w:customStyle="1" w:styleId="2799">
    <w:name w:val="wonder"/>
    <w:basedOn w:val="1"/>
    <w:link w:val="2798"/>
    <w:qFormat/>
    <w:uiPriority w:val="0"/>
    <w:pPr>
      <w:autoSpaceDE w:val="0"/>
      <w:autoSpaceDN w:val="0"/>
      <w:adjustRightInd w:val="0"/>
      <w:spacing w:line="360" w:lineRule="auto"/>
      <w:ind w:firstLine="480" w:firstLineChars="200"/>
    </w:pPr>
    <w:rPr>
      <w:rFonts w:ascii="Times New Roman" w:hAnsi="Times New Roman"/>
      <w:szCs w:val="24"/>
    </w:rPr>
  </w:style>
  <w:style w:type="paragraph" w:customStyle="1" w:styleId="2800">
    <w:name w:val="lastincell"/>
    <w:basedOn w:val="1"/>
    <w:qFormat/>
    <w:uiPriority w:val="0"/>
    <w:pPr>
      <w:widowControl/>
      <w:spacing w:before="120" w:after="240" w:line="360" w:lineRule="atLeast"/>
      <w:jc w:val="left"/>
    </w:pPr>
    <w:rPr>
      <w:rFonts w:eastAsia="等线"/>
      <w:color w:val="000000"/>
    </w:rPr>
  </w:style>
  <w:style w:type="paragraph" w:customStyle="1" w:styleId="2801">
    <w:name w:val="Boldnumber"/>
    <w:basedOn w:val="1"/>
    <w:next w:val="1"/>
    <w:qFormat/>
    <w:uiPriority w:val="0"/>
    <w:pPr>
      <w:keepNext/>
      <w:widowControl/>
      <w:numPr>
        <w:ilvl w:val="0"/>
        <w:numId w:val="117"/>
      </w:numPr>
      <w:spacing w:before="240" w:after="120"/>
      <w:ind w:firstLine="0"/>
    </w:pPr>
    <w:rPr>
      <w:rFonts w:eastAsia="等线"/>
      <w:b/>
      <w:sz w:val="20"/>
      <w:szCs w:val="20"/>
      <w:lang w:val="en-AU"/>
    </w:rPr>
  </w:style>
  <w:style w:type="character" w:customStyle="1" w:styleId="2802">
    <w:name w:val="正文首行缩进 2 Char2"/>
    <w:qFormat/>
    <w:uiPriority w:val="0"/>
    <w:rPr>
      <w:rFonts w:ascii="Times New Roman" w:hAnsi="Times New Roman" w:eastAsia="仿宋" w:cs="Times New Roman"/>
      <w:sz w:val="24"/>
      <w:szCs w:val="24"/>
    </w:rPr>
  </w:style>
  <w:style w:type="paragraph" w:customStyle="1" w:styleId="2803">
    <w:name w:val="样式 标题 2Heading 2 HiddenHeading 2 CCBSH2heading 2第一章 标题 2IS..."/>
    <w:basedOn w:val="5"/>
    <w:qFormat/>
    <w:uiPriority w:val="0"/>
    <w:pPr>
      <w:keepNext/>
      <w:keepLines/>
      <w:numPr>
        <w:ilvl w:val="0"/>
        <w:numId w:val="0"/>
      </w:numPr>
      <w:tabs>
        <w:tab w:val="clear" w:pos="576"/>
        <w:tab w:val="clear" w:pos="720"/>
      </w:tabs>
      <w:overflowPunct/>
      <w:autoSpaceDE/>
      <w:autoSpaceDN/>
      <w:adjustRightInd/>
      <w:spacing w:beforeLines="100" w:afterLines="100"/>
      <w:ind w:left="1320" w:right="240" w:rightChars="100" w:hanging="420"/>
      <w:textAlignment w:val="auto"/>
    </w:pPr>
    <w:rPr>
      <w:rFonts w:ascii="黑体" w:hAnsi="黑体" w:eastAsia="宋体"/>
      <w:iCs w:val="0"/>
      <w:color w:val="000000"/>
      <w:kern w:val="2"/>
      <w:sz w:val="28"/>
      <w:szCs w:val="32"/>
    </w:rPr>
  </w:style>
  <w:style w:type="paragraph" w:customStyle="1" w:styleId="2804">
    <w:name w:val="样式 标题 1H1章l1I11st levelHeading 0h1Header 1Header1Secti..."/>
    <w:basedOn w:val="1"/>
    <w:qFormat/>
    <w:uiPriority w:val="0"/>
    <w:pPr>
      <w:numPr>
        <w:ilvl w:val="0"/>
        <w:numId w:val="118"/>
      </w:numPr>
    </w:pPr>
    <w:rPr>
      <w:rFonts w:ascii="等线" w:hAnsi="等线" w:eastAsia="等线"/>
      <w:kern w:val="2"/>
    </w:rPr>
  </w:style>
  <w:style w:type="paragraph" w:customStyle="1" w:styleId="2805">
    <w:name w:val="Char Char2"/>
    <w:basedOn w:val="1"/>
    <w:qFormat/>
    <w:uiPriority w:val="0"/>
    <w:pPr>
      <w:keepNext/>
      <w:pageBreakBefore/>
      <w:widowControl/>
      <w:spacing w:after="160" w:line="240" w:lineRule="exact"/>
      <w:jc w:val="left"/>
    </w:pPr>
    <w:rPr>
      <w:rFonts w:ascii="Verdana" w:hAnsi="Verdana" w:eastAsia="等线"/>
      <w:sz w:val="20"/>
      <w:szCs w:val="20"/>
      <w:lang w:eastAsia="en-US"/>
    </w:rPr>
  </w:style>
  <w:style w:type="paragraph" w:customStyle="1" w:styleId="2806">
    <w:name w:val="Default Paragraph Font Para Char"/>
    <w:basedOn w:val="1"/>
    <w:qFormat/>
    <w:uiPriority w:val="0"/>
    <w:pPr>
      <w:widowControl/>
      <w:spacing w:after="160" w:line="240" w:lineRule="exact"/>
      <w:jc w:val="left"/>
    </w:pPr>
    <w:rPr>
      <w:rFonts w:ascii="Verdana" w:hAnsi="Verdana" w:eastAsia="等线"/>
      <w:szCs w:val="20"/>
      <w:lang w:eastAsia="en-US"/>
    </w:rPr>
  </w:style>
  <w:style w:type="paragraph" w:customStyle="1" w:styleId="2807">
    <w:name w:val="样式 首行缩进:  0.63 厘米"/>
    <w:basedOn w:val="1"/>
    <w:qFormat/>
    <w:uiPriority w:val="0"/>
    <w:pPr>
      <w:spacing w:line="360" w:lineRule="auto"/>
      <w:ind w:firstLine="357"/>
    </w:pPr>
    <w:rPr>
      <w:rFonts w:ascii="等线" w:hAnsi="等线" w:eastAsia="等线"/>
      <w:kern w:val="2"/>
      <w:szCs w:val="20"/>
    </w:rPr>
  </w:style>
  <w:style w:type="paragraph" w:customStyle="1" w:styleId="2808">
    <w:name w:val="Defined Term"/>
    <w:basedOn w:val="1"/>
    <w:next w:val="1"/>
    <w:qFormat/>
    <w:uiPriority w:val="0"/>
    <w:pPr>
      <w:widowControl/>
      <w:spacing w:before="60" w:line="300" w:lineRule="exact"/>
    </w:pPr>
    <w:rPr>
      <w:rFonts w:ascii="等线" w:hAnsi="等线" w:eastAsia="等线"/>
      <w:color w:val="000000"/>
      <w:szCs w:val="20"/>
    </w:rPr>
  </w:style>
  <w:style w:type="paragraph" w:customStyle="1" w:styleId="2809">
    <w:name w:val="Alert Text"/>
    <w:basedOn w:val="1"/>
    <w:qFormat/>
    <w:uiPriority w:val="0"/>
    <w:pPr>
      <w:widowControl/>
      <w:spacing w:before="60" w:after="60" w:line="300" w:lineRule="exact"/>
      <w:ind w:left="360"/>
    </w:pPr>
    <w:rPr>
      <w:rFonts w:ascii="等线" w:hAnsi="等线" w:eastAsia="等线"/>
      <w:color w:val="000000"/>
      <w:szCs w:val="20"/>
    </w:rPr>
  </w:style>
  <w:style w:type="paragraph" w:customStyle="1" w:styleId="2810">
    <w:name w:val="Figure in List 1"/>
    <w:basedOn w:val="1"/>
    <w:next w:val="1"/>
    <w:qFormat/>
    <w:uiPriority w:val="0"/>
    <w:pPr>
      <w:widowControl/>
      <w:spacing w:before="120" w:after="120"/>
      <w:ind w:left="360" w:right="720"/>
    </w:pPr>
    <w:rPr>
      <w:rFonts w:ascii="等线" w:hAnsi="等线" w:eastAsia="等线"/>
      <w:color w:val="000000"/>
      <w:szCs w:val="20"/>
    </w:rPr>
  </w:style>
  <w:style w:type="paragraph" w:customStyle="1" w:styleId="2811">
    <w:name w:val="Title Bar"/>
    <w:basedOn w:val="1"/>
    <w:qFormat/>
    <w:uiPriority w:val="0"/>
    <w:pPr>
      <w:keepNext/>
      <w:pageBreakBefore/>
      <w:widowControl/>
      <w:shd w:val="solid" w:color="auto" w:fill="auto"/>
      <w:overflowPunct w:val="0"/>
      <w:autoSpaceDE w:val="0"/>
      <w:autoSpaceDN w:val="0"/>
      <w:adjustRightInd w:val="0"/>
      <w:spacing w:before="1680"/>
      <w:ind w:left="2520" w:right="720"/>
      <w:jc w:val="left"/>
    </w:pPr>
    <w:rPr>
      <w:rFonts w:ascii="Book Antiqua" w:hAnsi="Book Antiqua" w:eastAsia="等线"/>
      <w:sz w:val="36"/>
      <w:szCs w:val="20"/>
    </w:rPr>
  </w:style>
  <w:style w:type="paragraph" w:customStyle="1" w:styleId="2812">
    <w:name w:val="Route Title"/>
    <w:basedOn w:val="1"/>
    <w:qFormat/>
    <w:uiPriority w:val="0"/>
    <w:pPr>
      <w:keepLines/>
      <w:widowControl/>
      <w:overflowPunct w:val="0"/>
      <w:autoSpaceDE w:val="0"/>
      <w:autoSpaceDN w:val="0"/>
      <w:adjustRightInd w:val="0"/>
      <w:spacing w:after="120"/>
      <w:ind w:left="2520" w:right="720"/>
      <w:jc w:val="left"/>
    </w:pPr>
    <w:rPr>
      <w:rFonts w:ascii="Book Antiqua" w:hAnsi="Book Antiqua" w:eastAsia="等线"/>
      <w:sz w:val="36"/>
      <w:szCs w:val="20"/>
    </w:rPr>
  </w:style>
  <w:style w:type="paragraph" w:customStyle="1" w:styleId="2813">
    <w:name w:val="Heading Bar"/>
    <w:basedOn w:val="1"/>
    <w:next w:val="6"/>
    <w:qFormat/>
    <w:uiPriority w:val="0"/>
    <w:pPr>
      <w:keepNext/>
      <w:keepLines/>
      <w:widowControl/>
      <w:shd w:val="solid" w:color="auto" w:fill="auto"/>
      <w:overflowPunct w:val="0"/>
      <w:autoSpaceDE w:val="0"/>
      <w:autoSpaceDN w:val="0"/>
      <w:adjustRightInd w:val="0"/>
      <w:spacing w:before="240"/>
      <w:ind w:right="7920"/>
      <w:jc w:val="left"/>
    </w:pPr>
    <w:rPr>
      <w:rFonts w:ascii="Book Antiqua" w:hAnsi="Book Antiqua" w:eastAsia="等线"/>
      <w:color w:val="FFFFFF"/>
      <w:sz w:val="8"/>
      <w:szCs w:val="20"/>
    </w:rPr>
  </w:style>
  <w:style w:type="character" w:customStyle="1" w:styleId="2814">
    <w:name w:val="Table Heading Char"/>
    <w:link w:val="1020"/>
    <w:qFormat/>
    <w:uiPriority w:val="0"/>
    <w:rPr>
      <w:rFonts w:ascii="Arial" w:hAnsi="Arial" w:eastAsia="黑体" w:cs="宋体"/>
      <w:b/>
      <w:kern w:val="2"/>
      <w:sz w:val="21"/>
      <w:szCs w:val="21"/>
    </w:rPr>
  </w:style>
  <w:style w:type="paragraph" w:customStyle="1" w:styleId="2815">
    <w:name w:val="ds_Head 1"/>
    <w:basedOn w:val="331"/>
    <w:next w:val="331"/>
    <w:qFormat/>
    <w:uiPriority w:val="0"/>
    <w:pPr>
      <w:spacing w:before="240" w:after="240" w:line="360" w:lineRule="auto"/>
      <w:jc w:val="both"/>
    </w:pPr>
    <w:rPr>
      <w:rFonts w:hint="eastAsia" w:ascii="Arial" w:hAnsi="Arial" w:eastAsia="宋体" w:cs="Times New Roman"/>
      <w:color w:val="auto"/>
    </w:rPr>
  </w:style>
  <w:style w:type="paragraph" w:customStyle="1" w:styleId="2816">
    <w:name w:val="ds_Body Text"/>
    <w:basedOn w:val="331"/>
    <w:next w:val="331"/>
    <w:qFormat/>
    <w:uiPriority w:val="0"/>
    <w:pPr>
      <w:spacing w:after="120" w:line="360" w:lineRule="auto"/>
      <w:jc w:val="both"/>
    </w:pPr>
    <w:rPr>
      <w:rFonts w:hint="eastAsia" w:ascii="Arial" w:hAnsi="Arial" w:eastAsia="宋体" w:cs="Times New Roman"/>
      <w:color w:val="auto"/>
    </w:rPr>
  </w:style>
  <w:style w:type="paragraph" w:customStyle="1" w:styleId="2817">
    <w:name w:val="ds_Head 3"/>
    <w:basedOn w:val="331"/>
    <w:next w:val="331"/>
    <w:qFormat/>
    <w:uiPriority w:val="0"/>
    <w:pPr>
      <w:spacing w:before="240" w:after="240" w:line="360" w:lineRule="auto"/>
      <w:jc w:val="both"/>
    </w:pPr>
    <w:rPr>
      <w:rFonts w:hint="eastAsia" w:hAnsi="宋体" w:eastAsia="宋体" w:cs="Times New Roman"/>
      <w:color w:val="auto"/>
    </w:rPr>
  </w:style>
  <w:style w:type="paragraph" w:customStyle="1" w:styleId="2818">
    <w:name w:val="*8. General Text"/>
    <w:basedOn w:val="1"/>
    <w:qFormat/>
    <w:uiPriority w:val="0"/>
    <w:pPr>
      <w:widowControl/>
      <w:overflowPunct w:val="0"/>
      <w:autoSpaceDE w:val="0"/>
      <w:autoSpaceDN w:val="0"/>
      <w:adjustRightInd w:val="0"/>
      <w:spacing w:after="120" w:line="280" w:lineRule="exact"/>
      <w:jc w:val="left"/>
    </w:pPr>
    <w:rPr>
      <w:rFonts w:ascii="Garamond" w:hAnsi="Garamond" w:eastAsia="等线"/>
      <w:szCs w:val="20"/>
    </w:rPr>
  </w:style>
  <w:style w:type="paragraph" w:customStyle="1" w:styleId="2819">
    <w:name w:val="*6. Head 3"/>
    <w:basedOn w:val="1"/>
    <w:next w:val="2818"/>
    <w:qFormat/>
    <w:uiPriority w:val="0"/>
    <w:pPr>
      <w:keepNext/>
      <w:widowControl/>
      <w:overflowPunct w:val="0"/>
      <w:autoSpaceDE w:val="0"/>
      <w:autoSpaceDN w:val="0"/>
      <w:adjustRightInd w:val="0"/>
      <w:spacing w:before="180" w:after="60" w:line="240" w:lineRule="exact"/>
      <w:jc w:val="left"/>
    </w:pPr>
    <w:rPr>
      <w:rFonts w:eastAsia="等线"/>
      <w:b/>
      <w:sz w:val="16"/>
      <w:szCs w:val="20"/>
    </w:rPr>
  </w:style>
  <w:style w:type="paragraph" w:customStyle="1" w:styleId="2820">
    <w:name w:val="Default1"/>
    <w:basedOn w:val="331"/>
    <w:next w:val="331"/>
    <w:qFormat/>
    <w:uiPriority w:val="0"/>
    <w:pPr>
      <w:spacing w:line="360" w:lineRule="auto"/>
      <w:jc w:val="both"/>
    </w:pPr>
    <w:rPr>
      <w:rFonts w:hint="eastAsia" w:ascii="TimesNewRoman,Bold" w:hAnsi="TimesNewRoman,Bold" w:eastAsia="宋体" w:cs="Times New Roman"/>
      <w:color w:val="auto"/>
    </w:rPr>
  </w:style>
  <w:style w:type="paragraph" w:customStyle="1" w:styleId="2821">
    <w:name w:val="正文文字缩进下划线"/>
    <w:basedOn w:val="36"/>
    <w:qFormat/>
    <w:uiPriority w:val="0"/>
    <w:pPr>
      <w:widowControl/>
      <w:overflowPunct w:val="0"/>
      <w:autoSpaceDE w:val="0"/>
      <w:autoSpaceDN w:val="0"/>
      <w:adjustRightInd w:val="0"/>
      <w:spacing w:before="240" w:after="0" w:line="292" w:lineRule="auto"/>
      <w:ind w:left="2268" w:leftChars="0"/>
      <w:jc w:val="left"/>
    </w:pPr>
    <w:rPr>
      <w:rFonts w:hint="eastAsia" w:ascii="仿宋" w:hAnsi="仿宋" w:eastAsia="等线"/>
      <w:kern w:val="2"/>
      <w:szCs w:val="22"/>
      <w:u w:val="single"/>
    </w:rPr>
  </w:style>
  <w:style w:type="paragraph" w:customStyle="1" w:styleId="2822">
    <w:name w:val="10. bullet list"/>
    <w:basedOn w:val="1"/>
    <w:qFormat/>
    <w:uiPriority w:val="0"/>
    <w:pPr>
      <w:spacing w:before="120" w:after="120"/>
    </w:pPr>
    <w:rPr>
      <w:rFonts w:ascii="等线" w:hAnsi="等线" w:eastAsia="等线"/>
      <w:kern w:val="2"/>
      <w:szCs w:val="20"/>
    </w:rPr>
  </w:style>
  <w:style w:type="paragraph" w:customStyle="1" w:styleId="2823">
    <w:name w:val="Body Copy"/>
    <w:basedOn w:val="1"/>
    <w:qFormat/>
    <w:uiPriority w:val="0"/>
    <w:pPr>
      <w:widowControl/>
      <w:overflowPunct w:val="0"/>
      <w:autoSpaceDE w:val="0"/>
      <w:autoSpaceDN w:val="0"/>
      <w:adjustRightInd w:val="0"/>
      <w:spacing w:before="40" w:after="40"/>
      <w:jc w:val="left"/>
    </w:pPr>
    <w:rPr>
      <w:rFonts w:ascii="Garamond" w:hAnsi="Garamond" w:eastAsia="等线"/>
      <w:sz w:val="22"/>
      <w:szCs w:val="20"/>
    </w:rPr>
  </w:style>
  <w:style w:type="paragraph" w:customStyle="1" w:styleId="2824">
    <w:name w:val="*7. Head 4"/>
    <w:basedOn w:val="1"/>
    <w:next w:val="2818"/>
    <w:qFormat/>
    <w:uiPriority w:val="0"/>
    <w:pPr>
      <w:keepNext/>
      <w:widowControl/>
      <w:overflowPunct w:val="0"/>
      <w:autoSpaceDE w:val="0"/>
      <w:autoSpaceDN w:val="0"/>
      <w:adjustRightInd w:val="0"/>
      <w:spacing w:before="180" w:after="60" w:line="240" w:lineRule="exact"/>
      <w:jc w:val="left"/>
    </w:pPr>
    <w:rPr>
      <w:rFonts w:eastAsia="等线"/>
      <w:b/>
      <w:i/>
      <w:sz w:val="16"/>
      <w:szCs w:val="20"/>
    </w:rPr>
  </w:style>
  <w:style w:type="paragraph" w:customStyle="1" w:styleId="2825">
    <w:name w:val="10. Bullet list"/>
    <w:basedOn w:val="1"/>
    <w:qFormat/>
    <w:uiPriority w:val="0"/>
    <w:pPr>
      <w:widowControl/>
      <w:tabs>
        <w:tab w:val="left" w:pos="240"/>
      </w:tabs>
      <w:overflowPunct w:val="0"/>
      <w:autoSpaceDE w:val="0"/>
      <w:autoSpaceDN w:val="0"/>
      <w:adjustRightInd w:val="0"/>
      <w:spacing w:after="120" w:line="280" w:lineRule="exact"/>
      <w:ind w:left="490" w:hanging="245"/>
      <w:jc w:val="left"/>
    </w:pPr>
    <w:rPr>
      <w:rFonts w:ascii="Garamond" w:hAnsi="Garamond" w:eastAsia="等线"/>
      <w:szCs w:val="20"/>
    </w:rPr>
  </w:style>
  <w:style w:type="paragraph" w:customStyle="1" w:styleId="2826">
    <w:name w:val="Title-Major"/>
    <w:basedOn w:val="84"/>
    <w:qFormat/>
    <w:uiPriority w:val="0"/>
    <w:pPr>
      <w:keepLines/>
      <w:widowControl/>
      <w:spacing w:before="0" w:after="120"/>
      <w:ind w:left="2520" w:right="720"/>
      <w:jc w:val="left"/>
      <w:outlineLvl w:val="9"/>
    </w:pPr>
    <w:rPr>
      <w:rFonts w:ascii="Book Antiqua" w:hAnsi="Book Antiqua" w:eastAsia="仿宋" w:cs="Times New Roman"/>
      <w:b w:val="0"/>
      <w:bCs w:val="0"/>
      <w:smallCaps/>
      <w:kern w:val="0"/>
      <w:sz w:val="48"/>
      <w:szCs w:val="20"/>
      <w:lang w:val="en-GB" w:eastAsia="en-US"/>
    </w:rPr>
  </w:style>
  <w:style w:type="paragraph" w:customStyle="1" w:styleId="2827">
    <w:name w:val="Indented List"/>
    <w:basedOn w:val="1"/>
    <w:qFormat/>
    <w:uiPriority w:val="0"/>
    <w:pPr>
      <w:widowControl/>
      <w:spacing w:after="120"/>
      <w:ind w:left="709" w:right="352" w:hanging="357"/>
      <w:jc w:val="left"/>
    </w:pPr>
    <w:rPr>
      <w:rFonts w:eastAsia="等线"/>
      <w:sz w:val="22"/>
      <w:szCs w:val="20"/>
      <w:lang w:val="en-GB" w:eastAsia="en-US"/>
    </w:rPr>
  </w:style>
  <w:style w:type="paragraph" w:customStyle="1" w:styleId="2828">
    <w:name w:val="wfxRecipient"/>
    <w:basedOn w:val="1"/>
    <w:qFormat/>
    <w:uiPriority w:val="0"/>
    <w:pPr>
      <w:widowControl/>
      <w:jc w:val="left"/>
    </w:pPr>
    <w:rPr>
      <w:rFonts w:ascii="等线" w:hAnsi="等线" w:eastAsia="等线"/>
      <w:sz w:val="20"/>
      <w:szCs w:val="20"/>
      <w:lang w:val="en-GB" w:eastAsia="en-US"/>
    </w:rPr>
  </w:style>
  <w:style w:type="paragraph" w:customStyle="1" w:styleId="2829">
    <w:name w:val="Überschrift 3.Proposa.Heading 4 Proposal"/>
    <w:basedOn w:val="1"/>
    <w:next w:val="1"/>
    <w:qFormat/>
    <w:uiPriority w:val="0"/>
    <w:pPr>
      <w:keepNext/>
      <w:tabs>
        <w:tab w:val="left" w:pos="720"/>
      </w:tabs>
      <w:spacing w:before="240" w:after="60"/>
      <w:ind w:left="720" w:hanging="720"/>
      <w:jc w:val="left"/>
    </w:pPr>
    <w:rPr>
      <w:rFonts w:ascii="Garamond" w:hAnsi="Garamond" w:eastAsia="等线"/>
      <w:b/>
      <w:szCs w:val="20"/>
      <w:lang w:eastAsia="en-US"/>
    </w:rPr>
  </w:style>
  <w:style w:type="paragraph" w:customStyle="1" w:styleId="2830">
    <w:name w:val="Textkörper.contents.body text"/>
    <w:basedOn w:val="1"/>
    <w:qFormat/>
    <w:uiPriority w:val="0"/>
    <w:rPr>
      <w:rFonts w:ascii="Garamond" w:hAnsi="Garamond" w:eastAsia="等线"/>
      <w:sz w:val="22"/>
      <w:szCs w:val="20"/>
      <w:lang w:eastAsia="en-US"/>
    </w:rPr>
  </w:style>
  <w:style w:type="paragraph" w:customStyle="1" w:styleId="2831">
    <w:name w:val="Text Vertrag"/>
    <w:basedOn w:val="1"/>
    <w:qFormat/>
    <w:uiPriority w:val="0"/>
    <w:pPr>
      <w:ind w:left="1276"/>
      <w:jc w:val="left"/>
    </w:pPr>
    <w:rPr>
      <w:rFonts w:ascii="Garamond" w:hAnsi="Garamond" w:eastAsia="等线"/>
      <w:szCs w:val="20"/>
      <w:lang w:eastAsia="en-US"/>
    </w:rPr>
  </w:style>
  <w:style w:type="paragraph" w:customStyle="1" w:styleId="2832">
    <w:name w:val="Tabellentext 1"/>
    <w:qFormat/>
    <w:uiPriority w:val="0"/>
    <w:pPr>
      <w:keepNext/>
      <w:widowControl w:val="0"/>
      <w:tabs>
        <w:tab w:val="left" w:pos="709"/>
      </w:tabs>
      <w:spacing w:before="120" w:line="360" w:lineRule="auto"/>
      <w:jc w:val="both"/>
    </w:pPr>
    <w:rPr>
      <w:rFonts w:ascii="Times New Roman" w:hAnsi="Times New Roman" w:eastAsia="宋体" w:cs="Times New Roman"/>
      <w:kern w:val="2"/>
      <w:sz w:val="22"/>
      <w:szCs w:val="21"/>
      <w:lang w:val="de-DE" w:eastAsia="en-US" w:bidi="ar-SA"/>
    </w:rPr>
  </w:style>
  <w:style w:type="paragraph" w:customStyle="1" w:styleId="2833">
    <w:name w:val="Textkörper.body text.bt"/>
    <w:basedOn w:val="1"/>
    <w:qFormat/>
    <w:uiPriority w:val="0"/>
    <w:pPr>
      <w:widowControl/>
      <w:spacing w:after="120"/>
      <w:jc w:val="left"/>
    </w:pPr>
    <w:rPr>
      <w:rFonts w:ascii="Tms Rmn" w:hAnsi="Tms Rmn" w:eastAsia="等线"/>
      <w:sz w:val="20"/>
      <w:szCs w:val="20"/>
      <w:lang w:eastAsia="de-DE"/>
    </w:rPr>
  </w:style>
  <w:style w:type="paragraph" w:customStyle="1" w:styleId="2834">
    <w:name w:val="Überschrift 5.Block Label.h5"/>
    <w:basedOn w:val="2833"/>
    <w:next w:val="2833"/>
    <w:qFormat/>
    <w:uiPriority w:val="0"/>
    <w:pPr>
      <w:keepNext/>
      <w:keepLines/>
      <w:spacing w:before="120"/>
      <w:outlineLvl w:val="4"/>
    </w:pPr>
    <w:rPr>
      <w:rFonts w:ascii="Book Antiqua" w:hAnsi="Book Antiqua"/>
      <w:b/>
      <w:i/>
    </w:rPr>
  </w:style>
  <w:style w:type="paragraph" w:customStyle="1" w:styleId="2835">
    <w:name w:val="Number List"/>
    <w:basedOn w:val="34"/>
    <w:qFormat/>
    <w:uiPriority w:val="0"/>
    <w:pPr>
      <w:widowControl/>
      <w:spacing w:before="60" w:after="60"/>
      <w:ind w:left="3240" w:hanging="360"/>
      <w:jc w:val="left"/>
    </w:pPr>
    <w:rPr>
      <w:rFonts w:hint="eastAsia" w:ascii="仿宋" w:hAnsi="仿宋"/>
      <w:kern w:val="0"/>
      <w:szCs w:val="22"/>
      <w:lang w:val="en-GB" w:eastAsia="en-US"/>
    </w:rPr>
  </w:style>
  <w:style w:type="paragraph" w:customStyle="1" w:styleId="2836">
    <w:name w:val="tty80"/>
    <w:basedOn w:val="1"/>
    <w:qFormat/>
    <w:uiPriority w:val="0"/>
    <w:pPr>
      <w:widowControl/>
      <w:overflowPunct w:val="0"/>
      <w:autoSpaceDE w:val="0"/>
      <w:autoSpaceDN w:val="0"/>
      <w:adjustRightInd w:val="0"/>
      <w:jc w:val="left"/>
    </w:pPr>
    <w:rPr>
      <w:rFonts w:ascii="Courier New" w:hAnsi="Courier New" w:eastAsia="等线"/>
      <w:sz w:val="20"/>
      <w:szCs w:val="20"/>
    </w:rPr>
  </w:style>
  <w:style w:type="paragraph" w:customStyle="1" w:styleId="2837">
    <w:name w:val="_Sub Bullet"/>
    <w:qFormat/>
    <w:uiPriority w:val="0"/>
    <w:pPr>
      <w:numPr>
        <w:ilvl w:val="0"/>
        <w:numId w:val="119"/>
      </w:numPr>
      <w:spacing w:line="360" w:lineRule="auto"/>
      <w:jc w:val="both"/>
    </w:pPr>
    <w:rPr>
      <w:rFonts w:ascii="Times New Roman" w:hAnsi="Times New Roman" w:eastAsia="宋体" w:cs="Times New Roman"/>
      <w:color w:val="000000"/>
      <w:kern w:val="2"/>
      <w:sz w:val="24"/>
      <w:szCs w:val="21"/>
      <w:lang w:val="en-US" w:eastAsia="zh-CN" w:bidi="ar-SA"/>
    </w:rPr>
  </w:style>
  <w:style w:type="paragraph" w:customStyle="1" w:styleId="2838">
    <w:name w:val="List number A"/>
    <w:basedOn w:val="21"/>
    <w:qFormat/>
    <w:uiPriority w:val="0"/>
    <w:pPr>
      <w:keepLines/>
      <w:widowControl/>
      <w:numPr>
        <w:ilvl w:val="0"/>
        <w:numId w:val="120"/>
      </w:numPr>
      <w:tabs>
        <w:tab w:val="clear" w:pos="360"/>
        <w:tab w:val="clear" w:pos="785"/>
        <w:tab w:val="clear" w:pos="840"/>
      </w:tabs>
      <w:spacing w:before="40" w:after="120"/>
      <w:ind w:left="2160" w:hanging="200" w:hangingChars="200"/>
      <w:jc w:val="left"/>
    </w:pPr>
    <w:rPr>
      <w:rFonts w:ascii="等线" w:hAnsi="等线" w:eastAsia="MS Mincho"/>
      <w:sz w:val="22"/>
      <w:szCs w:val="20"/>
      <w:lang w:val="en-AU" w:eastAsia="en-US"/>
    </w:rPr>
  </w:style>
  <w:style w:type="paragraph" w:customStyle="1" w:styleId="2839">
    <w:name w:val="Heading A"/>
    <w:basedOn w:val="3"/>
    <w:qFormat/>
    <w:uiPriority w:val="0"/>
    <w:pPr>
      <w:keepNext/>
      <w:keepLines/>
      <w:pageBreakBefore/>
      <w:numPr>
        <w:numId w:val="121"/>
      </w:numPr>
      <w:pBdr>
        <w:top w:val="single" w:color="auto" w:sz="12" w:space="1"/>
      </w:pBdr>
      <w:tabs>
        <w:tab w:val="left" w:pos="360"/>
        <w:tab w:val="clear" w:pos="540"/>
        <w:tab w:val="clear" w:pos="8100"/>
      </w:tabs>
      <w:spacing w:before="142" w:beforeLines="50" w:after="113" w:afterLines="50" w:line="240" w:lineRule="auto"/>
      <w:ind w:left="432" w:hanging="432"/>
      <w:jc w:val="left"/>
      <w:textAlignment w:val="auto"/>
      <w:outlineLvl w:val="9"/>
    </w:pPr>
    <w:rPr>
      <w:rFonts w:ascii="黑体" w:hAnsi="Arial"/>
      <w:bCs w:val="0"/>
      <w:color w:val="000000"/>
      <w:kern w:val="28"/>
      <w:sz w:val="28"/>
      <w:szCs w:val="44"/>
    </w:rPr>
  </w:style>
  <w:style w:type="paragraph" w:customStyle="1" w:styleId="2840">
    <w:name w:val="BOC bullet"/>
    <w:basedOn w:val="1"/>
    <w:qFormat/>
    <w:uiPriority w:val="0"/>
    <w:pPr>
      <w:numPr>
        <w:ilvl w:val="0"/>
        <w:numId w:val="122"/>
      </w:numPr>
      <w:snapToGrid w:val="0"/>
      <w:spacing w:before="120" w:line="400" w:lineRule="exact"/>
      <w:ind w:firstLine="0"/>
    </w:pPr>
    <w:rPr>
      <w:rFonts w:ascii="等线" w:hAnsi="等线" w:eastAsia="等线"/>
      <w:color w:val="000000"/>
      <w:kern w:val="2"/>
      <w:sz w:val="22"/>
      <w:szCs w:val="20"/>
    </w:rPr>
  </w:style>
  <w:style w:type="paragraph" w:customStyle="1" w:styleId="2841">
    <w:name w:val="样式 标题 1第A章H1章l1I11st levelHeading 0h1Header 1Header1S..."/>
    <w:basedOn w:val="3"/>
    <w:qFormat/>
    <w:uiPriority w:val="0"/>
    <w:pPr>
      <w:keepNext/>
      <w:keepLines/>
      <w:pageBreakBefore/>
      <w:numPr>
        <w:numId w:val="0"/>
      </w:numPr>
      <w:tabs>
        <w:tab w:val="clear" w:pos="540"/>
        <w:tab w:val="clear" w:pos="8100"/>
      </w:tabs>
      <w:overflowPunct/>
      <w:autoSpaceDE/>
      <w:autoSpaceDN/>
      <w:adjustRightInd/>
      <w:spacing w:beforeLines="50" w:after="120" w:afterLines="50"/>
      <w:ind w:left="144" w:hanging="144"/>
      <w:jc w:val="center"/>
      <w:textAlignment w:val="auto"/>
    </w:pPr>
    <w:rPr>
      <w:rFonts w:ascii="宋体" w:hAnsi="宋体"/>
      <w:color w:val="000000"/>
      <w:kern w:val="44"/>
      <w:sz w:val="44"/>
      <w:szCs w:val="44"/>
    </w:rPr>
  </w:style>
  <w:style w:type="paragraph" w:customStyle="1" w:styleId="2842">
    <w:name w:val="neiwen"/>
    <w:basedOn w:val="1"/>
    <w:qFormat/>
    <w:uiPriority w:val="0"/>
    <w:pPr>
      <w:widowControl/>
      <w:spacing w:before="100" w:beforeAutospacing="1" w:after="100" w:afterAutospacing="1" w:line="240" w:lineRule="atLeast"/>
      <w:ind w:firstLine="360"/>
    </w:pPr>
    <w:rPr>
      <w:rFonts w:ascii="ˎ̥" w:hAnsi="ˎ̥" w:eastAsia="等线"/>
      <w:color w:val="5A5A5A"/>
      <w:sz w:val="18"/>
      <w:szCs w:val="18"/>
    </w:rPr>
  </w:style>
  <w:style w:type="paragraph" w:customStyle="1" w:styleId="2843">
    <w:name w:val="正文 + 黑体"/>
    <w:basedOn w:val="1"/>
    <w:qFormat/>
    <w:uiPriority w:val="0"/>
    <w:pPr>
      <w:tabs>
        <w:tab w:val="left" w:pos="1320"/>
      </w:tabs>
      <w:spacing w:line="360" w:lineRule="auto"/>
      <w:ind w:left="1320" w:hanging="840"/>
    </w:pPr>
    <w:rPr>
      <w:rFonts w:ascii="黑体" w:hAnsi="等线" w:eastAsia="黑体"/>
      <w:b/>
      <w:kern w:val="2"/>
      <w:sz w:val="36"/>
      <w:szCs w:val="36"/>
    </w:rPr>
  </w:style>
  <w:style w:type="paragraph" w:customStyle="1" w:styleId="2844">
    <w:name w:val="1)"/>
    <w:basedOn w:val="1"/>
    <w:qFormat/>
    <w:uiPriority w:val="0"/>
    <w:pPr>
      <w:tabs>
        <w:tab w:val="left" w:pos="964"/>
      </w:tabs>
      <w:spacing w:line="360" w:lineRule="auto"/>
      <w:ind w:left="964" w:hanging="482"/>
    </w:pPr>
    <w:rPr>
      <w:rFonts w:ascii="等线" w:hAnsi="等线" w:eastAsia="等线"/>
      <w:kern w:val="2"/>
    </w:rPr>
  </w:style>
  <w:style w:type="paragraph" w:customStyle="1" w:styleId="2845">
    <w:name w:val="@"/>
    <w:basedOn w:val="2844"/>
    <w:qFormat/>
    <w:uiPriority w:val="0"/>
    <w:pPr>
      <w:tabs>
        <w:tab w:val="clear" w:pos="964"/>
      </w:tabs>
      <w:ind w:left="482"/>
    </w:pPr>
  </w:style>
  <w:style w:type="paragraph" w:customStyle="1" w:styleId="2846">
    <w:name w:val="#"/>
    <w:basedOn w:val="2845"/>
    <w:qFormat/>
    <w:uiPriority w:val="0"/>
    <w:pPr>
      <w:ind w:left="964"/>
    </w:pPr>
  </w:style>
  <w:style w:type="paragraph" w:customStyle="1" w:styleId="2847">
    <w:name w:val="图片 Char"/>
    <w:basedOn w:val="1"/>
    <w:qFormat/>
    <w:uiPriority w:val="0"/>
    <w:pPr>
      <w:jc w:val="center"/>
    </w:pPr>
    <w:rPr>
      <w:rFonts w:ascii="等线" w:hAnsi="等线" w:eastAsia="等线"/>
      <w:kern w:val="2"/>
    </w:rPr>
  </w:style>
  <w:style w:type="paragraph" w:customStyle="1" w:styleId="2848">
    <w:name w:val="1.1"/>
    <w:basedOn w:val="1"/>
    <w:qFormat/>
    <w:uiPriority w:val="0"/>
    <w:pPr>
      <w:tabs>
        <w:tab w:val="left" w:pos="964"/>
      </w:tabs>
      <w:spacing w:line="360" w:lineRule="auto"/>
      <w:ind w:left="964" w:hanging="484" w:firstLineChars="200"/>
    </w:pPr>
    <w:rPr>
      <w:rFonts w:ascii="等线" w:hAnsi="等线" w:eastAsia="等线"/>
      <w:kern w:val="2"/>
    </w:rPr>
  </w:style>
  <w:style w:type="paragraph" w:customStyle="1" w:styleId="2849">
    <w:name w:val="段落强调 Char"/>
    <w:basedOn w:val="12"/>
    <w:qFormat/>
    <w:uiPriority w:val="0"/>
    <w:pPr>
      <w:tabs>
        <w:tab w:val="left" w:pos="-31680"/>
        <w:tab w:val="left" w:pos="1320"/>
      </w:tabs>
      <w:spacing w:line="300" w:lineRule="auto"/>
      <w:ind w:left="1320" w:hanging="840"/>
    </w:pPr>
    <w:rPr>
      <w:rFonts w:cs="Times New Roman"/>
    </w:rPr>
  </w:style>
  <w:style w:type="paragraph" w:customStyle="1" w:styleId="2850">
    <w:name w:val="Dotted Items1"/>
    <w:basedOn w:val="1"/>
    <w:qFormat/>
    <w:uiPriority w:val="0"/>
    <w:pPr>
      <w:tabs>
        <w:tab w:val="left" w:pos="1200"/>
      </w:tabs>
      <w:spacing w:line="300" w:lineRule="auto"/>
      <w:ind w:left="1200" w:hanging="360"/>
      <w:jc w:val="left"/>
    </w:pPr>
    <w:rPr>
      <w:rFonts w:eastAsia="PMingLiU"/>
      <w:kern w:val="2"/>
      <w:sz w:val="22"/>
      <w:szCs w:val="22"/>
      <w:lang w:eastAsia="zh-TW"/>
    </w:rPr>
  </w:style>
  <w:style w:type="paragraph" w:customStyle="1" w:styleId="2851">
    <w:name w:val="Text Char"/>
    <w:basedOn w:val="1"/>
    <w:qFormat/>
    <w:uiPriority w:val="0"/>
    <w:pPr>
      <w:spacing w:beforeLines="50" w:line="300" w:lineRule="auto"/>
      <w:ind w:firstLine="200" w:firstLineChars="200"/>
      <w:jc w:val="left"/>
    </w:pPr>
    <w:rPr>
      <w:rFonts w:eastAsia="PMingLiU"/>
      <w:kern w:val="2"/>
      <w:lang w:eastAsia="zh-TW"/>
    </w:rPr>
  </w:style>
  <w:style w:type="paragraph" w:customStyle="1" w:styleId="2852">
    <w:name w:val="样式 标题 3Sectionh3H3level_3PIM 3Level 3 HeadHeading 3 - old...1"/>
    <w:basedOn w:val="6"/>
    <w:qFormat/>
    <w:uiPriority w:val="0"/>
    <w:pPr>
      <w:keepNext/>
      <w:keepLines/>
      <w:widowControl w:val="0"/>
      <w:numPr>
        <w:ilvl w:val="0"/>
        <w:numId w:val="0"/>
      </w:numPr>
      <w:tabs>
        <w:tab w:val="left" w:pos="709"/>
      </w:tabs>
      <w:overflowPunct/>
      <w:autoSpaceDE/>
      <w:autoSpaceDN/>
      <w:adjustRightInd/>
      <w:spacing w:before="40" w:beforeLines="100" w:after="40" w:afterLines="100" w:line="300" w:lineRule="auto"/>
      <w:ind w:left="709" w:right="240" w:rightChars="100" w:hanging="709" w:firstLineChars="200"/>
      <w:jc w:val="left"/>
      <w:textAlignment w:val="auto"/>
    </w:pPr>
    <w:rPr>
      <w:rFonts w:ascii="Arial" w:hAnsi="Arial"/>
      <w:bCs w:val="0"/>
      <w:color w:val="000000"/>
      <w:kern w:val="2"/>
      <w:szCs w:val="28"/>
    </w:rPr>
  </w:style>
  <w:style w:type="paragraph" w:customStyle="1" w:styleId="2853">
    <w:name w:val="样式 标题 5 + 宋体 非加粗 Char"/>
    <w:basedOn w:val="8"/>
    <w:qFormat/>
    <w:uiPriority w:val="0"/>
    <w:pPr>
      <w:keepNext/>
      <w:keepLines/>
      <w:widowControl w:val="0"/>
      <w:numPr>
        <w:ilvl w:val="0"/>
        <w:numId w:val="0"/>
      </w:numPr>
      <w:tabs>
        <w:tab w:val="clear" w:pos="1276"/>
        <w:tab w:val="clear" w:pos="2030"/>
        <w:tab w:val="clear" w:pos="2895"/>
      </w:tabs>
      <w:overflowPunct/>
      <w:autoSpaceDE/>
      <w:autoSpaceDN/>
      <w:adjustRightInd/>
      <w:spacing w:before="40" w:after="40" w:line="300" w:lineRule="auto"/>
      <w:ind w:left="1368" w:hanging="1368"/>
      <w:textAlignment w:val="auto"/>
    </w:pPr>
    <w:rPr>
      <w:rFonts w:ascii="宋体" w:hAnsi="宋体"/>
      <w:kern w:val="2"/>
      <w:sz w:val="28"/>
    </w:rPr>
  </w:style>
  <w:style w:type="paragraph" w:customStyle="1" w:styleId="2854">
    <w:name w:val="样式 正文首行缩进 + 首行缩进:  2 字符 Char"/>
    <w:basedOn w:val="86"/>
    <w:qFormat/>
    <w:uiPriority w:val="0"/>
    <w:pPr>
      <w:spacing w:line="300" w:lineRule="auto"/>
      <w:ind w:firstLine="200" w:firstLineChars="200"/>
    </w:pPr>
    <w:rPr>
      <w:rFonts w:ascii="仿宋" w:hAnsi="仿宋" w:eastAsia="等线"/>
      <w:kern w:val="2"/>
      <w:szCs w:val="22"/>
      <w:lang w:val="zh-CN"/>
    </w:rPr>
  </w:style>
  <w:style w:type="paragraph" w:customStyle="1" w:styleId="2855">
    <w:name w:val="样式 正文文本 + 加粗1"/>
    <w:basedOn w:val="34"/>
    <w:qFormat/>
    <w:uiPriority w:val="0"/>
    <w:pPr>
      <w:tabs>
        <w:tab w:val="left" w:pos="360"/>
        <w:tab w:val="left" w:pos="420"/>
      </w:tabs>
      <w:spacing w:line="300" w:lineRule="auto"/>
    </w:pPr>
    <w:rPr>
      <w:rFonts w:hint="eastAsia" w:ascii="仿宋" w:hAnsi="仿宋"/>
      <w:b/>
      <w:bCs/>
    </w:rPr>
  </w:style>
  <w:style w:type="paragraph" w:customStyle="1" w:styleId="2856">
    <w:name w:val="样式 正文文本 + 非倾斜 首行缩进:  0.74 厘米"/>
    <w:basedOn w:val="34"/>
    <w:qFormat/>
    <w:uiPriority w:val="0"/>
    <w:pPr>
      <w:widowControl/>
      <w:spacing w:after="0" w:line="300" w:lineRule="auto"/>
      <w:ind w:firstLine="420"/>
      <w:jc w:val="left"/>
    </w:pPr>
    <w:rPr>
      <w:rFonts w:hint="eastAsia" w:ascii="Arial" w:hAnsi="Arial"/>
      <w:lang w:eastAsia="en-US"/>
    </w:rPr>
  </w:style>
  <w:style w:type="paragraph" w:customStyle="1" w:styleId="2857">
    <w:name w:val="SmallTitle Char Char Char Char"/>
    <w:basedOn w:val="1"/>
    <w:qFormat/>
    <w:uiPriority w:val="0"/>
    <w:pPr>
      <w:spacing w:beforeLines="50" w:line="360" w:lineRule="auto"/>
      <w:ind w:firstLine="200" w:firstLineChars="200"/>
      <w:jc w:val="left"/>
    </w:pPr>
    <w:rPr>
      <w:rFonts w:eastAsia="PMingLiU"/>
      <w:b/>
      <w:i/>
      <w:kern w:val="2"/>
      <w:lang w:eastAsia="zh-TW"/>
    </w:rPr>
  </w:style>
  <w:style w:type="paragraph" w:customStyle="1" w:styleId="2858">
    <w:name w:val="Dotted Items Char Char Char Char"/>
    <w:basedOn w:val="1"/>
    <w:qFormat/>
    <w:uiPriority w:val="0"/>
    <w:pPr>
      <w:tabs>
        <w:tab w:val="left" w:pos="624"/>
      </w:tabs>
      <w:spacing w:line="300" w:lineRule="auto"/>
      <w:ind w:left="170" w:firstLine="200" w:firstLineChars="200"/>
      <w:jc w:val="left"/>
    </w:pPr>
    <w:rPr>
      <w:rFonts w:eastAsia="PMingLiU"/>
      <w:kern w:val="2"/>
      <w:sz w:val="22"/>
      <w:szCs w:val="22"/>
      <w:lang w:eastAsia="zh-TW"/>
    </w:rPr>
  </w:style>
  <w:style w:type="paragraph" w:customStyle="1" w:styleId="2859">
    <w:name w:val="Text Level 1 字元 字元 Char Char Char"/>
    <w:basedOn w:val="1"/>
    <w:qFormat/>
    <w:uiPriority w:val="0"/>
    <w:pPr>
      <w:spacing w:beforeLines="50" w:line="300" w:lineRule="auto"/>
      <w:ind w:left="350" w:leftChars="350" w:firstLine="200" w:firstLineChars="200"/>
      <w:jc w:val="left"/>
    </w:pPr>
    <w:rPr>
      <w:rFonts w:eastAsia="PMingLiU"/>
      <w:kern w:val="2"/>
      <w:lang w:eastAsia="zh-TW"/>
    </w:rPr>
  </w:style>
  <w:style w:type="paragraph" w:customStyle="1" w:styleId="2860">
    <w:name w:val="Dotted Items 字元 字元 字元 Char"/>
    <w:basedOn w:val="1"/>
    <w:qFormat/>
    <w:uiPriority w:val="0"/>
    <w:pPr>
      <w:tabs>
        <w:tab w:val="left" w:pos="825"/>
      </w:tabs>
      <w:spacing w:line="300" w:lineRule="auto"/>
      <w:ind w:left="825" w:hanging="425" w:firstLineChars="200"/>
      <w:jc w:val="left"/>
    </w:pPr>
    <w:rPr>
      <w:rFonts w:eastAsia="PMingLiU"/>
      <w:kern w:val="2"/>
      <w:sz w:val="22"/>
      <w:szCs w:val="22"/>
      <w:lang w:eastAsia="zh-TW"/>
    </w:rPr>
  </w:style>
  <w:style w:type="paragraph" w:customStyle="1" w:styleId="2861">
    <w:name w:val="Text Char Char Char"/>
    <w:basedOn w:val="1"/>
    <w:qFormat/>
    <w:uiPriority w:val="0"/>
    <w:pPr>
      <w:spacing w:beforeLines="50" w:line="300" w:lineRule="auto"/>
      <w:ind w:firstLine="200" w:firstLineChars="200"/>
      <w:jc w:val="left"/>
    </w:pPr>
    <w:rPr>
      <w:rFonts w:eastAsia="PMingLiU"/>
      <w:kern w:val="2"/>
      <w:lang w:eastAsia="zh-TW"/>
    </w:rPr>
  </w:style>
  <w:style w:type="paragraph" w:customStyle="1" w:styleId="2862">
    <w:name w:val="Text 字元 字元"/>
    <w:basedOn w:val="1"/>
    <w:qFormat/>
    <w:uiPriority w:val="0"/>
    <w:pPr>
      <w:spacing w:beforeLines="50" w:line="300" w:lineRule="auto"/>
      <w:ind w:firstLine="200" w:firstLineChars="200"/>
      <w:jc w:val="left"/>
    </w:pPr>
    <w:rPr>
      <w:rFonts w:eastAsia="PMingLiU"/>
      <w:kern w:val="2"/>
      <w:lang w:eastAsia="zh-TW"/>
    </w:rPr>
  </w:style>
  <w:style w:type="paragraph" w:customStyle="1" w:styleId="2863">
    <w:name w:val="Text Level 1 字元 字元"/>
    <w:basedOn w:val="2862"/>
    <w:qFormat/>
    <w:uiPriority w:val="0"/>
    <w:pPr>
      <w:ind w:left="350" w:leftChars="350"/>
    </w:pPr>
  </w:style>
  <w:style w:type="paragraph" w:customStyle="1" w:styleId="2864">
    <w:name w:val="Text 字元1 字元 字元 字元 字元 Char"/>
    <w:basedOn w:val="1"/>
    <w:qFormat/>
    <w:uiPriority w:val="0"/>
    <w:pPr>
      <w:spacing w:beforeLines="50" w:line="300" w:lineRule="auto"/>
      <w:ind w:firstLine="200" w:firstLineChars="200"/>
      <w:jc w:val="left"/>
    </w:pPr>
    <w:rPr>
      <w:rFonts w:eastAsia="PMingLiU"/>
      <w:kern w:val="2"/>
      <w:lang w:eastAsia="zh-TW"/>
    </w:rPr>
  </w:style>
  <w:style w:type="paragraph" w:customStyle="1" w:styleId="2865">
    <w:name w:val="样式 样式 正文首行缩进 + 首行缩进:  2 字符 + (中文) PMingLiU Char Char Char Char Char Char Char Char Char Char Char"/>
    <w:basedOn w:val="2854"/>
    <w:qFormat/>
    <w:uiPriority w:val="0"/>
  </w:style>
  <w:style w:type="paragraph" w:customStyle="1" w:styleId="2866">
    <w:name w:val="样式 标题 1章H1PartPIM 1h1H11H12H13H14H15H16H17H18H19H... Char Char Char Char"/>
    <w:basedOn w:val="3"/>
    <w:qFormat/>
    <w:uiPriority w:val="0"/>
    <w:pPr>
      <w:keepNext/>
      <w:keepLines/>
      <w:pageBreakBefore/>
      <w:numPr>
        <w:numId w:val="0"/>
      </w:numPr>
      <w:tabs>
        <w:tab w:val="clear" w:pos="540"/>
        <w:tab w:val="clear" w:pos="8100"/>
      </w:tabs>
      <w:overflowPunct/>
      <w:autoSpaceDE/>
      <w:autoSpaceDN/>
      <w:adjustRightInd/>
      <w:spacing w:before="160" w:beforeLines="50" w:after="160" w:afterLines="50" w:line="300" w:lineRule="auto"/>
      <w:contextualSpacing/>
      <w:jc w:val="center"/>
      <w:textAlignment w:val="auto"/>
    </w:pPr>
    <w:rPr>
      <w:rFonts w:ascii="宋体" w:hAnsi="宋体"/>
      <w:color w:val="000000"/>
      <w:kern w:val="44"/>
      <w:szCs w:val="44"/>
    </w:rPr>
  </w:style>
  <w:style w:type="paragraph" w:customStyle="1" w:styleId="2867">
    <w:name w:val="样式 标题 2H2节Heading 2 HiddenHeading 2 CCBSTitle2PIM22nd lev...2 Char"/>
    <w:basedOn w:val="5"/>
    <w:qFormat/>
    <w:uiPriority w:val="0"/>
    <w:pPr>
      <w:keepNext/>
      <w:keepLines/>
      <w:numPr>
        <w:ilvl w:val="0"/>
        <w:numId w:val="0"/>
      </w:numPr>
      <w:tabs>
        <w:tab w:val="clear" w:pos="576"/>
        <w:tab w:val="clear" w:pos="720"/>
      </w:tabs>
      <w:overflowPunct/>
      <w:autoSpaceDE/>
      <w:autoSpaceDN/>
      <w:adjustRightInd/>
      <w:spacing w:before="160" w:beforeLines="100" w:after="160" w:afterLines="100" w:line="300" w:lineRule="auto"/>
      <w:ind w:left="567" w:leftChars="100" w:right="240" w:rightChars="100" w:hanging="567"/>
      <w:textAlignment w:val="auto"/>
    </w:pPr>
    <w:rPr>
      <w:rFonts w:ascii="黑体" w:hAnsi="黑体"/>
      <w:iCs w:val="0"/>
      <w:color w:val="000000"/>
      <w:kern w:val="2"/>
      <w:sz w:val="28"/>
      <w:szCs w:val="32"/>
    </w:rPr>
  </w:style>
  <w:style w:type="paragraph" w:customStyle="1" w:styleId="2868">
    <w:name w:val="样式 样式 标题 3Sectionh3H3level_3PIM 3Level 3 HeadHeading 3 - old...1..."/>
    <w:basedOn w:val="2852"/>
    <w:qFormat/>
    <w:uiPriority w:val="0"/>
    <w:pPr>
      <w:tabs>
        <w:tab w:val="left" w:pos="315"/>
      </w:tabs>
      <w:ind w:firstLine="0" w:firstLineChars="0"/>
    </w:pPr>
    <w:rPr>
      <w:b/>
    </w:rPr>
  </w:style>
  <w:style w:type="paragraph" w:customStyle="1" w:styleId="2869">
    <w:name w:val="样式 样式 标题 5 + 宋体 非加粗 + (中文) 宋体 非加粗 Char"/>
    <w:basedOn w:val="2853"/>
    <w:qFormat/>
    <w:uiPriority w:val="0"/>
    <w:pPr>
      <w:numPr>
        <w:numId w:val="123"/>
      </w:numPr>
      <w:tabs>
        <w:tab w:val="left" w:pos="648"/>
      </w:tabs>
      <w:ind w:left="992" w:hanging="992"/>
    </w:pPr>
  </w:style>
  <w:style w:type="paragraph" w:customStyle="1" w:styleId="2870">
    <w:name w:val="样式 标题 6Legal Level 1.第五层条H6PIM 6h6(I)•H6Ref Heading 3rh... Char"/>
    <w:basedOn w:val="9"/>
    <w:qFormat/>
    <w:uiPriority w:val="0"/>
    <w:pPr>
      <w:widowControl w:val="0"/>
      <w:tabs>
        <w:tab w:val="clear" w:pos="2940"/>
      </w:tabs>
      <w:overflowPunct/>
      <w:autoSpaceDE/>
      <w:autoSpaceDN/>
      <w:adjustRightInd/>
      <w:spacing w:before="40" w:afterLines="30" w:line="300" w:lineRule="auto"/>
      <w:ind w:left="1134" w:hanging="1134"/>
      <w:textAlignment w:val="auto"/>
    </w:pPr>
    <w:rPr>
      <w:rFonts w:ascii="宋体" w:hAnsi="宋体"/>
      <w:sz w:val="21"/>
    </w:rPr>
  </w:style>
  <w:style w:type="paragraph" w:customStyle="1" w:styleId="2871">
    <w:name w:val="样式 表格样式 + (中文) PMingLiU"/>
    <w:qFormat/>
    <w:uiPriority w:val="0"/>
    <w:pPr>
      <w:spacing w:line="300" w:lineRule="auto"/>
      <w:jc w:val="center"/>
    </w:pPr>
    <w:rPr>
      <w:rFonts w:ascii="宋体" w:hAnsi="宋体" w:eastAsia="宋体" w:cs="宋体"/>
      <w:bCs/>
      <w:kern w:val="2"/>
      <w:sz w:val="21"/>
      <w:szCs w:val="22"/>
      <w:lang w:val="en-US" w:eastAsia="zh-TW" w:bidi="ar-SA"/>
    </w:rPr>
  </w:style>
  <w:style w:type="paragraph" w:customStyle="1" w:styleId="2872">
    <w:name w:val="段落强调正文二"/>
    <w:qFormat/>
    <w:uiPriority w:val="0"/>
    <w:pPr>
      <w:tabs>
        <w:tab w:val="left" w:pos="620"/>
      </w:tabs>
      <w:spacing w:line="300" w:lineRule="auto"/>
      <w:ind w:left="100" w:leftChars="100" w:firstLine="200" w:firstLineChars="200"/>
      <w:jc w:val="both"/>
    </w:pPr>
    <w:rPr>
      <w:rFonts w:ascii="宋体" w:hAnsi="宋体" w:eastAsia="宋体" w:cs="MS Song"/>
      <w:kern w:val="2"/>
      <w:sz w:val="21"/>
      <w:szCs w:val="21"/>
      <w:lang w:val="en-US" w:eastAsia="zh-CN" w:bidi="ar-SA"/>
    </w:rPr>
  </w:style>
  <w:style w:type="paragraph" w:customStyle="1" w:styleId="2873">
    <w:name w:val="样式 正文文本 + (中文) PMingLiU"/>
    <w:basedOn w:val="34"/>
    <w:qFormat/>
    <w:uiPriority w:val="0"/>
    <w:pPr>
      <w:spacing w:line="300" w:lineRule="auto"/>
      <w:ind w:firstLine="200" w:firstLineChars="200"/>
    </w:pPr>
    <w:rPr>
      <w:rFonts w:hint="eastAsia" w:ascii="仿宋" w:hAnsi="仿宋"/>
    </w:rPr>
  </w:style>
  <w:style w:type="paragraph" w:customStyle="1" w:styleId="2874">
    <w:name w:val="样式 样式 正文首行缩进 + 首行缩进:  2 字符 + (中文) PMingLiU Char"/>
    <w:basedOn w:val="2854"/>
    <w:qFormat/>
    <w:uiPriority w:val="0"/>
    <w:pPr>
      <w:tabs>
        <w:tab w:val="left" w:pos="360"/>
        <w:tab w:val="left" w:pos="842"/>
      </w:tabs>
    </w:pPr>
  </w:style>
  <w:style w:type="paragraph" w:customStyle="1" w:styleId="2875">
    <w:name w:val="样式 Text + (中文) 宋体 五号"/>
    <w:basedOn w:val="1"/>
    <w:qFormat/>
    <w:uiPriority w:val="0"/>
    <w:pPr>
      <w:spacing w:beforeLines="50" w:line="300" w:lineRule="auto"/>
      <w:ind w:firstLine="200" w:firstLineChars="200"/>
      <w:jc w:val="left"/>
    </w:pPr>
    <w:rPr>
      <w:rFonts w:eastAsia="等线"/>
      <w:kern w:val="2"/>
      <w:lang w:eastAsia="zh-TW"/>
    </w:rPr>
  </w:style>
  <w:style w:type="paragraph" w:customStyle="1" w:styleId="2876">
    <w:name w:val="样式 标题 1章H1PartPIM 1h1H11H12H13H14H15H16H17H18H19H..."/>
    <w:basedOn w:val="3"/>
    <w:qFormat/>
    <w:uiPriority w:val="0"/>
    <w:pPr>
      <w:keepNext/>
      <w:keepLines/>
      <w:pageBreakBefore/>
      <w:numPr>
        <w:numId w:val="0"/>
      </w:numPr>
      <w:tabs>
        <w:tab w:val="clear" w:pos="540"/>
        <w:tab w:val="clear" w:pos="8100"/>
      </w:tabs>
      <w:overflowPunct/>
      <w:autoSpaceDE/>
      <w:autoSpaceDN/>
      <w:adjustRightInd/>
      <w:spacing w:before="160" w:beforeLines="50" w:after="160" w:afterLines="50" w:line="300" w:lineRule="auto"/>
      <w:ind w:left="425" w:hanging="425"/>
      <w:contextualSpacing/>
      <w:jc w:val="center"/>
      <w:textAlignment w:val="auto"/>
    </w:pPr>
    <w:rPr>
      <w:rFonts w:ascii="Arial" w:hAnsi="Arial"/>
      <w:color w:val="000000"/>
      <w:kern w:val="44"/>
      <w:szCs w:val="36"/>
    </w:rPr>
  </w:style>
  <w:style w:type="paragraph" w:customStyle="1" w:styleId="2877">
    <w:name w:val="样式 标题 2H2节Heading 2 HiddenHeading 2 CCBSTitle2PIM22nd lev...1"/>
    <w:basedOn w:val="5"/>
    <w:qFormat/>
    <w:uiPriority w:val="0"/>
    <w:pPr>
      <w:keepNext/>
      <w:keepLines/>
      <w:numPr>
        <w:ilvl w:val="0"/>
        <w:numId w:val="0"/>
      </w:numPr>
      <w:tabs>
        <w:tab w:val="clear" w:pos="576"/>
        <w:tab w:val="clear" w:pos="720"/>
      </w:tabs>
      <w:overflowPunct/>
      <w:autoSpaceDE/>
      <w:autoSpaceDN/>
      <w:adjustRightInd/>
      <w:spacing w:before="160" w:beforeLines="100" w:after="160" w:afterLines="100" w:line="300" w:lineRule="auto"/>
      <w:ind w:left="1260" w:leftChars="100" w:right="240" w:rightChars="100"/>
      <w:textAlignment w:val="auto"/>
    </w:pPr>
    <w:rPr>
      <w:rFonts w:ascii="黑体" w:hAnsi="黑体"/>
      <w:iCs w:val="0"/>
      <w:color w:val="000000"/>
      <w:kern w:val="2"/>
      <w:sz w:val="36"/>
      <w:szCs w:val="32"/>
    </w:rPr>
  </w:style>
  <w:style w:type="paragraph" w:customStyle="1" w:styleId="2878">
    <w:name w:val="样式 样式 正文文本 + 非倾斜 首行缩进:  0.74 厘米 + (中文) 仿宋体 小四 黑色 Char"/>
    <w:basedOn w:val="2856"/>
    <w:qFormat/>
    <w:uiPriority w:val="0"/>
    <w:pPr>
      <w:ind w:firstLine="200" w:firstLineChars="200"/>
    </w:pPr>
    <w:rPr>
      <w:color w:val="000000"/>
    </w:rPr>
  </w:style>
  <w:style w:type="paragraph" w:customStyle="1" w:styleId="2879">
    <w:name w:val="样式 样式 正文文本 + 非倾斜 首行缩进:  0.74 厘米 + 宋体 小四"/>
    <w:basedOn w:val="2856"/>
    <w:qFormat/>
    <w:uiPriority w:val="0"/>
    <w:pPr>
      <w:ind w:firstLine="200" w:firstLineChars="200"/>
    </w:pPr>
    <w:rPr>
      <w:rFonts w:ascii="宋体" w:hAnsi="宋体"/>
    </w:rPr>
  </w:style>
  <w:style w:type="paragraph" w:customStyle="1" w:styleId="2880">
    <w:name w:val="样式 样式 正文文本 + 非倾斜 首行缩进:  0.74 厘米 + (中文) 宋体"/>
    <w:basedOn w:val="2856"/>
    <w:qFormat/>
    <w:uiPriority w:val="0"/>
  </w:style>
  <w:style w:type="paragraph" w:customStyle="1" w:styleId="2881">
    <w:name w:val="样式 正文文本 + 首行缩进:  2 字符 行距: 1.5 倍行距"/>
    <w:basedOn w:val="34"/>
    <w:qFormat/>
    <w:uiPriority w:val="0"/>
    <w:pPr>
      <w:tabs>
        <w:tab w:val="left" w:pos="360"/>
        <w:tab w:val="left" w:pos="964"/>
      </w:tabs>
      <w:spacing w:line="300" w:lineRule="auto"/>
      <w:ind w:left="200" w:leftChars="200" w:firstLine="200" w:firstLineChars="200"/>
    </w:pPr>
    <w:rPr>
      <w:rFonts w:hint="eastAsia" w:ascii="仿宋" w:hAnsi="仿宋"/>
      <w:szCs w:val="22"/>
    </w:rPr>
  </w:style>
  <w:style w:type="paragraph" w:customStyle="1" w:styleId="2882">
    <w:name w:val="目錄標題2"/>
    <w:basedOn w:val="1"/>
    <w:qFormat/>
    <w:uiPriority w:val="0"/>
    <w:pPr>
      <w:tabs>
        <w:tab w:val="left" w:pos="360"/>
      </w:tabs>
      <w:ind w:left="360" w:hanging="360"/>
      <w:outlineLvl w:val="1"/>
    </w:pPr>
    <w:rPr>
      <w:rFonts w:eastAsia="PMingLiU" w:cs="Arial"/>
      <w:kern w:val="2"/>
      <w:lang w:eastAsia="zh-TW"/>
    </w:rPr>
  </w:style>
  <w:style w:type="paragraph" w:customStyle="1" w:styleId="2883">
    <w:name w:val="SonnetUnnum2"/>
    <w:basedOn w:val="1"/>
    <w:qFormat/>
    <w:uiPriority w:val="0"/>
    <w:pPr>
      <w:widowControl/>
      <w:tabs>
        <w:tab w:val="left" w:pos="960"/>
      </w:tabs>
      <w:spacing w:line="440" w:lineRule="exact"/>
      <w:ind w:left="960" w:hanging="480"/>
    </w:pPr>
    <w:rPr>
      <w:rFonts w:ascii="PMingLiU" w:hAnsi="等线" w:eastAsia="PMingLiU"/>
      <w:kern w:val="2"/>
      <w:sz w:val="28"/>
      <w:szCs w:val="28"/>
      <w:lang w:eastAsia="zh-TW"/>
    </w:rPr>
  </w:style>
  <w:style w:type="paragraph" w:customStyle="1" w:styleId="2884">
    <w:name w:val="SonnetNum"/>
    <w:basedOn w:val="1"/>
    <w:qFormat/>
    <w:uiPriority w:val="0"/>
    <w:pPr>
      <w:tabs>
        <w:tab w:val="left" w:pos="905"/>
        <w:tab w:val="left" w:pos="1260"/>
      </w:tabs>
      <w:spacing w:beforeLines="50" w:line="440" w:lineRule="exact"/>
      <w:ind w:left="2518" w:hanging="357"/>
      <w:jc w:val="left"/>
    </w:pPr>
    <w:rPr>
      <w:rFonts w:ascii="等线" w:hAnsi="等线" w:eastAsia="PMingLiU"/>
      <w:kern w:val="2"/>
      <w:sz w:val="28"/>
      <w:szCs w:val="20"/>
      <w:lang w:eastAsia="zh-TW"/>
    </w:rPr>
  </w:style>
  <w:style w:type="paragraph" w:customStyle="1" w:styleId="2885">
    <w:name w:val="样式 样式 标题 1章H1PartPIM 1h1H11H12H13H14H15H16H17H18H19H... + (中文) 宋体"/>
    <w:basedOn w:val="2876"/>
    <w:qFormat/>
    <w:uiPriority w:val="0"/>
    <w:pPr/>
  </w:style>
  <w:style w:type="paragraph" w:customStyle="1" w:styleId="2886">
    <w:name w:val="Normal Bullets"/>
    <w:basedOn w:val="1"/>
    <w:qFormat/>
    <w:uiPriority w:val="0"/>
    <w:pPr>
      <w:widowControl/>
      <w:tabs>
        <w:tab w:val="left" w:pos="3600"/>
      </w:tabs>
      <w:spacing w:after="120"/>
      <w:ind w:left="2520" w:hanging="360"/>
      <w:jc w:val="left"/>
    </w:pPr>
    <w:rPr>
      <w:rFonts w:ascii="Palatino" w:hAnsi="Palatino" w:eastAsia="等线"/>
      <w:sz w:val="20"/>
      <w:lang w:eastAsia="en-US"/>
    </w:rPr>
  </w:style>
  <w:style w:type="paragraph" w:customStyle="1" w:styleId="2887">
    <w:name w:val="Sourcetext bullet"/>
    <w:basedOn w:val="1"/>
    <w:qFormat/>
    <w:uiPriority w:val="0"/>
    <w:pPr>
      <w:widowControl/>
      <w:tabs>
        <w:tab w:val="left" w:pos="360"/>
      </w:tabs>
      <w:spacing w:after="120"/>
      <w:ind w:left="2160" w:hanging="360"/>
      <w:jc w:val="left"/>
    </w:pPr>
    <w:rPr>
      <w:rFonts w:ascii="Book Antiqua" w:hAnsi="Book Antiqua" w:eastAsia="等线"/>
      <w:sz w:val="20"/>
      <w:szCs w:val="20"/>
      <w:lang w:eastAsia="en-US"/>
    </w:rPr>
  </w:style>
  <w:style w:type="paragraph" w:customStyle="1" w:styleId="2888">
    <w:name w:val="1DellBullet1"/>
    <w:basedOn w:val="1"/>
    <w:qFormat/>
    <w:uiPriority w:val="0"/>
    <w:pPr>
      <w:widowControl/>
      <w:tabs>
        <w:tab w:val="left" w:pos="360"/>
      </w:tabs>
      <w:ind w:left="360" w:hanging="360"/>
    </w:pPr>
    <w:rPr>
      <w:rFonts w:ascii="Times New (W1)" w:hAnsi="Times New (W1)" w:eastAsia="等线"/>
      <w:sz w:val="22"/>
      <w:lang w:eastAsia="en-US"/>
    </w:rPr>
  </w:style>
  <w:style w:type="paragraph" w:customStyle="1" w:styleId="2889">
    <w:name w:val="段落强调3"/>
    <w:qFormat/>
    <w:uiPriority w:val="0"/>
    <w:pPr>
      <w:tabs>
        <w:tab w:val="left" w:pos="777"/>
        <w:tab w:val="left" w:pos="1080"/>
      </w:tabs>
      <w:spacing w:line="360" w:lineRule="auto"/>
      <w:ind w:left="777" w:hanging="420"/>
      <w:jc w:val="both"/>
    </w:pPr>
    <w:rPr>
      <w:rFonts w:ascii="Times New Roman" w:hAnsi="Times New Roman" w:eastAsia="宋体" w:cs="Times New Roman"/>
      <w:kern w:val="2"/>
      <w:sz w:val="24"/>
      <w:szCs w:val="21"/>
      <w:lang w:val="en-US" w:eastAsia="zh-CN" w:bidi="ar-SA"/>
    </w:rPr>
  </w:style>
  <w:style w:type="paragraph" w:customStyle="1" w:styleId="2890">
    <w:name w:val="图片文字 Char"/>
    <w:basedOn w:val="1"/>
    <w:qFormat/>
    <w:uiPriority w:val="0"/>
    <w:pPr>
      <w:adjustRightInd w:val="0"/>
      <w:snapToGrid w:val="0"/>
      <w:jc w:val="center"/>
    </w:pPr>
    <w:rPr>
      <w:rFonts w:ascii="等线" w:hAnsi="等线" w:eastAsia="等线"/>
      <w:kern w:val="2"/>
    </w:rPr>
  </w:style>
  <w:style w:type="paragraph" w:customStyle="1" w:styleId="2891">
    <w:name w:val="正文首行缩进2 字符"/>
    <w:basedOn w:val="1"/>
    <w:qFormat/>
    <w:uiPriority w:val="0"/>
    <w:pPr>
      <w:adjustRightInd w:val="0"/>
      <w:spacing w:before="120" w:after="120"/>
      <w:ind w:firstLine="480"/>
    </w:pPr>
    <w:rPr>
      <w:rFonts w:ascii="等线" w:hAnsi="等线" w:eastAsia="等线"/>
      <w:kern w:val="2"/>
    </w:rPr>
  </w:style>
  <w:style w:type="paragraph" w:customStyle="1" w:styleId="2892">
    <w:name w:val="样式 样式 正文首行缩进 + 首行缩进:  1 字符 + 首行缩进:  1 字符"/>
    <w:basedOn w:val="1"/>
    <w:qFormat/>
    <w:uiPriority w:val="0"/>
    <w:pPr>
      <w:spacing w:line="360" w:lineRule="auto"/>
      <w:ind w:firstLine="200" w:firstLineChars="200"/>
    </w:pPr>
    <w:rPr>
      <w:rFonts w:ascii="等线" w:hAnsi="等线" w:eastAsia="等线"/>
      <w:kern w:val="2"/>
      <w:szCs w:val="20"/>
    </w:rPr>
  </w:style>
  <w:style w:type="paragraph" w:customStyle="1" w:styleId="2893">
    <w:name w:val="样式 正文首行缩进 + 首行缩进:  2 字符"/>
    <w:basedOn w:val="86"/>
    <w:qFormat/>
    <w:uiPriority w:val="0"/>
    <w:pPr>
      <w:spacing w:line="300" w:lineRule="auto"/>
      <w:ind w:firstLine="200" w:firstLineChars="200"/>
    </w:pPr>
    <w:rPr>
      <w:rFonts w:ascii="仿宋" w:hAnsi="仿宋" w:eastAsia="等线"/>
      <w:kern w:val="2"/>
      <w:szCs w:val="22"/>
      <w:lang w:val="zh-CN"/>
    </w:rPr>
  </w:style>
  <w:style w:type="paragraph" w:customStyle="1" w:styleId="2894">
    <w:name w:val="CM6"/>
    <w:basedOn w:val="331"/>
    <w:next w:val="331"/>
    <w:qFormat/>
    <w:uiPriority w:val="0"/>
    <w:pPr>
      <w:spacing w:line="313" w:lineRule="atLeast"/>
      <w:jc w:val="both"/>
    </w:pPr>
    <w:rPr>
      <w:rFonts w:hint="eastAsia" w:ascii="黑体" w:hAnsi="宋体" w:eastAsia="黑体" w:cs="Times New Roman"/>
      <w:color w:val="auto"/>
    </w:rPr>
  </w:style>
  <w:style w:type="paragraph" w:customStyle="1" w:styleId="2895">
    <w:name w:val="Code"/>
    <w:basedOn w:val="1"/>
    <w:qFormat/>
    <w:uiPriority w:val="0"/>
    <w:pPr>
      <w:tabs>
        <w:tab w:val="left" w:pos="-2310"/>
      </w:tabs>
      <w:autoSpaceDE w:val="0"/>
      <w:autoSpaceDN w:val="0"/>
      <w:adjustRightInd w:val="0"/>
      <w:snapToGrid w:val="0"/>
      <w:ind w:left="210" w:firstLine="330"/>
    </w:pPr>
    <w:rPr>
      <w:rFonts w:ascii="Courier New" w:hAnsi="Courier New" w:eastAsia="等线"/>
      <w:kern w:val="2"/>
      <w:sz w:val="18"/>
      <w:szCs w:val="20"/>
    </w:rPr>
  </w:style>
  <w:style w:type="paragraph" w:customStyle="1" w:styleId="2896">
    <w:name w:val="HS-正文1"/>
    <w:qFormat/>
    <w:uiPriority w:val="0"/>
    <w:pPr>
      <w:spacing w:beforeLines="50" w:line="300" w:lineRule="auto"/>
      <w:ind w:firstLine="488" w:firstLineChars="200"/>
      <w:jc w:val="both"/>
    </w:pPr>
    <w:rPr>
      <w:rFonts w:ascii="宋体" w:hAnsi="宋体" w:eastAsia="宋体" w:cs="Times New Roman"/>
      <w:spacing w:val="2"/>
      <w:kern w:val="2"/>
      <w:sz w:val="24"/>
      <w:szCs w:val="24"/>
      <w:lang w:val="zh-CN" w:eastAsia="zh-CN" w:bidi="ar-SA"/>
    </w:rPr>
  </w:style>
  <w:style w:type="paragraph" w:customStyle="1" w:styleId="2897">
    <w:name w:val="封面技术方案"/>
    <w:basedOn w:val="1"/>
    <w:qFormat/>
    <w:uiPriority w:val="0"/>
    <w:pPr>
      <w:spacing w:line="360" w:lineRule="auto"/>
      <w:jc w:val="center"/>
    </w:pPr>
    <w:rPr>
      <w:rFonts w:eastAsia="黑体" w:cs="Arial"/>
      <w:b/>
      <w:sz w:val="72"/>
      <w:szCs w:val="44"/>
    </w:rPr>
  </w:style>
  <w:style w:type="paragraph" w:customStyle="1" w:styleId="2898">
    <w:name w:val="封面采购编号"/>
    <w:basedOn w:val="2897"/>
    <w:qFormat/>
    <w:uiPriority w:val="0"/>
    <w:rPr>
      <w:sz w:val="28"/>
    </w:rPr>
  </w:style>
  <w:style w:type="paragraph" w:customStyle="1" w:styleId="2899">
    <w:name w:val="封面项目名称"/>
    <w:basedOn w:val="2897"/>
    <w:qFormat/>
    <w:uiPriority w:val="0"/>
    <w:pPr>
      <w:outlineLvl w:val="0"/>
    </w:pPr>
    <w:rPr>
      <w:sz w:val="48"/>
    </w:rPr>
  </w:style>
  <w:style w:type="paragraph" w:customStyle="1" w:styleId="2900">
    <w:name w:val="封面页眉"/>
    <w:basedOn w:val="57"/>
    <w:qFormat/>
    <w:uiPriority w:val="0"/>
    <w:pPr>
      <w:pBdr>
        <w:bottom w:val="none" w:color="auto" w:sz="0" w:space="0"/>
      </w:pBdr>
      <w:jc w:val="both"/>
    </w:pPr>
    <w:rPr>
      <w:rFonts w:hint="eastAsia" w:eastAsia="等线" w:cs="Arial"/>
      <w:sz w:val="21"/>
    </w:rPr>
  </w:style>
  <w:style w:type="paragraph" w:customStyle="1" w:styleId="2901">
    <w:name w:val="商务标题"/>
    <w:basedOn w:val="1"/>
    <w:qFormat/>
    <w:uiPriority w:val="0"/>
    <w:pPr>
      <w:spacing w:line="360" w:lineRule="auto"/>
      <w:jc w:val="center"/>
    </w:pPr>
    <w:rPr>
      <w:rFonts w:ascii="Tahoma" w:hAnsi="Tahoma" w:eastAsia="等线"/>
      <w:b/>
      <w:kern w:val="2"/>
      <w:sz w:val="36"/>
    </w:rPr>
  </w:style>
  <w:style w:type="character" w:customStyle="1" w:styleId="2902">
    <w:name w:val="突出标题 Char"/>
    <w:link w:val="2903"/>
    <w:qFormat/>
    <w:uiPriority w:val="0"/>
    <w:rPr>
      <w:rFonts w:ascii="宋体" w:hAnsi="宋体" w:cs="Arial"/>
      <w:b/>
      <w:sz w:val="24"/>
      <w:szCs w:val="24"/>
    </w:rPr>
  </w:style>
  <w:style w:type="paragraph" w:customStyle="1" w:styleId="2903">
    <w:name w:val="突出标题"/>
    <w:basedOn w:val="1"/>
    <w:link w:val="2902"/>
    <w:qFormat/>
    <w:uiPriority w:val="0"/>
    <w:pPr>
      <w:spacing w:line="360" w:lineRule="auto"/>
    </w:pPr>
    <w:rPr>
      <w:rFonts w:cs="Arial"/>
      <w:b/>
      <w:szCs w:val="24"/>
    </w:rPr>
  </w:style>
  <w:style w:type="paragraph" w:customStyle="1" w:styleId="2904">
    <w:name w:val="项目编号1"/>
    <w:basedOn w:val="1"/>
    <w:qFormat/>
    <w:uiPriority w:val="0"/>
    <w:pPr>
      <w:numPr>
        <w:ilvl w:val="0"/>
        <w:numId w:val="124"/>
      </w:numPr>
      <w:spacing w:line="360" w:lineRule="auto"/>
      <w:ind w:firstLine="0"/>
    </w:pPr>
    <w:rPr>
      <w:rFonts w:ascii="Tahoma" w:hAnsi="Tahoma" w:eastAsia="等线"/>
      <w:b/>
      <w:kern w:val="2"/>
    </w:rPr>
  </w:style>
  <w:style w:type="paragraph" w:customStyle="1" w:styleId="2905">
    <w:name w:val="项目符号与编号"/>
    <w:basedOn w:val="1"/>
    <w:qFormat/>
    <w:uiPriority w:val="0"/>
    <w:pPr>
      <w:numPr>
        <w:ilvl w:val="0"/>
        <w:numId w:val="125"/>
      </w:numPr>
      <w:spacing w:line="360" w:lineRule="auto"/>
      <w:ind w:firstLine="0"/>
    </w:pPr>
    <w:rPr>
      <w:rFonts w:eastAsia="等线" w:cs="Arial"/>
    </w:rPr>
  </w:style>
  <w:style w:type="character" w:customStyle="1" w:styleId="2906">
    <w:name w:val="项目内容 Char"/>
    <w:link w:val="2907"/>
    <w:qFormat/>
    <w:uiPriority w:val="0"/>
  </w:style>
  <w:style w:type="paragraph" w:customStyle="1" w:styleId="2907">
    <w:name w:val="项目内容"/>
    <w:basedOn w:val="440"/>
    <w:link w:val="2906"/>
    <w:qFormat/>
    <w:uiPriority w:val="0"/>
    <w:pPr>
      <w:spacing w:line="360" w:lineRule="auto"/>
      <w:jc w:val="both"/>
    </w:pPr>
    <w:rPr>
      <w:rFonts w:ascii="Times New Roman" w:hAnsi="Times New Roman" w:eastAsia="宋体" w:cs="Times New Roman"/>
      <w:sz w:val="20"/>
    </w:rPr>
  </w:style>
  <w:style w:type="paragraph" w:customStyle="1" w:styleId="2908">
    <w:name w:val="应答表格"/>
    <w:basedOn w:val="1"/>
    <w:qFormat/>
    <w:uiPriority w:val="0"/>
    <w:pPr>
      <w:spacing w:line="360" w:lineRule="auto"/>
      <w:jc w:val="left"/>
    </w:pPr>
    <w:rPr>
      <w:rFonts w:hAnsi="Tahoma" w:eastAsia="等线"/>
      <w:kern w:val="2"/>
    </w:rPr>
  </w:style>
  <w:style w:type="paragraph" w:customStyle="1" w:styleId="2909">
    <w:name w:val="应答表格栏目"/>
    <w:basedOn w:val="2908"/>
    <w:qFormat/>
    <w:uiPriority w:val="0"/>
    <w:pPr>
      <w:shd w:val="clear" w:color="auto" w:fill="FFFF99"/>
      <w:jc w:val="center"/>
    </w:pPr>
  </w:style>
  <w:style w:type="paragraph" w:customStyle="1" w:styleId="2910">
    <w:name w:val="应答内容"/>
    <w:basedOn w:val="2908"/>
    <w:qFormat/>
    <w:uiPriority w:val="0"/>
    <w:rPr>
      <w:b/>
    </w:rPr>
  </w:style>
  <w:style w:type="paragraph" w:customStyle="1" w:styleId="2911">
    <w:name w:val="英文公司名"/>
    <w:basedOn w:val="1"/>
    <w:qFormat/>
    <w:uiPriority w:val="0"/>
    <w:pPr>
      <w:spacing w:line="360" w:lineRule="auto"/>
      <w:jc w:val="center"/>
    </w:pPr>
    <w:rPr>
      <w:rFonts w:eastAsia="黑体" w:cs="Arial"/>
      <w:b/>
    </w:rPr>
  </w:style>
  <w:style w:type="paragraph" w:customStyle="1" w:styleId="2912">
    <w:name w:val="封面公司日期"/>
    <w:basedOn w:val="1"/>
    <w:qFormat/>
    <w:uiPriority w:val="0"/>
    <w:pPr>
      <w:spacing w:line="360" w:lineRule="auto"/>
      <w:ind w:firstLine="480" w:firstLineChars="200"/>
      <w:jc w:val="center"/>
    </w:pPr>
    <w:rPr>
      <w:rFonts w:eastAsia="黑体" w:cs="Arial"/>
      <w:sz w:val="44"/>
    </w:rPr>
  </w:style>
  <w:style w:type="paragraph" w:customStyle="1" w:styleId="2913">
    <w:name w:val="封面1"/>
    <w:basedOn w:val="780"/>
    <w:qFormat/>
    <w:uiPriority w:val="0"/>
    <w:pPr>
      <w:adjustRightInd/>
      <w:spacing w:before="0" w:after="0" w:line="360" w:lineRule="auto"/>
      <w:jc w:val="center"/>
      <w:textAlignment w:val="auto"/>
    </w:pPr>
    <w:rPr>
      <w:rFonts w:ascii="宋体" w:hAnsi="宋体" w:eastAsia="宋体" w:cs="Arial"/>
      <w:snapToGrid/>
      <w:sz w:val="36"/>
      <w:szCs w:val="44"/>
    </w:rPr>
  </w:style>
  <w:style w:type="paragraph" w:customStyle="1" w:styleId="2914">
    <w:name w:val="封面2"/>
    <w:basedOn w:val="780"/>
    <w:qFormat/>
    <w:uiPriority w:val="0"/>
    <w:pPr>
      <w:adjustRightInd/>
      <w:spacing w:before="0" w:after="0" w:line="360" w:lineRule="auto"/>
      <w:jc w:val="center"/>
      <w:textAlignment w:val="auto"/>
      <w:outlineLvl w:val="0"/>
    </w:pPr>
    <w:rPr>
      <w:rFonts w:ascii="宋体" w:hAnsi="宋体" w:eastAsia="宋体" w:cs="Arial"/>
      <w:snapToGrid/>
      <w:sz w:val="72"/>
      <w:szCs w:val="44"/>
    </w:rPr>
  </w:style>
  <w:style w:type="paragraph" w:customStyle="1" w:styleId="2915">
    <w:name w:val="l15"/>
    <w:basedOn w:val="1"/>
    <w:qFormat/>
    <w:uiPriority w:val="0"/>
    <w:pPr>
      <w:widowControl/>
      <w:spacing w:before="100" w:beforeAutospacing="1" w:after="100" w:afterAutospacing="1" w:line="360" w:lineRule="auto"/>
      <w:jc w:val="left"/>
    </w:pPr>
    <w:rPr>
      <w:rFonts w:eastAsia="等线"/>
    </w:rPr>
  </w:style>
  <w:style w:type="paragraph" w:customStyle="1" w:styleId="2916">
    <w:name w:val="paragraph"/>
    <w:basedOn w:val="34"/>
    <w:qFormat/>
    <w:uiPriority w:val="0"/>
    <w:pPr>
      <w:spacing w:beforeLines="50" w:after="0" w:afterLines="50" w:line="360" w:lineRule="auto"/>
      <w:ind w:firstLine="480" w:firstLineChars="200"/>
    </w:pPr>
    <w:rPr>
      <w:rFonts w:hint="eastAsia" w:ascii="仿宋" w:hAnsi="仿宋"/>
    </w:rPr>
  </w:style>
  <w:style w:type="paragraph" w:customStyle="1" w:styleId="2917">
    <w:name w:val="number2"/>
    <w:basedOn w:val="1"/>
    <w:qFormat/>
    <w:uiPriority w:val="0"/>
    <w:pPr>
      <w:tabs>
        <w:tab w:val="left" w:pos="1260"/>
      </w:tabs>
      <w:spacing w:line="360" w:lineRule="auto"/>
      <w:ind w:left="1248" w:hanging="397"/>
    </w:pPr>
    <w:rPr>
      <w:rFonts w:ascii="等线" w:hAnsi="等线" w:eastAsia="等线" w:cs="Arial"/>
      <w:kern w:val="2"/>
    </w:rPr>
  </w:style>
  <w:style w:type="paragraph" w:customStyle="1" w:styleId="2918">
    <w:name w:val="仿宋正文"/>
    <w:basedOn w:val="1"/>
    <w:qFormat/>
    <w:uiPriority w:val="0"/>
    <w:pPr>
      <w:tabs>
        <w:tab w:val="left" w:pos="1620"/>
      </w:tabs>
      <w:spacing w:after="156" w:line="360" w:lineRule="auto"/>
      <w:ind w:firstLine="482" w:firstLineChars="200"/>
    </w:pPr>
    <w:rPr>
      <w:rFonts w:ascii="仿宋_GB2312" w:hAnsi="仿宋_GB2312" w:eastAsia="仿宋_GB2312"/>
      <w:b/>
      <w:kern w:val="2"/>
    </w:rPr>
  </w:style>
  <w:style w:type="character" w:customStyle="1" w:styleId="2919">
    <w:name w:val="文档结构图 Char2"/>
    <w:qFormat/>
    <w:uiPriority w:val="0"/>
    <w:rPr>
      <w:rFonts w:ascii="Microsoft YaHei UI" w:hAnsi="Times New Roman" w:eastAsia="Microsoft YaHei UI" w:cs="Times New Roman"/>
      <w:sz w:val="18"/>
      <w:szCs w:val="18"/>
    </w:rPr>
  </w:style>
  <w:style w:type="paragraph" w:customStyle="1" w:styleId="2920">
    <w:name w:val="小点说明"/>
    <w:basedOn w:val="1"/>
    <w:qFormat/>
    <w:uiPriority w:val="0"/>
    <w:pPr>
      <w:tabs>
        <w:tab w:val="left" w:pos="820"/>
      </w:tabs>
      <w:adjustRightInd w:val="0"/>
      <w:snapToGrid w:val="0"/>
      <w:spacing w:line="360" w:lineRule="auto"/>
      <w:ind w:left="820" w:hanging="420"/>
    </w:pPr>
    <w:rPr>
      <w:rFonts w:eastAsia="等线"/>
      <w:szCs w:val="20"/>
    </w:rPr>
  </w:style>
  <w:style w:type="paragraph" w:customStyle="1" w:styleId="2921">
    <w:name w:val="目录3"/>
    <w:basedOn w:val="6"/>
    <w:qFormat/>
    <w:uiPriority w:val="0"/>
    <w:pPr>
      <w:keepNext/>
      <w:keepLines/>
      <w:widowControl w:val="0"/>
      <w:numPr>
        <w:ilvl w:val="0"/>
        <w:numId w:val="0"/>
      </w:numPr>
      <w:tabs>
        <w:tab w:val="left" w:pos="720"/>
      </w:tabs>
      <w:overflowPunct/>
      <w:autoSpaceDE/>
      <w:autoSpaceDN/>
      <w:adjustRightInd/>
      <w:spacing w:beforeLines="100" w:after="120" w:afterLines="100" w:line="240" w:lineRule="auto"/>
      <w:ind w:left="720" w:right="240" w:rightChars="100" w:hanging="720"/>
      <w:jc w:val="left"/>
      <w:textAlignment w:val="auto"/>
    </w:pPr>
    <w:rPr>
      <w:rFonts w:ascii="Arial" w:hAnsi="Arial"/>
      <w:bCs w:val="0"/>
      <w:color w:val="000000"/>
      <w:kern w:val="2"/>
      <w:sz w:val="21"/>
      <w:szCs w:val="21"/>
    </w:rPr>
  </w:style>
  <w:style w:type="paragraph" w:customStyle="1" w:styleId="2922">
    <w:name w:val="样式 标题 1 + (中文) 宋体 四号"/>
    <w:basedOn w:val="3"/>
    <w:qFormat/>
    <w:uiPriority w:val="0"/>
    <w:pPr>
      <w:keepNext/>
      <w:keepLines/>
      <w:numPr>
        <w:numId w:val="0"/>
      </w:numPr>
      <w:tabs>
        <w:tab w:val="clear" w:pos="540"/>
        <w:tab w:val="clear" w:pos="8100"/>
      </w:tabs>
      <w:overflowPunct/>
      <w:autoSpaceDE/>
      <w:autoSpaceDN/>
      <w:adjustRightInd/>
      <w:spacing w:beforeLines="50" w:afterLines="50" w:line="240" w:lineRule="auto"/>
      <w:ind w:left="648" w:hanging="403"/>
      <w:jc w:val="center"/>
      <w:textAlignment w:val="auto"/>
    </w:pPr>
    <w:rPr>
      <w:rFonts w:ascii="宋体" w:hAnsi="宋体"/>
      <w:bCs w:val="0"/>
      <w:color w:val="000000"/>
      <w:kern w:val="44"/>
      <w:sz w:val="28"/>
      <w:szCs w:val="28"/>
    </w:rPr>
  </w:style>
  <w:style w:type="paragraph" w:customStyle="1" w:styleId="2923">
    <w:name w:val="8"/>
    <w:basedOn w:val="1"/>
    <w:next w:val="36"/>
    <w:qFormat/>
    <w:uiPriority w:val="0"/>
    <w:pPr>
      <w:ind w:firstLine="560" w:firstLineChars="200"/>
    </w:pPr>
    <w:rPr>
      <w:rFonts w:ascii="等线" w:hAnsi="等线" w:eastAsia="等线"/>
      <w:kern w:val="2"/>
      <w:sz w:val="28"/>
    </w:rPr>
  </w:style>
  <w:style w:type="paragraph" w:customStyle="1" w:styleId="2924">
    <w:name w:val="正文23"/>
    <w:basedOn w:val="1"/>
    <w:qFormat/>
    <w:uiPriority w:val="0"/>
    <w:pPr>
      <w:widowControl/>
      <w:overflowPunct w:val="0"/>
      <w:autoSpaceDE w:val="0"/>
      <w:autoSpaceDN w:val="0"/>
      <w:adjustRightInd w:val="0"/>
    </w:pPr>
    <w:rPr>
      <w:rFonts w:hAnsi="等线" w:eastAsia="等线"/>
      <w:szCs w:val="20"/>
    </w:rPr>
  </w:style>
  <w:style w:type="paragraph" w:customStyle="1" w:styleId="2925">
    <w:name w:val="正文列表3"/>
    <w:basedOn w:val="1"/>
    <w:qFormat/>
    <w:uiPriority w:val="0"/>
    <w:pPr>
      <w:numPr>
        <w:ilvl w:val="0"/>
        <w:numId w:val="126"/>
      </w:numPr>
      <w:ind w:left="144" w:hanging="144"/>
    </w:pPr>
    <w:rPr>
      <w:rFonts w:ascii="等线" w:hAnsi="等线" w:eastAsia="等线"/>
      <w:kern w:val="2"/>
    </w:rPr>
  </w:style>
  <w:style w:type="paragraph" w:customStyle="1" w:styleId="2926">
    <w:name w:val="正文文字缩进 2"/>
    <w:basedOn w:val="331"/>
    <w:next w:val="331"/>
    <w:qFormat/>
    <w:uiPriority w:val="0"/>
    <w:pPr>
      <w:spacing w:before="100" w:after="100"/>
    </w:pPr>
    <w:rPr>
      <w:rFonts w:hint="eastAsia" w:ascii="Arial" w:hAnsi="Arial" w:eastAsia="宋体" w:cs="Times New Roman"/>
      <w:color w:val="auto"/>
    </w:rPr>
  </w:style>
  <w:style w:type="paragraph" w:customStyle="1" w:styleId="2927">
    <w:name w:val="样式 标题 3sect1.2.3Level 3 HeadH3Titre3章标题1Heading 3 - oldhe..."/>
    <w:basedOn w:val="6"/>
    <w:qFormat/>
    <w:uiPriority w:val="0"/>
    <w:pPr>
      <w:widowControl w:val="0"/>
      <w:numPr>
        <w:ilvl w:val="0"/>
        <w:numId w:val="0"/>
      </w:numPr>
      <w:tabs>
        <w:tab w:val="left" w:pos="0"/>
        <w:tab w:val="left" w:pos="1740"/>
      </w:tabs>
      <w:overflowPunct/>
      <w:autoSpaceDE/>
      <w:autoSpaceDN/>
      <w:spacing w:beforeLines="100" w:afterLines="100"/>
      <w:ind w:left="1740" w:right="240" w:rightChars="100" w:hanging="420"/>
      <w:jc w:val="left"/>
      <w:textAlignment w:val="auto"/>
    </w:pPr>
    <w:rPr>
      <w:rFonts w:ascii="宋体" w:hAnsi="宋体"/>
      <w:color w:val="000000"/>
      <w:kern w:val="2"/>
      <w:sz w:val="24"/>
      <w:szCs w:val="24"/>
    </w:rPr>
  </w:style>
  <w:style w:type="paragraph" w:customStyle="1" w:styleId="2928">
    <w:name w:val="样式 目录 3 + 左侧:  4 字符"/>
    <w:basedOn w:val="45"/>
    <w:qFormat/>
    <w:uiPriority w:val="0"/>
    <w:pPr>
      <w:tabs>
        <w:tab w:val="right" w:leader="dot" w:pos="8296"/>
      </w:tabs>
      <w:spacing w:line="360" w:lineRule="auto"/>
      <w:ind w:left="420" w:leftChars="0"/>
      <w:jc w:val="left"/>
    </w:pPr>
    <w:rPr>
      <w:rFonts w:ascii="Calibri" w:hAnsi="Calibri" w:eastAsia="等线"/>
      <w:iCs/>
      <w:kern w:val="2"/>
      <w:sz w:val="20"/>
      <w:szCs w:val="20"/>
    </w:rPr>
  </w:style>
  <w:style w:type="paragraph" w:customStyle="1" w:styleId="2929">
    <w:name w:val="样式 目录 2 + 左侧:  2 字符"/>
    <w:basedOn w:val="75"/>
    <w:qFormat/>
    <w:uiPriority w:val="0"/>
    <w:pPr>
      <w:tabs>
        <w:tab w:val="right" w:leader="dot" w:pos="8302"/>
      </w:tabs>
      <w:spacing w:line="360" w:lineRule="auto"/>
      <w:ind w:left="0" w:leftChars="0"/>
      <w:jc w:val="left"/>
    </w:pPr>
    <w:rPr>
      <w:rFonts w:ascii="Calibri" w:hAnsi="Calibri" w:eastAsia="等线"/>
      <w:smallCaps/>
      <w:sz w:val="20"/>
      <w:szCs w:val="20"/>
    </w:rPr>
  </w:style>
  <w:style w:type="paragraph" w:customStyle="1" w:styleId="2930">
    <w:name w:val="正文文字缩进2字"/>
    <w:basedOn w:val="34"/>
    <w:qFormat/>
    <w:uiPriority w:val="0"/>
    <w:pPr>
      <w:spacing w:before="60" w:after="60" w:line="360" w:lineRule="auto"/>
      <w:ind w:left="420" w:leftChars="200" w:firstLine="480" w:firstLineChars="200"/>
    </w:pPr>
    <w:rPr>
      <w:rFonts w:hint="eastAsia" w:ascii="仿宋" w:hAnsi="仿宋"/>
    </w:rPr>
  </w:style>
  <w:style w:type="paragraph" w:customStyle="1" w:styleId="2931">
    <w:name w:val="Z5"/>
    <w:basedOn w:val="1"/>
    <w:next w:val="1"/>
    <w:qFormat/>
    <w:uiPriority w:val="0"/>
    <w:pPr>
      <w:tabs>
        <w:tab w:val="left" w:pos="2100"/>
        <w:tab w:val="left" w:pos="2580"/>
      </w:tabs>
      <w:spacing w:before="240"/>
      <w:outlineLvl w:val="4"/>
    </w:pPr>
    <w:rPr>
      <w:rFonts w:ascii="Tahoma" w:hAnsi="Tahoma" w:eastAsia="幼圆"/>
      <w:kern w:val="2"/>
    </w:rPr>
  </w:style>
  <w:style w:type="paragraph" w:customStyle="1" w:styleId="2932">
    <w:name w:val="文档编号"/>
    <w:basedOn w:val="1"/>
    <w:next w:val="1"/>
    <w:qFormat/>
    <w:uiPriority w:val="0"/>
    <w:pPr>
      <w:spacing w:after="60" w:line="360" w:lineRule="auto"/>
      <w:jc w:val="center"/>
    </w:pPr>
    <w:rPr>
      <w:rFonts w:ascii="等线" w:hAnsi="等线" w:eastAsia="等线"/>
      <w:b/>
      <w:kern w:val="2"/>
    </w:rPr>
  </w:style>
  <w:style w:type="paragraph" w:customStyle="1" w:styleId="2933">
    <w:name w:val="DG Response"/>
    <w:basedOn w:val="1"/>
    <w:qFormat/>
    <w:uiPriority w:val="0"/>
    <w:pPr>
      <w:keepLines/>
      <w:widowControl/>
      <w:spacing w:before="120"/>
      <w:ind w:left="144"/>
      <w:jc w:val="left"/>
    </w:pPr>
    <w:rPr>
      <w:rFonts w:hAnsi="等线" w:eastAsia="等线"/>
      <w:b/>
      <w:color w:val="000000"/>
      <w:sz w:val="22"/>
      <w:szCs w:val="20"/>
    </w:rPr>
  </w:style>
  <w:style w:type="paragraph" w:customStyle="1" w:styleId="2934">
    <w:name w:val="Numbered List 2"/>
    <w:qFormat/>
    <w:uiPriority w:val="0"/>
    <w:pPr>
      <w:tabs>
        <w:tab w:val="left" w:pos="720"/>
      </w:tabs>
      <w:spacing w:before="60" w:after="60" w:line="260" w:lineRule="exact"/>
      <w:ind w:left="720" w:hanging="360"/>
      <w:jc w:val="both"/>
    </w:pPr>
    <w:rPr>
      <w:rFonts w:ascii="Times New Roman" w:hAnsi="Times New Roman" w:eastAsia="宋体" w:cs="Times New Roman"/>
      <w:color w:val="000000"/>
      <w:kern w:val="2"/>
      <w:sz w:val="21"/>
      <w:szCs w:val="21"/>
      <w:lang w:val="en-US" w:eastAsia="en-US" w:bidi="ar-SA"/>
    </w:rPr>
  </w:style>
  <w:style w:type="paragraph" w:customStyle="1" w:styleId="2935">
    <w:name w:val="Alert Text in List 1"/>
    <w:basedOn w:val="1"/>
    <w:qFormat/>
    <w:uiPriority w:val="0"/>
    <w:pPr>
      <w:widowControl/>
      <w:spacing w:before="60" w:after="60" w:line="300" w:lineRule="exact"/>
      <w:ind w:left="720"/>
    </w:pPr>
    <w:rPr>
      <w:rFonts w:ascii="等线" w:hAnsi="等线" w:eastAsia="等线"/>
      <w:color w:val="000000"/>
      <w:szCs w:val="20"/>
    </w:rPr>
  </w:style>
  <w:style w:type="paragraph" w:customStyle="1" w:styleId="2936">
    <w:name w:val="Bulleted List 2"/>
    <w:qFormat/>
    <w:uiPriority w:val="0"/>
    <w:pPr>
      <w:tabs>
        <w:tab w:val="left" w:pos="717"/>
      </w:tabs>
      <w:spacing w:before="60" w:after="60" w:line="260" w:lineRule="exact"/>
      <w:ind w:left="717" w:hanging="360"/>
      <w:jc w:val="both"/>
    </w:pPr>
    <w:rPr>
      <w:rFonts w:ascii="Times New Roman" w:hAnsi="Times New Roman" w:eastAsia="宋体" w:cs="Times New Roman"/>
      <w:color w:val="000000"/>
      <w:kern w:val="2"/>
      <w:sz w:val="21"/>
      <w:szCs w:val="21"/>
      <w:lang w:val="en-US" w:eastAsia="en-US" w:bidi="ar-SA"/>
    </w:rPr>
  </w:style>
  <w:style w:type="paragraph" w:customStyle="1" w:styleId="2937">
    <w:name w:val="tbl head"/>
    <w:basedOn w:val="1"/>
    <w:qFormat/>
    <w:uiPriority w:val="0"/>
    <w:pPr>
      <w:widowControl/>
      <w:numPr>
        <w:ilvl w:val="0"/>
        <w:numId w:val="127"/>
      </w:numPr>
      <w:suppressAutoHyphens/>
      <w:ind w:left="0" w:firstLine="0"/>
      <w:jc w:val="center"/>
    </w:pPr>
    <w:rPr>
      <w:rFonts w:ascii="Times" w:hAnsi="Times" w:eastAsia="等线"/>
      <w:b/>
      <w:color w:val="000000"/>
      <w:sz w:val="20"/>
      <w:szCs w:val="20"/>
    </w:rPr>
  </w:style>
  <w:style w:type="paragraph" w:customStyle="1" w:styleId="2938">
    <w:name w:val="tbl cell"/>
    <w:basedOn w:val="1"/>
    <w:qFormat/>
    <w:uiPriority w:val="0"/>
    <w:pPr>
      <w:widowControl/>
      <w:suppressAutoHyphens/>
      <w:spacing w:line="230" w:lineRule="exact"/>
      <w:jc w:val="left"/>
    </w:pPr>
    <w:rPr>
      <w:rFonts w:ascii="Times" w:hAnsi="Times" w:eastAsia="等线"/>
      <w:color w:val="000000"/>
      <w:sz w:val="20"/>
      <w:szCs w:val="20"/>
    </w:rPr>
  </w:style>
  <w:style w:type="paragraph" w:customStyle="1" w:styleId="2939">
    <w:name w:val="BV"/>
    <w:basedOn w:val="34"/>
    <w:qFormat/>
    <w:uiPriority w:val="0"/>
    <w:pPr>
      <w:widowControl/>
      <w:tabs>
        <w:tab w:val="left" w:pos="420"/>
      </w:tabs>
      <w:spacing w:before="150" w:after="0"/>
      <w:ind w:left="420" w:hanging="420"/>
      <w:jc w:val="left"/>
    </w:pPr>
    <w:rPr>
      <w:rFonts w:hint="eastAsia" w:ascii="宋体" w:hAnsi="宋体"/>
      <w:bCs/>
      <w:iCs/>
      <w:spacing w:val="26"/>
      <w:kern w:val="0"/>
      <w:position w:val="6"/>
      <w:lang w:eastAsia="en-US"/>
    </w:rPr>
  </w:style>
  <w:style w:type="paragraph" w:customStyle="1" w:styleId="2940">
    <w:name w:val="样式 正文文字缩进 + Times New Roman"/>
    <w:basedOn w:val="1"/>
    <w:qFormat/>
    <w:uiPriority w:val="0"/>
    <w:pPr>
      <w:spacing w:line="360" w:lineRule="auto"/>
      <w:ind w:firstLine="482"/>
    </w:pPr>
    <w:rPr>
      <w:rFonts w:ascii="等线" w:hAnsi="等线" w:eastAsia="等线"/>
      <w:kern w:val="2"/>
      <w:szCs w:val="20"/>
    </w:rPr>
  </w:style>
  <w:style w:type="paragraph" w:customStyle="1" w:styleId="2941">
    <w:name w:val="我的标题1"/>
    <w:basedOn w:val="437"/>
    <w:next w:val="437"/>
    <w:qFormat/>
    <w:uiPriority w:val="0"/>
    <w:pPr>
      <w:widowControl/>
      <w:tabs>
        <w:tab w:val="left" w:pos="425"/>
      </w:tabs>
      <w:spacing w:beforeLines="100" w:line="288" w:lineRule="auto"/>
      <w:ind w:left="425" w:hanging="425"/>
      <w:jc w:val="left"/>
    </w:pPr>
    <w:rPr>
      <w:b/>
      <w:spacing w:val="6"/>
      <w:sz w:val="28"/>
      <w:szCs w:val="20"/>
      <w:lang w:val="en-US"/>
    </w:rPr>
  </w:style>
  <w:style w:type="paragraph" w:customStyle="1" w:styleId="2942">
    <w:name w:val="正文21"/>
    <w:basedOn w:val="1"/>
    <w:qFormat/>
    <w:uiPriority w:val="0"/>
    <w:pPr>
      <w:tabs>
        <w:tab w:val="left" w:pos="425"/>
      </w:tabs>
      <w:spacing w:beforeLines="50" w:line="360" w:lineRule="auto"/>
      <w:ind w:left="425" w:hanging="425"/>
      <w:jc w:val="left"/>
    </w:pPr>
    <w:rPr>
      <w:rFonts w:ascii="楷体" w:hAnsi="Verdana" w:eastAsia="楷体"/>
      <w:kern w:val="2"/>
    </w:rPr>
  </w:style>
  <w:style w:type="paragraph" w:customStyle="1" w:styleId="2943">
    <w:name w:val="paragraph2"/>
    <w:basedOn w:val="1"/>
    <w:qFormat/>
    <w:uiPriority w:val="0"/>
    <w:pPr>
      <w:widowControl/>
      <w:spacing w:line="288" w:lineRule="auto"/>
      <w:ind w:left="200" w:leftChars="200" w:firstLine="200" w:firstLineChars="200"/>
      <w:jc w:val="left"/>
    </w:pPr>
    <w:rPr>
      <w:rFonts w:ascii="等线" w:hAnsi="等线" w:eastAsia="等线"/>
      <w:szCs w:val="20"/>
    </w:rPr>
  </w:style>
  <w:style w:type="paragraph" w:customStyle="1" w:styleId="2944">
    <w:name w:val="项目列表符号1"/>
    <w:basedOn w:val="1"/>
    <w:qFormat/>
    <w:uiPriority w:val="0"/>
    <w:pPr>
      <w:widowControl/>
      <w:tabs>
        <w:tab w:val="left" w:pos="1320"/>
      </w:tabs>
      <w:spacing w:before="120" w:line="360" w:lineRule="auto"/>
      <w:ind w:left="1320" w:hanging="420"/>
    </w:pPr>
    <w:rPr>
      <w:rFonts w:eastAsia="等线"/>
      <w:kern w:val="2"/>
      <w:szCs w:val="20"/>
    </w:rPr>
  </w:style>
  <w:style w:type="paragraph" w:customStyle="1" w:styleId="2945">
    <w:name w:val="图示"/>
    <w:basedOn w:val="1"/>
    <w:qFormat/>
    <w:uiPriority w:val="0"/>
    <w:pPr>
      <w:jc w:val="center"/>
    </w:pPr>
    <w:rPr>
      <w:rFonts w:ascii="等线" w:hAnsi="等线" w:eastAsia="等线"/>
      <w:kern w:val="2"/>
      <w:sz w:val="18"/>
      <w:szCs w:val="20"/>
    </w:rPr>
  </w:style>
  <w:style w:type="paragraph" w:customStyle="1" w:styleId="2946">
    <w:name w:val="yellow"/>
    <w:basedOn w:val="1"/>
    <w:qFormat/>
    <w:uiPriority w:val="0"/>
    <w:pPr>
      <w:widowControl/>
      <w:spacing w:before="100" w:beforeAutospacing="1" w:after="100" w:afterAutospacing="1"/>
      <w:jc w:val="left"/>
    </w:pPr>
    <w:rPr>
      <w:rFonts w:ascii="Verdana" w:hAnsi="Verdana" w:eastAsia="等线"/>
      <w:b/>
      <w:bCs/>
      <w:color w:val="CC9900"/>
      <w:sz w:val="20"/>
      <w:szCs w:val="20"/>
    </w:rPr>
  </w:style>
  <w:style w:type="paragraph" w:customStyle="1" w:styleId="2947">
    <w:name w:val="tabletextchar"/>
    <w:basedOn w:val="1"/>
    <w:qFormat/>
    <w:uiPriority w:val="0"/>
    <w:pPr>
      <w:widowControl/>
      <w:spacing w:before="100" w:beforeAutospacing="1" w:after="100" w:afterAutospacing="1" w:line="240" w:lineRule="atLeast"/>
      <w:jc w:val="left"/>
    </w:pPr>
    <w:rPr>
      <w:rFonts w:eastAsia="等线"/>
      <w:sz w:val="18"/>
      <w:szCs w:val="18"/>
    </w:rPr>
  </w:style>
  <w:style w:type="paragraph" w:customStyle="1" w:styleId="2948">
    <w:name w:val="Header 4"/>
    <w:basedOn w:val="1"/>
    <w:qFormat/>
    <w:uiPriority w:val="0"/>
    <w:pPr>
      <w:widowControl/>
      <w:jc w:val="left"/>
    </w:pPr>
    <w:rPr>
      <w:rFonts w:ascii="等线" w:hAnsi="等线" w:eastAsia="等线"/>
      <w:lang w:eastAsia="en-US"/>
    </w:rPr>
  </w:style>
  <w:style w:type="paragraph" w:customStyle="1" w:styleId="2949">
    <w:name w:val="z1"/>
    <w:basedOn w:val="1"/>
    <w:qFormat/>
    <w:uiPriority w:val="0"/>
    <w:pPr>
      <w:widowControl/>
      <w:wordWrap w:val="0"/>
      <w:adjustRightInd w:val="0"/>
      <w:snapToGrid w:val="0"/>
      <w:spacing w:beforeLines="50" w:line="300" w:lineRule="auto"/>
      <w:ind w:left="359" w:leftChars="171" w:firstLine="480" w:firstLineChars="200"/>
    </w:pPr>
    <w:rPr>
      <w:rFonts w:eastAsia="等线"/>
      <w:kern w:val="2"/>
    </w:rPr>
  </w:style>
  <w:style w:type="paragraph" w:customStyle="1" w:styleId="2950">
    <w:name w:val="章正文5"/>
    <w:basedOn w:val="1"/>
    <w:qFormat/>
    <w:uiPriority w:val="0"/>
    <w:pPr>
      <w:spacing w:after="156"/>
    </w:pPr>
    <w:rPr>
      <w:rFonts w:ascii="等线" w:hAnsi="等线" w:eastAsia="等线"/>
      <w:kern w:val="2"/>
      <w:lang w:bidi="he-IL"/>
    </w:rPr>
  </w:style>
  <w:style w:type="paragraph" w:customStyle="1" w:styleId="2951">
    <w:name w:val="Figure and Table Title"/>
    <w:basedOn w:val="1"/>
    <w:qFormat/>
    <w:uiPriority w:val="0"/>
    <w:pPr>
      <w:widowControl/>
      <w:ind w:left="2160"/>
      <w:jc w:val="left"/>
    </w:pPr>
    <w:rPr>
      <w:rFonts w:ascii="Helvetica-Light" w:hAnsi="Helvetica-Light" w:eastAsia="等线"/>
      <w:b/>
      <w:bCs/>
      <w:sz w:val="20"/>
      <w:lang w:eastAsia="en-US"/>
    </w:rPr>
  </w:style>
  <w:style w:type="paragraph" w:customStyle="1" w:styleId="2952">
    <w:name w:val="ol"/>
    <w:basedOn w:val="911"/>
    <w:qFormat/>
    <w:uiPriority w:val="0"/>
  </w:style>
  <w:style w:type="paragraph" w:customStyle="1" w:styleId="2953">
    <w:name w:val="tabledescription"/>
    <w:basedOn w:val="1"/>
    <w:qFormat/>
    <w:uiPriority w:val="0"/>
    <w:pPr>
      <w:widowControl/>
      <w:spacing w:line="300" w:lineRule="atLeast"/>
      <w:jc w:val="left"/>
    </w:pPr>
    <w:rPr>
      <w:rFonts w:eastAsia="等线"/>
      <w:sz w:val="18"/>
      <w:szCs w:val="18"/>
    </w:rPr>
  </w:style>
  <w:style w:type="paragraph" w:customStyle="1" w:styleId="2954">
    <w:name w:val="size3"/>
    <w:basedOn w:val="1"/>
    <w:qFormat/>
    <w:uiPriority w:val="0"/>
    <w:pPr>
      <w:widowControl/>
      <w:spacing w:before="100" w:beforeAutospacing="1" w:after="100" w:afterAutospacing="1"/>
      <w:jc w:val="left"/>
    </w:pPr>
    <w:rPr>
      <w:rFonts w:eastAsia="等线"/>
    </w:rPr>
  </w:style>
  <w:style w:type="paragraph" w:customStyle="1" w:styleId="2955">
    <w:name w:val="正文并列一级样式"/>
    <w:basedOn w:val="1"/>
    <w:qFormat/>
    <w:uiPriority w:val="0"/>
    <w:pPr>
      <w:numPr>
        <w:ilvl w:val="0"/>
        <w:numId w:val="128"/>
      </w:numPr>
      <w:adjustRightInd w:val="0"/>
      <w:spacing w:line="360" w:lineRule="auto"/>
      <w:ind w:firstLine="0"/>
    </w:pPr>
    <w:rPr>
      <w:rFonts w:ascii="等线" w:hAnsi="等线" w:eastAsia="等线"/>
    </w:rPr>
  </w:style>
  <w:style w:type="paragraph" w:customStyle="1" w:styleId="2956">
    <w:name w:val="提示"/>
    <w:basedOn w:val="1"/>
    <w:qFormat/>
    <w:uiPriority w:val="0"/>
    <w:pPr>
      <w:pBdr>
        <w:top w:val="single" w:color="auto" w:sz="4" w:space="1"/>
        <w:bottom w:val="single" w:color="auto" w:sz="4" w:space="1"/>
      </w:pBdr>
      <w:tabs>
        <w:tab w:val="left" w:pos="500"/>
      </w:tabs>
      <w:spacing w:beforeLines="100" w:line="360" w:lineRule="auto"/>
    </w:pPr>
    <w:rPr>
      <w:rFonts w:eastAsia="楷体_GB2312"/>
      <w:spacing w:val="20"/>
    </w:rPr>
  </w:style>
  <w:style w:type="character" w:customStyle="1" w:styleId="2957">
    <w:name w:val="样式 题注 + 段前: 0.5 行1 Char"/>
    <w:link w:val="2958"/>
    <w:qFormat/>
    <w:uiPriority w:val="0"/>
    <w:rPr>
      <w:rFonts w:ascii="Arial" w:hAnsi="Arial" w:eastAsia="黑体" w:cs="宋体"/>
      <w:spacing w:val="10"/>
    </w:rPr>
  </w:style>
  <w:style w:type="paragraph" w:customStyle="1" w:styleId="2958">
    <w:name w:val="样式 题注 + 段前: 0.5 行1"/>
    <w:basedOn w:val="22"/>
    <w:link w:val="2957"/>
    <w:qFormat/>
    <w:uiPriority w:val="0"/>
    <w:pPr>
      <w:tabs>
        <w:tab w:val="left" w:pos="420"/>
      </w:tabs>
      <w:spacing w:beforeLines="50" w:after="120" w:line="360" w:lineRule="auto"/>
    </w:pPr>
    <w:rPr>
      <w:rFonts w:ascii="Arial" w:hAnsi="Arial"/>
      <w:spacing w:val="10"/>
      <w:kern w:val="0"/>
    </w:rPr>
  </w:style>
  <w:style w:type="paragraph" w:customStyle="1" w:styleId="2959">
    <w:name w:val="样式 正文缩进正文（首行缩进两字）ALT+Z表正文正文非缩进特点标题4特点 Char Char文2段1特点 ..."/>
    <w:basedOn w:val="4"/>
    <w:qFormat/>
    <w:uiPriority w:val="0"/>
    <w:pPr>
      <w:overflowPunct w:val="0"/>
      <w:spacing w:beforeLines="50" w:line="360" w:lineRule="auto"/>
      <w:ind w:firstLine="480"/>
    </w:pPr>
    <w:rPr>
      <w:rFonts w:hint="eastAsia" w:eastAsia="等线"/>
      <w:kern w:val="2"/>
      <w:szCs w:val="24"/>
    </w:rPr>
  </w:style>
  <w:style w:type="paragraph" w:customStyle="1" w:styleId="2960">
    <w:name w:val="正文22"/>
    <w:basedOn w:val="1"/>
    <w:qFormat/>
    <w:uiPriority w:val="0"/>
    <w:pPr>
      <w:widowControl/>
      <w:overflowPunct w:val="0"/>
      <w:autoSpaceDE w:val="0"/>
      <w:autoSpaceDN w:val="0"/>
      <w:adjustRightInd w:val="0"/>
    </w:pPr>
    <w:rPr>
      <w:rFonts w:hAnsi="等线" w:eastAsia="等线"/>
      <w:szCs w:val="20"/>
    </w:rPr>
  </w:style>
  <w:style w:type="paragraph" w:customStyle="1" w:styleId="2961">
    <w:name w:val="itemlistintable"/>
    <w:basedOn w:val="1"/>
    <w:qFormat/>
    <w:uiPriority w:val="0"/>
    <w:pPr>
      <w:widowControl/>
      <w:spacing w:before="100" w:beforeAutospacing="1" w:after="100" w:afterAutospacing="1"/>
      <w:jc w:val="left"/>
    </w:pPr>
    <w:rPr>
      <w:rFonts w:eastAsia="等线"/>
    </w:rPr>
  </w:style>
  <w:style w:type="paragraph" w:customStyle="1" w:styleId="2962">
    <w:name w:val="样式 paragraph1 + 段前: 3.1 磅"/>
    <w:basedOn w:val="1"/>
    <w:qFormat/>
    <w:uiPriority w:val="0"/>
    <w:pPr>
      <w:adjustRightInd w:val="0"/>
      <w:snapToGrid w:val="0"/>
      <w:spacing w:before="62" w:line="360" w:lineRule="auto"/>
      <w:ind w:firstLine="200" w:firstLineChars="200"/>
    </w:pPr>
    <w:rPr>
      <w:rFonts w:eastAsia="等线"/>
      <w:kern w:val="2"/>
      <w:szCs w:val="20"/>
    </w:rPr>
  </w:style>
  <w:style w:type="character" w:customStyle="1" w:styleId="2963">
    <w:name w:val="Item List Char"/>
    <w:link w:val="369"/>
    <w:qFormat/>
    <w:uiPriority w:val="0"/>
    <w:rPr>
      <w:rFonts w:ascii="Arial" w:hAnsi="Arial" w:eastAsia="等线" w:cs="宋体"/>
      <w:color w:val="000000"/>
      <w:kern w:val="2"/>
      <w:sz w:val="24"/>
      <w:szCs w:val="21"/>
    </w:rPr>
  </w:style>
  <w:style w:type="character" w:customStyle="1" w:styleId="2964">
    <w:name w:val="Table Text Char Char Char Char Char"/>
    <w:link w:val="2965"/>
    <w:qFormat/>
    <w:uiPriority w:val="0"/>
    <w:rPr>
      <w:rFonts w:ascii="Arial" w:hAnsi="Arial" w:cs="Arial"/>
      <w:sz w:val="18"/>
      <w:szCs w:val="24"/>
    </w:rPr>
  </w:style>
  <w:style w:type="paragraph" w:customStyle="1" w:styleId="2965">
    <w:name w:val="Table Text Char Char Char Char"/>
    <w:link w:val="2964"/>
    <w:qFormat/>
    <w:uiPriority w:val="0"/>
    <w:pPr>
      <w:snapToGrid w:val="0"/>
      <w:spacing w:before="80" w:after="80"/>
    </w:pPr>
    <w:rPr>
      <w:rFonts w:ascii="Arial" w:hAnsi="Arial" w:eastAsia="宋体" w:cs="Arial"/>
      <w:sz w:val="18"/>
      <w:szCs w:val="24"/>
      <w:lang w:val="en-US" w:eastAsia="zh-CN" w:bidi="ar-SA"/>
    </w:rPr>
  </w:style>
  <w:style w:type="paragraph" w:customStyle="1" w:styleId="2966">
    <w:name w:val="默认段落字体 Para Char Char Char Char Char Char Char Char Char1"/>
    <w:basedOn w:val="1"/>
    <w:qFormat/>
    <w:uiPriority w:val="0"/>
    <w:rPr>
      <w:rFonts w:ascii="Tahoma" w:hAnsi="Tahoma" w:eastAsia="等线"/>
      <w:kern w:val="2"/>
      <w:szCs w:val="20"/>
    </w:rPr>
  </w:style>
  <w:style w:type="paragraph" w:customStyle="1" w:styleId="2967">
    <w:name w:val="默认段落字体 Para Char Char Char Char Char Char Char Char Char Char Char Char"/>
    <w:basedOn w:val="1"/>
    <w:qFormat/>
    <w:uiPriority w:val="0"/>
    <w:rPr>
      <w:rFonts w:ascii="Tahoma" w:hAnsi="Tahoma" w:eastAsia="等线"/>
      <w:kern w:val="2"/>
      <w:szCs w:val="20"/>
    </w:rPr>
  </w:style>
  <w:style w:type="paragraph" w:customStyle="1" w:styleId="2968">
    <w:name w:val="默认段落字体 Para Char Char Char Char Char Char"/>
    <w:basedOn w:val="1"/>
    <w:qFormat/>
    <w:uiPriority w:val="0"/>
    <w:rPr>
      <w:rFonts w:ascii="Tahoma" w:hAnsi="Tahoma" w:eastAsia="等线"/>
      <w:kern w:val="2"/>
      <w:szCs w:val="20"/>
    </w:rPr>
  </w:style>
  <w:style w:type="paragraph" w:customStyle="1" w:styleId="2969">
    <w:name w:val="样式 Arial 行距: 多倍行距 1.2 字行 首行缩进:  2 字符"/>
    <w:basedOn w:val="1"/>
    <w:qFormat/>
    <w:uiPriority w:val="0"/>
    <w:pPr>
      <w:spacing w:line="288" w:lineRule="auto"/>
      <w:ind w:firstLine="420" w:firstLineChars="200"/>
    </w:pPr>
    <w:rPr>
      <w:rFonts w:eastAsia="等线"/>
      <w:kern w:val="2"/>
      <w:sz w:val="20"/>
      <w:szCs w:val="20"/>
    </w:rPr>
  </w:style>
  <w:style w:type="paragraph" w:customStyle="1" w:styleId="2970">
    <w:name w:val="默认段落字体 Para Char Char Char Char Char Char Char Char Char"/>
    <w:basedOn w:val="1"/>
    <w:qFormat/>
    <w:uiPriority w:val="0"/>
    <w:rPr>
      <w:rFonts w:ascii="Tahoma" w:hAnsi="Tahoma" w:eastAsia="等线"/>
      <w:kern w:val="2"/>
      <w:szCs w:val="20"/>
    </w:rPr>
  </w:style>
  <w:style w:type="paragraph" w:customStyle="1" w:styleId="2971">
    <w:name w:val="列表符号"/>
    <w:qFormat/>
    <w:uiPriority w:val="0"/>
    <w:pPr>
      <w:numPr>
        <w:ilvl w:val="0"/>
        <w:numId w:val="129"/>
      </w:numPr>
      <w:spacing w:before="156" w:after="156"/>
    </w:pPr>
    <w:rPr>
      <w:rFonts w:ascii="宋体" w:hAnsi="Times New Roman" w:eastAsia="宋体" w:cs="Times New Roman"/>
      <w:kern w:val="2"/>
      <w:sz w:val="21"/>
      <w:szCs w:val="21"/>
      <w:lang w:val="en-US" w:eastAsia="zh-CN" w:bidi="ar-SA"/>
    </w:rPr>
  </w:style>
  <w:style w:type="character" w:customStyle="1" w:styleId="2972">
    <w:name w:val="Figure Description Char Char"/>
    <w:qFormat/>
    <w:uiPriority w:val="0"/>
    <w:rPr>
      <w:rFonts w:ascii="Arial" w:hAnsi="Arial" w:eastAsia="黑体" w:cs="Arial"/>
      <w:sz w:val="18"/>
      <w:szCs w:val="18"/>
    </w:rPr>
  </w:style>
  <w:style w:type="paragraph" w:customStyle="1" w:styleId="2973">
    <w:name w:val="Char Char1 Char Char Char Char Char Char Char Char Char Char"/>
    <w:basedOn w:val="1"/>
    <w:qFormat/>
    <w:uiPriority w:val="0"/>
    <w:rPr>
      <w:rFonts w:ascii="Tahoma" w:hAnsi="Tahoma" w:eastAsia="等线" w:cs="Arial"/>
      <w:kern w:val="2"/>
    </w:rPr>
  </w:style>
  <w:style w:type="paragraph" w:customStyle="1" w:styleId="2974">
    <w:name w:val="Char Char2 Char Char Char"/>
    <w:basedOn w:val="1"/>
    <w:qFormat/>
    <w:uiPriority w:val="0"/>
    <w:rPr>
      <w:rFonts w:ascii="Tahoma" w:hAnsi="Tahoma" w:eastAsia="等线"/>
      <w:kern w:val="2"/>
      <w:szCs w:val="20"/>
    </w:rPr>
  </w:style>
  <w:style w:type="paragraph" w:customStyle="1" w:styleId="2975">
    <w:name w:val="figure"/>
    <w:basedOn w:val="1"/>
    <w:qFormat/>
    <w:uiPriority w:val="0"/>
    <w:pPr>
      <w:widowControl/>
      <w:spacing w:before="100" w:beforeAutospacing="1" w:after="100" w:afterAutospacing="1"/>
      <w:jc w:val="left"/>
    </w:pPr>
    <w:rPr>
      <w:rFonts w:eastAsia="等线"/>
    </w:rPr>
  </w:style>
  <w:style w:type="paragraph" w:customStyle="1" w:styleId="2976">
    <w:name w:val="figuredescription"/>
    <w:basedOn w:val="1"/>
    <w:qFormat/>
    <w:uiPriority w:val="0"/>
    <w:pPr>
      <w:widowControl/>
      <w:spacing w:before="100" w:beforeAutospacing="1" w:after="100" w:afterAutospacing="1"/>
      <w:jc w:val="left"/>
    </w:pPr>
    <w:rPr>
      <w:rFonts w:eastAsia="等线"/>
    </w:rPr>
  </w:style>
  <w:style w:type="paragraph" w:customStyle="1" w:styleId="2977">
    <w:name w:val="样式 标题 3l3Table Attribute Headingheading 3Heading 3 - oldH3...2"/>
    <w:basedOn w:val="6"/>
    <w:qFormat/>
    <w:uiPriority w:val="0"/>
    <w:pPr>
      <w:keepNext/>
      <w:keepLines/>
      <w:widowControl w:val="0"/>
      <w:numPr>
        <w:ilvl w:val="0"/>
        <w:numId w:val="0"/>
      </w:numPr>
      <w:tabs>
        <w:tab w:val="left" w:pos="709"/>
      </w:tabs>
      <w:overflowPunct/>
      <w:autoSpaceDE/>
      <w:autoSpaceDN/>
      <w:adjustRightInd/>
      <w:spacing w:before="312" w:beforeLines="100" w:after="312" w:afterLines="100"/>
      <w:ind w:left="709" w:right="240" w:rightChars="100" w:hanging="709"/>
      <w:jc w:val="left"/>
      <w:textAlignment w:val="auto"/>
    </w:pPr>
    <w:rPr>
      <w:rFonts w:ascii="Arial" w:hAnsi="Arial"/>
      <w:color w:val="000000"/>
      <w:kern w:val="2"/>
      <w:sz w:val="32"/>
      <w:szCs w:val="28"/>
    </w:rPr>
  </w:style>
  <w:style w:type="paragraph" w:customStyle="1" w:styleId="2978">
    <w:name w:val="样式 标题 2H2ACERHead 2Underrubrik1prop2UNDERRUBRIK 1-2sect 1...."/>
    <w:basedOn w:val="5"/>
    <w:qFormat/>
    <w:uiPriority w:val="0"/>
    <w:pPr>
      <w:keepNext/>
      <w:keepLines/>
      <w:numPr>
        <w:ilvl w:val="0"/>
        <w:numId w:val="0"/>
      </w:numPr>
      <w:tabs>
        <w:tab w:val="clear" w:pos="576"/>
        <w:tab w:val="clear" w:pos="720"/>
      </w:tabs>
      <w:overflowPunct/>
      <w:autoSpaceDE/>
      <w:autoSpaceDN/>
      <w:adjustRightInd/>
      <w:spacing w:before="100" w:beforeLines="100" w:after="100" w:afterLines="100"/>
      <w:ind w:left="1116" w:leftChars="100" w:right="240" w:rightChars="100" w:hanging="578"/>
      <w:jc w:val="left"/>
      <w:textAlignment w:val="auto"/>
    </w:pPr>
    <w:rPr>
      <w:rFonts w:ascii="Calibri" w:hAnsi="Calibri" w:eastAsia="宋体" w:cs="Microsoft Sans Serif"/>
      <w:color w:val="3366FF"/>
      <w:sz w:val="36"/>
      <w:szCs w:val="28"/>
    </w:rPr>
  </w:style>
  <w:style w:type="paragraph" w:customStyle="1" w:styleId="2979">
    <w:name w:val="样式 标题 3 + Times New Roman 段前: 5 磅 行距: 多倍行距 1.73 字行"/>
    <w:basedOn w:val="6"/>
    <w:qFormat/>
    <w:uiPriority w:val="0"/>
    <w:pPr>
      <w:keepNext/>
      <w:numPr>
        <w:ilvl w:val="0"/>
        <w:numId w:val="0"/>
      </w:numPr>
      <w:pBdr>
        <w:bottom w:val="single" w:color="auto" w:sz="4" w:space="1"/>
      </w:pBdr>
      <w:tabs>
        <w:tab w:val="left" w:pos="900"/>
        <w:tab w:val="left" w:pos="1080"/>
      </w:tabs>
      <w:overflowPunct/>
      <w:autoSpaceDE/>
      <w:autoSpaceDN/>
      <w:adjustRightInd/>
      <w:spacing w:before="100" w:beforeLines="100" w:after="120" w:afterLines="100" w:line="412" w:lineRule="auto"/>
      <w:ind w:left="709" w:right="240" w:rightChars="100" w:hanging="709"/>
      <w:jc w:val="left"/>
      <w:textAlignment w:val="auto"/>
    </w:pPr>
    <w:rPr>
      <w:rFonts w:ascii="Times New Roman" w:hAnsi="Times New Roman" w:eastAsia="宋体" w:cs="Arial"/>
      <w:color w:val="3366FF"/>
      <w:sz w:val="26"/>
      <w:szCs w:val="26"/>
    </w:rPr>
  </w:style>
  <w:style w:type="character" w:customStyle="1" w:styleId="2980">
    <w:name w:val="ListBullet2 Char Char Char"/>
    <w:link w:val="2981"/>
    <w:qFormat/>
    <w:uiPriority w:val="0"/>
    <w:rPr>
      <w:rFonts w:cs="Angsana New"/>
      <w:lang w:bidi="th-TH"/>
    </w:rPr>
  </w:style>
  <w:style w:type="paragraph" w:customStyle="1" w:styleId="2981">
    <w:name w:val="ListBullet2 Char Char"/>
    <w:basedOn w:val="1"/>
    <w:next w:val="1"/>
    <w:link w:val="2980"/>
    <w:qFormat/>
    <w:uiPriority w:val="0"/>
    <w:pPr>
      <w:numPr>
        <w:ilvl w:val="0"/>
        <w:numId w:val="130"/>
      </w:numPr>
      <w:spacing w:before="240" w:after="120" w:line="288" w:lineRule="auto"/>
      <w:ind w:firstLine="0"/>
      <w:jc w:val="left"/>
    </w:pPr>
    <w:rPr>
      <w:rFonts w:ascii="Times New Roman" w:hAnsi="Times New Roman" w:cs="Angsana New"/>
      <w:sz w:val="20"/>
      <w:szCs w:val="20"/>
      <w:lang w:bidi="th-TH"/>
    </w:rPr>
  </w:style>
  <w:style w:type="paragraph" w:customStyle="1" w:styleId="2982">
    <w:name w:val="样式 标题 2H2ACERHead 2Underrubrik1prop2UNDERRUBRIK 1-2sect 1....1"/>
    <w:basedOn w:val="5"/>
    <w:qFormat/>
    <w:uiPriority w:val="0"/>
    <w:pPr>
      <w:keepNext/>
      <w:keepLines/>
      <w:numPr>
        <w:ilvl w:val="0"/>
        <w:numId w:val="0"/>
      </w:numPr>
      <w:tabs>
        <w:tab w:val="clear" w:pos="576"/>
        <w:tab w:val="clear" w:pos="720"/>
      </w:tabs>
      <w:overflowPunct/>
      <w:autoSpaceDE/>
      <w:autoSpaceDN/>
      <w:adjustRightInd/>
      <w:spacing w:before="100" w:beforeLines="100" w:after="100" w:afterLines="100"/>
      <w:ind w:left="1612" w:right="240" w:rightChars="100" w:hanging="567"/>
      <w:jc w:val="left"/>
      <w:textAlignment w:val="auto"/>
    </w:pPr>
    <w:rPr>
      <w:rFonts w:ascii="Calibri" w:hAnsi="Calibri" w:eastAsia="宋体" w:cs="Microsoft Sans Serif"/>
      <w:color w:val="3366FF"/>
      <w:sz w:val="36"/>
      <w:szCs w:val="28"/>
    </w:rPr>
  </w:style>
  <w:style w:type="paragraph" w:customStyle="1" w:styleId="2983">
    <w:name w:val="TextStyle1"/>
    <w:qFormat/>
    <w:uiPriority w:val="0"/>
    <w:rPr>
      <w:rFonts w:ascii="Helvetica" w:hAnsi="Helvetica" w:eastAsia="宋体" w:cs="Times New Roman"/>
      <w:kern w:val="2"/>
      <w:sz w:val="21"/>
      <w:szCs w:val="24"/>
      <w:lang w:val="en-US" w:eastAsia="en-US" w:bidi="ar-SA"/>
    </w:rPr>
  </w:style>
  <w:style w:type="paragraph" w:customStyle="1" w:styleId="2984">
    <w:name w:val="BulletStyle1"/>
    <w:qFormat/>
    <w:uiPriority w:val="0"/>
    <w:pPr>
      <w:numPr>
        <w:ilvl w:val="0"/>
        <w:numId w:val="131"/>
      </w:numPr>
    </w:pPr>
    <w:rPr>
      <w:rFonts w:ascii="Helvetica" w:hAnsi="Helvetica" w:eastAsia="宋体" w:cs="Times New Roman"/>
      <w:kern w:val="2"/>
      <w:sz w:val="21"/>
      <w:szCs w:val="24"/>
      <w:lang w:val="en-US" w:eastAsia="en-US" w:bidi="ar-SA"/>
    </w:rPr>
  </w:style>
  <w:style w:type="paragraph" w:customStyle="1" w:styleId="2985">
    <w:name w:val="SFClearBullets"/>
    <w:qFormat/>
    <w:uiPriority w:val="0"/>
    <w:pPr>
      <w:numPr>
        <w:ilvl w:val="1"/>
        <w:numId w:val="131"/>
      </w:numPr>
      <w:tabs>
        <w:tab w:val="clear" w:pos="1440"/>
      </w:tabs>
      <w:ind w:left="0" w:firstLine="0"/>
    </w:pPr>
    <w:rPr>
      <w:rFonts w:ascii="Helvetica" w:hAnsi="Helvetica" w:eastAsia="宋体" w:cs="Times New Roman"/>
      <w:kern w:val="2"/>
      <w:sz w:val="21"/>
      <w:szCs w:val="24"/>
      <w:lang w:val="en-US" w:eastAsia="en-US" w:bidi="ar-SA"/>
    </w:rPr>
  </w:style>
  <w:style w:type="paragraph" w:customStyle="1" w:styleId="2986">
    <w:name w:val="BulletStyle1_Stibo_Grayed"/>
    <w:basedOn w:val="2984"/>
    <w:qFormat/>
    <w:uiPriority w:val="0"/>
    <w:rPr>
      <w:color w:val="999999"/>
    </w:rPr>
  </w:style>
  <w:style w:type="paragraph" w:customStyle="1" w:styleId="2987">
    <w:name w:val="TextHead1_Stibo_Grayed"/>
    <w:basedOn w:val="1"/>
    <w:qFormat/>
    <w:uiPriority w:val="0"/>
    <w:pPr>
      <w:widowControl/>
      <w:jc w:val="left"/>
    </w:pPr>
    <w:rPr>
      <w:rFonts w:ascii="Helvetica" w:hAnsi="Helvetica" w:eastAsia="等线"/>
      <w:b/>
      <w:color w:val="999999"/>
      <w:lang w:eastAsia="en-US"/>
    </w:rPr>
  </w:style>
  <w:style w:type="paragraph" w:customStyle="1" w:styleId="2988">
    <w:name w:val="TextStyle1_Stibo_Grayed"/>
    <w:basedOn w:val="2983"/>
    <w:qFormat/>
    <w:uiPriority w:val="0"/>
    <w:rPr>
      <w:color w:val="999999"/>
    </w:rPr>
  </w:style>
  <w:style w:type="paragraph" w:customStyle="1" w:styleId="2989">
    <w:name w:val="ColumnHead_Stibo_Grayed"/>
    <w:basedOn w:val="1"/>
    <w:qFormat/>
    <w:uiPriority w:val="0"/>
    <w:pPr>
      <w:widowControl/>
      <w:jc w:val="left"/>
    </w:pPr>
    <w:rPr>
      <w:rFonts w:ascii="Helvetica" w:hAnsi="Helvetica" w:eastAsia="等线"/>
      <w:b/>
      <w:color w:val="999999"/>
      <w:sz w:val="20"/>
      <w:lang w:eastAsia="en-US"/>
    </w:rPr>
  </w:style>
  <w:style w:type="paragraph" w:customStyle="1" w:styleId="2990">
    <w:name w:val="TableText_Stibo_Grayed"/>
    <w:basedOn w:val="1100"/>
    <w:qFormat/>
    <w:uiPriority w:val="0"/>
    <w:pPr>
      <w:widowControl/>
      <w:snapToGrid/>
      <w:spacing w:before="0" w:after="0"/>
      <w:jc w:val="left"/>
    </w:pPr>
    <w:rPr>
      <w:rFonts w:ascii="Helvetica" w:hAnsi="Helvetica"/>
      <w:color w:val="999999"/>
      <w:kern w:val="0"/>
      <w:sz w:val="18"/>
      <w:szCs w:val="24"/>
      <w:lang w:eastAsia="en-US"/>
    </w:rPr>
  </w:style>
  <w:style w:type="paragraph" w:customStyle="1" w:styleId="2991">
    <w:name w:val="TableBulletStyle1"/>
    <w:next w:val="1"/>
    <w:qFormat/>
    <w:uiPriority w:val="0"/>
    <w:pPr>
      <w:keepNext/>
      <w:numPr>
        <w:ilvl w:val="0"/>
        <w:numId w:val="132"/>
      </w:numPr>
      <w:tabs>
        <w:tab w:val="clear" w:pos="1440"/>
      </w:tabs>
      <w:ind w:left="714" w:hanging="357"/>
    </w:pPr>
    <w:rPr>
      <w:rFonts w:ascii="Helvetica" w:hAnsi="Helvetica" w:eastAsia="宋体" w:cs="Times New Roman"/>
      <w:kern w:val="2"/>
      <w:sz w:val="21"/>
      <w:szCs w:val="24"/>
      <w:lang w:val="en-GB" w:eastAsia="en-US" w:bidi="ar-SA"/>
    </w:rPr>
  </w:style>
  <w:style w:type="paragraph" w:customStyle="1" w:styleId="2992">
    <w:name w:val="TableBulletStyle1_NB_Stibo_Grayed"/>
    <w:basedOn w:val="1"/>
    <w:next w:val="2993"/>
    <w:qFormat/>
    <w:uiPriority w:val="0"/>
    <w:pPr>
      <w:widowControl/>
      <w:tabs>
        <w:tab w:val="left" w:pos="720"/>
      </w:tabs>
      <w:ind w:left="720"/>
      <w:jc w:val="left"/>
    </w:pPr>
    <w:rPr>
      <w:rFonts w:ascii="Helvetica" w:hAnsi="Helvetica" w:eastAsia="等线"/>
      <w:color w:val="999999"/>
      <w:sz w:val="20"/>
      <w:szCs w:val="20"/>
      <w:lang w:eastAsia="en-US"/>
    </w:rPr>
  </w:style>
  <w:style w:type="paragraph" w:customStyle="1" w:styleId="2993">
    <w:name w:val="TableBulletStyle1_Stibo_Grayed"/>
    <w:basedOn w:val="2991"/>
    <w:next w:val="2992"/>
    <w:qFormat/>
    <w:uiPriority w:val="0"/>
    <w:pPr/>
    <w:rPr>
      <w:color w:val="999999"/>
      <w:szCs w:val="20"/>
    </w:rPr>
  </w:style>
  <w:style w:type="paragraph" w:customStyle="1" w:styleId="2994">
    <w:name w:val="ibm-item-note-alternate"/>
    <w:basedOn w:val="1"/>
    <w:qFormat/>
    <w:uiPriority w:val="0"/>
    <w:pPr>
      <w:widowControl/>
      <w:spacing w:before="100" w:beforeAutospacing="1" w:after="100" w:afterAutospacing="1"/>
      <w:jc w:val="left"/>
    </w:pPr>
    <w:rPr>
      <w:rFonts w:eastAsia="等线"/>
    </w:rPr>
  </w:style>
  <w:style w:type="paragraph" w:customStyle="1" w:styleId="2995">
    <w:name w:val="样式 标题 1H1Heading 01h1123321章level 1Level 1 Headheading ..."/>
    <w:basedOn w:val="3"/>
    <w:qFormat/>
    <w:uiPriority w:val="0"/>
    <w:pPr>
      <w:keepNext/>
      <w:pageBreakBefore/>
      <w:numPr>
        <w:numId w:val="0"/>
      </w:numPr>
      <w:tabs>
        <w:tab w:val="clear" w:pos="540"/>
        <w:tab w:val="clear" w:pos="8100"/>
      </w:tabs>
      <w:overflowPunct/>
      <w:autoSpaceDE/>
      <w:autoSpaceDN/>
      <w:adjustRightInd/>
      <w:spacing w:before="100" w:beforeLines="50" w:after="100" w:afterLines="50"/>
      <w:ind w:left="425" w:hanging="425"/>
      <w:jc w:val="center"/>
      <w:textAlignment w:val="auto"/>
    </w:pPr>
    <w:rPr>
      <w:rFonts w:ascii="宋体" w:hAnsi="宋体" w:cs="Microsoft Sans Serif"/>
      <w:color w:val="3366FF"/>
      <w:kern w:val="32"/>
      <w:sz w:val="40"/>
      <w:szCs w:val="32"/>
    </w:rPr>
  </w:style>
  <w:style w:type="paragraph" w:customStyle="1" w:styleId="2996">
    <w:name w:val="样式 标题 3 + 黑体 四号 自动设置"/>
    <w:basedOn w:val="6"/>
    <w:link w:val="3431"/>
    <w:qFormat/>
    <w:uiPriority w:val="0"/>
    <w:pPr>
      <w:widowControl w:val="0"/>
      <w:numPr>
        <w:ilvl w:val="0"/>
        <w:numId w:val="0"/>
      </w:numPr>
      <w:tabs>
        <w:tab w:val="left" w:pos="720"/>
      </w:tabs>
      <w:overflowPunct/>
      <w:autoSpaceDE/>
      <w:autoSpaceDN/>
      <w:adjustRightInd/>
      <w:snapToGrid w:val="0"/>
      <w:spacing w:before="100" w:beforeLines="100" w:beforeAutospacing="1" w:after="100" w:afterLines="100" w:afterAutospacing="1"/>
      <w:ind w:left="100" w:leftChars="100" w:right="240" w:rightChars="100" w:hanging="432"/>
      <w:jc w:val="left"/>
      <w:textAlignment w:val="auto"/>
    </w:pPr>
    <w:rPr>
      <w:rFonts w:ascii="黑体" w:hAnsi="黑体"/>
      <w:color w:val="000000"/>
      <w:sz w:val="32"/>
    </w:rPr>
  </w:style>
  <w:style w:type="paragraph" w:customStyle="1" w:styleId="2997">
    <w:name w:val="TextHead1"/>
    <w:qFormat/>
    <w:uiPriority w:val="0"/>
    <w:rPr>
      <w:rFonts w:ascii="Helvetica" w:hAnsi="Helvetica" w:eastAsia="宋体" w:cs="Times New Roman"/>
      <w:b/>
      <w:kern w:val="2"/>
      <w:sz w:val="24"/>
      <w:szCs w:val="24"/>
      <w:lang w:val="en-US" w:eastAsia="en-US" w:bidi="ar-SA"/>
    </w:rPr>
  </w:style>
  <w:style w:type="paragraph" w:customStyle="1" w:styleId="2998">
    <w:name w:val="ÕýÎÄÎÄ×Ö 1"/>
    <w:basedOn w:val="1"/>
    <w:qFormat/>
    <w:uiPriority w:val="0"/>
    <w:pPr>
      <w:widowControl/>
      <w:overflowPunct w:val="0"/>
      <w:autoSpaceDE w:val="0"/>
      <w:autoSpaceDN w:val="0"/>
      <w:adjustRightInd w:val="0"/>
      <w:spacing w:before="80" w:after="80" w:line="360" w:lineRule="auto"/>
      <w:ind w:left="1134"/>
    </w:pPr>
    <w:rPr>
      <w:rFonts w:hAnsi="等线" w:eastAsia="等线"/>
      <w:szCs w:val="20"/>
    </w:rPr>
  </w:style>
  <w:style w:type="paragraph" w:customStyle="1" w:styleId="2999">
    <w:name w:val="±êÌâ4"/>
    <w:basedOn w:val="1"/>
    <w:qFormat/>
    <w:uiPriority w:val="0"/>
    <w:pPr>
      <w:widowControl/>
      <w:overflowPunct w:val="0"/>
      <w:autoSpaceDE w:val="0"/>
      <w:autoSpaceDN w:val="0"/>
      <w:adjustRightInd w:val="0"/>
      <w:spacing w:line="360" w:lineRule="auto"/>
      <w:jc w:val="left"/>
    </w:pPr>
    <w:rPr>
      <w:rFonts w:ascii="等线" w:hAnsi="等线" w:eastAsia="等线"/>
      <w:b/>
      <w:szCs w:val="20"/>
    </w:rPr>
  </w:style>
  <w:style w:type="paragraph" w:customStyle="1" w:styleId="3000">
    <w:name w:val="È±Ê¡ÎÄ±¾:1"/>
    <w:basedOn w:val="1"/>
    <w:qFormat/>
    <w:uiPriority w:val="0"/>
    <w:pPr>
      <w:widowControl/>
      <w:overflowPunct w:val="0"/>
      <w:autoSpaceDE w:val="0"/>
      <w:autoSpaceDN w:val="0"/>
      <w:adjustRightInd w:val="0"/>
      <w:spacing w:line="400" w:lineRule="exact"/>
      <w:ind w:firstLine="539"/>
    </w:pPr>
    <w:rPr>
      <w:rFonts w:ascii="等线" w:hAnsi="等线" w:eastAsia="等线"/>
      <w:szCs w:val="20"/>
    </w:rPr>
  </w:style>
  <w:style w:type="paragraph" w:customStyle="1" w:styleId="3001">
    <w:name w:val="Char Char1 Char"/>
    <w:basedOn w:val="1"/>
    <w:qFormat/>
    <w:uiPriority w:val="0"/>
    <w:pPr>
      <w:widowControl/>
      <w:spacing w:after="160" w:line="240" w:lineRule="exact"/>
      <w:jc w:val="left"/>
    </w:pPr>
    <w:rPr>
      <w:rFonts w:ascii="Verdana" w:hAnsi="Verdana" w:eastAsia="等线"/>
      <w:sz w:val="20"/>
      <w:szCs w:val="20"/>
      <w:lang w:eastAsia="en-US"/>
    </w:rPr>
  </w:style>
  <w:style w:type="paragraph" w:customStyle="1" w:styleId="3002">
    <w:name w:val="AA"/>
    <w:basedOn w:val="34"/>
    <w:qFormat/>
    <w:uiPriority w:val="0"/>
    <w:pPr>
      <w:spacing w:line="420" w:lineRule="exact"/>
      <w:ind w:firstLine="281" w:firstLineChars="100"/>
    </w:pPr>
    <w:rPr>
      <w:rFonts w:hint="eastAsia" w:ascii="仿宋_GB2312" w:hAnsi="宋体" w:eastAsia="仿宋_GB2312"/>
      <w:b/>
      <w:bCs/>
      <w:kern w:val="0"/>
      <w:sz w:val="28"/>
      <w:szCs w:val="28"/>
    </w:rPr>
  </w:style>
  <w:style w:type="paragraph" w:customStyle="1" w:styleId="3003">
    <w:name w:val="标题 10"/>
    <w:basedOn w:val="1"/>
    <w:next w:val="1"/>
    <w:qFormat/>
    <w:uiPriority w:val="0"/>
    <w:pPr>
      <w:widowControl/>
      <w:spacing w:line="360" w:lineRule="auto"/>
      <w:jc w:val="left"/>
    </w:pPr>
    <w:rPr>
      <w:rFonts w:eastAsia="等线"/>
      <w:b/>
      <w:lang w:eastAsia="en-US"/>
    </w:rPr>
  </w:style>
  <w:style w:type="paragraph" w:customStyle="1" w:styleId="3004">
    <w:name w:val="CM87"/>
    <w:basedOn w:val="1"/>
    <w:next w:val="1"/>
    <w:qFormat/>
    <w:uiPriority w:val="99"/>
    <w:pPr>
      <w:autoSpaceDE w:val="0"/>
      <w:autoSpaceDN w:val="0"/>
      <w:adjustRightInd w:val="0"/>
      <w:spacing w:after="285"/>
      <w:jc w:val="left"/>
    </w:pPr>
    <w:rPr>
      <w:rFonts w:ascii="Trebuchet MS" w:hAnsi="Trebuchet MS" w:eastAsia="等线"/>
    </w:rPr>
  </w:style>
  <w:style w:type="paragraph" w:customStyle="1" w:styleId="3005">
    <w:name w:val="CM13"/>
    <w:basedOn w:val="1"/>
    <w:next w:val="1"/>
    <w:qFormat/>
    <w:uiPriority w:val="0"/>
    <w:pPr>
      <w:autoSpaceDE w:val="0"/>
      <w:autoSpaceDN w:val="0"/>
      <w:adjustRightInd w:val="0"/>
      <w:spacing w:line="468" w:lineRule="atLeast"/>
      <w:jc w:val="left"/>
    </w:pPr>
    <w:rPr>
      <w:rFonts w:ascii="Trebuchet MS" w:hAnsi="Trebuchet MS" w:eastAsia="等线"/>
    </w:rPr>
  </w:style>
  <w:style w:type="paragraph" w:customStyle="1" w:styleId="3006">
    <w:name w:val="CM14"/>
    <w:basedOn w:val="1"/>
    <w:next w:val="1"/>
    <w:qFormat/>
    <w:uiPriority w:val="99"/>
    <w:pPr>
      <w:autoSpaceDE w:val="0"/>
      <w:autoSpaceDN w:val="0"/>
      <w:adjustRightInd w:val="0"/>
      <w:spacing w:line="468" w:lineRule="atLeast"/>
      <w:jc w:val="left"/>
    </w:pPr>
    <w:rPr>
      <w:rFonts w:ascii="Trebuchet MS" w:hAnsi="Trebuchet MS" w:eastAsia="等线"/>
    </w:rPr>
  </w:style>
  <w:style w:type="paragraph" w:customStyle="1" w:styleId="3007">
    <w:name w:val="CM15"/>
    <w:basedOn w:val="1"/>
    <w:next w:val="1"/>
    <w:qFormat/>
    <w:uiPriority w:val="0"/>
    <w:pPr>
      <w:autoSpaceDE w:val="0"/>
      <w:autoSpaceDN w:val="0"/>
      <w:adjustRightInd w:val="0"/>
      <w:spacing w:line="468" w:lineRule="atLeast"/>
      <w:jc w:val="left"/>
    </w:pPr>
    <w:rPr>
      <w:rFonts w:ascii="Trebuchet MS" w:hAnsi="Trebuchet MS" w:eastAsia="等线"/>
    </w:rPr>
  </w:style>
  <w:style w:type="paragraph" w:customStyle="1" w:styleId="3008">
    <w:name w:val="CM86"/>
    <w:basedOn w:val="331"/>
    <w:next w:val="331"/>
    <w:qFormat/>
    <w:uiPriority w:val="99"/>
    <w:pPr>
      <w:spacing w:after="478"/>
    </w:pPr>
    <w:rPr>
      <w:rFonts w:hint="eastAsia" w:ascii="Trebuchet MS" w:hAnsi="Trebuchet MS" w:eastAsia="宋体" w:cs="Times New Roman"/>
      <w:color w:val="auto"/>
    </w:rPr>
  </w:style>
  <w:style w:type="paragraph" w:customStyle="1" w:styleId="3009">
    <w:name w:val="CM100"/>
    <w:basedOn w:val="331"/>
    <w:next w:val="331"/>
    <w:qFormat/>
    <w:uiPriority w:val="99"/>
    <w:pPr>
      <w:spacing w:after="1160"/>
    </w:pPr>
    <w:rPr>
      <w:rFonts w:hint="eastAsia" w:ascii="Trebuchet MS" w:hAnsi="Trebuchet MS" w:eastAsia="宋体" w:cs="Times New Roman"/>
      <w:color w:val="auto"/>
    </w:rPr>
  </w:style>
  <w:style w:type="paragraph" w:customStyle="1" w:styleId="3010">
    <w:name w:val="CM84"/>
    <w:basedOn w:val="331"/>
    <w:next w:val="331"/>
    <w:qFormat/>
    <w:uiPriority w:val="99"/>
    <w:pPr>
      <w:spacing w:after="63"/>
    </w:pPr>
    <w:rPr>
      <w:rFonts w:hint="eastAsia" w:ascii="Trebuchet MS" w:hAnsi="Trebuchet MS" w:eastAsia="宋体" w:cs="Times New Roman"/>
      <w:color w:val="auto"/>
    </w:rPr>
  </w:style>
  <w:style w:type="paragraph" w:customStyle="1" w:styleId="3011">
    <w:name w:val="CM85"/>
    <w:basedOn w:val="331"/>
    <w:next w:val="331"/>
    <w:qFormat/>
    <w:uiPriority w:val="99"/>
    <w:pPr>
      <w:spacing w:after="1005"/>
    </w:pPr>
    <w:rPr>
      <w:rFonts w:hint="eastAsia" w:ascii="Trebuchet MS" w:hAnsi="Trebuchet MS" w:eastAsia="宋体" w:cs="Times New Roman"/>
      <w:color w:val="auto"/>
    </w:rPr>
  </w:style>
  <w:style w:type="paragraph" w:customStyle="1" w:styleId="3012">
    <w:name w:val="CM20"/>
    <w:basedOn w:val="331"/>
    <w:next w:val="331"/>
    <w:qFormat/>
    <w:uiPriority w:val="0"/>
    <w:pPr>
      <w:spacing w:line="468" w:lineRule="atLeast"/>
    </w:pPr>
    <w:rPr>
      <w:rFonts w:hint="eastAsia" w:ascii="Trebuchet MS" w:hAnsi="Trebuchet MS" w:eastAsia="宋体" w:cs="Times New Roman"/>
      <w:color w:val="auto"/>
    </w:rPr>
  </w:style>
  <w:style w:type="paragraph" w:customStyle="1" w:styleId="3013">
    <w:name w:val="CM21"/>
    <w:basedOn w:val="331"/>
    <w:next w:val="331"/>
    <w:qFormat/>
    <w:uiPriority w:val="99"/>
    <w:pPr>
      <w:spacing w:line="468" w:lineRule="atLeast"/>
    </w:pPr>
    <w:rPr>
      <w:rFonts w:hint="eastAsia" w:ascii="Trebuchet MS" w:hAnsi="Trebuchet MS" w:eastAsia="宋体" w:cs="Times New Roman"/>
      <w:color w:val="auto"/>
    </w:rPr>
  </w:style>
  <w:style w:type="paragraph" w:customStyle="1" w:styleId="3014">
    <w:name w:val="CM91"/>
    <w:basedOn w:val="331"/>
    <w:next w:val="331"/>
    <w:qFormat/>
    <w:uiPriority w:val="99"/>
    <w:pPr>
      <w:spacing w:after="808"/>
    </w:pPr>
    <w:rPr>
      <w:rFonts w:hint="eastAsia" w:ascii="Trebuchet MS" w:hAnsi="Trebuchet MS" w:eastAsia="宋体" w:cs="Times New Roman"/>
      <w:color w:val="auto"/>
    </w:rPr>
  </w:style>
  <w:style w:type="paragraph" w:customStyle="1" w:styleId="3015">
    <w:name w:val="CM23"/>
    <w:basedOn w:val="331"/>
    <w:next w:val="331"/>
    <w:qFormat/>
    <w:uiPriority w:val="99"/>
    <w:pPr>
      <w:spacing w:line="471" w:lineRule="atLeast"/>
    </w:pPr>
    <w:rPr>
      <w:rFonts w:hint="eastAsia" w:ascii="Trebuchet MS" w:hAnsi="Trebuchet MS" w:eastAsia="宋体" w:cs="Times New Roman"/>
      <w:color w:val="auto"/>
    </w:rPr>
  </w:style>
  <w:style w:type="paragraph" w:customStyle="1" w:styleId="3016">
    <w:name w:val="CM24"/>
    <w:basedOn w:val="331"/>
    <w:next w:val="331"/>
    <w:qFormat/>
    <w:uiPriority w:val="99"/>
    <w:pPr>
      <w:spacing w:line="468" w:lineRule="atLeast"/>
    </w:pPr>
    <w:rPr>
      <w:rFonts w:hint="eastAsia" w:ascii="Trebuchet MS" w:hAnsi="Trebuchet MS" w:eastAsia="宋体" w:cs="Times New Roman"/>
      <w:color w:val="auto"/>
    </w:rPr>
  </w:style>
  <w:style w:type="paragraph" w:customStyle="1" w:styleId="3017">
    <w:name w:val="CM26"/>
    <w:basedOn w:val="331"/>
    <w:next w:val="331"/>
    <w:qFormat/>
    <w:uiPriority w:val="99"/>
    <w:pPr>
      <w:spacing w:line="468" w:lineRule="atLeast"/>
    </w:pPr>
    <w:rPr>
      <w:rFonts w:hint="eastAsia" w:ascii="Trebuchet MS" w:hAnsi="Trebuchet MS" w:eastAsia="宋体" w:cs="Times New Roman"/>
      <w:color w:val="auto"/>
    </w:rPr>
  </w:style>
  <w:style w:type="paragraph" w:customStyle="1" w:styleId="3018">
    <w:name w:val="CM92"/>
    <w:basedOn w:val="331"/>
    <w:next w:val="331"/>
    <w:qFormat/>
    <w:uiPriority w:val="99"/>
    <w:pPr>
      <w:spacing w:after="118"/>
    </w:pPr>
    <w:rPr>
      <w:rFonts w:hint="eastAsia" w:ascii="Trebuchet MS" w:hAnsi="Trebuchet MS" w:eastAsia="宋体" w:cs="Times New Roman"/>
      <w:color w:val="auto"/>
    </w:rPr>
  </w:style>
  <w:style w:type="paragraph" w:customStyle="1" w:styleId="3019">
    <w:name w:val="CM27"/>
    <w:basedOn w:val="331"/>
    <w:next w:val="331"/>
    <w:qFormat/>
    <w:uiPriority w:val="99"/>
    <w:pPr>
      <w:spacing w:line="348" w:lineRule="atLeast"/>
    </w:pPr>
    <w:rPr>
      <w:rFonts w:hint="eastAsia" w:ascii="Trebuchet MS" w:hAnsi="Trebuchet MS" w:eastAsia="宋体" w:cs="Times New Roman"/>
      <w:color w:val="auto"/>
    </w:rPr>
  </w:style>
  <w:style w:type="paragraph" w:customStyle="1" w:styleId="3020">
    <w:name w:val="CM28"/>
    <w:basedOn w:val="331"/>
    <w:next w:val="331"/>
    <w:qFormat/>
    <w:uiPriority w:val="99"/>
    <w:pPr>
      <w:spacing w:line="346" w:lineRule="atLeast"/>
    </w:pPr>
    <w:rPr>
      <w:rFonts w:hint="eastAsia" w:ascii="Trebuchet MS" w:hAnsi="Trebuchet MS" w:eastAsia="宋体" w:cs="Times New Roman"/>
      <w:color w:val="auto"/>
    </w:rPr>
  </w:style>
  <w:style w:type="paragraph" w:customStyle="1" w:styleId="3021">
    <w:name w:val="CM93"/>
    <w:basedOn w:val="331"/>
    <w:next w:val="331"/>
    <w:qFormat/>
    <w:uiPriority w:val="99"/>
    <w:pPr>
      <w:spacing w:after="1088"/>
    </w:pPr>
    <w:rPr>
      <w:rFonts w:hint="eastAsia" w:ascii="Trebuchet MS" w:hAnsi="Trebuchet MS" w:eastAsia="宋体" w:cs="Times New Roman"/>
      <w:color w:val="auto"/>
    </w:rPr>
  </w:style>
  <w:style w:type="paragraph" w:customStyle="1" w:styleId="3022">
    <w:name w:val="CM29"/>
    <w:basedOn w:val="331"/>
    <w:next w:val="331"/>
    <w:qFormat/>
    <w:uiPriority w:val="99"/>
    <w:rPr>
      <w:rFonts w:hint="eastAsia" w:ascii="Trebuchet MS" w:hAnsi="Trebuchet MS" w:eastAsia="宋体" w:cs="Times New Roman"/>
      <w:color w:val="auto"/>
    </w:rPr>
  </w:style>
  <w:style w:type="paragraph" w:customStyle="1" w:styleId="3023">
    <w:name w:val="CM94"/>
    <w:basedOn w:val="331"/>
    <w:next w:val="331"/>
    <w:qFormat/>
    <w:uiPriority w:val="99"/>
    <w:pPr>
      <w:spacing w:after="77"/>
    </w:pPr>
    <w:rPr>
      <w:rFonts w:hint="eastAsia" w:ascii="Trebuchet MS" w:hAnsi="Trebuchet MS" w:eastAsia="宋体" w:cs="Times New Roman"/>
      <w:color w:val="auto"/>
    </w:rPr>
  </w:style>
  <w:style w:type="paragraph" w:customStyle="1" w:styleId="3024">
    <w:name w:val="c2"/>
    <w:basedOn w:val="1"/>
    <w:qFormat/>
    <w:uiPriority w:val="0"/>
    <w:rPr>
      <w:rFonts w:ascii="等线" w:hAnsi="等线" w:eastAsia="等线"/>
      <w:kern w:val="2"/>
    </w:rPr>
  </w:style>
  <w:style w:type="paragraph" w:customStyle="1" w:styleId="3025">
    <w:name w:val="CM32"/>
    <w:basedOn w:val="331"/>
    <w:next w:val="331"/>
    <w:qFormat/>
    <w:uiPriority w:val="99"/>
    <w:pPr>
      <w:spacing w:line="466" w:lineRule="atLeast"/>
    </w:pPr>
    <w:rPr>
      <w:rFonts w:hint="eastAsia" w:ascii="Trebuchet MS" w:hAnsi="Trebuchet MS" w:eastAsia="宋体" w:cs="Times New Roman"/>
      <w:color w:val="auto"/>
    </w:rPr>
  </w:style>
  <w:style w:type="paragraph" w:customStyle="1" w:styleId="3026">
    <w:name w:val="小四 段落 宋体 Char Char Char"/>
    <w:basedOn w:val="21"/>
    <w:qFormat/>
    <w:uiPriority w:val="0"/>
    <w:pPr>
      <w:numPr>
        <w:ilvl w:val="0"/>
        <w:numId w:val="0"/>
      </w:numPr>
      <w:tabs>
        <w:tab w:val="clear" w:pos="785"/>
        <w:tab w:val="clear" w:pos="840"/>
      </w:tabs>
      <w:spacing w:line="360" w:lineRule="auto"/>
      <w:ind w:right="-33" w:firstLine="480" w:firstLineChars="200"/>
      <w:jc w:val="left"/>
    </w:pPr>
    <w:rPr>
      <w:rFonts w:ascii="等线" w:hAnsi="等线" w:eastAsia="等线"/>
      <w:kern w:val="2"/>
    </w:rPr>
  </w:style>
  <w:style w:type="character" w:customStyle="1" w:styleId="3027">
    <w:name w:val="样式 标题 3Level 3 Headsect1.2.3H3h33rd levell3CTHeading 3 -...1 Char"/>
    <w:link w:val="3028"/>
    <w:qFormat/>
    <w:uiPriority w:val="0"/>
    <w:rPr>
      <w:rFonts w:ascii="宋体" w:hAnsi="宋体" w:eastAsia="黑体"/>
      <w:b/>
      <w:bCs/>
      <w:sz w:val="32"/>
      <w:szCs w:val="32"/>
    </w:rPr>
  </w:style>
  <w:style w:type="paragraph" w:customStyle="1" w:styleId="3028">
    <w:name w:val="样式 标题 3Level 3 Headsect1.2.3H3h33rd levell3CTHeading 3 -...1"/>
    <w:basedOn w:val="6"/>
    <w:link w:val="3027"/>
    <w:qFormat/>
    <w:uiPriority w:val="0"/>
    <w:pPr>
      <w:keepNext/>
      <w:keepLines/>
      <w:widowControl w:val="0"/>
      <w:numPr>
        <w:ilvl w:val="0"/>
        <w:numId w:val="0"/>
      </w:numPr>
      <w:overflowPunct/>
      <w:autoSpaceDE/>
      <w:autoSpaceDN/>
      <w:adjustRightInd/>
      <w:spacing w:before="312" w:beforeLines="100" w:after="312" w:afterLines="100"/>
      <w:ind w:left="720" w:right="240" w:rightChars="100" w:hanging="720"/>
      <w:jc w:val="left"/>
      <w:textAlignment w:val="auto"/>
    </w:pPr>
    <w:rPr>
      <w:rFonts w:ascii="宋体" w:hAnsi="宋体"/>
      <w:sz w:val="32"/>
      <w:szCs w:val="32"/>
    </w:rPr>
  </w:style>
  <w:style w:type="paragraph" w:customStyle="1" w:styleId="3029">
    <w:name w:val="样式 标题 3 + 四号 段前: 6 磅 段后: 6 磅 行距: 多倍行距 1.72 字行"/>
    <w:basedOn w:val="6"/>
    <w:qFormat/>
    <w:uiPriority w:val="0"/>
    <w:pPr>
      <w:widowControl w:val="0"/>
      <w:numPr>
        <w:ilvl w:val="0"/>
        <w:numId w:val="0"/>
      </w:numPr>
      <w:overflowPunct/>
      <w:autoSpaceDE/>
      <w:autoSpaceDN/>
      <w:adjustRightInd/>
      <w:spacing w:beforeLines="100" w:after="240" w:afterLines="100" w:line="412" w:lineRule="auto"/>
      <w:ind w:right="240" w:rightChars="100"/>
      <w:jc w:val="left"/>
      <w:textAlignment w:val="auto"/>
    </w:pPr>
    <w:rPr>
      <w:rFonts w:ascii="黑体" w:hAnsi="黑体" w:eastAsia="宋体"/>
      <w:color w:val="000000"/>
      <w:kern w:val="2"/>
      <w:sz w:val="32"/>
    </w:rPr>
  </w:style>
  <w:style w:type="paragraph" w:customStyle="1" w:styleId="3030">
    <w:name w:val="Style First line:  0.5&quot;"/>
    <w:basedOn w:val="1"/>
    <w:qFormat/>
    <w:uiPriority w:val="0"/>
    <w:pPr>
      <w:widowControl/>
      <w:spacing w:line="360" w:lineRule="auto"/>
      <w:ind w:firstLine="720"/>
      <w:jc w:val="left"/>
    </w:pPr>
    <w:rPr>
      <w:rFonts w:ascii="等线" w:hAnsi="等线" w:eastAsia="等线"/>
      <w:szCs w:val="20"/>
    </w:rPr>
  </w:style>
  <w:style w:type="character" w:customStyle="1" w:styleId="3031">
    <w:name w:val="青海正文 Char Char"/>
    <w:link w:val="3032"/>
    <w:qFormat/>
    <w:uiPriority w:val="0"/>
    <w:rPr>
      <w:rFonts w:ascii="仿宋_GB2312" w:eastAsia="仿宋_GB2312"/>
      <w:sz w:val="28"/>
      <w:szCs w:val="28"/>
    </w:rPr>
  </w:style>
  <w:style w:type="paragraph" w:customStyle="1" w:styleId="3032">
    <w:name w:val="青海正文"/>
    <w:basedOn w:val="1"/>
    <w:link w:val="3031"/>
    <w:qFormat/>
    <w:uiPriority w:val="0"/>
    <w:pPr>
      <w:spacing w:line="360" w:lineRule="auto"/>
      <w:ind w:firstLine="560" w:firstLineChars="200"/>
    </w:pPr>
    <w:rPr>
      <w:rFonts w:ascii="仿宋_GB2312" w:hAnsi="Times New Roman" w:eastAsia="仿宋_GB2312"/>
      <w:sz w:val="28"/>
      <w:szCs w:val="28"/>
    </w:rPr>
  </w:style>
  <w:style w:type="paragraph" w:customStyle="1" w:styleId="3033">
    <w:name w:val="xl168"/>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rFonts w:eastAsia="等线"/>
      <w:sz w:val="20"/>
      <w:szCs w:val="20"/>
    </w:rPr>
  </w:style>
  <w:style w:type="paragraph" w:customStyle="1" w:styleId="3034">
    <w:name w:val="xl169"/>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eastAsia="等线"/>
      <w:color w:val="000000"/>
      <w:sz w:val="20"/>
      <w:szCs w:val="20"/>
    </w:rPr>
  </w:style>
  <w:style w:type="paragraph" w:customStyle="1" w:styleId="3035">
    <w:name w:val="xl170"/>
    <w:basedOn w:val="1"/>
    <w:qFormat/>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jc w:val="center"/>
    </w:pPr>
    <w:rPr>
      <w:rFonts w:eastAsia="等线"/>
      <w:b/>
      <w:bCs/>
      <w:sz w:val="20"/>
      <w:szCs w:val="20"/>
    </w:rPr>
  </w:style>
  <w:style w:type="paragraph" w:customStyle="1" w:styleId="3036">
    <w:name w:val="xl171"/>
    <w:basedOn w:val="1"/>
    <w:qFormat/>
    <w:uiPriority w:val="0"/>
    <w:pPr>
      <w:widowControl/>
      <w:pBdr>
        <w:top w:val="single" w:color="auto" w:sz="4" w:space="0"/>
        <w:left w:val="single" w:color="auto" w:sz="4" w:space="0"/>
        <w:bottom w:val="single" w:color="auto" w:sz="8" w:space="0"/>
        <w:right w:val="single" w:color="auto" w:sz="8" w:space="0"/>
      </w:pBdr>
      <w:spacing w:before="100" w:beforeAutospacing="1" w:after="100" w:afterAutospacing="1"/>
      <w:jc w:val="center"/>
    </w:pPr>
    <w:rPr>
      <w:rFonts w:eastAsia="等线"/>
      <w:b/>
      <w:bCs/>
      <w:sz w:val="20"/>
      <w:szCs w:val="20"/>
    </w:rPr>
  </w:style>
  <w:style w:type="paragraph" w:customStyle="1" w:styleId="3037">
    <w:name w:val="xl172"/>
    <w:basedOn w:val="1"/>
    <w:qFormat/>
    <w:uiPriority w:val="0"/>
    <w:pPr>
      <w:widowControl/>
      <w:pBdr>
        <w:top w:val="single" w:color="auto" w:sz="4" w:space="0"/>
        <w:left w:val="single" w:color="auto" w:sz="4" w:space="0"/>
        <w:bottom w:val="single" w:color="auto" w:sz="8" w:space="0"/>
        <w:right w:val="single" w:color="auto" w:sz="8" w:space="0"/>
      </w:pBdr>
      <w:spacing w:before="100" w:beforeAutospacing="1" w:after="100" w:afterAutospacing="1"/>
      <w:jc w:val="center"/>
    </w:pPr>
    <w:rPr>
      <w:rFonts w:eastAsia="等线"/>
      <w:b/>
      <w:bCs/>
      <w:sz w:val="20"/>
      <w:szCs w:val="20"/>
    </w:rPr>
  </w:style>
  <w:style w:type="paragraph" w:customStyle="1" w:styleId="3038">
    <w:name w:val="xl173"/>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pPr>
    <w:rPr>
      <w:rFonts w:eastAsia="等线"/>
      <w:b/>
      <w:bCs/>
      <w:sz w:val="20"/>
      <w:szCs w:val="20"/>
    </w:rPr>
  </w:style>
  <w:style w:type="paragraph" w:customStyle="1" w:styleId="3039">
    <w:name w:val="xl174"/>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eastAsia="等线"/>
      <w:b/>
      <w:bCs/>
      <w:sz w:val="20"/>
      <w:szCs w:val="20"/>
    </w:rPr>
  </w:style>
  <w:style w:type="paragraph" w:customStyle="1" w:styleId="3040">
    <w:name w:val="xl175"/>
    <w:basedOn w:val="1"/>
    <w:qFormat/>
    <w:uiPriority w:val="0"/>
    <w:pPr>
      <w:widowControl/>
      <w:pBdr>
        <w:top w:val="single" w:color="auto" w:sz="4" w:space="0"/>
        <w:left w:val="single" w:color="auto" w:sz="8" w:space="0"/>
        <w:bottom w:val="single" w:color="auto" w:sz="8" w:space="0"/>
        <w:right w:val="single" w:color="auto" w:sz="4" w:space="0"/>
      </w:pBdr>
      <w:spacing w:before="100" w:beforeAutospacing="1" w:after="100" w:afterAutospacing="1"/>
      <w:jc w:val="center"/>
    </w:pPr>
    <w:rPr>
      <w:rFonts w:eastAsia="等线"/>
      <w:b/>
      <w:bCs/>
      <w:sz w:val="20"/>
      <w:szCs w:val="20"/>
    </w:rPr>
  </w:style>
  <w:style w:type="paragraph" w:customStyle="1" w:styleId="3041">
    <w:name w:val="xl176"/>
    <w:basedOn w:val="1"/>
    <w:qFormat/>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jc w:val="center"/>
    </w:pPr>
    <w:rPr>
      <w:rFonts w:eastAsia="等线"/>
      <w:b/>
      <w:bCs/>
      <w:sz w:val="20"/>
      <w:szCs w:val="20"/>
    </w:rPr>
  </w:style>
  <w:style w:type="paragraph" w:customStyle="1" w:styleId="3042">
    <w:name w:val="xl177"/>
    <w:basedOn w:val="1"/>
    <w:qFormat/>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jc w:val="center"/>
    </w:pPr>
    <w:rPr>
      <w:rFonts w:eastAsia="等线"/>
      <w:sz w:val="20"/>
      <w:szCs w:val="20"/>
    </w:rPr>
  </w:style>
  <w:style w:type="paragraph" w:customStyle="1" w:styleId="3043">
    <w:name w:val="xl178"/>
    <w:basedOn w:val="1"/>
    <w:qFormat/>
    <w:uiPriority w:val="0"/>
    <w:pPr>
      <w:widowControl/>
      <w:pBdr>
        <w:top w:val="single" w:color="auto" w:sz="4" w:space="0"/>
        <w:left w:val="single" w:color="auto" w:sz="4" w:space="0"/>
        <w:bottom w:val="single" w:color="auto" w:sz="8" w:space="0"/>
        <w:right w:val="single" w:color="auto" w:sz="8" w:space="0"/>
      </w:pBdr>
      <w:spacing w:before="100" w:beforeAutospacing="1" w:after="100" w:afterAutospacing="1"/>
      <w:jc w:val="center"/>
    </w:pPr>
    <w:rPr>
      <w:rFonts w:eastAsia="等线"/>
      <w:sz w:val="20"/>
      <w:szCs w:val="20"/>
    </w:rPr>
  </w:style>
  <w:style w:type="paragraph" w:customStyle="1" w:styleId="3044">
    <w:name w:val="xl179"/>
    <w:basedOn w:val="1"/>
    <w:qFormat/>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jc w:val="center"/>
    </w:pPr>
    <w:rPr>
      <w:rFonts w:eastAsia="等线"/>
      <w:b/>
      <w:bCs/>
      <w:sz w:val="20"/>
      <w:szCs w:val="20"/>
    </w:rPr>
  </w:style>
  <w:style w:type="paragraph" w:customStyle="1" w:styleId="3045">
    <w:name w:val="xl180"/>
    <w:basedOn w:val="1"/>
    <w:qFormat/>
    <w:uiPriority w:val="0"/>
    <w:pPr>
      <w:widowControl/>
      <w:pBdr>
        <w:top w:val="single" w:color="auto" w:sz="4" w:space="0"/>
        <w:left w:val="single" w:color="auto" w:sz="4" w:space="0"/>
        <w:bottom w:val="single" w:color="auto" w:sz="8" w:space="0"/>
        <w:right w:val="single" w:color="auto" w:sz="8" w:space="0"/>
      </w:pBdr>
      <w:spacing w:before="100" w:beforeAutospacing="1" w:after="100" w:afterAutospacing="1"/>
      <w:jc w:val="center"/>
    </w:pPr>
    <w:rPr>
      <w:rFonts w:eastAsia="等线"/>
      <w:b/>
      <w:bCs/>
      <w:sz w:val="20"/>
      <w:szCs w:val="20"/>
    </w:rPr>
  </w:style>
  <w:style w:type="paragraph" w:customStyle="1" w:styleId="3046">
    <w:name w:val="xl181"/>
    <w:basedOn w:val="1"/>
    <w:qFormat/>
    <w:uiPriority w:val="0"/>
    <w:pPr>
      <w:widowControl/>
      <w:pBdr>
        <w:top w:val="single" w:color="auto" w:sz="4" w:space="0"/>
        <w:left w:val="single" w:color="auto" w:sz="4" w:space="0"/>
        <w:bottom w:val="single" w:color="auto" w:sz="8" w:space="0"/>
        <w:right w:val="single" w:color="auto" w:sz="8" w:space="0"/>
      </w:pBdr>
      <w:spacing w:before="100" w:beforeAutospacing="1" w:after="100" w:afterAutospacing="1"/>
      <w:jc w:val="center"/>
    </w:pPr>
    <w:rPr>
      <w:rFonts w:eastAsia="等线"/>
      <w:b/>
      <w:bCs/>
      <w:sz w:val="20"/>
      <w:szCs w:val="20"/>
    </w:rPr>
  </w:style>
  <w:style w:type="paragraph" w:customStyle="1" w:styleId="3047">
    <w:name w:val="xl182"/>
    <w:basedOn w:val="1"/>
    <w:qFormat/>
    <w:uiPriority w:val="0"/>
    <w:pPr>
      <w:widowControl/>
      <w:pBdr>
        <w:top w:val="single" w:color="auto" w:sz="4" w:space="0"/>
        <w:left w:val="single" w:color="auto" w:sz="8" w:space="0"/>
        <w:bottom w:val="single" w:color="auto" w:sz="8" w:space="0"/>
      </w:pBdr>
      <w:spacing w:before="100" w:beforeAutospacing="1" w:after="100" w:afterAutospacing="1"/>
      <w:jc w:val="center"/>
    </w:pPr>
    <w:rPr>
      <w:rFonts w:eastAsia="等线"/>
      <w:b/>
      <w:bCs/>
      <w:sz w:val="20"/>
      <w:szCs w:val="20"/>
    </w:rPr>
  </w:style>
  <w:style w:type="paragraph" w:customStyle="1" w:styleId="3048">
    <w:name w:val="xl183"/>
    <w:basedOn w:val="1"/>
    <w:qFormat/>
    <w:uiPriority w:val="0"/>
    <w:pPr>
      <w:widowControl/>
      <w:pBdr>
        <w:top w:val="single" w:color="auto" w:sz="4" w:space="0"/>
        <w:bottom w:val="single" w:color="auto" w:sz="8" w:space="0"/>
      </w:pBdr>
      <w:spacing w:before="100" w:beforeAutospacing="1" w:after="100" w:afterAutospacing="1"/>
      <w:jc w:val="center"/>
    </w:pPr>
    <w:rPr>
      <w:rFonts w:eastAsia="等线"/>
      <w:b/>
      <w:bCs/>
      <w:sz w:val="20"/>
      <w:szCs w:val="20"/>
    </w:rPr>
  </w:style>
  <w:style w:type="paragraph" w:customStyle="1" w:styleId="3049">
    <w:name w:val="xl184"/>
    <w:basedOn w:val="1"/>
    <w:qFormat/>
    <w:uiPriority w:val="0"/>
    <w:pPr>
      <w:widowControl/>
      <w:pBdr>
        <w:top w:val="single" w:color="auto" w:sz="4" w:space="0"/>
        <w:bottom w:val="single" w:color="auto" w:sz="8" w:space="0"/>
        <w:right w:val="single" w:color="auto" w:sz="4" w:space="0"/>
      </w:pBdr>
      <w:spacing w:before="100" w:beforeAutospacing="1" w:after="100" w:afterAutospacing="1"/>
      <w:jc w:val="center"/>
    </w:pPr>
    <w:rPr>
      <w:rFonts w:eastAsia="等线"/>
      <w:b/>
      <w:bCs/>
      <w:sz w:val="20"/>
      <w:szCs w:val="20"/>
    </w:rPr>
  </w:style>
  <w:style w:type="paragraph" w:customStyle="1" w:styleId="3050">
    <w:name w:val="xl18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等线"/>
      <w:b/>
      <w:bCs/>
      <w:color w:val="000000"/>
      <w:sz w:val="20"/>
      <w:szCs w:val="20"/>
    </w:rPr>
  </w:style>
  <w:style w:type="paragraph" w:customStyle="1" w:styleId="3051">
    <w:name w:val="xl186"/>
    <w:basedOn w:val="1"/>
    <w:qFormat/>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jc w:val="center"/>
    </w:pPr>
    <w:rPr>
      <w:rFonts w:eastAsia="等线"/>
      <w:b/>
      <w:bCs/>
      <w:color w:val="000000"/>
      <w:sz w:val="20"/>
      <w:szCs w:val="20"/>
    </w:rPr>
  </w:style>
  <w:style w:type="paragraph" w:customStyle="1" w:styleId="3052">
    <w:name w:val="xl187"/>
    <w:basedOn w:val="1"/>
    <w:qFormat/>
    <w:uiPriority w:val="0"/>
    <w:pPr>
      <w:widowControl/>
      <w:pBdr>
        <w:top w:val="single" w:color="auto" w:sz="4" w:space="0"/>
        <w:left w:val="single" w:color="auto" w:sz="8" w:space="0"/>
        <w:bottom w:val="single" w:color="auto" w:sz="4" w:space="0"/>
      </w:pBdr>
      <w:spacing w:before="100" w:beforeAutospacing="1" w:after="100" w:afterAutospacing="1"/>
      <w:jc w:val="center"/>
    </w:pPr>
    <w:rPr>
      <w:rFonts w:eastAsia="等线"/>
      <w:b/>
      <w:bCs/>
      <w:color w:val="000000"/>
      <w:sz w:val="20"/>
      <w:szCs w:val="20"/>
    </w:rPr>
  </w:style>
  <w:style w:type="paragraph" w:customStyle="1" w:styleId="3053">
    <w:name w:val="xl188"/>
    <w:basedOn w:val="1"/>
    <w:qFormat/>
    <w:uiPriority w:val="0"/>
    <w:pPr>
      <w:widowControl/>
      <w:pBdr>
        <w:top w:val="single" w:color="auto" w:sz="4" w:space="0"/>
        <w:bottom w:val="single" w:color="auto" w:sz="4" w:space="0"/>
      </w:pBdr>
      <w:spacing w:before="100" w:beforeAutospacing="1" w:after="100" w:afterAutospacing="1"/>
      <w:jc w:val="center"/>
    </w:pPr>
    <w:rPr>
      <w:rFonts w:eastAsia="等线"/>
      <w:b/>
      <w:bCs/>
      <w:color w:val="000000"/>
      <w:sz w:val="20"/>
      <w:szCs w:val="20"/>
    </w:rPr>
  </w:style>
  <w:style w:type="paragraph" w:customStyle="1" w:styleId="3054">
    <w:name w:val="xl189"/>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eastAsia="等线"/>
      <w:b/>
      <w:bCs/>
      <w:color w:val="000000"/>
      <w:sz w:val="20"/>
      <w:szCs w:val="20"/>
    </w:rPr>
  </w:style>
  <w:style w:type="paragraph" w:customStyle="1" w:styleId="3055">
    <w:name w:val="xl190"/>
    <w:basedOn w:val="1"/>
    <w:qFormat/>
    <w:uiPriority w:val="0"/>
    <w:pPr>
      <w:widowControl/>
      <w:pBdr>
        <w:top w:val="single" w:color="auto" w:sz="4" w:space="0"/>
        <w:left w:val="single" w:color="auto" w:sz="8" w:space="0"/>
        <w:bottom w:val="single" w:color="auto" w:sz="4" w:space="0"/>
      </w:pBdr>
      <w:spacing w:before="100" w:beforeAutospacing="1" w:after="100" w:afterAutospacing="1"/>
      <w:jc w:val="center"/>
    </w:pPr>
    <w:rPr>
      <w:rFonts w:eastAsia="等线"/>
      <w:b/>
      <w:bCs/>
      <w:color w:val="000000"/>
      <w:sz w:val="20"/>
      <w:szCs w:val="20"/>
    </w:rPr>
  </w:style>
  <w:style w:type="paragraph" w:customStyle="1" w:styleId="3056">
    <w:name w:val="xl191"/>
    <w:basedOn w:val="1"/>
    <w:qFormat/>
    <w:uiPriority w:val="0"/>
    <w:pPr>
      <w:widowControl/>
      <w:pBdr>
        <w:top w:val="single" w:color="auto" w:sz="4" w:space="0"/>
        <w:bottom w:val="single" w:color="auto" w:sz="4" w:space="0"/>
      </w:pBdr>
      <w:spacing w:before="100" w:beforeAutospacing="1" w:after="100" w:afterAutospacing="1"/>
      <w:jc w:val="center"/>
    </w:pPr>
    <w:rPr>
      <w:rFonts w:eastAsia="等线"/>
      <w:b/>
      <w:bCs/>
      <w:color w:val="000000"/>
      <w:sz w:val="20"/>
      <w:szCs w:val="20"/>
    </w:rPr>
  </w:style>
  <w:style w:type="paragraph" w:customStyle="1" w:styleId="3057">
    <w:name w:val="xl192"/>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eastAsia="等线"/>
      <w:b/>
      <w:bCs/>
      <w:color w:val="000000"/>
      <w:sz w:val="20"/>
      <w:szCs w:val="20"/>
    </w:rPr>
  </w:style>
  <w:style w:type="paragraph" w:customStyle="1" w:styleId="3058">
    <w:name w:val="xl19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等线"/>
      <w:b/>
      <w:bCs/>
      <w:color w:val="000000"/>
      <w:sz w:val="20"/>
      <w:szCs w:val="20"/>
    </w:rPr>
  </w:style>
  <w:style w:type="paragraph" w:customStyle="1" w:styleId="3059">
    <w:name w:val="xl194"/>
    <w:basedOn w:val="1"/>
    <w:qFormat/>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jc w:val="center"/>
    </w:pPr>
    <w:rPr>
      <w:rFonts w:eastAsia="等线"/>
      <w:b/>
      <w:bCs/>
      <w:color w:val="000000"/>
      <w:sz w:val="20"/>
      <w:szCs w:val="20"/>
    </w:rPr>
  </w:style>
  <w:style w:type="paragraph" w:customStyle="1" w:styleId="3060">
    <w:name w:val="xl195"/>
    <w:basedOn w:val="1"/>
    <w:qFormat/>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jc w:val="center"/>
    </w:pPr>
    <w:rPr>
      <w:rFonts w:eastAsia="等线"/>
      <w:b/>
      <w:bCs/>
      <w:sz w:val="20"/>
      <w:szCs w:val="20"/>
    </w:rPr>
  </w:style>
  <w:style w:type="character" w:customStyle="1" w:styleId="3061">
    <w:name w:val="QB正文 Char Char"/>
    <w:link w:val="3062"/>
    <w:qFormat/>
    <w:uiPriority w:val="0"/>
    <w:rPr>
      <w:rFonts w:ascii="宋体" w:hAnsi="宋体"/>
    </w:rPr>
  </w:style>
  <w:style w:type="paragraph" w:customStyle="1" w:styleId="3062">
    <w:name w:val="QB正文"/>
    <w:basedOn w:val="1"/>
    <w:link w:val="3061"/>
    <w:qFormat/>
    <w:uiPriority w:val="0"/>
    <w:pPr>
      <w:widowControl/>
      <w:autoSpaceDE w:val="0"/>
      <w:autoSpaceDN w:val="0"/>
      <w:ind w:firstLine="200" w:firstLineChars="200"/>
    </w:pPr>
    <w:rPr>
      <w:sz w:val="20"/>
      <w:szCs w:val="20"/>
    </w:rPr>
  </w:style>
  <w:style w:type="paragraph" w:customStyle="1" w:styleId="3063">
    <w:name w:val="程序代码"/>
    <w:basedOn w:val="1"/>
    <w:qFormat/>
    <w:uiPriority w:val="0"/>
    <w:pPr>
      <w:shd w:val="clear" w:color="auto" w:fill="D9D9D9"/>
      <w:kinsoku w:val="0"/>
      <w:wordWrap w:val="0"/>
      <w:autoSpaceDE w:val="0"/>
      <w:autoSpaceDN w:val="0"/>
    </w:pPr>
    <w:rPr>
      <w:rFonts w:ascii="Courier New" w:hAnsi="Courier New" w:eastAsia="Courier New"/>
      <w:kern w:val="2"/>
      <w:sz w:val="18"/>
      <w:szCs w:val="18"/>
    </w:rPr>
  </w:style>
  <w:style w:type="character" w:customStyle="1" w:styleId="3064">
    <w:name w:val="脚注文本 Char1"/>
    <w:qFormat/>
    <w:uiPriority w:val="0"/>
    <w:rPr>
      <w:rFonts w:ascii="Times New Roman" w:hAnsi="Times New Roman" w:eastAsia="仿宋" w:cs="Times New Roman"/>
      <w:sz w:val="18"/>
      <w:szCs w:val="18"/>
    </w:rPr>
  </w:style>
  <w:style w:type="paragraph" w:customStyle="1" w:styleId="3065">
    <w:name w:val="QB表内文字"/>
    <w:basedOn w:val="1"/>
    <w:qFormat/>
    <w:uiPriority w:val="0"/>
    <w:pPr>
      <w:autoSpaceDE w:val="0"/>
      <w:autoSpaceDN w:val="0"/>
    </w:pPr>
    <w:rPr>
      <w:rFonts w:hAnsi="等线" w:eastAsia="等线"/>
      <w:szCs w:val="20"/>
    </w:rPr>
  </w:style>
  <w:style w:type="paragraph" w:customStyle="1" w:styleId="3066">
    <w:name w:val="正文公式"/>
    <w:basedOn w:val="1"/>
    <w:next w:val="86"/>
    <w:qFormat/>
    <w:uiPriority w:val="0"/>
    <w:pPr>
      <w:tabs>
        <w:tab w:val="center" w:pos="3990"/>
        <w:tab w:val="right" w:pos="8295"/>
      </w:tabs>
    </w:pPr>
    <w:rPr>
      <w:rFonts w:ascii="等线" w:hAnsi="等线" w:eastAsia="等线"/>
      <w:kern w:val="2"/>
    </w:rPr>
  </w:style>
  <w:style w:type="paragraph" w:customStyle="1" w:styleId="3067">
    <w:name w:val="正标题"/>
    <w:basedOn w:val="1"/>
    <w:qFormat/>
    <w:uiPriority w:val="0"/>
    <w:pPr>
      <w:jc w:val="right"/>
      <w:outlineLvl w:val="0"/>
    </w:pPr>
    <w:rPr>
      <w:rFonts w:eastAsia="等线"/>
      <w:b/>
      <w:kern w:val="2"/>
      <w:sz w:val="52"/>
      <w:szCs w:val="52"/>
    </w:rPr>
  </w:style>
  <w:style w:type="character" w:customStyle="1" w:styleId="3068">
    <w:name w:val="占位符文本1"/>
    <w:qFormat/>
    <w:uiPriority w:val="0"/>
    <w:rPr>
      <w:color w:val="808080"/>
    </w:rPr>
  </w:style>
  <w:style w:type="character" w:customStyle="1" w:styleId="3069">
    <w:name w:val="批注主题 Char1"/>
    <w:qFormat/>
    <w:uiPriority w:val="0"/>
    <w:rPr>
      <w:rFonts w:ascii="Times New Roman" w:hAnsi="Times New Roman" w:eastAsia="仿宋" w:cs="Times New Roman"/>
      <w:b/>
      <w:bCs/>
      <w:kern w:val="2"/>
      <w:sz w:val="24"/>
      <w:szCs w:val="24"/>
    </w:rPr>
  </w:style>
  <w:style w:type="character" w:customStyle="1" w:styleId="3070">
    <w:name w:val="批注框文本 Char1"/>
    <w:qFormat/>
    <w:uiPriority w:val="0"/>
    <w:rPr>
      <w:rFonts w:ascii="Times New Roman" w:hAnsi="Times New Roman" w:eastAsia="仿宋" w:cs="Times New Roman"/>
      <w:sz w:val="18"/>
      <w:szCs w:val="18"/>
    </w:rPr>
  </w:style>
  <w:style w:type="character" w:customStyle="1" w:styleId="3071">
    <w:name w:val="r3"/>
    <w:qFormat/>
    <w:uiPriority w:val="0"/>
  </w:style>
  <w:style w:type="character" w:customStyle="1" w:styleId="3072">
    <w:name w:val="h21"/>
    <w:qFormat/>
    <w:uiPriority w:val="0"/>
    <w:rPr>
      <w:sz w:val="19"/>
      <w:szCs w:val="19"/>
    </w:rPr>
  </w:style>
  <w:style w:type="character" w:customStyle="1" w:styleId="3073">
    <w:name w:val="Font Style69"/>
    <w:qFormat/>
    <w:uiPriority w:val="0"/>
    <w:rPr>
      <w:rFonts w:hint="eastAsia" w:ascii="黑体" w:hAnsi="Verdana" w:eastAsia="黑体" w:cs="黑体"/>
      <w:spacing w:val="10"/>
      <w:sz w:val="12"/>
      <w:szCs w:val="12"/>
      <w:lang w:val="en-US" w:eastAsia="en-US" w:bidi="ar-SA"/>
    </w:rPr>
  </w:style>
  <w:style w:type="character" w:customStyle="1" w:styleId="3074">
    <w:name w:val="Font Style97"/>
    <w:qFormat/>
    <w:uiPriority w:val="0"/>
    <w:rPr>
      <w:rFonts w:hint="eastAsia" w:ascii="宋体" w:hAnsi="Verdana" w:eastAsia="宋体" w:cs="宋体"/>
      <w:sz w:val="12"/>
      <w:szCs w:val="12"/>
      <w:lang w:val="en-US" w:eastAsia="en-US" w:bidi="ar-SA"/>
    </w:rPr>
  </w:style>
  <w:style w:type="character" w:customStyle="1" w:styleId="3075">
    <w:name w:val="Font Style91"/>
    <w:qFormat/>
    <w:uiPriority w:val="0"/>
    <w:rPr>
      <w:rFonts w:hint="eastAsia" w:ascii="黑体" w:hAnsi="Verdana" w:eastAsia="黑体" w:cs="黑体"/>
      <w:b/>
      <w:bCs/>
      <w:sz w:val="12"/>
      <w:szCs w:val="12"/>
      <w:lang w:val="en-US" w:eastAsia="en-US" w:bidi="ar-SA"/>
    </w:rPr>
  </w:style>
  <w:style w:type="character" w:customStyle="1" w:styleId="3076">
    <w:name w:val="Font Style82"/>
    <w:qFormat/>
    <w:uiPriority w:val="0"/>
    <w:rPr>
      <w:rFonts w:hint="eastAsia" w:ascii="黑体" w:hAnsi="Verdana" w:eastAsia="黑体" w:cs="黑体"/>
      <w:spacing w:val="10"/>
      <w:sz w:val="12"/>
      <w:szCs w:val="12"/>
      <w:lang w:val="en-US" w:eastAsia="en-US" w:bidi="ar-SA"/>
    </w:rPr>
  </w:style>
  <w:style w:type="character" w:customStyle="1" w:styleId="3077">
    <w:name w:val="short_text"/>
    <w:qFormat/>
    <w:uiPriority w:val="0"/>
  </w:style>
  <w:style w:type="character" w:customStyle="1" w:styleId="3078">
    <w:name w:val="尾注文本 Char1"/>
    <w:qFormat/>
    <w:uiPriority w:val="0"/>
    <w:rPr>
      <w:rFonts w:ascii="Times New Roman" w:hAnsi="Times New Roman" w:eastAsia="仿宋" w:cs="Times New Roman"/>
      <w:sz w:val="24"/>
      <w:szCs w:val="24"/>
    </w:rPr>
  </w:style>
  <w:style w:type="character" w:customStyle="1" w:styleId="3079">
    <w:name w:val="tpr3191"/>
    <w:qFormat/>
    <w:uiPriority w:val="0"/>
  </w:style>
  <w:style w:type="character" w:customStyle="1" w:styleId="3080">
    <w:name w:val="图表标题 Char"/>
    <w:qFormat/>
    <w:uiPriority w:val="0"/>
    <w:rPr>
      <w:sz w:val="24"/>
      <w:szCs w:val="24"/>
      <w:lang w:val="zh-CN" w:eastAsia="zh-CN"/>
    </w:rPr>
  </w:style>
  <w:style w:type="character" w:customStyle="1" w:styleId="3081">
    <w:name w:val="批注引用1"/>
    <w:qFormat/>
    <w:uiPriority w:val="0"/>
    <w:rPr>
      <w:sz w:val="16"/>
      <w:szCs w:val="16"/>
    </w:rPr>
  </w:style>
  <w:style w:type="character" w:customStyle="1" w:styleId="3082">
    <w:name w:val="Char Char25"/>
    <w:qFormat/>
    <w:uiPriority w:val="0"/>
    <w:rPr>
      <w:kern w:val="2"/>
      <w:sz w:val="21"/>
      <w:szCs w:val="24"/>
    </w:rPr>
  </w:style>
  <w:style w:type="character" w:customStyle="1" w:styleId="3083">
    <w:name w:val="blacktext"/>
    <w:qFormat/>
    <w:uiPriority w:val="0"/>
  </w:style>
  <w:style w:type="character" w:customStyle="1" w:styleId="3084">
    <w:name w:val="p21"/>
    <w:qFormat/>
    <w:uiPriority w:val="0"/>
    <w:rPr>
      <w:sz w:val="21"/>
      <w:szCs w:val="21"/>
    </w:rPr>
  </w:style>
  <w:style w:type="character" w:customStyle="1" w:styleId="3085">
    <w:name w:val="info4"/>
    <w:qFormat/>
    <w:uiPriority w:val="0"/>
  </w:style>
  <w:style w:type="character" w:customStyle="1" w:styleId="3086">
    <w:name w:val="2char"/>
    <w:qFormat/>
    <w:uiPriority w:val="0"/>
    <w:rPr>
      <w:rFonts w:hint="default" w:ascii="Arial" w:hAnsi="Arial" w:cs="Arial"/>
      <w:b/>
      <w:bCs/>
    </w:rPr>
  </w:style>
  <w:style w:type="character" w:customStyle="1" w:styleId="3087">
    <w:name w:val="Char Char23"/>
    <w:qFormat/>
    <w:uiPriority w:val="0"/>
    <w:rPr>
      <w:rFonts w:hint="default" w:ascii="Arial" w:hAnsi="Arial" w:cs="Arial"/>
      <w:b/>
      <w:color w:val="000000"/>
      <w:lang w:eastAsia="en-US"/>
    </w:rPr>
  </w:style>
  <w:style w:type="character" w:customStyle="1" w:styleId="3088">
    <w:name w:val="占位符文本12"/>
    <w:qFormat/>
    <w:uiPriority w:val="0"/>
    <w:rPr>
      <w:color w:val="808080"/>
    </w:rPr>
  </w:style>
  <w:style w:type="character" w:customStyle="1" w:styleId="3089">
    <w:name w:val="正文缩进 Char2 Char Char Char"/>
    <w:qFormat/>
    <w:uiPriority w:val="0"/>
    <w:rPr>
      <w:rFonts w:hint="eastAsia" w:ascii="宋体" w:hAnsi="宋体" w:eastAsia="宋体"/>
      <w:kern w:val="2"/>
      <w:sz w:val="21"/>
      <w:szCs w:val="24"/>
      <w:lang w:val="en-US" w:eastAsia="zh-CN"/>
    </w:rPr>
  </w:style>
  <w:style w:type="character" w:customStyle="1" w:styleId="3090">
    <w:name w:val="song9"/>
    <w:autoRedefine/>
    <w:qFormat/>
    <w:uiPriority w:val="0"/>
  </w:style>
  <w:style w:type="character" w:customStyle="1" w:styleId="3091">
    <w:name w:val="H6 Char Char"/>
    <w:qFormat/>
    <w:uiPriority w:val="0"/>
    <w:rPr>
      <w:rFonts w:hint="default" w:ascii="Arial" w:hAnsi="Arial" w:eastAsia="黑体" w:cs="Arial"/>
      <w:b/>
      <w:bCs/>
      <w:kern w:val="2"/>
      <w:sz w:val="28"/>
      <w:szCs w:val="28"/>
      <w:lang w:val="en-US" w:eastAsia="zh-CN"/>
    </w:rPr>
  </w:style>
  <w:style w:type="character" w:customStyle="1" w:styleId="3092">
    <w:name w:val="style221"/>
    <w:autoRedefine/>
    <w:qFormat/>
    <w:uiPriority w:val="0"/>
    <w:rPr>
      <w:rFonts w:hint="default" w:ascii="Arial" w:hAnsi="Arial" w:cs="Arial"/>
      <w:b/>
      <w:bCs/>
      <w:color w:val="FFA523"/>
      <w:sz w:val="27"/>
      <w:szCs w:val="27"/>
    </w:rPr>
  </w:style>
  <w:style w:type="character" w:customStyle="1" w:styleId="3093">
    <w:name w:val="text_121"/>
    <w:autoRedefine/>
    <w:qFormat/>
    <w:uiPriority w:val="0"/>
    <w:rPr>
      <w:rFonts w:hint="default" w:ascii="sө" w:hAnsi="sө"/>
      <w:color w:val="000000"/>
      <w:sz w:val="15"/>
      <w:szCs w:val="15"/>
    </w:rPr>
  </w:style>
  <w:style w:type="character" w:customStyle="1" w:styleId="3094">
    <w:name w:val="Char Char30"/>
    <w:autoRedefine/>
    <w:qFormat/>
    <w:uiPriority w:val="0"/>
    <w:rPr>
      <w:kern w:val="2"/>
      <w:sz w:val="21"/>
      <w:szCs w:val="24"/>
      <w:lang w:val="en-US" w:eastAsia="zh-CN"/>
    </w:rPr>
  </w:style>
  <w:style w:type="character" w:customStyle="1" w:styleId="3095">
    <w:name w:val="行号1"/>
    <w:autoRedefine/>
    <w:qFormat/>
    <w:uiPriority w:val="0"/>
  </w:style>
  <w:style w:type="character" w:customStyle="1" w:styleId="3096">
    <w:name w:val="textnomal"/>
    <w:qFormat/>
    <w:uiPriority w:val="0"/>
  </w:style>
  <w:style w:type="character" w:customStyle="1" w:styleId="3097">
    <w:name w:val="specifications1"/>
    <w:autoRedefine/>
    <w:qFormat/>
    <w:uiPriority w:val="0"/>
    <w:rPr>
      <w:rFonts w:hint="default" w:ascii="Arial" w:hAnsi="Arial" w:cs="Arial"/>
      <w:i/>
      <w:iCs/>
      <w:color w:val="FF3300"/>
      <w:sz w:val="20"/>
      <w:szCs w:val="20"/>
      <w:u w:val="none"/>
    </w:rPr>
  </w:style>
  <w:style w:type="character" w:customStyle="1" w:styleId="3098">
    <w:name w:val="bvr1"/>
    <w:autoRedefine/>
    <w:qFormat/>
    <w:uiPriority w:val="0"/>
    <w:rPr>
      <w:rFonts w:hint="eastAsia" w:ascii="宋体" w:hAnsi="宋体" w:eastAsia="宋体"/>
      <w:color w:val="000000"/>
      <w:sz w:val="24"/>
      <w:szCs w:val="24"/>
    </w:rPr>
  </w:style>
  <w:style w:type="character" w:customStyle="1" w:styleId="3099">
    <w:name w:val="Char Char33"/>
    <w:qFormat/>
    <w:uiPriority w:val="0"/>
    <w:rPr>
      <w:kern w:val="2"/>
      <w:sz w:val="21"/>
      <w:szCs w:val="24"/>
      <w:shd w:val="clear" w:color="auto" w:fill="000080"/>
    </w:rPr>
  </w:style>
  <w:style w:type="character" w:customStyle="1" w:styleId="3100">
    <w:name w:val="v151"/>
    <w:qFormat/>
    <w:uiPriority w:val="0"/>
    <w:rPr>
      <w:sz w:val="18"/>
      <w:szCs w:val="18"/>
    </w:rPr>
  </w:style>
  <w:style w:type="character" w:customStyle="1" w:styleId="3101">
    <w:name w:val="页码1"/>
    <w:qFormat/>
    <w:uiPriority w:val="0"/>
  </w:style>
  <w:style w:type="character" w:customStyle="1" w:styleId="3102">
    <w:name w:val="Char Char28"/>
    <w:autoRedefine/>
    <w:qFormat/>
    <w:uiPriority w:val="0"/>
    <w:rPr>
      <w:rFonts w:hint="default" w:ascii="Calibri" w:hAnsi="Calibri"/>
      <w:kern w:val="2"/>
      <w:sz w:val="24"/>
      <w:szCs w:val="18"/>
    </w:rPr>
  </w:style>
  <w:style w:type="character" w:customStyle="1" w:styleId="3103">
    <w:name w:val="emailstyle18"/>
    <w:autoRedefine/>
    <w:qFormat/>
    <w:uiPriority w:val="0"/>
  </w:style>
  <w:style w:type="character" w:customStyle="1" w:styleId="3104">
    <w:name w:val="ht09151"/>
    <w:qFormat/>
    <w:uiPriority w:val="0"/>
    <w:rPr>
      <w:rFonts w:hint="eastAsia" w:ascii="宋体" w:hAnsi="宋体" w:eastAsia="宋体"/>
      <w:sz w:val="18"/>
      <w:szCs w:val="18"/>
    </w:rPr>
  </w:style>
  <w:style w:type="character" w:customStyle="1" w:styleId="3105">
    <w:name w:val="表格内容 Char"/>
    <w:link w:val="242"/>
    <w:autoRedefine/>
    <w:qFormat/>
    <w:uiPriority w:val="0"/>
    <w:rPr>
      <w:rFonts w:ascii="Thorndale AMT" w:hAnsi="Thorndale AMT" w:eastAsia="方正宋体" w:cs="宋体"/>
      <w:sz w:val="24"/>
      <w:szCs w:val="21"/>
    </w:rPr>
  </w:style>
  <w:style w:type="character" w:customStyle="1" w:styleId="3106">
    <w:name w:val="Char Char26"/>
    <w:qFormat/>
    <w:uiPriority w:val="0"/>
    <w:rPr>
      <w:kern w:val="2"/>
      <w:sz w:val="24"/>
      <w:szCs w:val="24"/>
    </w:rPr>
  </w:style>
  <w:style w:type="character" w:customStyle="1" w:styleId="3107">
    <w:name w:val="Char Char24"/>
    <w:autoRedefine/>
    <w:qFormat/>
    <w:uiPriority w:val="0"/>
    <w:rPr>
      <w:rFonts w:hint="default" w:ascii="Arial" w:hAnsi="Arial" w:cs="Arial"/>
      <w:bCs/>
      <w:color w:val="000000"/>
      <w:lang w:eastAsia="en-US"/>
    </w:rPr>
  </w:style>
  <w:style w:type="character" w:customStyle="1" w:styleId="3108">
    <w:name w:val="xx1"/>
    <w:autoRedefine/>
    <w:qFormat/>
    <w:uiPriority w:val="0"/>
  </w:style>
  <w:style w:type="character" w:customStyle="1" w:styleId="3109">
    <w:name w:val="页码11"/>
    <w:autoRedefine/>
    <w:qFormat/>
    <w:uiPriority w:val="0"/>
  </w:style>
  <w:style w:type="character" w:customStyle="1" w:styleId="3110">
    <w:name w:val="编号1 Char"/>
    <w:autoRedefine/>
    <w:qFormat/>
    <w:uiPriority w:val="0"/>
    <w:rPr>
      <w:rFonts w:hint="eastAsia" w:ascii="宋体" w:hAnsi="宋体" w:eastAsia="宋体"/>
      <w:kern w:val="2"/>
      <w:sz w:val="24"/>
      <w:szCs w:val="24"/>
      <w:lang w:val="en-US" w:eastAsia="zh-CN"/>
    </w:rPr>
  </w:style>
  <w:style w:type="character" w:customStyle="1" w:styleId="3111">
    <w:name w:val="contest1"/>
    <w:autoRedefine/>
    <w:qFormat/>
    <w:uiPriority w:val="0"/>
    <w:rPr>
      <w:color w:val="333333"/>
      <w:sz w:val="20"/>
      <w:szCs w:val="20"/>
    </w:rPr>
  </w:style>
  <w:style w:type="character" w:customStyle="1" w:styleId="3112">
    <w:name w:val="song10"/>
    <w:qFormat/>
    <w:uiPriority w:val="0"/>
  </w:style>
  <w:style w:type="character" w:customStyle="1" w:styleId="3113">
    <w:name w:val="un1"/>
    <w:autoRedefine/>
    <w:qFormat/>
    <w:uiPriority w:val="0"/>
  </w:style>
  <w:style w:type="character" w:customStyle="1" w:styleId="3114">
    <w:name w:val="Char Char31"/>
    <w:qFormat/>
    <w:uiPriority w:val="0"/>
    <w:rPr>
      <w:kern w:val="2"/>
      <w:sz w:val="18"/>
      <w:szCs w:val="18"/>
    </w:rPr>
  </w:style>
  <w:style w:type="character" w:customStyle="1" w:styleId="3115">
    <w:name w:val="Char Char32"/>
    <w:autoRedefine/>
    <w:qFormat/>
    <w:uiPriority w:val="0"/>
    <w:rPr>
      <w:rFonts w:hint="default" w:ascii="Arial" w:hAnsi="Arial" w:cs="Arial"/>
      <w:b/>
      <w:bCs/>
      <w:kern w:val="2"/>
      <w:sz w:val="32"/>
      <w:szCs w:val="32"/>
    </w:rPr>
  </w:style>
  <w:style w:type="character" w:customStyle="1" w:styleId="3116">
    <w:name w:val="titletext11"/>
    <w:autoRedefine/>
    <w:qFormat/>
    <w:uiPriority w:val="0"/>
    <w:rPr>
      <w:b/>
      <w:bCs/>
      <w:color w:val="C50B1E"/>
    </w:rPr>
  </w:style>
  <w:style w:type="character" w:customStyle="1" w:styleId="3117">
    <w:name w:val="WW8Num36z6"/>
    <w:autoRedefine/>
    <w:qFormat/>
    <w:uiPriority w:val="0"/>
    <w:rPr>
      <w:rFonts w:hint="default" w:ascii="Symbol" w:hAnsi="Symbol" w:cs="Symbol"/>
    </w:rPr>
  </w:style>
  <w:style w:type="character" w:customStyle="1" w:styleId="3118">
    <w:name w:val="Char Char29"/>
    <w:autoRedefine/>
    <w:qFormat/>
    <w:uiPriority w:val="0"/>
    <w:rPr>
      <w:kern w:val="2"/>
      <w:sz w:val="21"/>
      <w:szCs w:val="24"/>
    </w:rPr>
  </w:style>
  <w:style w:type="character" w:customStyle="1" w:styleId="3119">
    <w:name w:val="unnamed4"/>
    <w:autoRedefine/>
    <w:qFormat/>
    <w:uiPriority w:val="0"/>
  </w:style>
  <w:style w:type="character" w:customStyle="1" w:styleId="3120">
    <w:name w:val="样式 (中文) 仿宋_GB2312"/>
    <w:autoRedefine/>
    <w:qFormat/>
    <w:uiPriority w:val="0"/>
    <w:rPr>
      <w:rFonts w:hint="eastAsia" w:ascii="黑体" w:hAnsi="黑体" w:eastAsia="黑体"/>
      <w:sz w:val="21"/>
    </w:rPr>
  </w:style>
  <w:style w:type="character" w:customStyle="1" w:styleId="3121">
    <w:name w:val="正文文本 2 Char2"/>
    <w:qFormat/>
    <w:uiPriority w:val="0"/>
    <w:rPr>
      <w:rFonts w:ascii="Times New Roman" w:hAnsi="Times New Roman" w:eastAsia="仿宋" w:cs="Times New Roman"/>
      <w:sz w:val="24"/>
      <w:szCs w:val="24"/>
    </w:rPr>
  </w:style>
  <w:style w:type="character" w:customStyle="1" w:styleId="3122">
    <w:name w:val="注释标题 Char2"/>
    <w:basedOn w:val="145"/>
    <w:qFormat/>
    <w:uiPriority w:val="0"/>
    <w:rPr>
      <w:kern w:val="2"/>
      <w:sz w:val="21"/>
    </w:rPr>
  </w:style>
  <w:style w:type="character" w:customStyle="1" w:styleId="3123">
    <w:name w:val="宏文本 Char2"/>
    <w:basedOn w:val="145"/>
    <w:qFormat/>
    <w:uiPriority w:val="0"/>
    <w:rPr>
      <w:rFonts w:ascii="Courier New" w:hAnsi="Courier New" w:eastAsia="宋体" w:cs="Courier New"/>
      <w:sz w:val="24"/>
      <w:szCs w:val="24"/>
    </w:rPr>
  </w:style>
  <w:style w:type="character" w:customStyle="1" w:styleId="3124">
    <w:name w:val="结束语 Char2"/>
    <w:basedOn w:val="145"/>
    <w:qFormat/>
    <w:uiPriority w:val="0"/>
    <w:rPr>
      <w:kern w:val="2"/>
      <w:sz w:val="21"/>
    </w:rPr>
  </w:style>
  <w:style w:type="character" w:customStyle="1" w:styleId="3125">
    <w:name w:val="电子邮件签名 Char2"/>
    <w:basedOn w:val="145"/>
    <w:qFormat/>
    <w:uiPriority w:val="0"/>
    <w:rPr>
      <w:kern w:val="2"/>
      <w:sz w:val="21"/>
    </w:rPr>
  </w:style>
  <w:style w:type="character" w:customStyle="1" w:styleId="3126">
    <w:name w:val="HTML 地址 Char1"/>
    <w:qFormat/>
    <w:uiPriority w:val="0"/>
    <w:rPr>
      <w:rFonts w:ascii="Arial" w:hAnsi="Arial" w:eastAsia="仿宋"/>
      <w:bCs/>
      <w:i/>
      <w:iCs/>
      <w:color w:val="000000"/>
      <w:lang w:eastAsia="en-US"/>
    </w:rPr>
  </w:style>
  <w:style w:type="character" w:customStyle="1" w:styleId="3127">
    <w:name w:val="HTML 预设格式 Char1"/>
    <w:qFormat/>
    <w:uiPriority w:val="99"/>
    <w:rPr>
      <w:rFonts w:hint="default" w:ascii="Courier New" w:hAnsi="Courier New" w:eastAsia="宋体" w:cs="Courier New"/>
      <w:bCs/>
      <w:color w:val="000000"/>
      <w:sz w:val="28"/>
      <w:szCs w:val="28"/>
      <w:lang w:val="en-US" w:eastAsia="en-US" w:bidi="ar-SA"/>
    </w:rPr>
  </w:style>
  <w:style w:type="character" w:customStyle="1" w:styleId="3128">
    <w:name w:val="信息标题 Char2"/>
    <w:basedOn w:val="145"/>
    <w:qFormat/>
    <w:uiPriority w:val="0"/>
    <w:rPr>
      <w:rFonts w:ascii="等线 Light" w:hAnsi="等线 Light" w:eastAsia="等线 Light" w:cs="宋体"/>
      <w:kern w:val="2"/>
      <w:sz w:val="24"/>
      <w:szCs w:val="24"/>
      <w:shd w:val="pct20" w:color="auto" w:fill="auto"/>
    </w:rPr>
  </w:style>
  <w:style w:type="character" w:customStyle="1" w:styleId="3129">
    <w:name w:val="称呼 Char2"/>
    <w:qFormat/>
    <w:uiPriority w:val="0"/>
    <w:rPr>
      <w:rFonts w:ascii="Times New Roman" w:hAnsi="Times New Roman" w:eastAsia="仿宋" w:cs="Times New Roman"/>
      <w:sz w:val="24"/>
      <w:szCs w:val="24"/>
    </w:rPr>
  </w:style>
  <w:style w:type="character" w:customStyle="1" w:styleId="3130">
    <w:name w:val="签名 Char2"/>
    <w:basedOn w:val="145"/>
    <w:qFormat/>
    <w:uiPriority w:val="0"/>
    <w:rPr>
      <w:kern w:val="2"/>
      <w:sz w:val="21"/>
    </w:rPr>
  </w:style>
  <w:style w:type="character" w:customStyle="1" w:styleId="3131">
    <w:name w:val="样式 首行缩进:  2.25 字符 Char2"/>
    <w:qFormat/>
    <w:uiPriority w:val="0"/>
    <w:rPr>
      <w:rFonts w:hint="eastAsia" w:ascii="宋体" w:hAnsi="宋体" w:eastAsia="宋体" w:cs="宋体"/>
      <w:kern w:val="2"/>
      <w:sz w:val="24"/>
      <w:lang w:val="en-US" w:eastAsia="zh-CN" w:bidi="ar-SA"/>
    </w:rPr>
  </w:style>
  <w:style w:type="character" w:customStyle="1" w:styleId="3132">
    <w:name w:val="批注引用11"/>
    <w:qFormat/>
    <w:uiPriority w:val="0"/>
    <w:rPr>
      <w:sz w:val="16"/>
      <w:szCs w:val="16"/>
    </w:rPr>
  </w:style>
  <w:style w:type="character" w:customStyle="1" w:styleId="3133">
    <w:name w:val="占位符文本11"/>
    <w:qFormat/>
    <w:uiPriority w:val="0"/>
    <w:rPr>
      <w:color w:val="808080"/>
    </w:rPr>
  </w:style>
  <w:style w:type="character" w:customStyle="1" w:styleId="3134">
    <w:name w:val="行号11"/>
    <w:qFormat/>
    <w:uiPriority w:val="0"/>
  </w:style>
  <w:style w:type="character" w:customStyle="1" w:styleId="3135">
    <w:name w:val="批注引用2"/>
    <w:qFormat/>
    <w:uiPriority w:val="0"/>
    <w:rPr>
      <w:sz w:val="16"/>
      <w:szCs w:val="16"/>
    </w:rPr>
  </w:style>
  <w:style w:type="character" w:customStyle="1" w:styleId="3136">
    <w:name w:val="占位符文本2"/>
    <w:qFormat/>
    <w:uiPriority w:val="0"/>
    <w:rPr>
      <w:color w:val="808080"/>
    </w:rPr>
  </w:style>
  <w:style w:type="character" w:customStyle="1" w:styleId="3137">
    <w:name w:val="行号2"/>
    <w:qFormat/>
    <w:uiPriority w:val="0"/>
  </w:style>
  <w:style w:type="character" w:customStyle="1" w:styleId="3138">
    <w:name w:val="页码2"/>
    <w:qFormat/>
    <w:uiPriority w:val="0"/>
  </w:style>
  <w:style w:type="character" w:customStyle="1" w:styleId="3139">
    <w:name w:val="批注引用3"/>
    <w:qFormat/>
    <w:uiPriority w:val="0"/>
    <w:rPr>
      <w:sz w:val="16"/>
      <w:szCs w:val="16"/>
    </w:rPr>
  </w:style>
  <w:style w:type="character" w:customStyle="1" w:styleId="3140">
    <w:name w:val="占位符文本3"/>
    <w:qFormat/>
    <w:uiPriority w:val="0"/>
    <w:rPr>
      <w:color w:val="808080"/>
    </w:rPr>
  </w:style>
  <w:style w:type="character" w:customStyle="1" w:styleId="3141">
    <w:name w:val="行号3"/>
    <w:qFormat/>
    <w:uiPriority w:val="0"/>
  </w:style>
  <w:style w:type="character" w:customStyle="1" w:styleId="3142">
    <w:name w:val="页码3"/>
    <w:qFormat/>
    <w:uiPriority w:val="0"/>
  </w:style>
  <w:style w:type="character" w:customStyle="1" w:styleId="3143">
    <w:name w:val="Placeholder Text1"/>
    <w:qFormat/>
    <w:uiPriority w:val="0"/>
    <w:rPr>
      <w:color w:val="808080"/>
    </w:rPr>
  </w:style>
  <w:style w:type="character" w:customStyle="1" w:styleId="3144">
    <w:name w:val="批注引用4"/>
    <w:qFormat/>
    <w:uiPriority w:val="0"/>
    <w:rPr>
      <w:sz w:val="16"/>
      <w:szCs w:val="16"/>
    </w:rPr>
  </w:style>
  <w:style w:type="character" w:customStyle="1" w:styleId="3145">
    <w:name w:val="占位符文本4"/>
    <w:qFormat/>
    <w:uiPriority w:val="0"/>
    <w:rPr>
      <w:color w:val="808080"/>
    </w:rPr>
  </w:style>
  <w:style w:type="character" w:customStyle="1" w:styleId="3146">
    <w:name w:val="行号4"/>
    <w:qFormat/>
    <w:uiPriority w:val="0"/>
  </w:style>
  <w:style w:type="character" w:customStyle="1" w:styleId="3147">
    <w:name w:val="页码4"/>
    <w:qFormat/>
    <w:uiPriority w:val="0"/>
  </w:style>
  <w:style w:type="character" w:customStyle="1" w:styleId="3148">
    <w:name w:val="p12"/>
    <w:qFormat/>
    <w:uiPriority w:val="0"/>
  </w:style>
  <w:style w:type="character" w:customStyle="1" w:styleId="3149">
    <w:name w:val="p13"/>
    <w:qFormat/>
    <w:uiPriority w:val="0"/>
  </w:style>
  <w:style w:type="character" w:customStyle="1" w:styleId="3150">
    <w:name w:val="p13-h"/>
    <w:qFormat/>
    <w:uiPriority w:val="0"/>
  </w:style>
  <w:style w:type="character" w:customStyle="1" w:styleId="3151">
    <w:name w:val="boldbodycopy1"/>
    <w:qFormat/>
    <w:uiPriority w:val="0"/>
    <w:rPr>
      <w:rFonts w:hint="default" w:ascii="Arial" w:hAnsi="Arial" w:cs="Arial"/>
      <w:b/>
      <w:bCs/>
      <w:color w:val="000000"/>
      <w:sz w:val="18"/>
      <w:szCs w:val="18"/>
      <w:u w:val="none"/>
    </w:rPr>
  </w:style>
  <w:style w:type="character" w:customStyle="1" w:styleId="3152">
    <w:name w:val="blue201"/>
    <w:qFormat/>
    <w:uiPriority w:val="0"/>
    <w:rPr>
      <w:rFonts w:hint="eastAsia" w:ascii="ˎ̥" w:hAnsi="ˎ̥" w:eastAsia="ˎ̥"/>
      <w:color w:val="AA0000"/>
      <w:sz w:val="36"/>
      <w:szCs w:val="36"/>
      <w:u w:val="none"/>
    </w:rPr>
  </w:style>
  <w:style w:type="character" w:customStyle="1" w:styleId="3153">
    <w:name w:val="word1"/>
    <w:qFormat/>
    <w:uiPriority w:val="0"/>
    <w:rPr>
      <w:color w:val="333333"/>
      <w:spacing w:val="12"/>
      <w:sz w:val="18"/>
      <w:szCs w:val="18"/>
    </w:rPr>
  </w:style>
  <w:style w:type="character" w:customStyle="1" w:styleId="3154">
    <w:name w:val="注释文字"/>
    <w:qFormat/>
    <w:uiPriority w:val="0"/>
    <w:rPr>
      <w:rFonts w:hint="eastAsia" w:ascii="黑体" w:hAnsi="黑体" w:eastAsia="黑体"/>
      <w:color w:val="FF0000"/>
    </w:rPr>
  </w:style>
  <w:style w:type="paragraph" w:customStyle="1" w:styleId="3155">
    <w:name w:val="wx正文Bold"/>
    <w:basedOn w:val="1"/>
    <w:link w:val="3156"/>
    <w:qFormat/>
    <w:uiPriority w:val="0"/>
    <w:pPr>
      <w:spacing w:line="360" w:lineRule="auto"/>
      <w:ind w:firstLine="200" w:firstLineChars="200"/>
    </w:pPr>
    <w:rPr>
      <w:rFonts w:ascii="等线" w:hAnsi="等线" w:eastAsia="仿宋"/>
      <w:kern w:val="2"/>
    </w:rPr>
  </w:style>
  <w:style w:type="character" w:customStyle="1" w:styleId="3156">
    <w:name w:val="wx正文Bold Char Char"/>
    <w:link w:val="3155"/>
    <w:qFormat/>
    <w:uiPriority w:val="0"/>
    <w:rPr>
      <w:rFonts w:ascii="等线" w:hAnsi="等线" w:eastAsia="仿宋" w:cs="宋体"/>
      <w:kern w:val="2"/>
      <w:sz w:val="24"/>
      <w:szCs w:val="21"/>
    </w:rPr>
  </w:style>
  <w:style w:type="character" w:customStyle="1" w:styleId="3157">
    <w:name w:val="Link Text"/>
    <w:qFormat/>
    <w:uiPriority w:val="0"/>
    <w:rPr>
      <w:color w:val="000000"/>
    </w:rPr>
  </w:style>
  <w:style w:type="character" w:customStyle="1" w:styleId="3158">
    <w:name w:val="方案正文 Char Char"/>
    <w:qFormat/>
    <w:uiPriority w:val="0"/>
    <w:rPr>
      <w:rFonts w:hint="default" w:ascii="Arial" w:hAnsi="Arial" w:eastAsia="宋体" w:cs="Arial"/>
      <w:color w:val="000000"/>
      <w:sz w:val="24"/>
      <w:szCs w:val="24"/>
      <w:lang w:val="en-US" w:eastAsia="zh-CN" w:bidi="ar-SA"/>
    </w:rPr>
  </w:style>
  <w:style w:type="character" w:customStyle="1" w:styleId="3159">
    <w:name w:val="Heading 3 Char_83df34fa-284f-4bf6-b26c-45ec9d2b9c16"/>
    <w:qFormat/>
    <w:uiPriority w:val="0"/>
    <w:rPr>
      <w:rFonts w:hint="eastAsia" w:ascii="华文楷体" w:hAnsi="华文楷体" w:eastAsia="华文楷体"/>
      <w:b/>
      <w:bCs/>
      <w:kern w:val="2"/>
      <w:sz w:val="32"/>
      <w:szCs w:val="32"/>
      <w:lang w:val="en-US" w:eastAsia="zh-CN" w:bidi="ar-SA"/>
    </w:rPr>
  </w:style>
  <w:style w:type="character" w:customStyle="1" w:styleId="3160">
    <w:name w:val="方案正文bullet Char1"/>
    <w:qFormat/>
    <w:uiPriority w:val="0"/>
    <w:rPr>
      <w:rFonts w:hint="default" w:ascii="Arial" w:hAnsi="Arial" w:eastAsia="宋体" w:cs="Arial"/>
      <w:color w:val="000000"/>
      <w:sz w:val="24"/>
      <w:szCs w:val="24"/>
      <w:lang w:val="en-US" w:eastAsia="zh-CN" w:bidi="ar-SA"/>
    </w:rPr>
  </w:style>
  <w:style w:type="character" w:customStyle="1" w:styleId="3161">
    <w:name w:val="方案正文bullet Char Char"/>
    <w:qFormat/>
    <w:uiPriority w:val="0"/>
    <w:rPr>
      <w:rFonts w:hint="default" w:ascii="Arial" w:hAnsi="Arial" w:eastAsia="宋体" w:cs="Arial"/>
      <w:color w:val="000000"/>
      <w:sz w:val="24"/>
      <w:szCs w:val="24"/>
      <w:lang w:val="en-US" w:eastAsia="zh-CN" w:bidi="ar-SA"/>
    </w:rPr>
  </w:style>
  <w:style w:type="character" w:customStyle="1" w:styleId="3162">
    <w:name w:val="title_emph1"/>
    <w:qFormat/>
    <w:uiPriority w:val="0"/>
    <w:rPr>
      <w:rFonts w:hint="default" w:ascii="Arial" w:hAnsi="Arial" w:cs="Arial"/>
      <w:b/>
      <w:bCs/>
      <w:sz w:val="24"/>
      <w:szCs w:val="24"/>
    </w:rPr>
  </w:style>
  <w:style w:type="character" w:customStyle="1" w:styleId="3163">
    <w:name w:val="bfont1"/>
    <w:qFormat/>
    <w:uiPriority w:val="0"/>
    <w:rPr>
      <w:sz w:val="18"/>
      <w:szCs w:val="18"/>
    </w:rPr>
  </w:style>
  <w:style w:type="character" w:customStyle="1" w:styleId="3164">
    <w:name w:val="ptt1"/>
    <w:qFormat/>
    <w:uiPriority w:val="0"/>
    <w:rPr>
      <w:rFonts w:hint="eastAsia" w:ascii="宋体" w:hAnsi="宋体" w:eastAsia="宋体"/>
      <w:spacing w:val="375"/>
      <w:sz w:val="18"/>
      <w:szCs w:val="18"/>
    </w:rPr>
  </w:style>
  <w:style w:type="character" w:customStyle="1" w:styleId="3165">
    <w:name w:val="p111"/>
    <w:qFormat/>
    <w:uiPriority w:val="0"/>
    <w:rPr>
      <w:color w:val="000000"/>
      <w:sz w:val="22"/>
      <w:szCs w:val="22"/>
      <w:u w:val="none"/>
    </w:rPr>
  </w:style>
  <w:style w:type="character" w:customStyle="1" w:styleId="3166">
    <w:name w:val="title_emph"/>
    <w:qFormat/>
    <w:uiPriority w:val="0"/>
  </w:style>
  <w:style w:type="character" w:customStyle="1" w:styleId="3167">
    <w:name w:val="unnamed71"/>
    <w:qFormat/>
    <w:uiPriority w:val="0"/>
    <w:rPr>
      <w:rFonts w:hint="eastAsia" w:ascii="隶书" w:eastAsia="隶书"/>
      <w:color w:val="FFFFFF"/>
      <w:sz w:val="27"/>
      <w:szCs w:val="27"/>
    </w:rPr>
  </w:style>
  <w:style w:type="character" w:customStyle="1" w:styleId="3168">
    <w:name w:val="Heading 3 Char Char"/>
    <w:qFormat/>
    <w:uiPriority w:val="0"/>
    <w:rPr>
      <w:rFonts w:hint="eastAsia" w:ascii="宋体" w:hAnsi="宋体" w:eastAsia="宋体"/>
      <w:b/>
      <w:bCs/>
      <w:kern w:val="2"/>
      <w:sz w:val="32"/>
      <w:szCs w:val="32"/>
      <w:lang w:val="en-US" w:eastAsia="zh-CN" w:bidi="ar-SA"/>
    </w:rPr>
  </w:style>
  <w:style w:type="character" w:customStyle="1" w:styleId="3169">
    <w:name w:val="Heading 5 Char_763b2609-1a55-4a6a-94a3-24f560c9678d"/>
    <w:qFormat/>
    <w:uiPriority w:val="0"/>
    <w:rPr>
      <w:rFonts w:hint="eastAsia" w:ascii="宋体" w:hAnsi="宋体" w:eastAsia="宋体"/>
      <w:b/>
      <w:bCs/>
      <w:kern w:val="2"/>
      <w:sz w:val="28"/>
      <w:szCs w:val="28"/>
      <w:lang w:val="en-US" w:eastAsia="zh-CN" w:bidi="ar-SA"/>
    </w:rPr>
  </w:style>
  <w:style w:type="character" w:customStyle="1" w:styleId="3170">
    <w:name w:val="一 Char Char"/>
    <w:qFormat/>
    <w:uiPriority w:val="0"/>
    <w:rPr>
      <w:rFonts w:hint="eastAsia" w:ascii="宋体" w:hAnsi="宋体" w:eastAsia="宋体"/>
      <w:b/>
      <w:bCs/>
      <w:kern w:val="2"/>
      <w:sz w:val="32"/>
      <w:szCs w:val="32"/>
      <w:lang w:val="en-US" w:eastAsia="zh-CN" w:bidi="ar-SA"/>
    </w:rPr>
  </w:style>
  <w:style w:type="character" w:customStyle="1" w:styleId="3171">
    <w:name w:val="样式 仿宋_GB2312 小三"/>
    <w:qFormat/>
    <w:uiPriority w:val="0"/>
    <w:rPr>
      <w:rFonts w:hint="eastAsia" w:ascii="仿宋_GB2312" w:eastAsia="仿宋_GB2312"/>
      <w:sz w:val="24"/>
      <w:szCs w:val="24"/>
    </w:rPr>
  </w:style>
  <w:style w:type="character" w:customStyle="1" w:styleId="3172">
    <w:name w:val="Heading 3 Char Char1"/>
    <w:qFormat/>
    <w:uiPriority w:val="0"/>
    <w:rPr>
      <w:rFonts w:hint="eastAsia" w:ascii="黑体" w:hAnsi="黑体" w:eastAsia="黑体"/>
      <w:bCs/>
      <w:kern w:val="2"/>
      <w:sz w:val="32"/>
      <w:szCs w:val="32"/>
      <w:lang w:val="en-US" w:eastAsia="zh-CN" w:bidi="ar-SA"/>
    </w:rPr>
  </w:style>
  <w:style w:type="character" w:customStyle="1" w:styleId="3173">
    <w:name w:val="Bold"/>
    <w:qFormat/>
    <w:uiPriority w:val="0"/>
    <w:rPr>
      <w:b/>
    </w:rPr>
  </w:style>
  <w:style w:type="character" w:customStyle="1" w:styleId="3174">
    <w:name w:val="style10"/>
    <w:qFormat/>
    <w:uiPriority w:val="0"/>
  </w:style>
  <w:style w:type="character" w:customStyle="1" w:styleId="3175">
    <w:name w:val="style211"/>
    <w:qFormat/>
    <w:uiPriority w:val="0"/>
    <w:rPr>
      <w:b/>
      <w:bCs/>
      <w:color w:val="FF3300"/>
    </w:rPr>
  </w:style>
  <w:style w:type="character" w:customStyle="1" w:styleId="3176">
    <w:name w:val="Label Embedded"/>
    <w:qFormat/>
    <w:uiPriority w:val="0"/>
    <w:rPr>
      <w:rFonts w:hint="default" w:ascii="Arial" w:hAnsi="Arial" w:eastAsia="黑体" w:cs="Arial"/>
      <w:spacing w:val="4"/>
      <w:sz w:val="21"/>
    </w:rPr>
  </w:style>
  <w:style w:type="character" w:customStyle="1" w:styleId="3177">
    <w:name w:val="样式 宋体 12 磅"/>
    <w:qFormat/>
    <w:uiPriority w:val="0"/>
    <w:rPr>
      <w:rFonts w:hint="eastAsia" w:ascii="宋体" w:hAnsi="宋体" w:eastAsia="宋体"/>
      <w:sz w:val="24"/>
      <w:szCs w:val="24"/>
    </w:rPr>
  </w:style>
  <w:style w:type="character" w:customStyle="1" w:styleId="3178">
    <w:name w:val="Highlighted Variable"/>
    <w:qFormat/>
    <w:uiPriority w:val="0"/>
    <w:rPr>
      <w:rFonts w:hint="default" w:ascii="Book Antiqua" w:hAnsi="Book Antiqua"/>
      <w:color w:val="0000FF"/>
    </w:rPr>
  </w:style>
  <w:style w:type="character" w:customStyle="1" w:styleId="3179">
    <w:name w:val="bodycopy1"/>
    <w:qFormat/>
    <w:uiPriority w:val="0"/>
    <w:rPr>
      <w:rFonts w:hint="eastAsia" w:ascii="宋体" w:hAnsi="宋体" w:eastAsia="宋体" w:cs="Arial"/>
      <w:bCs/>
      <w:sz w:val="20"/>
      <w:szCs w:val="18"/>
      <w:lang w:eastAsia="zh-CN"/>
    </w:rPr>
  </w:style>
  <w:style w:type="character" w:customStyle="1" w:styleId="3180">
    <w:name w:val="new"/>
    <w:qFormat/>
    <w:uiPriority w:val="0"/>
    <w:rPr>
      <w:rFonts w:hint="default" w:ascii="Verdana" w:hAnsi="Verdana" w:eastAsia="宋体"/>
      <w:color w:val="0000FF"/>
      <w:sz w:val="16"/>
      <w:szCs w:val="21"/>
      <w:lang w:val="en-US" w:eastAsia="en-US" w:bidi="ar-SA"/>
    </w:rPr>
  </w:style>
  <w:style w:type="character" w:customStyle="1" w:styleId="3181">
    <w:name w:val="tw4winJump"/>
    <w:qFormat/>
    <w:uiPriority w:val="0"/>
    <w:rPr>
      <w:rFonts w:hint="default" w:ascii="Courier New" w:hAnsi="Courier New" w:cs="Courier New"/>
      <w:color w:val="008080"/>
    </w:rPr>
  </w:style>
  <w:style w:type="character" w:customStyle="1" w:styleId="3182">
    <w:name w:val="标题一"/>
    <w:qFormat/>
    <w:uiPriority w:val="0"/>
    <w:rPr>
      <w:rFonts w:hint="eastAsia" w:ascii="黑体" w:hAnsi="黑体" w:eastAsia="黑体"/>
      <w:b/>
      <w:bCs/>
      <w:kern w:val="44"/>
      <w:sz w:val="36"/>
      <w:szCs w:val="44"/>
      <w:lang w:val="en-US" w:eastAsia="zh-CN" w:bidi="ar-SA"/>
    </w:rPr>
  </w:style>
  <w:style w:type="character" w:customStyle="1" w:styleId="3183">
    <w:name w:val="sect 1.212"/>
    <w:qFormat/>
    <w:uiPriority w:val="0"/>
    <w:rPr>
      <w:rFonts w:hint="default" w:ascii="Arial" w:hAnsi="Arial" w:eastAsia="黑体" w:cs="Arial"/>
      <w:b/>
      <w:bCs/>
      <w:kern w:val="2"/>
      <w:sz w:val="30"/>
      <w:szCs w:val="32"/>
      <w:lang w:val="en-US" w:eastAsia="zh-CN" w:bidi="ar-SA"/>
    </w:rPr>
  </w:style>
  <w:style w:type="character" w:customStyle="1" w:styleId="3184">
    <w:name w:val="1.1.1 Heading 3"/>
    <w:qFormat/>
    <w:uiPriority w:val="0"/>
    <w:rPr>
      <w:rFonts w:hint="eastAsia" w:ascii="黑体" w:hAnsi="黑体" w:eastAsia="黑体"/>
      <w:b/>
      <w:bCs/>
      <w:kern w:val="2"/>
      <w:sz w:val="28"/>
      <w:szCs w:val="32"/>
      <w:lang w:val="en-US" w:eastAsia="zh-CN" w:bidi="ar-SA"/>
    </w:rPr>
  </w:style>
  <w:style w:type="character" w:customStyle="1" w:styleId="3185">
    <w:name w:val="Titre4"/>
    <w:qFormat/>
    <w:uiPriority w:val="0"/>
    <w:rPr>
      <w:rFonts w:hint="default" w:ascii="Arial" w:hAnsi="Arial" w:eastAsia="黑体" w:cs="Arial"/>
      <w:b/>
      <w:bCs/>
      <w:kern w:val="2"/>
      <w:sz w:val="28"/>
      <w:szCs w:val="28"/>
      <w:lang w:val="en-US" w:eastAsia="zh-CN" w:bidi="ar-SA"/>
    </w:rPr>
  </w:style>
  <w:style w:type="character" w:customStyle="1" w:styleId="3186">
    <w:name w:val="TITRE 5"/>
    <w:qFormat/>
    <w:uiPriority w:val="0"/>
    <w:rPr>
      <w:rFonts w:hint="eastAsia" w:ascii="宋体" w:hAnsi="宋体" w:eastAsia="宋体"/>
      <w:b/>
      <w:bCs/>
      <w:kern w:val="2"/>
      <w:sz w:val="28"/>
      <w:szCs w:val="28"/>
      <w:lang w:val="en-US" w:eastAsia="zh-CN" w:bidi="ar-SA"/>
    </w:rPr>
  </w:style>
  <w:style w:type="character" w:customStyle="1" w:styleId="3187">
    <w:name w:val="DO NOT USE_h6 Char"/>
    <w:qFormat/>
    <w:uiPriority w:val="0"/>
    <w:rPr>
      <w:rFonts w:hint="default" w:ascii="Arial" w:hAnsi="Arial" w:eastAsia="黑体" w:cs="Arial"/>
      <w:b/>
      <w:bCs/>
      <w:kern w:val="2"/>
      <w:sz w:val="24"/>
      <w:szCs w:val="24"/>
      <w:lang w:val="en-US" w:eastAsia="zh-CN" w:bidi="ar-SA"/>
    </w:rPr>
  </w:style>
  <w:style w:type="character" w:customStyle="1" w:styleId="3188">
    <w:name w:val="正文 + 黑体 Char"/>
    <w:qFormat/>
    <w:uiPriority w:val="0"/>
    <w:rPr>
      <w:rFonts w:hint="eastAsia" w:ascii="黑体" w:hAnsi="黑体" w:eastAsia="黑体"/>
      <w:b/>
      <w:kern w:val="2"/>
      <w:sz w:val="36"/>
      <w:szCs w:val="36"/>
      <w:lang w:val="en-US" w:eastAsia="zh-CN" w:bidi="ar-SA"/>
    </w:rPr>
  </w:style>
  <w:style w:type="character" w:customStyle="1" w:styleId="3189">
    <w:name w:val="图片 Char Char"/>
    <w:qFormat/>
    <w:uiPriority w:val="0"/>
    <w:rPr>
      <w:rFonts w:hint="eastAsia" w:ascii="宋体" w:hAnsi="宋体" w:eastAsia="宋体"/>
      <w:kern w:val="2"/>
      <w:sz w:val="21"/>
      <w:szCs w:val="24"/>
      <w:lang w:val="en-US" w:eastAsia="zh-CN" w:bidi="ar-SA"/>
    </w:rPr>
  </w:style>
  <w:style w:type="character" w:customStyle="1" w:styleId="3190">
    <w:name w:val="图注 Char Char"/>
    <w:qFormat/>
    <w:uiPriority w:val="0"/>
    <w:rPr>
      <w:rFonts w:hint="eastAsia" w:ascii="宋体" w:hAnsi="宋体" w:eastAsia="宋体"/>
      <w:kern w:val="2"/>
      <w:sz w:val="21"/>
      <w:szCs w:val="24"/>
      <w:lang w:val="en-US" w:eastAsia="zh-CN" w:bidi="ar-SA"/>
    </w:rPr>
  </w:style>
  <w:style w:type="character" w:customStyle="1" w:styleId="3191">
    <w:name w:val="verbl81"/>
    <w:qFormat/>
    <w:uiPriority w:val="0"/>
    <w:rPr>
      <w:rFonts w:hint="default" w:ascii="Verdana" w:hAnsi="Verdana"/>
      <w:color w:val="000000"/>
      <w:sz w:val="16"/>
      <w:szCs w:val="16"/>
    </w:rPr>
  </w:style>
  <w:style w:type="character" w:customStyle="1" w:styleId="3192">
    <w:name w:val="verbl8"/>
    <w:qFormat/>
    <w:uiPriority w:val="0"/>
  </w:style>
  <w:style w:type="character" w:customStyle="1" w:styleId="3193">
    <w:name w:val="段落强调 Char Char"/>
    <w:qFormat/>
    <w:uiPriority w:val="0"/>
    <w:rPr>
      <w:rFonts w:hint="default" w:ascii="Arial" w:hAnsi="Arial" w:eastAsia="黑体" w:cs="Arial"/>
      <w:b/>
      <w:kern w:val="2"/>
      <w:sz w:val="24"/>
      <w:szCs w:val="21"/>
      <w:lang w:val="en-US" w:eastAsia="zh-CN" w:bidi="ar-SA"/>
    </w:rPr>
  </w:style>
  <w:style w:type="character" w:customStyle="1" w:styleId="3194">
    <w:name w:val="Text Char Char"/>
    <w:qFormat/>
    <w:uiPriority w:val="0"/>
    <w:rPr>
      <w:rFonts w:hint="default" w:ascii="Arial" w:hAnsi="Arial" w:eastAsia="PMingLiU" w:cs="Arial"/>
      <w:kern w:val="2"/>
      <w:sz w:val="24"/>
      <w:szCs w:val="21"/>
      <w:lang w:val="en-US" w:eastAsia="zh-TW" w:bidi="ar-SA"/>
    </w:rPr>
  </w:style>
  <w:style w:type="character" w:customStyle="1" w:styleId="3195">
    <w:name w:val="样式 标题 3Sectionh3H3level_3PIM 3Level 3 HeadHeading 3 - old...1 Char"/>
    <w:qFormat/>
    <w:uiPriority w:val="0"/>
    <w:rPr>
      <w:rFonts w:hint="default" w:ascii="Arial" w:hAnsi="Arial" w:eastAsia="黑体" w:cs="Arial"/>
      <w:sz w:val="30"/>
      <w:szCs w:val="28"/>
      <w:lang w:val="en-US" w:eastAsia="zh-CN" w:bidi="ar-SA"/>
    </w:rPr>
  </w:style>
  <w:style w:type="character" w:customStyle="1" w:styleId="3196">
    <w:name w:val="样式 标题 5 + 宋体 非加粗 Char Char"/>
    <w:qFormat/>
    <w:uiPriority w:val="0"/>
    <w:rPr>
      <w:rFonts w:hint="eastAsia" w:ascii="宋体" w:hAnsi="宋体" w:eastAsia="宋体"/>
      <w:b/>
      <w:bCs/>
      <w:kern w:val="2"/>
      <w:sz w:val="28"/>
      <w:szCs w:val="28"/>
      <w:lang w:val="en-US" w:eastAsia="zh-CN" w:bidi="ar-SA"/>
    </w:rPr>
  </w:style>
  <w:style w:type="character" w:customStyle="1" w:styleId="3197">
    <w:name w:val="样式 正文首行缩进 + 首行缩进:  2 字符 Char Char"/>
    <w:qFormat/>
    <w:uiPriority w:val="0"/>
    <w:rPr>
      <w:rFonts w:hint="eastAsia" w:ascii="宋体" w:hAnsi="宋体" w:eastAsia="宋体" w:cs="宋体"/>
      <w:kern w:val="2"/>
      <w:sz w:val="24"/>
      <w:szCs w:val="24"/>
      <w:lang w:val="en-US" w:eastAsia="zh-CN" w:bidi="ar-SA"/>
    </w:rPr>
  </w:style>
  <w:style w:type="character" w:customStyle="1" w:styleId="3198">
    <w:name w:val="样式 正文文本 + 非倾斜 首行缩进:  0.74 厘米 Char"/>
    <w:qFormat/>
    <w:uiPriority w:val="0"/>
    <w:rPr>
      <w:rFonts w:hint="default" w:ascii="Arial" w:hAnsi="Arial" w:eastAsia="宋体" w:cs="Arial"/>
      <w:kern w:val="2"/>
      <w:sz w:val="21"/>
      <w:szCs w:val="24"/>
      <w:lang w:val="en-US" w:eastAsia="en-US" w:bidi="ar-SA"/>
    </w:rPr>
  </w:style>
  <w:style w:type="character" w:customStyle="1" w:styleId="3199">
    <w:name w:val="SmallTitle Char Char Char Char Char"/>
    <w:qFormat/>
    <w:uiPriority w:val="0"/>
    <w:rPr>
      <w:rFonts w:hint="default" w:ascii="Arial" w:hAnsi="Arial" w:eastAsia="PMingLiU" w:cs="Arial"/>
      <w:b/>
      <w:i/>
      <w:kern w:val="2"/>
      <w:sz w:val="24"/>
      <w:szCs w:val="21"/>
      <w:lang w:val="en-US" w:eastAsia="zh-TW" w:bidi="ar-SA"/>
    </w:rPr>
  </w:style>
  <w:style w:type="character" w:customStyle="1" w:styleId="3200">
    <w:name w:val="Dotted Items Char Char Char Char Char"/>
    <w:qFormat/>
    <w:uiPriority w:val="0"/>
    <w:rPr>
      <w:rFonts w:hint="default" w:ascii="Arial" w:hAnsi="Arial" w:eastAsia="PMingLiU" w:cs="Arial"/>
      <w:kern w:val="2"/>
      <w:sz w:val="22"/>
      <w:szCs w:val="22"/>
      <w:lang w:val="en-US" w:eastAsia="zh-TW" w:bidi="ar-SA"/>
    </w:rPr>
  </w:style>
  <w:style w:type="character" w:customStyle="1" w:styleId="3201">
    <w:name w:val="Text Level 1 字元 字元 Char Char Char Char"/>
    <w:qFormat/>
    <w:uiPriority w:val="0"/>
    <w:rPr>
      <w:rFonts w:hint="default" w:ascii="Arial" w:hAnsi="Arial" w:eastAsia="PMingLiU" w:cs="Arial"/>
      <w:kern w:val="2"/>
      <w:sz w:val="24"/>
      <w:szCs w:val="21"/>
      <w:lang w:val="en-US" w:eastAsia="zh-TW" w:bidi="ar-SA"/>
    </w:rPr>
  </w:style>
  <w:style w:type="character" w:customStyle="1" w:styleId="3202">
    <w:name w:val="Dotted Items 字元 字元 字元 Char Char"/>
    <w:qFormat/>
    <w:uiPriority w:val="0"/>
    <w:rPr>
      <w:rFonts w:hint="default" w:ascii="Arial" w:hAnsi="Arial" w:eastAsia="PMingLiU" w:cs="Arial"/>
      <w:kern w:val="2"/>
      <w:sz w:val="22"/>
      <w:szCs w:val="22"/>
      <w:lang w:val="en-US" w:eastAsia="zh-TW" w:bidi="ar-SA"/>
    </w:rPr>
  </w:style>
  <w:style w:type="character" w:customStyle="1" w:styleId="3203">
    <w:name w:val="Text Char Char Char Char"/>
    <w:qFormat/>
    <w:uiPriority w:val="0"/>
    <w:rPr>
      <w:rFonts w:hint="default" w:ascii="Arial" w:hAnsi="Arial" w:eastAsia="PMingLiU" w:cs="Arial"/>
      <w:kern w:val="2"/>
      <w:sz w:val="24"/>
      <w:szCs w:val="24"/>
      <w:lang w:val="en-US" w:eastAsia="zh-TW" w:bidi="ar-SA"/>
    </w:rPr>
  </w:style>
  <w:style w:type="character" w:customStyle="1" w:styleId="3204">
    <w:name w:val="Text 字元 字元 Char"/>
    <w:qFormat/>
    <w:uiPriority w:val="0"/>
    <w:rPr>
      <w:rFonts w:hint="default" w:ascii="Arial" w:hAnsi="Arial" w:eastAsia="PMingLiU" w:cs="Arial"/>
      <w:kern w:val="2"/>
      <w:sz w:val="24"/>
      <w:szCs w:val="24"/>
      <w:lang w:val="en-US" w:eastAsia="zh-TW" w:bidi="ar-SA"/>
    </w:rPr>
  </w:style>
  <w:style w:type="character" w:customStyle="1" w:styleId="3205">
    <w:name w:val="Text Level 1 字元 字元 Char"/>
    <w:qFormat/>
    <w:uiPriority w:val="0"/>
  </w:style>
  <w:style w:type="character" w:customStyle="1" w:styleId="3206">
    <w:name w:val="Text 字元1 字元 字元 字元 字元 Char Char"/>
    <w:qFormat/>
    <w:uiPriority w:val="0"/>
    <w:rPr>
      <w:rFonts w:hint="default" w:ascii="Arial" w:hAnsi="Arial" w:eastAsia="PMingLiU" w:cs="Arial"/>
      <w:kern w:val="2"/>
      <w:sz w:val="24"/>
      <w:szCs w:val="21"/>
      <w:lang w:val="en-US" w:eastAsia="zh-TW" w:bidi="ar-SA"/>
    </w:rPr>
  </w:style>
  <w:style w:type="character" w:customStyle="1" w:styleId="3207">
    <w:name w:val="样式 样式 正文首行缩进 + 首行缩进:  2 字符 + (中文) PMingLiU Char Char Char Char Char Char Char Char Char Char Char Char"/>
    <w:qFormat/>
    <w:uiPriority w:val="0"/>
  </w:style>
  <w:style w:type="character" w:customStyle="1" w:styleId="3208">
    <w:name w:val="样式 标题 1章H1PartPIM 1h1H11H12H13H14H15H16H17H18H19H... Char Char Char Char Char"/>
    <w:qFormat/>
    <w:uiPriority w:val="0"/>
    <w:rPr>
      <w:rFonts w:hint="eastAsia" w:ascii="黑体" w:hAnsi="黑体" w:eastAsia="黑体"/>
      <w:b/>
      <w:bCs/>
      <w:kern w:val="44"/>
      <w:sz w:val="36"/>
      <w:szCs w:val="44"/>
      <w:lang w:val="en-US" w:eastAsia="zh-CN" w:bidi="ar-SA"/>
    </w:rPr>
  </w:style>
  <w:style w:type="character" w:customStyle="1" w:styleId="3209">
    <w:name w:val="样式 标题 2H2节Heading 2 HiddenHeading 2 CCBSTitle2PIM22nd lev...2 Char Char"/>
    <w:qFormat/>
    <w:uiPriority w:val="0"/>
    <w:rPr>
      <w:rFonts w:hint="default" w:ascii="Arial" w:hAnsi="Arial" w:eastAsia="黑体" w:cs="Arial"/>
      <w:b/>
      <w:bCs/>
      <w:kern w:val="2"/>
      <w:sz w:val="30"/>
      <w:szCs w:val="32"/>
      <w:lang w:val="en-US" w:eastAsia="zh-CN" w:bidi="ar-SA"/>
    </w:rPr>
  </w:style>
  <w:style w:type="character" w:customStyle="1" w:styleId="3210">
    <w:name w:val="样式 样式 标题 3Sectionh3H3level_3PIM 3Level 3 HeadHeading 3 - old...1... Char"/>
    <w:qFormat/>
    <w:uiPriority w:val="0"/>
    <w:rPr>
      <w:rFonts w:hint="default" w:ascii="Arial" w:hAnsi="Arial" w:eastAsia="黑体" w:cs="Arial"/>
      <w:b/>
      <w:kern w:val="2"/>
      <w:sz w:val="30"/>
      <w:szCs w:val="28"/>
      <w:lang w:val="en-US" w:eastAsia="zh-CN" w:bidi="ar-SA"/>
    </w:rPr>
  </w:style>
  <w:style w:type="character" w:customStyle="1" w:styleId="3211">
    <w:name w:val="样式 样式 标题 5 + 宋体 非加粗 + (中文) 宋体 非加粗 Char Char"/>
    <w:qFormat/>
    <w:uiPriority w:val="0"/>
  </w:style>
  <w:style w:type="character" w:customStyle="1" w:styleId="3212">
    <w:name w:val="样式 标题 6Legal Level 1.第五层条H6PIM 6h6(I)•H6Ref Heading 3rh... Char Char"/>
    <w:qFormat/>
    <w:uiPriority w:val="0"/>
    <w:rPr>
      <w:rFonts w:hint="eastAsia" w:ascii="宋体" w:hAnsi="宋体" w:eastAsia="黑体"/>
      <w:b/>
      <w:bCs/>
      <w:kern w:val="2"/>
      <w:sz w:val="24"/>
      <w:szCs w:val="24"/>
      <w:lang w:val="en-US" w:eastAsia="zh-CN" w:bidi="ar-SA"/>
    </w:rPr>
  </w:style>
  <w:style w:type="character" w:customStyle="1" w:styleId="3213">
    <w:name w:val="表格样式 Char"/>
    <w:qFormat/>
    <w:uiPriority w:val="0"/>
    <w:rPr>
      <w:rFonts w:hint="eastAsia" w:ascii="宋体" w:hAnsi="宋体" w:eastAsia="宋体" w:cs="宋体"/>
      <w:bCs/>
      <w:sz w:val="21"/>
      <w:szCs w:val="22"/>
      <w:lang w:val="en-US" w:eastAsia="zh-TW" w:bidi="ar-SA"/>
    </w:rPr>
  </w:style>
  <w:style w:type="character" w:customStyle="1" w:styleId="3214">
    <w:name w:val="样式 表格样式 + (中文) PMingLiU Char"/>
    <w:qFormat/>
    <w:uiPriority w:val="0"/>
    <w:rPr>
      <w:rFonts w:hint="eastAsia" w:ascii="宋体" w:hAnsi="宋体" w:eastAsia="宋体" w:cs="宋体"/>
      <w:bCs/>
      <w:kern w:val="2"/>
      <w:sz w:val="21"/>
      <w:szCs w:val="22"/>
      <w:lang w:val="en-US" w:eastAsia="zh-TW" w:bidi="ar-SA"/>
    </w:rPr>
  </w:style>
  <w:style w:type="character" w:customStyle="1" w:styleId="3215">
    <w:name w:val="样式 正文文本 + (中文) PMingLiU Char"/>
    <w:qFormat/>
    <w:uiPriority w:val="0"/>
    <w:rPr>
      <w:rFonts w:hint="eastAsia" w:ascii="宋体" w:hAnsi="宋体" w:eastAsia="宋体"/>
      <w:kern w:val="2"/>
      <w:sz w:val="24"/>
      <w:szCs w:val="24"/>
      <w:lang w:val="en-US" w:eastAsia="zh-CN" w:bidi="ar-SA"/>
    </w:rPr>
  </w:style>
  <w:style w:type="character" w:customStyle="1" w:styleId="3216">
    <w:name w:val="样式 样式 正文首行缩进 + 首行缩进:  2 字符 + (中文) PMingLiU Char Char"/>
    <w:qFormat/>
    <w:uiPriority w:val="0"/>
  </w:style>
  <w:style w:type="character" w:customStyle="1" w:styleId="3217">
    <w:name w:val="样式 Text + (中文) 宋体 五号 Char"/>
    <w:qFormat/>
    <w:uiPriority w:val="0"/>
    <w:rPr>
      <w:rFonts w:hint="default" w:ascii="Arial" w:hAnsi="Arial" w:eastAsia="宋体" w:cs="Arial"/>
      <w:kern w:val="2"/>
      <w:sz w:val="21"/>
      <w:szCs w:val="21"/>
      <w:lang w:val="en-US" w:eastAsia="zh-TW" w:bidi="ar-SA"/>
    </w:rPr>
  </w:style>
  <w:style w:type="character" w:customStyle="1" w:styleId="3218">
    <w:name w:val="样式 标题 1章H1PartPIM 1h1H11H12H13H14H15H16H17H18H19H... Char"/>
    <w:qFormat/>
    <w:uiPriority w:val="0"/>
    <w:rPr>
      <w:rFonts w:hint="default" w:ascii="Arial" w:hAnsi="Arial" w:eastAsia="黑体" w:cs="Arial"/>
      <w:b/>
      <w:bCs/>
      <w:kern w:val="44"/>
      <w:sz w:val="36"/>
      <w:szCs w:val="36"/>
      <w:lang w:val="en-US" w:eastAsia="zh-CN" w:bidi="ar-SA"/>
    </w:rPr>
  </w:style>
  <w:style w:type="character" w:customStyle="1" w:styleId="3219">
    <w:name w:val="样式 标题 2H2节Heading 2 HiddenHeading 2 CCBSTitle2PIM22nd lev...1 Char"/>
    <w:qFormat/>
    <w:uiPriority w:val="0"/>
    <w:rPr>
      <w:rFonts w:hint="default" w:ascii="Arial" w:hAnsi="Arial" w:eastAsia="黑体" w:cs="Arial"/>
      <w:b/>
      <w:bCs/>
      <w:kern w:val="2"/>
      <w:sz w:val="32"/>
      <w:szCs w:val="32"/>
      <w:lang w:val="en-US" w:eastAsia="zh-CN" w:bidi="ar-SA"/>
    </w:rPr>
  </w:style>
  <w:style w:type="character" w:customStyle="1" w:styleId="3220">
    <w:name w:val="样式 样式 正文文本 + 非倾斜 首行缩进:  0.74 厘米 + (中文) 仿宋体 小四 黑色 Char Char"/>
    <w:qFormat/>
    <w:uiPriority w:val="0"/>
    <w:rPr>
      <w:rFonts w:hint="default" w:ascii="Arial" w:hAnsi="Arial" w:eastAsia="宋体" w:cs="Arial"/>
      <w:color w:val="000000"/>
      <w:kern w:val="2"/>
      <w:sz w:val="21"/>
      <w:szCs w:val="24"/>
      <w:lang w:val="en-US" w:eastAsia="en-US" w:bidi="ar-SA"/>
    </w:rPr>
  </w:style>
  <w:style w:type="character" w:customStyle="1" w:styleId="3221">
    <w:name w:val="样式 样式 正文文本 + 非倾斜 首行缩进:  0.74 厘米 + 宋体 小四 Char"/>
    <w:qFormat/>
    <w:uiPriority w:val="0"/>
    <w:rPr>
      <w:rFonts w:hint="eastAsia" w:ascii="宋体" w:hAnsi="宋体" w:eastAsia="宋体" w:cs="Arial"/>
      <w:kern w:val="2"/>
      <w:sz w:val="21"/>
      <w:szCs w:val="21"/>
      <w:lang w:val="en-US" w:eastAsia="en-US" w:bidi="ar-SA"/>
    </w:rPr>
  </w:style>
  <w:style w:type="character" w:customStyle="1" w:styleId="3222">
    <w:name w:val="样式 样式 正文文本 + 非倾斜 首行缩进:  0.74 厘米 + (中文) 宋体 Char"/>
    <w:qFormat/>
    <w:uiPriority w:val="0"/>
    <w:rPr>
      <w:rFonts w:hint="default" w:ascii="Arial" w:hAnsi="Arial" w:eastAsia="宋体" w:cs="Arial"/>
      <w:kern w:val="2"/>
      <w:sz w:val="21"/>
      <w:szCs w:val="21"/>
      <w:lang w:val="en-US" w:eastAsia="en-US" w:bidi="ar-SA"/>
    </w:rPr>
  </w:style>
  <w:style w:type="character" w:customStyle="1" w:styleId="3223">
    <w:name w:val="样式 样式 标题 1章H1PartPIM 1h1H11H12H13H14H15H16H17H18H19H... + (中文) 宋体 Char"/>
    <w:qFormat/>
    <w:uiPriority w:val="0"/>
  </w:style>
  <w:style w:type="character" w:customStyle="1" w:styleId="3224">
    <w:name w:val="图片文字 Char Char"/>
    <w:qFormat/>
    <w:uiPriority w:val="0"/>
    <w:rPr>
      <w:rFonts w:hint="eastAsia" w:ascii="宋体" w:hAnsi="宋体" w:eastAsia="宋体"/>
      <w:kern w:val="2"/>
      <w:sz w:val="21"/>
      <w:szCs w:val="24"/>
      <w:lang w:val="en-US" w:eastAsia="zh-CN" w:bidi="ar-SA"/>
    </w:rPr>
  </w:style>
  <w:style w:type="character" w:customStyle="1" w:styleId="3225">
    <w:name w:val="正文首行缩进2 字符 Char"/>
    <w:qFormat/>
    <w:uiPriority w:val="0"/>
    <w:rPr>
      <w:rFonts w:hint="eastAsia" w:ascii="宋体" w:hAnsi="宋体" w:eastAsia="宋体" w:cs="宋体"/>
      <w:kern w:val="2"/>
      <w:sz w:val="24"/>
      <w:szCs w:val="24"/>
      <w:lang w:val="en-US" w:eastAsia="zh-CN" w:bidi="ar-SA"/>
    </w:rPr>
  </w:style>
  <w:style w:type="character" w:customStyle="1" w:styleId="3226">
    <w:name w:val="producttitle"/>
    <w:qFormat/>
    <w:uiPriority w:val="0"/>
  </w:style>
  <w:style w:type="character" w:customStyle="1" w:styleId="3227">
    <w:name w:val="标题 2 Char Char"/>
    <w:qFormat/>
    <w:uiPriority w:val="0"/>
    <w:rPr>
      <w:rFonts w:hint="default" w:ascii="Arial" w:hAnsi="Arial" w:eastAsia="黑体" w:cs="Arial"/>
      <w:b/>
      <w:bCs/>
      <w:sz w:val="36"/>
      <w:szCs w:val="32"/>
      <w:lang w:val="en-US" w:eastAsia="zh-CN" w:bidi="ar-SA"/>
    </w:rPr>
  </w:style>
  <w:style w:type="character" w:customStyle="1" w:styleId="3228">
    <w:name w:val="标题 4 Char Char"/>
    <w:qFormat/>
    <w:uiPriority w:val="0"/>
    <w:rPr>
      <w:rFonts w:hint="default" w:ascii="Arial" w:hAnsi="Arial" w:eastAsia="宋体" w:cs="Arial"/>
      <w:b/>
      <w:bCs/>
      <w:kern w:val="2"/>
      <w:sz w:val="24"/>
      <w:szCs w:val="28"/>
      <w:lang w:val="en-US" w:eastAsia="zh-CN" w:bidi="ar-SA"/>
    </w:rPr>
  </w:style>
  <w:style w:type="character" w:customStyle="1" w:styleId="3229">
    <w:name w:val="themebody1"/>
    <w:qFormat/>
    <w:uiPriority w:val="0"/>
    <w:rPr>
      <w:color w:val="FFFFFF"/>
    </w:rPr>
  </w:style>
  <w:style w:type="character" w:customStyle="1" w:styleId="3230">
    <w:name w:val="black141"/>
    <w:qFormat/>
    <w:uiPriority w:val="0"/>
  </w:style>
  <w:style w:type="character" w:customStyle="1" w:styleId="3231">
    <w:name w:val="text_031"/>
    <w:qFormat/>
    <w:uiPriority w:val="0"/>
    <w:rPr>
      <w:rFonts w:hint="eastAsia" w:ascii="ˎ̥" w:hAnsi="ˎ̥" w:eastAsia="ˎ̥"/>
      <w:b/>
      <w:bCs/>
      <w:color w:val="444444"/>
      <w:sz w:val="19"/>
      <w:szCs w:val="19"/>
    </w:rPr>
  </w:style>
  <w:style w:type="character" w:customStyle="1" w:styleId="3232">
    <w:name w:val="title11"/>
    <w:qFormat/>
    <w:uiPriority w:val="0"/>
    <w:rPr>
      <w:color w:val="FF6347"/>
    </w:rPr>
  </w:style>
  <w:style w:type="character" w:customStyle="1" w:styleId="3233">
    <w:name w:val="超链接3"/>
    <w:qFormat/>
    <w:uiPriority w:val="0"/>
    <w:rPr>
      <w:rFonts w:hint="default" w:ascii="Arial" w:hAnsi="Arial" w:cs="Arial"/>
      <w:color w:val="FFFFFF"/>
      <w:sz w:val="20"/>
      <w:szCs w:val="20"/>
      <w:u w:val="none"/>
    </w:rPr>
  </w:style>
  <w:style w:type="character" w:customStyle="1" w:styleId="3234">
    <w:name w:val="tw4winMark"/>
    <w:qFormat/>
    <w:uiPriority w:val="0"/>
    <w:rPr>
      <w:rFonts w:hint="default" w:ascii="Courier New" w:hAnsi="Courier New" w:cs="Courier New"/>
      <w:vanish/>
      <w:color w:val="800080"/>
      <w:sz w:val="24"/>
      <w:szCs w:val="24"/>
      <w:vertAlign w:val="subscript"/>
    </w:rPr>
  </w:style>
  <w:style w:type="character" w:customStyle="1" w:styleId="3235">
    <w:name w:val="point_normal"/>
    <w:qFormat/>
    <w:uiPriority w:val="0"/>
  </w:style>
  <w:style w:type="character" w:customStyle="1" w:styleId="3236">
    <w:name w:val="point_normal1"/>
    <w:qFormat/>
    <w:uiPriority w:val="0"/>
    <w:rPr>
      <w:rFonts w:hint="default" w:ascii="Arial" w:hAnsi="Arial" w:cs="Arial"/>
      <w:sz w:val="22"/>
      <w:szCs w:val="22"/>
    </w:rPr>
  </w:style>
  <w:style w:type="character" w:customStyle="1" w:styleId="3237">
    <w:name w:val="sp10"/>
    <w:qFormat/>
    <w:uiPriority w:val="0"/>
  </w:style>
  <w:style w:type="character" w:customStyle="1" w:styleId="3238">
    <w:name w:val="1051"/>
    <w:qFormat/>
    <w:uiPriority w:val="0"/>
    <w:rPr>
      <w:sz w:val="21"/>
      <w:szCs w:val="21"/>
    </w:rPr>
  </w:style>
  <w:style w:type="character" w:customStyle="1" w:styleId="3239">
    <w:name w:val="tabletextchar1"/>
    <w:qFormat/>
    <w:uiPriority w:val="0"/>
  </w:style>
  <w:style w:type="character" w:customStyle="1" w:styleId="3240">
    <w:name w:val="myp112"/>
    <w:qFormat/>
    <w:uiPriority w:val="0"/>
    <w:rPr>
      <w:color w:val="000000"/>
      <w:spacing w:val="330"/>
      <w:sz w:val="22"/>
      <w:szCs w:val="22"/>
      <w:u w:val="none"/>
    </w:rPr>
  </w:style>
  <w:style w:type="character" w:customStyle="1" w:styleId="3241">
    <w:name w:val="标题 4 Char Char Char"/>
    <w:qFormat/>
    <w:uiPriority w:val="0"/>
    <w:rPr>
      <w:rFonts w:hint="default" w:ascii="Arial" w:hAnsi="Arial" w:eastAsia="黑体" w:cs="Arial"/>
      <w:b/>
      <w:bCs/>
      <w:kern w:val="2"/>
      <w:sz w:val="28"/>
      <w:szCs w:val="28"/>
      <w:lang w:val="en-US" w:eastAsia="zh-CN" w:bidi="ar-SA"/>
    </w:rPr>
  </w:style>
  <w:style w:type="character" w:customStyle="1" w:styleId="3242">
    <w:name w:val="heading 1 Char"/>
    <w:qFormat/>
    <w:uiPriority w:val="0"/>
    <w:rPr>
      <w:rFonts w:hint="eastAsia" w:ascii="宋体" w:hAnsi="宋体" w:eastAsia="宋体"/>
      <w:b/>
      <w:bCs/>
      <w:kern w:val="44"/>
      <w:sz w:val="36"/>
      <w:szCs w:val="24"/>
      <w:lang w:val="en-US" w:eastAsia="zh-CN" w:bidi="ar-SA"/>
    </w:rPr>
  </w:style>
  <w:style w:type="character" w:customStyle="1" w:styleId="3243">
    <w:name w:val="Figure Char Char"/>
    <w:qFormat/>
    <w:uiPriority w:val="0"/>
    <w:rPr>
      <w:rFonts w:hint="default" w:ascii="Arial" w:hAnsi="Arial" w:eastAsia="宋体" w:cs="Arial"/>
      <w:sz w:val="21"/>
      <w:szCs w:val="21"/>
      <w:lang w:val="en-US" w:eastAsia="zh-CN" w:bidi="ar-SA"/>
    </w:rPr>
  </w:style>
  <w:style w:type="character" w:customStyle="1" w:styleId="3244">
    <w:name w:val="样式 宋体 小四"/>
    <w:qFormat/>
    <w:uiPriority w:val="0"/>
    <w:rPr>
      <w:rFonts w:hint="eastAsia" w:ascii="宋体" w:hAnsi="宋体" w:eastAsia="宋体"/>
      <w:sz w:val="24"/>
    </w:rPr>
  </w:style>
  <w:style w:type="character" w:customStyle="1" w:styleId="3245">
    <w:name w:val="Item List Char1"/>
    <w:qFormat/>
    <w:uiPriority w:val="0"/>
    <w:rPr>
      <w:rFonts w:hint="default" w:ascii="Arial" w:hAnsi="Arial" w:cs="Arial"/>
      <w:sz w:val="21"/>
      <w:szCs w:val="21"/>
      <w:lang w:val="en-US" w:eastAsia="zh-CN" w:bidi="ar-SA"/>
    </w:rPr>
  </w:style>
  <w:style w:type="character" w:customStyle="1" w:styleId="3246">
    <w:name w:val="表格文本 Char Char Char Char"/>
    <w:qFormat/>
    <w:uiPriority w:val="0"/>
    <w:rPr>
      <w:rFonts w:hint="default" w:ascii="Times New Roman" w:hAnsi="Times New Roman" w:cs="Times New Roman"/>
      <w:sz w:val="18"/>
      <w:szCs w:val="21"/>
    </w:rPr>
  </w:style>
  <w:style w:type="character" w:customStyle="1" w:styleId="3247">
    <w:name w:val="zhu-ti14"/>
    <w:qFormat/>
    <w:uiPriority w:val="0"/>
  </w:style>
  <w:style w:type="character" w:customStyle="1" w:styleId="3248">
    <w:name w:val="正文四号 Char Char"/>
    <w:qFormat/>
    <w:uiPriority w:val="0"/>
    <w:rPr>
      <w:rFonts w:hint="default" w:ascii="Times New Roman" w:hAnsi="Times New Roman" w:eastAsia="仿宋_GB2312" w:cs="宋体"/>
      <w:sz w:val="28"/>
      <w:szCs w:val="20"/>
    </w:rPr>
  </w:style>
  <w:style w:type="character" w:customStyle="1" w:styleId="3249">
    <w:name w:val="m1"/>
    <w:qFormat/>
    <w:uiPriority w:val="0"/>
    <w:rPr>
      <w:color w:val="0000FF"/>
    </w:rPr>
  </w:style>
  <w:style w:type="table" w:customStyle="1" w:styleId="3250">
    <w:name w:val="网格型11"/>
    <w:basedOn w:val="88"/>
    <w:qFormat/>
    <w:uiPriority w:val="0"/>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51">
    <w:name w:val="网格型12"/>
    <w:basedOn w:val="88"/>
    <w:qFormat/>
    <w:uiPriority w:val="0"/>
    <w:pPr>
      <w:widowControl w:val="0"/>
      <w:jc w:val="both"/>
    </w:pPr>
    <w:rPr>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52">
    <w:name w:val="中等深浅底纹 1 - 强调文字颜色 11"/>
    <w:basedOn w:val="88"/>
    <w:qFormat/>
    <w:uiPriority w:val="0"/>
    <w:rPr>
      <w:kern w:val="2"/>
      <w:sz w:val="21"/>
      <w:szCs w:val="21"/>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beforeAutospacing="0" w:after="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beforeAutospacing="0" w:after="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paragraph" w:customStyle="1" w:styleId="3253">
    <w:name w:val="MSO_PartNum"/>
    <w:basedOn w:val="2189"/>
    <w:next w:val="1"/>
    <w:qFormat/>
    <w:uiPriority w:val="0"/>
  </w:style>
  <w:style w:type="paragraph" w:customStyle="1" w:styleId="3254">
    <w:name w:val="MSO_Ts"/>
    <w:basedOn w:val="1996"/>
    <w:qFormat/>
    <w:uiPriority w:val="0"/>
  </w:style>
  <w:style w:type="paragraph" w:customStyle="1" w:styleId="3255">
    <w:name w:val="MSO_ProcHead"/>
    <w:basedOn w:val="1970"/>
    <w:qFormat/>
    <w:uiPriority w:val="0"/>
    <w:pPr>
      <w:keepNext/>
      <w:autoSpaceDE w:val="0"/>
      <w:autoSpaceDN w:val="0"/>
      <w:adjustRightInd w:val="0"/>
      <w:spacing w:before="120"/>
      <w:ind w:right="202"/>
    </w:pPr>
    <w:rPr>
      <w:rFonts w:ascii="Arial" w:hAnsi="Arial" w:cs="Franklin Gothic Condensed"/>
      <w:b/>
      <w:szCs w:val="21"/>
    </w:rPr>
  </w:style>
  <w:style w:type="paragraph" w:customStyle="1" w:styleId="3256">
    <w:name w:val="MSO_ListNote1"/>
    <w:basedOn w:val="2131"/>
    <w:qFormat/>
    <w:uiPriority w:val="0"/>
    <w:pPr>
      <w:ind w:left="720"/>
    </w:pPr>
  </w:style>
  <w:style w:type="paragraph" w:customStyle="1" w:styleId="3257">
    <w:name w:val="MSO_NotePara1"/>
    <w:basedOn w:val="2131"/>
    <w:qFormat/>
    <w:uiPriority w:val="0"/>
    <w:pPr>
      <w:ind w:left="274"/>
    </w:pPr>
  </w:style>
  <w:style w:type="paragraph" w:customStyle="1" w:styleId="3258">
    <w:name w:val="MSO_NotePara2"/>
    <w:basedOn w:val="3257"/>
    <w:next w:val="3257"/>
    <w:qFormat/>
    <w:uiPriority w:val="0"/>
    <w:pPr>
      <w:ind w:left="562"/>
    </w:pPr>
  </w:style>
  <w:style w:type="paragraph" w:customStyle="1" w:styleId="3259">
    <w:name w:val="MSO_NoteEnd1"/>
    <w:basedOn w:val="1"/>
    <w:qFormat/>
    <w:uiPriority w:val="0"/>
    <w:pPr>
      <w:spacing w:line="360" w:lineRule="auto"/>
      <w:ind w:firstLine="200" w:firstLineChars="200"/>
    </w:pPr>
    <w:rPr>
      <w:rFonts w:ascii="等线" w:hAnsi="等线" w:eastAsia="仿宋"/>
      <w:kern w:val="2"/>
    </w:rPr>
  </w:style>
  <w:style w:type="paragraph" w:customStyle="1" w:styleId="3260">
    <w:name w:val="MSO_NoteEnd2"/>
    <w:basedOn w:val="3258"/>
    <w:next w:val="3259"/>
    <w:qFormat/>
    <w:uiPriority w:val="0"/>
    <w:pPr>
      <w:keepNext w:val="0"/>
      <w:pBdr>
        <w:bottom w:val="single" w:color="auto" w:sz="6" w:space="0"/>
      </w:pBdr>
      <w:spacing w:before="110" w:line="60" w:lineRule="atLeast"/>
      <w:jc w:val="both"/>
    </w:pPr>
    <w:rPr>
      <w:sz w:val="8"/>
      <w:szCs w:val="8"/>
    </w:rPr>
  </w:style>
  <w:style w:type="paragraph" w:customStyle="1" w:styleId="3261">
    <w:name w:val="MSO_NoteStart1"/>
    <w:basedOn w:val="1"/>
    <w:qFormat/>
    <w:uiPriority w:val="0"/>
    <w:pPr>
      <w:spacing w:line="360" w:lineRule="auto"/>
      <w:ind w:firstLine="200" w:firstLineChars="200"/>
    </w:pPr>
    <w:rPr>
      <w:rFonts w:ascii="等线" w:hAnsi="等线" w:eastAsia="仿宋"/>
      <w:kern w:val="2"/>
    </w:rPr>
  </w:style>
  <w:style w:type="paragraph" w:customStyle="1" w:styleId="3262">
    <w:name w:val="MSO_NoteStart2"/>
    <w:basedOn w:val="3258"/>
    <w:next w:val="3261"/>
    <w:qFormat/>
    <w:uiPriority w:val="0"/>
    <w:pPr>
      <w:pBdr>
        <w:top w:val="single" w:color="auto" w:sz="6" w:space="0"/>
      </w:pBdr>
      <w:spacing w:before="200" w:line="60" w:lineRule="atLeast"/>
      <w:jc w:val="both"/>
    </w:pPr>
    <w:rPr>
      <w:sz w:val="8"/>
      <w:szCs w:val="8"/>
    </w:rPr>
  </w:style>
  <w:style w:type="paragraph" w:customStyle="1" w:styleId="3263">
    <w:name w:val="MSO_ListNote3"/>
    <w:basedOn w:val="2131"/>
    <w:qFormat/>
    <w:uiPriority w:val="0"/>
    <w:pPr>
      <w:ind w:left="1440"/>
    </w:pPr>
  </w:style>
  <w:style w:type="paragraph" w:customStyle="1" w:styleId="3264">
    <w:name w:val="MSO_LisPara3"/>
    <w:basedOn w:val="2131"/>
    <w:qFormat/>
    <w:uiPriority w:val="0"/>
    <w:pPr>
      <w:ind w:left="1440"/>
    </w:pPr>
  </w:style>
  <w:style w:type="paragraph" w:customStyle="1" w:styleId="3265">
    <w:name w:val="MSO_ListNoteStart3"/>
    <w:basedOn w:val="3264"/>
    <w:qFormat/>
    <w:uiPriority w:val="0"/>
    <w:pPr>
      <w:pBdr>
        <w:top w:val="single" w:color="auto" w:sz="4" w:space="1"/>
      </w:pBdr>
      <w:spacing w:before="80" w:line="60" w:lineRule="atLeast"/>
    </w:pPr>
    <w:rPr>
      <w:sz w:val="8"/>
    </w:rPr>
  </w:style>
  <w:style w:type="paragraph" w:customStyle="1" w:styleId="3266">
    <w:name w:val="MSO_ListNoteEnd3"/>
    <w:basedOn w:val="3264"/>
    <w:qFormat/>
    <w:uiPriority w:val="0"/>
    <w:pPr>
      <w:pBdr>
        <w:bottom w:val="single" w:color="auto" w:sz="4" w:space="1"/>
      </w:pBdr>
      <w:spacing w:before="80" w:line="60" w:lineRule="atLeast"/>
    </w:pPr>
    <w:rPr>
      <w:sz w:val="8"/>
    </w:rPr>
  </w:style>
  <w:style w:type="paragraph" w:customStyle="1" w:styleId="3267">
    <w:name w:val="MSO_NoteStart"/>
    <w:basedOn w:val="2131"/>
    <w:next w:val="1"/>
    <w:qFormat/>
    <w:uiPriority w:val="0"/>
    <w:pPr>
      <w:pBdr>
        <w:top w:val="single" w:color="auto" w:sz="6" w:space="0"/>
      </w:pBdr>
      <w:spacing w:before="200" w:line="60" w:lineRule="atLeast"/>
      <w:jc w:val="both"/>
    </w:pPr>
    <w:rPr>
      <w:sz w:val="8"/>
      <w:szCs w:val="8"/>
    </w:rPr>
  </w:style>
  <w:style w:type="paragraph" w:customStyle="1" w:styleId="3268">
    <w:name w:val="MSO_Legalese-Space"/>
    <w:basedOn w:val="2073"/>
    <w:qFormat/>
    <w:uiPriority w:val="0"/>
    <w:pPr>
      <w:tabs>
        <w:tab w:val="left" w:pos="2403"/>
      </w:tabs>
      <w:spacing w:before="5519"/>
      <w:ind w:left="2419" w:hanging="14"/>
    </w:pPr>
  </w:style>
  <w:style w:type="paragraph" w:customStyle="1" w:styleId="3269">
    <w:name w:val="MSO_CoverPage"/>
    <w:basedOn w:val="2079"/>
    <w:qFormat/>
    <w:uiPriority w:val="0"/>
    <w:pPr>
      <w:outlineLvl w:val="9"/>
    </w:pPr>
    <w:rPr>
      <w:rFonts w:cs="Arial"/>
      <w:szCs w:val="32"/>
    </w:rPr>
  </w:style>
  <w:style w:type="paragraph" w:customStyle="1" w:styleId="3270">
    <w:name w:val="MSO_TableListNum1"/>
    <w:basedOn w:val="2044"/>
    <w:qFormat/>
    <w:uiPriority w:val="0"/>
    <w:pPr>
      <w:tabs>
        <w:tab w:val="left" w:pos="576"/>
      </w:tabs>
      <w:ind w:left="576" w:hanging="360"/>
    </w:pPr>
  </w:style>
  <w:style w:type="paragraph" w:customStyle="1" w:styleId="3271">
    <w:name w:val="的"/>
    <w:basedOn w:val="2228"/>
    <w:qFormat/>
    <w:uiPriority w:val="0"/>
    <w:pPr/>
  </w:style>
  <w:style w:type="paragraph" w:customStyle="1" w:styleId="3272">
    <w:name w:val="Bullet"/>
    <w:basedOn w:val="2823"/>
    <w:qFormat/>
    <w:uiPriority w:val="0"/>
    <w:pPr>
      <w:tabs>
        <w:tab w:val="left" w:pos="360"/>
      </w:tabs>
      <w:spacing w:after="36"/>
      <w:ind w:left="360" w:hanging="360"/>
    </w:pPr>
  </w:style>
  <w:style w:type="paragraph" w:customStyle="1" w:styleId="3273">
    <w:name w:val="Checklist"/>
    <w:basedOn w:val="3272"/>
    <w:qFormat/>
    <w:uiPriority w:val="0"/>
    <w:pPr>
      <w:keepLines/>
      <w:overflowPunct/>
      <w:autoSpaceDE/>
      <w:autoSpaceDN/>
      <w:adjustRightInd/>
      <w:spacing w:before="60" w:after="60"/>
    </w:pPr>
    <w:rPr>
      <w:rFonts w:ascii="Times New Roman" w:hAnsi="Times New Roman"/>
      <w:sz w:val="20"/>
      <w:lang w:val="en-GB" w:eastAsia="en-US"/>
    </w:rPr>
  </w:style>
  <w:style w:type="paragraph" w:customStyle="1" w:styleId="3274">
    <w:name w:val="MSO_Code2"/>
    <w:basedOn w:val="2240"/>
    <w:qFormat/>
    <w:uiPriority w:val="0"/>
    <w:pPr>
      <w:ind w:left="1267"/>
    </w:pPr>
  </w:style>
  <w:style w:type="paragraph" w:customStyle="1" w:styleId="3275">
    <w:name w:val="表格文字2"/>
    <w:basedOn w:val="1517"/>
    <w:qFormat/>
    <w:uiPriority w:val="0"/>
    <w:pPr>
      <w:overflowPunct/>
      <w:autoSpaceDE/>
      <w:autoSpaceDN/>
      <w:adjustRightInd/>
      <w:spacing w:line="240" w:lineRule="auto"/>
      <w:jc w:val="center"/>
      <w:textAlignment w:val="auto"/>
    </w:pPr>
    <w:rPr>
      <w:rFonts w:ascii="仿宋_GB2312" w:eastAsia="仿宋_GB2312" w:cs="Times New Roman"/>
      <w:color w:val="auto"/>
      <w:kern w:val="2"/>
      <w:szCs w:val="24"/>
    </w:rPr>
  </w:style>
  <w:style w:type="paragraph" w:customStyle="1" w:styleId="3276">
    <w:name w:val="MSO_ListNoteEnd1"/>
    <w:basedOn w:val="2198"/>
    <w:qFormat/>
    <w:uiPriority w:val="0"/>
    <w:pPr>
      <w:pBdr>
        <w:bottom w:val="single" w:color="auto" w:sz="4" w:space="1"/>
      </w:pBdr>
      <w:spacing w:before="40" w:line="60" w:lineRule="atLeast"/>
      <w:ind w:left="691"/>
    </w:pPr>
    <w:rPr>
      <w:sz w:val="8"/>
    </w:rPr>
  </w:style>
  <w:style w:type="paragraph" w:customStyle="1" w:styleId="3277">
    <w:name w:val="MSO_ListNoteStart1"/>
    <w:basedOn w:val="2198"/>
    <w:qFormat/>
    <w:uiPriority w:val="0"/>
    <w:pPr>
      <w:keepNext/>
      <w:pBdr>
        <w:top w:val="single" w:color="auto" w:sz="4" w:space="1"/>
      </w:pBdr>
      <w:spacing w:before="120" w:line="60" w:lineRule="atLeast"/>
      <w:ind w:left="706"/>
    </w:pPr>
    <w:rPr>
      <w:sz w:val="8"/>
    </w:rPr>
  </w:style>
  <w:style w:type="paragraph" w:customStyle="1" w:styleId="3278">
    <w:name w:val="MSO_ListNoteStart2"/>
    <w:basedOn w:val="2257"/>
    <w:qFormat/>
    <w:uiPriority w:val="0"/>
    <w:pPr>
      <w:keepNext/>
      <w:pBdr>
        <w:top w:val="single" w:color="auto" w:sz="4" w:space="1"/>
      </w:pBdr>
      <w:spacing w:before="80" w:line="60" w:lineRule="atLeast"/>
      <w:ind w:left="1051" w:firstLine="14"/>
    </w:pPr>
    <w:rPr>
      <w:sz w:val="8"/>
    </w:rPr>
  </w:style>
  <w:style w:type="paragraph" w:customStyle="1" w:styleId="3279">
    <w:name w:val="MSO_ListFigCap"/>
    <w:basedOn w:val="2068"/>
    <w:qFormat/>
    <w:uiPriority w:val="0"/>
    <w:pPr>
      <w:ind w:left="1000"/>
    </w:pPr>
  </w:style>
  <w:style w:type="paragraph" w:customStyle="1" w:styleId="3280">
    <w:name w:val="wx正文+标号"/>
    <w:basedOn w:val="2734"/>
    <w:qFormat/>
    <w:uiPriority w:val="0"/>
    <w:pPr>
      <w:tabs>
        <w:tab w:val="left" w:pos="510"/>
      </w:tabs>
      <w:ind w:left="510" w:hanging="340" w:firstLineChars="0"/>
    </w:pPr>
    <w:rPr>
      <w:rFonts w:hAnsi="Times New Roman"/>
      <w:sz w:val="24"/>
    </w:rPr>
  </w:style>
  <w:style w:type="paragraph" w:customStyle="1" w:styleId="3281">
    <w:name w:val="MSO_ListNoteEnd2"/>
    <w:basedOn w:val="2308"/>
    <w:qFormat/>
    <w:uiPriority w:val="0"/>
    <w:pPr>
      <w:pBdr>
        <w:bottom w:val="single" w:color="auto" w:sz="4" w:space="1"/>
      </w:pBdr>
      <w:spacing w:before="80" w:line="60" w:lineRule="atLeast"/>
      <w:ind w:right="-43"/>
    </w:pPr>
    <w:rPr>
      <w:sz w:val="8"/>
      <w:szCs w:val="8"/>
    </w:rPr>
  </w:style>
  <w:style w:type="paragraph" w:customStyle="1" w:styleId="3282">
    <w:name w:val="塔河正文序号1）"/>
    <w:basedOn w:val="2275"/>
    <w:qFormat/>
    <w:uiPriority w:val="0"/>
    <w:pPr>
      <w:tabs>
        <w:tab w:val="left" w:pos="780"/>
      </w:tabs>
      <w:ind w:left="704" w:firstLine="0" w:firstLineChars="0"/>
    </w:pPr>
  </w:style>
  <w:style w:type="paragraph" w:customStyle="1" w:styleId="3283">
    <w:name w:val="样式"/>
    <w:basedOn w:val="2063"/>
    <w:qFormat/>
    <w:uiPriority w:val="99"/>
    <w:pPr>
      <w:spacing w:line="360" w:lineRule="auto"/>
      <w:ind w:left="31" w:leftChars="15" w:firstLine="420"/>
    </w:pPr>
    <w:rPr>
      <w:rFonts w:eastAsia="宋体"/>
    </w:rPr>
  </w:style>
  <w:style w:type="paragraph" w:customStyle="1" w:styleId="3284">
    <w:name w:val="南威正文格式"/>
    <w:basedOn w:val="1"/>
    <w:qFormat/>
    <w:uiPriority w:val="0"/>
    <w:pPr>
      <w:spacing w:line="360" w:lineRule="auto"/>
      <w:ind w:firstLine="200" w:firstLineChars="200"/>
    </w:pPr>
    <w:rPr>
      <w:rFonts w:ascii="等线" w:hAnsi="等线" w:eastAsia="等线"/>
      <w:kern w:val="2"/>
    </w:rPr>
  </w:style>
  <w:style w:type="character" w:customStyle="1" w:styleId="3285">
    <w:name w:val="15"/>
    <w:qFormat/>
    <w:uiPriority w:val="0"/>
    <w:rPr>
      <w:rFonts w:hint="default" w:ascii="Calibri" w:hAnsi="Calibri"/>
    </w:rPr>
  </w:style>
  <w:style w:type="paragraph" w:customStyle="1" w:styleId="3286">
    <w:name w:val="章正文 Char Char"/>
    <w:basedOn w:val="1"/>
    <w:qFormat/>
    <w:uiPriority w:val="0"/>
    <w:pPr>
      <w:spacing w:afterLines="50" w:line="380" w:lineRule="exact"/>
      <w:ind w:firstLine="504" w:firstLineChars="200"/>
    </w:pPr>
    <w:rPr>
      <w:rFonts w:eastAsia="等线"/>
      <w:spacing w:val="6"/>
      <w:kern w:val="2"/>
    </w:rPr>
  </w:style>
  <w:style w:type="paragraph" w:customStyle="1" w:styleId="3287">
    <w:name w:val="PDGInstructions"/>
    <w:basedOn w:val="1"/>
    <w:qFormat/>
    <w:uiPriority w:val="0"/>
    <w:pPr>
      <w:widowControl/>
      <w:spacing w:before="60" w:after="120"/>
      <w:ind w:right="360"/>
      <w:jc w:val="left"/>
    </w:pPr>
    <w:rPr>
      <w:rFonts w:ascii="Garamond" w:hAnsi="Garamond" w:eastAsia="等线"/>
      <w:color w:val="FF0000"/>
      <w:szCs w:val="20"/>
      <w:lang w:eastAsia="en-US"/>
    </w:rPr>
  </w:style>
  <w:style w:type="paragraph" w:customStyle="1" w:styleId="3288">
    <w:name w:val="head1"/>
    <w:basedOn w:val="3"/>
    <w:next w:val="36"/>
    <w:qFormat/>
    <w:uiPriority w:val="0"/>
    <w:pPr>
      <w:keepNext/>
      <w:keepLines/>
      <w:pageBreakBefore/>
      <w:numPr>
        <w:numId w:val="0"/>
      </w:numPr>
      <w:tabs>
        <w:tab w:val="clear" w:pos="540"/>
        <w:tab w:val="clear" w:pos="8100"/>
      </w:tabs>
      <w:autoSpaceDE/>
      <w:autoSpaceDN/>
      <w:adjustRightInd/>
      <w:spacing w:before="360" w:beforeLines="150" w:after="360" w:afterLines="150"/>
      <w:ind w:left="432" w:hanging="432"/>
      <w:jc w:val="center"/>
      <w:textAlignment w:val="auto"/>
    </w:pPr>
    <w:rPr>
      <w:rFonts w:ascii="Arial" w:hAnsi="Arial"/>
      <w:bCs w:val="0"/>
      <w:kern w:val="44"/>
      <w:szCs w:val="44"/>
      <w:lang w:val="zh-CN"/>
    </w:rPr>
  </w:style>
  <w:style w:type="paragraph" w:customStyle="1" w:styleId="3289">
    <w:name w:val="Style Heading 1 + 小二"/>
    <w:basedOn w:val="3"/>
    <w:next w:val="1"/>
    <w:qFormat/>
    <w:uiPriority w:val="0"/>
    <w:pPr>
      <w:keepNext/>
      <w:keepLines/>
      <w:pageBreakBefore/>
      <w:numPr>
        <w:numId w:val="0"/>
      </w:numPr>
      <w:tabs>
        <w:tab w:val="clear" w:pos="540"/>
        <w:tab w:val="clear" w:pos="8100"/>
      </w:tabs>
      <w:autoSpaceDE/>
      <w:autoSpaceDN/>
      <w:adjustRightInd/>
      <w:spacing w:before="360" w:beforeLines="150" w:after="360" w:afterLines="150"/>
      <w:ind w:left="432" w:hanging="432"/>
      <w:jc w:val="center"/>
      <w:textAlignment w:val="auto"/>
    </w:pPr>
    <w:rPr>
      <w:rFonts w:ascii="Arial" w:hAnsi="Arial"/>
      <w:b w:val="0"/>
      <w:kern w:val="44"/>
      <w:szCs w:val="44"/>
      <w:lang w:val="zh-CN"/>
    </w:rPr>
  </w:style>
  <w:style w:type="paragraph" w:customStyle="1" w:styleId="3290">
    <w:name w:val="样式 表正文正文非缩进特点段1ALT+Z四号标题4正文缩进1 + Arial"/>
    <w:basedOn w:val="1"/>
    <w:qFormat/>
    <w:uiPriority w:val="0"/>
    <w:pPr>
      <w:spacing w:line="360" w:lineRule="auto"/>
      <w:ind w:firstLine="420"/>
    </w:pPr>
    <w:rPr>
      <w:rFonts w:eastAsia="等线"/>
      <w:kern w:val="2"/>
    </w:rPr>
  </w:style>
  <w:style w:type="paragraph" w:customStyle="1" w:styleId="3291">
    <w:name w:val="Style Heading 22nd levelh22Header 2l2H2Heading 2 HiddenHead..."/>
    <w:basedOn w:val="5"/>
    <w:link w:val="3292"/>
    <w:qFormat/>
    <w:uiPriority w:val="0"/>
    <w:pPr>
      <w:keepNext/>
      <w:keepLines/>
      <w:widowControl w:val="0"/>
      <w:numPr>
        <w:ilvl w:val="0"/>
        <w:numId w:val="0"/>
      </w:numPr>
      <w:tabs>
        <w:tab w:val="clear" w:pos="576"/>
        <w:tab w:val="clear" w:pos="720"/>
      </w:tabs>
      <w:overflowPunct/>
      <w:autoSpaceDE/>
      <w:autoSpaceDN/>
      <w:adjustRightInd/>
      <w:spacing w:before="240" w:beforeLines="150" w:afterLines="100"/>
      <w:ind w:left="578" w:hanging="578"/>
      <w:textAlignment w:val="auto"/>
    </w:pPr>
    <w:rPr>
      <w:rFonts w:ascii="新宋体" w:hAnsi="新宋体" w:eastAsia="新宋体"/>
      <w:iCs w:val="0"/>
      <w:kern w:val="2"/>
      <w:sz w:val="24"/>
      <w:szCs w:val="32"/>
      <w:lang w:val="zh-CN"/>
    </w:rPr>
  </w:style>
  <w:style w:type="character" w:customStyle="1" w:styleId="3292">
    <w:name w:val="Style Heading 22nd levelh22Header 2l2H2Heading 2 HiddenHead... Char Char"/>
    <w:link w:val="3291"/>
    <w:qFormat/>
    <w:uiPriority w:val="0"/>
    <w:rPr>
      <w:rFonts w:ascii="新宋体" w:hAnsi="新宋体" w:eastAsia="新宋体"/>
      <w:b/>
      <w:bCs/>
      <w:kern w:val="2"/>
      <w:sz w:val="24"/>
      <w:szCs w:val="32"/>
      <w:lang w:val="zh-CN"/>
    </w:rPr>
  </w:style>
  <w:style w:type="paragraph" w:customStyle="1" w:styleId="3293">
    <w:name w:val="Style Heading 3h33rd levelH3Heading 3 - oldLevel 3 Headl3CT..."/>
    <w:basedOn w:val="6"/>
    <w:qFormat/>
    <w:uiPriority w:val="0"/>
    <w:pPr>
      <w:keepNext/>
      <w:keepLines/>
      <w:widowControl w:val="0"/>
      <w:numPr>
        <w:ilvl w:val="0"/>
        <w:numId w:val="0"/>
      </w:numPr>
      <w:overflowPunct/>
      <w:autoSpaceDE/>
      <w:autoSpaceDN/>
      <w:adjustRightInd/>
      <w:spacing w:beforeLines="50" w:after="120" w:afterLines="50"/>
      <w:ind w:left="1260" w:hanging="420"/>
      <w:jc w:val="left"/>
      <w:textAlignment w:val="auto"/>
    </w:pPr>
    <w:rPr>
      <w:rFonts w:ascii="新宋体" w:hAnsi="新宋体" w:eastAsia="新宋体"/>
      <w:color w:val="000000"/>
      <w:kern w:val="2"/>
      <w:sz w:val="24"/>
    </w:rPr>
  </w:style>
  <w:style w:type="paragraph" w:customStyle="1" w:styleId="3294">
    <w:name w:val="Style Style Heading 1 + 小二 + 新宋体"/>
    <w:basedOn w:val="3289"/>
    <w:qFormat/>
    <w:uiPriority w:val="0"/>
    <w:pPr/>
    <w:rPr>
      <w:rFonts w:ascii="新宋体" w:hAnsi="新宋体" w:eastAsia="新宋体"/>
    </w:rPr>
  </w:style>
  <w:style w:type="paragraph" w:customStyle="1" w:styleId="3295">
    <w:name w:val="wx1"/>
    <w:basedOn w:val="1"/>
    <w:qFormat/>
    <w:uiPriority w:val="0"/>
    <w:pPr>
      <w:tabs>
        <w:tab w:val="left" w:pos="360"/>
      </w:tabs>
    </w:pPr>
    <w:rPr>
      <w:rFonts w:ascii="等线" w:hAnsi="等线" w:eastAsia="等线"/>
      <w:kern w:val="2"/>
      <w:szCs w:val="20"/>
    </w:rPr>
  </w:style>
  <w:style w:type="character" w:customStyle="1" w:styleId="3296">
    <w:name w:val="body1"/>
    <w:qFormat/>
    <w:uiPriority w:val="0"/>
    <w:rPr>
      <w:rFonts w:hint="default" w:ascii="Arial" w:hAnsi="Arial"/>
      <w:color w:val="333333"/>
      <w:sz w:val="18"/>
    </w:rPr>
  </w:style>
  <w:style w:type="character" w:customStyle="1" w:styleId="3297">
    <w:name w:val="PDGInstructions Char2"/>
    <w:qFormat/>
    <w:uiPriority w:val="0"/>
    <w:rPr>
      <w:rFonts w:ascii="Garamond" w:hAnsi="Garamond" w:eastAsia="宋体"/>
      <w:color w:val="FF0000"/>
      <w:sz w:val="24"/>
      <w:lang w:val="en-US" w:eastAsia="en-US"/>
    </w:rPr>
  </w:style>
  <w:style w:type="character" w:customStyle="1" w:styleId="3298">
    <w:name w:val="Body Char2"/>
    <w:qFormat/>
    <w:uiPriority w:val="0"/>
    <w:rPr>
      <w:rFonts w:ascii="Garamond" w:hAnsi="Garamond" w:eastAsia="宋体"/>
      <w:sz w:val="24"/>
      <w:lang w:val="en-US" w:eastAsia="en-US"/>
    </w:rPr>
  </w:style>
  <w:style w:type="character" w:customStyle="1" w:styleId="3299">
    <w:name w:val="Bulleted Diamond Char"/>
    <w:qFormat/>
    <w:uiPriority w:val="0"/>
    <w:rPr>
      <w:rFonts w:ascii="Garamond" w:hAnsi="Garamond" w:eastAsia="宋体"/>
      <w:sz w:val="24"/>
      <w:lang w:val="en-US" w:eastAsia="en-US"/>
    </w:rPr>
  </w:style>
  <w:style w:type="paragraph" w:customStyle="1" w:styleId="3300">
    <w:name w:val="_Style 32"/>
    <w:basedOn w:val="1"/>
    <w:next w:val="34"/>
    <w:qFormat/>
    <w:uiPriority w:val="0"/>
    <w:pPr>
      <w:widowControl/>
      <w:jc w:val="left"/>
    </w:pPr>
    <w:rPr>
      <w:rFonts w:ascii="Book Antiqua" w:hAnsi="Book Antiqua" w:eastAsia="等线"/>
      <w:sz w:val="20"/>
      <w:szCs w:val="20"/>
      <w:lang w:eastAsia="en-US"/>
    </w:rPr>
  </w:style>
  <w:style w:type="paragraph" w:customStyle="1" w:styleId="3301">
    <w:name w:val="Bulleted Diamond"/>
    <w:basedOn w:val="1"/>
    <w:qFormat/>
    <w:uiPriority w:val="0"/>
    <w:pPr>
      <w:widowControl/>
      <w:numPr>
        <w:ilvl w:val="0"/>
        <w:numId w:val="133"/>
      </w:numPr>
      <w:tabs>
        <w:tab w:val="left" w:pos="1890"/>
      </w:tabs>
      <w:spacing w:before="60" w:after="60"/>
      <w:ind w:left="648"/>
      <w:jc w:val="left"/>
    </w:pPr>
    <w:rPr>
      <w:rFonts w:ascii="Garamond" w:hAnsi="Garamond" w:eastAsia="等线"/>
      <w:szCs w:val="20"/>
      <w:lang w:eastAsia="en-US"/>
    </w:rPr>
  </w:style>
  <w:style w:type="paragraph" w:customStyle="1" w:styleId="3302">
    <w:name w:val="QuoteCenter"/>
    <w:basedOn w:val="1"/>
    <w:qFormat/>
    <w:uiPriority w:val="0"/>
    <w:pPr>
      <w:widowControl/>
      <w:spacing w:before="60"/>
      <w:ind w:left="1080" w:right="1080"/>
      <w:jc w:val="center"/>
    </w:pPr>
    <w:rPr>
      <w:rFonts w:ascii="Garamond" w:hAnsi="Garamond" w:eastAsia="等线"/>
      <w:b/>
      <w:snapToGrid w:val="0"/>
      <w:szCs w:val="20"/>
      <w:lang w:eastAsia="en-US"/>
    </w:rPr>
  </w:style>
  <w:style w:type="paragraph" w:customStyle="1" w:styleId="3303">
    <w:name w:val="_Style 27"/>
    <w:basedOn w:val="1"/>
    <w:next w:val="4"/>
    <w:qFormat/>
    <w:uiPriority w:val="0"/>
    <w:pPr>
      <w:spacing w:after="156" w:line="360" w:lineRule="auto"/>
      <w:ind w:firstLine="420" w:firstLineChars="200"/>
      <w:jc w:val="left"/>
    </w:pPr>
    <w:rPr>
      <w:rFonts w:ascii="等线" w:hAnsi="等线" w:eastAsia="等线"/>
      <w:kern w:val="2"/>
      <w:szCs w:val="20"/>
      <w:lang w:val="en-GB"/>
    </w:rPr>
  </w:style>
  <w:style w:type="paragraph" w:customStyle="1" w:styleId="3304">
    <w:name w:val="Table Title"/>
    <w:basedOn w:val="1"/>
    <w:qFormat/>
    <w:uiPriority w:val="0"/>
    <w:pPr>
      <w:widowControl/>
      <w:jc w:val="center"/>
    </w:pPr>
    <w:rPr>
      <w:rFonts w:ascii="Garamond" w:hAnsi="Garamond" w:eastAsia="等线"/>
      <w:b/>
      <w:sz w:val="30"/>
      <w:szCs w:val="20"/>
      <w:lang w:eastAsia="en-US"/>
    </w:rPr>
  </w:style>
  <w:style w:type="paragraph" w:customStyle="1" w:styleId="3305">
    <w:name w:val="PDG Bullet"/>
    <w:basedOn w:val="1"/>
    <w:qFormat/>
    <w:uiPriority w:val="0"/>
    <w:pPr>
      <w:widowControl/>
      <w:jc w:val="left"/>
    </w:pPr>
    <w:rPr>
      <w:rFonts w:ascii="等线" w:hAnsi="等线" w:eastAsia="等线"/>
      <w:szCs w:val="20"/>
      <w:lang w:eastAsia="en-US"/>
    </w:rPr>
  </w:style>
  <w:style w:type="paragraph" w:customStyle="1" w:styleId="3306">
    <w:name w:val="Answer List Bullet One"/>
    <w:qFormat/>
    <w:uiPriority w:val="99"/>
    <w:pPr>
      <w:numPr>
        <w:ilvl w:val="0"/>
        <w:numId w:val="134"/>
      </w:numPr>
      <w:tabs>
        <w:tab w:val="clear" w:pos="840"/>
      </w:tabs>
      <w:spacing w:before="60" w:after="60"/>
    </w:pPr>
    <w:rPr>
      <w:rFonts w:ascii="Arial Narrow" w:hAnsi="Arial Narrow" w:eastAsia="Times New Roman" w:cs="Times New Roman"/>
      <w:color w:val="333399"/>
      <w:kern w:val="2"/>
      <w:sz w:val="22"/>
      <w:szCs w:val="21"/>
      <w:lang w:val="en-US" w:eastAsia="en-US" w:bidi="ar-SA"/>
    </w:rPr>
  </w:style>
  <w:style w:type="paragraph" w:customStyle="1" w:styleId="3307">
    <w:name w:val="Bullets"/>
    <w:basedOn w:val="1"/>
    <w:qFormat/>
    <w:uiPriority w:val="0"/>
    <w:pPr>
      <w:widowControl/>
      <w:adjustRightInd w:val="0"/>
      <w:snapToGrid w:val="0"/>
      <w:spacing w:before="60" w:after="60"/>
    </w:pPr>
    <w:rPr>
      <w:rFonts w:ascii="等线" w:hAnsi="等线" w:eastAsia="等线"/>
      <w:szCs w:val="20"/>
      <w:lang w:val="en-GB" w:eastAsia="en-US"/>
    </w:rPr>
  </w:style>
  <w:style w:type="paragraph" w:customStyle="1" w:styleId="3308">
    <w:name w:val="Answer Text Char1 Char"/>
    <w:qFormat/>
    <w:uiPriority w:val="0"/>
    <w:pPr>
      <w:widowControl w:val="0"/>
      <w:shd w:val="clear" w:color="auto" w:fill="FFFFFF"/>
      <w:spacing w:before="60" w:after="60"/>
    </w:pPr>
    <w:rPr>
      <w:rFonts w:ascii="Arial Narrow" w:hAnsi="Arial Narrow" w:eastAsia="Times New Roman" w:cs="Times New Roman"/>
      <w:color w:val="333399"/>
      <w:kern w:val="2"/>
      <w:sz w:val="22"/>
      <w:szCs w:val="21"/>
      <w:lang w:val="en-US" w:eastAsia="en-US" w:bidi="ar-SA"/>
    </w:rPr>
  </w:style>
  <w:style w:type="paragraph" w:customStyle="1" w:styleId="3309">
    <w:name w:val="BulletDiamond"/>
    <w:basedOn w:val="1"/>
    <w:qFormat/>
    <w:uiPriority w:val="0"/>
    <w:pPr>
      <w:widowControl/>
      <w:numPr>
        <w:ilvl w:val="0"/>
        <w:numId w:val="135"/>
      </w:numPr>
      <w:tabs>
        <w:tab w:val="left" w:pos="1080"/>
      </w:tabs>
      <w:spacing w:before="60" w:after="60"/>
      <w:ind w:left="720" w:right="360" w:firstLine="0"/>
      <w:jc w:val="left"/>
    </w:pPr>
    <w:rPr>
      <w:rFonts w:ascii="Garamond" w:hAnsi="Garamond" w:eastAsia="等线"/>
      <w:szCs w:val="20"/>
      <w:lang w:eastAsia="en-US"/>
    </w:rPr>
  </w:style>
  <w:style w:type="paragraph" w:customStyle="1" w:styleId="3310">
    <w:name w:val="Prepared for"/>
    <w:basedOn w:val="1"/>
    <w:next w:val="1"/>
    <w:qFormat/>
    <w:uiPriority w:val="0"/>
    <w:pPr>
      <w:widowControl/>
      <w:spacing w:before="1320"/>
      <w:jc w:val="center"/>
    </w:pPr>
    <w:rPr>
      <w:rFonts w:eastAsia="等线"/>
      <w:i/>
      <w:sz w:val="20"/>
      <w:szCs w:val="20"/>
    </w:rPr>
  </w:style>
  <w:style w:type="paragraph" w:customStyle="1" w:styleId="3311">
    <w:name w:val="Company name"/>
    <w:basedOn w:val="1"/>
    <w:next w:val="1"/>
    <w:qFormat/>
    <w:uiPriority w:val="0"/>
    <w:pPr>
      <w:widowControl/>
      <w:jc w:val="center"/>
    </w:pPr>
    <w:rPr>
      <w:rFonts w:eastAsia="等线"/>
      <w:sz w:val="20"/>
      <w:szCs w:val="20"/>
    </w:rPr>
  </w:style>
  <w:style w:type="paragraph" w:customStyle="1" w:styleId="3312">
    <w:name w:val="EMC Name"/>
    <w:basedOn w:val="1"/>
    <w:qFormat/>
    <w:uiPriority w:val="0"/>
    <w:pPr>
      <w:widowControl/>
      <w:jc w:val="center"/>
    </w:pPr>
    <w:rPr>
      <w:rFonts w:eastAsia="等线"/>
      <w:caps/>
      <w:sz w:val="20"/>
      <w:szCs w:val="20"/>
    </w:rPr>
  </w:style>
  <w:style w:type="paragraph" w:customStyle="1" w:styleId="3313">
    <w:name w:val="章正文"/>
    <w:basedOn w:val="1"/>
    <w:qFormat/>
    <w:uiPriority w:val="0"/>
    <w:pPr>
      <w:spacing w:beforeLines="50" w:after="120" w:line="300" w:lineRule="auto"/>
      <w:ind w:firstLine="480"/>
    </w:pPr>
    <w:rPr>
      <w:rFonts w:ascii="Helvetica" w:hAnsi="Helvetica" w:eastAsia="等线"/>
    </w:rPr>
  </w:style>
  <w:style w:type="paragraph" w:customStyle="1" w:styleId="3314">
    <w:name w:val="CityStateZip"/>
    <w:basedOn w:val="1"/>
    <w:qFormat/>
    <w:uiPriority w:val="0"/>
    <w:pPr>
      <w:widowControl/>
      <w:jc w:val="center"/>
    </w:pPr>
    <w:rPr>
      <w:rFonts w:eastAsia="等线"/>
      <w:sz w:val="20"/>
      <w:szCs w:val="20"/>
    </w:rPr>
  </w:style>
  <w:style w:type="paragraph" w:customStyle="1" w:styleId="3315">
    <w:name w:val="Title Page"/>
    <w:basedOn w:val="1"/>
    <w:qFormat/>
    <w:uiPriority w:val="0"/>
    <w:pPr>
      <w:widowControl/>
      <w:tabs>
        <w:tab w:val="left" w:pos="8730"/>
      </w:tabs>
      <w:spacing w:after="200"/>
      <w:jc w:val="left"/>
    </w:pPr>
    <w:rPr>
      <w:rFonts w:eastAsia="等线" w:cs="Arial"/>
      <w:bCs/>
      <w:i/>
      <w:sz w:val="44"/>
      <w:szCs w:val="20"/>
      <w:lang w:eastAsia="en-US"/>
    </w:rPr>
  </w:style>
  <w:style w:type="paragraph" w:customStyle="1" w:styleId="3316">
    <w:name w:val="H1 Text"/>
    <w:basedOn w:val="1"/>
    <w:qFormat/>
    <w:uiPriority w:val="0"/>
    <w:pPr>
      <w:widowControl/>
      <w:tabs>
        <w:tab w:val="left" w:pos="360"/>
      </w:tabs>
      <w:spacing w:after="60" w:line="300" w:lineRule="exact"/>
      <w:ind w:left="360"/>
      <w:jc w:val="left"/>
    </w:pPr>
    <w:rPr>
      <w:rFonts w:ascii="Times" w:hAnsi="Times" w:eastAsia="等线"/>
      <w:sz w:val="22"/>
      <w:szCs w:val="20"/>
      <w:lang w:eastAsia="en-US"/>
    </w:rPr>
  </w:style>
  <w:style w:type="paragraph" w:customStyle="1" w:styleId="3317">
    <w:name w:val="H2 Text"/>
    <w:basedOn w:val="1"/>
    <w:qFormat/>
    <w:uiPriority w:val="0"/>
    <w:pPr>
      <w:widowControl/>
      <w:tabs>
        <w:tab w:val="left" w:pos="1080"/>
      </w:tabs>
      <w:spacing w:after="60"/>
      <w:ind w:left="810"/>
      <w:jc w:val="left"/>
    </w:pPr>
    <w:rPr>
      <w:rFonts w:ascii="Times" w:hAnsi="Times" w:eastAsia="等线"/>
      <w:sz w:val="22"/>
      <w:szCs w:val="20"/>
      <w:lang w:eastAsia="en-US"/>
    </w:rPr>
  </w:style>
  <w:style w:type="paragraph" w:customStyle="1" w:styleId="3318">
    <w:name w:val="H2 List Num cont"/>
    <w:basedOn w:val="1"/>
    <w:qFormat/>
    <w:uiPriority w:val="0"/>
    <w:pPr>
      <w:widowControl/>
      <w:numPr>
        <w:ilvl w:val="1"/>
        <w:numId w:val="136"/>
      </w:numPr>
      <w:tabs>
        <w:tab w:val="left" w:pos="1170"/>
      </w:tabs>
      <w:spacing w:after="60"/>
      <w:jc w:val="left"/>
    </w:pPr>
    <w:rPr>
      <w:rFonts w:ascii="Times" w:hAnsi="Times" w:eastAsia="等线"/>
      <w:bCs/>
      <w:iCs/>
      <w:sz w:val="22"/>
      <w:szCs w:val="20"/>
      <w:lang w:eastAsia="en-US"/>
    </w:rPr>
  </w:style>
  <w:style w:type="paragraph" w:customStyle="1" w:styleId="3319">
    <w:name w:val="Table Caption"/>
    <w:basedOn w:val="10"/>
    <w:next w:val="1"/>
    <w:qFormat/>
    <w:uiPriority w:val="0"/>
    <w:pPr>
      <w:keepNext w:val="0"/>
      <w:keepLines w:val="0"/>
      <w:widowControl/>
      <w:numPr>
        <w:ilvl w:val="0"/>
        <w:numId w:val="0"/>
      </w:numPr>
      <w:tabs>
        <w:tab w:val="left" w:pos="360"/>
        <w:tab w:val="left" w:pos="1080"/>
        <w:tab w:val="left" w:pos="4680"/>
      </w:tabs>
      <w:spacing w:before="100" w:beforeAutospacing="1" w:after="100" w:afterAutospacing="1" w:line="240" w:lineRule="auto"/>
      <w:ind w:left="360" w:hanging="737" w:hangingChars="737"/>
      <w:jc w:val="center"/>
    </w:pPr>
    <w:rPr>
      <w:sz w:val="22"/>
      <w:lang w:val="zh-CN" w:eastAsia="en-US"/>
    </w:rPr>
  </w:style>
  <w:style w:type="paragraph" w:customStyle="1" w:styleId="3320">
    <w:name w:val="Table Head"/>
    <w:basedOn w:val="1"/>
    <w:next w:val="1"/>
    <w:qFormat/>
    <w:uiPriority w:val="0"/>
    <w:pPr>
      <w:widowControl/>
      <w:tabs>
        <w:tab w:val="left" w:pos="360"/>
        <w:tab w:val="left" w:pos="720"/>
        <w:tab w:val="left" w:pos="1440"/>
        <w:tab w:val="left" w:pos="2160"/>
        <w:tab w:val="left" w:pos="2880"/>
        <w:tab w:val="left" w:pos="3600"/>
        <w:tab w:val="right" w:pos="7110"/>
        <w:tab w:val="left" w:pos="7920"/>
        <w:tab w:val="left" w:pos="8640"/>
      </w:tabs>
      <w:spacing w:before="120" w:after="120"/>
      <w:ind w:hanging="1"/>
      <w:jc w:val="left"/>
    </w:pPr>
    <w:rPr>
      <w:rFonts w:eastAsia="等线"/>
      <w:b/>
      <w:bCs/>
      <w:sz w:val="20"/>
      <w:szCs w:val="20"/>
      <w:lang w:eastAsia="en-US"/>
    </w:rPr>
  </w:style>
  <w:style w:type="character" w:customStyle="1" w:styleId="3321">
    <w:name w:val="l0v4head1"/>
    <w:qFormat/>
    <w:uiPriority w:val="0"/>
    <w:rPr>
      <w:rFonts w:hint="default" w:ascii="Arial" w:hAnsi="Arial" w:cs="Arial"/>
      <w:b/>
      <w:bCs/>
      <w:sz w:val="35"/>
      <w:szCs w:val="35"/>
    </w:rPr>
  </w:style>
  <w:style w:type="character" w:customStyle="1" w:styleId="3322">
    <w:name w:val="段落 Char"/>
    <w:qFormat/>
    <w:uiPriority w:val="0"/>
    <w:rPr>
      <w:rFonts w:eastAsia="仿宋_GB2312"/>
      <w:sz w:val="24"/>
      <w:lang w:val="en-US" w:eastAsia="zh-CN" w:bidi="ar-SA"/>
    </w:rPr>
  </w:style>
  <w:style w:type="table" w:customStyle="1" w:styleId="3323">
    <w:name w:val="浅色网格 - 强调文字颜色 11"/>
    <w:basedOn w:val="88"/>
    <w:qFormat/>
    <w:uiPriority w:val="0"/>
    <w:rPr>
      <w:rFonts w:ascii="Calibri" w:hAnsi="Calibri"/>
      <w:kern w:val="2"/>
      <w:sz w:val="21"/>
      <w:szCs w:val="22"/>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libri Light" w:hAnsi="Calibri Light"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libri Light" w:hAnsi="Calibri Light"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libri Light" w:hAnsi="Calibri Light" w:eastAsia="宋体" w:cs="Times New Roman"/>
        <w:b/>
        <w:bCs/>
      </w:rPr>
    </w:tblStylePr>
    <w:tblStylePr w:type="lastCol">
      <w:rPr>
        <w:rFonts w:ascii="Calibri Light" w:hAnsi="Calibri Light"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3324">
    <w:name w:val="Item Step in Table Char"/>
    <w:link w:val="1789"/>
    <w:qFormat/>
    <w:uiPriority w:val="0"/>
    <w:rPr>
      <w:rFonts w:ascii="Arial" w:hAnsi="Arial" w:cs="Arial"/>
      <w:kern w:val="2"/>
      <w:sz w:val="18"/>
      <w:szCs w:val="18"/>
    </w:rPr>
  </w:style>
  <w:style w:type="character" w:customStyle="1" w:styleId="3325">
    <w:name w:val="着重 Char"/>
    <w:link w:val="3326"/>
    <w:qFormat/>
    <w:uiPriority w:val="0"/>
    <w:rPr>
      <w:rFonts w:ascii="宋体" w:hAnsi="宋体" w:cs="宋体"/>
      <w:b/>
      <w:bCs/>
      <w:sz w:val="24"/>
      <w:szCs w:val="24"/>
      <w:u w:val="single"/>
    </w:rPr>
  </w:style>
  <w:style w:type="paragraph" w:customStyle="1" w:styleId="3326">
    <w:name w:val="着重"/>
    <w:basedOn w:val="703"/>
    <w:next w:val="703"/>
    <w:link w:val="3325"/>
    <w:qFormat/>
    <w:uiPriority w:val="0"/>
    <w:pPr>
      <w:spacing w:line="360" w:lineRule="auto"/>
    </w:pPr>
    <w:rPr>
      <w:b/>
      <w:bCs/>
      <w:szCs w:val="24"/>
      <w:u w:val="single"/>
    </w:rPr>
  </w:style>
  <w:style w:type="paragraph" w:customStyle="1" w:styleId="3327">
    <w:name w:val="Char Char1 Char Char Char"/>
    <w:basedOn w:val="26"/>
    <w:qFormat/>
    <w:uiPriority w:val="0"/>
    <w:rPr>
      <w:rFonts w:ascii="Tahoma" w:hAnsi="Tahoma" w:eastAsia="等线"/>
      <w:kern w:val="2"/>
      <w:lang w:val="zh-CN"/>
    </w:rPr>
  </w:style>
  <w:style w:type="paragraph" w:customStyle="1" w:styleId="3328">
    <w:name w:val="Char Char1 Char Char2 Char Char"/>
    <w:basedOn w:val="1"/>
    <w:qFormat/>
    <w:uiPriority w:val="0"/>
    <w:pPr>
      <w:widowControl/>
      <w:spacing w:after="160" w:line="240" w:lineRule="exact"/>
      <w:jc w:val="left"/>
    </w:pPr>
    <w:rPr>
      <w:rFonts w:ascii="Verdana" w:hAnsi="Verdana" w:eastAsia="方正仿宋简体"/>
      <w:sz w:val="20"/>
      <w:szCs w:val="20"/>
      <w:lang w:eastAsia="en-US"/>
    </w:rPr>
  </w:style>
  <w:style w:type="paragraph" w:customStyle="1" w:styleId="3329">
    <w:name w:val="Item List in Table"/>
    <w:link w:val="3637"/>
    <w:qFormat/>
    <w:uiPriority w:val="0"/>
    <w:pPr>
      <w:tabs>
        <w:tab w:val="left" w:pos="284"/>
      </w:tabs>
      <w:spacing w:before="40" w:after="40"/>
      <w:ind w:left="284" w:hanging="284"/>
      <w:jc w:val="both"/>
    </w:pPr>
    <w:rPr>
      <w:rFonts w:ascii="Arial" w:hAnsi="Arial" w:eastAsia="宋体" w:cs="Arial"/>
      <w:kern w:val="2"/>
      <w:sz w:val="18"/>
      <w:szCs w:val="18"/>
      <w:lang w:val="en-US" w:eastAsia="zh-CN" w:bidi="ar-SA"/>
    </w:rPr>
  </w:style>
  <w:style w:type="paragraph" w:customStyle="1" w:styleId="3330">
    <w:name w:val="Table Text Char Char Char Char Char Char1"/>
    <w:qFormat/>
    <w:uiPriority w:val="0"/>
    <w:pPr>
      <w:snapToGrid w:val="0"/>
      <w:spacing w:before="80" w:after="80"/>
    </w:pPr>
    <w:rPr>
      <w:rFonts w:ascii="Arial" w:hAnsi="Arial" w:eastAsia="宋体" w:cs="Arial"/>
      <w:kern w:val="2"/>
      <w:sz w:val="18"/>
      <w:szCs w:val="21"/>
      <w:lang w:val="en-US" w:eastAsia="zh-CN" w:bidi="ar-SA"/>
    </w:rPr>
  </w:style>
  <w:style w:type="paragraph" w:customStyle="1" w:styleId="3331">
    <w:name w:val="phead"/>
    <w:basedOn w:val="1"/>
    <w:qFormat/>
    <w:uiPriority w:val="0"/>
    <w:pPr>
      <w:widowControl/>
      <w:tabs>
        <w:tab w:val="left" w:pos="720"/>
      </w:tabs>
      <w:spacing w:before="100" w:beforeAutospacing="1" w:after="100" w:afterAutospacing="1"/>
      <w:jc w:val="left"/>
    </w:pPr>
    <w:rPr>
      <w:rFonts w:ascii="Verdana" w:hAnsi="Verdana" w:eastAsia="等线"/>
      <w:color w:val="000000"/>
      <w:sz w:val="20"/>
      <w:szCs w:val="20"/>
    </w:rPr>
  </w:style>
  <w:style w:type="paragraph" w:customStyle="1" w:styleId="3332">
    <w:name w:val="Char Char Char Char Char Char Char Char Char Char Char Char Char Char Char Char Char Char Char"/>
    <w:basedOn w:val="1"/>
    <w:qFormat/>
    <w:uiPriority w:val="0"/>
    <w:pPr>
      <w:tabs>
        <w:tab w:val="left" w:pos="720"/>
        <w:tab w:val="left" w:pos="907"/>
      </w:tabs>
      <w:ind w:left="907" w:hanging="453"/>
    </w:pPr>
    <w:rPr>
      <w:rFonts w:ascii="等线" w:hAnsi="等线" w:eastAsia="等线"/>
      <w:kern w:val="2"/>
    </w:rPr>
  </w:style>
  <w:style w:type="paragraph" w:customStyle="1" w:styleId="3333">
    <w:name w:val="数字标题1"/>
    <w:basedOn w:val="3"/>
    <w:next w:val="1"/>
    <w:qFormat/>
    <w:uiPriority w:val="0"/>
    <w:pPr>
      <w:keepNext/>
      <w:keepLines/>
      <w:pageBreakBefore/>
      <w:numPr>
        <w:numId w:val="0"/>
      </w:numPr>
      <w:tabs>
        <w:tab w:val="clear" w:pos="540"/>
        <w:tab w:val="clear" w:pos="8100"/>
      </w:tabs>
      <w:autoSpaceDE/>
      <w:autoSpaceDN/>
      <w:adjustRightInd/>
      <w:spacing w:before="360" w:beforeLines="100" w:after="360" w:afterLines="100"/>
      <w:ind w:firstLine="241" w:firstLineChars="100"/>
      <w:jc w:val="center"/>
      <w:textAlignment w:val="auto"/>
    </w:pPr>
    <w:rPr>
      <w:rFonts w:ascii="宋体" w:hAnsi="宋体" w:eastAsia="宋体"/>
      <w:b w:val="0"/>
      <w:kern w:val="44"/>
      <w:sz w:val="24"/>
      <w:szCs w:val="24"/>
      <w:lang w:val="zh-CN"/>
    </w:rPr>
  </w:style>
  <w:style w:type="paragraph" w:customStyle="1" w:styleId="3334">
    <w:name w:val="数字标题4"/>
    <w:basedOn w:val="7"/>
    <w:qFormat/>
    <w:uiPriority w:val="0"/>
    <w:pPr>
      <w:widowControl w:val="0"/>
      <w:numPr>
        <w:ilvl w:val="4"/>
        <w:numId w:val="134"/>
      </w:numPr>
      <w:tabs>
        <w:tab w:val="clear" w:pos="1644"/>
        <w:tab w:val="clear" w:pos="2100"/>
      </w:tabs>
      <w:overflowPunct/>
      <w:autoSpaceDE/>
      <w:autoSpaceDN/>
      <w:snapToGrid w:val="0"/>
      <w:spacing w:before="240" w:after="120" w:line="374" w:lineRule="auto"/>
      <w:ind w:left="0" w:hanging="410"/>
      <w:textAlignment w:val="auto"/>
    </w:pPr>
    <w:rPr>
      <w:rFonts w:eastAsia="宋体" w:cs="Times New Roman"/>
      <w:kern w:val="2"/>
      <w:sz w:val="24"/>
      <w:szCs w:val="24"/>
      <w:lang w:val="zh-CN"/>
    </w:rPr>
  </w:style>
  <w:style w:type="paragraph" w:customStyle="1" w:styleId="3335">
    <w:name w:val="数字标题2"/>
    <w:basedOn w:val="5"/>
    <w:next w:val="1"/>
    <w:qFormat/>
    <w:uiPriority w:val="0"/>
    <w:pPr>
      <w:keepNext/>
      <w:keepLines/>
      <w:widowControl w:val="0"/>
      <w:numPr>
        <w:ilvl w:val="0"/>
        <w:numId w:val="0"/>
      </w:numPr>
      <w:tabs>
        <w:tab w:val="clear" w:pos="576"/>
        <w:tab w:val="clear" w:pos="720"/>
      </w:tabs>
      <w:overflowPunct/>
      <w:autoSpaceDE/>
      <w:autoSpaceDN/>
      <w:adjustRightInd/>
      <w:spacing w:before="360" w:after="240"/>
      <w:textAlignment w:val="auto"/>
    </w:pPr>
    <w:rPr>
      <w:rFonts w:ascii="宋体" w:hAnsi="宋体" w:eastAsia="宋体"/>
      <w:iCs w:val="0"/>
      <w:kern w:val="2"/>
      <w:sz w:val="24"/>
      <w:szCs w:val="24"/>
      <w:lang w:val="zh-CN"/>
    </w:rPr>
  </w:style>
  <w:style w:type="paragraph" w:customStyle="1" w:styleId="3336">
    <w:name w:val="数字标题3"/>
    <w:basedOn w:val="6"/>
    <w:next w:val="1"/>
    <w:qFormat/>
    <w:uiPriority w:val="0"/>
    <w:pPr>
      <w:keepNext/>
      <w:keepLines/>
      <w:widowControl w:val="0"/>
      <w:numPr>
        <w:ilvl w:val="0"/>
        <w:numId w:val="0"/>
      </w:numPr>
      <w:overflowPunct/>
      <w:autoSpaceDE/>
      <w:autoSpaceDN/>
      <w:adjustRightInd/>
      <w:spacing w:beforeLines="50" w:after="120" w:afterLines="50"/>
      <w:ind w:firstLine="422" w:firstLineChars="200"/>
      <w:jc w:val="left"/>
      <w:textAlignment w:val="auto"/>
    </w:pPr>
    <w:rPr>
      <w:rFonts w:ascii="宋体" w:hAnsi="宋体" w:eastAsia="宋体"/>
      <w:color w:val="000000"/>
      <w:kern w:val="2"/>
      <w:sz w:val="21"/>
      <w:szCs w:val="21"/>
    </w:rPr>
  </w:style>
  <w:style w:type="paragraph" w:customStyle="1" w:styleId="3337">
    <w:name w:val="数字标题5"/>
    <w:basedOn w:val="8"/>
    <w:next w:val="1"/>
    <w:qFormat/>
    <w:uiPriority w:val="0"/>
    <w:pPr>
      <w:keepNext/>
      <w:keepLines/>
      <w:widowControl w:val="0"/>
      <w:numPr>
        <w:ilvl w:val="5"/>
        <w:numId w:val="134"/>
      </w:numPr>
      <w:tabs>
        <w:tab w:val="clear" w:pos="1276"/>
        <w:tab w:val="clear" w:pos="2030"/>
        <w:tab w:val="clear" w:pos="2895"/>
      </w:tabs>
      <w:overflowPunct/>
      <w:autoSpaceDE/>
      <w:autoSpaceDN/>
      <w:adjustRightInd/>
      <w:spacing w:before="120" w:after="120" w:line="374" w:lineRule="auto"/>
      <w:ind w:left="1440"/>
      <w:textAlignment w:val="auto"/>
    </w:pPr>
    <w:rPr>
      <w:rFonts w:ascii="黑体" w:hAnsi="黑体"/>
      <w:kern w:val="2"/>
      <w:sz w:val="28"/>
      <w:szCs w:val="28"/>
      <w:lang w:val="zh-CN"/>
    </w:rPr>
  </w:style>
  <w:style w:type="paragraph" w:customStyle="1" w:styleId="3338">
    <w:name w:val="默认段落字体 Para Char Char Char Char Char Char Char Char Char Char Char Char Char Char Char Char Char Char Char"/>
    <w:basedOn w:val="1"/>
    <w:qFormat/>
    <w:uiPriority w:val="0"/>
    <w:rPr>
      <w:rFonts w:ascii="Tahoma" w:hAnsi="Tahoma" w:eastAsia="等线"/>
      <w:kern w:val="2"/>
      <w:szCs w:val="20"/>
    </w:rPr>
  </w:style>
  <w:style w:type="paragraph" w:customStyle="1" w:styleId="3339">
    <w:name w:val="数字标题6"/>
    <w:basedOn w:val="9"/>
    <w:next w:val="1"/>
    <w:qFormat/>
    <w:uiPriority w:val="0"/>
    <w:pPr>
      <w:keepNext/>
      <w:keepLines/>
      <w:widowControl w:val="0"/>
      <w:tabs>
        <w:tab w:val="clear" w:pos="2940"/>
      </w:tabs>
      <w:overflowPunct/>
      <w:autoSpaceDE/>
      <w:autoSpaceDN/>
      <w:adjustRightInd/>
      <w:spacing w:before="240" w:after="93" w:line="319" w:lineRule="auto"/>
      <w:ind w:left="3002" w:hanging="420"/>
      <w:textAlignment w:val="auto"/>
    </w:pPr>
    <w:rPr>
      <w:rFonts w:ascii="黑体" w:hAnsi="黑体"/>
      <w:bCs/>
      <w:i/>
      <w:kern w:val="2"/>
      <w:szCs w:val="24"/>
      <w:lang w:val="zh-CN"/>
    </w:rPr>
  </w:style>
  <w:style w:type="paragraph" w:customStyle="1" w:styleId="3340">
    <w:name w:val="默认段落字体 Para Char Char Char Char Char Char1 Char Char Char"/>
    <w:basedOn w:val="1"/>
    <w:qFormat/>
    <w:uiPriority w:val="0"/>
    <w:rPr>
      <w:rFonts w:ascii="等线" w:hAnsi="等线" w:eastAsia="等线"/>
      <w:kern w:val="2"/>
    </w:rPr>
  </w:style>
  <w:style w:type="character" w:customStyle="1" w:styleId="3341">
    <w:name w:val="C3+图纸标题 Char"/>
    <w:link w:val="3342"/>
    <w:qFormat/>
    <w:uiPriority w:val="0"/>
    <w:rPr>
      <w:rFonts w:ascii="Arial" w:hAnsi="Arial" w:eastAsia="黑体" w:cs="Arial"/>
      <w:sz w:val="24"/>
      <w:szCs w:val="24"/>
    </w:rPr>
  </w:style>
  <w:style w:type="paragraph" w:customStyle="1" w:styleId="3342">
    <w:name w:val="C3+图纸标题"/>
    <w:link w:val="3341"/>
    <w:qFormat/>
    <w:uiPriority w:val="0"/>
    <w:pPr>
      <w:adjustRightInd w:val="0"/>
      <w:snapToGrid w:val="0"/>
      <w:spacing w:beforeLines="50" w:afterLines="50" w:line="240" w:lineRule="atLeast"/>
      <w:jc w:val="center"/>
    </w:pPr>
    <w:rPr>
      <w:rFonts w:ascii="Arial" w:hAnsi="Arial" w:eastAsia="黑体" w:cs="Arial"/>
      <w:sz w:val="24"/>
      <w:szCs w:val="24"/>
      <w:lang w:val="en-US" w:eastAsia="zh-CN" w:bidi="ar-SA"/>
    </w:rPr>
  </w:style>
  <w:style w:type="character" w:customStyle="1" w:styleId="3343">
    <w:name w:val="C3+表格 Char1"/>
    <w:link w:val="3344"/>
    <w:qFormat/>
    <w:uiPriority w:val="0"/>
    <w:rPr>
      <w:rFonts w:ascii="Arial" w:hAnsi="Arial" w:eastAsia="黑体" w:cs="Arial"/>
      <w:sz w:val="18"/>
    </w:rPr>
  </w:style>
  <w:style w:type="paragraph" w:customStyle="1" w:styleId="3344">
    <w:name w:val="C3+表格"/>
    <w:link w:val="3343"/>
    <w:qFormat/>
    <w:uiPriority w:val="0"/>
    <w:pPr>
      <w:adjustRightInd w:val="0"/>
      <w:snapToGrid w:val="0"/>
      <w:spacing w:line="240" w:lineRule="atLeast"/>
      <w:jc w:val="center"/>
    </w:pPr>
    <w:rPr>
      <w:rFonts w:ascii="Arial" w:hAnsi="Arial" w:eastAsia="黑体" w:cs="Arial"/>
      <w:sz w:val="18"/>
      <w:lang w:val="en-US" w:eastAsia="zh-CN" w:bidi="ar-SA"/>
    </w:rPr>
  </w:style>
  <w:style w:type="paragraph" w:customStyle="1" w:styleId="3345">
    <w:name w:val="Step"/>
    <w:basedOn w:val="1"/>
    <w:qFormat/>
    <w:uiPriority w:val="0"/>
    <w:pPr>
      <w:widowControl/>
      <w:tabs>
        <w:tab w:val="left" w:pos="1701"/>
      </w:tabs>
      <w:topLinePunct/>
      <w:adjustRightInd w:val="0"/>
      <w:snapToGrid w:val="0"/>
      <w:spacing w:before="160" w:after="160" w:line="240" w:lineRule="atLeast"/>
      <w:ind w:left="1701" w:hanging="159"/>
      <w:jc w:val="left"/>
      <w:outlineLvl w:val="5"/>
    </w:pPr>
    <w:rPr>
      <w:rFonts w:ascii="等线" w:hAnsi="等线" w:eastAsia="等线" w:cs="Arial"/>
    </w:rPr>
  </w:style>
  <w:style w:type="paragraph" w:customStyle="1" w:styleId="3346">
    <w:name w:val="样式 样式 样式 样式 样式 样式 正文文本 + 行距: 2 倍行距 + 左侧:  0.57 字符 首行缩进:  2.45 字符...2"/>
    <w:basedOn w:val="1"/>
    <w:qFormat/>
    <w:uiPriority w:val="0"/>
    <w:pPr>
      <w:tabs>
        <w:tab w:val="left" w:pos="142"/>
      </w:tabs>
      <w:spacing w:beforeLines="50" w:afterLines="50" w:line="300" w:lineRule="auto"/>
      <w:ind w:firstLine="480" w:firstLineChars="200"/>
      <w:jc w:val="left"/>
    </w:pPr>
    <w:rPr>
      <w:rFonts w:eastAsia="等线"/>
      <w:kern w:val="2"/>
      <w:szCs w:val="20"/>
    </w:rPr>
  </w:style>
  <w:style w:type="character" w:customStyle="1" w:styleId="3347">
    <w:name w:val="着重 Char Char"/>
    <w:qFormat/>
    <w:uiPriority w:val="0"/>
    <w:rPr>
      <w:rFonts w:ascii="宋体" w:hAnsi="宋体" w:cs="宋体"/>
      <w:b/>
      <w:bCs/>
      <w:kern w:val="2"/>
      <w:sz w:val="24"/>
      <w:szCs w:val="24"/>
      <w:u w:val="single"/>
    </w:rPr>
  </w:style>
  <w:style w:type="character" w:customStyle="1" w:styleId="3348">
    <w:name w:val="style141"/>
    <w:qFormat/>
    <w:uiPriority w:val="0"/>
    <w:rPr>
      <w:color w:val="003399"/>
    </w:rPr>
  </w:style>
  <w:style w:type="character" w:customStyle="1" w:styleId="3349">
    <w:name w:val="css31"/>
    <w:qFormat/>
    <w:uiPriority w:val="0"/>
    <w:rPr>
      <w:rFonts w:hint="default" w:ascii="ˎ̥" w:hAnsi="ˎ̥"/>
      <w:color w:val="7B6623"/>
      <w:sz w:val="17"/>
      <w:szCs w:val="17"/>
      <w:u w:val="none"/>
    </w:rPr>
  </w:style>
  <w:style w:type="character" w:customStyle="1" w:styleId="3350">
    <w:name w:val="texttitle1"/>
    <w:qFormat/>
    <w:uiPriority w:val="0"/>
    <w:rPr>
      <w:rFonts w:hint="default"/>
      <w:color w:val="FF0000"/>
      <w:sz w:val="21"/>
    </w:rPr>
  </w:style>
  <w:style w:type="character" w:customStyle="1" w:styleId="3351">
    <w:name w:val="表格样式居左 Char Char"/>
    <w:link w:val="3352"/>
    <w:qFormat/>
    <w:uiPriority w:val="0"/>
    <w:rPr>
      <w:rFonts w:eastAsia="仿宋_GB2312"/>
      <w:bCs/>
      <w:sz w:val="24"/>
      <w:szCs w:val="44"/>
    </w:rPr>
  </w:style>
  <w:style w:type="paragraph" w:customStyle="1" w:styleId="3352">
    <w:name w:val="表格样式居左"/>
    <w:link w:val="3351"/>
    <w:qFormat/>
    <w:uiPriority w:val="0"/>
    <w:pPr>
      <w:adjustRightInd w:val="0"/>
      <w:snapToGrid w:val="0"/>
      <w:spacing w:line="360" w:lineRule="exact"/>
    </w:pPr>
    <w:rPr>
      <w:rFonts w:ascii="Times New Roman" w:hAnsi="Times New Roman" w:eastAsia="仿宋_GB2312" w:cs="Times New Roman"/>
      <w:bCs/>
      <w:sz w:val="24"/>
      <w:szCs w:val="44"/>
      <w:lang w:val="en-US" w:eastAsia="zh-CN" w:bidi="ar-SA"/>
    </w:rPr>
  </w:style>
  <w:style w:type="character" w:customStyle="1" w:styleId="3353">
    <w:name w:val="clblack1"/>
    <w:qFormat/>
    <w:uiPriority w:val="0"/>
    <w:rPr>
      <w:color w:val="333333"/>
    </w:rPr>
  </w:style>
  <w:style w:type="character" w:customStyle="1" w:styleId="3354">
    <w:name w:val="e"/>
    <w:basedOn w:val="145"/>
    <w:qFormat/>
    <w:uiPriority w:val="0"/>
  </w:style>
  <w:style w:type="character" w:customStyle="1" w:styleId="3355">
    <w:name w:val="C3+图纸标题 Char Char"/>
    <w:qFormat/>
    <w:uiPriority w:val="0"/>
    <w:rPr>
      <w:rFonts w:ascii="Arial" w:hAnsi="Arial" w:eastAsia="黑体" w:cs="Arial"/>
      <w:kern w:val="2"/>
      <w:sz w:val="24"/>
      <w:szCs w:val="24"/>
    </w:rPr>
  </w:style>
  <w:style w:type="character" w:customStyle="1" w:styleId="3356">
    <w:name w:val="e1"/>
    <w:qFormat/>
    <w:uiPriority w:val="0"/>
    <w:rPr>
      <w:rFonts w:hint="default" w:ascii="Arial" w:hAnsi="Arial"/>
      <w:sz w:val="18"/>
    </w:rPr>
  </w:style>
  <w:style w:type="character" w:customStyle="1" w:styleId="3357">
    <w:name w:val="text001"/>
    <w:basedOn w:val="145"/>
    <w:qFormat/>
    <w:uiPriority w:val="0"/>
  </w:style>
  <w:style w:type="character" w:customStyle="1" w:styleId="3358">
    <w:name w:val="hei12b1"/>
    <w:qFormat/>
    <w:uiPriority w:val="0"/>
    <w:rPr>
      <w:b/>
      <w:bCs/>
      <w:color w:val="000000"/>
      <w:sz w:val="18"/>
      <w:szCs w:val="18"/>
    </w:rPr>
  </w:style>
  <w:style w:type="character" w:customStyle="1" w:styleId="3359">
    <w:name w:val="unnamed11"/>
    <w:qFormat/>
    <w:uiPriority w:val="0"/>
    <w:rPr>
      <w:rFonts w:hint="default"/>
      <w:color w:val="004080"/>
      <w:sz w:val="28"/>
      <w:szCs w:val="28"/>
    </w:rPr>
  </w:style>
  <w:style w:type="character" w:customStyle="1" w:styleId="3360">
    <w:name w:val="Item Step in Table Char Char"/>
    <w:qFormat/>
    <w:uiPriority w:val="0"/>
    <w:rPr>
      <w:rFonts w:ascii="Arial" w:hAnsi="Arial" w:cs="Arial"/>
      <w:sz w:val="18"/>
      <w:szCs w:val="18"/>
    </w:rPr>
  </w:style>
  <w:style w:type="character" w:customStyle="1" w:styleId="3361">
    <w:name w:val="段落 Char Char"/>
    <w:qFormat/>
    <w:uiPriority w:val="0"/>
    <w:rPr>
      <w:rFonts w:eastAsia="仿宋_GB2312"/>
      <w:kern w:val="2"/>
      <w:sz w:val="24"/>
      <w:lang w:val="en-US" w:eastAsia="zh-CN" w:bidi="ar-SA"/>
    </w:rPr>
  </w:style>
  <w:style w:type="character" w:customStyle="1" w:styleId="3362">
    <w:name w:val="ZX-正文 Char Char"/>
    <w:qFormat/>
    <w:uiPriority w:val="0"/>
    <w:rPr>
      <w:rFonts w:ascii="Trebuchet MS" w:hAnsi="FuturaA Bk BT"/>
      <w:kern w:val="2"/>
      <w:sz w:val="24"/>
      <w:lang w:val="en-US" w:eastAsia="zh-CN" w:bidi="ar-SA"/>
    </w:rPr>
  </w:style>
  <w:style w:type="character" w:customStyle="1" w:styleId="3363">
    <w:name w:val="style14"/>
    <w:basedOn w:val="145"/>
    <w:qFormat/>
    <w:uiPriority w:val="0"/>
  </w:style>
  <w:style w:type="paragraph" w:customStyle="1" w:styleId="3364">
    <w:name w:val="table_lines"/>
    <w:basedOn w:val="1"/>
    <w:qFormat/>
    <w:uiPriority w:val="0"/>
    <w:pPr>
      <w:widowControl/>
      <w:jc w:val="left"/>
    </w:pPr>
    <w:rPr>
      <w:rFonts w:ascii="等线" w:hAnsi="等线" w:eastAsia="等线"/>
      <w:sz w:val="20"/>
      <w:szCs w:val="20"/>
      <w:lang w:val="de-DE" w:eastAsia="de-DE"/>
    </w:rPr>
  </w:style>
  <w:style w:type="paragraph" w:customStyle="1" w:styleId="3365">
    <w:name w:val="简单回函地址"/>
    <w:basedOn w:val="1"/>
    <w:qFormat/>
    <w:uiPriority w:val="0"/>
    <w:rPr>
      <w:rFonts w:ascii="等线" w:hAnsi="等线" w:eastAsia="等线"/>
      <w:kern w:val="2"/>
      <w:szCs w:val="20"/>
    </w:rPr>
  </w:style>
  <w:style w:type="paragraph" w:customStyle="1" w:styleId="3366">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3367">
    <w:name w:val="Body Char"/>
    <w:link w:val="645"/>
    <w:qFormat/>
    <w:uiPriority w:val="0"/>
    <w:rPr>
      <w:rFonts w:ascii="等线" w:hAnsi="等线" w:eastAsia="等线" w:cs="宋体"/>
      <w:color w:val="000000"/>
      <w:sz w:val="21"/>
      <w:szCs w:val="21"/>
    </w:rPr>
  </w:style>
  <w:style w:type="paragraph" w:customStyle="1" w:styleId="3368">
    <w:name w:val="gp"/>
    <w:basedOn w:val="1"/>
    <w:qFormat/>
    <w:uiPriority w:val="0"/>
    <w:pPr>
      <w:widowControl/>
      <w:jc w:val="left"/>
    </w:pPr>
    <w:rPr>
      <w:rFonts w:eastAsia="等线"/>
    </w:rPr>
  </w:style>
  <w:style w:type="paragraph" w:customStyle="1" w:styleId="3369">
    <w:name w:val="Display terminal"/>
    <w:link w:val="3370"/>
    <w:qFormat/>
    <w:uiPriority w:val="0"/>
    <w:pPr>
      <w:ind w:left="400" w:leftChars="400"/>
    </w:pPr>
    <w:rPr>
      <w:rFonts w:ascii="Courier New" w:hAnsi="Courier New" w:eastAsia="宋体" w:cs="Times New Roman"/>
      <w:kern w:val="2"/>
      <w:sz w:val="21"/>
      <w:szCs w:val="21"/>
      <w:lang w:val="en-US" w:eastAsia="zh-CN" w:bidi="ar-SA"/>
    </w:rPr>
  </w:style>
  <w:style w:type="character" w:customStyle="1" w:styleId="3370">
    <w:name w:val="Display terminal Char"/>
    <w:link w:val="3369"/>
    <w:qFormat/>
    <w:uiPriority w:val="0"/>
    <w:rPr>
      <w:rFonts w:ascii="Courier New" w:hAnsi="Courier New"/>
      <w:kern w:val="2"/>
      <w:sz w:val="21"/>
      <w:szCs w:val="21"/>
    </w:rPr>
  </w:style>
  <w:style w:type="paragraph" w:customStyle="1" w:styleId="3371">
    <w:name w:val="Table text"/>
    <w:link w:val="3373"/>
    <w:qFormat/>
    <w:uiPriority w:val="0"/>
    <w:pPr>
      <w:spacing w:before="40" w:after="40"/>
    </w:pPr>
    <w:rPr>
      <w:rFonts w:ascii="Arial" w:hAnsi="Arial" w:eastAsia="宋体" w:cs="Arial"/>
      <w:kern w:val="2"/>
      <w:sz w:val="21"/>
      <w:szCs w:val="21"/>
      <w:lang w:val="en-US" w:eastAsia="zh-CN" w:bidi="ar-SA"/>
    </w:rPr>
  </w:style>
  <w:style w:type="paragraph" w:customStyle="1" w:styleId="3372">
    <w:name w:val="Item list"/>
    <w:basedOn w:val="1"/>
    <w:qFormat/>
    <w:uiPriority w:val="0"/>
    <w:pPr>
      <w:widowControl/>
      <w:spacing w:after="60"/>
    </w:pPr>
    <w:rPr>
      <w:rFonts w:eastAsia="等线"/>
      <w:szCs w:val="20"/>
    </w:rPr>
  </w:style>
  <w:style w:type="character" w:customStyle="1" w:styleId="3373">
    <w:name w:val="Table text Char"/>
    <w:link w:val="3371"/>
    <w:qFormat/>
    <w:uiPriority w:val="0"/>
    <w:rPr>
      <w:rFonts w:ascii="Arial" w:hAnsi="Arial" w:cs="Arial"/>
      <w:kern w:val="2"/>
      <w:sz w:val="21"/>
      <w:szCs w:val="21"/>
    </w:rPr>
  </w:style>
  <w:style w:type="paragraph" w:customStyle="1" w:styleId="3374">
    <w:name w:val="正文00 Char"/>
    <w:basedOn w:val="1"/>
    <w:qFormat/>
    <w:uiPriority w:val="0"/>
    <w:pPr>
      <w:tabs>
        <w:tab w:val="left" w:pos="0"/>
      </w:tabs>
      <w:spacing w:line="360" w:lineRule="auto"/>
      <w:ind w:firstLine="480" w:firstLineChars="200"/>
    </w:pPr>
    <w:rPr>
      <w:rFonts w:eastAsia="等线"/>
      <w:kern w:val="28"/>
    </w:rPr>
  </w:style>
  <w:style w:type="paragraph" w:customStyle="1" w:styleId="3375">
    <w:name w:val="建议"/>
    <w:basedOn w:val="1018"/>
    <w:next w:val="1018"/>
    <w:qFormat/>
    <w:uiPriority w:val="0"/>
    <w:pPr>
      <w:numPr>
        <w:ilvl w:val="0"/>
        <w:numId w:val="137"/>
      </w:numPr>
      <w:shd w:val="clear" w:color="auto" w:fill="D1FFD1"/>
      <w:tabs>
        <w:tab w:val="clear" w:pos="1701"/>
      </w:tabs>
      <w:autoSpaceDE/>
      <w:autoSpaceDN/>
      <w:adjustRightInd/>
      <w:spacing w:before="312" w:beforeLines="100" w:after="312" w:line="240" w:lineRule="auto"/>
      <w:ind w:left="0" w:hanging="420" w:firstLineChars="0"/>
      <w:jc w:val="both"/>
    </w:pPr>
    <w:rPr>
      <w:rFonts w:ascii="Times New Roman" w:hAnsi="Times New Roman" w:eastAsia="楷体_GB2312"/>
      <w:kern w:val="2"/>
      <w:lang w:val="zh-CN"/>
    </w:rPr>
  </w:style>
  <w:style w:type="paragraph" w:customStyle="1" w:styleId="3376">
    <w:name w:val="样式 标题 3Level 3 HeadH3h31.1.1 Heading 3sect1.2.33rd level3...1"/>
    <w:basedOn w:val="6"/>
    <w:qFormat/>
    <w:uiPriority w:val="99"/>
    <w:pPr>
      <w:keepNext/>
      <w:keepLines/>
      <w:widowControl w:val="0"/>
      <w:numPr>
        <w:ilvl w:val="0"/>
        <w:numId w:val="0"/>
      </w:numPr>
      <w:tabs>
        <w:tab w:val="left" w:pos="720"/>
      </w:tabs>
      <w:overflowPunct/>
      <w:autoSpaceDE/>
      <w:autoSpaceDN/>
      <w:adjustRightInd/>
      <w:spacing w:before="150" w:beforeLines="50" w:after="100" w:afterLines="50"/>
      <w:ind w:left="720" w:hanging="720"/>
      <w:jc w:val="left"/>
      <w:textAlignment w:val="auto"/>
    </w:pPr>
    <w:rPr>
      <w:rFonts w:ascii="Arial" w:hAnsi="Arial"/>
      <w:bCs w:val="0"/>
      <w:color w:val="000000"/>
      <w:kern w:val="2"/>
    </w:rPr>
  </w:style>
  <w:style w:type="paragraph" w:customStyle="1" w:styleId="3377">
    <w:name w:val="样式20"/>
    <w:basedOn w:val="1"/>
    <w:link w:val="3378"/>
    <w:qFormat/>
    <w:uiPriority w:val="0"/>
    <w:pPr>
      <w:widowControl/>
      <w:spacing w:line="360" w:lineRule="auto"/>
      <w:jc w:val="center"/>
    </w:pPr>
    <w:rPr>
      <w:rFonts w:ascii="等线" w:hAnsi="等线" w:eastAsia="等线"/>
      <w:lang w:val="zh-CN"/>
    </w:rPr>
  </w:style>
  <w:style w:type="character" w:customStyle="1" w:styleId="3378">
    <w:name w:val="样式20 Char"/>
    <w:link w:val="3377"/>
    <w:qFormat/>
    <w:uiPriority w:val="0"/>
    <w:rPr>
      <w:rFonts w:ascii="等线" w:hAnsi="等线" w:eastAsia="等线" w:cs="宋体"/>
      <w:sz w:val="21"/>
      <w:szCs w:val="21"/>
      <w:lang w:val="zh-CN"/>
    </w:rPr>
  </w:style>
  <w:style w:type="paragraph" w:customStyle="1" w:styleId="3379">
    <w:name w:val="样式13"/>
    <w:basedOn w:val="1"/>
    <w:qFormat/>
    <w:uiPriority w:val="0"/>
    <w:pPr>
      <w:widowControl/>
      <w:tabs>
        <w:tab w:val="left" w:pos="425"/>
      </w:tabs>
      <w:spacing w:line="360" w:lineRule="auto"/>
      <w:jc w:val="center"/>
      <w:outlineLvl w:val="0"/>
    </w:pPr>
    <w:rPr>
      <w:rFonts w:ascii="等线" w:hAnsi="等线" w:eastAsia="等线"/>
      <w:b/>
      <w:sz w:val="44"/>
      <w:szCs w:val="44"/>
    </w:rPr>
  </w:style>
  <w:style w:type="paragraph" w:customStyle="1" w:styleId="3380">
    <w:name w:val="样式14"/>
    <w:basedOn w:val="1"/>
    <w:qFormat/>
    <w:uiPriority w:val="0"/>
    <w:pPr>
      <w:widowControl/>
      <w:tabs>
        <w:tab w:val="left" w:pos="567"/>
      </w:tabs>
      <w:spacing w:line="360" w:lineRule="auto"/>
      <w:jc w:val="left"/>
      <w:outlineLvl w:val="1"/>
    </w:pPr>
    <w:rPr>
      <w:rFonts w:ascii="等线" w:hAnsi="等线" w:eastAsia="等线"/>
      <w:b/>
      <w:sz w:val="32"/>
      <w:szCs w:val="32"/>
    </w:rPr>
  </w:style>
  <w:style w:type="paragraph" w:customStyle="1" w:styleId="3381">
    <w:name w:val="样式15"/>
    <w:basedOn w:val="1"/>
    <w:qFormat/>
    <w:uiPriority w:val="0"/>
    <w:pPr>
      <w:widowControl/>
      <w:tabs>
        <w:tab w:val="left" w:pos="709"/>
      </w:tabs>
      <w:spacing w:line="360" w:lineRule="auto"/>
      <w:ind w:left="709" w:hanging="709"/>
      <w:jc w:val="left"/>
      <w:outlineLvl w:val="2"/>
    </w:pPr>
    <w:rPr>
      <w:rFonts w:ascii="等线" w:hAnsi="等线" w:eastAsia="等线"/>
      <w:b/>
      <w:sz w:val="30"/>
      <w:szCs w:val="30"/>
    </w:rPr>
  </w:style>
  <w:style w:type="paragraph" w:customStyle="1" w:styleId="3382">
    <w:name w:val="样式18"/>
    <w:basedOn w:val="1"/>
    <w:qFormat/>
    <w:uiPriority w:val="0"/>
    <w:pPr>
      <w:widowControl/>
      <w:tabs>
        <w:tab w:val="left" w:pos="992"/>
      </w:tabs>
      <w:spacing w:line="360" w:lineRule="auto"/>
      <w:ind w:left="992" w:hanging="992"/>
      <w:jc w:val="left"/>
      <w:outlineLvl w:val="4"/>
    </w:pPr>
    <w:rPr>
      <w:rFonts w:ascii="等线" w:hAnsi="等线" w:eastAsia="等线"/>
      <w:b/>
      <w:sz w:val="28"/>
      <w:szCs w:val="28"/>
    </w:rPr>
  </w:style>
  <w:style w:type="paragraph" w:customStyle="1" w:styleId="3383">
    <w:name w:val="Char Char Char Char Char Char1 Char Char Char Char1"/>
    <w:basedOn w:val="1"/>
    <w:qFormat/>
    <w:uiPriority w:val="0"/>
    <w:rPr>
      <w:rFonts w:ascii="Tahoma" w:hAnsi="Tahoma" w:eastAsia="等线"/>
      <w:kern w:val="2"/>
      <w:szCs w:val="20"/>
    </w:rPr>
  </w:style>
  <w:style w:type="paragraph" w:customStyle="1" w:styleId="3384">
    <w:name w:val="Notes Heading"/>
    <w:next w:val="1"/>
    <w:link w:val="3886"/>
    <w:qFormat/>
    <w:uiPriority w:val="0"/>
    <w:pPr>
      <w:keepNext/>
      <w:pBdr>
        <w:top w:val="single" w:color="auto" w:sz="8" w:space="5"/>
      </w:pBdr>
      <w:snapToGrid w:val="0"/>
      <w:spacing w:before="80" w:after="80"/>
    </w:pPr>
    <w:rPr>
      <w:rFonts w:ascii="Arial" w:hAnsi="Arial" w:eastAsia="黑体" w:cs="Times New Roman"/>
      <w:kern w:val="2"/>
      <w:sz w:val="21"/>
      <w:szCs w:val="21"/>
      <w:lang w:val="en-US" w:eastAsia="en-US" w:bidi="ar-SA"/>
    </w:rPr>
  </w:style>
  <w:style w:type="paragraph" w:customStyle="1" w:styleId="3385">
    <w:name w:val="Notes Text"/>
    <w:link w:val="3845"/>
    <w:qFormat/>
    <w:uiPriority w:val="0"/>
    <w:pPr>
      <w:pBdr>
        <w:bottom w:val="single" w:color="auto" w:sz="8" w:space="5"/>
      </w:pBdr>
    </w:pPr>
    <w:rPr>
      <w:rFonts w:ascii="Arial" w:hAnsi="Arial" w:eastAsia="楷体_GB2312" w:cs="Times New Roman"/>
      <w:color w:val="000000"/>
      <w:kern w:val="2"/>
      <w:sz w:val="21"/>
      <w:szCs w:val="21"/>
      <w:lang w:val="en-US" w:eastAsia="en-US" w:bidi="ar-SA"/>
    </w:rPr>
  </w:style>
  <w:style w:type="paragraph" w:customStyle="1" w:styleId="3386">
    <w:name w:val="SANGFOR_5_标题5"/>
    <w:basedOn w:val="8"/>
    <w:next w:val="1"/>
    <w:qFormat/>
    <w:uiPriority w:val="0"/>
    <w:pPr>
      <w:keepNext/>
      <w:keepLines/>
      <w:widowControl w:val="0"/>
      <w:numPr>
        <w:ilvl w:val="0"/>
        <w:numId w:val="0"/>
      </w:numPr>
      <w:tabs>
        <w:tab w:val="clear" w:pos="1276"/>
        <w:tab w:val="clear" w:pos="2030"/>
        <w:tab w:val="clear" w:pos="2895"/>
      </w:tabs>
      <w:overflowPunct/>
      <w:autoSpaceDE/>
      <w:autoSpaceDN/>
      <w:adjustRightInd/>
      <w:spacing w:before="280" w:beforeLines="50" w:after="290" w:afterLines="50"/>
      <w:textAlignment w:val="auto"/>
    </w:pPr>
    <w:rPr>
      <w:rFonts w:ascii="黑体" w:hAnsi="黑体"/>
      <w:kern w:val="2"/>
      <w:sz w:val="21"/>
      <w:szCs w:val="21"/>
      <w:lang w:val="zh-CN"/>
    </w:rPr>
  </w:style>
  <w:style w:type="paragraph" w:customStyle="1" w:styleId="3387">
    <w:name w:val="正文 样式"/>
    <w:basedOn w:val="1"/>
    <w:link w:val="3388"/>
    <w:qFormat/>
    <w:uiPriority w:val="0"/>
    <w:pPr>
      <w:spacing w:line="360" w:lineRule="auto"/>
      <w:ind w:firstLine="480" w:firstLineChars="200"/>
    </w:pPr>
    <w:rPr>
      <w:rFonts w:ascii="等线" w:hAnsi="等线" w:eastAsia="仿宋"/>
      <w:kern w:val="2"/>
      <w:sz w:val="28"/>
      <w:szCs w:val="20"/>
    </w:rPr>
  </w:style>
  <w:style w:type="character" w:customStyle="1" w:styleId="3388">
    <w:name w:val="正文 样式 Char"/>
    <w:link w:val="3387"/>
    <w:qFormat/>
    <w:uiPriority w:val="0"/>
    <w:rPr>
      <w:rFonts w:ascii="等线" w:hAnsi="等线" w:eastAsia="仿宋" w:cs="宋体"/>
      <w:kern w:val="2"/>
      <w:sz w:val="28"/>
    </w:rPr>
  </w:style>
  <w:style w:type="paragraph" w:customStyle="1" w:styleId="3389">
    <w:name w:val="图片标题"/>
    <w:basedOn w:val="1"/>
    <w:qFormat/>
    <w:uiPriority w:val="99"/>
    <w:pPr>
      <w:jc w:val="center"/>
    </w:pPr>
    <w:rPr>
      <w:rFonts w:ascii="等线" w:hAnsi="等线" w:eastAsia="等线"/>
      <w:b/>
      <w:kern w:val="2"/>
      <w:szCs w:val="20"/>
    </w:rPr>
  </w:style>
  <w:style w:type="paragraph" w:customStyle="1" w:styleId="3390">
    <w:name w:val="公文正文"/>
    <w:basedOn w:val="36"/>
    <w:link w:val="3538"/>
    <w:qFormat/>
    <w:uiPriority w:val="0"/>
    <w:pPr>
      <w:spacing w:after="0" w:line="360" w:lineRule="auto"/>
      <w:ind w:left="0" w:leftChars="0" w:firstLine="200" w:firstLineChars="200"/>
    </w:pPr>
    <w:rPr>
      <w:rFonts w:ascii="仿宋_GB2312" w:eastAsia="仿宋_GB2312"/>
      <w:kern w:val="28"/>
      <w:sz w:val="28"/>
    </w:rPr>
  </w:style>
  <w:style w:type="paragraph" w:customStyle="1" w:styleId="3391">
    <w:name w:val="样式 正文缩进正文（首行缩进两字）ALT+Z表正文正文非缩进特点正文缩进 Char1正文（首行缩进两字） Char..."/>
    <w:basedOn w:val="4"/>
    <w:qFormat/>
    <w:uiPriority w:val="0"/>
    <w:pPr>
      <w:spacing w:line="300" w:lineRule="auto"/>
      <w:ind w:left="480" w:firstLine="360" w:firstLineChars="0"/>
    </w:pPr>
    <w:rPr>
      <w:rFonts w:ascii="仿宋_GB2312" w:hAnsi="等线" w:eastAsia="仿宋_GB2312"/>
      <w:sz w:val="28"/>
      <w:szCs w:val="28"/>
      <w:lang w:val="zh-CN"/>
    </w:rPr>
  </w:style>
  <w:style w:type="paragraph" w:customStyle="1" w:styleId="3392">
    <w:name w:val="样式67"/>
    <w:basedOn w:val="9"/>
    <w:qFormat/>
    <w:uiPriority w:val="0"/>
    <w:pPr>
      <w:keepNext/>
      <w:keepLines/>
      <w:widowControl w:val="0"/>
      <w:numPr>
        <w:ilvl w:val="0"/>
        <w:numId w:val="138"/>
      </w:numPr>
      <w:tabs>
        <w:tab w:val="clear" w:pos="2940"/>
      </w:tabs>
      <w:overflowPunct/>
      <w:autoSpaceDE/>
      <w:autoSpaceDN/>
      <w:adjustRightInd/>
      <w:spacing w:before="240" w:after="93" w:line="320" w:lineRule="auto"/>
      <w:ind w:hanging="200" w:hangingChars="200"/>
      <w:textAlignment w:val="auto"/>
    </w:pPr>
    <w:rPr>
      <w:rFonts w:ascii="黑体" w:hAnsi="黑体"/>
      <w:bCs/>
      <w:kern w:val="2"/>
      <w:szCs w:val="24"/>
    </w:rPr>
  </w:style>
  <w:style w:type="paragraph" w:customStyle="1" w:styleId="3393">
    <w:name w:val="我的标准列表"/>
    <w:basedOn w:val="1"/>
    <w:qFormat/>
    <w:uiPriority w:val="0"/>
    <w:pPr>
      <w:numPr>
        <w:ilvl w:val="0"/>
        <w:numId w:val="139"/>
      </w:numPr>
    </w:pPr>
    <w:rPr>
      <w:rFonts w:ascii="等线" w:hAnsi="等线" w:eastAsia="等线"/>
      <w:kern w:val="2"/>
    </w:rPr>
  </w:style>
  <w:style w:type="paragraph" w:customStyle="1" w:styleId="3394">
    <w:name w:val="制作人文字"/>
    <w:basedOn w:val="1"/>
    <w:qFormat/>
    <w:uiPriority w:val="0"/>
    <w:pPr>
      <w:spacing w:line="0" w:lineRule="atLeast"/>
      <w:jc w:val="left"/>
    </w:pPr>
    <w:rPr>
      <w:rFonts w:eastAsia="仿宋_GB2312"/>
      <w:bCs/>
      <w:sz w:val="28"/>
      <w:szCs w:val="20"/>
    </w:rPr>
  </w:style>
  <w:style w:type="paragraph" w:customStyle="1" w:styleId="3395">
    <w:name w:val="標題2"/>
    <w:basedOn w:val="1"/>
    <w:next w:val="5"/>
    <w:qFormat/>
    <w:uiPriority w:val="0"/>
    <w:pPr>
      <w:adjustRightInd w:val="0"/>
      <w:snapToGrid w:val="0"/>
      <w:spacing w:line="300" w:lineRule="exact"/>
    </w:pPr>
    <w:rPr>
      <w:rFonts w:ascii="等线" w:hAnsi="等线" w:eastAsia="PMingLiU"/>
      <w:b/>
      <w:kern w:val="2"/>
      <w:sz w:val="28"/>
      <w:szCs w:val="20"/>
      <w:lang w:eastAsia="zh-TW"/>
    </w:rPr>
  </w:style>
  <w:style w:type="paragraph" w:customStyle="1" w:styleId="3396">
    <w:name w:val="own 正文"/>
    <w:basedOn w:val="1"/>
    <w:qFormat/>
    <w:uiPriority w:val="0"/>
    <w:pPr>
      <w:ind w:left="424" w:leftChars="202" w:firstLine="424" w:firstLineChars="202"/>
    </w:pPr>
    <w:rPr>
      <w:rFonts w:eastAsia="等线"/>
      <w:kern w:val="2"/>
      <w:sz w:val="20"/>
    </w:rPr>
  </w:style>
  <w:style w:type="table" w:customStyle="1" w:styleId="3397">
    <w:name w:val="网格型3"/>
    <w:basedOn w:val="88"/>
    <w:qFormat/>
    <w:uiPriority w:val="0"/>
    <w:pPr>
      <w:spacing w:beforeLines="50" w:afterLines="50" w:line="300" w:lineRule="auto"/>
      <w:ind w:firstLine="200" w:firstLineChars="200"/>
      <w:jc w:val="both"/>
    </w:pPr>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398">
    <w:name w:val="msonormal"/>
    <w:basedOn w:val="1"/>
    <w:qFormat/>
    <w:uiPriority w:val="0"/>
    <w:pPr>
      <w:widowControl/>
      <w:spacing w:before="100" w:beforeAutospacing="1" w:after="100" w:afterAutospacing="1"/>
      <w:jc w:val="left"/>
    </w:pPr>
    <w:rPr>
      <w:rFonts w:eastAsia="等线"/>
    </w:rPr>
  </w:style>
  <w:style w:type="paragraph" w:customStyle="1" w:styleId="3399">
    <w:name w:val="样式 正文首行缩进 + 首行缩进:  2 字符 段前: 0.3 行"/>
    <w:basedOn w:val="86"/>
    <w:qFormat/>
    <w:uiPriority w:val="0"/>
    <w:pPr>
      <w:autoSpaceDE w:val="0"/>
      <w:autoSpaceDN w:val="0"/>
      <w:adjustRightInd w:val="0"/>
      <w:spacing w:beforeLines="30" w:after="0"/>
      <w:ind w:firstLine="480" w:firstLineChars="200"/>
    </w:pPr>
    <w:rPr>
      <w:rFonts w:ascii="Times New Roman" w:hAnsi="Times New Roman" w:eastAsia="等线"/>
    </w:rPr>
  </w:style>
  <w:style w:type="paragraph" w:customStyle="1" w:styleId="3400">
    <w:name w:val="_Style 3"/>
    <w:basedOn w:val="1"/>
    <w:qFormat/>
    <w:uiPriority w:val="0"/>
    <w:pPr>
      <w:spacing w:line="360" w:lineRule="auto"/>
      <w:ind w:firstLine="420" w:firstLineChars="200"/>
      <w:jc w:val="left"/>
    </w:pPr>
    <w:rPr>
      <w:rFonts w:ascii="Calibri" w:hAnsi="Calibri" w:eastAsia="等线"/>
      <w:kern w:val="2"/>
    </w:rPr>
  </w:style>
  <w:style w:type="paragraph" w:customStyle="1" w:styleId="3401">
    <w:name w:val="列出段落8"/>
    <w:basedOn w:val="1"/>
    <w:qFormat/>
    <w:uiPriority w:val="99"/>
    <w:pPr>
      <w:adjustRightInd w:val="0"/>
      <w:ind w:firstLine="420" w:firstLineChars="200"/>
    </w:pPr>
    <w:rPr>
      <w:rFonts w:ascii="Calibri" w:hAnsi="Calibri" w:eastAsia="仿宋_GB2312"/>
      <w:sz w:val="28"/>
    </w:rPr>
  </w:style>
  <w:style w:type="paragraph" w:customStyle="1" w:styleId="3402">
    <w:name w:val="引用2"/>
    <w:basedOn w:val="1"/>
    <w:next w:val="1"/>
    <w:qFormat/>
    <w:uiPriority w:val="29"/>
    <w:pPr>
      <w:spacing w:line="360" w:lineRule="auto"/>
    </w:pPr>
    <w:rPr>
      <w:rFonts w:ascii="等线" w:hAnsi="等线" w:eastAsia="等线"/>
      <w:i/>
      <w:iCs/>
      <w:color w:val="000000"/>
      <w:kern w:val="2"/>
    </w:rPr>
  </w:style>
  <w:style w:type="paragraph" w:customStyle="1" w:styleId="3403">
    <w:name w:val="明显引用2"/>
    <w:basedOn w:val="1"/>
    <w:next w:val="1"/>
    <w:qFormat/>
    <w:uiPriority w:val="30"/>
    <w:pPr>
      <w:pBdr>
        <w:bottom w:val="single" w:color="4F81BD" w:sz="4" w:space="4"/>
      </w:pBdr>
      <w:spacing w:before="200" w:after="280" w:line="360" w:lineRule="auto"/>
      <w:ind w:left="936" w:right="936"/>
    </w:pPr>
    <w:rPr>
      <w:rFonts w:ascii="等线" w:hAnsi="等线" w:eastAsia="等线"/>
      <w:b/>
      <w:bCs/>
      <w:i/>
      <w:iCs/>
      <w:color w:val="4F81BD"/>
      <w:kern w:val="2"/>
    </w:rPr>
  </w:style>
  <w:style w:type="character" w:customStyle="1" w:styleId="3404">
    <w:name w:val="不明显强调2"/>
    <w:qFormat/>
    <w:uiPriority w:val="0"/>
    <w:rPr>
      <w:i/>
      <w:iCs/>
      <w:color w:val="808080"/>
    </w:rPr>
  </w:style>
  <w:style w:type="character" w:customStyle="1" w:styleId="3405">
    <w:name w:val="明显强调2"/>
    <w:qFormat/>
    <w:uiPriority w:val="0"/>
    <w:rPr>
      <w:b/>
      <w:bCs/>
      <w:i/>
      <w:iCs/>
      <w:color w:val="4F81BD"/>
    </w:rPr>
  </w:style>
  <w:style w:type="character" w:customStyle="1" w:styleId="3406">
    <w:name w:val="不明显参考2"/>
    <w:qFormat/>
    <w:uiPriority w:val="0"/>
    <w:rPr>
      <w:smallCaps/>
      <w:color w:val="C0504D"/>
      <w:u w:val="single"/>
    </w:rPr>
  </w:style>
  <w:style w:type="character" w:customStyle="1" w:styleId="3407">
    <w:name w:val="书籍标题2"/>
    <w:qFormat/>
    <w:uiPriority w:val="0"/>
    <w:rPr>
      <w:b/>
      <w:bCs/>
      <w:smallCaps/>
      <w:spacing w:val="5"/>
    </w:rPr>
  </w:style>
  <w:style w:type="character" w:customStyle="1" w:styleId="3408">
    <w:name w:val="明显参考3"/>
    <w:qFormat/>
    <w:uiPriority w:val="0"/>
    <w:rPr>
      <w:b/>
      <w:bCs/>
      <w:smallCaps/>
      <w:color w:val="ED7D31"/>
      <w:spacing w:val="5"/>
      <w:u w:val="single"/>
    </w:rPr>
  </w:style>
  <w:style w:type="paragraph" w:customStyle="1" w:styleId="3409">
    <w:name w:val="z-窗体顶端2"/>
    <w:basedOn w:val="1"/>
    <w:next w:val="1"/>
    <w:qFormat/>
    <w:uiPriority w:val="0"/>
    <w:pPr>
      <w:widowControl/>
      <w:pBdr>
        <w:bottom w:val="single" w:color="auto" w:sz="6" w:space="1"/>
      </w:pBdr>
      <w:spacing w:beforeLines="50" w:line="360" w:lineRule="auto"/>
      <w:ind w:firstLine="200" w:firstLineChars="200"/>
      <w:jc w:val="center"/>
    </w:pPr>
    <w:rPr>
      <w:rFonts w:eastAsia="等线" w:cs="Arial"/>
      <w:vanish/>
      <w:sz w:val="16"/>
      <w:szCs w:val="16"/>
    </w:rPr>
  </w:style>
  <w:style w:type="paragraph" w:customStyle="1" w:styleId="3410">
    <w:name w:val="z-窗体底端2"/>
    <w:basedOn w:val="1"/>
    <w:next w:val="1"/>
    <w:qFormat/>
    <w:uiPriority w:val="0"/>
    <w:pPr>
      <w:widowControl/>
      <w:pBdr>
        <w:top w:val="single" w:color="auto" w:sz="6" w:space="1"/>
      </w:pBdr>
      <w:spacing w:beforeLines="50" w:line="360" w:lineRule="auto"/>
      <w:ind w:firstLine="200" w:firstLineChars="200"/>
      <w:jc w:val="center"/>
    </w:pPr>
    <w:rPr>
      <w:rFonts w:eastAsia="等线" w:cs="Arial"/>
      <w:vanish/>
      <w:sz w:val="16"/>
      <w:szCs w:val="16"/>
    </w:rPr>
  </w:style>
  <w:style w:type="character" w:customStyle="1" w:styleId="3411">
    <w:name w:val="已访问的超链接2"/>
    <w:qFormat/>
    <w:uiPriority w:val="0"/>
    <w:rPr>
      <w:color w:val="800080"/>
      <w:u w:val="single"/>
    </w:rPr>
  </w:style>
  <w:style w:type="character" w:customStyle="1" w:styleId="3412">
    <w:name w:val="00正文 Char"/>
    <w:link w:val="3413"/>
    <w:qFormat/>
    <w:uiPriority w:val="0"/>
    <w:rPr>
      <w:rFonts w:ascii="Calibri" w:hAnsi="Calibri"/>
      <w:sz w:val="24"/>
      <w:szCs w:val="22"/>
    </w:rPr>
  </w:style>
  <w:style w:type="paragraph" w:customStyle="1" w:styleId="3413">
    <w:name w:val="00正文"/>
    <w:basedOn w:val="1"/>
    <w:link w:val="3412"/>
    <w:qFormat/>
    <w:uiPriority w:val="0"/>
    <w:pPr>
      <w:spacing w:beforeLines="50" w:line="360" w:lineRule="auto"/>
      <w:ind w:firstLine="200" w:firstLineChars="200"/>
    </w:pPr>
    <w:rPr>
      <w:rFonts w:ascii="Calibri" w:hAnsi="Calibri"/>
      <w:szCs w:val="22"/>
    </w:rPr>
  </w:style>
  <w:style w:type="paragraph" w:customStyle="1" w:styleId="3414">
    <w:name w:val="标准文本"/>
    <w:basedOn w:val="1"/>
    <w:link w:val="3415"/>
    <w:qFormat/>
    <w:uiPriority w:val="0"/>
    <w:pPr>
      <w:spacing w:line="360" w:lineRule="auto"/>
      <w:ind w:firstLine="420" w:firstLineChars="200"/>
    </w:pPr>
    <w:rPr>
      <w:rFonts w:hAnsi="等线" w:eastAsia="等线"/>
      <w:kern w:val="2"/>
    </w:rPr>
  </w:style>
  <w:style w:type="character" w:customStyle="1" w:styleId="3415">
    <w:name w:val="标准文本 Char"/>
    <w:link w:val="3414"/>
    <w:qFormat/>
    <w:uiPriority w:val="0"/>
    <w:rPr>
      <w:rFonts w:ascii="宋体" w:hAnsi="等线" w:eastAsia="等线" w:cs="宋体"/>
      <w:kern w:val="2"/>
      <w:sz w:val="24"/>
      <w:szCs w:val="21"/>
    </w:rPr>
  </w:style>
  <w:style w:type="paragraph" w:customStyle="1" w:styleId="3416">
    <w:name w:val="图片格式"/>
    <w:basedOn w:val="1"/>
    <w:qFormat/>
    <w:uiPriority w:val="0"/>
    <w:pPr>
      <w:jc w:val="center"/>
    </w:pPr>
    <w:rPr>
      <w:rFonts w:ascii="Calibri" w:hAnsi="Calibri" w:eastAsia="等线"/>
      <w:kern w:val="2"/>
      <w:szCs w:val="22"/>
    </w:rPr>
  </w:style>
  <w:style w:type="paragraph" w:customStyle="1" w:styleId="3417">
    <w:name w:val="项目排列"/>
    <w:basedOn w:val="1"/>
    <w:link w:val="3419"/>
    <w:qFormat/>
    <w:uiPriority w:val="0"/>
    <w:pPr>
      <w:numPr>
        <w:ilvl w:val="0"/>
        <w:numId w:val="140"/>
      </w:numPr>
      <w:tabs>
        <w:tab w:val="clear" w:pos="900"/>
      </w:tabs>
      <w:spacing w:before="156" w:beforeLines="50" w:after="156" w:afterLines="50" w:line="300" w:lineRule="auto"/>
      <w:ind w:left="840" w:leftChars="200" w:hanging="360" w:hangingChars="150"/>
    </w:pPr>
    <w:rPr>
      <w:rFonts w:ascii="等线" w:hAnsi="等线" w:eastAsia="等线"/>
      <w:kern w:val="2"/>
    </w:rPr>
  </w:style>
  <w:style w:type="character" w:customStyle="1" w:styleId="3418">
    <w:name w:val="小标题 Char"/>
    <w:qFormat/>
    <w:uiPriority w:val="0"/>
    <w:rPr>
      <w:rFonts w:ascii="Arial" w:hAnsi="Arial" w:eastAsia="黑体"/>
      <w:b/>
      <w:kern w:val="2"/>
      <w:sz w:val="28"/>
      <w:szCs w:val="24"/>
    </w:rPr>
  </w:style>
  <w:style w:type="character" w:customStyle="1" w:styleId="3419">
    <w:name w:val="项目排列 Char"/>
    <w:link w:val="3417"/>
    <w:qFormat/>
    <w:uiPriority w:val="0"/>
    <w:rPr>
      <w:rFonts w:ascii="等线" w:hAnsi="等线" w:eastAsia="等线" w:cs="宋体"/>
      <w:kern w:val="2"/>
      <w:sz w:val="24"/>
      <w:szCs w:val="21"/>
    </w:rPr>
  </w:style>
  <w:style w:type="character" w:customStyle="1" w:styleId="3420">
    <w:name w:val="标题 3 Char3"/>
    <w:qFormat/>
    <w:uiPriority w:val="0"/>
    <w:rPr>
      <w:b/>
      <w:kern w:val="2"/>
      <w:sz w:val="32"/>
      <w:lang w:val="zh-CN"/>
    </w:rPr>
  </w:style>
  <w:style w:type="paragraph" w:customStyle="1" w:styleId="3421">
    <w:name w:val="图"/>
    <w:basedOn w:val="1"/>
    <w:qFormat/>
    <w:uiPriority w:val="0"/>
    <w:pPr>
      <w:tabs>
        <w:tab w:val="left" w:pos="360"/>
      </w:tabs>
      <w:spacing w:line="360" w:lineRule="auto"/>
      <w:jc w:val="center"/>
    </w:pPr>
    <w:rPr>
      <w:rFonts w:ascii="仿宋_GB2312" w:hAnsi="Abadi MT Condensed Light" w:eastAsia="等线"/>
      <w:b/>
      <w:kern w:val="2"/>
      <w:sz w:val="28"/>
      <w:szCs w:val="28"/>
    </w:rPr>
  </w:style>
  <w:style w:type="paragraph" w:customStyle="1" w:styleId="3422">
    <w:name w:val="TOC 标题5"/>
    <w:basedOn w:val="1"/>
    <w:qFormat/>
    <w:uiPriority w:val="0"/>
    <w:pPr>
      <w:keepNext/>
      <w:pageBreakBefore/>
      <w:widowControl/>
      <w:pBdr>
        <w:top w:val="single" w:color="auto" w:sz="30" w:space="26"/>
      </w:pBdr>
      <w:spacing w:before="960" w:after="960"/>
      <w:ind w:left="2520"/>
      <w:jc w:val="left"/>
    </w:pPr>
    <w:rPr>
      <w:rFonts w:ascii="等线" w:hAnsi="等线" w:eastAsia="等线"/>
      <w:sz w:val="36"/>
      <w:szCs w:val="20"/>
      <w:lang w:val="en-GB" w:eastAsia="en-US"/>
    </w:rPr>
  </w:style>
  <w:style w:type="paragraph" w:customStyle="1" w:styleId="3423">
    <w:name w:val="普通(网站)5"/>
    <w:basedOn w:val="1"/>
    <w:qFormat/>
    <w:uiPriority w:val="0"/>
    <w:pPr>
      <w:widowControl/>
      <w:overflowPunct w:val="0"/>
      <w:autoSpaceDE w:val="0"/>
      <w:autoSpaceDN w:val="0"/>
      <w:adjustRightInd w:val="0"/>
      <w:spacing w:before="100" w:after="100"/>
      <w:jc w:val="left"/>
      <w:textAlignment w:val="baseline"/>
    </w:pPr>
    <w:rPr>
      <w:rFonts w:ascii="Arial Unicode MS" w:hAnsi="等线" w:eastAsia="等线"/>
      <w:szCs w:val="20"/>
    </w:rPr>
  </w:style>
  <w:style w:type="paragraph" w:customStyle="1" w:styleId="3424">
    <w:name w:val="文本块5"/>
    <w:basedOn w:val="1"/>
    <w:qFormat/>
    <w:uiPriority w:val="0"/>
    <w:pPr>
      <w:widowControl/>
      <w:overflowPunct w:val="0"/>
      <w:autoSpaceDE w:val="0"/>
      <w:autoSpaceDN w:val="0"/>
      <w:adjustRightInd w:val="0"/>
      <w:ind w:left="720" w:right="720"/>
      <w:jc w:val="left"/>
      <w:textAlignment w:val="baseline"/>
    </w:pPr>
    <w:rPr>
      <w:rFonts w:eastAsia="等线"/>
      <w:sz w:val="20"/>
      <w:szCs w:val="20"/>
    </w:rPr>
  </w:style>
  <w:style w:type="paragraph" w:customStyle="1" w:styleId="3425">
    <w:name w:val="样式 标题 5dashdsddH5h5Second Subheading第四层条PIM 5Level 3 - ...2"/>
    <w:basedOn w:val="8"/>
    <w:qFormat/>
    <w:uiPriority w:val="0"/>
    <w:pPr>
      <w:widowControl w:val="0"/>
      <w:numPr>
        <w:ilvl w:val="0"/>
        <w:numId w:val="0"/>
      </w:numPr>
      <w:tabs>
        <w:tab w:val="clear" w:pos="1276"/>
        <w:tab w:val="clear" w:pos="2030"/>
        <w:tab w:val="clear" w:pos="2895"/>
      </w:tabs>
      <w:overflowPunct/>
      <w:autoSpaceDE/>
      <w:autoSpaceDN/>
      <w:snapToGrid w:val="0"/>
      <w:spacing w:before="100" w:beforeLines="100" w:after="50" w:afterLines="50"/>
      <w:ind w:left="1009" w:hanging="1009"/>
      <w:textAlignment w:val="auto"/>
    </w:pPr>
    <w:rPr>
      <w:rFonts w:cs="Tahoma"/>
      <w:kern w:val="2"/>
      <w:szCs w:val="32"/>
    </w:rPr>
  </w:style>
  <w:style w:type="character" w:customStyle="1" w:styleId="3426">
    <w:name w:val="style34"/>
    <w:basedOn w:val="145"/>
    <w:qFormat/>
    <w:uiPriority w:val="0"/>
  </w:style>
  <w:style w:type="paragraph" w:customStyle="1" w:styleId="3427">
    <w:name w:val="文本块6"/>
    <w:basedOn w:val="1"/>
    <w:qFormat/>
    <w:uiPriority w:val="0"/>
    <w:pPr>
      <w:autoSpaceDE w:val="0"/>
      <w:autoSpaceDN w:val="0"/>
      <w:adjustRightInd w:val="0"/>
      <w:jc w:val="left"/>
    </w:pPr>
    <w:rPr>
      <w:rFonts w:ascii="等线" w:hAnsi="等线" w:eastAsia="等线"/>
    </w:rPr>
  </w:style>
  <w:style w:type="paragraph" w:customStyle="1" w:styleId="3428">
    <w:name w:val="正文文本 25"/>
    <w:basedOn w:val="1"/>
    <w:qFormat/>
    <w:uiPriority w:val="0"/>
    <w:pPr>
      <w:adjustRightInd w:val="0"/>
      <w:spacing w:before="120" w:line="360" w:lineRule="auto"/>
      <w:ind w:firstLine="480"/>
      <w:textAlignment w:val="baseline"/>
    </w:pPr>
    <w:rPr>
      <w:rFonts w:ascii="等线" w:hAnsi="等线" w:eastAsia="等线"/>
      <w:kern w:val="2"/>
      <w:szCs w:val="20"/>
    </w:rPr>
  </w:style>
  <w:style w:type="paragraph" w:customStyle="1" w:styleId="3429">
    <w:name w:val="正文文本缩进 25"/>
    <w:basedOn w:val="1"/>
    <w:qFormat/>
    <w:uiPriority w:val="0"/>
    <w:pPr>
      <w:adjustRightInd w:val="0"/>
      <w:spacing w:before="120"/>
      <w:ind w:firstLine="420"/>
      <w:textAlignment w:val="baseline"/>
    </w:pPr>
    <w:rPr>
      <w:rFonts w:ascii="等线" w:hAnsi="等线" w:eastAsia="等线"/>
      <w:kern w:val="2"/>
      <w:szCs w:val="20"/>
    </w:rPr>
  </w:style>
  <w:style w:type="paragraph" w:customStyle="1" w:styleId="3430">
    <w:name w:val="日期6"/>
    <w:basedOn w:val="1"/>
    <w:next w:val="1"/>
    <w:qFormat/>
    <w:uiPriority w:val="0"/>
    <w:pPr>
      <w:adjustRightInd w:val="0"/>
      <w:spacing w:line="312" w:lineRule="atLeast"/>
      <w:textAlignment w:val="baseline"/>
    </w:pPr>
    <w:rPr>
      <w:rFonts w:ascii="等线" w:hAnsi="等线" w:eastAsia="等线"/>
      <w:szCs w:val="20"/>
    </w:rPr>
  </w:style>
  <w:style w:type="character" w:customStyle="1" w:styleId="3431">
    <w:name w:val="样式 标题 3 + 黑体 四号 自动设置 Char"/>
    <w:link w:val="2996"/>
    <w:qFormat/>
    <w:uiPriority w:val="0"/>
    <w:rPr>
      <w:rFonts w:ascii="黑体" w:hAnsi="黑体" w:eastAsia="黑体" w:cs="宋体"/>
      <w:b/>
      <w:bCs/>
      <w:color w:val="000000"/>
      <w:sz w:val="32"/>
      <w:szCs w:val="30"/>
    </w:rPr>
  </w:style>
  <w:style w:type="paragraph" w:customStyle="1" w:styleId="3432">
    <w:name w:val="样式 标题 5dashdsddH5h5Second Subheading第四层条PIM 5Level 3 - ..."/>
    <w:basedOn w:val="8"/>
    <w:qFormat/>
    <w:uiPriority w:val="0"/>
    <w:pPr>
      <w:widowControl w:val="0"/>
      <w:numPr>
        <w:ilvl w:val="0"/>
        <w:numId w:val="0"/>
      </w:numPr>
      <w:tabs>
        <w:tab w:val="clear" w:pos="1276"/>
        <w:tab w:val="clear" w:pos="2030"/>
        <w:tab w:val="clear" w:pos="2895"/>
      </w:tabs>
      <w:overflowPunct/>
      <w:autoSpaceDE/>
      <w:autoSpaceDN/>
      <w:snapToGrid w:val="0"/>
      <w:spacing w:before="100" w:beforeLines="100" w:after="50" w:afterLines="50"/>
      <w:ind w:left="420" w:hanging="420"/>
      <w:textAlignment w:val="auto"/>
    </w:pPr>
    <w:rPr>
      <w:rFonts w:cs="Tahoma"/>
      <w:kern w:val="2"/>
      <w:szCs w:val="32"/>
    </w:rPr>
  </w:style>
  <w:style w:type="paragraph" w:customStyle="1" w:styleId="3433">
    <w:name w:val="样式 标题 5dashdsddH5h5Second Subheading第四层条PIM 5Level 3 - ...1"/>
    <w:basedOn w:val="8"/>
    <w:qFormat/>
    <w:uiPriority w:val="0"/>
    <w:pPr>
      <w:widowControl w:val="0"/>
      <w:numPr>
        <w:ilvl w:val="0"/>
        <w:numId w:val="0"/>
      </w:numPr>
      <w:tabs>
        <w:tab w:val="clear" w:pos="1276"/>
        <w:tab w:val="clear" w:pos="2030"/>
        <w:tab w:val="clear" w:pos="2895"/>
      </w:tabs>
      <w:overflowPunct/>
      <w:autoSpaceDE/>
      <w:autoSpaceDN/>
      <w:snapToGrid w:val="0"/>
      <w:spacing w:before="100" w:beforeLines="100" w:after="50" w:afterLines="50"/>
      <w:ind w:left="2100" w:hanging="420"/>
      <w:textAlignment w:val="auto"/>
    </w:pPr>
    <w:rPr>
      <w:rFonts w:cs="Tahoma"/>
      <w:kern w:val="2"/>
      <w:szCs w:val="32"/>
    </w:rPr>
  </w:style>
  <w:style w:type="paragraph" w:customStyle="1" w:styleId="3434">
    <w:name w:val="样式 标题 5dashdsddH5h5Second Subheading第四层条PIM 5Level 3 - ...3"/>
    <w:basedOn w:val="8"/>
    <w:qFormat/>
    <w:uiPriority w:val="0"/>
    <w:pPr>
      <w:widowControl w:val="0"/>
      <w:numPr>
        <w:ilvl w:val="0"/>
        <w:numId w:val="0"/>
      </w:numPr>
      <w:tabs>
        <w:tab w:val="clear" w:pos="1276"/>
        <w:tab w:val="clear" w:pos="2030"/>
        <w:tab w:val="clear" w:pos="2895"/>
      </w:tabs>
      <w:overflowPunct/>
      <w:autoSpaceDE/>
      <w:autoSpaceDN/>
      <w:snapToGrid w:val="0"/>
      <w:spacing w:before="100" w:beforeLines="100" w:after="50" w:afterLines="50"/>
      <w:ind w:left="2100" w:hanging="420"/>
      <w:textAlignment w:val="auto"/>
    </w:pPr>
    <w:rPr>
      <w:kern w:val="2"/>
      <w:sz w:val="32"/>
    </w:rPr>
  </w:style>
  <w:style w:type="paragraph" w:customStyle="1" w:styleId="3435">
    <w:name w:val="首行缩进:2 字符"/>
    <w:basedOn w:val="1"/>
    <w:qFormat/>
    <w:uiPriority w:val="0"/>
    <w:pPr>
      <w:adjustRightInd w:val="0"/>
      <w:snapToGrid w:val="0"/>
      <w:spacing w:line="324" w:lineRule="auto"/>
      <w:ind w:firstLine="420" w:firstLineChars="200"/>
    </w:pPr>
    <w:rPr>
      <w:rFonts w:ascii="Calibri" w:hAnsi="Calibri" w:eastAsia="等线"/>
      <w:snapToGrid w:val="0"/>
      <w:szCs w:val="20"/>
    </w:rPr>
  </w:style>
  <w:style w:type="character" w:customStyle="1" w:styleId="3436">
    <w:name w:val="正文（首行缩进两字） Char1 Char Char"/>
    <w:qFormat/>
    <w:uiPriority w:val="0"/>
    <w:rPr>
      <w:rFonts w:ascii="Arial" w:hAnsi="Arial" w:eastAsia="宋体"/>
      <w:kern w:val="2"/>
      <w:sz w:val="24"/>
      <w:szCs w:val="24"/>
      <w:lang w:val="en-US" w:eastAsia="zh-CN" w:bidi="ar-SA"/>
    </w:rPr>
  </w:style>
  <w:style w:type="paragraph" w:customStyle="1" w:styleId="3437">
    <w:name w:val="RFP Question Bullet 3"/>
    <w:basedOn w:val="1"/>
    <w:qFormat/>
    <w:uiPriority w:val="0"/>
    <w:pPr>
      <w:widowControl/>
      <w:numPr>
        <w:ilvl w:val="0"/>
        <w:numId w:val="141"/>
      </w:numPr>
      <w:spacing w:before="200" w:after="200"/>
      <w:ind w:firstLine="200" w:firstLineChars="200"/>
      <w:jc w:val="left"/>
    </w:pPr>
    <w:rPr>
      <w:rFonts w:eastAsia="Arial" w:cs="Arial"/>
      <w:b/>
      <w:color w:val="6666FF"/>
      <w:lang w:eastAsia="ja-JP"/>
    </w:rPr>
  </w:style>
  <w:style w:type="paragraph" w:customStyle="1" w:styleId="3438">
    <w:name w:val="插图说明"/>
    <w:basedOn w:val="1"/>
    <w:qFormat/>
    <w:uiPriority w:val="0"/>
    <w:pPr>
      <w:adjustRightInd w:val="0"/>
      <w:spacing w:after="240"/>
      <w:ind w:firstLine="200" w:firstLineChars="200"/>
      <w:jc w:val="center"/>
      <w:textAlignment w:val="baseline"/>
    </w:pPr>
    <w:rPr>
      <w:rFonts w:ascii="Calibri" w:hAnsi="Calibri" w:eastAsia="黑体"/>
      <w:szCs w:val="20"/>
    </w:rPr>
  </w:style>
  <w:style w:type="paragraph" w:customStyle="1" w:styleId="3439">
    <w:name w:val="段落正文 Char Char1 Char"/>
    <w:basedOn w:val="1"/>
    <w:qFormat/>
    <w:uiPriority w:val="0"/>
    <w:pPr>
      <w:spacing w:line="360" w:lineRule="auto"/>
      <w:ind w:firstLine="200" w:firstLineChars="200"/>
    </w:pPr>
    <w:rPr>
      <w:rFonts w:ascii="Calibri" w:hAnsi="Calibri" w:eastAsia="等线"/>
      <w:kern w:val="2"/>
      <w:szCs w:val="22"/>
    </w:rPr>
  </w:style>
  <w:style w:type="character" w:customStyle="1" w:styleId="3440">
    <w:name w:val="段落正文 Char Char1 Char Char"/>
    <w:qFormat/>
    <w:uiPriority w:val="0"/>
    <w:rPr>
      <w:rFonts w:eastAsia="宋体"/>
      <w:kern w:val="2"/>
      <w:sz w:val="24"/>
      <w:szCs w:val="24"/>
      <w:lang w:val="en-US" w:eastAsia="zh-CN" w:bidi="ar-SA"/>
    </w:rPr>
  </w:style>
  <w:style w:type="paragraph" w:customStyle="1" w:styleId="3441">
    <w:name w:val="我的正文样式"/>
    <w:basedOn w:val="1"/>
    <w:qFormat/>
    <w:uiPriority w:val="0"/>
    <w:pPr>
      <w:spacing w:line="360" w:lineRule="auto"/>
      <w:ind w:firstLine="200" w:firstLineChars="200"/>
    </w:pPr>
    <w:rPr>
      <w:rFonts w:eastAsia="等线"/>
      <w:spacing w:val="24"/>
      <w:kern w:val="2"/>
      <w:szCs w:val="20"/>
    </w:rPr>
  </w:style>
  <w:style w:type="paragraph" w:customStyle="1" w:styleId="3442">
    <w:name w:val="list2"/>
    <w:basedOn w:val="1"/>
    <w:qFormat/>
    <w:uiPriority w:val="0"/>
    <w:pPr>
      <w:widowControl/>
      <w:numPr>
        <w:ilvl w:val="0"/>
        <w:numId w:val="142"/>
      </w:numPr>
      <w:overflowPunct w:val="0"/>
      <w:autoSpaceDE w:val="0"/>
      <w:autoSpaceDN w:val="0"/>
      <w:adjustRightInd w:val="0"/>
      <w:spacing w:after="120" w:line="360" w:lineRule="auto"/>
      <w:ind w:firstLine="200" w:firstLineChars="200"/>
      <w:jc w:val="left"/>
      <w:textAlignment w:val="baseline"/>
    </w:pPr>
    <w:rPr>
      <w:rFonts w:hAnsi="Calibri" w:eastAsia="等线"/>
      <w:snapToGrid w:val="0"/>
      <w:szCs w:val="20"/>
    </w:rPr>
  </w:style>
  <w:style w:type="character" w:customStyle="1" w:styleId="3443">
    <w:name w:val="msochangeprop"/>
    <w:basedOn w:val="145"/>
    <w:qFormat/>
    <w:uiPriority w:val="0"/>
  </w:style>
  <w:style w:type="paragraph" w:customStyle="1" w:styleId="3444">
    <w:name w:val="产品特点"/>
    <w:qFormat/>
    <w:uiPriority w:val="0"/>
    <w:pPr>
      <w:spacing w:line="360" w:lineRule="auto"/>
      <w:ind w:firstLine="540" w:firstLineChars="225"/>
    </w:pPr>
    <w:rPr>
      <w:rFonts w:ascii="Calibri" w:hAnsi="Calibri" w:eastAsia="宋体" w:cs="Times New Roman"/>
      <w:kern w:val="2"/>
      <w:sz w:val="21"/>
      <w:szCs w:val="21"/>
      <w:lang w:val="en-US" w:eastAsia="zh-CN" w:bidi="ar-SA"/>
    </w:rPr>
  </w:style>
  <w:style w:type="paragraph" w:customStyle="1" w:styleId="3445">
    <w:name w:val="产品小特点"/>
    <w:qFormat/>
    <w:uiPriority w:val="0"/>
    <w:pPr>
      <w:numPr>
        <w:ilvl w:val="0"/>
        <w:numId w:val="143"/>
      </w:numPr>
      <w:spacing w:line="360" w:lineRule="auto"/>
    </w:pPr>
    <w:rPr>
      <w:rFonts w:ascii="Calibri" w:hAnsi="Calibri" w:eastAsia="宋体" w:cs="Times New Roman"/>
      <w:kern w:val="2"/>
      <w:sz w:val="21"/>
      <w:szCs w:val="21"/>
      <w:lang w:val="en-US" w:eastAsia="zh-CN" w:bidi="ar-SA"/>
    </w:rPr>
  </w:style>
  <w:style w:type="paragraph" w:customStyle="1" w:styleId="3446">
    <w:name w:val="小特点"/>
    <w:qFormat/>
    <w:uiPriority w:val="0"/>
    <w:pPr>
      <w:spacing w:before="156" w:beforeLines="50"/>
      <w:jc w:val="both"/>
    </w:pPr>
    <w:rPr>
      <w:rFonts w:ascii="Calibri" w:hAnsi="Calibri" w:eastAsia="宋体" w:cs="Times New Roman"/>
      <w:b/>
      <w:bCs/>
      <w:kern w:val="2"/>
      <w:sz w:val="21"/>
      <w:szCs w:val="21"/>
      <w:lang w:val="en-US" w:eastAsia="zh-CN" w:bidi="ar-SA"/>
    </w:rPr>
  </w:style>
  <w:style w:type="paragraph" w:customStyle="1" w:styleId="3447">
    <w:name w:val="系统特点"/>
    <w:basedOn w:val="1"/>
    <w:qFormat/>
    <w:uiPriority w:val="0"/>
    <w:pPr>
      <w:numPr>
        <w:ilvl w:val="0"/>
        <w:numId w:val="144"/>
      </w:numPr>
      <w:spacing w:line="360" w:lineRule="auto"/>
      <w:ind w:firstLine="200" w:firstLineChars="200"/>
      <w:jc w:val="left"/>
    </w:pPr>
    <w:rPr>
      <w:rFonts w:ascii="Calibri" w:hAnsi="Calibri" w:eastAsia="等线"/>
      <w:color w:val="000000"/>
      <w:kern w:val="2"/>
      <w:szCs w:val="22"/>
    </w:rPr>
  </w:style>
  <w:style w:type="paragraph" w:customStyle="1" w:styleId="3448">
    <w:name w:val="number1--"/>
    <w:basedOn w:val="365"/>
    <w:link w:val="3449"/>
    <w:qFormat/>
    <w:uiPriority w:val="0"/>
    <w:pPr>
      <w:numPr>
        <w:numId w:val="0"/>
      </w:numPr>
      <w:tabs>
        <w:tab w:val="left" w:pos="900"/>
      </w:tabs>
      <w:spacing w:after="93"/>
      <w:ind w:left="900" w:firstLine="200" w:firstLineChars="200"/>
    </w:pPr>
    <w:rPr>
      <w:rFonts w:ascii="Arial" w:hAnsi="Arial" w:cs="Arial"/>
      <w:kern w:val="2"/>
      <w:szCs w:val="22"/>
      <w:lang w:val="en-US"/>
    </w:rPr>
  </w:style>
  <w:style w:type="character" w:customStyle="1" w:styleId="3449">
    <w:name w:val="number1-- Char"/>
    <w:link w:val="3448"/>
    <w:qFormat/>
    <w:uiPriority w:val="0"/>
    <w:rPr>
      <w:rFonts w:ascii="Arial" w:hAnsi="Arial" w:eastAsia="等线" w:cs="Arial"/>
      <w:kern w:val="2"/>
      <w:sz w:val="24"/>
      <w:szCs w:val="22"/>
    </w:rPr>
  </w:style>
  <w:style w:type="paragraph" w:customStyle="1" w:styleId="3450">
    <w:name w:val="样式 number1 + 宋体"/>
    <w:basedOn w:val="365"/>
    <w:link w:val="3451"/>
    <w:qFormat/>
    <w:uiPriority w:val="0"/>
    <w:pPr>
      <w:numPr>
        <w:numId w:val="0"/>
      </w:numPr>
      <w:spacing w:after="93"/>
      <w:ind w:firstLine="420" w:firstLineChars="175"/>
    </w:pPr>
    <w:rPr>
      <w:rFonts w:ascii="黑体" w:hAnsi="Calibri" w:eastAsia="黑体" w:cs="Arial"/>
      <w:kern w:val="2"/>
      <w:szCs w:val="22"/>
      <w:u w:val="double"/>
      <w:lang w:val="en-US"/>
    </w:rPr>
  </w:style>
  <w:style w:type="character" w:customStyle="1" w:styleId="3451">
    <w:name w:val="样式 number1 + 宋体 Char"/>
    <w:link w:val="3450"/>
    <w:qFormat/>
    <w:uiPriority w:val="0"/>
    <w:rPr>
      <w:rFonts w:ascii="黑体" w:hAnsi="Calibri" w:eastAsia="黑体" w:cs="Arial"/>
      <w:kern w:val="2"/>
      <w:sz w:val="24"/>
      <w:szCs w:val="22"/>
      <w:u w:val="double"/>
    </w:rPr>
  </w:style>
  <w:style w:type="paragraph" w:customStyle="1" w:styleId="3452">
    <w:name w:val="Pa1"/>
    <w:basedOn w:val="331"/>
    <w:next w:val="331"/>
    <w:qFormat/>
    <w:uiPriority w:val="0"/>
    <w:pPr>
      <w:spacing w:line="241" w:lineRule="atLeast"/>
    </w:pPr>
    <w:rPr>
      <w:rFonts w:ascii="EtGsHeiMedium" w:hAnsi="Times New Roman" w:eastAsia="EtGsHeiMedium" w:cs="Times New Roman"/>
      <w:color w:val="auto"/>
      <w:kern w:val="0"/>
    </w:rPr>
  </w:style>
  <w:style w:type="character" w:customStyle="1" w:styleId="3453">
    <w:name w:val="A1"/>
    <w:qFormat/>
    <w:uiPriority w:val="0"/>
    <w:rPr>
      <w:rFonts w:cs="EtGsHeiMedium"/>
      <w:color w:val="000000"/>
      <w:sz w:val="18"/>
      <w:szCs w:val="18"/>
    </w:rPr>
  </w:style>
  <w:style w:type="character" w:customStyle="1" w:styleId="3454">
    <w:name w:val="A3"/>
    <w:qFormat/>
    <w:uiPriority w:val="0"/>
    <w:rPr>
      <w:rFonts w:ascii="ENPGNI+UniversLTStd-Cn" w:eastAsia="ENPGNI+UniversLTStd-Cn" w:cs="ENPGNI+UniversLTStd-Cn"/>
      <w:color w:val="000000"/>
      <w:sz w:val="16"/>
      <w:szCs w:val="16"/>
    </w:rPr>
  </w:style>
  <w:style w:type="character" w:customStyle="1" w:styleId="3455">
    <w:name w:val="A2"/>
    <w:qFormat/>
    <w:uiPriority w:val="0"/>
    <w:rPr>
      <w:rFonts w:ascii="ENPGNI+UniversLTStd-Cn" w:eastAsia="ENPGNI+UniversLTStd-Cn" w:cs="ENPGNI+UniversLTStd-Cn"/>
      <w:color w:val="000000"/>
      <w:sz w:val="9"/>
      <w:szCs w:val="9"/>
    </w:rPr>
  </w:style>
  <w:style w:type="paragraph" w:customStyle="1" w:styleId="3456">
    <w:name w:val="Pa6"/>
    <w:basedOn w:val="331"/>
    <w:next w:val="331"/>
    <w:qFormat/>
    <w:uiPriority w:val="0"/>
    <w:pPr>
      <w:spacing w:after="100" w:line="241" w:lineRule="atLeast"/>
    </w:pPr>
    <w:rPr>
      <w:rFonts w:ascii="EtGsHeiBold" w:hAnsi="Times New Roman" w:eastAsia="EtGsHeiBold" w:cs="Times New Roman"/>
      <w:color w:val="auto"/>
      <w:kern w:val="0"/>
    </w:rPr>
  </w:style>
  <w:style w:type="character" w:customStyle="1" w:styleId="3457">
    <w:name w:val="A9"/>
    <w:qFormat/>
    <w:uiPriority w:val="0"/>
    <w:rPr>
      <w:rFonts w:ascii="ENPGNI+UniversLTStd-Cn" w:eastAsia="ENPGNI+UniversLTStd-Cn" w:cs="ENPGNI+UniversLTStd-Cn"/>
      <w:color w:val="000000"/>
      <w:sz w:val="8"/>
      <w:szCs w:val="8"/>
    </w:rPr>
  </w:style>
  <w:style w:type="character" w:customStyle="1" w:styleId="3458">
    <w:name w:val="A10"/>
    <w:qFormat/>
    <w:uiPriority w:val="0"/>
    <w:rPr>
      <w:rFonts w:cs="EtGsHeiBold"/>
      <w:b/>
      <w:bCs/>
      <w:color w:val="000000"/>
      <w:sz w:val="16"/>
      <w:szCs w:val="16"/>
    </w:rPr>
  </w:style>
  <w:style w:type="paragraph" w:customStyle="1" w:styleId="3459">
    <w:name w:val="af0"/>
    <w:basedOn w:val="1"/>
    <w:qFormat/>
    <w:uiPriority w:val="0"/>
    <w:pPr>
      <w:widowControl/>
      <w:spacing w:before="120" w:after="120" w:line="300" w:lineRule="atLeast"/>
      <w:ind w:firstLine="200" w:firstLineChars="200"/>
      <w:jc w:val="center"/>
    </w:pPr>
    <w:rPr>
      <w:rFonts w:eastAsia="等线"/>
      <w:sz w:val="18"/>
      <w:szCs w:val="18"/>
    </w:rPr>
  </w:style>
  <w:style w:type="paragraph" w:customStyle="1" w:styleId="3460">
    <w:name w:val="ad"/>
    <w:basedOn w:val="1"/>
    <w:qFormat/>
    <w:uiPriority w:val="0"/>
    <w:pPr>
      <w:widowControl/>
      <w:spacing w:before="156" w:after="156" w:line="300" w:lineRule="atLeast"/>
      <w:ind w:left="839" w:hanging="419" w:firstLineChars="200"/>
      <w:jc w:val="left"/>
    </w:pPr>
    <w:rPr>
      <w:rFonts w:eastAsia="等线"/>
      <w:sz w:val="20"/>
      <w:szCs w:val="20"/>
    </w:rPr>
  </w:style>
  <w:style w:type="paragraph" w:customStyle="1" w:styleId="3461">
    <w:name w:val="arial122"/>
    <w:basedOn w:val="1"/>
    <w:qFormat/>
    <w:uiPriority w:val="0"/>
    <w:pPr>
      <w:widowControl/>
      <w:spacing w:line="300" w:lineRule="atLeast"/>
      <w:ind w:firstLine="200" w:firstLineChars="200"/>
      <w:jc w:val="left"/>
    </w:pPr>
    <w:rPr>
      <w:rFonts w:eastAsia="等线"/>
      <w:sz w:val="18"/>
      <w:szCs w:val="18"/>
    </w:rPr>
  </w:style>
  <w:style w:type="paragraph" w:customStyle="1" w:styleId="3462">
    <w:name w:val="Char Char Char1 Char Char Char Char Char Char Char Char Char Char"/>
    <w:basedOn w:val="1"/>
    <w:qFormat/>
    <w:uiPriority w:val="0"/>
    <w:rPr>
      <w:rFonts w:ascii="Tahoma" w:hAnsi="Tahoma" w:eastAsia="等线"/>
      <w:kern w:val="2"/>
      <w:szCs w:val="20"/>
    </w:rPr>
  </w:style>
  <w:style w:type="paragraph" w:customStyle="1" w:styleId="3463">
    <w:name w:val="手册标注1"/>
    <w:basedOn w:val="1"/>
    <w:qFormat/>
    <w:uiPriority w:val="0"/>
    <w:pPr>
      <w:widowControl/>
      <w:numPr>
        <w:ilvl w:val="0"/>
        <w:numId w:val="145"/>
      </w:numPr>
      <w:jc w:val="left"/>
    </w:pPr>
    <w:rPr>
      <w:rFonts w:ascii="等线" w:hAnsi="等线" w:eastAsia="等线"/>
    </w:rPr>
  </w:style>
  <w:style w:type="paragraph" w:customStyle="1" w:styleId="3464">
    <w:name w:val="技术方案正文项目编号"/>
    <w:basedOn w:val="1"/>
    <w:qFormat/>
    <w:uiPriority w:val="0"/>
    <w:pPr>
      <w:numPr>
        <w:ilvl w:val="0"/>
        <w:numId w:val="146"/>
      </w:numPr>
      <w:tabs>
        <w:tab w:val="clear" w:pos="-480"/>
      </w:tabs>
      <w:spacing w:before="120" w:after="120" w:line="400" w:lineRule="exact"/>
      <w:ind w:left="0" w:firstLine="200"/>
    </w:pPr>
    <w:rPr>
      <w:rFonts w:eastAsia="等线"/>
      <w:b/>
      <w:kern w:val="2"/>
    </w:rPr>
  </w:style>
  <w:style w:type="paragraph" w:customStyle="1" w:styleId="3465">
    <w:name w:val="二级节标题"/>
    <w:qFormat/>
    <w:uiPriority w:val="0"/>
    <w:pPr>
      <w:tabs>
        <w:tab w:val="left" w:pos="567"/>
      </w:tabs>
      <w:spacing w:before="360" w:after="240" w:line="400" w:lineRule="exact"/>
      <w:ind w:left="567" w:hanging="567"/>
      <w:outlineLvl w:val="1"/>
    </w:pPr>
    <w:rPr>
      <w:rFonts w:ascii="Arial" w:hAnsi="Arial" w:eastAsia="黑体" w:cs="Times New Roman"/>
      <w:bCs/>
      <w:color w:val="000000"/>
      <w:kern w:val="2"/>
      <w:sz w:val="32"/>
      <w:szCs w:val="31"/>
      <w:lang w:val="en-US" w:eastAsia="zh-CN" w:bidi="ar-SA"/>
    </w:rPr>
  </w:style>
  <w:style w:type="paragraph" w:customStyle="1" w:styleId="3466">
    <w:name w:val="三级节标题"/>
    <w:qFormat/>
    <w:uiPriority w:val="0"/>
    <w:pPr>
      <w:tabs>
        <w:tab w:val="left" w:pos="567"/>
      </w:tabs>
      <w:spacing w:before="240" w:after="120" w:line="400" w:lineRule="exact"/>
      <w:ind w:left="567" w:hanging="567"/>
      <w:outlineLvl w:val="2"/>
    </w:pPr>
    <w:rPr>
      <w:rFonts w:ascii="Arial" w:hAnsi="Arial" w:eastAsia="黑体" w:cs="Times New Roman"/>
      <w:bCs/>
      <w:color w:val="000000"/>
      <w:kern w:val="2"/>
      <w:sz w:val="30"/>
      <w:szCs w:val="31"/>
      <w:lang w:val="en-US" w:eastAsia="zh-CN" w:bidi="ar-SA"/>
    </w:rPr>
  </w:style>
  <w:style w:type="paragraph" w:customStyle="1" w:styleId="3467">
    <w:name w:val="四级节标题"/>
    <w:qFormat/>
    <w:uiPriority w:val="0"/>
    <w:pPr>
      <w:tabs>
        <w:tab w:val="left" w:pos="567"/>
      </w:tabs>
      <w:spacing w:before="120" w:after="120" w:line="400" w:lineRule="atLeast"/>
      <w:ind w:left="567" w:hanging="567"/>
      <w:outlineLvl w:val="3"/>
    </w:pPr>
    <w:rPr>
      <w:rFonts w:ascii="Arial" w:hAnsi="Arial" w:eastAsia="黑体" w:cs="Times New Roman"/>
      <w:bCs/>
      <w:color w:val="000000"/>
      <w:kern w:val="2"/>
      <w:sz w:val="28"/>
      <w:szCs w:val="31"/>
      <w:lang w:val="en-US" w:eastAsia="zh-CN" w:bidi="ar-SA"/>
    </w:rPr>
  </w:style>
  <w:style w:type="paragraph" w:customStyle="1" w:styleId="3468">
    <w:name w:val="五级节标题"/>
    <w:qFormat/>
    <w:uiPriority w:val="0"/>
    <w:pPr>
      <w:tabs>
        <w:tab w:val="left" w:pos="992"/>
      </w:tabs>
      <w:spacing w:before="120" w:after="120" w:line="400" w:lineRule="exact"/>
      <w:ind w:left="992" w:hanging="992"/>
      <w:outlineLvl w:val="4"/>
    </w:pPr>
    <w:rPr>
      <w:rFonts w:ascii="Arial" w:hAnsi="Arial" w:eastAsia="黑体" w:cs="Times New Roman"/>
      <w:bCs/>
      <w:color w:val="000000"/>
      <w:kern w:val="2"/>
      <w:sz w:val="24"/>
      <w:szCs w:val="31"/>
      <w:lang w:val="en-US" w:eastAsia="zh-CN" w:bidi="ar-SA"/>
    </w:rPr>
  </w:style>
  <w:style w:type="paragraph" w:customStyle="1" w:styleId="3469">
    <w:name w:val="技术方案正文"/>
    <w:basedOn w:val="1"/>
    <w:link w:val="3470"/>
    <w:qFormat/>
    <w:uiPriority w:val="0"/>
    <w:pPr>
      <w:spacing w:line="400" w:lineRule="exact"/>
      <w:ind w:firstLine="200" w:firstLineChars="200"/>
    </w:pPr>
    <w:rPr>
      <w:rFonts w:eastAsia="等线"/>
      <w:kern w:val="2"/>
    </w:rPr>
  </w:style>
  <w:style w:type="character" w:customStyle="1" w:styleId="3470">
    <w:name w:val="技术方案正文 Char"/>
    <w:link w:val="3469"/>
    <w:qFormat/>
    <w:uiPriority w:val="0"/>
    <w:rPr>
      <w:rFonts w:ascii="宋体" w:hAnsi="宋体" w:eastAsia="等线" w:cs="宋体"/>
      <w:kern w:val="2"/>
      <w:sz w:val="24"/>
      <w:szCs w:val="21"/>
    </w:rPr>
  </w:style>
  <w:style w:type="table" w:customStyle="1" w:styleId="3471">
    <w:name w:val="wxzhang"/>
    <w:basedOn w:val="88"/>
    <w:qFormat/>
    <w:uiPriority w:val="0"/>
    <w:pPr>
      <w:snapToGrid w:val="0"/>
      <w:jc w:val="both"/>
    </w:pPr>
    <w:rPr>
      <w:kern w:val="2"/>
      <w:sz w:val="21"/>
      <w:szCs w:val="21"/>
    </w:rPr>
    <w:tblP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Pr>
    <w:tcPr>
      <w:vAlign w:val="center"/>
    </w:tcPr>
    <w:tblStylePr w:type="firstRow">
      <w:pPr>
        <w:wordWrap/>
        <w:spacing w:line="240" w:lineRule="auto"/>
        <w:jc w:val="center"/>
      </w:pPr>
      <w:rPr>
        <w:rFonts w:eastAsia="黑体"/>
        <w:b/>
        <w:sz w:val="21"/>
      </w:rPr>
      <w:tcPr>
        <w:vAlign w:val="center"/>
      </w:tcPr>
    </w:tblStylePr>
    <w:tblStylePr w:type="firstCol">
      <w:rPr>
        <w:rFonts w:eastAsia="宋体"/>
      </w:rPr>
    </w:tblStylePr>
  </w:style>
  <w:style w:type="paragraph" w:customStyle="1" w:styleId="3472">
    <w:name w:val="层二"/>
    <w:basedOn w:val="1"/>
    <w:qFormat/>
    <w:uiPriority w:val="0"/>
    <w:pPr>
      <w:tabs>
        <w:tab w:val="left" w:pos="907"/>
      </w:tabs>
      <w:ind w:left="907" w:hanging="567"/>
    </w:pPr>
    <w:rPr>
      <w:rFonts w:ascii="等线" w:hAnsi="等线" w:eastAsia="等线"/>
      <w:kern w:val="2"/>
      <w:sz w:val="28"/>
    </w:rPr>
  </w:style>
  <w:style w:type="character" w:customStyle="1" w:styleId="3473">
    <w:name w:val="emailstyle17"/>
    <w:qFormat/>
    <w:uiPriority w:val="0"/>
    <w:rPr>
      <w:rFonts w:hint="default" w:ascii="Arial" w:hAnsi="Arial" w:eastAsia="宋体" w:cs="Arial"/>
      <w:color w:val="auto"/>
      <w:sz w:val="18"/>
      <w:szCs w:val="20"/>
    </w:rPr>
  </w:style>
  <w:style w:type="paragraph" w:customStyle="1" w:styleId="3474">
    <w:name w:val="Char Char Char Char Char Char1 Char Char Char Char Char Char"/>
    <w:basedOn w:val="1"/>
    <w:qFormat/>
    <w:uiPriority w:val="0"/>
    <w:rPr>
      <w:rFonts w:ascii="Tahoma" w:hAnsi="Tahoma" w:eastAsia="等线"/>
      <w:kern w:val="2"/>
      <w:szCs w:val="20"/>
    </w:rPr>
  </w:style>
  <w:style w:type="paragraph" w:customStyle="1" w:styleId="3475">
    <w:name w:val="正文首行缩进2字符"/>
    <w:basedOn w:val="52"/>
    <w:link w:val="3476"/>
    <w:qFormat/>
    <w:uiPriority w:val="0"/>
    <w:pPr>
      <w:spacing w:after="0" w:line="360" w:lineRule="auto"/>
      <w:ind w:left="0" w:leftChars="0" w:firstLine="480" w:firstLineChars="200"/>
    </w:pPr>
    <w:rPr>
      <w:rFonts w:ascii="宋体" w:hAnsi="宋体"/>
    </w:rPr>
  </w:style>
  <w:style w:type="character" w:customStyle="1" w:styleId="3476">
    <w:name w:val="正文首行缩进2字符 Char"/>
    <w:link w:val="3475"/>
    <w:qFormat/>
    <w:uiPriority w:val="0"/>
    <w:rPr>
      <w:rFonts w:ascii="宋体" w:hAnsi="宋体" w:eastAsia="等线" w:cs="宋体"/>
      <w:kern w:val="2"/>
      <w:sz w:val="24"/>
      <w:szCs w:val="21"/>
    </w:rPr>
  </w:style>
  <w:style w:type="character" w:customStyle="1" w:styleId="3477">
    <w:name w:val="样式 宋体 四号"/>
    <w:qFormat/>
    <w:uiPriority w:val="0"/>
    <w:rPr>
      <w:rFonts w:ascii="宋体" w:hAnsi="宋体" w:eastAsia="宋体"/>
      <w:sz w:val="24"/>
    </w:rPr>
  </w:style>
  <w:style w:type="character" w:customStyle="1" w:styleId="3478">
    <w:name w:val="SG186正文 Char"/>
    <w:link w:val="3479"/>
    <w:qFormat/>
    <w:uiPriority w:val="0"/>
    <w:rPr>
      <w:rFonts w:ascii="宋体" w:hAnsi="宋体" w:cs="宋体"/>
      <w:sz w:val="24"/>
    </w:rPr>
  </w:style>
  <w:style w:type="paragraph" w:customStyle="1" w:styleId="3479">
    <w:name w:val="SG186正文"/>
    <w:basedOn w:val="1"/>
    <w:link w:val="3478"/>
    <w:qFormat/>
    <w:uiPriority w:val="0"/>
    <w:pPr>
      <w:spacing w:line="360" w:lineRule="auto"/>
      <w:ind w:firstLine="480" w:firstLineChars="200"/>
      <w:jc w:val="left"/>
    </w:pPr>
    <w:rPr>
      <w:szCs w:val="20"/>
    </w:rPr>
  </w:style>
  <w:style w:type="paragraph" w:customStyle="1" w:styleId="3480">
    <w:name w:val="图表内容"/>
    <w:basedOn w:val="1"/>
    <w:link w:val="3481"/>
    <w:qFormat/>
    <w:uiPriority w:val="0"/>
    <w:pPr>
      <w:spacing w:before="20" w:after="20"/>
    </w:pPr>
    <w:rPr>
      <w:rFonts w:ascii="等线" w:hAnsi="等线" w:eastAsia="等线"/>
      <w:kern w:val="2"/>
      <w:szCs w:val="20"/>
    </w:rPr>
  </w:style>
  <w:style w:type="character" w:customStyle="1" w:styleId="3481">
    <w:name w:val="图表内容 Char"/>
    <w:link w:val="3480"/>
    <w:qFormat/>
    <w:uiPriority w:val="0"/>
    <w:rPr>
      <w:rFonts w:ascii="等线" w:hAnsi="等线" w:eastAsia="等线" w:cs="宋体"/>
      <w:kern w:val="2"/>
      <w:sz w:val="21"/>
    </w:rPr>
  </w:style>
  <w:style w:type="paragraph" w:customStyle="1" w:styleId="3482">
    <w:name w:val="说明文字"/>
    <w:basedOn w:val="1"/>
    <w:qFormat/>
    <w:uiPriority w:val="0"/>
    <w:rPr>
      <w:rFonts w:ascii="黑体" w:eastAsia="等线"/>
      <w:i/>
      <w:color w:val="0000FF"/>
      <w:szCs w:val="20"/>
    </w:rPr>
  </w:style>
  <w:style w:type="paragraph" w:customStyle="1" w:styleId="3483">
    <w:name w:val="Char Char6 Char Char Char Char"/>
    <w:basedOn w:val="1"/>
    <w:qFormat/>
    <w:uiPriority w:val="0"/>
    <w:pPr>
      <w:widowControl/>
      <w:jc w:val="left"/>
    </w:pPr>
    <w:rPr>
      <w:rFonts w:ascii="等线" w:hAnsi="等线" w:eastAsia="等线"/>
      <w:kern w:val="2"/>
    </w:rPr>
  </w:style>
  <w:style w:type="character" w:customStyle="1" w:styleId="3484">
    <w:name w:val="attr2"/>
    <w:qFormat/>
    <w:uiPriority w:val="0"/>
    <w:rPr>
      <w:color w:val="FF0000"/>
    </w:rPr>
  </w:style>
  <w:style w:type="character" w:customStyle="1" w:styleId="3485">
    <w:name w:val="nuc7421"/>
    <w:qFormat/>
    <w:uiPriority w:val="0"/>
    <w:rPr>
      <w:vanish/>
    </w:rPr>
  </w:style>
  <w:style w:type="character" w:customStyle="1" w:styleId="3486">
    <w:name w:val="自定义题注 Char"/>
    <w:link w:val="3487"/>
    <w:qFormat/>
    <w:uiPriority w:val="0"/>
    <w:rPr>
      <w:rFonts w:ascii="黑体" w:hAnsi="Arial" w:eastAsia="黑体" w:cs="宋体"/>
      <w:snapToGrid w:val="0"/>
      <w:sz w:val="24"/>
    </w:rPr>
  </w:style>
  <w:style w:type="paragraph" w:customStyle="1" w:styleId="3487">
    <w:name w:val="自定义题注"/>
    <w:basedOn w:val="22"/>
    <w:link w:val="3486"/>
    <w:qFormat/>
    <w:uiPriority w:val="0"/>
    <w:pPr>
      <w:keepLines/>
      <w:spacing w:line="300" w:lineRule="auto"/>
      <w:ind w:left="-2" w:leftChars="-2" w:firstLine="1" w:firstLineChars="1"/>
    </w:pPr>
    <w:rPr>
      <w:rFonts w:ascii="黑体" w:hAnsi="Arial"/>
      <w:snapToGrid w:val="0"/>
      <w:kern w:val="0"/>
      <w:sz w:val="24"/>
    </w:rPr>
  </w:style>
  <w:style w:type="character" w:customStyle="1" w:styleId="3488">
    <w:name w:val="smalltitle1"/>
    <w:qFormat/>
    <w:uiPriority w:val="0"/>
    <w:rPr>
      <w:rFonts w:hint="default" w:ascii="Arial" w:hAnsi="Arial" w:cs="Arial"/>
      <w:b/>
      <w:bCs/>
      <w:sz w:val="23"/>
      <w:szCs w:val="23"/>
    </w:rPr>
  </w:style>
  <w:style w:type="character" w:customStyle="1" w:styleId="3489">
    <w:name w:val="题注-题注-图表 Char Char"/>
    <w:link w:val="3490"/>
    <w:qFormat/>
    <w:uiPriority w:val="0"/>
    <w:rPr>
      <w:rFonts w:ascii="黑体" w:hAnsi="宋体" w:eastAsia="黑体"/>
      <w:sz w:val="24"/>
    </w:rPr>
  </w:style>
  <w:style w:type="paragraph" w:customStyle="1" w:styleId="3490">
    <w:name w:val="题注-题注-图表"/>
    <w:basedOn w:val="1"/>
    <w:next w:val="1"/>
    <w:link w:val="3489"/>
    <w:qFormat/>
    <w:uiPriority w:val="0"/>
    <w:pPr>
      <w:spacing w:before="156" w:beforeLines="50" w:after="156" w:afterLines="50" w:line="360" w:lineRule="auto"/>
      <w:jc w:val="center"/>
    </w:pPr>
    <w:rPr>
      <w:rFonts w:ascii="黑体" w:eastAsia="黑体"/>
      <w:szCs w:val="20"/>
    </w:rPr>
  </w:style>
  <w:style w:type="character" w:customStyle="1" w:styleId="3491">
    <w:name w:val="html2"/>
    <w:qFormat/>
    <w:uiPriority w:val="0"/>
    <w:rPr>
      <w:color w:val="800000"/>
    </w:rPr>
  </w:style>
  <w:style w:type="character" w:customStyle="1" w:styleId="3492">
    <w:name w:val="kwrd2"/>
    <w:qFormat/>
    <w:uiPriority w:val="0"/>
    <w:rPr>
      <w:b/>
      <w:bCs/>
      <w:color w:val="0000FF"/>
    </w:rPr>
  </w:style>
  <w:style w:type="character" w:customStyle="1" w:styleId="3493">
    <w:name w:val="样式 (符号) 宋体 小四"/>
    <w:qFormat/>
    <w:uiPriority w:val="0"/>
    <w:rPr>
      <w:rFonts w:eastAsia="宋体"/>
      <w:sz w:val="21"/>
      <w:lang w:val="en-US" w:eastAsia="en-US" w:bidi="ar-SA"/>
    </w:rPr>
  </w:style>
  <w:style w:type="character" w:customStyle="1" w:styleId="3494">
    <w:name w:val="样式 题注 + 宋体 Char"/>
    <w:link w:val="3495"/>
    <w:qFormat/>
    <w:uiPriority w:val="0"/>
    <w:rPr>
      <w:rFonts w:ascii="宋体" w:hAnsi="宋体" w:eastAsia="黑体"/>
      <w:sz w:val="24"/>
    </w:rPr>
  </w:style>
  <w:style w:type="paragraph" w:customStyle="1" w:styleId="3495">
    <w:name w:val="样式 题注 + 宋体"/>
    <w:basedOn w:val="22"/>
    <w:link w:val="3494"/>
    <w:qFormat/>
    <w:uiPriority w:val="0"/>
    <w:pPr>
      <w:keepNext/>
      <w:widowControl/>
      <w:spacing w:line="300" w:lineRule="auto"/>
      <w:jc w:val="left"/>
    </w:pPr>
    <w:rPr>
      <w:rFonts w:ascii="宋体" w:hAnsi="宋体"/>
      <w:kern w:val="0"/>
      <w:sz w:val="24"/>
    </w:rPr>
  </w:style>
  <w:style w:type="character" w:customStyle="1" w:styleId="3496">
    <w:name w:val="图表正文 Char"/>
    <w:link w:val="3497"/>
    <w:qFormat/>
    <w:uiPriority w:val="0"/>
  </w:style>
  <w:style w:type="paragraph" w:customStyle="1" w:styleId="3497">
    <w:name w:val="图表正文"/>
    <w:link w:val="3496"/>
    <w:qFormat/>
    <w:uiPriority w:val="0"/>
    <w:rPr>
      <w:rFonts w:ascii="Times New Roman" w:hAnsi="Times New Roman" w:eastAsia="宋体" w:cs="Times New Roman"/>
      <w:lang w:val="en-US" w:eastAsia="zh-CN" w:bidi="ar-SA"/>
    </w:rPr>
  </w:style>
  <w:style w:type="character" w:customStyle="1" w:styleId="3498">
    <w:name w:val="并列项 Char"/>
    <w:link w:val="1766"/>
    <w:qFormat/>
    <w:uiPriority w:val="0"/>
    <w:rPr>
      <w:rFonts w:ascii="宋体" w:hAnsi="宋体" w:eastAsia="等线" w:cs="宋体"/>
      <w:b/>
      <w:sz w:val="24"/>
    </w:rPr>
  </w:style>
  <w:style w:type="paragraph" w:customStyle="1" w:styleId="3499">
    <w:name w:val="自定义正文文本"/>
    <w:basedOn w:val="1"/>
    <w:qFormat/>
    <w:uiPriority w:val="0"/>
    <w:pPr>
      <w:widowControl/>
      <w:spacing w:line="300" w:lineRule="auto"/>
      <w:ind w:firstLine="200" w:firstLineChars="200"/>
      <w:jc w:val="left"/>
    </w:pPr>
    <w:rPr>
      <w:rFonts w:ascii="等线" w:hAnsi="等线" w:eastAsia="等线"/>
      <w:szCs w:val="20"/>
      <w:lang w:eastAsia="en-US"/>
    </w:rPr>
  </w:style>
  <w:style w:type="paragraph" w:customStyle="1" w:styleId="3500">
    <w:name w:val="样式 题注 + 居中"/>
    <w:basedOn w:val="22"/>
    <w:qFormat/>
    <w:uiPriority w:val="0"/>
    <w:pPr>
      <w:keepNext/>
      <w:widowControl/>
      <w:adjustRightInd w:val="0"/>
      <w:spacing w:line="300" w:lineRule="auto"/>
    </w:pPr>
    <w:rPr>
      <w:rFonts w:ascii="黑体" w:hAnsi="Arial"/>
      <w:sz w:val="24"/>
      <w:szCs w:val="24"/>
    </w:rPr>
  </w:style>
  <w:style w:type="paragraph" w:customStyle="1" w:styleId="3501">
    <w:name w:val="表格正文 - 大"/>
    <w:basedOn w:val="1"/>
    <w:qFormat/>
    <w:uiPriority w:val="0"/>
    <w:pPr>
      <w:widowControl/>
      <w:kinsoku w:val="0"/>
      <w:wordWrap w:val="0"/>
      <w:overflowPunct w:val="0"/>
      <w:autoSpaceDE w:val="0"/>
      <w:autoSpaceDN w:val="0"/>
      <w:adjustRightInd w:val="0"/>
      <w:spacing w:before="60" w:after="60" w:line="360" w:lineRule="auto"/>
      <w:jc w:val="left"/>
      <w:textAlignment w:val="baseline"/>
    </w:pPr>
    <w:rPr>
      <w:rFonts w:ascii="Tahoma" w:hAnsi="Tahoma" w:eastAsia="等线"/>
      <w:sz w:val="18"/>
      <w:szCs w:val="20"/>
    </w:rPr>
  </w:style>
  <w:style w:type="paragraph" w:customStyle="1" w:styleId="3502">
    <w:name w:val="Char Char4 Char Char Char Char Char Char Char Char Char Char Char Char Char Char Char Char Char Char Char Char Char Char"/>
    <w:basedOn w:val="1"/>
    <w:qFormat/>
    <w:uiPriority w:val="0"/>
    <w:rPr>
      <w:rFonts w:ascii="等线" w:hAnsi="等线" w:eastAsia="等线"/>
      <w:kern w:val="2"/>
    </w:rPr>
  </w:style>
  <w:style w:type="paragraph" w:customStyle="1" w:styleId="3503">
    <w:name w:val="样式 标题 3Level 3 HeadH3level_3PIM 3标题 1.1.1Heading 3 - oldh...3"/>
    <w:basedOn w:val="6"/>
    <w:autoRedefine/>
    <w:qFormat/>
    <w:uiPriority w:val="0"/>
    <w:pPr>
      <w:keepNext/>
      <w:keepLines/>
      <w:widowControl w:val="0"/>
      <w:numPr>
        <w:ilvl w:val="0"/>
        <w:numId w:val="0"/>
      </w:numPr>
      <w:tabs>
        <w:tab w:val="left" w:pos="1279"/>
      </w:tabs>
      <w:overflowPunct/>
      <w:autoSpaceDE/>
      <w:autoSpaceDN/>
      <w:adjustRightInd/>
      <w:spacing w:line="240" w:lineRule="auto"/>
      <w:ind w:left="1279" w:hanging="1080"/>
      <w:jc w:val="left"/>
      <w:textAlignment w:val="auto"/>
    </w:pPr>
    <w:rPr>
      <w:rFonts w:ascii="Arial" w:hAnsi="Arial" w:eastAsia="宋体"/>
      <w:bCs w:val="0"/>
      <w:color w:val="0033CC"/>
      <w:kern w:val="2"/>
      <w:sz w:val="28"/>
      <w:szCs w:val="32"/>
    </w:rPr>
  </w:style>
  <w:style w:type="paragraph" w:customStyle="1" w:styleId="3504">
    <w:name w:val="17"/>
    <w:basedOn w:val="1"/>
    <w:autoRedefine/>
    <w:qFormat/>
    <w:uiPriority w:val="0"/>
    <w:pPr>
      <w:widowControl/>
      <w:snapToGrid w:val="0"/>
      <w:spacing w:before="20" w:after="20"/>
    </w:pPr>
    <w:rPr>
      <w:rFonts w:ascii="等线" w:hAnsi="等线" w:eastAsia="等线"/>
    </w:rPr>
  </w:style>
  <w:style w:type="paragraph" w:customStyle="1" w:styleId="3505">
    <w:name w:val="并列项 1"/>
    <w:basedOn w:val="4"/>
    <w:autoRedefine/>
    <w:qFormat/>
    <w:uiPriority w:val="0"/>
    <w:pPr>
      <w:tabs>
        <w:tab w:val="left" w:pos="945"/>
      </w:tabs>
      <w:spacing w:line="300" w:lineRule="auto"/>
      <w:ind w:firstLine="0" w:firstLineChars="0"/>
    </w:pPr>
    <w:rPr>
      <w:rFonts w:hAnsi="等线" w:eastAsia="等线"/>
      <w:snapToGrid w:val="0"/>
      <w:color w:val="000000"/>
      <w:kern w:val="2"/>
      <w:szCs w:val="24"/>
    </w:rPr>
  </w:style>
  <w:style w:type="paragraph" w:customStyle="1" w:styleId="3506">
    <w:name w:val="样式 标题 2 + (西文) Times New Roman (中文) 宋体 小三"/>
    <w:basedOn w:val="5"/>
    <w:autoRedefine/>
    <w:qFormat/>
    <w:uiPriority w:val="0"/>
    <w:pPr>
      <w:keepNext/>
      <w:keepLines/>
      <w:widowControl w:val="0"/>
      <w:numPr>
        <w:ilvl w:val="0"/>
        <w:numId w:val="0"/>
      </w:numPr>
      <w:tabs>
        <w:tab w:val="clear" w:pos="576"/>
        <w:tab w:val="clear" w:pos="720"/>
      </w:tabs>
      <w:overflowPunct/>
      <w:autoSpaceDE/>
      <w:autoSpaceDN/>
      <w:adjustRightInd/>
      <w:spacing w:before="260" w:after="260" w:line="413" w:lineRule="auto"/>
      <w:ind w:left="5067" w:hanging="567"/>
      <w:textAlignment w:val="auto"/>
    </w:pPr>
    <w:rPr>
      <w:rFonts w:ascii="Times New Roman" w:hAnsi="Times New Roman"/>
      <w:iCs w:val="0"/>
      <w:kern w:val="44"/>
      <w:sz w:val="24"/>
      <w:szCs w:val="24"/>
    </w:rPr>
  </w:style>
  <w:style w:type="paragraph" w:customStyle="1" w:styleId="3507">
    <w:name w:val="样式 标题 4第三层条1.1.1.1 标题 4第四层第三层条1第三层条2第三层条3第三层条4第三层条5第三层条..."/>
    <w:basedOn w:val="7"/>
    <w:qFormat/>
    <w:uiPriority w:val="0"/>
    <w:pPr>
      <w:keepNext/>
      <w:keepLines/>
      <w:widowControl w:val="0"/>
      <w:numPr>
        <w:ilvl w:val="0"/>
        <w:numId w:val="0"/>
      </w:numPr>
      <w:tabs>
        <w:tab w:val="clear" w:pos="1644"/>
        <w:tab w:val="clear" w:pos="2100"/>
      </w:tabs>
      <w:overflowPunct/>
      <w:autoSpaceDE/>
      <w:autoSpaceDN/>
      <w:snapToGrid w:val="0"/>
      <w:spacing w:line="300" w:lineRule="auto"/>
      <w:ind w:left="420" w:hanging="420"/>
      <w:textAlignment w:val="auto"/>
    </w:pPr>
    <w:rPr>
      <w:rFonts w:ascii="黑体" w:hAnsi="黑体" w:cs="Times New Roman"/>
      <w:b w:val="0"/>
      <w:kern w:val="2"/>
      <w:sz w:val="24"/>
    </w:rPr>
  </w:style>
  <w:style w:type="paragraph" w:customStyle="1" w:styleId="3508">
    <w:name w:val="Char Char6 Char Char Char Char Char Char"/>
    <w:basedOn w:val="1"/>
    <w:autoRedefine/>
    <w:qFormat/>
    <w:uiPriority w:val="0"/>
    <w:pPr>
      <w:widowControl/>
      <w:jc w:val="left"/>
    </w:pPr>
    <w:rPr>
      <w:rFonts w:ascii="等线" w:hAnsi="等线" w:eastAsia="等线"/>
      <w:sz w:val="20"/>
      <w:szCs w:val="20"/>
      <w:lang w:eastAsia="en-US"/>
    </w:rPr>
  </w:style>
  <w:style w:type="paragraph" w:customStyle="1" w:styleId="3509">
    <w:name w:val="样式 标题 1 + 黑色"/>
    <w:basedOn w:val="3"/>
    <w:autoRedefine/>
    <w:qFormat/>
    <w:uiPriority w:val="0"/>
    <w:pPr>
      <w:keepNext/>
      <w:keepLines/>
      <w:widowControl w:val="0"/>
      <w:numPr>
        <w:numId w:val="0"/>
      </w:numPr>
      <w:tabs>
        <w:tab w:val="clear" w:pos="540"/>
        <w:tab w:val="clear" w:pos="8100"/>
      </w:tabs>
      <w:overflowPunct/>
      <w:autoSpaceDE/>
      <w:autoSpaceDN/>
      <w:adjustRightInd/>
      <w:spacing w:before="156" w:beforeLines="50" w:after="156" w:afterLines="50" w:line="300" w:lineRule="auto"/>
      <w:jc w:val="center"/>
      <w:textAlignment w:val="auto"/>
    </w:pPr>
    <w:rPr>
      <w:rFonts w:ascii="黑体" w:hAnsi="黑体"/>
      <w:b w:val="0"/>
      <w:bCs w:val="0"/>
      <w:snapToGrid w:val="0"/>
      <w:color w:val="000000"/>
      <w:sz w:val="24"/>
    </w:rPr>
  </w:style>
  <w:style w:type="paragraph" w:customStyle="1" w:styleId="3510">
    <w:name w:val="Bullet2"/>
    <w:basedOn w:val="1"/>
    <w:autoRedefine/>
    <w:qFormat/>
    <w:uiPriority w:val="0"/>
    <w:pPr>
      <w:spacing w:line="240" w:lineRule="atLeast"/>
      <w:ind w:left="1440" w:hanging="360"/>
      <w:jc w:val="left"/>
    </w:pPr>
    <w:rPr>
      <w:rFonts w:hAnsi="等线" w:eastAsia="等线"/>
      <w:snapToGrid w:val="0"/>
      <w:color w:val="000080"/>
      <w:sz w:val="20"/>
      <w:szCs w:val="20"/>
    </w:rPr>
  </w:style>
  <w:style w:type="paragraph" w:customStyle="1" w:styleId="3511">
    <w:name w:val="样式 标题 2Heading 2 HiddenHeading 2 CCBSheading 2第一章 标题 2ISO1..."/>
    <w:basedOn w:val="5"/>
    <w:autoRedefine/>
    <w:qFormat/>
    <w:uiPriority w:val="0"/>
    <w:pPr>
      <w:keepNext/>
      <w:keepLines/>
      <w:widowControl w:val="0"/>
      <w:numPr>
        <w:ilvl w:val="0"/>
        <w:numId w:val="0"/>
      </w:numPr>
      <w:tabs>
        <w:tab w:val="clear" w:pos="576"/>
        <w:tab w:val="clear" w:pos="720"/>
      </w:tabs>
      <w:overflowPunct/>
      <w:autoSpaceDE/>
      <w:autoSpaceDN/>
      <w:adjustRightInd/>
      <w:spacing w:before="260" w:after="260" w:line="480" w:lineRule="exact"/>
      <w:textAlignment w:val="auto"/>
    </w:pPr>
    <w:rPr>
      <w:rFonts w:ascii="Arial" w:hAnsi="Arial"/>
      <w:iCs w:val="0"/>
      <w:color w:val="333399"/>
      <w:kern w:val="2"/>
      <w:sz w:val="28"/>
      <w:szCs w:val="24"/>
    </w:rPr>
  </w:style>
  <w:style w:type="paragraph" w:customStyle="1" w:styleId="3512">
    <w:name w:val="nuc742"/>
    <w:basedOn w:val="1"/>
    <w:qFormat/>
    <w:uiPriority w:val="0"/>
    <w:pPr>
      <w:widowControl/>
      <w:spacing w:before="100" w:beforeAutospacing="1" w:after="100" w:afterAutospacing="1"/>
      <w:jc w:val="left"/>
    </w:pPr>
    <w:rPr>
      <w:rFonts w:eastAsia="等线"/>
      <w:vanish/>
    </w:rPr>
  </w:style>
  <w:style w:type="paragraph" w:customStyle="1" w:styleId="3513">
    <w:name w:val="_Style 52"/>
    <w:basedOn w:val="1"/>
    <w:qFormat/>
    <w:uiPriority w:val="0"/>
    <w:rPr>
      <w:rFonts w:hAnsi="等线" w:eastAsia="等线"/>
      <w:snapToGrid w:val="0"/>
      <w:szCs w:val="20"/>
    </w:rPr>
  </w:style>
  <w:style w:type="paragraph" w:customStyle="1" w:styleId="3514">
    <w:name w:val="并列项 2"/>
    <w:basedOn w:val="4"/>
    <w:qFormat/>
    <w:uiPriority w:val="0"/>
    <w:pPr>
      <w:tabs>
        <w:tab w:val="left" w:pos="927"/>
        <w:tab w:val="left" w:pos="1077"/>
      </w:tabs>
      <w:spacing w:line="300" w:lineRule="auto"/>
      <w:ind w:firstLine="357" w:firstLineChars="0"/>
    </w:pPr>
    <w:rPr>
      <w:rFonts w:hAnsi="等线" w:eastAsia="等线"/>
      <w:snapToGrid w:val="0"/>
      <w:kern w:val="2"/>
      <w:szCs w:val="24"/>
    </w:rPr>
  </w:style>
  <w:style w:type="paragraph" w:customStyle="1" w:styleId="3515">
    <w:name w:val="表格栏头 - 大"/>
    <w:basedOn w:val="1"/>
    <w:qFormat/>
    <w:uiPriority w:val="0"/>
    <w:pPr>
      <w:widowControl/>
      <w:kinsoku w:val="0"/>
      <w:wordWrap w:val="0"/>
      <w:overflowPunct w:val="0"/>
      <w:autoSpaceDE w:val="0"/>
      <w:autoSpaceDN w:val="0"/>
      <w:adjustRightInd w:val="0"/>
      <w:spacing w:before="20" w:after="20" w:line="360" w:lineRule="auto"/>
      <w:jc w:val="left"/>
      <w:textAlignment w:val="baseline"/>
    </w:pPr>
    <w:rPr>
      <w:rFonts w:ascii="Tahoma" w:hAnsi="Tahoma" w:eastAsia="等线"/>
      <w:b/>
      <w:sz w:val="18"/>
      <w:szCs w:val="20"/>
    </w:rPr>
  </w:style>
  <w:style w:type="paragraph" w:customStyle="1" w:styleId="3516">
    <w:name w:val="InfoBlue"/>
    <w:basedOn w:val="1"/>
    <w:next w:val="34"/>
    <w:autoRedefine/>
    <w:qFormat/>
    <w:uiPriority w:val="0"/>
    <w:pPr>
      <w:tabs>
        <w:tab w:val="left" w:pos="1260"/>
      </w:tabs>
      <w:spacing w:after="120" w:line="240" w:lineRule="atLeast"/>
      <w:ind w:left="765"/>
      <w:jc w:val="left"/>
    </w:pPr>
    <w:rPr>
      <w:rFonts w:ascii="等线" w:hAnsi="等线" w:eastAsia="等线"/>
      <w:i/>
      <w:snapToGrid w:val="0"/>
      <w:color w:val="0000FF"/>
      <w:sz w:val="20"/>
      <w:szCs w:val="20"/>
    </w:rPr>
  </w:style>
  <w:style w:type="paragraph" w:customStyle="1" w:styleId="3517">
    <w:name w:val="并列项3"/>
    <w:basedOn w:val="4"/>
    <w:autoRedefine/>
    <w:qFormat/>
    <w:uiPriority w:val="0"/>
    <w:pPr>
      <w:tabs>
        <w:tab w:val="left" w:pos="840"/>
        <w:tab w:val="left" w:pos="1365"/>
      </w:tabs>
      <w:spacing w:line="300" w:lineRule="auto"/>
      <w:ind w:left="1365" w:hanging="420" w:firstLineChars="0"/>
    </w:pPr>
    <w:rPr>
      <w:rFonts w:hAnsi="等线" w:eastAsia="等线"/>
      <w:snapToGrid w:val="0"/>
      <w:kern w:val="2"/>
      <w:szCs w:val="24"/>
    </w:rPr>
  </w:style>
  <w:style w:type="paragraph" w:customStyle="1" w:styleId="3518">
    <w:name w:val="Tabletext"/>
    <w:basedOn w:val="1"/>
    <w:autoRedefine/>
    <w:qFormat/>
    <w:uiPriority w:val="0"/>
    <w:pPr>
      <w:keepLines/>
      <w:spacing w:after="120" w:line="240" w:lineRule="atLeast"/>
      <w:jc w:val="left"/>
    </w:pPr>
    <w:rPr>
      <w:rFonts w:hAnsi="等线" w:eastAsia="等线"/>
      <w:snapToGrid w:val="0"/>
      <w:sz w:val="20"/>
      <w:szCs w:val="20"/>
    </w:rPr>
  </w:style>
  <w:style w:type="paragraph" w:customStyle="1" w:styleId="3519">
    <w:name w:val="Char Char2 Char Char"/>
    <w:basedOn w:val="1"/>
    <w:qFormat/>
    <w:uiPriority w:val="0"/>
    <w:rPr>
      <w:rFonts w:hAnsi="等线" w:eastAsia="等线"/>
      <w:szCs w:val="20"/>
    </w:rPr>
  </w:style>
  <w:style w:type="paragraph" w:customStyle="1" w:styleId="3520">
    <w:name w:val="cstyle1"/>
    <w:basedOn w:val="1"/>
    <w:next w:val="1"/>
    <w:autoRedefine/>
    <w:qFormat/>
    <w:uiPriority w:val="0"/>
    <w:pPr>
      <w:adjustRightInd w:val="0"/>
      <w:spacing w:line="170" w:lineRule="atLeast"/>
      <w:jc w:val="center"/>
      <w:textAlignment w:val="baseline"/>
    </w:pPr>
    <w:rPr>
      <w:rFonts w:ascii="黑体" w:hAnsi="等线" w:eastAsia="黑体"/>
      <w:sz w:val="52"/>
      <w:szCs w:val="20"/>
    </w:rPr>
  </w:style>
  <w:style w:type="paragraph" w:customStyle="1" w:styleId="3521">
    <w:name w:val="Char Char Char Char Char Char1"/>
    <w:basedOn w:val="1"/>
    <w:qFormat/>
    <w:uiPriority w:val="0"/>
    <w:pPr>
      <w:widowControl/>
      <w:jc w:val="left"/>
    </w:pPr>
    <w:rPr>
      <w:rFonts w:ascii="等线" w:hAnsi="等线" w:eastAsia="黑体"/>
      <w:szCs w:val="20"/>
      <w:lang w:eastAsia="en-US"/>
    </w:rPr>
  </w:style>
  <w:style w:type="paragraph" w:customStyle="1" w:styleId="3522">
    <w:name w:val="样式 样式 标题 2 + 黑体 小四 段前: 7.8 磅 段后: 7.8 磅 行距: 多倍行距 1.25 字行 + 段前: 0...."/>
    <w:basedOn w:val="1"/>
    <w:qFormat/>
    <w:uiPriority w:val="0"/>
    <w:pPr>
      <w:keepNext/>
      <w:keepLines/>
      <w:spacing w:line="300" w:lineRule="auto"/>
      <w:ind w:left="578" w:hanging="578"/>
      <w:outlineLvl w:val="1"/>
    </w:pPr>
    <w:rPr>
      <w:rFonts w:ascii="黑体" w:eastAsia="黑体"/>
      <w:bCs/>
      <w:kern w:val="2"/>
      <w:szCs w:val="20"/>
    </w:rPr>
  </w:style>
  <w:style w:type="paragraph" w:customStyle="1" w:styleId="3523">
    <w:name w:val="Char Char2 Char Char Char Char Char Char Char Char"/>
    <w:basedOn w:val="1"/>
    <w:qFormat/>
    <w:uiPriority w:val="0"/>
    <w:rPr>
      <w:rFonts w:hAnsi="等线" w:eastAsia="等线"/>
      <w:snapToGrid w:val="0"/>
      <w:szCs w:val="20"/>
    </w:rPr>
  </w:style>
  <w:style w:type="character" w:customStyle="1" w:styleId="3524">
    <w:name w:val="Char Char10"/>
    <w:autoRedefine/>
    <w:qFormat/>
    <w:uiPriority w:val="0"/>
    <w:rPr>
      <w:rFonts w:eastAsia="黑体"/>
      <w:bCs/>
      <w:kern w:val="2"/>
      <w:sz w:val="24"/>
      <w:szCs w:val="32"/>
      <w:lang w:val="en-US" w:eastAsia="zh-CN" w:bidi="ar-SA"/>
    </w:rPr>
  </w:style>
  <w:style w:type="paragraph" w:customStyle="1" w:styleId="3525">
    <w:name w:val="样式 图表目录 + 左侧:  2 字符 悬挂缩进: 2 字符"/>
    <w:basedOn w:val="74"/>
    <w:autoRedefine/>
    <w:qFormat/>
    <w:uiPriority w:val="0"/>
    <w:pPr>
      <w:spacing w:line="300" w:lineRule="auto"/>
      <w:ind w:left="400" w:leftChars="0" w:firstLine="0" w:firstLineChars="0"/>
      <w:jc w:val="left"/>
    </w:pPr>
    <w:rPr>
      <w:rFonts w:ascii="等线" w:hAnsi="等线" w:eastAsia="等线"/>
      <w:caps/>
      <w:kern w:val="2"/>
      <w:szCs w:val="20"/>
    </w:rPr>
  </w:style>
  <w:style w:type="paragraph" w:customStyle="1" w:styleId="3526">
    <w:name w:val="样式 武警正文样式 宋体 字距调整小四 行距: 1.5 倍行距 首行缩进:  2 字符 + 仿宋"/>
    <w:basedOn w:val="1"/>
    <w:qFormat/>
    <w:uiPriority w:val="0"/>
    <w:pPr>
      <w:spacing w:line="360" w:lineRule="auto"/>
      <w:ind w:firstLine="480" w:firstLineChars="200"/>
    </w:pPr>
    <w:rPr>
      <w:rFonts w:ascii="仿宋" w:hAnsi="仿宋" w:eastAsia="等线"/>
      <w:kern w:val="24"/>
      <w:szCs w:val="20"/>
    </w:rPr>
  </w:style>
  <w:style w:type="paragraph" w:customStyle="1" w:styleId="3527">
    <w:name w:val="武警正文样式 宋体 字距调整小四 行距: 1.5 倍行距 首行缩进:  2 字符"/>
    <w:basedOn w:val="1"/>
    <w:qFormat/>
    <w:uiPriority w:val="0"/>
    <w:pPr>
      <w:spacing w:line="360" w:lineRule="auto"/>
      <w:ind w:firstLine="480" w:firstLineChars="200"/>
    </w:pPr>
    <w:rPr>
      <w:rFonts w:eastAsia="等线"/>
      <w:kern w:val="24"/>
      <w:szCs w:val="20"/>
    </w:rPr>
  </w:style>
  <w:style w:type="paragraph" w:customStyle="1" w:styleId="3528">
    <w:name w:val="PGIS编号1样式"/>
    <w:basedOn w:val="1"/>
    <w:link w:val="3529"/>
    <w:qFormat/>
    <w:uiPriority w:val="0"/>
    <w:pPr>
      <w:widowControl/>
      <w:numPr>
        <w:ilvl w:val="0"/>
        <w:numId w:val="147"/>
      </w:numPr>
      <w:spacing w:line="300" w:lineRule="auto"/>
      <w:ind w:left="0" w:firstLine="200" w:firstLineChars="200"/>
      <w:jc w:val="left"/>
    </w:pPr>
    <w:rPr>
      <w:rFonts w:eastAsia="等线"/>
      <w:spacing w:val="8"/>
      <w:lang w:eastAsia="en-US"/>
    </w:rPr>
  </w:style>
  <w:style w:type="character" w:customStyle="1" w:styleId="3529">
    <w:name w:val="PGIS编号1样式 Char"/>
    <w:link w:val="3528"/>
    <w:autoRedefine/>
    <w:qFormat/>
    <w:uiPriority w:val="0"/>
    <w:rPr>
      <w:rFonts w:ascii="宋体" w:hAnsi="宋体" w:eastAsia="等线" w:cs="宋体"/>
      <w:spacing w:val="8"/>
      <w:sz w:val="24"/>
      <w:szCs w:val="21"/>
      <w:lang w:eastAsia="en-US"/>
    </w:rPr>
  </w:style>
  <w:style w:type="paragraph" w:customStyle="1" w:styleId="3530">
    <w:name w:val="PGIS正文"/>
    <w:basedOn w:val="1"/>
    <w:link w:val="3531"/>
    <w:autoRedefine/>
    <w:qFormat/>
    <w:uiPriority w:val="0"/>
    <w:pPr>
      <w:spacing w:line="300" w:lineRule="auto"/>
      <w:ind w:firstLine="480" w:firstLineChars="200"/>
    </w:pPr>
    <w:rPr>
      <w:rFonts w:ascii="等线" w:hAnsi="等线" w:eastAsia="等线"/>
      <w:spacing w:val="8"/>
      <w:kern w:val="2"/>
      <w:szCs w:val="20"/>
    </w:rPr>
  </w:style>
  <w:style w:type="character" w:customStyle="1" w:styleId="3531">
    <w:name w:val="PGIS正文 Char"/>
    <w:link w:val="3530"/>
    <w:qFormat/>
    <w:uiPriority w:val="0"/>
    <w:rPr>
      <w:rFonts w:ascii="等线" w:hAnsi="等线" w:eastAsia="等线" w:cs="宋体"/>
      <w:spacing w:val="8"/>
      <w:kern w:val="2"/>
      <w:sz w:val="21"/>
    </w:rPr>
  </w:style>
  <w:style w:type="character" w:customStyle="1" w:styleId="3532">
    <w:name w:val="title Char"/>
    <w:autoRedefine/>
    <w:qFormat/>
    <w:uiPriority w:val="0"/>
    <w:rPr>
      <w:rFonts w:ascii="黑体" w:hAnsi="Arial" w:eastAsia="黑体"/>
      <w:kern w:val="2"/>
      <w:sz w:val="24"/>
      <w:szCs w:val="24"/>
      <w:lang w:val="zh-CN" w:eastAsia="zh-CN"/>
    </w:rPr>
  </w:style>
  <w:style w:type="paragraph" w:customStyle="1" w:styleId="3533">
    <w:name w:val="左侧:  0.74 厘米"/>
    <w:basedOn w:val="8"/>
    <w:qFormat/>
    <w:uiPriority w:val="0"/>
    <w:pPr>
      <w:widowControl w:val="0"/>
      <w:numPr>
        <w:ilvl w:val="0"/>
        <w:numId w:val="0"/>
      </w:numPr>
      <w:tabs>
        <w:tab w:val="clear" w:pos="1276"/>
        <w:tab w:val="clear" w:pos="2030"/>
        <w:tab w:val="clear" w:pos="2895"/>
      </w:tabs>
      <w:overflowPunct/>
      <w:autoSpaceDE/>
      <w:autoSpaceDN/>
      <w:adjustRightInd/>
      <w:snapToGrid w:val="0"/>
      <w:spacing w:beforeLines="100" w:afterLines="50" w:line="300" w:lineRule="auto"/>
      <w:ind w:left="420"/>
      <w:textAlignment w:val="auto"/>
    </w:pPr>
    <w:rPr>
      <w:rFonts w:ascii="宋体"/>
      <w:b w:val="0"/>
      <w:snapToGrid w:val="0"/>
      <w:lang w:val="zh-CN"/>
    </w:rPr>
  </w:style>
  <w:style w:type="character" w:customStyle="1" w:styleId="3534">
    <w:name w:val="tx1"/>
    <w:qFormat/>
    <w:uiPriority w:val="0"/>
    <w:rPr>
      <w:b/>
      <w:bCs/>
    </w:rPr>
  </w:style>
  <w:style w:type="paragraph" w:customStyle="1" w:styleId="3535">
    <w:name w:val="样式 表名 + Times New Roman"/>
    <w:basedOn w:val="1"/>
    <w:link w:val="3536"/>
    <w:qFormat/>
    <w:uiPriority w:val="0"/>
    <w:pPr>
      <w:tabs>
        <w:tab w:val="left" w:pos="2835"/>
      </w:tabs>
      <w:adjustRightInd w:val="0"/>
      <w:snapToGrid w:val="0"/>
      <w:spacing w:before="163" w:beforeLines="50" w:line="300" w:lineRule="auto"/>
      <w:ind w:left="3459" w:hanging="624"/>
    </w:pPr>
    <w:rPr>
      <w:rFonts w:ascii="黑体" w:hAnsi="等线" w:eastAsia="黑体"/>
      <w:snapToGrid w:val="0"/>
      <w:szCs w:val="20"/>
    </w:rPr>
  </w:style>
  <w:style w:type="character" w:customStyle="1" w:styleId="3536">
    <w:name w:val="样式 表名 + Times New Roman Char"/>
    <w:link w:val="3535"/>
    <w:qFormat/>
    <w:uiPriority w:val="0"/>
    <w:rPr>
      <w:rFonts w:ascii="黑体" w:hAnsi="等线" w:eastAsia="黑体" w:cs="宋体"/>
      <w:snapToGrid w:val="0"/>
      <w:sz w:val="24"/>
    </w:rPr>
  </w:style>
  <w:style w:type="paragraph" w:customStyle="1" w:styleId="3537">
    <w:name w:val="My正文"/>
    <w:basedOn w:val="1"/>
    <w:qFormat/>
    <w:uiPriority w:val="0"/>
    <w:pPr>
      <w:ind w:firstLine="420" w:firstLineChars="200"/>
    </w:pPr>
    <w:rPr>
      <w:rFonts w:ascii="等线" w:hAnsi="等线" w:eastAsia="等线"/>
      <w:kern w:val="2"/>
      <w:sz w:val="28"/>
    </w:rPr>
  </w:style>
  <w:style w:type="character" w:customStyle="1" w:styleId="3538">
    <w:name w:val="公文正文 Char Char"/>
    <w:link w:val="3390"/>
    <w:qFormat/>
    <w:uiPriority w:val="0"/>
    <w:rPr>
      <w:rFonts w:ascii="仿宋_GB2312" w:hAnsi="宋体" w:eastAsia="仿宋_GB2312" w:cs="宋体"/>
      <w:kern w:val="28"/>
      <w:sz w:val="28"/>
      <w:szCs w:val="21"/>
    </w:rPr>
  </w:style>
  <w:style w:type="character" w:customStyle="1" w:styleId="3539">
    <w:name w:val="My正文 Char Char"/>
    <w:qFormat/>
    <w:uiPriority w:val="0"/>
    <w:rPr>
      <w:rFonts w:eastAsia="宋体"/>
      <w:kern w:val="2"/>
      <w:sz w:val="28"/>
      <w:szCs w:val="24"/>
      <w:lang w:val="en-US" w:eastAsia="zh-CN" w:bidi="ar-SA"/>
    </w:rPr>
  </w:style>
  <w:style w:type="character" w:customStyle="1" w:styleId="3540">
    <w:name w:val="正文首行缩进2字符 Char Char"/>
    <w:autoRedefine/>
    <w:qFormat/>
    <w:uiPriority w:val="0"/>
    <w:rPr>
      <w:rFonts w:ascii="Times New Roman" w:hAnsi="Times New Roman" w:eastAsia="宋体" w:cs="Times New Roman"/>
      <w:color w:val="000000"/>
      <w:sz w:val="24"/>
      <w:szCs w:val="21"/>
    </w:rPr>
  </w:style>
  <w:style w:type="character" w:customStyle="1" w:styleId="3541">
    <w:name w:val="标准文本 Char Char"/>
    <w:autoRedefine/>
    <w:qFormat/>
    <w:uiPriority w:val="0"/>
    <w:rPr>
      <w:rFonts w:cs="宋体"/>
      <w:kern w:val="2"/>
      <w:sz w:val="24"/>
    </w:rPr>
  </w:style>
  <w:style w:type="character" w:customStyle="1" w:styleId="3542">
    <w:name w:val="一级条标题 Char Char Char Char"/>
    <w:autoRedefine/>
    <w:qFormat/>
    <w:uiPriority w:val="0"/>
  </w:style>
  <w:style w:type="character" w:customStyle="1" w:styleId="3543">
    <w:name w:val="章标题 Char Char Char Char"/>
    <w:link w:val="3544"/>
    <w:autoRedefine/>
    <w:qFormat/>
    <w:uiPriority w:val="0"/>
    <w:rPr>
      <w:rFonts w:ascii="黑体" w:eastAsia="黑体"/>
    </w:rPr>
  </w:style>
  <w:style w:type="paragraph" w:customStyle="1" w:styleId="3544">
    <w:name w:val="章标题 Char Char"/>
    <w:next w:val="1"/>
    <w:link w:val="3543"/>
    <w:qFormat/>
    <w:uiPriority w:val="0"/>
    <w:pPr>
      <w:tabs>
        <w:tab w:val="left" w:pos="840"/>
      </w:tabs>
      <w:spacing w:before="156" w:beforeLines="50" w:after="156" w:afterLines="50"/>
      <w:ind w:left="840" w:hanging="420"/>
      <w:jc w:val="both"/>
      <w:outlineLvl w:val="1"/>
    </w:pPr>
    <w:rPr>
      <w:rFonts w:ascii="黑体" w:hAnsi="Times New Roman" w:eastAsia="黑体" w:cs="Times New Roman"/>
      <w:lang w:val="en-US" w:eastAsia="zh-CN" w:bidi="ar-SA"/>
    </w:rPr>
  </w:style>
  <w:style w:type="character" w:customStyle="1" w:styleId="3545">
    <w:name w:val="五级条标题 Char Char"/>
    <w:link w:val="614"/>
    <w:qFormat/>
    <w:uiPriority w:val="0"/>
    <w:rPr>
      <w:rFonts w:ascii="等线" w:hAnsi="等线" w:eastAsia="黑体" w:cs="宋体"/>
      <w:sz w:val="24"/>
    </w:rPr>
  </w:style>
  <w:style w:type="character" w:customStyle="1" w:styleId="3546">
    <w:name w:val="四级条标题 Char Char"/>
    <w:link w:val="610"/>
    <w:autoRedefine/>
    <w:qFormat/>
    <w:uiPriority w:val="0"/>
    <w:rPr>
      <w:rFonts w:ascii="等线" w:hAnsi="等线" w:eastAsia="黑体" w:cs="宋体"/>
      <w:sz w:val="21"/>
    </w:rPr>
  </w:style>
  <w:style w:type="character" w:customStyle="1" w:styleId="3547">
    <w:name w:val="江西-正文 Char"/>
    <w:link w:val="3548"/>
    <w:qFormat/>
    <w:uiPriority w:val="0"/>
    <w:rPr>
      <w:rFonts w:ascii="Calibri" w:hAnsi="Calibri" w:eastAsia="华文中宋"/>
    </w:rPr>
  </w:style>
  <w:style w:type="paragraph" w:customStyle="1" w:styleId="3548">
    <w:name w:val="江西-正文"/>
    <w:basedOn w:val="1"/>
    <w:link w:val="3547"/>
    <w:qFormat/>
    <w:uiPriority w:val="0"/>
    <w:pPr>
      <w:spacing w:line="360" w:lineRule="auto"/>
      <w:ind w:firstLine="200" w:firstLineChars="200"/>
    </w:pPr>
    <w:rPr>
      <w:rFonts w:ascii="Calibri" w:hAnsi="Calibri" w:eastAsia="华文中宋"/>
      <w:sz w:val="20"/>
      <w:szCs w:val="20"/>
    </w:rPr>
  </w:style>
  <w:style w:type="character" w:customStyle="1" w:styleId="3549">
    <w:name w:val="章标题 Char Char Char Char Char"/>
    <w:link w:val="579"/>
    <w:autoRedefine/>
    <w:qFormat/>
    <w:uiPriority w:val="0"/>
    <w:rPr>
      <w:rFonts w:ascii="黑体" w:eastAsia="黑体" w:cs="宋体"/>
      <w:kern w:val="2"/>
      <w:sz w:val="21"/>
      <w:szCs w:val="21"/>
    </w:rPr>
  </w:style>
  <w:style w:type="character" w:customStyle="1" w:styleId="3550">
    <w:name w:val="三级条标题 Char Char"/>
    <w:link w:val="606"/>
    <w:autoRedefine/>
    <w:qFormat/>
    <w:uiPriority w:val="0"/>
    <w:rPr>
      <w:rFonts w:ascii="等线" w:hAnsi="等线" w:eastAsia="黑体" w:cs="宋体"/>
      <w:sz w:val="21"/>
    </w:rPr>
  </w:style>
  <w:style w:type="character" w:customStyle="1" w:styleId="3551">
    <w:name w:val="二级条标题 Char Char Char"/>
    <w:qFormat/>
    <w:uiPriority w:val="0"/>
  </w:style>
  <w:style w:type="character" w:customStyle="1" w:styleId="3552">
    <w:name w:val="正文表标题 Char Char"/>
    <w:link w:val="615"/>
    <w:autoRedefine/>
    <w:qFormat/>
    <w:uiPriority w:val="0"/>
    <w:rPr>
      <w:rFonts w:ascii="黑体" w:eastAsia="黑体" w:cs="宋体"/>
      <w:kern w:val="2"/>
      <w:sz w:val="21"/>
      <w:szCs w:val="21"/>
    </w:rPr>
  </w:style>
  <w:style w:type="character" w:customStyle="1" w:styleId="3553">
    <w:name w:val="arial111"/>
    <w:autoRedefine/>
    <w:qFormat/>
    <w:uiPriority w:val="0"/>
    <w:rPr>
      <w:rFonts w:hint="default" w:ascii="Arial" w:hAnsi="Arial" w:cs="Arial"/>
      <w:sz w:val="17"/>
      <w:szCs w:val="17"/>
    </w:rPr>
  </w:style>
  <w:style w:type="character" w:customStyle="1" w:styleId="3554">
    <w:name w:val="wd12hei221"/>
    <w:autoRedefine/>
    <w:qFormat/>
    <w:uiPriority w:val="0"/>
    <w:rPr>
      <w:color w:val="000000"/>
      <w:sz w:val="20"/>
      <w:szCs w:val="20"/>
      <w:u w:val="none"/>
    </w:rPr>
  </w:style>
  <w:style w:type="character" w:customStyle="1" w:styleId="3555">
    <w:name w:val="kleintab1"/>
    <w:qFormat/>
    <w:uiPriority w:val="0"/>
    <w:rPr>
      <w:color w:val="999999"/>
      <w:sz w:val="7"/>
      <w:szCs w:val="7"/>
    </w:rPr>
  </w:style>
  <w:style w:type="character" w:customStyle="1" w:styleId="3556">
    <w:name w:val="big14"/>
    <w:autoRedefine/>
    <w:qFormat/>
    <w:uiPriority w:val="0"/>
  </w:style>
  <w:style w:type="character" w:customStyle="1" w:styleId="3557">
    <w:name w:val="一级无标题条 Char Char"/>
    <w:link w:val="634"/>
    <w:autoRedefine/>
    <w:qFormat/>
    <w:uiPriority w:val="0"/>
    <w:rPr>
      <w:rFonts w:ascii="等线" w:hAnsi="等线" w:eastAsia="等线" w:cs="宋体"/>
      <w:kern w:val="2"/>
      <w:sz w:val="21"/>
    </w:rPr>
  </w:style>
  <w:style w:type="character" w:customStyle="1" w:styleId="3558">
    <w:name w:val="newsitemtitle1"/>
    <w:autoRedefine/>
    <w:qFormat/>
    <w:uiPriority w:val="0"/>
    <w:rPr>
      <w:b/>
      <w:bCs/>
      <w:color w:val="0000CD"/>
      <w:sz w:val="28"/>
      <w:szCs w:val="28"/>
    </w:rPr>
  </w:style>
  <w:style w:type="character" w:customStyle="1" w:styleId="3559">
    <w:name w:val="style60"/>
    <w:qFormat/>
    <w:uiPriority w:val="0"/>
  </w:style>
  <w:style w:type="character" w:customStyle="1" w:styleId="3560">
    <w:name w:val="zhenwei"/>
    <w:qFormat/>
    <w:uiPriority w:val="0"/>
  </w:style>
  <w:style w:type="character" w:customStyle="1" w:styleId="3561">
    <w:name w:val="不明显强调3"/>
    <w:qFormat/>
    <w:uiPriority w:val="0"/>
    <w:rPr>
      <w:i/>
      <w:color w:val="808080"/>
    </w:rPr>
  </w:style>
  <w:style w:type="paragraph" w:customStyle="1" w:styleId="3562">
    <w:name w:val="Proposals body"/>
    <w:basedOn w:val="1"/>
    <w:next w:val="1"/>
    <w:qFormat/>
    <w:uiPriority w:val="0"/>
    <w:pPr>
      <w:widowControl/>
      <w:spacing w:line="360" w:lineRule="auto"/>
      <w:jc w:val="left"/>
    </w:pPr>
    <w:rPr>
      <w:rFonts w:hAnsi="等线" w:eastAsia="等线"/>
      <w:snapToGrid w:val="0"/>
      <w:color w:val="000000"/>
      <w:szCs w:val="20"/>
    </w:rPr>
  </w:style>
  <w:style w:type="paragraph" w:customStyle="1" w:styleId="3563">
    <w:name w:val="Char Char1 Char Char Char Char Char Char Char Char Char Char Char Char Char Char"/>
    <w:basedOn w:val="1"/>
    <w:qFormat/>
    <w:uiPriority w:val="0"/>
    <w:pPr>
      <w:widowControl/>
      <w:spacing w:after="160" w:line="240" w:lineRule="exact"/>
      <w:jc w:val="left"/>
    </w:pPr>
    <w:rPr>
      <w:rFonts w:ascii="Verdana" w:hAnsi="Verdana" w:eastAsia="等线"/>
      <w:sz w:val="20"/>
      <w:szCs w:val="20"/>
      <w:lang w:eastAsia="en-US"/>
    </w:rPr>
  </w:style>
  <w:style w:type="paragraph" w:customStyle="1" w:styleId="3564">
    <w:name w:val="Char Char Char Char Char Char Char Char Char Char Char Char Char1 Char"/>
    <w:basedOn w:val="1"/>
    <w:qFormat/>
    <w:uiPriority w:val="0"/>
    <w:rPr>
      <w:rFonts w:ascii="Tahoma" w:hAnsi="Tahoma" w:eastAsia="等线"/>
      <w:kern w:val="2"/>
    </w:rPr>
  </w:style>
  <w:style w:type="paragraph" w:customStyle="1" w:styleId="3565">
    <w:name w:val="Char2 Char Char Char Char Char"/>
    <w:basedOn w:val="1"/>
    <w:qFormat/>
    <w:uiPriority w:val="0"/>
    <w:rPr>
      <w:rFonts w:ascii="Tahoma" w:hAnsi="Tahoma" w:eastAsia="等线"/>
      <w:kern w:val="2"/>
      <w:szCs w:val="20"/>
    </w:rPr>
  </w:style>
  <w:style w:type="paragraph" w:customStyle="1" w:styleId="3566">
    <w:name w:val="c封面发布日期"/>
    <w:basedOn w:val="1"/>
    <w:qFormat/>
    <w:uiPriority w:val="0"/>
    <w:pPr>
      <w:adjustRightInd w:val="0"/>
    </w:pPr>
    <w:rPr>
      <w:rFonts w:ascii="等线" w:hAnsi="等线" w:eastAsia="黑体"/>
      <w:sz w:val="28"/>
      <w:szCs w:val="20"/>
    </w:rPr>
  </w:style>
  <w:style w:type="paragraph" w:customStyle="1" w:styleId="3567">
    <w:name w:val="Char Char Char Char Char Char Char Char Char Char Char Char Char Char Char Char Char"/>
    <w:basedOn w:val="1"/>
    <w:qFormat/>
    <w:uiPriority w:val="0"/>
    <w:rPr>
      <w:rFonts w:ascii="Tahoma" w:hAnsi="Tahoma" w:eastAsia="等线"/>
      <w:kern w:val="2"/>
      <w:szCs w:val="20"/>
    </w:rPr>
  </w:style>
  <w:style w:type="paragraph" w:customStyle="1" w:styleId="3568">
    <w:name w:val="附录性质"/>
    <w:basedOn w:val="1"/>
    <w:qFormat/>
    <w:uiPriority w:val="0"/>
    <w:pPr>
      <w:jc w:val="center"/>
    </w:pPr>
    <w:rPr>
      <w:rFonts w:ascii="黑体" w:hAnsi="等线" w:eastAsia="黑体"/>
      <w:kern w:val="2"/>
    </w:rPr>
  </w:style>
  <w:style w:type="paragraph" w:customStyle="1" w:styleId="3569">
    <w:name w:val="Char Char6 Char Char"/>
    <w:basedOn w:val="1"/>
    <w:qFormat/>
    <w:uiPriority w:val="0"/>
    <w:pPr>
      <w:tabs>
        <w:tab w:val="right" w:pos="-2120"/>
      </w:tabs>
      <w:snapToGrid w:val="0"/>
    </w:pPr>
    <w:rPr>
      <w:rFonts w:ascii="Tahoma" w:hAnsi="Tahoma" w:eastAsia="等线"/>
      <w:spacing w:val="6"/>
      <w:kern w:val="2"/>
      <w:szCs w:val="20"/>
    </w:rPr>
  </w:style>
  <w:style w:type="paragraph" w:customStyle="1" w:styleId="3570">
    <w:name w:val="样式 标题 4H4sect 1.2.3.4Ref Heading 1rh1Heading sqlh4h41h42..."/>
    <w:basedOn w:val="7"/>
    <w:qFormat/>
    <w:uiPriority w:val="0"/>
    <w:pPr>
      <w:keepNext/>
      <w:keepLines/>
      <w:widowControl w:val="0"/>
      <w:numPr>
        <w:ilvl w:val="0"/>
        <w:numId w:val="0"/>
      </w:numPr>
      <w:tabs>
        <w:tab w:val="clear" w:pos="1644"/>
        <w:tab w:val="clear" w:pos="2100"/>
      </w:tabs>
      <w:overflowPunct/>
      <w:autoSpaceDE/>
      <w:autoSpaceDN/>
      <w:snapToGrid w:val="0"/>
      <w:spacing w:after="156" w:afterLines="50"/>
      <w:ind w:left="425" w:hanging="425"/>
      <w:textAlignment w:val="auto"/>
    </w:pPr>
    <w:rPr>
      <w:rFonts w:ascii="Times New Roman" w:hAnsi="Times New Roman" w:eastAsia="宋体"/>
      <w:kern w:val="2"/>
      <w:sz w:val="24"/>
      <w:szCs w:val="20"/>
    </w:rPr>
  </w:style>
  <w:style w:type="paragraph" w:customStyle="1" w:styleId="3571">
    <w:name w:val="字母编号列项"/>
    <w:qFormat/>
    <w:uiPriority w:val="0"/>
    <w:pPr>
      <w:ind w:left="840" w:leftChars="200" w:hanging="420" w:hangingChars="200"/>
      <w:jc w:val="both"/>
    </w:pPr>
    <w:rPr>
      <w:rFonts w:ascii="宋体" w:hAnsi="Times New Roman" w:eastAsia="宋体" w:cs="Times New Roman"/>
      <w:kern w:val="2"/>
      <w:sz w:val="21"/>
      <w:szCs w:val="21"/>
      <w:lang w:val="en-US" w:eastAsia="zh-CN" w:bidi="ar-SA"/>
    </w:rPr>
  </w:style>
  <w:style w:type="paragraph" w:customStyle="1" w:styleId="3572">
    <w:name w:val="摘要"/>
    <w:basedOn w:val="1"/>
    <w:qFormat/>
    <w:uiPriority w:val="0"/>
    <w:pPr>
      <w:widowControl/>
      <w:tabs>
        <w:tab w:val="left" w:pos="907"/>
      </w:tabs>
      <w:autoSpaceDE w:val="0"/>
      <w:autoSpaceDN w:val="0"/>
      <w:adjustRightInd w:val="0"/>
      <w:spacing w:line="360" w:lineRule="auto"/>
      <w:ind w:left="879" w:hanging="879" w:firstLineChars="200"/>
    </w:pPr>
    <w:rPr>
      <w:rFonts w:eastAsia="仿宋_GB2312"/>
      <w:b/>
      <w:sz w:val="28"/>
    </w:rPr>
  </w:style>
  <w:style w:type="paragraph" w:customStyle="1" w:styleId="3573">
    <w:name w:val="样式 标题 3标题 3 CharH3h33rd level3Level 3 Headlevel_3PIM 3s..."/>
    <w:basedOn w:val="6"/>
    <w:qFormat/>
    <w:uiPriority w:val="0"/>
    <w:pPr>
      <w:keepNext/>
      <w:keepLines/>
      <w:widowControl w:val="0"/>
      <w:numPr>
        <w:ilvl w:val="0"/>
        <w:numId w:val="0"/>
      </w:numPr>
      <w:tabs>
        <w:tab w:val="left" w:pos="425"/>
      </w:tabs>
      <w:overflowPunct/>
      <w:autoSpaceDE/>
      <w:autoSpaceDN/>
      <w:adjustRightInd/>
      <w:spacing w:after="156" w:afterLines="50"/>
      <w:jc w:val="left"/>
      <w:textAlignment w:val="auto"/>
    </w:pPr>
    <w:rPr>
      <w:rFonts w:ascii="Times New Roman" w:hAnsi="Times New Roman" w:eastAsia="宋体"/>
      <w:color w:val="000000"/>
      <w:kern w:val="2"/>
      <w:sz w:val="28"/>
    </w:rPr>
  </w:style>
  <w:style w:type="paragraph" w:customStyle="1" w:styleId="3574">
    <w:name w:val="Char Char Char Char Char Char Char Char Char Char Char Char Char Char"/>
    <w:basedOn w:val="1"/>
    <w:qFormat/>
    <w:uiPriority w:val="0"/>
    <w:rPr>
      <w:rFonts w:ascii="Tahoma" w:hAnsi="Tahoma" w:eastAsia="等线"/>
      <w:kern w:val="2"/>
      <w:szCs w:val="20"/>
    </w:rPr>
  </w:style>
  <w:style w:type="paragraph" w:customStyle="1" w:styleId="3575">
    <w:name w:val="科大三级目录"/>
    <w:basedOn w:val="5"/>
    <w:qFormat/>
    <w:uiPriority w:val="0"/>
    <w:pPr>
      <w:keepNext/>
      <w:keepLines/>
      <w:numPr>
        <w:ilvl w:val="0"/>
        <w:numId w:val="0"/>
      </w:numPr>
      <w:tabs>
        <w:tab w:val="clear" w:pos="576"/>
        <w:tab w:val="clear" w:pos="720"/>
      </w:tabs>
      <w:overflowPunct/>
      <w:autoSpaceDE/>
      <w:autoSpaceDN/>
      <w:adjustRightInd/>
      <w:spacing w:before="240" w:line="276" w:lineRule="auto"/>
      <w:ind w:left="1984" w:hanging="708"/>
      <w:jc w:val="left"/>
      <w:textAlignment w:val="auto"/>
    </w:pPr>
    <w:rPr>
      <w:rFonts w:ascii="Cambria" w:hAnsi="Cambria" w:eastAsia="楷体"/>
      <w:iCs w:val="0"/>
      <w:color w:val="000000"/>
      <w:sz w:val="26"/>
      <w:szCs w:val="26"/>
      <w:lang w:val="en-GB"/>
    </w:rPr>
  </w:style>
  <w:style w:type="paragraph" w:customStyle="1" w:styleId="3576">
    <w:name w:val="TOC 标题6"/>
    <w:basedOn w:val="3"/>
    <w:next w:val="1"/>
    <w:qFormat/>
    <w:uiPriority w:val="0"/>
    <w:pPr>
      <w:keepNext/>
      <w:keepLines/>
      <w:numPr>
        <w:numId w:val="0"/>
      </w:numPr>
      <w:tabs>
        <w:tab w:val="clear" w:pos="540"/>
        <w:tab w:val="clear" w:pos="8100"/>
      </w:tabs>
      <w:overflowPunct/>
      <w:autoSpaceDE/>
      <w:autoSpaceDN/>
      <w:adjustRightInd/>
      <w:spacing w:before="480" w:line="276" w:lineRule="auto"/>
      <w:ind w:left="432" w:hanging="432"/>
      <w:jc w:val="left"/>
      <w:textAlignment w:val="auto"/>
      <w:outlineLvl w:val="9"/>
    </w:pPr>
    <w:rPr>
      <w:rFonts w:ascii="Cambria" w:hAnsi="Cambria" w:eastAsia="宋体"/>
      <w:color w:val="365F91"/>
      <w:sz w:val="28"/>
      <w:szCs w:val="28"/>
    </w:rPr>
  </w:style>
  <w:style w:type="paragraph" w:customStyle="1" w:styleId="3577">
    <w:name w:val="修订5"/>
    <w:qFormat/>
    <w:uiPriority w:val="0"/>
    <w:rPr>
      <w:rFonts w:ascii="Calibri" w:hAnsi="Calibri" w:eastAsia="仿宋_GB2312" w:cs="Times New Roman"/>
      <w:kern w:val="2"/>
      <w:sz w:val="28"/>
      <w:szCs w:val="22"/>
      <w:lang w:val="en-US" w:eastAsia="zh-CN" w:bidi="ar-SA"/>
    </w:rPr>
  </w:style>
  <w:style w:type="character" w:customStyle="1" w:styleId="3578">
    <w:name w:val="文本正文 Char Char"/>
    <w:link w:val="3579"/>
    <w:qFormat/>
    <w:uiPriority w:val="0"/>
    <w:rPr>
      <w:rFonts w:cs="宋体"/>
      <w:lang w:eastAsia="en-US"/>
    </w:rPr>
  </w:style>
  <w:style w:type="paragraph" w:customStyle="1" w:styleId="3579">
    <w:name w:val="文本正文"/>
    <w:basedOn w:val="1"/>
    <w:link w:val="3578"/>
    <w:qFormat/>
    <w:uiPriority w:val="0"/>
    <w:pPr>
      <w:widowControl/>
      <w:tabs>
        <w:tab w:val="left" w:pos="9356"/>
      </w:tabs>
      <w:spacing w:before="80" w:after="80" w:line="288" w:lineRule="auto"/>
      <w:ind w:firstLine="420" w:firstLineChars="200"/>
    </w:pPr>
    <w:rPr>
      <w:rFonts w:ascii="Times New Roman" w:hAnsi="Times New Roman"/>
      <w:sz w:val="20"/>
      <w:szCs w:val="20"/>
      <w:lang w:eastAsia="en-US"/>
    </w:rPr>
  </w:style>
  <w:style w:type="character" w:customStyle="1" w:styleId="3580">
    <w:name w:val="Table Text Char Char Char"/>
    <w:qFormat/>
    <w:uiPriority w:val="0"/>
    <w:rPr>
      <w:rFonts w:ascii="Arial" w:hAnsi="Arial"/>
      <w:sz w:val="18"/>
    </w:rPr>
  </w:style>
  <w:style w:type="character" w:customStyle="1" w:styleId="3581">
    <w:name w:val="正文1 Char Char"/>
    <w:qFormat/>
    <w:uiPriority w:val="0"/>
    <w:rPr>
      <w:rFonts w:ascii="宋体" w:hAnsi="宋体"/>
      <w:sz w:val="28"/>
      <w:szCs w:val="24"/>
    </w:rPr>
  </w:style>
  <w:style w:type="paragraph" w:customStyle="1" w:styleId="3582">
    <w:name w:val="_Style 38"/>
    <w:basedOn w:val="1"/>
    <w:qFormat/>
    <w:uiPriority w:val="0"/>
    <w:rPr>
      <w:rFonts w:ascii="等线" w:hAnsi="等线" w:eastAsia="等线"/>
      <w:kern w:val="2"/>
      <w:szCs w:val="20"/>
    </w:rPr>
  </w:style>
  <w:style w:type="paragraph" w:customStyle="1" w:styleId="3583">
    <w:name w:val="正文_7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584">
    <w:name w:val="Char Char2 Char Char Char Char"/>
    <w:basedOn w:val="1"/>
    <w:qFormat/>
    <w:uiPriority w:val="0"/>
    <w:rPr>
      <w:rFonts w:ascii="Tahoma" w:hAnsi="Tahoma" w:eastAsia="等线"/>
      <w:kern w:val="2"/>
      <w:szCs w:val="20"/>
    </w:rPr>
  </w:style>
  <w:style w:type="paragraph" w:customStyle="1" w:styleId="3585">
    <w:name w:val="Char1 Char Char Char Char Char Char Char Char Char Char Char Char Char Char Char Char Char Char"/>
    <w:basedOn w:val="1"/>
    <w:qFormat/>
    <w:uiPriority w:val="0"/>
    <w:pPr>
      <w:widowControl/>
      <w:spacing w:after="160" w:line="240" w:lineRule="exact"/>
      <w:jc w:val="left"/>
    </w:pPr>
    <w:rPr>
      <w:rFonts w:ascii="Verdana" w:hAnsi="Verdana" w:eastAsia="等线"/>
      <w:sz w:val="20"/>
      <w:szCs w:val="20"/>
      <w:lang w:eastAsia="en-US"/>
    </w:rPr>
  </w:style>
  <w:style w:type="paragraph" w:customStyle="1" w:styleId="3586">
    <w:name w:val="(文字) (文字)"/>
    <w:basedOn w:val="1"/>
    <w:qFormat/>
    <w:uiPriority w:val="0"/>
    <w:rPr>
      <w:rFonts w:ascii="Tahoma" w:hAnsi="Tahoma" w:eastAsia="等线"/>
      <w:kern w:val="2"/>
      <w:szCs w:val="20"/>
    </w:rPr>
  </w:style>
  <w:style w:type="paragraph" w:customStyle="1" w:styleId="3587">
    <w:name w:val="数标题1"/>
    <w:basedOn w:val="1"/>
    <w:qFormat/>
    <w:uiPriority w:val="0"/>
    <w:pPr>
      <w:tabs>
        <w:tab w:val="left" w:pos="360"/>
      </w:tabs>
      <w:adjustRightInd w:val="0"/>
      <w:snapToGrid w:val="0"/>
      <w:spacing w:before="120" w:line="360" w:lineRule="auto"/>
      <w:ind w:left="420" w:hanging="420"/>
      <w:textAlignment w:val="baseline"/>
    </w:pPr>
    <w:rPr>
      <w:rFonts w:ascii="等线" w:hAnsi="等线" w:eastAsia="等线"/>
      <w:b/>
      <w:szCs w:val="20"/>
    </w:rPr>
  </w:style>
  <w:style w:type="paragraph" w:customStyle="1" w:styleId="3588">
    <w:name w:val="招标标题2"/>
    <w:basedOn w:val="1"/>
    <w:qFormat/>
    <w:uiPriority w:val="0"/>
    <w:pPr>
      <w:keepNext/>
      <w:keepLines/>
      <w:numPr>
        <w:ilvl w:val="1"/>
        <w:numId w:val="13"/>
      </w:numPr>
      <w:tabs>
        <w:tab w:val="left" w:pos="1107"/>
      </w:tabs>
      <w:spacing w:before="260" w:after="260" w:line="440" w:lineRule="exact"/>
      <w:outlineLvl w:val="1"/>
    </w:pPr>
    <w:rPr>
      <w:rFonts w:ascii="仿宋_GB2312" w:eastAsia="仿宋_GB2312"/>
      <w:b/>
      <w:bCs/>
      <w:kern w:val="2"/>
      <w:sz w:val="30"/>
      <w:szCs w:val="32"/>
    </w:rPr>
  </w:style>
  <w:style w:type="paragraph" w:customStyle="1" w:styleId="3589">
    <w:name w:val="烽火正文"/>
    <w:basedOn w:val="1"/>
    <w:qFormat/>
    <w:uiPriority w:val="0"/>
    <w:pPr>
      <w:spacing w:line="360" w:lineRule="auto"/>
      <w:ind w:firstLine="200" w:firstLineChars="200"/>
      <w:jc w:val="left"/>
    </w:pPr>
    <w:rPr>
      <w:rFonts w:ascii="等线" w:hAnsi="等线" w:eastAsia="等线"/>
      <w:kern w:val="2"/>
    </w:rPr>
  </w:style>
  <w:style w:type="paragraph" w:customStyle="1" w:styleId="3590">
    <w:name w:val="样式 标题 1 + 宋体 小四"/>
    <w:basedOn w:val="3"/>
    <w:qFormat/>
    <w:uiPriority w:val="0"/>
    <w:pPr>
      <w:keepNext/>
      <w:keepLines/>
      <w:widowControl w:val="0"/>
      <w:numPr>
        <w:numId w:val="0"/>
      </w:numPr>
      <w:tabs>
        <w:tab w:val="clear" w:pos="540"/>
        <w:tab w:val="clear" w:pos="8100"/>
      </w:tabs>
      <w:suppressAutoHyphens/>
      <w:overflowPunct/>
      <w:autoSpaceDE/>
      <w:adjustRightInd/>
      <w:spacing w:line="560" w:lineRule="exact"/>
      <w:ind w:left="1620" w:hanging="360"/>
      <w:jc w:val="center"/>
    </w:pPr>
    <w:rPr>
      <w:rFonts w:ascii="宋体" w:hAnsi="宋体" w:eastAsia="宋体"/>
      <w:kern w:val="2"/>
      <w:sz w:val="24"/>
      <w:szCs w:val="32"/>
      <w:lang w:val="zh-CN"/>
    </w:rPr>
  </w:style>
  <w:style w:type="paragraph" w:customStyle="1" w:styleId="3591">
    <w:name w:val="烽火项目符号二级●"/>
    <w:basedOn w:val="3589"/>
    <w:qFormat/>
    <w:uiPriority w:val="0"/>
    <w:pPr>
      <w:tabs>
        <w:tab w:val="left" w:pos="420"/>
      </w:tabs>
      <w:ind w:left="360" w:firstLine="0" w:firstLineChars="0"/>
    </w:pPr>
  </w:style>
  <w:style w:type="paragraph" w:customStyle="1" w:styleId="3592">
    <w:name w:val="招标标题3"/>
    <w:basedOn w:val="1"/>
    <w:qFormat/>
    <w:uiPriority w:val="0"/>
    <w:pPr>
      <w:keepNext/>
      <w:keepLines/>
      <w:widowControl/>
      <w:numPr>
        <w:ilvl w:val="0"/>
        <w:numId w:val="148"/>
      </w:numPr>
      <w:tabs>
        <w:tab w:val="left" w:pos="1159"/>
      </w:tabs>
      <w:spacing w:before="100" w:beforeAutospacing="1" w:after="100" w:afterAutospacing="1" w:line="440" w:lineRule="exact"/>
      <w:ind w:right="210"/>
      <w:jc w:val="left"/>
      <w:outlineLvl w:val="2"/>
    </w:pPr>
    <w:rPr>
      <w:rFonts w:eastAsia="等线"/>
      <w:b/>
      <w:bCs/>
      <w:kern w:val="2"/>
      <w:sz w:val="28"/>
      <w:szCs w:val="32"/>
    </w:rPr>
  </w:style>
  <w:style w:type="paragraph" w:customStyle="1" w:styleId="3593">
    <w:name w:val="正文缩进(2个汉字)"/>
    <w:basedOn w:val="1"/>
    <w:qFormat/>
    <w:uiPriority w:val="0"/>
    <w:pPr>
      <w:widowControl/>
      <w:spacing w:after="160" w:line="360" w:lineRule="auto"/>
      <w:jc w:val="left"/>
    </w:pPr>
    <w:rPr>
      <w:rFonts w:ascii="黑体" w:hAnsi="Verdana" w:eastAsia="黑体"/>
      <w:b/>
      <w:szCs w:val="20"/>
    </w:rPr>
  </w:style>
  <w:style w:type="character" w:customStyle="1" w:styleId="3594">
    <w:name w:val="fontstyle01"/>
    <w:basedOn w:val="145"/>
    <w:qFormat/>
    <w:uiPriority w:val="0"/>
    <w:rPr>
      <w:rFonts w:hint="eastAsia" w:ascii="黑体" w:hAnsi="黑体" w:eastAsia="黑体"/>
      <w:color w:val="000000"/>
      <w:sz w:val="22"/>
      <w:szCs w:val="22"/>
    </w:rPr>
  </w:style>
  <w:style w:type="character" w:customStyle="1" w:styleId="3595">
    <w:name w:val="fontstyle11"/>
    <w:basedOn w:val="145"/>
    <w:qFormat/>
    <w:uiPriority w:val="0"/>
    <w:rPr>
      <w:rFonts w:hint="eastAsia" w:ascii="宋体" w:hAnsi="宋体" w:eastAsia="宋体"/>
      <w:color w:val="000000"/>
      <w:sz w:val="18"/>
      <w:szCs w:val="18"/>
    </w:rPr>
  </w:style>
  <w:style w:type="character" w:customStyle="1" w:styleId="3596">
    <w:name w:val="fontstyle31"/>
    <w:basedOn w:val="145"/>
    <w:qFormat/>
    <w:uiPriority w:val="0"/>
    <w:rPr>
      <w:rFonts w:hint="default" w:ascii="TimesNewRomanPSMT" w:hAnsi="TimesNewRomanPSMT"/>
      <w:color w:val="000000"/>
      <w:sz w:val="18"/>
      <w:szCs w:val="18"/>
    </w:rPr>
  </w:style>
  <w:style w:type="paragraph" w:customStyle="1" w:styleId="3597">
    <w:name w:val="normaltable"/>
    <w:basedOn w:val="1"/>
    <w:qFormat/>
    <w:uiPriority w:val="0"/>
    <w:pPr>
      <w:widowControl/>
      <w:pBdr>
        <w:top w:val="single" w:color="auto" w:sz="6" w:space="0"/>
        <w:left w:val="single" w:color="auto" w:sz="6" w:space="5"/>
        <w:bottom w:val="single" w:color="auto" w:sz="6" w:space="0"/>
        <w:right w:val="single" w:color="auto" w:sz="6" w:space="5"/>
        <w:between w:val="single" w:color="auto" w:sz="6" w:space="0"/>
      </w:pBdr>
      <w:spacing w:before="100" w:beforeAutospacing="1" w:after="100" w:afterAutospacing="1"/>
      <w:jc w:val="left"/>
    </w:pPr>
    <w:rPr>
      <w:rFonts w:eastAsia="等线"/>
    </w:rPr>
  </w:style>
  <w:style w:type="paragraph" w:customStyle="1" w:styleId="3598">
    <w:name w:val="fontstyle0"/>
    <w:basedOn w:val="1"/>
    <w:qFormat/>
    <w:uiPriority w:val="0"/>
    <w:pPr>
      <w:widowControl/>
      <w:spacing w:before="100" w:beforeAutospacing="1" w:after="100" w:afterAutospacing="1"/>
      <w:jc w:val="left"/>
    </w:pPr>
    <w:rPr>
      <w:rFonts w:ascii="黑体" w:hAnsi="黑体" w:eastAsia="黑体"/>
      <w:color w:val="000000"/>
      <w:sz w:val="22"/>
      <w:szCs w:val="22"/>
    </w:rPr>
  </w:style>
  <w:style w:type="paragraph" w:customStyle="1" w:styleId="3599">
    <w:name w:val="fontstyle1"/>
    <w:basedOn w:val="1"/>
    <w:qFormat/>
    <w:uiPriority w:val="0"/>
    <w:pPr>
      <w:widowControl/>
      <w:spacing w:before="100" w:beforeAutospacing="1" w:after="100" w:afterAutospacing="1"/>
      <w:jc w:val="left"/>
    </w:pPr>
    <w:rPr>
      <w:rFonts w:eastAsia="等线"/>
      <w:color w:val="000000"/>
      <w:sz w:val="22"/>
      <w:szCs w:val="22"/>
    </w:rPr>
  </w:style>
  <w:style w:type="paragraph" w:customStyle="1" w:styleId="3600">
    <w:name w:val="fontstyle2"/>
    <w:basedOn w:val="1"/>
    <w:qFormat/>
    <w:uiPriority w:val="0"/>
    <w:pPr>
      <w:widowControl/>
      <w:spacing w:before="100" w:beforeAutospacing="1" w:after="100" w:afterAutospacing="1"/>
      <w:jc w:val="left"/>
    </w:pPr>
    <w:rPr>
      <w:rFonts w:eastAsia="等线"/>
      <w:color w:val="000000"/>
    </w:rPr>
  </w:style>
  <w:style w:type="paragraph" w:customStyle="1" w:styleId="3601">
    <w:name w:val="fontstyle3"/>
    <w:basedOn w:val="1"/>
    <w:qFormat/>
    <w:uiPriority w:val="0"/>
    <w:pPr>
      <w:widowControl/>
      <w:spacing w:before="100" w:beforeAutospacing="1" w:after="100" w:afterAutospacing="1"/>
      <w:jc w:val="left"/>
    </w:pPr>
    <w:rPr>
      <w:rFonts w:ascii="TimesNewRomanPSMT" w:hAnsi="TimesNewRomanPSMT" w:eastAsia="等线"/>
      <w:color w:val="000000"/>
      <w:sz w:val="18"/>
      <w:szCs w:val="18"/>
    </w:rPr>
  </w:style>
  <w:style w:type="character" w:customStyle="1" w:styleId="3602">
    <w:name w:val="fontstyle21"/>
    <w:basedOn w:val="145"/>
    <w:qFormat/>
    <w:uiPriority w:val="0"/>
    <w:rPr>
      <w:rFonts w:hint="eastAsia" w:ascii="黑体" w:hAnsi="黑体" w:eastAsia="黑体"/>
      <w:color w:val="000000"/>
      <w:sz w:val="22"/>
      <w:szCs w:val="22"/>
    </w:rPr>
  </w:style>
  <w:style w:type="paragraph" w:customStyle="1" w:styleId="3603">
    <w:name w:val="正文（1.5行距）"/>
    <w:basedOn w:val="1"/>
    <w:link w:val="3604"/>
    <w:qFormat/>
    <w:uiPriority w:val="0"/>
    <w:pPr>
      <w:spacing w:line="360" w:lineRule="auto"/>
      <w:ind w:firstLine="200" w:firstLineChars="200"/>
      <w:jc w:val="left"/>
    </w:pPr>
    <w:rPr>
      <w:rFonts w:eastAsia="等线"/>
      <w:kern w:val="2"/>
    </w:rPr>
  </w:style>
  <w:style w:type="character" w:customStyle="1" w:styleId="3604">
    <w:name w:val="正文（1.5行距） Char"/>
    <w:link w:val="3603"/>
    <w:qFormat/>
    <w:uiPriority w:val="0"/>
    <w:rPr>
      <w:rFonts w:ascii="宋体" w:hAnsi="宋体" w:eastAsia="等线" w:cs="宋体"/>
      <w:kern w:val="2"/>
      <w:sz w:val="24"/>
      <w:szCs w:val="21"/>
    </w:rPr>
  </w:style>
  <w:style w:type="character" w:customStyle="1" w:styleId="3605">
    <w:name w:val="Item Step Char"/>
    <w:basedOn w:val="145"/>
    <w:link w:val="368"/>
    <w:qFormat/>
    <w:uiPriority w:val="0"/>
    <w:rPr>
      <w:rFonts w:ascii="宋体" w:hAnsi="宋体" w:eastAsia="等线" w:cs="宋体"/>
      <w:b/>
      <w:kern w:val="2"/>
      <w:sz w:val="24"/>
      <w:szCs w:val="24"/>
    </w:rPr>
  </w:style>
  <w:style w:type="table" w:customStyle="1" w:styleId="3606">
    <w:name w:val="TableGrid"/>
    <w:qFormat/>
    <w:uiPriority w:val="0"/>
    <w:rPr>
      <w:rFonts w:ascii="等线" w:hAnsi="等线" w:eastAsia="等线" w:cs="宋体"/>
      <w:kern w:val="2"/>
      <w:sz w:val="21"/>
      <w:szCs w:val="22"/>
    </w:rPr>
    <w:tblPr>
      <w:tblCellMar>
        <w:top w:w="0" w:type="dxa"/>
        <w:left w:w="0" w:type="dxa"/>
        <w:bottom w:w="0" w:type="dxa"/>
        <w:right w:w="0" w:type="dxa"/>
      </w:tblCellMar>
    </w:tblPr>
  </w:style>
  <w:style w:type="table" w:customStyle="1" w:styleId="3607">
    <w:name w:val="TableGrid1"/>
    <w:qFormat/>
    <w:uiPriority w:val="0"/>
    <w:rPr>
      <w:rFonts w:ascii="等线" w:hAnsi="等线" w:eastAsia="等线" w:cs="宋体"/>
      <w:kern w:val="2"/>
      <w:sz w:val="21"/>
      <w:szCs w:val="22"/>
    </w:rPr>
    <w:tblPr>
      <w:tblCellMar>
        <w:top w:w="0" w:type="dxa"/>
        <w:left w:w="0" w:type="dxa"/>
        <w:bottom w:w="0" w:type="dxa"/>
        <w:right w:w="0" w:type="dxa"/>
      </w:tblCellMar>
    </w:tblPr>
  </w:style>
  <w:style w:type="table" w:customStyle="1" w:styleId="3608">
    <w:name w:val="TableGrid2"/>
    <w:qFormat/>
    <w:uiPriority w:val="0"/>
    <w:rPr>
      <w:rFonts w:ascii="等线" w:hAnsi="等线" w:eastAsia="等线" w:cs="宋体"/>
      <w:kern w:val="2"/>
      <w:sz w:val="21"/>
      <w:szCs w:val="22"/>
    </w:rPr>
    <w:tblPr>
      <w:tblCellMar>
        <w:top w:w="0" w:type="dxa"/>
        <w:left w:w="0" w:type="dxa"/>
        <w:bottom w:w="0" w:type="dxa"/>
        <w:right w:w="0" w:type="dxa"/>
      </w:tblCellMar>
    </w:tblPr>
  </w:style>
  <w:style w:type="paragraph" w:styleId="3609">
    <w:name w:val="No Spacing"/>
    <w:qFormat/>
    <w:uiPriority w:val="1"/>
    <w:pPr>
      <w:widowControl w:val="0"/>
      <w:snapToGrid w:val="0"/>
      <w:jc w:val="both"/>
    </w:pPr>
    <w:rPr>
      <w:rFonts w:ascii="等线" w:hAnsi="等线" w:eastAsia="等线" w:cs="宋体"/>
      <w:kern w:val="2"/>
      <w:sz w:val="21"/>
      <w:szCs w:val="21"/>
      <w:lang w:val="en-US" w:eastAsia="zh-CN" w:bidi="ar-SA"/>
    </w:rPr>
  </w:style>
  <w:style w:type="paragraph" w:styleId="3610">
    <w:name w:val="Quote"/>
    <w:basedOn w:val="1"/>
    <w:next w:val="1"/>
    <w:link w:val="3611"/>
    <w:qFormat/>
    <w:uiPriority w:val="0"/>
    <w:pPr>
      <w:spacing w:before="200" w:after="160"/>
      <w:ind w:left="864" w:right="864"/>
      <w:jc w:val="center"/>
    </w:pPr>
    <w:rPr>
      <w:rFonts w:ascii="等线" w:hAnsi="等线" w:eastAsia="等线"/>
      <w:i/>
      <w:iCs/>
      <w:color w:val="3F3F3F"/>
      <w:kern w:val="2"/>
    </w:rPr>
  </w:style>
  <w:style w:type="character" w:customStyle="1" w:styleId="3611">
    <w:name w:val="引用 Char4"/>
    <w:basedOn w:val="145"/>
    <w:link w:val="3610"/>
    <w:qFormat/>
    <w:uiPriority w:val="0"/>
    <w:rPr>
      <w:rFonts w:ascii="等线" w:hAnsi="等线" w:eastAsia="等线" w:cs="宋体"/>
      <w:i/>
      <w:iCs/>
      <w:color w:val="3F3F3F"/>
      <w:kern w:val="2"/>
      <w:sz w:val="21"/>
      <w:szCs w:val="21"/>
    </w:rPr>
  </w:style>
  <w:style w:type="character" w:customStyle="1" w:styleId="3612">
    <w:name w:val="引用 Char2"/>
    <w:basedOn w:val="145"/>
    <w:qFormat/>
    <w:uiPriority w:val="0"/>
    <w:rPr>
      <w:i/>
      <w:iCs/>
      <w:color w:val="3F3F3F"/>
      <w:kern w:val="2"/>
      <w:sz w:val="21"/>
      <w:szCs w:val="21"/>
    </w:rPr>
  </w:style>
  <w:style w:type="paragraph" w:styleId="3613">
    <w:name w:val="Intense Quote"/>
    <w:basedOn w:val="1"/>
    <w:next w:val="1"/>
    <w:link w:val="3614"/>
    <w:qFormat/>
    <w:uiPriority w:val="0"/>
    <w:pPr>
      <w:pBdr>
        <w:top w:val="single" w:color="5B9BD5" w:sz="4" w:space="10"/>
        <w:bottom w:val="single" w:color="5B9BD5" w:sz="4" w:space="10"/>
      </w:pBdr>
      <w:spacing w:before="360" w:after="360"/>
      <w:ind w:left="864" w:right="864"/>
      <w:jc w:val="center"/>
    </w:pPr>
    <w:rPr>
      <w:rFonts w:ascii="等线" w:hAnsi="等线" w:eastAsia="等线"/>
      <w:i/>
      <w:iCs/>
      <w:color w:val="5B9BD5"/>
      <w:kern w:val="2"/>
    </w:rPr>
  </w:style>
  <w:style w:type="character" w:customStyle="1" w:styleId="3614">
    <w:name w:val="明显引用 Char4"/>
    <w:basedOn w:val="145"/>
    <w:link w:val="3613"/>
    <w:qFormat/>
    <w:uiPriority w:val="0"/>
    <w:rPr>
      <w:rFonts w:ascii="等线" w:hAnsi="等线" w:eastAsia="等线" w:cs="宋体"/>
      <w:i/>
      <w:iCs/>
      <w:color w:val="5B9BD5"/>
      <w:kern w:val="2"/>
      <w:sz w:val="21"/>
      <w:szCs w:val="21"/>
    </w:rPr>
  </w:style>
  <w:style w:type="character" w:customStyle="1" w:styleId="3615">
    <w:name w:val="明显引用 Char3"/>
    <w:basedOn w:val="145"/>
    <w:qFormat/>
    <w:uiPriority w:val="0"/>
    <w:rPr>
      <w:i/>
      <w:iCs/>
      <w:color w:val="5B9BD5"/>
      <w:kern w:val="2"/>
      <w:sz w:val="21"/>
      <w:szCs w:val="21"/>
    </w:rPr>
  </w:style>
  <w:style w:type="character" w:customStyle="1" w:styleId="3616">
    <w:name w:val="不明显强调4"/>
    <w:qFormat/>
    <w:uiPriority w:val="0"/>
    <w:rPr>
      <w:i/>
      <w:iCs/>
      <w:color w:val="3F3F3F"/>
    </w:rPr>
  </w:style>
  <w:style w:type="character" w:customStyle="1" w:styleId="3617">
    <w:name w:val="明显强调3"/>
    <w:basedOn w:val="145"/>
    <w:qFormat/>
    <w:uiPriority w:val="0"/>
    <w:rPr>
      <w:i/>
      <w:iCs/>
      <w:color w:val="5B9BD5"/>
    </w:rPr>
  </w:style>
  <w:style w:type="character" w:customStyle="1" w:styleId="3618">
    <w:name w:val="不明显参考3"/>
    <w:basedOn w:val="145"/>
    <w:qFormat/>
    <w:uiPriority w:val="0"/>
    <w:rPr>
      <w:smallCaps/>
      <w:color w:val="595959"/>
    </w:rPr>
  </w:style>
  <w:style w:type="character" w:customStyle="1" w:styleId="3619">
    <w:name w:val="明显参考4"/>
    <w:basedOn w:val="145"/>
    <w:qFormat/>
    <w:uiPriority w:val="0"/>
    <w:rPr>
      <w:b/>
      <w:bCs/>
      <w:smallCaps/>
      <w:color w:val="5B9BD5"/>
      <w:spacing w:val="5"/>
    </w:rPr>
  </w:style>
  <w:style w:type="character" w:customStyle="1" w:styleId="3620">
    <w:name w:val="书籍标题3"/>
    <w:basedOn w:val="145"/>
    <w:qFormat/>
    <w:uiPriority w:val="0"/>
    <w:rPr>
      <w:b/>
      <w:bCs/>
      <w:i/>
      <w:iCs/>
      <w:spacing w:val="5"/>
    </w:rPr>
  </w:style>
  <w:style w:type="paragraph" w:customStyle="1" w:styleId="3621">
    <w:name w:val="修订6"/>
    <w:qFormat/>
    <w:uiPriority w:val="99"/>
    <w:rPr>
      <w:rFonts w:ascii="等线" w:hAnsi="等线" w:eastAsia="等线" w:cs="宋体"/>
      <w:kern w:val="2"/>
      <w:sz w:val="21"/>
      <w:szCs w:val="21"/>
      <w:lang w:val="en-US" w:eastAsia="zh-CN" w:bidi="ar-SA"/>
    </w:rPr>
  </w:style>
  <w:style w:type="paragraph" w:customStyle="1" w:styleId="3622">
    <w:name w:val="z-窗体顶端3"/>
    <w:basedOn w:val="1"/>
    <w:next w:val="1"/>
    <w:link w:val="3623"/>
    <w:qFormat/>
    <w:uiPriority w:val="0"/>
    <w:pPr>
      <w:widowControl/>
      <w:pBdr>
        <w:bottom w:val="single" w:color="auto" w:sz="6" w:space="1"/>
      </w:pBdr>
      <w:jc w:val="center"/>
    </w:pPr>
    <w:rPr>
      <w:rFonts w:eastAsia="Arial Unicode MS"/>
      <w:vanish/>
      <w:sz w:val="16"/>
      <w:szCs w:val="16"/>
      <w:lang w:val="zh-CN"/>
    </w:rPr>
  </w:style>
  <w:style w:type="character" w:customStyle="1" w:styleId="3623">
    <w:name w:val="z-窗体顶端 字符"/>
    <w:basedOn w:val="145"/>
    <w:link w:val="3622"/>
    <w:qFormat/>
    <w:uiPriority w:val="0"/>
    <w:rPr>
      <w:rFonts w:ascii="Arial" w:hAnsi="Arial" w:eastAsia="Arial Unicode MS" w:cs="宋体"/>
      <w:vanish/>
      <w:sz w:val="16"/>
      <w:szCs w:val="16"/>
      <w:lang w:val="zh-CN" w:eastAsia="zh-CN"/>
    </w:rPr>
  </w:style>
  <w:style w:type="character" w:customStyle="1" w:styleId="3624">
    <w:name w:val="z-窗体顶端 Char3"/>
    <w:basedOn w:val="145"/>
    <w:qFormat/>
    <w:uiPriority w:val="0"/>
    <w:rPr>
      <w:rFonts w:ascii="Arial" w:hAnsi="Arial" w:cs="Arial"/>
      <w:vanish/>
      <w:kern w:val="2"/>
      <w:sz w:val="16"/>
      <w:szCs w:val="16"/>
    </w:rPr>
  </w:style>
  <w:style w:type="paragraph" w:customStyle="1" w:styleId="3625">
    <w:name w:val="z-窗体底端3"/>
    <w:basedOn w:val="1"/>
    <w:next w:val="1"/>
    <w:link w:val="3626"/>
    <w:qFormat/>
    <w:uiPriority w:val="0"/>
    <w:pPr>
      <w:widowControl/>
      <w:pBdr>
        <w:top w:val="single" w:color="auto" w:sz="6" w:space="1"/>
      </w:pBdr>
      <w:jc w:val="center"/>
    </w:pPr>
    <w:rPr>
      <w:rFonts w:eastAsia="Arial Unicode MS"/>
      <w:vanish/>
      <w:sz w:val="16"/>
      <w:szCs w:val="16"/>
      <w:lang w:val="zh-CN"/>
    </w:rPr>
  </w:style>
  <w:style w:type="character" w:customStyle="1" w:styleId="3626">
    <w:name w:val="z-窗体底端 字符"/>
    <w:basedOn w:val="145"/>
    <w:link w:val="3625"/>
    <w:qFormat/>
    <w:uiPriority w:val="0"/>
    <w:rPr>
      <w:rFonts w:ascii="Arial" w:hAnsi="Arial" w:eastAsia="Arial Unicode MS" w:cs="宋体"/>
      <w:vanish/>
      <w:sz w:val="16"/>
      <w:szCs w:val="16"/>
      <w:lang w:val="zh-CN" w:eastAsia="zh-CN"/>
    </w:rPr>
  </w:style>
  <w:style w:type="character" w:customStyle="1" w:styleId="3627">
    <w:name w:val="z-窗体底端 Char3"/>
    <w:basedOn w:val="145"/>
    <w:qFormat/>
    <w:uiPriority w:val="0"/>
    <w:rPr>
      <w:rFonts w:ascii="Arial" w:hAnsi="Arial" w:cs="Arial"/>
      <w:vanish/>
      <w:kern w:val="2"/>
      <w:sz w:val="16"/>
      <w:szCs w:val="16"/>
    </w:rPr>
  </w:style>
  <w:style w:type="character" w:customStyle="1" w:styleId="3628">
    <w:name w:val="已访问的超链接3"/>
    <w:qFormat/>
    <w:uiPriority w:val="99"/>
    <w:rPr>
      <w:color w:val="800080"/>
      <w:u w:val="single"/>
    </w:rPr>
  </w:style>
  <w:style w:type="character" w:styleId="3629">
    <w:name w:val="Placeholder Text"/>
    <w:qFormat/>
    <w:uiPriority w:val="99"/>
    <w:rPr>
      <w:color w:val="808080"/>
    </w:rPr>
  </w:style>
  <w:style w:type="paragraph" w:customStyle="1" w:styleId="3630">
    <w:name w:val="本文項目"/>
    <w:basedOn w:val="1"/>
    <w:qFormat/>
    <w:uiPriority w:val="0"/>
    <w:pPr>
      <w:numPr>
        <w:ilvl w:val="0"/>
        <w:numId w:val="149"/>
      </w:numPr>
      <w:autoSpaceDE w:val="0"/>
      <w:autoSpaceDN w:val="0"/>
      <w:adjustRightInd w:val="0"/>
      <w:spacing w:before="120" w:beforeLines="50" w:after="120" w:afterLines="50" w:line="360" w:lineRule="auto"/>
      <w:textAlignment w:val="baseline"/>
    </w:pPr>
    <w:rPr>
      <w:rFonts w:ascii="等线" w:hAnsi="等线" w:eastAsia="等线"/>
      <w:b/>
    </w:rPr>
  </w:style>
  <w:style w:type="paragraph" w:customStyle="1" w:styleId="3631">
    <w:name w:val="Block Label"/>
    <w:basedOn w:val="1"/>
    <w:next w:val="1"/>
    <w:link w:val="3632"/>
    <w:qFormat/>
    <w:uiPriority w:val="0"/>
    <w:pPr>
      <w:keepNext/>
      <w:keepLines/>
      <w:widowControl/>
      <w:topLinePunct/>
      <w:adjustRightInd w:val="0"/>
      <w:snapToGrid w:val="0"/>
      <w:spacing w:before="300" w:after="80" w:line="240" w:lineRule="atLeast"/>
      <w:jc w:val="left"/>
      <w:outlineLvl w:val="3"/>
    </w:pPr>
    <w:rPr>
      <w:rFonts w:ascii="Book Antiqua" w:hAnsi="Book Antiqua" w:eastAsia="黑体"/>
      <w:bCs/>
      <w:sz w:val="26"/>
      <w:szCs w:val="26"/>
    </w:rPr>
  </w:style>
  <w:style w:type="character" w:customStyle="1" w:styleId="3632">
    <w:name w:val="Block Label Char Char"/>
    <w:link w:val="3631"/>
    <w:qFormat/>
    <w:uiPriority w:val="0"/>
    <w:rPr>
      <w:rFonts w:ascii="Book Antiqua" w:hAnsi="Book Antiqua" w:eastAsia="黑体" w:cs="宋体"/>
      <w:bCs/>
      <w:sz w:val="26"/>
      <w:szCs w:val="26"/>
    </w:rPr>
  </w:style>
  <w:style w:type="paragraph" w:customStyle="1" w:styleId="3633">
    <w:name w:val="Item List Text"/>
    <w:link w:val="3634"/>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character" w:customStyle="1" w:styleId="3634">
    <w:name w:val="Item List Text Char"/>
    <w:link w:val="3633"/>
    <w:qFormat/>
    <w:uiPriority w:val="0"/>
    <w:rPr>
      <w:kern w:val="2"/>
      <w:sz w:val="21"/>
      <w:szCs w:val="21"/>
    </w:rPr>
  </w:style>
  <w:style w:type="character" w:customStyle="1" w:styleId="3635">
    <w:name w:val="Table Description Char"/>
    <w:link w:val="1569"/>
    <w:qFormat/>
    <w:uiPriority w:val="0"/>
    <w:rPr>
      <w:rFonts w:ascii="Arial" w:hAnsi="Arial" w:eastAsia="黑体" w:cs="Arial"/>
      <w:kern w:val="2"/>
      <w:sz w:val="18"/>
      <w:szCs w:val="18"/>
    </w:rPr>
  </w:style>
  <w:style w:type="character" w:customStyle="1" w:styleId="3636">
    <w:name w:val="Sub Item List Char"/>
    <w:link w:val="1925"/>
    <w:qFormat/>
    <w:uiPriority w:val="0"/>
    <w:rPr>
      <w:rFonts w:ascii="等线" w:hAnsi="等线" w:eastAsia="仿宋" w:cs="Arial"/>
      <w:kern w:val="2"/>
      <w:sz w:val="24"/>
      <w:szCs w:val="21"/>
    </w:rPr>
  </w:style>
  <w:style w:type="character" w:customStyle="1" w:styleId="3637">
    <w:name w:val="Item List in Table Char"/>
    <w:link w:val="3329"/>
    <w:qFormat/>
    <w:uiPriority w:val="0"/>
    <w:rPr>
      <w:rFonts w:ascii="Arial" w:hAnsi="Arial" w:cs="Arial"/>
      <w:kern w:val="2"/>
      <w:sz w:val="18"/>
      <w:szCs w:val="18"/>
    </w:rPr>
  </w:style>
  <w:style w:type="character" w:customStyle="1" w:styleId="3638">
    <w:name w:val="msoplaceholdertext"/>
    <w:qFormat/>
    <w:uiPriority w:val="0"/>
    <w:rPr>
      <w:color w:val="808080"/>
    </w:rPr>
  </w:style>
  <w:style w:type="character" w:customStyle="1" w:styleId="3639">
    <w:name w:val="msosubtleemphasis"/>
    <w:qFormat/>
    <w:uiPriority w:val="0"/>
    <w:rPr>
      <w:i/>
      <w:color w:val="404040"/>
    </w:rPr>
  </w:style>
  <w:style w:type="character" w:customStyle="1" w:styleId="3640">
    <w:name w:val="msointenseemphasis"/>
    <w:qFormat/>
    <w:uiPriority w:val="0"/>
    <w:rPr>
      <w:i/>
      <w:color w:val="5B9BD5"/>
    </w:rPr>
  </w:style>
  <w:style w:type="character" w:customStyle="1" w:styleId="3641">
    <w:name w:val="msosubtlereference"/>
    <w:qFormat/>
    <w:uiPriority w:val="0"/>
    <w:rPr>
      <w:smallCaps/>
      <w:color w:val="5A5A5A"/>
    </w:rPr>
  </w:style>
  <w:style w:type="character" w:customStyle="1" w:styleId="3642">
    <w:name w:val="msobooktitle"/>
    <w:qFormat/>
    <w:uiPriority w:val="0"/>
    <w:rPr>
      <w:b/>
      <w:i/>
      <w:spacing w:val="5"/>
    </w:rPr>
  </w:style>
  <w:style w:type="character" w:customStyle="1" w:styleId="3643">
    <w:name w:val="msointensereference"/>
    <w:qFormat/>
    <w:uiPriority w:val="0"/>
    <w:rPr>
      <w:b/>
      <w:smallCaps/>
      <w:color w:val="5B9BD5"/>
      <w:spacing w:val="5"/>
    </w:rPr>
  </w:style>
  <w:style w:type="character" w:customStyle="1" w:styleId="3644">
    <w:name w:val="页眉 Char2"/>
    <w:basedOn w:val="145"/>
    <w:qFormat/>
    <w:uiPriority w:val="0"/>
    <w:rPr>
      <w:rFonts w:cs="Times New Roman"/>
      <w:kern w:val="2"/>
      <w:sz w:val="18"/>
      <w:szCs w:val="18"/>
    </w:rPr>
  </w:style>
  <w:style w:type="character" w:customStyle="1" w:styleId="3645">
    <w:name w:val="页脚 Char2"/>
    <w:basedOn w:val="145"/>
    <w:qFormat/>
    <w:uiPriority w:val="0"/>
    <w:rPr>
      <w:rFonts w:cs="Times New Roman"/>
      <w:kern w:val="2"/>
      <w:sz w:val="18"/>
      <w:szCs w:val="18"/>
    </w:rPr>
  </w:style>
  <w:style w:type="table" w:customStyle="1" w:styleId="3646">
    <w:name w:val="列表型 61"/>
    <w:basedOn w:val="88"/>
    <w:qFormat/>
    <w:uiPriority w:val="0"/>
    <w:pPr>
      <w:widowControl w:val="0"/>
    </w:pPr>
    <w:rPr>
      <w:kern w:val="2"/>
      <w:sz w:val="21"/>
      <w:szCs w:val="21"/>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cPr>
        <w:tcBorders>
          <w:top w:val="nil"/>
          <w:left w:val="single" w:color="000000" w:sz="12" w:space="0"/>
          <w:bottom w:val="nil"/>
          <w:right w:val="nil"/>
          <w:insideH w:val="nil"/>
          <w:insideV w:val="nil"/>
          <w:tl2br w:val="nil"/>
          <w:tr2bl w:val="nil"/>
        </w:tcBorders>
      </w:tcPr>
    </w:tblStylePr>
    <w:tblStylePr w:type="firstCol">
      <w:rPr>
        <w:b/>
        <w:bCs/>
      </w:rPr>
      <w:tcPr>
        <w:tcBorders>
          <w:top w:val="nil"/>
          <w:left w:val="nil"/>
          <w:bottom w:val="nil"/>
          <w:right w:val="single" w:color="000000" w:sz="12" w:space="0"/>
          <w:insideH w:val="nil"/>
          <w:insideV w:val="nil"/>
          <w:tl2br w:val="nil"/>
          <w:tr2bl w:val="nil"/>
        </w:tcBorders>
      </w:tcPr>
    </w:tblStylePr>
    <w:tblStylePr w:type="band1Horz">
      <w:tcPr>
        <w:tcBorders>
          <w:top w:val="nil"/>
          <w:left w:val="nil"/>
          <w:bottom w:val="nil"/>
          <w:right w:val="nil"/>
          <w:insideH w:val="nil"/>
          <w:insideV w:val="nil"/>
          <w:tl2br w:val="nil"/>
          <w:tr2bl w:val="nil"/>
        </w:tcBorders>
        <w:shd w:val="pct25" w:color="000000" w:fill="FFFFFF"/>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3647">
    <w:name w:val="列表型 21"/>
    <w:basedOn w:val="88"/>
    <w:qFormat/>
    <w:uiPriority w:val="0"/>
    <w:pPr>
      <w:widowControl w:val="0"/>
    </w:pPr>
    <w:rPr>
      <w:kern w:val="2"/>
      <w:sz w:val="21"/>
      <w:szCs w:val="21"/>
    </w:rPr>
    <w:tblPr>
      <w:tblBorders>
        <w:bottom w:val="single" w:color="808080" w:sz="12" w:space="0"/>
      </w:tblBorders>
    </w:tblPr>
    <w:tblStylePr w:type="firstRow">
      <w:rPr>
        <w:b/>
        <w:bCs/>
        <w:color w:val="FFFFFF"/>
      </w:rPr>
      <w:tcPr>
        <w:tcBorders>
          <w:top w:val="nil"/>
          <w:left w:val="single" w:color="000000" w:sz="6" w:space="0"/>
          <w:bottom w:val="nil"/>
          <w:right w:val="nil"/>
          <w:insideH w:val="nil"/>
          <w:insideV w:val="nil"/>
          <w:tl2br w:val="nil"/>
          <w:tr2bl w:val="nil"/>
        </w:tcBorders>
        <w:shd w:val="pct75" w:color="008080" w:fill="008000"/>
      </w:tcPr>
    </w:tblStylePr>
    <w:tblStylePr w:type="lastRow">
      <w:tcPr>
        <w:tcBorders>
          <w:top w:val="single" w:color="000000" w:sz="6" w:space="0"/>
          <w:left w:val="nil"/>
          <w:bottom w:val="nil"/>
          <w:right w:val="nil"/>
          <w:insideH w:val="nil"/>
          <w:insideV w:val="nil"/>
          <w:tl2br w:val="nil"/>
          <w:tr2bl w:val="nil"/>
        </w:tcBorders>
      </w:tcPr>
    </w:tblStylePr>
    <w:tblStylePr w:type="band1Horz">
      <w:rPr>
        <w:color w:val="auto"/>
      </w:rPr>
      <w:tcPr>
        <w:tcBorders>
          <w:top w:val="nil"/>
          <w:left w:val="nil"/>
          <w:bottom w:val="nil"/>
          <w:right w:val="nil"/>
          <w:insideH w:val="nil"/>
          <w:insideV w:val="nil"/>
          <w:tl2br w:val="nil"/>
          <w:tr2bl w:val="nil"/>
        </w:tcBorders>
        <w:shd w:val="pct20" w:color="00FF00" w:fill="FFFFFF"/>
      </w:tcPr>
    </w:tblStylePr>
    <w:tblStylePr w:type="band2Horz">
      <w:rPr>
        <w:color w:val="auto"/>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3648">
    <w:name w:val="立体型 11"/>
    <w:basedOn w:val="88"/>
    <w:qFormat/>
    <w:uiPriority w:val="0"/>
    <w:pPr>
      <w:widowControl w:val="0"/>
    </w:pPr>
    <w:rPr>
      <w:kern w:val="2"/>
      <w:sz w:val="21"/>
      <w:szCs w:val="21"/>
    </w:rPr>
    <w:tcPr>
      <w:shd w:val="solid" w:color="C0C0C0" w:fill="FFFFFF"/>
    </w:tcPr>
    <w:tblStylePr w:type="firstRow">
      <w:rPr>
        <w:b/>
        <w:bCs/>
        <w:color w:val="800080"/>
      </w:rPr>
      <w:tcPr>
        <w:tcBorders>
          <w:top w:val="nil"/>
          <w:left w:val="single" w:color="808080" w:sz="6" w:space="0"/>
          <w:bottom w:val="nil"/>
          <w:right w:val="nil"/>
          <w:insideH w:val="nil"/>
          <w:insideV w:val="nil"/>
          <w:tl2br w:val="nil"/>
          <w:tr2bl w:val="nil"/>
        </w:tcBorders>
      </w:tcPr>
    </w:tblStylePr>
    <w:tblStylePr w:type="lastRow">
      <w:tcPr>
        <w:tcBorders>
          <w:top w:val="single" w:color="FFFFFF" w:sz="6" w:space="0"/>
          <w:left w:val="nil"/>
          <w:bottom w:val="nil"/>
          <w:right w:val="nil"/>
          <w:insideH w:val="nil"/>
          <w:insideV w:val="nil"/>
          <w:tl2br w:val="nil"/>
          <w:tr2bl w:val="nil"/>
        </w:tcBorders>
      </w:tcPr>
    </w:tblStylePr>
    <w:tblStylePr w:type="firstCol">
      <w:rPr>
        <w:b/>
        <w:bCs/>
      </w:rPr>
      <w:tcPr>
        <w:tcBorders>
          <w:top w:val="nil"/>
          <w:left w:val="nil"/>
          <w:bottom w:val="nil"/>
          <w:right w:val="single" w:color="808080" w:sz="6" w:space="0"/>
          <w:insideH w:val="nil"/>
          <w:insideV w:val="nil"/>
          <w:tl2br w:val="nil"/>
          <w:tr2bl w:val="nil"/>
        </w:tcBorders>
      </w:tcPr>
    </w:tblStylePr>
    <w:tblStylePr w:type="lastCol">
      <w:tcPr>
        <w:tcBorders>
          <w:top w:val="nil"/>
          <w:left w:val="nil"/>
          <w:bottom w:val="single" w:color="FFFFFF" w:sz="6" w:space="0"/>
          <w:right w:val="nil"/>
          <w:insideH w:val="nil"/>
          <w:insideV w:val="nil"/>
          <w:tl2br w:val="nil"/>
          <w:tr2bl w:val="nil"/>
        </w:tcBorders>
      </w:tcPr>
    </w:tblStylePr>
    <w:tblStylePr w:type="neCell">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nil"/>
          <w:tr2bl w:val="nil"/>
        </w:tcBorders>
      </w:tcPr>
    </w:tblStylePr>
    <w:tblStylePr w:type="seCell">
      <w:tcPr>
        <w:tcBorders>
          <w:top w:val="nil"/>
          <w:left w:val="nil"/>
          <w:bottom w:val="nil"/>
          <w:right w:val="nil"/>
          <w:insideH w:val="nil"/>
          <w:insideV w:val="nil"/>
          <w:tl2br w:val="nil"/>
          <w:tr2bl w:val="nil"/>
        </w:tcBorders>
      </w:tcPr>
    </w:tblStylePr>
    <w:tblStylePr w:type="swCell">
      <w:rPr>
        <w:color w:val="000080"/>
      </w:rPr>
      <w:tcPr>
        <w:tcBorders>
          <w:top w:val="nil"/>
          <w:left w:val="nil"/>
          <w:bottom w:val="nil"/>
          <w:right w:val="nil"/>
          <w:insideH w:val="nil"/>
          <w:insideV w:val="nil"/>
          <w:tl2br w:val="nil"/>
          <w:tr2bl w:val="nil"/>
        </w:tcBorders>
      </w:tcPr>
    </w:tblStylePr>
  </w:style>
  <w:style w:type="table" w:customStyle="1" w:styleId="3649">
    <w:name w:val="专业型1"/>
    <w:basedOn w:val="88"/>
    <w:qFormat/>
    <w:uiPriority w:val="0"/>
    <w:pPr>
      <w:widowControl w:val="0"/>
    </w:pPr>
    <w:rPr>
      <w:kern w:val="2"/>
      <w:sz w:val="21"/>
      <w:szCs w:val="21"/>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3650">
    <w:name w:val="简明型 21"/>
    <w:basedOn w:val="88"/>
    <w:qFormat/>
    <w:uiPriority w:val="0"/>
    <w:pPr>
      <w:widowControl w:val="0"/>
    </w:pPr>
    <w:rPr>
      <w:kern w:val="2"/>
      <w:sz w:val="21"/>
      <w:szCs w:val="21"/>
    </w:rPr>
    <w:tblStylePr w:type="firstRow">
      <w:rPr>
        <w:b/>
        <w:bCs/>
      </w:rPr>
      <w:tcPr>
        <w:tcBorders>
          <w:top w:val="nil"/>
          <w:left w:val="single" w:color="000000" w:sz="12" w:space="0"/>
          <w:bottom w:val="nil"/>
          <w:right w:val="nil"/>
          <w:insideH w:val="nil"/>
          <w:insideV w:val="nil"/>
          <w:tl2br w:val="nil"/>
          <w:tr2bl w:val="nil"/>
        </w:tcBorders>
      </w:tcPr>
    </w:tblStylePr>
    <w:tblStylePr w:type="lastRow">
      <w:rPr>
        <w:b/>
        <w:bCs/>
        <w:color w:val="auto"/>
      </w:rPr>
      <w:tcPr>
        <w:tcBorders>
          <w:top w:val="single" w:color="000000" w:sz="6" w:space="0"/>
          <w:left w:val="nil"/>
          <w:bottom w:val="nil"/>
          <w:right w:val="nil"/>
          <w:insideH w:val="nil"/>
          <w:insideV w:val="nil"/>
          <w:tl2br w:val="nil"/>
          <w:tr2bl w:val="nil"/>
        </w:tcBorders>
      </w:tcPr>
    </w:tblStylePr>
    <w:tblStylePr w:type="firstCol">
      <w:rPr>
        <w:b/>
        <w:bCs/>
      </w:rPr>
      <w:tcPr>
        <w:tcBorders>
          <w:top w:val="nil"/>
          <w:left w:val="nil"/>
          <w:bottom w:val="nil"/>
          <w:right w:val="single" w:color="000000" w:sz="12" w:space="0"/>
          <w:insideH w:val="nil"/>
          <w:insideV w:val="nil"/>
          <w:tl2br w:val="nil"/>
          <w:tr2bl w:val="nil"/>
        </w:tcBorders>
      </w:tcPr>
    </w:tblStylePr>
    <w:tblStylePr w:type="lastCol">
      <w:rPr>
        <w:b/>
        <w:bCs/>
      </w:rPr>
      <w:tcPr>
        <w:tcBorders>
          <w:top w:val="nil"/>
          <w:left w:val="nil"/>
          <w:bottom w:val="single" w:color="000000" w:sz="6" w:space="0"/>
          <w:right w:val="nil"/>
          <w:insideH w:val="nil"/>
          <w:insideV w:val="nil"/>
          <w:tl2br w:val="nil"/>
          <w:tr2bl w:val="nil"/>
        </w:tcBorders>
      </w:tcPr>
    </w:tblStylePr>
    <w:tblStylePr w:type="neCell">
      <w:rPr>
        <w:b/>
        <w:bCs/>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3651">
    <w:name w:val="网格型 81"/>
    <w:basedOn w:val="88"/>
    <w:qFormat/>
    <w:uiPriority w:val="0"/>
    <w:pPr>
      <w:widowControl w:val="0"/>
    </w:pPr>
    <w:rPr>
      <w:kern w:val="2"/>
      <w:sz w:val="21"/>
      <w:szCs w:val="21"/>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blStylePr w:type="firstRow">
      <w:rPr>
        <w:b/>
        <w:bCs/>
        <w:color w:val="FFFFFF"/>
      </w:rPr>
      <w:tcPr>
        <w:tcBorders>
          <w:top w:val="nil"/>
          <w:left w:val="nil"/>
          <w:bottom w:val="nil"/>
          <w:right w:val="nil"/>
          <w:insideH w:val="nil"/>
          <w:insideV w:val="nil"/>
          <w:tl2br w:val="nil"/>
          <w:tr2bl w:val="nil"/>
        </w:tcBorders>
        <w:shd w:val="solid" w:color="000080" w:fill="FFFFFF"/>
      </w:tcPr>
    </w:tblStylePr>
    <w:tblStylePr w:type="lastRow">
      <w:rPr>
        <w:b/>
        <w:bCs/>
        <w:color w:val="auto"/>
      </w:rPr>
      <w:tcPr>
        <w:tcBorders>
          <w:top w:val="nil"/>
          <w:left w:val="nil"/>
          <w:bottom w:val="nil"/>
          <w:right w:val="nil"/>
          <w:insideH w:val="nil"/>
          <w:insideV w:val="nil"/>
          <w:tl2br w:val="nil"/>
          <w:tr2bl w:val="nil"/>
        </w:tcBorders>
      </w:tcPr>
    </w:tblStylePr>
    <w:tblStylePr w:type="lastCol">
      <w:rPr>
        <w:b/>
        <w:bCs/>
        <w:color w:val="auto"/>
      </w:rPr>
      <w:tcPr>
        <w:tcBorders>
          <w:top w:val="nil"/>
          <w:left w:val="nil"/>
          <w:bottom w:val="nil"/>
          <w:right w:val="nil"/>
          <w:insideH w:val="nil"/>
          <w:insideV w:val="nil"/>
          <w:tl2br w:val="nil"/>
          <w:tr2bl w:val="nil"/>
        </w:tcBorders>
      </w:tcPr>
    </w:tblStylePr>
  </w:style>
  <w:style w:type="table" w:customStyle="1" w:styleId="3652">
    <w:name w:val="古典型 21"/>
    <w:basedOn w:val="88"/>
    <w:qFormat/>
    <w:uiPriority w:val="0"/>
    <w:pPr>
      <w:widowControl w:val="0"/>
    </w:pPr>
    <w:rPr>
      <w:kern w:val="2"/>
      <w:sz w:val="21"/>
      <w:szCs w:val="21"/>
    </w:rPr>
    <w:tblPr>
      <w:tblBorders>
        <w:top w:val="single" w:color="000000" w:sz="12" w:space="0"/>
        <w:bottom w:val="single" w:color="000000" w:sz="12" w:space="0"/>
      </w:tblBorders>
    </w:tblPr>
    <w:tblStylePr w:type="firstRow">
      <w:rPr>
        <w:color w:val="FFFFFF"/>
      </w:rPr>
      <w:tcPr>
        <w:tcBorders>
          <w:top w:val="nil"/>
          <w:left w:val="single" w:color="000000" w:sz="6" w:space="0"/>
          <w:bottom w:val="nil"/>
          <w:right w:val="nil"/>
          <w:insideH w:val="nil"/>
          <w:insideV w:val="nil"/>
          <w:tl2br w:val="nil"/>
          <w:tr2bl w:val="nil"/>
        </w:tcBorders>
        <w:shd w:val="solid" w:color="800080" w:fill="FFFFFF"/>
      </w:tcPr>
    </w:tblStylePr>
    <w:tblStylePr w:type="lastRow">
      <w:tcPr>
        <w:tcBorders>
          <w:top w:val="single" w:color="000000" w:sz="6" w:space="0"/>
          <w:left w:val="nil"/>
          <w:bottom w:val="nil"/>
          <w:right w:val="nil"/>
          <w:insideH w:val="nil"/>
          <w:insideV w:val="nil"/>
          <w:tl2br w:val="nil"/>
          <w:tr2bl w:val="nil"/>
        </w:tcBorders>
      </w:tcPr>
    </w:tblStylePr>
    <w:tblStylePr w:type="firstCol">
      <w:rPr>
        <w:b/>
        <w:bCs/>
      </w:rPr>
      <w:tcPr>
        <w:tcBorders>
          <w:top w:val="nil"/>
          <w:left w:val="nil"/>
          <w:bottom w:val="nil"/>
          <w:right w:val="nil"/>
          <w:insideH w:val="nil"/>
          <w:insideV w:val="nil"/>
          <w:tl2br w:val="nil"/>
          <w:tr2bl w:val="nil"/>
        </w:tcBorders>
        <w:shd w:val="solid" w:color="C0C0C0" w:fill="FFFFFF"/>
      </w:tcPr>
    </w:tblStylePr>
    <w:tblStylePr w:type="neCell">
      <w:rPr>
        <w:b/>
        <w:b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nil"/>
          <w:tr2bl w:val="nil"/>
        </w:tcBorders>
        <w:shd w:val="solid" w:color="800080" w:fill="FFFFFF"/>
      </w:tcPr>
    </w:tblStylePr>
    <w:tblStylePr w:type="swCell">
      <w:rPr>
        <w:color w:val="000080"/>
      </w:rPr>
      <w:tcPr>
        <w:tcBorders>
          <w:top w:val="nil"/>
          <w:left w:val="nil"/>
          <w:bottom w:val="nil"/>
          <w:right w:val="nil"/>
          <w:insideH w:val="nil"/>
          <w:insideV w:val="nil"/>
          <w:tl2br w:val="nil"/>
          <w:tr2bl w:val="nil"/>
        </w:tcBorders>
      </w:tcPr>
    </w:tblStylePr>
  </w:style>
  <w:style w:type="table" w:customStyle="1" w:styleId="3653">
    <w:name w:val="竖列型 11"/>
    <w:basedOn w:val="88"/>
    <w:qFormat/>
    <w:uiPriority w:val="0"/>
    <w:pPr>
      <w:widowControl w:val="0"/>
    </w:pPr>
    <w:rPr>
      <w:b/>
      <w:kern w:val="2"/>
      <w:sz w:val="21"/>
      <w:szCs w:val="21"/>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cPr>
        <w:tcBorders>
          <w:top w:val="nil"/>
          <w:left w:val="double" w:color="000000" w:sz="6" w:space="0"/>
          <w:bottom w:val="nil"/>
          <w:right w:val="nil"/>
          <w:insideH w:val="nil"/>
          <w:insideV w:val="nil"/>
          <w:tl2br w:val="nil"/>
          <w:tr2bl w:val="nil"/>
        </w:tcBorders>
      </w:tcPr>
    </w:tblStylePr>
    <w:tblStylePr w:type="lastRow">
      <w:rPr>
        <w:b w:val="0"/>
        <w:bCs w:val="0"/>
      </w:rPr>
      <w:tcPr>
        <w:tcBorders>
          <w:top w:val="nil"/>
          <w:left w:val="nil"/>
          <w:bottom w:val="nil"/>
          <w:right w:val="nil"/>
          <w:insideH w:val="nil"/>
          <w:insideV w:val="nil"/>
          <w:tl2br w:val="nil"/>
          <w:tr2bl w:val="nil"/>
        </w:tcBorders>
      </w:tcPr>
    </w:tblStylePr>
    <w:tblStylePr w:type="firstCol">
      <w:rPr>
        <w:b w:val="0"/>
        <w:bCs w:val="0"/>
      </w:rPr>
      <w:tcPr>
        <w:tcBorders>
          <w:top w:val="nil"/>
          <w:left w:val="nil"/>
          <w:bottom w:val="nil"/>
          <w:right w:val="nil"/>
          <w:insideH w:val="nil"/>
          <w:insideV w:val="nil"/>
          <w:tl2br w:val="nil"/>
          <w:tr2bl w:val="nil"/>
        </w:tcBorders>
      </w:tcPr>
    </w:tblStylePr>
    <w:tblStylePr w:type="lastCol">
      <w:rPr>
        <w:b w:val="0"/>
        <w:bCs w:val="0"/>
      </w:rPr>
      <w:tcPr>
        <w:tcBorders>
          <w:top w:val="nil"/>
          <w:left w:val="nil"/>
          <w:bottom w:val="nil"/>
          <w:right w:val="nil"/>
          <w:insideH w:val="nil"/>
          <w:insideV w:val="nil"/>
          <w:tl2br w:val="nil"/>
          <w:tr2bl w:val="nil"/>
        </w:tcBorders>
      </w:tcPr>
    </w:tblStylePr>
    <w:tblStylePr w:type="band1Vert">
      <w:rPr>
        <w:color w:val="auto"/>
      </w:rPr>
      <w:tcPr>
        <w:shd w:val="pct25" w:color="000000" w:fill="FFFFFF"/>
      </w:tcPr>
    </w:tblStylePr>
    <w:tblStylePr w:type="band2Vert">
      <w:rPr>
        <w:color w:val="auto"/>
      </w:rPr>
      <w:tcPr>
        <w:shd w:val="pct25" w:color="FFFF00" w:fill="FFFFFF"/>
      </w:tcPr>
    </w:tblStylePr>
    <w:tblStylePr w:type="neCell">
      <w:rPr>
        <w:b/>
        <w:bCs/>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3654">
    <w:name w:val="彩色型 21"/>
    <w:basedOn w:val="88"/>
    <w:qFormat/>
    <w:uiPriority w:val="0"/>
    <w:pPr>
      <w:widowControl w:val="0"/>
    </w:pPr>
    <w:rPr>
      <w:kern w:val="2"/>
      <w:sz w:val="21"/>
      <w:szCs w:val="21"/>
    </w:rPr>
    <w:tblPr>
      <w:tblBorders>
        <w:bottom w:val="single" w:color="000000" w:sz="12" w:space="0"/>
      </w:tblBorders>
    </w:tblPr>
    <w:tcPr>
      <w:shd w:val="pct20" w:color="FFFF00" w:fill="FFFFFF"/>
    </w:tcPr>
    <w:tblStylePr w:type="firstRow">
      <w:rPr>
        <w:b/>
        <w:bCs/>
        <w:i/>
        <w:iCs/>
        <w:color w:val="FFFFFF"/>
      </w:r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cPr>
        <w:tcBorders>
          <w:top w:val="nil"/>
          <w:left w:val="nil"/>
          <w:bottom w:val="nil"/>
          <w:right w:val="nil"/>
          <w:insideH w:val="nil"/>
          <w:insideV w:val="nil"/>
          <w:tl2br w:val="nil"/>
          <w:tr2bl w:val="nil"/>
        </w:tcBorders>
      </w:tcPr>
    </w:tblStylePr>
    <w:tblStylePr w:type="lastCol">
      <w:tcPr>
        <w:tcBorders>
          <w:top w:val="nil"/>
          <w:left w:val="nil"/>
          <w:bottom w:val="nil"/>
          <w:right w:val="nil"/>
          <w:insideH w:val="nil"/>
          <w:insideV w:val="nil"/>
          <w:tl2br w:val="nil"/>
          <w:tr2bl w:val="nil"/>
        </w:tcBorders>
        <w:shd w:val="solid" w:color="C0C0C0" w:fill="FFFFFF"/>
      </w:tcPr>
    </w:tblStylePr>
    <w:tblStylePr w:type="swCell">
      <w:rPr>
        <w:b/>
        <w:bCs/>
        <w:iCs w:val="0"/>
      </w:rPr>
      <w:tcPr>
        <w:tcBorders>
          <w:top w:val="nil"/>
          <w:left w:val="nil"/>
          <w:bottom w:val="nil"/>
          <w:right w:val="nil"/>
          <w:insideH w:val="nil"/>
          <w:insideV w:val="nil"/>
          <w:tl2br w:val="nil"/>
          <w:tr2bl w:val="nil"/>
        </w:tcBorders>
      </w:tcPr>
    </w:tblStylePr>
  </w:style>
  <w:style w:type="table" w:customStyle="1" w:styleId="3655">
    <w:name w:val="列表型 41"/>
    <w:basedOn w:val="88"/>
    <w:qFormat/>
    <w:uiPriority w:val="0"/>
    <w:pPr>
      <w:widowControl w:val="0"/>
    </w:pPr>
    <w:rPr>
      <w:kern w:val="2"/>
      <w:sz w:val="21"/>
      <w:szCs w:val="21"/>
    </w:rPr>
    <w:tblPr>
      <w:tblBorders>
        <w:top w:val="single" w:color="000000" w:sz="12" w:space="0"/>
        <w:left w:val="single" w:color="000000" w:sz="12" w:space="0"/>
        <w:bottom w:val="single" w:color="000000" w:sz="12" w:space="0"/>
        <w:right w:val="single" w:color="000000" w:sz="12" w:space="0"/>
        <w:insideH w:val="single" w:color="000000" w:sz="6" w:space="0"/>
      </w:tblBorders>
    </w:tblPr>
    <w:tblStylePr w:type="firstRow">
      <w:rPr>
        <w:b/>
        <w:bCs/>
        <w:color w:val="FFFFFF"/>
      </w:rPr>
      <w:tcPr>
        <w:tcBorders>
          <w:top w:val="nil"/>
          <w:left w:val="single" w:color="000000" w:sz="12" w:space="0"/>
          <w:bottom w:val="nil"/>
          <w:right w:val="nil"/>
          <w:insideH w:val="nil"/>
          <w:insideV w:val="nil"/>
          <w:tl2br w:val="nil"/>
          <w:tr2bl w:val="nil"/>
        </w:tcBorders>
        <w:shd w:val="solid" w:color="808080" w:fill="FFFFFF"/>
      </w:tcPr>
    </w:tblStylePr>
  </w:style>
  <w:style w:type="table" w:customStyle="1" w:styleId="3656">
    <w:name w:val="立体型 31"/>
    <w:basedOn w:val="88"/>
    <w:qFormat/>
    <w:uiPriority w:val="0"/>
    <w:pPr>
      <w:widowControl w:val="0"/>
    </w:pPr>
    <w:rPr>
      <w:kern w:val="2"/>
      <w:sz w:val="21"/>
      <w:szCs w:val="21"/>
    </w:rPr>
    <w:tblStylePr w:type="firstRow">
      <w:rPr>
        <w:b/>
        <w:bCs/>
      </w:rPr>
      <w:tcPr>
        <w:tcBorders>
          <w:top w:val="nil"/>
          <w:left w:val="nil"/>
          <w:bottom w:val="nil"/>
          <w:right w:val="nil"/>
          <w:insideH w:val="nil"/>
          <w:insideV w:val="nil"/>
          <w:tl2br w:val="nil"/>
          <w:tr2bl w:val="nil"/>
        </w:tcBorders>
      </w:tcPr>
    </w:tblStylePr>
    <w:tblStylePr w:type="firstCol">
      <w:tcPr>
        <w:tcBorders>
          <w:top w:val="nil"/>
          <w:left w:val="nil"/>
          <w:bottom w:val="nil"/>
          <w:right w:val="single" w:color="808080" w:sz="6" w:space="0"/>
          <w:insideH w:val="nil"/>
          <w:insideV w:val="nil"/>
          <w:tl2br w:val="nil"/>
          <w:tr2bl w:val="nil"/>
        </w:tcBorders>
      </w:tcPr>
    </w:tblStylePr>
    <w:tblStylePr w:type="lastCol">
      <w:tcPr>
        <w:tcBorders>
          <w:top w:val="nil"/>
          <w:left w:val="nil"/>
          <w:bottom w:val="nil"/>
          <w:right w:val="single" w:color="FFFFFF" w:sz="6" w:space="0"/>
          <w:insideH w:val="nil"/>
          <w:insideV w:val="nil"/>
          <w:tl2br w:val="nil"/>
          <w:tr2bl w:val="nil"/>
        </w:tcBorders>
      </w:tcPr>
    </w:tblStylePr>
    <w:tblStylePr w:type="band1Vert">
      <w:rPr>
        <w:color w:val="auto"/>
      </w:rPr>
      <w:tcPr>
        <w:shd w:val="solid" w:color="C0C0C0" w:fill="FFFFFF"/>
      </w:tcPr>
    </w:tblStylePr>
    <w:tblStylePr w:type="band2Vert">
      <w:rPr>
        <w:color w:val="auto"/>
      </w:rPr>
      <w:tcPr>
        <w:shd w:val="pct50" w:color="C0C0C0" w:fill="FFFFFF"/>
      </w:tcPr>
    </w:tblStylePr>
    <w:tblStylePr w:type="band1Horz">
      <w:tcPr>
        <w:tcBorders>
          <w:top w:val="single" w:color="808080" w:sz="6" w:space="0"/>
          <w:left w:val="single" w:color="FFFFFF" w:sz="6" w:space="0"/>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3657">
    <w:name w:val="精巧型 11"/>
    <w:basedOn w:val="88"/>
    <w:qFormat/>
    <w:uiPriority w:val="0"/>
    <w:pPr>
      <w:widowControl w:val="0"/>
    </w:pPr>
    <w:rPr>
      <w:kern w:val="2"/>
      <w:sz w:val="21"/>
      <w:szCs w:val="21"/>
    </w:rPr>
    <w:tblStylePr w:type="firstRow">
      <w:tcPr>
        <w:tcBorders>
          <w:top w:val="single" w:color="000000" w:sz="6" w:space="0"/>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shd w:val="pct25" w:color="800080" w:fill="FFFFFF"/>
      </w:tcPr>
    </w:tblStylePr>
    <w:tblStylePr w:type="firstCol">
      <w:tcPr>
        <w:tcBorders>
          <w:top w:val="nil"/>
          <w:left w:val="nil"/>
          <w:bottom w:val="nil"/>
          <w:right w:val="single" w:color="000000" w:sz="12" w:space="0"/>
          <w:insideH w:val="nil"/>
          <w:insideV w:val="nil"/>
          <w:tl2br w:val="nil"/>
          <w:tr2bl w:val="nil"/>
        </w:tcBorders>
      </w:tcPr>
    </w:tblStylePr>
    <w:tblStylePr w:type="lastCol">
      <w:tcPr>
        <w:tcBorders>
          <w:top w:val="nil"/>
          <w:left w:val="nil"/>
          <w:bottom w:val="single" w:color="000000" w:sz="12" w:space="0"/>
          <w:right w:val="nil"/>
          <w:insideH w:val="nil"/>
          <w:insideV w:val="nil"/>
          <w:tl2br w:val="nil"/>
          <w:tr2bl w:val="nil"/>
        </w:tcBorders>
      </w:tcPr>
    </w:tblStylePr>
    <w:tblStylePr w:type="band1Horz">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3658">
    <w:name w:val="网页型 21"/>
    <w:basedOn w:val="88"/>
    <w:qFormat/>
    <w:uiPriority w:val="0"/>
    <w:pPr>
      <w:widowControl w:val="0"/>
    </w:pPr>
    <w:rPr>
      <w:kern w:val="2"/>
      <w:sz w:val="21"/>
      <w:szCs w:val="21"/>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blStylePr w:type="firstRow">
      <w:rPr>
        <w:color w:val="auto"/>
      </w:rPr>
      <w:tcPr>
        <w:tcBorders>
          <w:top w:val="nil"/>
          <w:left w:val="nil"/>
          <w:bottom w:val="nil"/>
          <w:right w:val="nil"/>
          <w:insideH w:val="nil"/>
          <w:insideV w:val="nil"/>
          <w:tl2br w:val="nil"/>
          <w:tr2bl w:val="nil"/>
        </w:tcBorders>
      </w:tcPr>
    </w:tblStylePr>
  </w:style>
  <w:style w:type="table" w:customStyle="1" w:styleId="3659">
    <w:name w:val="古典型 41"/>
    <w:basedOn w:val="88"/>
    <w:qFormat/>
    <w:uiPriority w:val="0"/>
    <w:pPr>
      <w:widowControl w:val="0"/>
    </w:pPr>
    <w:rPr>
      <w:kern w:val="2"/>
      <w:sz w:val="21"/>
      <w:szCs w:val="21"/>
    </w:rPr>
    <w:tblPr>
      <w:tblBorders>
        <w:top w:val="single" w:color="000000" w:sz="12" w:space="0"/>
        <w:left w:val="single" w:color="000000" w:sz="6" w:space="0"/>
        <w:bottom w:val="single" w:color="000000" w:sz="12" w:space="0"/>
        <w:right w:val="single" w:color="000000" w:sz="6" w:space="0"/>
      </w:tblBorders>
    </w:tblPr>
    <w:tblStylePr w:type="firstRow">
      <w:rPr>
        <w:b/>
        <w:bCs/>
        <w:i/>
        <w:iCs/>
        <w:color w:val="FFFFFF"/>
      </w:r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cPr>
        <w:tcBorders>
          <w:top w:val="nil"/>
          <w:left w:val="nil"/>
          <w:bottom w:val="nil"/>
          <w:right w:val="nil"/>
          <w:insideH w:val="nil"/>
          <w:insideV w:val="nil"/>
          <w:tl2br w:val="nil"/>
          <w:tr2bl w:val="nil"/>
        </w:tcBorders>
      </w:tcPr>
    </w:tblStylePr>
    <w:tblStylePr w:type="nwCell">
      <w:rPr>
        <w:b/>
        <w:bCs/>
      </w:rPr>
      <w:tcPr>
        <w:tcBorders>
          <w:top w:val="nil"/>
          <w:left w:val="nil"/>
          <w:bottom w:val="nil"/>
          <w:right w:val="nil"/>
          <w:insideH w:val="nil"/>
          <w:insideV w:val="nil"/>
          <w:tl2br w:val="nil"/>
          <w:tr2bl w:val="nil"/>
        </w:tcBorders>
      </w:tcPr>
    </w:tblStylePr>
    <w:tblStylePr w:type="swCell">
      <w:rPr>
        <w:color w:val="000080"/>
      </w:rPr>
      <w:tcPr>
        <w:tcBorders>
          <w:top w:val="nil"/>
          <w:left w:val="nil"/>
          <w:bottom w:val="nil"/>
          <w:right w:val="nil"/>
          <w:insideH w:val="nil"/>
          <w:insideV w:val="nil"/>
          <w:tl2br w:val="nil"/>
          <w:tr2bl w:val="nil"/>
        </w:tcBorders>
      </w:tcPr>
    </w:tblStylePr>
  </w:style>
  <w:style w:type="table" w:customStyle="1" w:styleId="3660">
    <w:name w:val="网格型 61"/>
    <w:basedOn w:val="88"/>
    <w:qFormat/>
    <w:uiPriority w:val="0"/>
    <w:pPr>
      <w:widowControl w:val="0"/>
    </w:pPr>
    <w:rPr>
      <w:kern w:val="2"/>
      <w:sz w:val="21"/>
      <w:szCs w:val="21"/>
    </w:rPr>
    <w:tblPr>
      <w:tblBorders>
        <w:top w:val="single" w:color="000000" w:sz="12" w:space="0"/>
        <w:left w:val="single" w:color="000000" w:sz="12" w:space="0"/>
        <w:bottom w:val="single" w:color="000000" w:sz="12" w:space="0"/>
        <w:right w:val="single" w:color="000000" w:sz="12" w:space="0"/>
        <w:insideV w:val="single" w:color="000000" w:sz="6" w:space="0"/>
      </w:tblBorders>
    </w:tblPr>
    <w:tblStylePr w:type="firstRow">
      <w:rPr>
        <w:b/>
        <w:b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rPr>
        <w:b/>
        <w:b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3661">
    <w:name w:val="典雅型1"/>
    <w:basedOn w:val="88"/>
    <w:qFormat/>
    <w:uiPriority w:val="0"/>
    <w:pPr>
      <w:widowControl w:val="0"/>
    </w:pPr>
    <w:rPr>
      <w:kern w:val="2"/>
      <w:sz w:val="21"/>
      <w:szCs w:val="21"/>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blStylePr w:type="firstRow">
      <w:rPr>
        <w:caps/>
        <w:color w:val="auto"/>
      </w:rPr>
      <w:tcPr>
        <w:tcBorders>
          <w:top w:val="nil"/>
          <w:left w:val="nil"/>
          <w:bottom w:val="nil"/>
          <w:right w:val="nil"/>
          <w:insideH w:val="nil"/>
          <w:insideV w:val="nil"/>
          <w:tl2br w:val="nil"/>
          <w:tr2bl w:val="nil"/>
        </w:tcBorders>
      </w:tcPr>
    </w:tblStylePr>
  </w:style>
  <w:style w:type="table" w:customStyle="1" w:styleId="3662">
    <w:name w:val="列表型 81"/>
    <w:basedOn w:val="88"/>
    <w:qFormat/>
    <w:uiPriority w:val="0"/>
    <w:pPr>
      <w:widowControl w:val="0"/>
    </w:pPr>
    <w:rPr>
      <w:kern w:val="2"/>
      <w:sz w:val="21"/>
      <w:szCs w:val="21"/>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cPr>
        <w:tcBorders>
          <w:top w:val="single" w:color="000000" w:sz="6" w:space="0"/>
          <w:left w:val="nil"/>
          <w:bottom w:val="nil"/>
          <w:right w:val="nil"/>
          <w:insideH w:val="nil"/>
          <w:insideV w:val="nil"/>
          <w:tl2br w:val="nil"/>
          <w:tr2bl w:val="nil"/>
        </w:tcBorders>
      </w:tcPr>
    </w:tblStylePr>
    <w:tblStylePr w:type="firstCol">
      <w:rPr>
        <w:b/>
        <w:bCs/>
      </w:rPr>
      <w:tcPr>
        <w:tcBorders>
          <w:top w:val="nil"/>
          <w:left w:val="nil"/>
          <w:bottom w:val="nil"/>
          <w:right w:val="nil"/>
          <w:insideH w:val="nil"/>
          <w:insideV w:val="nil"/>
          <w:tl2br w:val="nil"/>
          <w:tr2bl w:val="nil"/>
        </w:tcBorders>
      </w:tcPr>
    </w:tblStylePr>
    <w:tblStylePr w:type="lastCol">
      <w:rPr>
        <w:b/>
        <w:bCs/>
      </w:rPr>
      <w:tcPr>
        <w:tcBorders>
          <w:top w:val="nil"/>
          <w:left w:val="nil"/>
          <w:bottom w:val="nil"/>
          <w:right w:val="nil"/>
          <w:insideH w:val="nil"/>
          <w:insideV w:val="nil"/>
          <w:tl2br w:val="nil"/>
          <w:tr2bl w:val="nil"/>
        </w:tcBorders>
      </w:tcPr>
    </w:tblStylePr>
    <w:tblStylePr w:type="band1Horz">
      <w:rPr>
        <w:color w:val="auto"/>
      </w:rPr>
      <w:tcPr>
        <w:tcBorders>
          <w:top w:val="nil"/>
          <w:left w:val="nil"/>
          <w:bottom w:val="nil"/>
          <w:right w:val="nil"/>
          <w:insideH w:val="nil"/>
          <w:insideV w:val="nil"/>
          <w:tl2br w:val="nil"/>
          <w:tr2bl w:val="nil"/>
        </w:tcBorders>
        <w:shd w:val="pct25" w:color="FFFF00" w:fill="FFFFFF"/>
      </w:tcPr>
    </w:tblStylePr>
    <w:tblStylePr w:type="band2Horz">
      <w:tcPr>
        <w:tcBorders>
          <w:top w:val="nil"/>
          <w:left w:val="nil"/>
          <w:bottom w:val="nil"/>
          <w:right w:val="nil"/>
          <w:insideH w:val="nil"/>
          <w:insideV w:val="nil"/>
          <w:tl2br w:val="nil"/>
          <w:tr2bl w:val="nil"/>
        </w:tcBorders>
        <w:shd w:val="pct50" w:color="FF0000" w:fill="FFFFFF"/>
      </w:tcPr>
    </w:tblStylePr>
    <w:tblStylePr w:type="nwCell">
      <w:tcPr>
        <w:tcBorders>
          <w:top w:val="nil"/>
          <w:left w:val="nil"/>
          <w:bottom w:val="nil"/>
          <w:right w:val="nil"/>
          <w:insideH w:val="nil"/>
          <w:insideV w:val="nil"/>
          <w:tl2br w:val="single" w:color="auto" w:sz="6" w:space="0"/>
          <w:tr2bl w:val="nil"/>
        </w:tcBorders>
      </w:tcPr>
    </w:tblStylePr>
  </w:style>
  <w:style w:type="table" w:customStyle="1" w:styleId="3663">
    <w:name w:val="表格主题1"/>
    <w:basedOn w:val="88"/>
    <w:qFormat/>
    <w:uiPriority w:val="0"/>
    <w:pPr>
      <w:widowControl w:val="0"/>
      <w:jc w:val="both"/>
    </w:pPr>
    <w:rPr>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664">
    <w:name w:val="列表型 51"/>
    <w:basedOn w:val="88"/>
    <w:qFormat/>
    <w:uiPriority w:val="0"/>
    <w:pPr>
      <w:widowControl w:val="0"/>
    </w:pPr>
    <w:rPr>
      <w:kern w:val="2"/>
      <w:sz w:val="21"/>
      <w:szCs w:val="21"/>
    </w:rPr>
    <w:tblPr>
      <w:tblBorders>
        <w:top w:val="single" w:color="000000" w:sz="6" w:space="0"/>
        <w:left w:val="single" w:color="000000" w:sz="6" w:space="0"/>
        <w:bottom w:val="single" w:color="000000" w:sz="6" w:space="0"/>
        <w:right w:val="single" w:color="000000" w:sz="6" w:space="0"/>
        <w:insideH w:val="single" w:color="000000" w:sz="6" w:space="0"/>
      </w:tblBorders>
    </w:tblPr>
    <w:tblStylePr w:type="firstRow">
      <w:rPr>
        <w:b/>
        <w:bCs/>
      </w:rPr>
      <w:tcPr>
        <w:tcBorders>
          <w:top w:val="nil"/>
          <w:left w:val="single" w:color="000000" w:sz="12" w:space="0"/>
          <w:bottom w:val="nil"/>
          <w:right w:val="nil"/>
          <w:insideH w:val="nil"/>
          <w:insideV w:val="nil"/>
          <w:tl2br w:val="nil"/>
          <w:tr2bl w:val="nil"/>
        </w:tcBorders>
      </w:tcPr>
    </w:tblStylePr>
    <w:tblStylePr w:type="firstCol">
      <w:rPr>
        <w:b/>
        <w:bCs/>
      </w:rPr>
      <w:tcPr>
        <w:tcBorders>
          <w:top w:val="nil"/>
          <w:left w:val="nil"/>
          <w:bottom w:val="nil"/>
          <w:right w:val="nil"/>
          <w:insideH w:val="nil"/>
          <w:insideV w:val="nil"/>
          <w:tl2br w:val="nil"/>
          <w:tr2bl w:val="nil"/>
        </w:tcBorders>
      </w:tcPr>
    </w:tblStylePr>
  </w:style>
  <w:style w:type="table" w:customStyle="1" w:styleId="3665">
    <w:name w:val="列表型 11"/>
    <w:basedOn w:val="88"/>
    <w:qFormat/>
    <w:uiPriority w:val="0"/>
    <w:pPr>
      <w:widowControl w:val="0"/>
    </w:pPr>
    <w:rPr>
      <w:kern w:val="2"/>
      <w:sz w:val="21"/>
      <w:szCs w:val="21"/>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top w:val="nil"/>
          <w:left w:val="single" w:color="000000" w:sz="6" w:space="0"/>
          <w:bottom w:val="nil"/>
          <w:right w:val="nil"/>
          <w:insideH w:val="nil"/>
          <w:insideV w:val="nil"/>
          <w:tl2br w:val="nil"/>
          <w:tr2bl w:val="nil"/>
        </w:tcBorders>
        <w:shd w:val="solid" w:color="C0C0C0" w:fill="FFFFFF"/>
      </w:tcPr>
    </w:tblStylePr>
    <w:tblStylePr w:type="lastRow">
      <w:tcPr>
        <w:tcBorders>
          <w:top w:val="single" w:color="000000" w:sz="6" w:space="0"/>
          <w:left w:val="nil"/>
          <w:bottom w:val="nil"/>
          <w:right w:val="nil"/>
          <w:insideH w:val="nil"/>
          <w:insideV w:val="nil"/>
          <w:tl2br w:val="nil"/>
          <w:tr2bl w:val="nil"/>
        </w:tcBorders>
      </w:tcPr>
    </w:tblStylePr>
    <w:tblStylePr w:type="band1Horz">
      <w:rPr>
        <w:color w:val="auto"/>
      </w:rPr>
      <w:tcPr>
        <w:tcBorders>
          <w:top w:val="nil"/>
          <w:left w:val="nil"/>
          <w:bottom w:val="nil"/>
          <w:right w:val="nil"/>
          <w:insideH w:val="nil"/>
          <w:insideV w:val="nil"/>
          <w:tl2br w:val="nil"/>
          <w:tr2bl w:val="nil"/>
        </w:tcBorders>
        <w:shd w:val="solid" w:color="C0C0C0" w:fill="FFFFFF"/>
      </w:tcPr>
    </w:tblStylePr>
    <w:tblStylePr w:type="band2Horz">
      <w:rPr>
        <w:color w:val="auto"/>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3666">
    <w:name w:val="精巧型 21"/>
    <w:basedOn w:val="88"/>
    <w:qFormat/>
    <w:uiPriority w:val="0"/>
    <w:pPr>
      <w:widowControl w:val="0"/>
    </w:pPr>
    <w:rPr>
      <w:kern w:val="2"/>
      <w:sz w:val="21"/>
      <w:szCs w:val="21"/>
    </w:rPr>
    <w:tblPr>
      <w:tblBorders>
        <w:left w:val="single" w:color="000000" w:sz="6" w:space="0"/>
        <w:right w:val="single" w:color="000000" w:sz="6" w:space="0"/>
      </w:tblBorders>
    </w:tblPr>
    <w:tblStylePr w:type="firstRow">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firstCol">
      <w:tcPr>
        <w:tcBorders>
          <w:top w:val="nil"/>
          <w:left w:val="nil"/>
          <w:bottom w:val="nil"/>
          <w:right w:val="single" w:color="000000" w:sz="12" w:space="0"/>
          <w:insideH w:val="nil"/>
          <w:insideV w:val="nil"/>
          <w:tl2br w:val="nil"/>
          <w:tr2bl w:val="nil"/>
        </w:tcBorders>
        <w:shd w:val="pct25" w:color="008000" w:fill="FFFFFF"/>
      </w:tcPr>
    </w:tblStylePr>
    <w:tblStylePr w:type="lastCol">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3667">
    <w:name w:val="网页型 31"/>
    <w:basedOn w:val="88"/>
    <w:qFormat/>
    <w:uiPriority w:val="0"/>
    <w:pPr>
      <w:widowControl w:val="0"/>
    </w:pPr>
    <w:rPr>
      <w:kern w:val="2"/>
      <w:sz w:val="21"/>
      <w:szCs w:val="21"/>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blStylePr w:type="firstRow">
      <w:rPr>
        <w:color w:val="auto"/>
      </w:rPr>
      <w:tcPr>
        <w:tcBorders>
          <w:top w:val="nil"/>
          <w:left w:val="nil"/>
          <w:bottom w:val="nil"/>
          <w:right w:val="nil"/>
          <w:insideH w:val="nil"/>
          <w:insideV w:val="nil"/>
          <w:tl2br w:val="nil"/>
          <w:tr2bl w:val="nil"/>
        </w:tcBorders>
      </w:tcPr>
    </w:tblStylePr>
  </w:style>
  <w:style w:type="table" w:customStyle="1" w:styleId="3668">
    <w:name w:val="简明型 11"/>
    <w:basedOn w:val="88"/>
    <w:qFormat/>
    <w:uiPriority w:val="0"/>
    <w:pPr>
      <w:widowControl w:val="0"/>
    </w:pPr>
    <w:rPr>
      <w:kern w:val="2"/>
      <w:sz w:val="21"/>
      <w:szCs w:val="21"/>
    </w:rPr>
    <w:tblPr>
      <w:tblBorders>
        <w:top w:val="single" w:color="008000" w:sz="12" w:space="0"/>
        <w:bottom w:val="single" w:color="008000" w:sz="12" w:space="0"/>
      </w:tblBorders>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3669">
    <w:name w:val="网格型 71"/>
    <w:basedOn w:val="88"/>
    <w:qFormat/>
    <w:uiPriority w:val="0"/>
    <w:pPr>
      <w:widowControl w:val="0"/>
    </w:pPr>
    <w:rPr>
      <w:b/>
      <w:kern w:val="2"/>
      <w:sz w:val="21"/>
      <w:szCs w:val="21"/>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blStylePr w:type="firstRow">
      <w:rPr>
        <w:b w:val="0"/>
        <w:bCs w:val="0"/>
      </w:rPr>
      <w:tcPr>
        <w:tcBorders>
          <w:top w:val="nil"/>
          <w:left w:val="single" w:color="000000" w:sz="12" w:space="0"/>
          <w:bottom w:val="nil"/>
          <w:right w:val="nil"/>
          <w:insideH w:val="nil"/>
          <w:insideV w:val="nil"/>
          <w:tl2br w:val="nil"/>
          <w:tr2bl w:val="nil"/>
        </w:tcBorders>
      </w:tcPr>
    </w:tblStylePr>
    <w:tblStylePr w:type="lastRow">
      <w:rPr>
        <w:b w:val="0"/>
        <w:bCs w:val="0"/>
      </w:rPr>
      <w:tcPr>
        <w:tcBorders>
          <w:top w:val="single" w:color="000000" w:sz="6" w:space="0"/>
          <w:left w:val="nil"/>
          <w:bottom w:val="nil"/>
          <w:right w:val="nil"/>
          <w:insideH w:val="nil"/>
          <w:insideV w:val="nil"/>
          <w:tl2br w:val="nil"/>
          <w:tr2bl w:val="nil"/>
        </w:tcBorders>
      </w:tcPr>
    </w:tblStylePr>
    <w:tblStylePr w:type="firstCol">
      <w:rPr>
        <w:b w:val="0"/>
        <w:bCs w:val="0"/>
      </w:rPr>
      <w:tcPr>
        <w:tcBorders>
          <w:top w:val="nil"/>
          <w:left w:val="nil"/>
          <w:bottom w:val="nil"/>
          <w:right w:val="nil"/>
          <w:insideH w:val="nil"/>
          <w:insideV w:val="nil"/>
          <w:tl2br w:val="nil"/>
          <w:tr2bl w:val="nil"/>
        </w:tcBorders>
      </w:tcPr>
    </w:tblStylePr>
    <w:tblStylePr w:type="lastCol">
      <w:rPr>
        <w:b w:val="0"/>
        <w:bCs w:val="0"/>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3670">
    <w:name w:val="古典型 11"/>
    <w:basedOn w:val="88"/>
    <w:qFormat/>
    <w:uiPriority w:val="0"/>
    <w:pPr>
      <w:widowControl w:val="0"/>
    </w:pPr>
    <w:rPr>
      <w:kern w:val="2"/>
      <w:sz w:val="21"/>
      <w:szCs w:val="21"/>
    </w:rPr>
    <w:tblPr>
      <w:tblBorders>
        <w:top w:val="single" w:color="000000" w:sz="12" w:space="0"/>
        <w:bottom w:val="single" w:color="000000" w:sz="12" w:space="0"/>
      </w:tblBorders>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3671">
    <w:name w:val="流行型1"/>
    <w:basedOn w:val="88"/>
    <w:qFormat/>
    <w:uiPriority w:val="0"/>
    <w:pPr>
      <w:widowControl w:val="0"/>
    </w:pPr>
    <w:rPr>
      <w:kern w:val="2"/>
      <w:sz w:val="21"/>
      <w:szCs w:val="21"/>
    </w:rPr>
    <w:tblPr>
      <w:tblBorders>
        <w:insideH w:val="single" w:color="FFFFFF" w:sz="18" w:space="0"/>
        <w:insideV w:val="single" w:color="FFFFFF" w:sz="18" w:space="0"/>
      </w:tblBorders>
    </w:tblPr>
    <w:tblStylePr w:type="firstRow">
      <w:rPr>
        <w:b/>
        <w:bCs/>
        <w:color w:val="auto"/>
      </w:rPr>
      <w:tcPr>
        <w:tcBorders>
          <w:top w:val="nil"/>
          <w:left w:val="nil"/>
          <w:bottom w:val="nil"/>
          <w:right w:val="nil"/>
          <w:insideH w:val="nil"/>
          <w:insideV w:val="nil"/>
          <w:tl2br w:val="nil"/>
          <w:tr2bl w:val="nil"/>
        </w:tcBorders>
        <w:shd w:val="pct20" w:color="000000" w:fill="FFFFFF"/>
      </w:tcPr>
    </w:tblStylePr>
    <w:tblStylePr w:type="band1Horz">
      <w:rPr>
        <w:color w:val="auto"/>
      </w:rPr>
      <w:tcPr>
        <w:tcBorders>
          <w:top w:val="nil"/>
          <w:left w:val="nil"/>
          <w:bottom w:val="nil"/>
          <w:right w:val="nil"/>
          <w:insideH w:val="nil"/>
          <w:insideV w:val="nil"/>
          <w:tl2br w:val="nil"/>
          <w:tr2bl w:val="nil"/>
        </w:tcBorders>
        <w:shd w:val="pct5" w:color="000000" w:fill="FFFFFF"/>
      </w:tcPr>
    </w:tblStylePr>
    <w:tblStylePr w:type="band2Horz">
      <w:rPr>
        <w:color w:val="auto"/>
      </w:rPr>
      <w:tcPr>
        <w:tcBorders>
          <w:top w:val="nil"/>
          <w:left w:val="nil"/>
          <w:bottom w:val="nil"/>
          <w:right w:val="nil"/>
          <w:insideH w:val="nil"/>
          <w:insideV w:val="nil"/>
          <w:tl2br w:val="nil"/>
          <w:tr2bl w:val="nil"/>
        </w:tcBorders>
        <w:shd w:val="pct20" w:color="000000" w:fill="FFFFFF"/>
      </w:tcPr>
    </w:tblStylePr>
  </w:style>
  <w:style w:type="table" w:customStyle="1" w:styleId="3672">
    <w:name w:val="彩色型 11"/>
    <w:basedOn w:val="88"/>
    <w:qFormat/>
    <w:uiPriority w:val="0"/>
    <w:pPr>
      <w:widowControl w:val="0"/>
    </w:pPr>
    <w:rPr>
      <w:color w:val="FFFFFF"/>
      <w:kern w:val="2"/>
      <w:sz w:val="21"/>
      <w:szCs w:val="21"/>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op w:val="nil"/>
          <w:left w:val="nil"/>
          <w:bottom w:val="nil"/>
          <w:right w:val="nil"/>
          <w:insideH w:val="nil"/>
          <w:insideV w:val="nil"/>
          <w:tl2br w:val="nil"/>
          <w:tr2bl w:val="nil"/>
        </w:tcBorders>
        <w:shd w:val="solid" w:color="000000" w:fill="FFFFFF"/>
      </w:tcPr>
    </w:tblStylePr>
    <w:tblStylePr w:type="firstCol">
      <w:rPr>
        <w:b/>
        <w:bCs/>
        <w:i/>
        <w:iCs/>
      </w:rPr>
      <w:tcPr>
        <w:tcBorders>
          <w:top w:val="nil"/>
          <w:left w:val="nil"/>
          <w:bottom w:val="nil"/>
          <w:right w:val="nil"/>
          <w:insideH w:val="nil"/>
          <w:insideV w:val="nil"/>
          <w:tl2br w:val="nil"/>
          <w:tr2bl w:val="nil"/>
        </w:tcBorders>
        <w:shd w:val="solid" w:color="000080" w:fill="FFFFFF"/>
      </w:tcPr>
    </w:tblStylePr>
    <w:tblStylePr w:type="nwCell">
      <w:tcPr>
        <w:tcBorders>
          <w:top w:val="nil"/>
          <w:left w:val="nil"/>
          <w:bottom w:val="nil"/>
          <w:right w:val="nil"/>
          <w:insideH w:val="nil"/>
          <w:insideV w:val="nil"/>
          <w:tl2br w:val="nil"/>
          <w:tr2bl w:val="nil"/>
        </w:tcBorders>
        <w:shd w:val="solid" w:color="000000" w:fill="FFFFFF"/>
      </w:tcPr>
    </w:tblStylePr>
    <w:tblStylePr w:type="swCell">
      <w:rPr>
        <w:b/>
        <w:bCs/>
        <w:iCs w:val="0"/>
      </w:rPr>
      <w:tcPr>
        <w:tcBorders>
          <w:top w:val="nil"/>
          <w:left w:val="nil"/>
          <w:bottom w:val="nil"/>
          <w:right w:val="nil"/>
          <w:insideH w:val="nil"/>
          <w:insideV w:val="nil"/>
          <w:tl2br w:val="nil"/>
          <w:tr2bl w:val="nil"/>
        </w:tcBorders>
      </w:tcPr>
    </w:tblStylePr>
  </w:style>
  <w:style w:type="table" w:customStyle="1" w:styleId="3673">
    <w:name w:val="列表型 31"/>
    <w:basedOn w:val="88"/>
    <w:qFormat/>
    <w:uiPriority w:val="0"/>
    <w:pPr>
      <w:widowControl w:val="0"/>
    </w:pPr>
    <w:rPr>
      <w:kern w:val="2"/>
      <w:sz w:val="21"/>
      <w:szCs w:val="21"/>
    </w:rPr>
    <w:tblPr>
      <w:tblBorders>
        <w:top w:val="single" w:color="000000" w:sz="12" w:space="0"/>
        <w:bottom w:val="single" w:color="000000" w:sz="12" w:space="0"/>
        <w:insideH w:val="single" w:color="000000" w:sz="6" w:space="0"/>
      </w:tblBorders>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3674">
    <w:name w:val="立体型 21"/>
    <w:basedOn w:val="88"/>
    <w:qFormat/>
    <w:uiPriority w:val="0"/>
    <w:pPr>
      <w:widowControl w:val="0"/>
    </w:pPr>
    <w:rPr>
      <w:kern w:val="2"/>
      <w:sz w:val="21"/>
      <w:szCs w:val="21"/>
    </w:rPr>
    <w:tcPr>
      <w:shd w:val="solid" w:color="C0C0C0" w:fill="FFFFFF"/>
    </w:tcPr>
    <w:tblStylePr w:type="firstRow">
      <w:rPr>
        <w:b/>
        <w:bCs/>
      </w:rPr>
      <w:tcPr>
        <w:tcBorders>
          <w:top w:val="nil"/>
          <w:left w:val="nil"/>
          <w:bottom w:val="nil"/>
          <w:right w:val="nil"/>
          <w:insideH w:val="nil"/>
          <w:insideV w:val="nil"/>
          <w:tl2br w:val="nil"/>
          <w:tr2bl w:val="nil"/>
        </w:tcBorders>
      </w:tcPr>
    </w:tblStylePr>
    <w:tblStylePr w:type="firstCol">
      <w:tcPr>
        <w:tcBorders>
          <w:top w:val="nil"/>
          <w:left w:val="nil"/>
          <w:bottom w:val="nil"/>
          <w:right w:val="single" w:color="808080" w:sz="6" w:space="0"/>
          <w:insideH w:val="nil"/>
          <w:insideV w:val="nil"/>
          <w:tl2br w:val="nil"/>
          <w:tr2bl w:val="nil"/>
        </w:tcBorders>
      </w:tcPr>
    </w:tblStylePr>
    <w:tblStylePr w:type="lastCol">
      <w:tcPr>
        <w:tcBorders>
          <w:top w:val="nil"/>
          <w:left w:val="nil"/>
          <w:bottom w:val="nil"/>
          <w:right w:val="single" w:color="FFFFFF" w:sz="6" w:space="0"/>
          <w:insideH w:val="nil"/>
          <w:insideV w:val="nil"/>
          <w:tl2br w:val="nil"/>
          <w:tr2bl w:val="nil"/>
        </w:tcBorders>
      </w:tcPr>
    </w:tblStylePr>
    <w:tblStylePr w:type="band1Horz">
      <w:tcPr>
        <w:tcBorders>
          <w:top w:val="single" w:color="808080" w:sz="6" w:space="0"/>
          <w:left w:val="single" w:color="FFFFFF" w:sz="6" w:space="0"/>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3675">
    <w:name w:val="简明型 31"/>
    <w:basedOn w:val="88"/>
    <w:qFormat/>
    <w:uiPriority w:val="0"/>
    <w:pPr>
      <w:widowControl w:val="0"/>
    </w:pPr>
    <w:rPr>
      <w:kern w:val="2"/>
      <w:sz w:val="21"/>
      <w:szCs w:val="21"/>
    </w:rPr>
    <w:tblPr>
      <w:tblBorders>
        <w:top w:val="single" w:color="000000" w:sz="12" w:space="0"/>
        <w:left w:val="single" w:color="000000" w:sz="12" w:space="0"/>
        <w:bottom w:val="single" w:color="000000" w:sz="12" w:space="0"/>
        <w:right w:val="single" w:color="000000" w:sz="12" w:space="0"/>
      </w:tblBorders>
    </w:tblPr>
    <w:tblStylePr w:type="firstRow">
      <w:rPr>
        <w:b/>
        <w:bCs/>
        <w:color w:val="FFFFFF"/>
      </w:rPr>
      <w:tcPr>
        <w:tcBorders>
          <w:top w:val="nil"/>
          <w:left w:val="nil"/>
          <w:bottom w:val="nil"/>
          <w:right w:val="nil"/>
          <w:insideH w:val="nil"/>
          <w:insideV w:val="nil"/>
          <w:tl2br w:val="nil"/>
          <w:tr2bl w:val="nil"/>
        </w:tcBorders>
        <w:shd w:val="solid" w:color="000000" w:fill="FFFFFF"/>
      </w:tcPr>
    </w:tblStylePr>
  </w:style>
  <w:style w:type="table" w:customStyle="1" w:styleId="3676">
    <w:name w:val="网页型 11"/>
    <w:basedOn w:val="88"/>
    <w:qFormat/>
    <w:uiPriority w:val="0"/>
    <w:pPr>
      <w:widowControl w:val="0"/>
    </w:pPr>
    <w:rPr>
      <w:kern w:val="2"/>
      <w:sz w:val="21"/>
      <w:szCs w:val="21"/>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blStylePr w:type="firstRow">
      <w:rPr>
        <w:color w:val="auto"/>
      </w:rPr>
      <w:tcPr>
        <w:tcBorders>
          <w:top w:val="nil"/>
          <w:left w:val="nil"/>
          <w:bottom w:val="nil"/>
          <w:right w:val="nil"/>
          <w:insideH w:val="nil"/>
          <w:insideV w:val="nil"/>
          <w:tl2br w:val="nil"/>
          <w:tr2bl w:val="nil"/>
        </w:tcBorders>
      </w:tcPr>
    </w:tblStylePr>
  </w:style>
  <w:style w:type="table" w:customStyle="1" w:styleId="3677">
    <w:name w:val="古典型 31"/>
    <w:basedOn w:val="88"/>
    <w:qFormat/>
    <w:uiPriority w:val="0"/>
    <w:pPr>
      <w:widowControl w:val="0"/>
    </w:pPr>
    <w:rPr>
      <w:color w:val="000080"/>
      <w:kern w:val="2"/>
      <w:sz w:val="21"/>
      <w:szCs w:val="21"/>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cPr>
        <w:tcBorders>
          <w:top w:val="nil"/>
          <w:left w:val="nil"/>
          <w:bottom w:val="nil"/>
          <w:right w:val="nil"/>
          <w:insideH w:val="nil"/>
          <w:insideV w:val="nil"/>
          <w:tl2br w:val="nil"/>
          <w:tr2bl w:val="nil"/>
        </w:tcBorders>
      </w:tcPr>
    </w:tblStylePr>
  </w:style>
  <w:style w:type="table" w:customStyle="1" w:styleId="3678">
    <w:name w:val="竖列型 21"/>
    <w:basedOn w:val="88"/>
    <w:qFormat/>
    <w:uiPriority w:val="0"/>
    <w:pPr>
      <w:widowControl w:val="0"/>
    </w:pPr>
    <w:rPr>
      <w:b/>
      <w:kern w:val="2"/>
      <w:sz w:val="21"/>
      <w:szCs w:val="21"/>
    </w:rPr>
    <w:tblStylePr w:type="firstRow">
      <w:rPr>
        <w:color w:val="FFFFFF"/>
      </w:rPr>
      <w:tcPr>
        <w:tcBorders>
          <w:top w:val="nil"/>
          <w:left w:val="nil"/>
          <w:bottom w:val="nil"/>
          <w:right w:val="nil"/>
          <w:insideH w:val="nil"/>
          <w:insideV w:val="nil"/>
          <w:tl2br w:val="nil"/>
          <w:tr2bl w:val="nil"/>
        </w:tcBorders>
        <w:shd w:val="solid" w:color="000080" w:fill="FFFFFF"/>
      </w:tcPr>
    </w:tblStylePr>
    <w:tblStylePr w:type="lastRow">
      <w:rPr>
        <w:b w:val="0"/>
        <w:bCs w:val="0"/>
      </w:rPr>
      <w:tcPr>
        <w:tcBorders>
          <w:top w:val="nil"/>
          <w:left w:val="nil"/>
          <w:bottom w:val="nil"/>
          <w:right w:val="nil"/>
          <w:insideH w:val="nil"/>
          <w:insideV w:val="nil"/>
          <w:tl2br w:val="nil"/>
          <w:tr2bl w:val="nil"/>
        </w:tcBorders>
      </w:tcPr>
    </w:tblStylePr>
    <w:tblStylePr w:type="firstCol">
      <w:rPr>
        <w:b w:val="0"/>
        <w:bCs w:val="0"/>
        <w:color w:val="000000"/>
      </w:rPr>
      <w:tcPr>
        <w:tcBorders>
          <w:top w:val="nil"/>
          <w:left w:val="nil"/>
          <w:bottom w:val="nil"/>
          <w:right w:val="nil"/>
          <w:insideH w:val="nil"/>
          <w:insideV w:val="nil"/>
          <w:tl2br w:val="nil"/>
          <w:tr2bl w:val="nil"/>
        </w:tcBorders>
      </w:tcPr>
    </w:tblStylePr>
    <w:tblStylePr w:type="lastCol">
      <w:rPr>
        <w:b w:val="0"/>
        <w:bCs w:val="0"/>
      </w:rPr>
      <w:tcPr>
        <w:tcBorders>
          <w:top w:val="nil"/>
          <w:left w:val="nil"/>
          <w:bottom w:val="nil"/>
          <w:right w:val="nil"/>
          <w:insideH w:val="nil"/>
          <w:insideV w:val="nil"/>
          <w:tl2br w:val="nil"/>
          <w:tr2bl w:val="nil"/>
        </w:tcBorders>
      </w:tcPr>
    </w:tblStylePr>
    <w:tblStylePr w:type="band1Vert">
      <w:rPr>
        <w:color w:val="auto"/>
      </w:rPr>
      <w:tcPr>
        <w:shd w:val="pct30" w:color="000000" w:fill="FFFFFF"/>
      </w:tcPr>
    </w:tblStylePr>
    <w:tblStylePr w:type="band2Vert">
      <w:rPr>
        <w:color w:val="auto"/>
      </w:rPr>
      <w:tcPr>
        <w:shd w:val="pct25" w:color="00FF00" w:fill="FFFFFF"/>
      </w:tcPr>
    </w:tblStylePr>
    <w:tblStylePr w:type="neCell">
      <w:rPr>
        <w:b/>
        <w:bCs/>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3679">
    <w:name w:val="彩色型 31"/>
    <w:basedOn w:val="88"/>
    <w:qFormat/>
    <w:uiPriority w:val="0"/>
    <w:pPr>
      <w:widowControl w:val="0"/>
    </w:pPr>
    <w:rPr>
      <w:kern w:val="2"/>
      <w:sz w:val="21"/>
      <w:szCs w:val="21"/>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cPr>
        <w:tcBorders>
          <w:top w:val="nil"/>
          <w:left w:val="single" w:color="000000" w:sz="6" w:space="0"/>
          <w:bottom w:val="nil"/>
          <w:right w:val="nil"/>
          <w:insideH w:val="nil"/>
          <w:insideV w:val="nil"/>
          <w:tl2br w:val="nil"/>
          <w:tr2bl w:val="nil"/>
        </w:tcBorders>
        <w:shd w:val="solid" w:color="008080" w:fill="FFFFFF"/>
      </w:tcPr>
    </w:tblStylePr>
    <w:tblStylePr w:type="firstCol">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cPr>
        <w:tcBorders>
          <w:top w:val="nil"/>
          <w:left w:val="nil"/>
          <w:bottom w:val="nil"/>
          <w:right w:val="nil"/>
          <w:insideH w:val="nil"/>
          <w:insideV w:val="nil"/>
          <w:tl2br w:val="nil"/>
          <w:tr2bl w:val="nil"/>
        </w:tcBorders>
        <w:shd w:val="solid" w:color="000000" w:fill="FFFFFF"/>
      </w:tcPr>
    </w:tblStylePr>
  </w:style>
  <w:style w:type="table" w:customStyle="1" w:styleId="3680">
    <w:name w:val="列表型 71"/>
    <w:basedOn w:val="88"/>
    <w:qFormat/>
    <w:uiPriority w:val="0"/>
    <w:pPr>
      <w:widowControl w:val="0"/>
    </w:pPr>
    <w:rPr>
      <w:kern w:val="2"/>
      <w:sz w:val="21"/>
      <w:szCs w:val="21"/>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cPr>
        <w:tcBorders>
          <w:top w:val="single" w:color="008000" w:sz="12" w:space="0"/>
          <w:left w:val="nil"/>
          <w:bottom w:val="nil"/>
          <w:right w:val="nil"/>
          <w:insideH w:val="nil"/>
          <w:insideV w:val="nil"/>
          <w:tl2br w:val="nil"/>
          <w:tr2bl w:val="nil"/>
        </w:tcBorders>
      </w:tcPr>
    </w:tblStylePr>
    <w:tblStylePr w:type="firstCol">
      <w:rPr>
        <w:b/>
        <w:bCs/>
      </w:rPr>
      <w:tcPr>
        <w:tcBorders>
          <w:top w:val="nil"/>
          <w:left w:val="nil"/>
          <w:bottom w:val="nil"/>
          <w:right w:val="nil"/>
          <w:insideH w:val="nil"/>
          <w:insideV w:val="nil"/>
          <w:tl2br w:val="nil"/>
          <w:tr2bl w:val="nil"/>
        </w:tcBorders>
      </w:tcPr>
    </w:tblStylePr>
    <w:tblStylePr w:type="lastCol">
      <w:rPr>
        <w:b/>
        <w:bCs/>
      </w:rPr>
      <w:tcPr>
        <w:tcBorders>
          <w:top w:val="nil"/>
          <w:left w:val="nil"/>
          <w:bottom w:val="nil"/>
          <w:right w:val="nil"/>
          <w:insideH w:val="nil"/>
          <w:insideV w:val="nil"/>
          <w:tl2br w:val="nil"/>
          <w:tr2bl w:val="nil"/>
        </w:tcBorders>
      </w:tcPr>
    </w:tblStylePr>
    <w:tblStylePr w:type="band1Horz">
      <w:rPr>
        <w:color w:val="auto"/>
      </w:rPr>
      <w:tcPr>
        <w:tcBorders>
          <w:top w:val="nil"/>
          <w:left w:val="nil"/>
          <w:bottom w:val="nil"/>
          <w:right w:val="nil"/>
          <w:insideH w:val="nil"/>
          <w:insideV w:val="nil"/>
          <w:tl2br w:val="nil"/>
          <w:tr2bl w:val="nil"/>
        </w:tcBorders>
        <w:shd w:val="pct20" w:color="000000" w:fill="FFFFFF"/>
      </w:tcPr>
    </w:tblStylePr>
    <w:tblStylePr w:type="band2Horz">
      <w:tcPr>
        <w:tcBorders>
          <w:top w:val="nil"/>
          <w:left w:val="nil"/>
          <w:bottom w:val="nil"/>
          <w:right w:val="nil"/>
          <w:insideH w:val="nil"/>
          <w:insideV w:val="nil"/>
          <w:tl2br w:val="nil"/>
          <w:tr2bl w:val="nil"/>
        </w:tcBorders>
        <w:shd w:val="pct25" w:color="FFFF00" w:fill="FFFFFF"/>
      </w:tcPr>
    </w:tblStylePr>
  </w:style>
  <w:style w:type="table" w:customStyle="1" w:styleId="3681">
    <w:name w:val="竖列型 31"/>
    <w:basedOn w:val="88"/>
    <w:qFormat/>
    <w:uiPriority w:val="0"/>
    <w:pPr>
      <w:widowControl w:val="0"/>
    </w:pPr>
    <w:rPr>
      <w:b/>
      <w:kern w:val="2"/>
      <w:sz w:val="21"/>
      <w:szCs w:val="21"/>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cPr>
        <w:tcBorders>
          <w:top w:val="nil"/>
          <w:left w:val="nil"/>
          <w:bottom w:val="nil"/>
          <w:right w:val="nil"/>
          <w:insideH w:val="nil"/>
          <w:insideV w:val="nil"/>
          <w:tl2br w:val="nil"/>
          <w:tr2bl w:val="nil"/>
        </w:tcBorders>
        <w:shd w:val="solid" w:color="000080" w:fill="FFFFFF"/>
      </w:tcPr>
    </w:tblStylePr>
    <w:tblStylePr w:type="lastRow">
      <w:rPr>
        <w:b w:val="0"/>
        <w:bCs w:val="0"/>
      </w:rPr>
      <w:tcPr>
        <w:tcBorders>
          <w:top w:val="single" w:color="000080" w:sz="6" w:space="0"/>
          <w:left w:val="nil"/>
          <w:bottom w:val="nil"/>
          <w:right w:val="nil"/>
          <w:insideH w:val="nil"/>
          <w:insideV w:val="nil"/>
          <w:tl2br w:val="nil"/>
          <w:tr2bl w:val="nil"/>
        </w:tcBorders>
      </w:tcPr>
    </w:tblStylePr>
    <w:tblStylePr w:type="firstCol">
      <w:rPr>
        <w:b w:val="0"/>
        <w:bCs w:val="0"/>
      </w:rPr>
      <w:tcPr>
        <w:tcBorders>
          <w:top w:val="nil"/>
          <w:left w:val="nil"/>
          <w:bottom w:val="nil"/>
          <w:right w:val="nil"/>
          <w:insideH w:val="nil"/>
          <w:insideV w:val="nil"/>
          <w:tl2br w:val="nil"/>
          <w:tr2bl w:val="nil"/>
        </w:tcBorders>
      </w:tcPr>
    </w:tblStylePr>
    <w:tblStylePr w:type="lastCol">
      <w:rPr>
        <w:b w:val="0"/>
        <w:bCs w:val="0"/>
      </w:rPr>
      <w:tcPr>
        <w:tcBorders>
          <w:top w:val="nil"/>
          <w:left w:val="nil"/>
          <w:bottom w:val="nil"/>
          <w:right w:val="nil"/>
          <w:insideH w:val="nil"/>
          <w:insideV w:val="nil"/>
          <w:tl2br w:val="nil"/>
          <w:tr2bl w:val="nil"/>
        </w:tcBorders>
      </w:tcPr>
    </w:tblStylePr>
    <w:tblStylePr w:type="band1Vert">
      <w:rPr>
        <w:color w:val="auto"/>
      </w:rPr>
      <w:tcPr>
        <w:shd w:val="solid" w:color="C0C0C0" w:fill="FFFFFF"/>
      </w:tcPr>
    </w:tblStylePr>
    <w:tblStylePr w:type="band2Vert">
      <w:rPr>
        <w:color w:val="auto"/>
      </w:rPr>
      <w:tcPr>
        <w:shd w:val="pct10" w:color="000000" w:fill="FFFFFF"/>
      </w:tcPr>
    </w:tblStylePr>
    <w:tblStylePr w:type="neCell">
      <w:rPr>
        <w:b/>
        <w:bCs/>
      </w:rPr>
      <w:tcPr>
        <w:tcBorders>
          <w:top w:val="nil"/>
          <w:left w:val="nil"/>
          <w:bottom w:val="nil"/>
          <w:right w:val="nil"/>
          <w:insideH w:val="nil"/>
          <w:insideV w:val="nil"/>
          <w:tl2br w:val="nil"/>
          <w:tr2bl w:val="nil"/>
        </w:tcBorders>
      </w:tcPr>
    </w:tblStylePr>
  </w:style>
  <w:style w:type="table" w:customStyle="1" w:styleId="3682">
    <w:name w:val="竖列型 41"/>
    <w:basedOn w:val="88"/>
    <w:qFormat/>
    <w:uiPriority w:val="0"/>
    <w:pPr>
      <w:widowControl w:val="0"/>
    </w:pPr>
    <w:rPr>
      <w:kern w:val="2"/>
      <w:sz w:val="21"/>
      <w:szCs w:val="21"/>
    </w:rPr>
    <w:tblStylePr w:type="firstRow">
      <w:rPr>
        <w:color w:val="FFFFFF"/>
      </w:rPr>
      <w:tcPr>
        <w:tcBorders>
          <w:top w:val="nil"/>
          <w:left w:val="nil"/>
          <w:bottom w:val="nil"/>
          <w:right w:val="nil"/>
          <w:insideH w:val="nil"/>
          <w:insideV w:val="nil"/>
          <w:tl2br w:val="nil"/>
          <w:tr2bl w:val="nil"/>
        </w:tcBorders>
        <w:shd w:val="solid" w:color="000000" w:fill="FFFFFF"/>
      </w:tcPr>
    </w:tblStylePr>
    <w:tblStylePr w:type="lastRow">
      <w:rPr>
        <w:b/>
        <w:bCs/>
      </w:rPr>
      <w:tcPr>
        <w:tcBorders>
          <w:top w:val="nil"/>
          <w:left w:val="nil"/>
          <w:bottom w:val="nil"/>
          <w:right w:val="nil"/>
          <w:insideH w:val="nil"/>
          <w:insideV w:val="nil"/>
          <w:tl2br w:val="nil"/>
          <w:tr2bl w:val="nil"/>
        </w:tcBorders>
      </w:tcPr>
    </w:tblStylePr>
    <w:tblStylePr w:type="lastCol">
      <w:rPr>
        <w:b/>
        <w:bCs/>
      </w:rPr>
      <w:tcPr>
        <w:tcBorders>
          <w:top w:val="nil"/>
          <w:left w:val="nil"/>
          <w:bottom w:val="nil"/>
          <w:right w:val="nil"/>
          <w:insideH w:val="nil"/>
          <w:insideV w:val="nil"/>
          <w:tl2br w:val="nil"/>
          <w:tr2bl w:val="nil"/>
        </w:tcBorders>
      </w:tcPr>
    </w:tblStylePr>
    <w:tblStylePr w:type="band1Vert">
      <w:rPr>
        <w:color w:val="auto"/>
      </w:rPr>
      <w:tcPr>
        <w:shd w:val="pct50" w:color="008080" w:fill="FFFFFF"/>
      </w:tcPr>
    </w:tblStylePr>
    <w:tblStylePr w:type="band2Vert">
      <w:rPr>
        <w:color w:val="auto"/>
      </w:rPr>
      <w:tcPr>
        <w:shd w:val="pct10" w:color="000000" w:fill="FFFFFF"/>
      </w:tcPr>
    </w:tblStylePr>
  </w:style>
  <w:style w:type="table" w:customStyle="1" w:styleId="3683">
    <w:name w:val="竖列型 51"/>
    <w:basedOn w:val="88"/>
    <w:qFormat/>
    <w:uiPriority w:val="0"/>
    <w:pPr>
      <w:widowControl w:val="0"/>
    </w:pPr>
    <w:rPr>
      <w:kern w:val="2"/>
      <w:sz w:val="21"/>
      <w:szCs w:val="21"/>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cPr>
        <w:tcBorders>
          <w:top w:val="nil"/>
          <w:left w:val="single" w:color="808080" w:sz="6" w:space="0"/>
          <w:bottom w:val="nil"/>
          <w:right w:val="nil"/>
          <w:insideH w:val="nil"/>
          <w:insideV w:val="nil"/>
          <w:tl2br w:val="nil"/>
          <w:tr2bl w:val="nil"/>
        </w:tcBorders>
      </w:tcPr>
    </w:tblStylePr>
    <w:tblStylePr w:type="lastRow">
      <w:rPr>
        <w:b/>
        <w:bCs/>
      </w:rPr>
      <w:tcPr>
        <w:tcBorders>
          <w:top w:val="single" w:color="808080" w:sz="6" w:space="0"/>
          <w:left w:val="nil"/>
          <w:bottom w:val="nil"/>
          <w:right w:val="nil"/>
          <w:insideH w:val="nil"/>
          <w:insideV w:val="nil"/>
          <w:tl2br w:val="nil"/>
          <w:tr2bl w:val="nil"/>
        </w:tcBorders>
      </w:tcPr>
    </w:tblStylePr>
    <w:tblStylePr w:type="firstCol">
      <w:rPr>
        <w:b/>
        <w:bCs/>
      </w:rPr>
      <w:tcPr>
        <w:tcBorders>
          <w:top w:val="nil"/>
          <w:left w:val="nil"/>
          <w:bottom w:val="nil"/>
          <w:right w:val="nil"/>
          <w:insideH w:val="nil"/>
          <w:insideV w:val="nil"/>
          <w:tl2br w:val="nil"/>
          <w:tr2bl w:val="nil"/>
        </w:tcBorders>
      </w:tcPr>
    </w:tblStylePr>
    <w:tblStylePr w:type="lastCol">
      <w:rPr>
        <w:b/>
        <w:bCs/>
      </w:rPr>
      <w:tcPr>
        <w:tcBorders>
          <w:top w:val="nil"/>
          <w:left w:val="nil"/>
          <w:bottom w:val="nil"/>
          <w:right w:val="nil"/>
          <w:insideH w:val="nil"/>
          <w:insideV w:val="nil"/>
          <w:tl2br w:val="nil"/>
          <w:tr2bl w:val="nil"/>
        </w:tcBorders>
      </w:tcPr>
    </w:tblStylePr>
    <w:tblStylePr w:type="band1Vert">
      <w:rPr>
        <w:color w:val="auto"/>
      </w:rPr>
      <w:tcPr>
        <w:shd w:val="solid" w:color="C0C0C0" w:fill="FFFFFF"/>
      </w:tcPr>
    </w:tblStylePr>
    <w:tblStylePr w:type="band2Vert">
      <w:rPr>
        <w:color w:val="auto"/>
      </w:rPr>
    </w:tblStylePr>
  </w:style>
  <w:style w:type="table" w:customStyle="1" w:styleId="3684">
    <w:name w:val="网格型 11"/>
    <w:basedOn w:val="88"/>
    <w:qFormat/>
    <w:uiPriority w:val="0"/>
    <w:pPr>
      <w:widowControl w:val="0"/>
    </w:pPr>
    <w:rPr>
      <w:kern w:val="2"/>
      <w:sz w:val="21"/>
      <w:szCs w:val="21"/>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3685">
    <w:name w:val="网格型 21"/>
    <w:basedOn w:val="88"/>
    <w:qFormat/>
    <w:uiPriority w:val="0"/>
    <w:pPr>
      <w:widowControl w:val="0"/>
    </w:pPr>
    <w:rPr>
      <w:kern w:val="2"/>
      <w:sz w:val="21"/>
      <w:szCs w:val="21"/>
    </w:rPr>
    <w:tblPr>
      <w:tblBorders>
        <w:insideH w:val="single" w:color="000000" w:sz="6" w:space="0"/>
        <w:insideV w:val="single" w:color="000000" w:sz="6" w:space="0"/>
      </w:tblBorders>
    </w:tblPr>
    <w:tblStylePr w:type="firstRow">
      <w:rPr>
        <w:b/>
        <w:bCs/>
      </w:rPr>
      <w:tcPr>
        <w:tcBorders>
          <w:top w:val="nil"/>
          <w:left w:val="nil"/>
          <w:bottom w:val="nil"/>
          <w:right w:val="nil"/>
          <w:insideH w:val="nil"/>
          <w:insideV w:val="nil"/>
          <w:tl2br w:val="nil"/>
          <w:tr2bl w:val="nil"/>
        </w:tcBorders>
      </w:tcPr>
    </w:tblStylePr>
    <w:tblStylePr w:type="lastRow">
      <w:rPr>
        <w:b/>
        <w:bCs/>
      </w:rPr>
      <w:tcPr>
        <w:tcBorders>
          <w:top w:val="single" w:color="000000" w:sz="6" w:space="0"/>
          <w:left w:val="nil"/>
          <w:bottom w:val="nil"/>
          <w:right w:val="nil"/>
          <w:insideH w:val="nil"/>
          <w:insideV w:val="nil"/>
          <w:tl2br w:val="nil"/>
          <w:tr2bl w:val="nil"/>
        </w:tcBorders>
      </w:tcPr>
    </w:tblStylePr>
    <w:tblStylePr w:type="firstCol">
      <w:rPr>
        <w:b/>
        <w:bCs/>
      </w:rPr>
      <w:tcPr>
        <w:tcBorders>
          <w:top w:val="nil"/>
          <w:left w:val="nil"/>
          <w:bottom w:val="nil"/>
          <w:right w:val="nil"/>
          <w:insideH w:val="nil"/>
          <w:insideV w:val="nil"/>
          <w:tl2br w:val="nil"/>
          <w:tr2bl w:val="nil"/>
        </w:tcBorders>
      </w:tcPr>
    </w:tblStylePr>
    <w:tblStylePr w:type="lastCol">
      <w:rPr>
        <w:b/>
        <w:bCs/>
      </w:rPr>
      <w:tcPr>
        <w:tcBorders>
          <w:top w:val="nil"/>
          <w:left w:val="nil"/>
          <w:bottom w:val="nil"/>
          <w:right w:val="nil"/>
          <w:insideH w:val="nil"/>
          <w:insideV w:val="nil"/>
          <w:tl2br w:val="nil"/>
          <w:tr2bl w:val="nil"/>
        </w:tcBorders>
      </w:tcPr>
    </w:tblStylePr>
  </w:style>
  <w:style w:type="table" w:customStyle="1" w:styleId="3686">
    <w:name w:val="网格型 31"/>
    <w:basedOn w:val="88"/>
    <w:qFormat/>
    <w:uiPriority w:val="0"/>
    <w:pPr>
      <w:widowControl w:val="0"/>
    </w:pPr>
    <w:rPr>
      <w:kern w:val="2"/>
      <w:sz w:val="21"/>
      <w:szCs w:val="21"/>
    </w:rPr>
    <w:tblPr>
      <w:tblBorders>
        <w:top w:val="single" w:color="000000" w:sz="6" w:space="0"/>
        <w:left w:val="single" w:color="000000" w:sz="12" w:space="0"/>
        <w:bottom w:val="single" w:color="000000" w:sz="6" w:space="0"/>
        <w:right w:val="single" w:color="000000" w:sz="12" w:space="0"/>
        <w:insideV w:val="single" w:color="000000" w:sz="6" w:space="0"/>
      </w:tblBorders>
    </w:tblPr>
    <w:tblStylePr w:type="firstRow">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cPr>
        <w:tcBorders>
          <w:top w:val="nil"/>
          <w:left w:val="nil"/>
          <w:bottom w:val="nil"/>
          <w:right w:val="nil"/>
          <w:insideH w:val="nil"/>
          <w:insideV w:val="nil"/>
          <w:tl2br w:val="nil"/>
          <w:tr2bl w:val="nil"/>
        </w:tcBorders>
      </w:tcPr>
    </w:tblStylePr>
    <w:tblStylePr w:type="lastCol">
      <w:rPr>
        <w:b/>
        <w:b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3687">
    <w:name w:val="网格型 41"/>
    <w:basedOn w:val="88"/>
    <w:qFormat/>
    <w:uiPriority w:val="0"/>
    <w:pPr>
      <w:widowControl w:val="0"/>
    </w:pPr>
    <w:rPr>
      <w:kern w:val="2"/>
      <w:sz w:val="21"/>
      <w:szCs w:val="21"/>
    </w:rPr>
    <w:tblPr>
      <w:tblBorders>
        <w:left w:val="single" w:color="000000" w:sz="12" w:space="0"/>
        <w:right w:val="single" w:color="000000" w:sz="12" w:space="0"/>
        <w:insideH w:val="single" w:color="000000" w:sz="6" w:space="0"/>
        <w:insideV w:val="single" w:color="000000" w:sz="6" w:space="0"/>
      </w:tblBorders>
    </w:tblPr>
    <w:tblStylePr w:type="firstRow">
      <w:rPr>
        <w:color w:val="auto"/>
      </w:r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cPr>
        <w:tcBorders>
          <w:top w:val="nil"/>
          <w:left w:val="nil"/>
          <w:bottom w:val="nil"/>
          <w:right w:val="nil"/>
          <w:insideH w:val="nil"/>
          <w:insideV w:val="nil"/>
          <w:tl2br w:val="nil"/>
          <w:tr2bl w:val="nil"/>
        </w:tcBorders>
      </w:tcPr>
    </w:tblStylePr>
  </w:style>
  <w:style w:type="table" w:customStyle="1" w:styleId="3688">
    <w:name w:val="网格型 51"/>
    <w:basedOn w:val="88"/>
    <w:qFormat/>
    <w:uiPriority w:val="0"/>
    <w:pPr>
      <w:widowControl w:val="0"/>
    </w:pPr>
    <w:rPr>
      <w:kern w:val="2"/>
      <w:sz w:val="21"/>
      <w:szCs w:val="21"/>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blStylePr w:type="firstRow">
      <w:tcPr>
        <w:tcBorders>
          <w:top w:val="nil"/>
          <w:left w:val="single" w:color="000000" w:sz="12" w:space="0"/>
          <w:bottom w:val="nil"/>
          <w:right w:val="nil"/>
          <w:insideH w:val="nil"/>
          <w:insideV w:val="nil"/>
          <w:tl2br w:val="nil"/>
          <w:tr2bl w:val="nil"/>
        </w:tcBorders>
      </w:tcPr>
    </w:tblStylePr>
    <w:tblStylePr w:type="lastRow">
      <w:rPr>
        <w:b/>
        <w:bCs/>
      </w:rPr>
      <w:tcPr>
        <w:tcBorders>
          <w:top w:val="nil"/>
          <w:left w:val="nil"/>
          <w:bottom w:val="nil"/>
          <w:right w:val="nil"/>
          <w:insideH w:val="nil"/>
          <w:insideV w:val="nil"/>
          <w:tl2br w:val="nil"/>
          <w:tr2bl w:val="nil"/>
        </w:tcBorders>
      </w:tcPr>
    </w:tblStylePr>
    <w:tblStylePr w:type="lastCol">
      <w:rPr>
        <w:b/>
        <w:b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3689">
    <w:name w:val="表格24"/>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690">
    <w:name w:val="表格111111"/>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691">
    <w:name w:val="Table122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692">
    <w:name w:val="表格3111"/>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693">
    <w:name w:val="表格1221"/>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694">
    <w:name w:val="表格2121"/>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695">
    <w:name w:val="表格1122"/>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696">
    <w:name w:val="表格222"/>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697">
    <w:name w:val="网格型13"/>
    <w:basedOn w:val="88"/>
    <w:qFormat/>
    <w:uiPriority w:val="0"/>
    <w:rPr>
      <w:kern w:val="2"/>
      <w:sz w:val="21"/>
      <w:szCs w:val="21"/>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3698">
    <w:name w:val="表格141"/>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699">
    <w:name w:val="Table113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00">
    <w:name w:val="Table2111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01">
    <w:name w:val="Table5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02">
    <w:name w:val="表格12111"/>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03">
    <w:name w:val="Table11111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04">
    <w:name w:val="表格114"/>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05">
    <w:name w:val="表格1131"/>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06">
    <w:name w:val="Table1212"/>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07">
    <w:name w:val="Table131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08">
    <w:name w:val="Table213"/>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09">
    <w:name w:val="Table33"/>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10">
    <w:name w:val="表格2112"/>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11">
    <w:name w:val="Table1121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12">
    <w:name w:val="Table311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13">
    <w:name w:val="Table1211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14">
    <w:name w:val="表格1113"/>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15">
    <w:name w:val="Table1112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16">
    <w:name w:val="表格11112"/>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17">
    <w:name w:val="表格312"/>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18">
    <w:name w:val="表格411"/>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19">
    <w:name w:val="浅色网格 - 着色 51"/>
    <w:basedOn w:val="88"/>
    <w:qFormat/>
    <w:uiPriority w:val="0"/>
    <w:pPr>
      <w:spacing w:line="360" w:lineRule="auto"/>
      <w:ind w:firstLine="200" w:firstLineChars="200"/>
      <w:jc w:val="both"/>
    </w:pPr>
    <w:rPr>
      <w:kern w:val="2"/>
      <w:sz w:val="21"/>
      <w:szCs w:val="21"/>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rPr>
        <w:rFonts w:hint="eastAsia" w:ascii="Segoe Script" w:hAnsi="Segoe Script" w:eastAsia="Arial" w:cs="Times New Roman"/>
        <w:b/>
        <w:bCs/>
      </w:rPr>
      <w:tcPr>
        <w:tcBorders>
          <w:top w:val="single" w:color="4BACC6" w:sz="8" w:space="0"/>
          <w:left w:val="single" w:color="4BACC6" w:sz="18" w:space="0"/>
          <w:bottom w:val="single" w:color="4BACC6" w:sz="8" w:space="0"/>
          <w:right w:val="single" w:color="4BACC6" w:sz="8" w:space="0"/>
          <w:insideH w:val="nil"/>
          <w:insideV w:val="nil"/>
          <w:tl2br w:val="nil"/>
          <w:tr2bl w:val="nil"/>
        </w:tcBorders>
      </w:tcPr>
    </w:tblStylePr>
    <w:tblStylePr w:type="lastRow">
      <w:rPr>
        <w:rFonts w:hint="eastAsia" w:ascii="Segoe Script" w:hAnsi="Segoe Script" w:eastAsia="Arial" w:cs="Times New Roman"/>
        <w:b/>
        <w:bCs/>
      </w:rPr>
      <w:tcPr>
        <w:tcBorders>
          <w:top w:val="double" w:color="4BACC6" w:sz="6" w:space="0"/>
          <w:left w:val="single" w:color="4BACC6" w:sz="8" w:space="0"/>
          <w:bottom w:val="single" w:color="4BACC6" w:sz="8" w:space="0"/>
          <w:right w:val="single" w:color="4BACC6" w:sz="8" w:space="0"/>
          <w:insideH w:val="nil"/>
          <w:insideV w:val="nil"/>
          <w:tl2br w:val="nil"/>
          <w:tr2bl w:val="nil"/>
        </w:tcBorders>
      </w:tcPr>
    </w:tblStylePr>
    <w:tblStylePr w:type="firstCol">
      <w:rPr>
        <w:rFonts w:hint="eastAsia" w:ascii="Segoe Script" w:hAnsi="Segoe Script" w:eastAsia="Arial" w:cs="Times New Roman"/>
        <w:b/>
        <w:bCs/>
      </w:rPr>
    </w:tblStylePr>
    <w:tblStylePr w:type="lastCol">
      <w:rPr>
        <w:rFonts w:hint="eastAsia" w:ascii="Segoe Script" w:hAnsi="Segoe Script" w:eastAsia="Arial" w:cs="Times New Roman"/>
        <w:b/>
        <w:bCs/>
      </w:rPr>
      <w:tcPr>
        <w:tcBorders>
          <w:top w:val="single" w:color="4BACC6" w:sz="8" w:space="0"/>
          <w:left w:val="single" w:color="4BACC6" w:sz="8" w:space="0"/>
          <w:bottom w:val="single" w:color="4BACC6" w:sz="8" w:space="0"/>
          <w:right w:val="single" w:color="4BACC6" w:sz="8" w:space="0"/>
          <w:insideH w:val="nil"/>
          <w:insideV w:val="nil"/>
          <w:tl2br w:val="nil"/>
          <w:tr2bl w:val="nil"/>
        </w:tcBorders>
      </w:tcPr>
    </w:tblStylePr>
    <w:tblStylePr w:type="band1Vert">
      <w:tcPr>
        <w:tcBorders>
          <w:top w:val="single" w:color="4BACC6" w:sz="8" w:space="0"/>
          <w:left w:val="single" w:color="4BACC6" w:sz="8" w:space="0"/>
          <w:bottom w:val="single" w:color="4BACC6" w:sz="8" w:space="0"/>
          <w:right w:val="single" w:color="4BACC6" w:sz="8" w:space="0"/>
          <w:insideH w:val="nil"/>
          <w:insideV w:val="nil"/>
          <w:tl2br w:val="nil"/>
          <w:tr2bl w:val="nil"/>
        </w:tcBorders>
        <w:shd w:val="clear" w:color="auto" w:fill="D2EAF1"/>
      </w:tcPr>
    </w:tblStylePr>
    <w:tblStylePr w:type="band1Horz">
      <w:tcPr>
        <w:tcBorders>
          <w:top w:val="single" w:color="4BACC6" w:sz="8" w:space="0"/>
          <w:left w:val="single" w:color="4BACC6" w:sz="8" w:space="0"/>
          <w:bottom w:val="single" w:color="4BACC6" w:sz="8" w:space="0"/>
          <w:right w:val="single" w:color="4BACC6" w:sz="8" w:space="0"/>
          <w:insideH w:val="nil"/>
          <w:insideV w:val="nil"/>
          <w:tl2br w:val="nil"/>
          <w:tr2bl w:val="nil"/>
        </w:tcBorders>
        <w:shd w:val="clear" w:color="auto" w:fill="D2EAF1"/>
      </w:tcPr>
    </w:tblStylePr>
    <w:tblStylePr w:type="band2Horz">
      <w:tcPr>
        <w:tcBorders>
          <w:top w:val="single" w:color="4BACC6" w:sz="8" w:space="0"/>
          <w:left w:val="single" w:color="4BACC6" w:sz="8" w:space="0"/>
          <w:bottom w:val="single" w:color="4BACC6" w:sz="8" w:space="0"/>
          <w:right w:val="single" w:color="4BACC6" w:sz="8" w:space="0"/>
          <w:insideH w:val="nil"/>
          <w:insideV w:val="nil"/>
          <w:tl2br w:val="nil"/>
          <w:tr2bl w:val="nil"/>
        </w:tcBorders>
      </w:tcPr>
    </w:tblStylePr>
  </w:style>
  <w:style w:type="table" w:customStyle="1" w:styleId="3720">
    <w:name w:val="表格132"/>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21">
    <w:name w:val="样式12"/>
    <w:basedOn w:val="88"/>
    <w:qFormat/>
    <w:uiPriority w:val="0"/>
    <w:pPr>
      <w:adjustRightInd w:val="0"/>
      <w:snapToGrid w:val="0"/>
      <w:jc w:val="both"/>
    </w:pPr>
    <w:rPr>
      <w:rFonts w:ascii="Calibri" w:hAnsi="Calibri" w:cs="Calibri"/>
      <w:kern w:val="2"/>
      <w:sz w:val="21"/>
      <w:szCs w:val="21"/>
    </w:rPr>
    <w:tblP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Pr>
    <w:tcPr>
      <w:vAlign w:val="center"/>
    </w:tcPr>
  </w:style>
  <w:style w:type="table" w:customStyle="1" w:styleId="3722">
    <w:name w:val="浅色列表 - 着色 51"/>
    <w:basedOn w:val="88"/>
    <w:qFormat/>
    <w:uiPriority w:val="0"/>
    <w:rPr>
      <w:kern w:val="2"/>
      <w:sz w:val="21"/>
      <w:szCs w:val="21"/>
    </w:rPr>
    <w:tblPr>
      <w:tblBorders>
        <w:top w:val="single" w:color="4472C4" w:sz="8" w:space="0"/>
        <w:left w:val="single" w:color="4472C4" w:sz="8" w:space="0"/>
        <w:bottom w:val="single" w:color="4472C4" w:sz="8" w:space="0"/>
        <w:right w:val="single" w:color="4472C4" w:sz="8" w:space="0"/>
      </w:tblBorders>
    </w:tblPr>
    <w:tblStylePr w:type="firstRow">
      <w:pPr>
        <w:spacing w:before="0" w:beforeAutospacing="0" w:after="0" w:afterAutospacing="0" w:line="240" w:lineRule="auto"/>
      </w:pPr>
      <w:rPr>
        <w:b/>
        <w:bCs/>
        <w:color w:val="FFFFFF"/>
      </w:rPr>
      <w:tcPr>
        <w:shd w:val="clear" w:color="auto" w:fill="4472C4"/>
      </w:tcPr>
    </w:tblStylePr>
    <w:tblStylePr w:type="lastRow">
      <w:pPr>
        <w:spacing w:before="0" w:beforeAutospacing="0" w:after="0" w:afterAutospacing="0" w:line="240" w:lineRule="auto"/>
      </w:pPr>
      <w:rPr>
        <w:b/>
        <w:bCs/>
      </w:rPr>
      <w:tcPr>
        <w:tcBorders>
          <w:top w:val="double" w:color="4472C4" w:sz="6" w:space="0"/>
          <w:left w:val="single" w:color="4472C4" w:sz="8" w:space="0"/>
          <w:bottom w:val="single" w:color="4472C4" w:sz="8" w:space="0"/>
          <w:right w:val="single" w:color="4472C4" w:sz="8" w:space="0"/>
          <w:insideH w:val="nil"/>
          <w:insideV w:val="nil"/>
          <w:tl2br w:val="nil"/>
          <w:tr2bl w:val="nil"/>
        </w:tcBorders>
      </w:tcPr>
    </w:tblStylePr>
    <w:tblStylePr w:type="firstCol">
      <w:rPr>
        <w:b/>
        <w:bCs/>
      </w:rPr>
    </w:tblStylePr>
    <w:tblStylePr w:type="lastCol">
      <w:rPr>
        <w:b/>
        <w:bCs/>
      </w:rPr>
    </w:tblStylePr>
    <w:tblStylePr w:type="band1Vert">
      <w:tcPr>
        <w:tcBorders>
          <w:top w:val="single" w:color="4472C4" w:sz="8" w:space="0"/>
          <w:left w:val="single" w:color="4472C4" w:sz="8" w:space="0"/>
          <w:bottom w:val="single" w:color="4472C4" w:sz="8" w:space="0"/>
          <w:right w:val="single" w:color="4472C4" w:sz="8" w:space="0"/>
          <w:insideH w:val="nil"/>
          <w:insideV w:val="nil"/>
          <w:tl2br w:val="nil"/>
          <w:tr2bl w:val="nil"/>
        </w:tcBorders>
      </w:tcPr>
    </w:tblStylePr>
    <w:tblStylePr w:type="band1Horz">
      <w:tcPr>
        <w:tcBorders>
          <w:top w:val="single" w:color="4472C4" w:sz="8" w:space="0"/>
          <w:left w:val="single" w:color="4472C4" w:sz="8" w:space="0"/>
          <w:bottom w:val="single" w:color="4472C4" w:sz="8" w:space="0"/>
          <w:right w:val="single" w:color="4472C4" w:sz="8" w:space="0"/>
          <w:insideH w:val="nil"/>
          <w:insideV w:val="nil"/>
          <w:tl2br w:val="nil"/>
          <w:tr2bl w:val="nil"/>
        </w:tcBorders>
      </w:tcPr>
    </w:tblStylePr>
  </w:style>
  <w:style w:type="table" w:customStyle="1" w:styleId="3723">
    <w:name w:val="彩色底纹 - 强调文字颜色 411"/>
    <w:basedOn w:val="88"/>
    <w:qFormat/>
    <w:uiPriority w:val="0"/>
    <w:rPr>
      <w:color w:val="000000"/>
      <w:kern w:val="2"/>
      <w:sz w:val="21"/>
      <w:szCs w:val="21"/>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cPr>
        <w:tcBorders>
          <w:top w:val="nil"/>
          <w:left w:val="single" w:color="9BBB59" w:sz="24" w:space="0"/>
          <w:bottom w:val="nil"/>
          <w:right w:val="nil"/>
          <w:insideH w:val="nil"/>
          <w:insideV w:val="nil"/>
          <w:tl2br w:val="nil"/>
          <w:tr2bl w:val="nil"/>
        </w:tcBorders>
        <w:shd w:val="clear" w:color="auto" w:fill="FFFFFF"/>
      </w:tcPr>
    </w:tblStylePr>
    <w:tblStylePr w:type="lastRow">
      <w:rPr>
        <w:b/>
        <w:bCs/>
        <w:color w:val="FFFFFF"/>
      </w:rPr>
      <w:tcPr>
        <w:tcBorders>
          <w:top w:val="single" w:color="FFFFFF" w:sz="6" w:space="0"/>
          <w:left w:val="nil"/>
          <w:bottom w:val="nil"/>
          <w:right w:val="nil"/>
          <w:insideH w:val="nil"/>
          <w:insideV w:val="nil"/>
          <w:tl2br w:val="nil"/>
          <w:tr2bl w:val="nil"/>
        </w:tcBorders>
        <w:shd w:val="clear" w:color="auto" w:fill="4C3B62"/>
      </w:tcPr>
    </w:tblStylePr>
    <w:tblStylePr w:type="firstCol">
      <w:rPr>
        <w:color w:val="FFFFFF"/>
      </w:rPr>
      <w:tcPr>
        <w:tcBorders>
          <w:top w:val="nil"/>
          <w:left w:val="nil"/>
          <w:bottom w:val="nil"/>
          <w:right w:val="nil"/>
          <w:insideH w:val="nil"/>
          <w:insideV w:val="nil"/>
          <w:tl2br w:val="nil"/>
          <w:tr2bl w:val="nil"/>
        </w:tcBorders>
        <w:shd w:val="clear" w:color="auto" w:fill="4C3B62"/>
      </w:tcPr>
    </w:tblStylePr>
    <w:tblStylePr w:type="lastCol">
      <w:rPr>
        <w:color w:val="FFFFFF"/>
      </w:rPr>
      <w:tcPr>
        <w:tcBorders>
          <w:top w:val="nil"/>
          <w:left w:val="nil"/>
          <w:bottom w:val="nil"/>
          <w:right w:val="nil"/>
          <w:insideH w:val="nil"/>
          <w:insideV w:val="nil"/>
          <w:tl2br w:val="nil"/>
          <w:tr2bl w:val="nil"/>
        </w:tcBorders>
        <w:shd w:val="clear" w:color="auto" w:fill="4C3B62"/>
      </w:tcPr>
    </w:tblStylePr>
    <w:tblStylePr w:type="band1Vert">
      <w:tcPr>
        <w:shd w:val="clear" w:color="auto" w:fill="CCC0D9"/>
      </w:tcPr>
    </w:tblStylePr>
    <w:tblStylePr w:type="band1Horz">
      <w:tcPr>
        <w:shd w:val="clear" w:color="auto" w:fill="BFB1D0"/>
      </w:tcPr>
    </w:tblStylePr>
    <w:tblStylePr w:type="neCell">
      <w:rPr>
        <w:color w:val="000000"/>
      </w:rPr>
    </w:tblStylePr>
    <w:tblStylePr w:type="nwCell">
      <w:rPr>
        <w:color w:val="000000"/>
      </w:rPr>
    </w:tblStylePr>
  </w:style>
  <w:style w:type="table" w:customStyle="1" w:styleId="3724">
    <w:name w:val="表格11211"/>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25">
    <w:name w:val="表格1212"/>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26">
    <w:name w:val="Table23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27">
    <w:name w:val="Table6"/>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28">
    <w:name w:val="Table114"/>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29">
    <w:name w:val="中等深浅底纹 1 - 强调文字颜色 111"/>
    <w:basedOn w:val="88"/>
    <w:qFormat/>
    <w:uiPriority w:val="0"/>
    <w:rPr>
      <w:kern w:val="2"/>
      <w:sz w:val="21"/>
      <w:szCs w:val="21"/>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100" w:beforeAutospacing="1" w:after="100" w:afterAutospacing="1"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100" w:beforeAutospacing="1" w:after="100" w:afterAutospacing="1"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3730">
    <w:name w:val="Table24"/>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31">
    <w:name w:val="方欣网格型1"/>
    <w:basedOn w:val="88"/>
    <w:qFormat/>
    <w:uiPriority w:val="0"/>
    <w:rPr>
      <w:rFonts w:ascii="Calibri" w:hAnsi="Calibri" w:cs="Calibri"/>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732">
    <w:name w:val="表格2211"/>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33">
    <w:name w:val="浅色网格 - 强调文字颜色 111"/>
    <w:basedOn w:val="88"/>
    <w:qFormat/>
    <w:uiPriority w:val="0"/>
    <w:rPr>
      <w:rFonts w:ascii="Calibri" w:hAnsi="Calibri"/>
      <w:kern w:val="2"/>
      <w:sz w:val="21"/>
      <w:szCs w:val="22"/>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beforeAutospacing="0" w:after="0" w:afterAutospacing="0" w:line="240" w:lineRule="auto"/>
      </w:pPr>
      <w:rPr>
        <w:rFonts w:hint="default" w:ascii="黑体" w:hAnsi="黑体" w:eastAsia="Arial" w:cs="Times New Roman"/>
        <w:b/>
        <w:bCs/>
      </w:rPr>
      <w:tcPr>
        <w:tcBorders>
          <w:top w:val="single" w:color="4F81BD" w:sz="8" w:space="0"/>
          <w:left w:val="single" w:color="4F81BD" w:sz="18" w:space="0"/>
          <w:bottom w:val="single" w:color="4F81BD" w:sz="8" w:space="0"/>
          <w:right w:val="single" w:color="4F81BD" w:sz="8" w:space="0"/>
          <w:insideH w:val="nil"/>
          <w:insideV w:val="nil"/>
          <w:tl2br w:val="nil"/>
          <w:tr2bl w:val="nil"/>
        </w:tcBorders>
      </w:tcPr>
    </w:tblStylePr>
    <w:tblStylePr w:type="lastRow">
      <w:pPr>
        <w:spacing w:before="0" w:beforeAutospacing="0" w:after="0" w:afterAutospacing="0" w:line="240" w:lineRule="auto"/>
      </w:pPr>
      <w:rPr>
        <w:rFonts w:hint="default" w:ascii="黑体" w:hAnsi="黑体" w:eastAsia="Arial" w:cs="Times New Roman"/>
        <w:b/>
        <w:bCs/>
      </w:rPr>
      <w:tcPr>
        <w:tcBorders>
          <w:top w:val="double" w:color="4F81BD" w:sz="6" w:space="0"/>
          <w:left w:val="single" w:color="4F81BD" w:sz="8" w:space="0"/>
          <w:bottom w:val="single" w:color="4F81BD" w:sz="8" w:space="0"/>
          <w:right w:val="single" w:color="4F81BD" w:sz="8" w:space="0"/>
          <w:insideH w:val="nil"/>
          <w:insideV w:val="nil"/>
          <w:tl2br w:val="nil"/>
          <w:tr2bl w:val="nil"/>
        </w:tcBorders>
      </w:tcPr>
    </w:tblStylePr>
    <w:tblStylePr w:type="firstCol">
      <w:rPr>
        <w:rFonts w:hint="default" w:ascii="黑体" w:hAnsi="黑体" w:eastAsia="Arial" w:cs="Times New Roman"/>
        <w:b/>
        <w:bCs/>
      </w:rPr>
    </w:tblStylePr>
    <w:tblStylePr w:type="lastCol">
      <w:rPr>
        <w:rFonts w:hint="default" w:ascii="黑体" w:hAnsi="黑体" w:eastAsia="Arial" w:cs="Times New Roman"/>
        <w:b/>
        <w:bCs/>
      </w:rPr>
      <w:tcPr>
        <w:tcBorders>
          <w:top w:val="single" w:color="4F81BD" w:sz="8" w:space="0"/>
          <w:left w:val="single" w:color="4F81BD" w:sz="8" w:space="0"/>
          <w:bottom w:val="single" w:color="4F81BD" w:sz="8" w:space="0"/>
          <w:right w:val="single" w:color="4F81BD" w:sz="8" w:space="0"/>
          <w:insideH w:val="nil"/>
          <w:insideV w:val="nil"/>
          <w:tl2br w:val="nil"/>
          <w:tr2bl w:val="nil"/>
        </w:tcBorders>
      </w:tcPr>
    </w:tblStylePr>
    <w:tblStylePr w:type="band1Vert">
      <w:tcPr>
        <w:tcBorders>
          <w:top w:val="single" w:color="4F81BD" w:sz="8" w:space="0"/>
          <w:left w:val="single" w:color="4F81BD" w:sz="8" w:space="0"/>
          <w:bottom w:val="single" w:color="4F81BD" w:sz="8" w:space="0"/>
          <w:right w:val="single" w:color="4F81BD" w:sz="8" w:space="0"/>
          <w:insideH w:val="nil"/>
          <w:insideV w:val="nil"/>
          <w:tl2br w:val="nil"/>
          <w:tr2bl w:val="nil"/>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H w:val="nil"/>
          <w:insideV w:val="nil"/>
          <w:tl2br w:val="nil"/>
          <w:tr2bl w:val="nil"/>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H w:val="nil"/>
          <w:insideV w:val="nil"/>
          <w:tl2br w:val="nil"/>
          <w:tr2bl w:val="nil"/>
        </w:tcBorders>
      </w:tcPr>
    </w:tblStylePr>
  </w:style>
  <w:style w:type="table" w:customStyle="1" w:styleId="3734">
    <w:name w:val="Table1122"/>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35">
    <w:name w:val="表格42"/>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36">
    <w:name w:val="表格11121"/>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37">
    <w:name w:val="wxzhang1"/>
    <w:basedOn w:val="88"/>
    <w:qFormat/>
    <w:uiPriority w:val="0"/>
    <w:pPr>
      <w:jc w:val="both"/>
    </w:pPr>
    <w:rPr>
      <w:kern w:val="2"/>
      <w:sz w:val="24"/>
      <w:szCs w:val="21"/>
    </w:rPr>
    <w:tblP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Pr>
    <w:tcPr>
      <w:vAlign w:val="center"/>
    </w:tcPr>
    <w:tblStylePr w:type="firstRow">
      <w:pPr>
        <w:wordWrap/>
        <w:spacing w:line="240" w:lineRule="auto"/>
        <w:jc w:val="center"/>
      </w:pPr>
      <w:rPr>
        <w:rFonts w:hint="default" w:ascii="Times New Roman" w:hAnsi="Times New Roman" w:eastAsia="Helvetica" w:cs="Times New Roman"/>
        <w:sz w:val="24"/>
        <w:szCs w:val="24"/>
      </w:rPr>
      <w:tcPr>
        <w:vAlign w:val="center"/>
      </w:tcPr>
    </w:tblStylePr>
    <w:tblStylePr w:type="firstCol">
      <w:rPr>
        <w:rFonts w:hint="default" w:ascii="Times New Roman" w:hAnsi="Times New Roman" w:eastAsia="Arial" w:cs="Times New Roman"/>
      </w:rPr>
    </w:tblStylePr>
  </w:style>
  <w:style w:type="table" w:customStyle="1" w:styleId="3738">
    <w:name w:val="Table14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39">
    <w:name w:val="Table221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40">
    <w:name w:val="1-11"/>
    <w:basedOn w:val="121"/>
    <w:qFormat/>
    <w:uiPriority w:val="0"/>
    <w:pPr>
      <w:spacing w:line="360" w:lineRule="auto"/>
      <w:jc w:val="both"/>
    </w:pPr>
    <w:rPr>
      <w:rFonts w:eastAsia="宋体" w:cs="Times New Roman"/>
    </w:rPr>
    <w:tblPr>
      <w:tblBorders>
        <w:top w:val="single" w:color="000000" w:sz="12" w:space="0"/>
        <w:bottom w:val="single" w:color="000000" w:sz="12" w:space="0"/>
      </w:tblBorders>
    </w:tblPr>
    <w:tcPr>
      <w:shd w:val="clear" w:color="auto" w:fill="auto"/>
    </w:tcPr>
    <w:tblStylePr w:type="firstRow">
      <w:pPr>
        <w:jc w:val="center"/>
      </w:pPr>
      <w:rPr>
        <w:rFonts w:hint="default" w:ascii="Times New Roman" w:hAnsi="Times New Roman" w:eastAsia="Arial" w:cs="Times New Roman"/>
        <w:b/>
      </w:rPr>
    </w:tblStyle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3741">
    <w:name w:val="TableGrid3"/>
    <w:basedOn w:val="88"/>
    <w:qFormat/>
    <w:uiPriority w:val="0"/>
    <w:rPr>
      <w:rFonts w:ascii="Calibri" w:hAnsi="Calibri" w:cs="Calibri"/>
      <w:kern w:val="2"/>
      <w:sz w:val="21"/>
      <w:szCs w:val="22"/>
    </w:rPr>
    <w:tblPr>
      <w:tblCellMar>
        <w:left w:w="0" w:type="dxa"/>
        <w:right w:w="0" w:type="dxa"/>
      </w:tblCellMar>
    </w:tblPr>
  </w:style>
  <w:style w:type="table" w:customStyle="1" w:styleId="3742">
    <w:name w:val="Table1113"/>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43">
    <w:name w:val="Table123"/>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44">
    <w:name w:val="TableGrid21"/>
    <w:basedOn w:val="88"/>
    <w:qFormat/>
    <w:uiPriority w:val="0"/>
    <w:rPr>
      <w:rFonts w:ascii="Calibri" w:hAnsi="Calibri" w:cs="Calibri"/>
      <w:kern w:val="2"/>
      <w:sz w:val="21"/>
      <w:szCs w:val="22"/>
    </w:rPr>
    <w:tblPr>
      <w:tblCellMar>
        <w:left w:w="0" w:type="dxa"/>
        <w:right w:w="0" w:type="dxa"/>
      </w:tblCellMar>
    </w:tblPr>
  </w:style>
  <w:style w:type="table" w:customStyle="1" w:styleId="3745">
    <w:name w:val="Table32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46">
    <w:name w:val="Table42"/>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47">
    <w:name w:val="Table312"/>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48">
    <w:name w:val="表格213"/>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49">
    <w:name w:val="Table15"/>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50">
    <w:name w:val="表格51"/>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51">
    <w:name w:val="表格1311"/>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52">
    <w:name w:val="表格15"/>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53">
    <w:name w:val="Table212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54">
    <w:name w:val="表格231"/>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55">
    <w:name w:val="表格33"/>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56">
    <w:name w:val="表格123"/>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57">
    <w:name w:val="Table132"/>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58">
    <w:name w:val="Table2112"/>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59">
    <w:name w:val="Table11112"/>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60">
    <w:name w:val="表格321"/>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61">
    <w:name w:val="Table411"/>
    <w:basedOn w:val="89"/>
    <w:qFormat/>
    <w:uiPriority w:val="0"/>
    <w:pPr>
      <w:widowControl w:val="0"/>
      <w:snapToGrid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62">
    <w:name w:val="表格21111"/>
    <w:basedOn w:val="89"/>
    <w:qFormat/>
    <w:uiPriority w:val="0"/>
    <w:pPr>
      <w:widowControl w:val="0"/>
    </w:pPr>
    <w:rPr>
      <w:kern w:val="2"/>
      <w:sz w:val="21"/>
      <w:szCs w:val="21"/>
    </w: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table" w:customStyle="1" w:styleId="3763">
    <w:name w:val="网格型31"/>
    <w:basedOn w:val="88"/>
    <w:qFormat/>
    <w:uiPriority w:val="0"/>
    <w:pPr>
      <w:spacing w:beforeLines="50" w:line="300" w:lineRule="auto"/>
      <w:ind w:firstLine="200" w:firstLineChars="200"/>
      <w:jc w:val="both"/>
    </w:pPr>
    <w:rPr>
      <w:rFonts w:hint="eastAsia"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764">
    <w:name w:val="TableGrid11"/>
    <w:basedOn w:val="88"/>
    <w:qFormat/>
    <w:uiPriority w:val="0"/>
    <w:rPr>
      <w:rFonts w:ascii="Calibri" w:hAnsi="Calibri" w:cs="Calibri"/>
      <w:kern w:val="2"/>
      <w:sz w:val="21"/>
      <w:szCs w:val="22"/>
    </w:rPr>
    <w:tblPr>
      <w:tblCellMar>
        <w:left w:w="0" w:type="dxa"/>
        <w:right w:w="0" w:type="dxa"/>
      </w:tblCellMar>
    </w:tblPr>
  </w:style>
  <w:style w:type="paragraph" w:customStyle="1" w:styleId="3765">
    <w:name w:val="Char Char18"/>
    <w:basedOn w:val="1"/>
    <w:qFormat/>
    <w:uiPriority w:val="0"/>
    <w:pPr>
      <w:spacing w:line="360" w:lineRule="auto"/>
      <w:ind w:firstLine="200" w:firstLineChars="200"/>
    </w:pPr>
    <w:rPr>
      <w:rFonts w:ascii="Tahoma" w:hAnsi="Tahoma" w:eastAsia="等线"/>
      <w:kern w:val="2"/>
      <w:szCs w:val="20"/>
    </w:rPr>
  </w:style>
  <w:style w:type="paragraph" w:customStyle="1" w:styleId="3766">
    <w:name w:val="CM5"/>
    <w:basedOn w:val="1"/>
    <w:next w:val="1"/>
    <w:qFormat/>
    <w:uiPriority w:val="0"/>
    <w:pPr>
      <w:autoSpaceDE w:val="0"/>
      <w:autoSpaceDN w:val="0"/>
      <w:adjustRightInd w:val="0"/>
      <w:spacing w:line="360" w:lineRule="auto"/>
      <w:ind w:firstLine="200" w:firstLineChars="200"/>
      <w:jc w:val="left"/>
    </w:pPr>
    <w:rPr>
      <w:rFonts w:ascii="FZHTJW--GB1-0" w:hAnsi="等线" w:eastAsia="FZHTJW--GB1-0" w:cs="FZHTJW--GB1-0"/>
    </w:rPr>
  </w:style>
  <w:style w:type="paragraph" w:customStyle="1" w:styleId="3767">
    <w:name w:val="Char Char1 Char Char2 Char Char1"/>
    <w:basedOn w:val="1"/>
    <w:qFormat/>
    <w:uiPriority w:val="0"/>
    <w:pPr>
      <w:widowControl/>
      <w:spacing w:after="160" w:line="240" w:lineRule="exact"/>
      <w:ind w:firstLine="200" w:firstLineChars="200"/>
      <w:jc w:val="left"/>
    </w:pPr>
    <w:rPr>
      <w:rFonts w:eastAsia="等线"/>
      <w:lang w:eastAsia="en-US" w:bidi="en-US"/>
    </w:rPr>
  </w:style>
  <w:style w:type="paragraph" w:customStyle="1" w:styleId="3768">
    <w:name w:val="Char Char1 Char Char Char Char Char Char Char1"/>
    <w:basedOn w:val="1"/>
    <w:qFormat/>
    <w:uiPriority w:val="0"/>
    <w:pPr>
      <w:spacing w:line="360" w:lineRule="auto"/>
      <w:ind w:firstLine="200" w:firstLineChars="200"/>
    </w:pPr>
    <w:rPr>
      <w:rFonts w:ascii="Tahoma" w:hAnsi="Tahoma" w:eastAsia="等线"/>
      <w:kern w:val="2"/>
      <w:szCs w:val="20"/>
    </w:rPr>
  </w:style>
  <w:style w:type="paragraph" w:customStyle="1" w:styleId="3769">
    <w:name w:val="1图标"/>
    <w:basedOn w:val="36"/>
    <w:qFormat/>
    <w:uiPriority w:val="0"/>
    <w:pPr>
      <w:spacing w:line="360" w:lineRule="auto"/>
      <w:ind w:left="200"/>
      <w:jc w:val="center"/>
    </w:pPr>
    <w:rPr>
      <w:rFonts w:eastAsia="等线"/>
      <w:kern w:val="2"/>
      <w:szCs w:val="20"/>
      <w:lang w:val="zh-CN"/>
    </w:rPr>
  </w:style>
  <w:style w:type="paragraph" w:customStyle="1" w:styleId="3770">
    <w:name w:val="2"/>
    <w:qFormat/>
    <w:uiPriority w:val="71"/>
    <w:rPr>
      <w:rFonts w:ascii="Calibri" w:hAnsi="Calibri" w:eastAsia="宋体" w:cs="Times New Roman"/>
      <w:color w:val="000000"/>
      <w:kern w:val="2"/>
      <w:sz w:val="21"/>
      <w:szCs w:val="21"/>
      <w:lang w:val="en-US" w:eastAsia="zh-CN" w:bidi="ar-SA"/>
    </w:rPr>
  </w:style>
  <w:style w:type="table" w:customStyle="1" w:styleId="3771">
    <w:name w:val="中等深浅列表 1 - 强调文字颜色 11"/>
    <w:basedOn w:val="88"/>
    <w:qFormat/>
    <w:uiPriority w:val="65"/>
    <w:rPr>
      <w:rFonts w:ascii="Calibri" w:hAnsi="Calibri"/>
      <w:color w:val="000000"/>
      <w:kern w:val="2"/>
      <w:sz w:val="21"/>
      <w:szCs w:val="21"/>
    </w:rPr>
    <w:tblPr>
      <w:tblBorders>
        <w:top w:val="single" w:color="4F81BD" w:sz="8" w:space="0"/>
        <w:bottom w:val="single" w:color="4F81BD" w:sz="8" w:space="0"/>
      </w:tblBorders>
    </w:tblPr>
    <w:tblStylePr w:type="firstRow">
      <w:rPr>
        <w:rFonts w:ascii="Calibri Light" w:hAnsi="Calibri Light" w:eastAsia="宋体" w:cs="Times New Roman"/>
      </w:rPr>
      <w:tcPr>
        <w:tcBorders>
          <w:top w:val="nil"/>
          <w:bottom w:val="single" w:color="4F81BD" w:sz="8" w:space="0"/>
        </w:tcBorders>
      </w:tcPr>
    </w:tblStylePr>
    <w:tblStylePr w:type="lastRow">
      <w:rPr>
        <w:b/>
        <w:bCs/>
        <w:color w:val="1F497D"/>
      </w:rPr>
      <w:tcPr>
        <w:tcBorders>
          <w:top w:val="single" w:color="4F81BD" w:sz="8" w:space="0"/>
          <w:bottom w:val="single" w:color="4F81BD" w:sz="8" w:space="0"/>
        </w:tcBorders>
      </w:tcPr>
    </w:tblStylePr>
    <w:tblStylePr w:type="firstCol">
      <w:rPr>
        <w:b/>
        <w:bCs/>
      </w:rPr>
    </w:tblStylePr>
    <w:tblStylePr w:type="lastCol">
      <w:rPr>
        <w:b/>
        <w:bCs/>
      </w:rPr>
      <w:tcPr>
        <w:tcBorders>
          <w:top w:val="single" w:color="4F81BD" w:sz="8" w:space="0"/>
          <w:bottom w:val="single" w:color="4F81BD" w:sz="8" w:space="0"/>
        </w:tcBorders>
      </w:tcPr>
    </w:tblStylePr>
    <w:tblStylePr w:type="band1Vert">
      <w:tcPr>
        <w:shd w:val="clear" w:color="auto" w:fill="D3DFEE"/>
      </w:tcPr>
    </w:tblStylePr>
    <w:tblStylePr w:type="band1Horz">
      <w:tcPr>
        <w:shd w:val="clear" w:color="auto" w:fill="D3DFEE"/>
      </w:tcPr>
    </w:tblStylePr>
  </w:style>
  <w:style w:type="paragraph" w:customStyle="1" w:styleId="3772">
    <w:name w:val="正文YANG"/>
    <w:basedOn w:val="1"/>
    <w:link w:val="3773"/>
    <w:qFormat/>
    <w:uiPriority w:val="0"/>
    <w:pPr>
      <w:spacing w:line="360" w:lineRule="auto"/>
    </w:pPr>
    <w:rPr>
      <w:rFonts w:ascii="Calibri" w:hAnsi="Calibri" w:eastAsia="华文中宋"/>
      <w:kern w:val="2"/>
    </w:rPr>
  </w:style>
  <w:style w:type="character" w:customStyle="1" w:styleId="3773">
    <w:name w:val="正文YANG Char"/>
    <w:link w:val="3772"/>
    <w:qFormat/>
    <w:uiPriority w:val="0"/>
    <w:rPr>
      <w:rFonts w:ascii="Calibri" w:hAnsi="Calibri" w:eastAsia="华文中宋" w:cs="宋体"/>
      <w:kern w:val="2"/>
      <w:sz w:val="24"/>
      <w:szCs w:val="21"/>
    </w:rPr>
  </w:style>
  <w:style w:type="paragraph" w:customStyle="1" w:styleId="3774">
    <w:name w:val="桂林_段落文字"/>
    <w:basedOn w:val="1"/>
    <w:link w:val="3775"/>
    <w:qFormat/>
    <w:uiPriority w:val="0"/>
    <w:pPr>
      <w:widowControl/>
      <w:spacing w:before="240" w:after="120" w:line="360" w:lineRule="auto"/>
      <w:ind w:left="465" w:firstLine="454"/>
    </w:pPr>
    <w:rPr>
      <w:rFonts w:ascii="楷体" w:hAnsi="楷体" w:eastAsia="楷体"/>
      <w:szCs w:val="22"/>
    </w:rPr>
  </w:style>
  <w:style w:type="character" w:customStyle="1" w:styleId="3775">
    <w:name w:val="桂林_段落文字 Char"/>
    <w:link w:val="3774"/>
    <w:qFormat/>
    <w:uiPriority w:val="0"/>
    <w:rPr>
      <w:rFonts w:ascii="楷体" w:hAnsi="楷体" w:eastAsia="楷体" w:cs="宋体"/>
      <w:sz w:val="24"/>
      <w:szCs w:val="22"/>
    </w:rPr>
  </w:style>
  <w:style w:type="paragraph" w:customStyle="1" w:styleId="3776">
    <w:name w:val="同洲_段落文字"/>
    <w:basedOn w:val="1"/>
    <w:link w:val="3777"/>
    <w:qFormat/>
    <w:uiPriority w:val="0"/>
    <w:pPr>
      <w:widowControl/>
      <w:spacing w:before="240" w:after="120" w:line="360" w:lineRule="auto"/>
      <w:ind w:left="465" w:firstLine="454"/>
    </w:pPr>
    <w:rPr>
      <w:rFonts w:ascii="楷体" w:hAnsi="楷体" w:eastAsia="楷体" w:cs="楷体"/>
    </w:rPr>
  </w:style>
  <w:style w:type="character" w:customStyle="1" w:styleId="3777">
    <w:name w:val="同洲_段落文字 Char"/>
    <w:link w:val="3776"/>
    <w:qFormat/>
    <w:uiPriority w:val="0"/>
    <w:rPr>
      <w:rFonts w:ascii="楷体" w:hAnsi="楷体" w:eastAsia="楷体" w:cs="楷体"/>
      <w:sz w:val="24"/>
      <w:szCs w:val="21"/>
    </w:rPr>
  </w:style>
  <w:style w:type="paragraph" w:customStyle="1" w:styleId="3778">
    <w:name w:val="QB图"/>
    <w:basedOn w:val="1"/>
    <w:next w:val="1"/>
    <w:qFormat/>
    <w:uiPriority w:val="0"/>
    <w:pPr>
      <w:widowControl/>
      <w:autoSpaceDE w:val="0"/>
      <w:autoSpaceDN w:val="0"/>
      <w:spacing w:before="120" w:after="120" w:line="360" w:lineRule="auto"/>
      <w:jc w:val="center"/>
    </w:pPr>
    <w:rPr>
      <w:rFonts w:hAnsi="等线" w:eastAsia="等线"/>
      <w:szCs w:val="20"/>
    </w:rPr>
  </w:style>
  <w:style w:type="paragraph" w:customStyle="1" w:styleId="3779">
    <w:name w:val="H44"/>
    <w:basedOn w:val="7"/>
    <w:link w:val="3780"/>
    <w:qFormat/>
    <w:uiPriority w:val="0"/>
    <w:pPr>
      <w:keepNext/>
      <w:keepLines/>
      <w:widowControl w:val="0"/>
      <w:numPr>
        <w:ilvl w:val="0"/>
        <w:numId w:val="0"/>
      </w:numPr>
      <w:tabs>
        <w:tab w:val="clear" w:pos="1644"/>
        <w:tab w:val="clear" w:pos="2100"/>
      </w:tabs>
      <w:overflowPunct/>
      <w:autoSpaceDE/>
      <w:autoSpaceDN/>
      <w:snapToGrid w:val="0"/>
      <w:spacing w:before="120" w:after="120" w:line="374" w:lineRule="auto"/>
      <w:ind w:left="680" w:hanging="680"/>
      <w:textAlignment w:val="auto"/>
    </w:pPr>
    <w:rPr>
      <w:rFonts w:ascii="Times New Roman" w:cs="Times New Roman"/>
      <w:b w:val="0"/>
      <w:kern w:val="2"/>
      <w:sz w:val="24"/>
    </w:rPr>
  </w:style>
  <w:style w:type="character" w:customStyle="1" w:styleId="3780">
    <w:name w:val="H44 Char"/>
    <w:link w:val="3779"/>
    <w:qFormat/>
    <w:uiPriority w:val="0"/>
    <w:rPr>
      <w:rFonts w:hAnsi="宋体" w:eastAsia="黑体"/>
      <w:bCs/>
      <w:color w:val="000000"/>
      <w:kern w:val="2"/>
      <w:sz w:val="24"/>
      <w:szCs w:val="28"/>
    </w:rPr>
  </w:style>
  <w:style w:type="paragraph" w:customStyle="1" w:styleId="3781">
    <w:name w:val="图片"/>
    <w:basedOn w:val="1"/>
    <w:next w:val="1"/>
    <w:qFormat/>
    <w:uiPriority w:val="0"/>
    <w:pPr>
      <w:widowControl/>
      <w:spacing w:before="120" w:line="180" w:lineRule="auto"/>
      <w:ind w:left="3480" w:firstLine="400"/>
      <w:jc w:val="center"/>
    </w:pPr>
    <w:rPr>
      <w:rFonts w:eastAsia="等线"/>
      <w:szCs w:val="20"/>
    </w:rPr>
  </w:style>
  <w:style w:type="paragraph" w:customStyle="1" w:styleId="3782">
    <w:name w:val="表格标题文字"/>
    <w:qFormat/>
    <w:uiPriority w:val="0"/>
    <w:pPr>
      <w:snapToGrid w:val="0"/>
      <w:spacing w:before="120" w:line="240" w:lineRule="exact"/>
    </w:pPr>
    <w:rPr>
      <w:rFonts w:ascii="Futura Hv" w:hAnsi="Futura Hv" w:eastAsia="黑体" w:cs="Times New Roman"/>
      <w:kern w:val="2"/>
      <w:sz w:val="18"/>
      <w:szCs w:val="21"/>
      <w:lang w:val="en-US" w:eastAsia="zh-CN" w:bidi="ar-SA"/>
    </w:rPr>
  </w:style>
  <w:style w:type="paragraph" w:customStyle="1" w:styleId="3783">
    <w:name w:val="表格非标题文字"/>
    <w:link w:val="3784"/>
    <w:qFormat/>
    <w:uiPriority w:val="0"/>
    <w:pPr>
      <w:snapToGrid w:val="0"/>
      <w:spacing w:before="80" w:after="40"/>
    </w:pPr>
    <w:rPr>
      <w:rFonts w:ascii="Futura Bk" w:hAnsi="Futura Bk" w:eastAsia="宋体" w:cs="Times New Roman"/>
      <w:kern w:val="2"/>
      <w:sz w:val="18"/>
      <w:szCs w:val="21"/>
      <w:lang w:val="en-US" w:eastAsia="zh-CN" w:bidi="ar-SA"/>
    </w:rPr>
  </w:style>
  <w:style w:type="character" w:customStyle="1" w:styleId="3784">
    <w:name w:val="表格非标题文字 Char"/>
    <w:link w:val="3783"/>
    <w:qFormat/>
    <w:uiPriority w:val="0"/>
    <w:rPr>
      <w:rFonts w:ascii="Futura Bk" w:hAnsi="Futura Bk"/>
      <w:kern w:val="2"/>
      <w:sz w:val="18"/>
      <w:szCs w:val="21"/>
    </w:rPr>
  </w:style>
  <w:style w:type="character" w:customStyle="1" w:styleId="3785">
    <w:name w:val="standard text 2 Char"/>
    <w:link w:val="3786"/>
    <w:qFormat/>
    <w:uiPriority w:val="0"/>
    <w:rPr>
      <w:rFonts w:ascii="Arial" w:hAnsi="Arial" w:cs="Arial"/>
      <w:kern w:val="2"/>
      <w:sz w:val="22"/>
      <w:szCs w:val="24"/>
    </w:rPr>
  </w:style>
  <w:style w:type="paragraph" w:customStyle="1" w:styleId="3786">
    <w:name w:val="standard text 2"/>
    <w:basedOn w:val="1"/>
    <w:link w:val="3785"/>
    <w:qFormat/>
    <w:uiPriority w:val="0"/>
    <w:pPr>
      <w:tabs>
        <w:tab w:val="left" w:pos="720"/>
      </w:tabs>
      <w:spacing w:line="300" w:lineRule="auto"/>
      <w:ind w:left="425" w:firstLine="200" w:firstLineChars="200"/>
    </w:pPr>
    <w:rPr>
      <w:rFonts w:cs="Arial"/>
      <w:kern w:val="2"/>
      <w:sz w:val="22"/>
      <w:szCs w:val="24"/>
    </w:rPr>
  </w:style>
  <w:style w:type="character" w:customStyle="1" w:styleId="3787">
    <w:name w:val="样式 正文（首行缩进两字） + Char"/>
    <w:link w:val="3788"/>
    <w:qFormat/>
    <w:uiPriority w:val="0"/>
    <w:rPr>
      <w:b/>
      <w:sz w:val="24"/>
    </w:rPr>
  </w:style>
  <w:style w:type="paragraph" w:customStyle="1" w:styleId="3788">
    <w:name w:val="样式 正文（首行缩进两字） +"/>
    <w:basedOn w:val="4"/>
    <w:link w:val="3787"/>
    <w:qFormat/>
    <w:uiPriority w:val="0"/>
    <w:pPr>
      <w:tabs>
        <w:tab w:val="center" w:pos="1440"/>
        <w:tab w:val="left" w:pos="5720"/>
      </w:tabs>
      <w:spacing w:line="360" w:lineRule="auto"/>
      <w:ind w:firstLine="200"/>
      <w:jc w:val="left"/>
    </w:pPr>
    <w:rPr>
      <w:rFonts w:ascii="Times New Roman" w:hAnsi="Times New Roman"/>
      <w:b/>
      <w:szCs w:val="20"/>
    </w:rPr>
  </w:style>
  <w:style w:type="character" w:customStyle="1" w:styleId="3789">
    <w:name w:val="TT9 Char"/>
    <w:link w:val="3790"/>
    <w:qFormat/>
    <w:uiPriority w:val="0"/>
    <w:rPr>
      <w:rFonts w:ascii="宋体" w:hAnsi="宋体"/>
      <w:b/>
      <w:bCs/>
      <w:kern w:val="2"/>
      <w:sz w:val="24"/>
      <w:szCs w:val="21"/>
    </w:rPr>
  </w:style>
  <w:style w:type="paragraph" w:customStyle="1" w:styleId="3790">
    <w:name w:val="TT9"/>
    <w:basedOn w:val="12"/>
    <w:link w:val="3789"/>
    <w:qFormat/>
    <w:uiPriority w:val="0"/>
    <w:pPr>
      <w:tabs>
        <w:tab w:val="left" w:pos="1296"/>
      </w:tabs>
      <w:spacing w:before="260" w:after="140"/>
      <w:ind w:left="1296" w:hanging="1296" w:firstLineChars="200"/>
    </w:pPr>
    <w:rPr>
      <w:rFonts w:ascii="宋体" w:hAnsi="宋体" w:eastAsia="宋体" w:cs="Times New Roman"/>
    </w:rPr>
  </w:style>
  <w:style w:type="character" w:customStyle="1" w:styleId="3791">
    <w:name w:val="样式 样式 宋体 小四 行距: 1.5 倍行距 + 首行缩进:  2 字符 Char"/>
    <w:link w:val="3792"/>
    <w:qFormat/>
    <w:uiPriority w:val="0"/>
    <w:rPr>
      <w:rFonts w:ascii="宋体" w:hAnsi="宋体" w:cs="宋体"/>
      <w:kern w:val="2"/>
      <w:sz w:val="28"/>
    </w:rPr>
  </w:style>
  <w:style w:type="paragraph" w:customStyle="1" w:styleId="3792">
    <w:name w:val="样式 样式 宋体 小四 行距: 1.5 倍行距 + 首行缩进:  2 字符"/>
    <w:basedOn w:val="1"/>
    <w:link w:val="3791"/>
    <w:qFormat/>
    <w:uiPriority w:val="0"/>
    <w:pPr>
      <w:spacing w:line="360" w:lineRule="auto"/>
      <w:ind w:firstLine="200" w:firstLineChars="200"/>
    </w:pPr>
    <w:rPr>
      <w:kern w:val="2"/>
      <w:sz w:val="28"/>
      <w:szCs w:val="20"/>
    </w:rPr>
  </w:style>
  <w:style w:type="character" w:customStyle="1" w:styleId="3793">
    <w:name w:val="样式 样式 正文1 + 首行缩进:  2.5 字符 + 五号 首行缩进:  2.5 字符 Char Char Char"/>
    <w:link w:val="3794"/>
    <w:qFormat/>
    <w:uiPriority w:val="0"/>
    <w:rPr>
      <w:rFonts w:ascii="宋体" w:hAnsi="宋体" w:cs="宋体"/>
      <w:bCs/>
      <w:color w:val="000000"/>
      <w:kern w:val="2"/>
      <w:sz w:val="21"/>
      <w:szCs w:val="24"/>
    </w:rPr>
  </w:style>
  <w:style w:type="paragraph" w:customStyle="1" w:styleId="3794">
    <w:name w:val="样式 样式 正文1 + 首行缩进:  2.5 字符 + 五号 首行缩进:  2.5 字符 Char Char"/>
    <w:basedOn w:val="3795"/>
    <w:link w:val="3793"/>
    <w:qFormat/>
    <w:uiPriority w:val="0"/>
    <w:rPr>
      <w:rFonts w:cs="宋体"/>
      <w:sz w:val="21"/>
    </w:rPr>
  </w:style>
  <w:style w:type="paragraph" w:customStyle="1" w:styleId="3795">
    <w:name w:val="样式 正文1 + 首行缩进:  2.5 字符 Char Char"/>
    <w:link w:val="3797"/>
    <w:qFormat/>
    <w:uiPriority w:val="0"/>
    <w:pPr>
      <w:spacing w:line="360" w:lineRule="auto"/>
      <w:ind w:firstLine="200" w:firstLineChars="200"/>
    </w:pPr>
    <w:rPr>
      <w:rFonts w:ascii="宋体" w:hAnsi="宋体" w:eastAsia="宋体" w:cs="Times New Roman"/>
      <w:bCs/>
      <w:color w:val="000000"/>
      <w:kern w:val="2"/>
      <w:sz w:val="24"/>
      <w:szCs w:val="24"/>
      <w:lang w:val="en-US" w:eastAsia="zh-CN" w:bidi="ar-SA"/>
    </w:rPr>
  </w:style>
  <w:style w:type="character" w:customStyle="1" w:styleId="3796">
    <w:name w:val="正文1 Char Char Char"/>
    <w:qFormat/>
    <w:uiPriority w:val="0"/>
    <w:rPr>
      <w:rFonts w:ascii="宋体" w:hAnsi="宋体"/>
      <w:bCs/>
      <w:color w:val="000000"/>
      <w:kern w:val="2"/>
      <w:sz w:val="24"/>
      <w:szCs w:val="24"/>
    </w:rPr>
  </w:style>
  <w:style w:type="character" w:customStyle="1" w:styleId="3797">
    <w:name w:val="样式 正文1 + 首行缩进:  2.5 字符 Char Char Char"/>
    <w:link w:val="3795"/>
    <w:qFormat/>
    <w:uiPriority w:val="0"/>
    <w:rPr>
      <w:rFonts w:ascii="宋体" w:hAnsi="宋体"/>
      <w:bCs/>
      <w:color w:val="000000"/>
      <w:kern w:val="2"/>
      <w:sz w:val="24"/>
      <w:szCs w:val="24"/>
    </w:rPr>
  </w:style>
  <w:style w:type="character" w:customStyle="1" w:styleId="3798">
    <w:name w:val="带有缩进的项目符号 Char"/>
    <w:link w:val="3799"/>
    <w:qFormat/>
    <w:uiPriority w:val="0"/>
    <w:rPr>
      <w:b/>
      <w:kern w:val="2"/>
      <w:sz w:val="24"/>
      <w:szCs w:val="24"/>
    </w:rPr>
  </w:style>
  <w:style w:type="paragraph" w:customStyle="1" w:styleId="3799">
    <w:name w:val="带有缩进的项目符号"/>
    <w:basedOn w:val="1"/>
    <w:link w:val="3798"/>
    <w:qFormat/>
    <w:uiPriority w:val="0"/>
    <w:pPr>
      <w:tabs>
        <w:tab w:val="left" w:pos="567"/>
      </w:tabs>
      <w:spacing w:after="60" w:line="400" w:lineRule="exact"/>
      <w:ind w:left="567" w:hanging="340" w:firstLineChars="200"/>
    </w:pPr>
    <w:rPr>
      <w:rFonts w:ascii="Times New Roman" w:hAnsi="Times New Roman"/>
      <w:b/>
      <w:kern w:val="2"/>
      <w:szCs w:val="24"/>
    </w:rPr>
  </w:style>
  <w:style w:type="character" w:customStyle="1" w:styleId="3800">
    <w:name w:val="standard text 2 Char Char Char Char"/>
    <w:link w:val="3801"/>
    <w:qFormat/>
    <w:uiPriority w:val="0"/>
    <w:rPr>
      <w:rFonts w:ascii="Arial" w:hAnsi="Arial" w:cs="Arial"/>
      <w:kern w:val="2"/>
      <w:sz w:val="22"/>
      <w:szCs w:val="24"/>
    </w:rPr>
  </w:style>
  <w:style w:type="paragraph" w:customStyle="1" w:styleId="3801">
    <w:name w:val="standard text 2 Char Char Char"/>
    <w:basedOn w:val="1"/>
    <w:link w:val="3800"/>
    <w:qFormat/>
    <w:uiPriority w:val="0"/>
    <w:pPr>
      <w:tabs>
        <w:tab w:val="left" w:pos="720"/>
      </w:tabs>
      <w:spacing w:line="300" w:lineRule="auto"/>
      <w:ind w:left="425" w:firstLine="200" w:firstLineChars="200"/>
      <w:jc w:val="left"/>
    </w:pPr>
    <w:rPr>
      <w:rFonts w:cs="Arial"/>
      <w:kern w:val="2"/>
      <w:sz w:val="22"/>
      <w:szCs w:val="24"/>
    </w:rPr>
  </w:style>
  <w:style w:type="character" w:customStyle="1" w:styleId="3802">
    <w:name w:val="样式 正文文本 + 左侧:  0.37 厘米 首行缩进:  0 厘米 Char Char"/>
    <w:link w:val="3803"/>
    <w:qFormat/>
    <w:uiPriority w:val="0"/>
    <w:rPr>
      <w:rFonts w:cs="宋体"/>
      <w:b/>
      <w:kern w:val="2"/>
      <w:sz w:val="28"/>
    </w:rPr>
  </w:style>
  <w:style w:type="paragraph" w:customStyle="1" w:styleId="3803">
    <w:name w:val="样式 正文文本 + 左侧:  0.37 厘米 首行缩进:  0 厘米"/>
    <w:basedOn w:val="34"/>
    <w:link w:val="3802"/>
    <w:qFormat/>
    <w:uiPriority w:val="0"/>
    <w:pPr>
      <w:tabs>
        <w:tab w:val="left" w:pos="907"/>
      </w:tabs>
      <w:spacing w:after="0" w:line="360" w:lineRule="auto"/>
      <w:ind w:left="900" w:hanging="420" w:firstLineChars="200"/>
    </w:pPr>
    <w:rPr>
      <w:rFonts w:ascii="Times New Roman" w:hAnsi="Times New Roman" w:eastAsia="宋体"/>
      <w:b/>
      <w:sz w:val="28"/>
      <w:szCs w:val="20"/>
    </w:rPr>
  </w:style>
  <w:style w:type="character" w:customStyle="1" w:styleId="3804">
    <w:name w:val="TT3 Char"/>
    <w:link w:val="3805"/>
    <w:qFormat/>
    <w:uiPriority w:val="0"/>
    <w:rPr>
      <w:rFonts w:ascii="宋体" w:hAnsi="宋体" w:eastAsia="黑体"/>
      <w:kern w:val="2"/>
      <w:sz w:val="30"/>
      <w:szCs w:val="30"/>
    </w:rPr>
  </w:style>
  <w:style w:type="paragraph" w:customStyle="1" w:styleId="3805">
    <w:name w:val="TT3"/>
    <w:basedOn w:val="6"/>
    <w:link w:val="3804"/>
    <w:qFormat/>
    <w:uiPriority w:val="0"/>
    <w:pPr>
      <w:keepNext/>
      <w:keepLines/>
      <w:widowControl w:val="0"/>
      <w:numPr>
        <w:ilvl w:val="0"/>
        <w:numId w:val="0"/>
      </w:numPr>
      <w:tabs>
        <w:tab w:val="left" w:pos="1200"/>
      </w:tabs>
      <w:overflowPunct/>
      <w:autoSpaceDE/>
      <w:autoSpaceDN/>
      <w:adjustRightInd/>
      <w:spacing w:after="140"/>
      <w:ind w:left="1560" w:hanging="420"/>
      <w:jc w:val="left"/>
      <w:textAlignment w:val="auto"/>
    </w:pPr>
    <w:rPr>
      <w:rFonts w:ascii="宋体" w:hAnsi="宋体"/>
      <w:bCs w:val="0"/>
      <w:kern w:val="2"/>
    </w:rPr>
  </w:style>
  <w:style w:type="character" w:customStyle="1" w:styleId="3806">
    <w:name w:val="Figure Char Char Char"/>
    <w:qFormat/>
    <w:uiPriority w:val="0"/>
    <w:rPr>
      <w:rFonts w:ascii="Arial" w:hAnsi="Arial" w:cs="Arial"/>
      <w:sz w:val="21"/>
      <w:szCs w:val="21"/>
    </w:rPr>
  </w:style>
  <w:style w:type="character" w:customStyle="1" w:styleId="3807">
    <w:name w:val="批注文字 Char3"/>
    <w:qFormat/>
    <w:uiPriority w:val="0"/>
    <w:rPr>
      <w:kern w:val="2"/>
      <w:sz w:val="21"/>
      <w:szCs w:val="24"/>
    </w:rPr>
  </w:style>
  <w:style w:type="paragraph" w:customStyle="1" w:styleId="3808">
    <w:name w:val="正文 + 首行缩进:  2 字符"/>
    <w:basedOn w:val="4"/>
    <w:qFormat/>
    <w:uiPriority w:val="0"/>
    <w:pPr>
      <w:tabs>
        <w:tab w:val="center" w:pos="1440"/>
        <w:tab w:val="left" w:pos="5720"/>
      </w:tabs>
      <w:spacing w:before="120"/>
      <w:ind w:firstLine="480"/>
      <w:jc w:val="left"/>
    </w:pPr>
    <w:rPr>
      <w:rFonts w:eastAsia="等线"/>
      <w:color w:val="000000"/>
      <w:kern w:val="2"/>
    </w:rPr>
  </w:style>
  <w:style w:type="character" w:customStyle="1" w:styleId="3809">
    <w:name w:val="二级目录 Char"/>
    <w:link w:val="3810"/>
    <w:qFormat/>
    <w:uiPriority w:val="0"/>
    <w:rPr>
      <w:rFonts w:ascii="黑体" w:hAnsi="Verdana" w:eastAsia="黑体"/>
      <w:b/>
      <w:color w:val="000000"/>
      <w:kern w:val="2"/>
      <w:sz w:val="30"/>
      <w:szCs w:val="30"/>
    </w:rPr>
  </w:style>
  <w:style w:type="paragraph" w:customStyle="1" w:styleId="3810">
    <w:name w:val="二级目录"/>
    <w:basedOn w:val="173"/>
    <w:link w:val="3809"/>
    <w:qFormat/>
    <w:uiPriority w:val="0"/>
    <w:rPr>
      <w:rFonts w:ascii="黑体" w:hAnsi="Verdana" w:eastAsia="黑体"/>
      <w:b/>
      <w:color w:val="000000"/>
      <w:sz w:val="30"/>
      <w:szCs w:val="30"/>
    </w:rPr>
  </w:style>
  <w:style w:type="character" w:customStyle="1" w:styleId="3811">
    <w:name w:val="样式 样式 样式 正文1 + 首行缩进:  2.5 字符 + 五号 首行缩进:  2.5 字符 + 首行缩进:  2 字符 Char Char Char"/>
    <w:link w:val="3812"/>
    <w:qFormat/>
    <w:uiPriority w:val="0"/>
    <w:rPr>
      <w:rFonts w:ascii="宋体" w:hAnsi="宋体" w:cs="宋体"/>
      <w:bCs/>
      <w:color w:val="000000"/>
      <w:kern w:val="2"/>
      <w:sz w:val="21"/>
      <w:szCs w:val="24"/>
    </w:rPr>
  </w:style>
  <w:style w:type="paragraph" w:customStyle="1" w:styleId="3812">
    <w:name w:val="样式 样式 样式 正文1 + 首行缩进:  2.5 字符 + 五号 首行缩进:  2.5 字符 + 首行缩进:  2 字符 Char Char"/>
    <w:basedOn w:val="3794"/>
    <w:link w:val="3811"/>
    <w:qFormat/>
    <w:uiPriority w:val="0"/>
  </w:style>
  <w:style w:type="character" w:customStyle="1" w:styleId="3813">
    <w:name w:val="样式 首行缩进:  2 字符 Char Char Char"/>
    <w:link w:val="3814"/>
    <w:qFormat/>
    <w:uiPriority w:val="0"/>
    <w:rPr>
      <w:rFonts w:cs="宋体"/>
      <w:kern w:val="2"/>
      <w:sz w:val="24"/>
      <w:szCs w:val="24"/>
    </w:rPr>
  </w:style>
  <w:style w:type="paragraph" w:customStyle="1" w:styleId="3814">
    <w:name w:val="样式 首行缩进:  2 字符 Char Char"/>
    <w:basedOn w:val="1"/>
    <w:link w:val="3813"/>
    <w:qFormat/>
    <w:uiPriority w:val="0"/>
    <w:pPr>
      <w:adjustRightInd w:val="0"/>
      <w:spacing w:line="360" w:lineRule="auto"/>
      <w:ind w:firstLine="200" w:firstLineChars="200"/>
      <w:jc w:val="left"/>
    </w:pPr>
    <w:rPr>
      <w:rFonts w:ascii="Times New Roman" w:hAnsi="Times New Roman"/>
      <w:kern w:val="2"/>
      <w:szCs w:val="24"/>
    </w:rPr>
  </w:style>
  <w:style w:type="character" w:customStyle="1" w:styleId="3815">
    <w:name w:val="正文5 Char"/>
    <w:link w:val="998"/>
    <w:qFormat/>
    <w:uiPriority w:val="0"/>
    <w:rPr>
      <w:rFonts w:ascii="等线" w:hAnsi="等线" w:eastAsia="等线" w:cs="宋体"/>
      <w:sz w:val="21"/>
    </w:rPr>
  </w:style>
  <w:style w:type="character" w:customStyle="1" w:styleId="3816">
    <w:name w:val="方案正文 Char Char Char Char"/>
    <w:link w:val="3817"/>
    <w:qFormat/>
    <w:uiPriority w:val="0"/>
    <w:rPr>
      <w:rFonts w:ascii="宋体" w:hAnsi="宋体" w:cs="宋体"/>
      <w:color w:val="000000"/>
      <w:kern w:val="2"/>
      <w:sz w:val="21"/>
      <w:szCs w:val="21"/>
      <w:lang w:val="en-GB"/>
    </w:rPr>
  </w:style>
  <w:style w:type="paragraph" w:customStyle="1" w:styleId="3817">
    <w:name w:val="方案正文 Char Char Char"/>
    <w:basedOn w:val="1"/>
    <w:link w:val="3816"/>
    <w:qFormat/>
    <w:uiPriority w:val="0"/>
    <w:pPr>
      <w:spacing w:before="29" w:after="29" w:line="360" w:lineRule="auto"/>
      <w:ind w:firstLine="420" w:firstLineChars="200"/>
      <w:jc w:val="left"/>
    </w:pPr>
    <w:rPr>
      <w:color w:val="000000"/>
      <w:kern w:val="2"/>
      <w:lang w:val="en-GB"/>
    </w:rPr>
  </w:style>
  <w:style w:type="character" w:customStyle="1" w:styleId="3818">
    <w:name w:val="NNAO_文本框 Char"/>
    <w:link w:val="3819"/>
    <w:qFormat/>
    <w:uiPriority w:val="0"/>
    <w:rPr>
      <w:kern w:val="2"/>
      <w:sz w:val="24"/>
      <w:szCs w:val="24"/>
    </w:rPr>
  </w:style>
  <w:style w:type="paragraph" w:customStyle="1" w:styleId="3819">
    <w:name w:val="NNAO_文本框"/>
    <w:basedOn w:val="1"/>
    <w:link w:val="3818"/>
    <w:qFormat/>
    <w:uiPriority w:val="0"/>
    <w:pPr>
      <w:widowControl/>
      <w:tabs>
        <w:tab w:val="left" w:pos="1140"/>
      </w:tabs>
      <w:adjustRightInd w:val="0"/>
      <w:spacing w:beforeLines="50" w:line="360" w:lineRule="atLeast"/>
      <w:ind w:left="1140" w:hanging="420" w:firstLineChars="200"/>
      <w:jc w:val="center"/>
      <w:textAlignment w:val="baseline"/>
    </w:pPr>
    <w:rPr>
      <w:rFonts w:ascii="Times New Roman" w:hAnsi="Times New Roman"/>
      <w:kern w:val="2"/>
      <w:szCs w:val="24"/>
    </w:rPr>
  </w:style>
  <w:style w:type="character" w:customStyle="1" w:styleId="3820">
    <w:name w:val="样式 标题 4H4PIM 4bulletblbbh4sect 1.2.3.4Ref Heading 1rh1... Char Char Char"/>
    <w:link w:val="3821"/>
    <w:qFormat/>
    <w:uiPriority w:val="0"/>
    <w:rPr>
      <w:rFonts w:ascii="宋体" w:hAnsi="宋体" w:cs="宋体"/>
      <w:bCs/>
      <w:kern w:val="2"/>
      <w:sz w:val="24"/>
    </w:rPr>
  </w:style>
  <w:style w:type="paragraph" w:customStyle="1" w:styleId="3821">
    <w:name w:val="样式 标题 4H4PIM 4bulletblbbh4sect 1.2.3.4Ref Heading 1rh1... Char Char"/>
    <w:basedOn w:val="7"/>
    <w:link w:val="3820"/>
    <w:qFormat/>
    <w:uiPriority w:val="0"/>
    <w:pPr>
      <w:keepNext/>
      <w:keepLines/>
      <w:widowControl w:val="0"/>
      <w:numPr>
        <w:ilvl w:val="0"/>
        <w:numId w:val="0"/>
      </w:numPr>
      <w:tabs>
        <w:tab w:val="clear" w:pos="1644"/>
        <w:tab w:val="clear" w:pos="2100"/>
      </w:tabs>
      <w:overflowPunct/>
      <w:autoSpaceDE/>
      <w:autoSpaceDN/>
      <w:snapToGrid w:val="0"/>
      <w:ind w:left="964" w:hanging="708"/>
    </w:pPr>
    <w:rPr>
      <w:rFonts w:eastAsia="宋体"/>
      <w:b w:val="0"/>
      <w:color w:val="auto"/>
      <w:kern w:val="2"/>
      <w:sz w:val="24"/>
      <w:szCs w:val="20"/>
    </w:rPr>
  </w:style>
  <w:style w:type="character" w:customStyle="1" w:styleId="3822">
    <w:name w:val="正文首行缩进两字符 Char"/>
    <w:link w:val="3823"/>
    <w:qFormat/>
    <w:uiPriority w:val="0"/>
    <w:rPr>
      <w:rFonts w:ascii="Arial" w:hAnsi="Arial"/>
      <w:kern w:val="2"/>
      <w:sz w:val="24"/>
      <w:szCs w:val="24"/>
    </w:rPr>
  </w:style>
  <w:style w:type="paragraph" w:customStyle="1" w:styleId="3823">
    <w:name w:val="正文首行缩进两字符"/>
    <w:basedOn w:val="1"/>
    <w:link w:val="3822"/>
    <w:qFormat/>
    <w:uiPriority w:val="0"/>
    <w:pPr>
      <w:spacing w:line="300" w:lineRule="auto"/>
      <w:ind w:firstLine="200" w:firstLineChars="200"/>
    </w:pPr>
    <w:rPr>
      <w:kern w:val="2"/>
      <w:szCs w:val="24"/>
    </w:rPr>
  </w:style>
  <w:style w:type="character" w:customStyle="1" w:styleId="3824">
    <w:name w:val="样式 正文文本缩进正文文本缩进 Char Char Char Char Char Char Char Char Char Ch...1 Char"/>
    <w:link w:val="3825"/>
    <w:qFormat/>
    <w:uiPriority w:val="0"/>
    <w:rPr>
      <w:rFonts w:cs="宋体"/>
      <w:kern w:val="2"/>
      <w:sz w:val="24"/>
      <w:szCs w:val="24"/>
    </w:rPr>
  </w:style>
  <w:style w:type="paragraph" w:customStyle="1" w:styleId="3825">
    <w:name w:val="样式 正文文本缩进正文文本缩进 Char Char Char Char Char Char Char Char Char Ch...1"/>
    <w:basedOn w:val="36"/>
    <w:link w:val="3824"/>
    <w:qFormat/>
    <w:uiPriority w:val="0"/>
    <w:pPr>
      <w:spacing w:after="0" w:line="360" w:lineRule="auto"/>
      <w:ind w:left="0" w:leftChars="0" w:firstLine="200" w:firstLineChars="200"/>
    </w:pPr>
    <w:rPr>
      <w:rFonts w:ascii="Times New Roman" w:hAnsi="Times New Roman"/>
      <w:kern w:val="2"/>
      <w:szCs w:val="24"/>
    </w:rPr>
  </w:style>
  <w:style w:type="character" w:customStyle="1" w:styleId="3826">
    <w:name w:val="Notes Text in Table Char"/>
    <w:link w:val="3827"/>
    <w:qFormat/>
    <w:uiPriority w:val="0"/>
    <w:rPr>
      <w:rFonts w:ascii="Arial" w:hAnsi="Arial" w:eastAsia="楷体_GB2312" w:cs="Arial"/>
      <w:color w:val="000000"/>
      <w:sz w:val="18"/>
      <w:szCs w:val="18"/>
    </w:rPr>
  </w:style>
  <w:style w:type="paragraph" w:customStyle="1" w:styleId="3827">
    <w:name w:val="Notes Text in Table"/>
    <w:link w:val="3826"/>
    <w:qFormat/>
    <w:uiPriority w:val="0"/>
    <w:pPr>
      <w:keepLines/>
      <w:spacing w:before="40" w:after="40" w:line="360" w:lineRule="auto"/>
      <w:ind w:firstLine="200" w:firstLineChars="200"/>
      <w:jc w:val="both"/>
    </w:pPr>
    <w:rPr>
      <w:rFonts w:ascii="Arial" w:hAnsi="Arial" w:eastAsia="楷体_GB2312" w:cs="Arial"/>
      <w:color w:val="000000"/>
      <w:sz w:val="18"/>
      <w:szCs w:val="18"/>
      <w:lang w:val="en-US" w:eastAsia="zh-CN" w:bidi="ar-SA"/>
    </w:rPr>
  </w:style>
  <w:style w:type="character" w:customStyle="1" w:styleId="3828">
    <w:name w:val="正文1.5 Char"/>
    <w:link w:val="3829"/>
    <w:qFormat/>
    <w:uiPriority w:val="0"/>
    <w:rPr>
      <w:kern w:val="2"/>
      <w:sz w:val="21"/>
      <w:szCs w:val="24"/>
    </w:rPr>
  </w:style>
  <w:style w:type="paragraph" w:customStyle="1" w:styleId="3829">
    <w:name w:val="正文1.5"/>
    <w:basedOn w:val="1"/>
    <w:link w:val="3828"/>
    <w:qFormat/>
    <w:uiPriority w:val="0"/>
    <w:pPr>
      <w:spacing w:line="360" w:lineRule="auto"/>
      <w:ind w:firstLine="200" w:firstLineChars="200"/>
    </w:pPr>
    <w:rPr>
      <w:rFonts w:ascii="Times New Roman" w:hAnsi="Times New Roman"/>
      <w:kern w:val="2"/>
      <w:szCs w:val="24"/>
    </w:rPr>
  </w:style>
  <w:style w:type="character" w:customStyle="1" w:styleId="3830">
    <w:name w:val="TT7 Char"/>
    <w:link w:val="3831"/>
    <w:qFormat/>
    <w:uiPriority w:val="0"/>
    <w:rPr>
      <w:rFonts w:ascii="宋体" w:hAnsi="宋体"/>
      <w:b/>
      <w:bCs/>
      <w:sz w:val="24"/>
    </w:rPr>
  </w:style>
  <w:style w:type="paragraph" w:customStyle="1" w:styleId="3831">
    <w:name w:val="TT7"/>
    <w:basedOn w:val="10"/>
    <w:link w:val="3830"/>
    <w:qFormat/>
    <w:uiPriority w:val="0"/>
    <w:pPr>
      <w:tabs>
        <w:tab w:val="left" w:pos="1008"/>
      </w:tabs>
      <w:spacing w:before="260" w:after="140"/>
      <w:ind w:left="1008" w:hanging="1008" w:firstLineChars="200"/>
    </w:pPr>
    <w:rPr>
      <w:rFonts w:ascii="宋体" w:hAnsi="宋体" w:eastAsia="宋体" w:cs="Times New Roman"/>
      <w:szCs w:val="20"/>
    </w:rPr>
  </w:style>
  <w:style w:type="character" w:customStyle="1" w:styleId="3832">
    <w:name w:val="样式1 Char Char Char"/>
    <w:link w:val="3833"/>
    <w:qFormat/>
    <w:uiPriority w:val="0"/>
    <w:rPr>
      <w:rFonts w:ascii="Arial" w:hAnsi="Arial" w:eastAsia="黑体" w:cs="Arial"/>
      <w:b/>
      <w:bCs/>
      <w:kern w:val="2"/>
      <w:sz w:val="30"/>
      <w:szCs w:val="32"/>
    </w:rPr>
  </w:style>
  <w:style w:type="paragraph" w:customStyle="1" w:styleId="3833">
    <w:name w:val="样式1 Char Char"/>
    <w:basedOn w:val="3834"/>
    <w:link w:val="3832"/>
    <w:qFormat/>
    <w:uiPriority w:val="0"/>
    <w:pPr>
      <w:tabs>
        <w:tab w:val="left" w:pos="420"/>
        <w:tab w:val="left" w:pos="576"/>
        <w:tab w:val="left" w:pos="720"/>
      </w:tabs>
      <w:ind w:left="420" w:hanging="420"/>
      <w:jc w:val="left"/>
      <w:textAlignment w:val="auto"/>
    </w:pPr>
    <w:rPr>
      <w:rFonts w:cs="Arial"/>
      <w:sz w:val="30"/>
    </w:rPr>
  </w:style>
  <w:style w:type="paragraph" w:customStyle="1" w:styleId="3834">
    <w:name w:val="目录格式2"/>
    <w:basedOn w:val="5"/>
    <w:qFormat/>
    <w:uiPriority w:val="0"/>
    <w:pPr>
      <w:widowControl w:val="0"/>
      <w:numPr>
        <w:ilvl w:val="0"/>
        <w:numId w:val="0"/>
      </w:numPr>
      <w:tabs>
        <w:tab w:val="clear" w:pos="576"/>
      </w:tabs>
      <w:kinsoku w:val="0"/>
      <w:snapToGrid w:val="0"/>
      <w:spacing w:beforeLines="50" w:afterLines="50"/>
    </w:pPr>
    <w:rPr>
      <w:rFonts w:ascii="Arial" w:hAnsi="Arial"/>
      <w:iCs w:val="0"/>
      <w:kern w:val="2"/>
      <w:szCs w:val="32"/>
    </w:rPr>
  </w:style>
  <w:style w:type="character" w:customStyle="1" w:styleId="3835">
    <w:name w:val="TT5 Char"/>
    <w:link w:val="3836"/>
    <w:qFormat/>
    <w:uiPriority w:val="0"/>
    <w:rPr>
      <w:rFonts w:ascii="宋体" w:hAnsi="宋体"/>
      <w:b/>
      <w:bCs/>
      <w:kern w:val="2"/>
      <w:sz w:val="24"/>
      <w:szCs w:val="24"/>
    </w:rPr>
  </w:style>
  <w:style w:type="paragraph" w:customStyle="1" w:styleId="3836">
    <w:name w:val="TT5"/>
    <w:basedOn w:val="8"/>
    <w:link w:val="3835"/>
    <w:qFormat/>
    <w:uiPriority w:val="0"/>
    <w:pPr>
      <w:keepNext/>
      <w:keepLines/>
      <w:widowControl w:val="0"/>
      <w:numPr>
        <w:ilvl w:val="0"/>
        <w:numId w:val="0"/>
      </w:numPr>
      <w:tabs>
        <w:tab w:val="clear" w:pos="1276"/>
        <w:tab w:val="clear" w:pos="2030"/>
        <w:tab w:val="clear" w:pos="2895"/>
      </w:tabs>
      <w:overflowPunct/>
      <w:autoSpaceDE/>
      <w:autoSpaceDN/>
      <w:adjustRightInd/>
      <w:spacing w:before="260" w:after="140"/>
      <w:ind w:left="720" w:hanging="720"/>
      <w:textAlignment w:val="auto"/>
    </w:pPr>
    <w:rPr>
      <w:rFonts w:ascii="宋体" w:hAnsi="宋体" w:eastAsia="宋体"/>
      <w:kern w:val="2"/>
    </w:rPr>
  </w:style>
  <w:style w:type="character" w:customStyle="1" w:styleId="3837">
    <w:name w:val="Item text Char Char Char Char Char Char"/>
    <w:link w:val="3838"/>
    <w:qFormat/>
    <w:uiPriority w:val="0"/>
    <w:rPr>
      <w:rFonts w:ascii="Arial" w:hAnsi="Arial"/>
      <w:kern w:val="2"/>
      <w:sz w:val="18"/>
      <w:szCs w:val="24"/>
    </w:rPr>
  </w:style>
  <w:style w:type="paragraph" w:customStyle="1" w:styleId="3838">
    <w:name w:val="Item text Char Char Char Char Char"/>
    <w:link w:val="3837"/>
    <w:qFormat/>
    <w:uiPriority w:val="0"/>
    <w:pPr>
      <w:tabs>
        <w:tab w:val="left" w:pos="425"/>
      </w:tabs>
      <w:spacing w:line="360" w:lineRule="auto"/>
      <w:ind w:left="426" w:hanging="284" w:firstLineChars="200"/>
      <w:jc w:val="both"/>
    </w:pPr>
    <w:rPr>
      <w:rFonts w:ascii="Arial" w:hAnsi="Arial" w:eastAsia="宋体" w:cs="Times New Roman"/>
      <w:kern w:val="2"/>
      <w:sz w:val="18"/>
      <w:szCs w:val="24"/>
      <w:lang w:val="en-US" w:eastAsia="zh-CN" w:bidi="ar-SA"/>
    </w:rPr>
  </w:style>
  <w:style w:type="character" w:customStyle="1" w:styleId="3839">
    <w:name w:val="一般文字 Char"/>
    <w:link w:val="3840"/>
    <w:qFormat/>
    <w:uiPriority w:val="0"/>
    <w:rPr>
      <w:rFonts w:ascii="Arial" w:hAnsi="Arial"/>
      <w:szCs w:val="24"/>
    </w:rPr>
  </w:style>
  <w:style w:type="paragraph" w:customStyle="1" w:styleId="3840">
    <w:name w:val="一般文字"/>
    <w:basedOn w:val="1"/>
    <w:next w:val="1"/>
    <w:link w:val="3839"/>
    <w:qFormat/>
    <w:uiPriority w:val="0"/>
    <w:pPr>
      <w:autoSpaceDE w:val="0"/>
      <w:autoSpaceDN w:val="0"/>
      <w:adjustRightInd w:val="0"/>
      <w:spacing w:line="360" w:lineRule="auto"/>
      <w:ind w:firstLine="200" w:firstLineChars="200"/>
      <w:jc w:val="left"/>
    </w:pPr>
    <w:rPr>
      <w:sz w:val="20"/>
      <w:szCs w:val="24"/>
    </w:rPr>
  </w:style>
  <w:style w:type="character" w:customStyle="1" w:styleId="3841">
    <w:name w:val="公文正文 Char"/>
    <w:qFormat/>
    <w:uiPriority w:val="0"/>
    <w:rPr>
      <w:rFonts w:ascii="仿宋_GB2312" w:hAnsi="宋体" w:eastAsia="仿宋_GB2312"/>
      <w:kern w:val="28"/>
      <w:sz w:val="28"/>
      <w:szCs w:val="24"/>
    </w:rPr>
  </w:style>
  <w:style w:type="character" w:customStyle="1" w:styleId="3842">
    <w:name w:val="样式 宋体 小四 行距: 1.5 倍行距1 Char"/>
    <w:link w:val="3843"/>
    <w:qFormat/>
    <w:uiPriority w:val="0"/>
    <w:rPr>
      <w:rFonts w:ascii="宋体" w:hAnsi="宋体" w:cs="宋体"/>
      <w:kern w:val="2"/>
      <w:sz w:val="24"/>
      <w:szCs w:val="24"/>
    </w:rPr>
  </w:style>
  <w:style w:type="paragraph" w:customStyle="1" w:styleId="3843">
    <w:name w:val="样式 宋体 小四 行距: 1.5 倍行距1"/>
    <w:basedOn w:val="1"/>
    <w:link w:val="3842"/>
    <w:qFormat/>
    <w:uiPriority w:val="0"/>
    <w:pPr>
      <w:spacing w:line="360" w:lineRule="auto"/>
      <w:ind w:firstLine="540" w:firstLineChars="225"/>
    </w:pPr>
    <w:rPr>
      <w:kern w:val="2"/>
      <w:szCs w:val="24"/>
    </w:rPr>
  </w:style>
  <w:style w:type="character" w:customStyle="1" w:styleId="3844">
    <w:name w:val="Table Char"/>
    <w:qFormat/>
    <w:uiPriority w:val="0"/>
    <w:rPr>
      <w:rFonts w:ascii="Times" w:hAnsi="Times"/>
      <w:sz w:val="24"/>
      <w:szCs w:val="24"/>
      <w:lang w:val="en-GB"/>
    </w:rPr>
  </w:style>
  <w:style w:type="character" w:customStyle="1" w:styleId="3845">
    <w:name w:val="Notes Text Char"/>
    <w:link w:val="3385"/>
    <w:qFormat/>
    <w:uiPriority w:val="0"/>
    <w:rPr>
      <w:rFonts w:ascii="Arial" w:hAnsi="Arial" w:eastAsia="楷体_GB2312"/>
      <w:color w:val="000000"/>
      <w:kern w:val="2"/>
      <w:sz w:val="21"/>
      <w:szCs w:val="21"/>
      <w:lang w:eastAsia="en-US"/>
    </w:rPr>
  </w:style>
  <w:style w:type="character" w:customStyle="1" w:styleId="3846">
    <w:name w:val="1.1.1.1节 Char"/>
    <w:link w:val="3847"/>
    <w:qFormat/>
    <w:uiPriority w:val="0"/>
    <w:rPr>
      <w:b/>
      <w:kern w:val="2"/>
      <w:sz w:val="24"/>
      <w:szCs w:val="24"/>
    </w:rPr>
  </w:style>
  <w:style w:type="paragraph" w:customStyle="1" w:styleId="3847">
    <w:name w:val="1.1.1.1节"/>
    <w:basedOn w:val="6"/>
    <w:link w:val="3846"/>
    <w:qFormat/>
    <w:uiPriority w:val="0"/>
    <w:pPr>
      <w:keepNext/>
      <w:keepLines/>
      <w:widowControl w:val="0"/>
      <w:numPr>
        <w:ilvl w:val="0"/>
        <w:numId w:val="0"/>
      </w:numPr>
      <w:tabs>
        <w:tab w:val="left" w:pos="1200"/>
      </w:tabs>
      <w:overflowPunct/>
      <w:autoSpaceDE/>
      <w:autoSpaceDN/>
      <w:spacing w:line="400" w:lineRule="exact"/>
      <w:ind w:left="181" w:leftChars="86" w:firstLine="496" w:firstLineChars="206"/>
      <w:jc w:val="left"/>
      <w:outlineLvl w:val="3"/>
    </w:pPr>
    <w:rPr>
      <w:rFonts w:ascii="Times New Roman" w:hAnsi="Times New Roman" w:eastAsia="宋体"/>
      <w:bCs w:val="0"/>
      <w:kern w:val="2"/>
      <w:sz w:val="24"/>
      <w:szCs w:val="24"/>
    </w:rPr>
  </w:style>
  <w:style w:type="character" w:customStyle="1" w:styleId="3848">
    <w:name w:val="CD 正文 Char Char"/>
    <w:link w:val="3849"/>
    <w:qFormat/>
    <w:uiPriority w:val="0"/>
    <w:rPr>
      <w:rFonts w:ascii="Arial" w:hAnsi="Arial" w:eastAsia="微软雅黑"/>
      <w:kern w:val="2"/>
      <w:sz w:val="21"/>
      <w:szCs w:val="24"/>
    </w:rPr>
  </w:style>
  <w:style w:type="paragraph" w:customStyle="1" w:styleId="3849">
    <w:name w:val="CD 正文 Char"/>
    <w:basedOn w:val="1"/>
    <w:link w:val="3848"/>
    <w:qFormat/>
    <w:uiPriority w:val="0"/>
    <w:pPr>
      <w:spacing w:line="360" w:lineRule="auto"/>
      <w:ind w:firstLine="200" w:firstLineChars="200"/>
      <w:jc w:val="left"/>
    </w:pPr>
    <w:rPr>
      <w:rFonts w:eastAsia="微软雅黑"/>
      <w:kern w:val="2"/>
      <w:szCs w:val="24"/>
    </w:rPr>
  </w:style>
  <w:style w:type="character" w:customStyle="1" w:styleId="3850">
    <w:name w:val="方案正文 Char Char1 Char Char Char Char"/>
    <w:link w:val="3851"/>
    <w:qFormat/>
    <w:uiPriority w:val="0"/>
    <w:rPr>
      <w:rFonts w:ascii="Arial" w:hAnsi="Arial" w:cs="宋体"/>
      <w:kern w:val="2"/>
      <w:sz w:val="24"/>
      <w:szCs w:val="21"/>
    </w:rPr>
  </w:style>
  <w:style w:type="paragraph" w:customStyle="1" w:styleId="3851">
    <w:name w:val="方案正文 Char Char1 Char Char Char"/>
    <w:basedOn w:val="1"/>
    <w:link w:val="3850"/>
    <w:qFormat/>
    <w:uiPriority w:val="0"/>
    <w:pPr>
      <w:spacing w:before="156" w:line="360" w:lineRule="auto"/>
      <w:ind w:firstLine="359" w:firstLineChars="171"/>
      <w:jc w:val="left"/>
    </w:pPr>
    <w:rPr>
      <w:kern w:val="2"/>
    </w:rPr>
  </w:style>
  <w:style w:type="character" w:customStyle="1" w:styleId="3852">
    <w:name w:val="BEA Text Char"/>
    <w:link w:val="3853"/>
    <w:qFormat/>
    <w:uiPriority w:val="0"/>
    <w:rPr>
      <w:rFonts w:ascii="Verdana" w:hAnsi="Verdana"/>
      <w:kern w:val="2"/>
      <w:sz w:val="24"/>
      <w:szCs w:val="24"/>
    </w:rPr>
  </w:style>
  <w:style w:type="paragraph" w:customStyle="1" w:styleId="3853">
    <w:name w:val="BEA Text"/>
    <w:link w:val="3852"/>
    <w:qFormat/>
    <w:uiPriority w:val="0"/>
    <w:pPr>
      <w:spacing w:beforeLines="50" w:afterLines="100" w:line="360" w:lineRule="auto"/>
      <w:ind w:left="210" w:leftChars="100" w:firstLine="480" w:firstLineChars="200"/>
      <w:jc w:val="both"/>
    </w:pPr>
    <w:rPr>
      <w:rFonts w:ascii="Verdana" w:hAnsi="Verdana" w:eastAsia="宋体" w:cs="Times New Roman"/>
      <w:kern w:val="2"/>
      <w:sz w:val="24"/>
      <w:szCs w:val="24"/>
      <w:lang w:val="en-US" w:eastAsia="zh-CN" w:bidi="ar-SA"/>
    </w:rPr>
  </w:style>
  <w:style w:type="character" w:customStyle="1" w:styleId="3854">
    <w:name w:val="TT8 Char"/>
    <w:link w:val="3855"/>
    <w:qFormat/>
    <w:uiPriority w:val="0"/>
    <w:rPr>
      <w:rFonts w:ascii="宋体" w:hAnsi="宋体"/>
      <w:b/>
      <w:bCs/>
      <w:kern w:val="2"/>
      <w:sz w:val="24"/>
      <w:szCs w:val="24"/>
    </w:rPr>
  </w:style>
  <w:style w:type="paragraph" w:customStyle="1" w:styleId="3855">
    <w:name w:val="TT8"/>
    <w:basedOn w:val="11"/>
    <w:link w:val="3854"/>
    <w:qFormat/>
    <w:uiPriority w:val="0"/>
    <w:pPr>
      <w:tabs>
        <w:tab w:val="left" w:pos="1152"/>
      </w:tabs>
      <w:spacing w:before="260" w:after="140"/>
      <w:ind w:left="1152" w:hanging="1152" w:firstLineChars="200"/>
    </w:pPr>
    <w:rPr>
      <w:rFonts w:ascii="宋体" w:hAnsi="宋体" w:eastAsia="宋体" w:cs="Times New Roman"/>
    </w:rPr>
  </w:style>
  <w:style w:type="character" w:customStyle="1" w:styleId="3856">
    <w:name w:val="样式 正文文本 + 加粗 Char"/>
    <w:link w:val="3857"/>
    <w:qFormat/>
    <w:uiPriority w:val="0"/>
    <w:rPr>
      <w:rFonts w:ascii="宋体" w:hAnsi="宋体" w:eastAsia="新宋体"/>
      <w:smallCaps/>
      <w:sz w:val="24"/>
      <w:szCs w:val="24"/>
    </w:rPr>
  </w:style>
  <w:style w:type="paragraph" w:customStyle="1" w:styleId="3857">
    <w:name w:val="样式 正文文本 + 加粗"/>
    <w:basedOn w:val="34"/>
    <w:link w:val="3856"/>
    <w:qFormat/>
    <w:uiPriority w:val="0"/>
    <w:pPr>
      <w:widowControl/>
      <w:tabs>
        <w:tab w:val="left" w:pos="1800"/>
        <w:tab w:val="left" w:pos="4860"/>
        <w:tab w:val="left" w:pos="5220"/>
      </w:tabs>
      <w:spacing w:before="60" w:after="60" w:line="360" w:lineRule="auto"/>
      <w:ind w:right="34" w:firstLine="480" w:firstLineChars="200"/>
      <w:jc w:val="left"/>
    </w:pPr>
    <w:rPr>
      <w:rFonts w:ascii="宋体" w:hAnsi="宋体" w:eastAsia="新宋体" w:cs="Times New Roman"/>
      <w:smallCaps/>
      <w:kern w:val="0"/>
      <w:szCs w:val="24"/>
    </w:rPr>
  </w:style>
  <w:style w:type="character" w:customStyle="1" w:styleId="3858">
    <w:name w:val="BEA Graph Char"/>
    <w:link w:val="3859"/>
    <w:qFormat/>
    <w:uiPriority w:val="0"/>
    <w:rPr>
      <w:rFonts w:ascii="Verdana" w:hAnsi="Verdana"/>
      <w:kern w:val="2"/>
      <w:sz w:val="24"/>
      <w:szCs w:val="24"/>
    </w:rPr>
  </w:style>
  <w:style w:type="paragraph" w:customStyle="1" w:styleId="3859">
    <w:name w:val="BEA Graph"/>
    <w:next w:val="3853"/>
    <w:link w:val="3858"/>
    <w:qFormat/>
    <w:uiPriority w:val="0"/>
    <w:pPr>
      <w:spacing w:beforeLines="100" w:line="300" w:lineRule="auto"/>
      <w:ind w:firstLine="200" w:firstLineChars="200"/>
      <w:jc w:val="center"/>
    </w:pPr>
    <w:rPr>
      <w:rFonts w:ascii="Verdana" w:hAnsi="Verdana" w:eastAsia="宋体" w:cs="Times New Roman"/>
      <w:kern w:val="2"/>
      <w:sz w:val="24"/>
      <w:szCs w:val="24"/>
      <w:lang w:val="en-US" w:eastAsia="zh-CN" w:bidi="ar-SA"/>
    </w:rPr>
  </w:style>
  <w:style w:type="character" w:customStyle="1" w:styleId="3860">
    <w:name w:val="Figure Text Char"/>
    <w:link w:val="3861"/>
    <w:qFormat/>
    <w:uiPriority w:val="0"/>
    <w:rPr>
      <w:rFonts w:ascii="Arial" w:hAnsi="Arial" w:eastAsia="楷体_GB2312" w:cs="Arial"/>
      <w:sz w:val="18"/>
      <w:szCs w:val="18"/>
    </w:rPr>
  </w:style>
  <w:style w:type="paragraph" w:customStyle="1" w:styleId="3861">
    <w:name w:val="Figure Text"/>
    <w:link w:val="3860"/>
    <w:qFormat/>
    <w:uiPriority w:val="0"/>
    <w:pPr>
      <w:snapToGrid w:val="0"/>
      <w:spacing w:line="360" w:lineRule="auto"/>
      <w:ind w:firstLine="200" w:firstLineChars="200"/>
      <w:jc w:val="both"/>
    </w:pPr>
    <w:rPr>
      <w:rFonts w:ascii="Arial" w:hAnsi="Arial" w:eastAsia="楷体_GB2312" w:cs="Arial"/>
      <w:sz w:val="18"/>
      <w:szCs w:val="18"/>
      <w:lang w:val="en-US" w:eastAsia="zh-CN" w:bidi="ar-SA"/>
    </w:rPr>
  </w:style>
  <w:style w:type="character" w:customStyle="1" w:styleId="3862">
    <w:name w:val="TT6 Char"/>
    <w:link w:val="3863"/>
    <w:qFormat/>
    <w:uiPriority w:val="0"/>
    <w:rPr>
      <w:rFonts w:ascii="宋体" w:hAnsi="宋体" w:cs="宋体"/>
      <w:b/>
      <w:bCs/>
      <w:kern w:val="2"/>
      <w:sz w:val="24"/>
      <w:szCs w:val="24"/>
    </w:rPr>
  </w:style>
  <w:style w:type="paragraph" w:customStyle="1" w:styleId="3863">
    <w:name w:val="TT6"/>
    <w:basedOn w:val="9"/>
    <w:link w:val="3862"/>
    <w:qFormat/>
    <w:uiPriority w:val="0"/>
    <w:pPr>
      <w:keepNext/>
      <w:keepLines/>
      <w:widowControl w:val="0"/>
      <w:tabs>
        <w:tab w:val="clear" w:pos="2940"/>
      </w:tabs>
      <w:overflowPunct/>
      <w:autoSpaceDE/>
      <w:autoSpaceDN/>
      <w:adjustRightInd/>
      <w:spacing w:before="260" w:after="140" w:line="320" w:lineRule="auto"/>
      <w:ind w:left="864" w:hanging="864"/>
      <w:textAlignment w:val="auto"/>
    </w:pPr>
    <w:rPr>
      <w:rFonts w:ascii="宋体" w:hAnsi="宋体" w:eastAsia="宋体"/>
      <w:bCs/>
      <w:kern w:val="2"/>
      <w:szCs w:val="24"/>
    </w:rPr>
  </w:style>
  <w:style w:type="character" w:customStyle="1" w:styleId="3864">
    <w:name w:val="Item text Char Char Char"/>
    <w:link w:val="3865"/>
    <w:qFormat/>
    <w:uiPriority w:val="0"/>
    <w:rPr>
      <w:rFonts w:ascii="Arial" w:hAnsi="Arial"/>
      <w:kern w:val="2"/>
      <w:sz w:val="18"/>
      <w:szCs w:val="24"/>
    </w:rPr>
  </w:style>
  <w:style w:type="paragraph" w:customStyle="1" w:styleId="3865">
    <w:name w:val="Item text Char Char"/>
    <w:link w:val="3864"/>
    <w:qFormat/>
    <w:uiPriority w:val="0"/>
    <w:pPr>
      <w:tabs>
        <w:tab w:val="left" w:pos="425"/>
      </w:tabs>
      <w:spacing w:line="360" w:lineRule="auto"/>
      <w:ind w:left="426" w:hanging="284" w:firstLineChars="200"/>
      <w:jc w:val="both"/>
    </w:pPr>
    <w:rPr>
      <w:rFonts w:ascii="Arial" w:hAnsi="Arial" w:eastAsia="宋体" w:cs="Times New Roman"/>
      <w:kern w:val="2"/>
      <w:sz w:val="18"/>
      <w:szCs w:val="24"/>
      <w:lang w:val="en-US" w:eastAsia="zh-CN" w:bidi="ar-SA"/>
    </w:rPr>
  </w:style>
  <w:style w:type="character" w:customStyle="1" w:styleId="3866">
    <w:name w:val="样式 标题 1H1PIM 1Heading 0Arial 14 FettArial 14 Fett1Arial 14... Char"/>
    <w:link w:val="3867"/>
    <w:qFormat/>
    <w:uiPriority w:val="0"/>
    <w:rPr>
      <w:rFonts w:ascii="黑体" w:hAnsi="黑体" w:eastAsia="黑体"/>
      <w:b/>
      <w:bCs/>
      <w:kern w:val="44"/>
      <w:sz w:val="44"/>
      <w:szCs w:val="44"/>
    </w:rPr>
  </w:style>
  <w:style w:type="paragraph" w:customStyle="1" w:styleId="3867">
    <w:name w:val="样式 标题 1H1PIM 1Heading 0Arial 14 FettArial 14 Fett1Arial 14..."/>
    <w:basedOn w:val="3"/>
    <w:link w:val="3866"/>
    <w:qFormat/>
    <w:uiPriority w:val="0"/>
    <w:pPr>
      <w:keepNext/>
      <w:keepLines/>
      <w:pageBreakBefore/>
      <w:widowControl w:val="0"/>
      <w:numPr>
        <w:numId w:val="0"/>
      </w:numPr>
      <w:tabs>
        <w:tab w:val="clear" w:pos="540"/>
        <w:tab w:val="clear" w:pos="8100"/>
      </w:tabs>
      <w:overflowPunct/>
      <w:autoSpaceDE/>
      <w:autoSpaceDN/>
      <w:spacing w:beforeLines="50" w:afterLines="50" w:line="576" w:lineRule="auto"/>
      <w:jc w:val="center"/>
    </w:pPr>
    <w:rPr>
      <w:rFonts w:ascii="黑体" w:hAnsi="黑体"/>
      <w:kern w:val="44"/>
      <w:sz w:val="44"/>
      <w:szCs w:val="44"/>
    </w:rPr>
  </w:style>
  <w:style w:type="character" w:customStyle="1" w:styleId="3868">
    <w:name w:val="TT4 Char"/>
    <w:link w:val="3869"/>
    <w:qFormat/>
    <w:uiPriority w:val="0"/>
    <w:rPr>
      <w:rFonts w:ascii="宋体" w:hAnsi="宋体" w:eastAsia="黑体"/>
      <w:bCs/>
      <w:kern w:val="2"/>
      <w:sz w:val="28"/>
      <w:szCs w:val="28"/>
    </w:rPr>
  </w:style>
  <w:style w:type="paragraph" w:customStyle="1" w:styleId="3869">
    <w:name w:val="TT4"/>
    <w:basedOn w:val="7"/>
    <w:link w:val="3868"/>
    <w:qFormat/>
    <w:uiPriority w:val="0"/>
    <w:pPr>
      <w:keepNext/>
      <w:keepLines/>
      <w:widowControl w:val="0"/>
      <w:numPr>
        <w:ilvl w:val="0"/>
        <w:numId w:val="0"/>
      </w:numPr>
      <w:tabs>
        <w:tab w:val="clear" w:pos="1644"/>
        <w:tab w:val="clear" w:pos="2100"/>
      </w:tabs>
      <w:overflowPunct/>
      <w:autoSpaceDE/>
      <w:autoSpaceDN/>
      <w:snapToGrid w:val="0"/>
      <w:spacing w:before="260" w:after="140"/>
      <w:ind w:left="1980"/>
      <w:textAlignment w:val="auto"/>
    </w:pPr>
    <w:rPr>
      <w:rFonts w:cs="Times New Roman"/>
      <w:b w:val="0"/>
      <w:color w:val="auto"/>
      <w:kern w:val="2"/>
    </w:rPr>
  </w:style>
  <w:style w:type="character" w:customStyle="1" w:styleId="3870">
    <w:name w:val="BEA Item 1 Char"/>
    <w:link w:val="3871"/>
    <w:qFormat/>
    <w:uiPriority w:val="0"/>
    <w:rPr>
      <w:rFonts w:ascii="Verdana" w:hAnsi="Verdana"/>
      <w:kern w:val="2"/>
      <w:sz w:val="24"/>
    </w:rPr>
  </w:style>
  <w:style w:type="paragraph" w:customStyle="1" w:styleId="3871">
    <w:name w:val="BEA Item 1"/>
    <w:link w:val="3870"/>
    <w:qFormat/>
    <w:uiPriority w:val="0"/>
    <w:pPr>
      <w:tabs>
        <w:tab w:val="left" w:pos="1110"/>
      </w:tabs>
      <w:spacing w:beforeLines="100" w:afterLines="50" w:line="300" w:lineRule="auto"/>
      <w:ind w:left="1110" w:hanging="420" w:firstLineChars="200"/>
      <w:jc w:val="both"/>
      <w:outlineLvl w:val="5"/>
    </w:pPr>
    <w:rPr>
      <w:rFonts w:ascii="Verdana" w:hAnsi="Verdana" w:eastAsia="宋体" w:cs="Times New Roman"/>
      <w:kern w:val="2"/>
      <w:sz w:val="24"/>
      <w:lang w:val="en-US" w:eastAsia="zh-CN" w:bidi="ar-SA"/>
    </w:rPr>
  </w:style>
  <w:style w:type="character" w:customStyle="1" w:styleId="3872">
    <w:name w:val="Table Text Char Char1"/>
    <w:link w:val="3873"/>
    <w:qFormat/>
    <w:uiPriority w:val="0"/>
    <w:rPr>
      <w:rFonts w:ascii="Arial" w:hAnsi="Arial"/>
      <w:sz w:val="18"/>
    </w:rPr>
  </w:style>
  <w:style w:type="paragraph" w:customStyle="1" w:styleId="3873">
    <w:name w:val="Table Text Char2"/>
    <w:basedOn w:val="1"/>
    <w:link w:val="3872"/>
    <w:qFormat/>
    <w:uiPriority w:val="0"/>
    <w:pPr>
      <w:widowControl/>
      <w:tabs>
        <w:tab w:val="decimal" w:pos="0"/>
      </w:tabs>
      <w:autoSpaceDE w:val="0"/>
      <w:autoSpaceDN w:val="0"/>
      <w:adjustRightInd w:val="0"/>
      <w:spacing w:before="80" w:after="80" w:line="360" w:lineRule="auto"/>
      <w:ind w:firstLine="200" w:firstLineChars="200"/>
    </w:pPr>
    <w:rPr>
      <w:sz w:val="18"/>
      <w:szCs w:val="20"/>
    </w:rPr>
  </w:style>
  <w:style w:type="character" w:customStyle="1" w:styleId="3874">
    <w:name w:val="公司名称 Char"/>
    <w:link w:val="3875"/>
    <w:qFormat/>
    <w:uiPriority w:val="0"/>
    <w:rPr>
      <w:rFonts w:ascii="黑体" w:hAnsi="宋体" w:eastAsia="黑体" w:cs="宋体"/>
      <w:b/>
      <w:kern w:val="2"/>
      <w:sz w:val="36"/>
      <w:szCs w:val="36"/>
    </w:rPr>
  </w:style>
  <w:style w:type="paragraph" w:customStyle="1" w:styleId="3875">
    <w:name w:val="公司名称"/>
    <w:basedOn w:val="1"/>
    <w:link w:val="3874"/>
    <w:qFormat/>
    <w:uiPriority w:val="0"/>
    <w:pPr>
      <w:spacing w:line="360" w:lineRule="auto"/>
      <w:ind w:firstLine="200" w:firstLineChars="200"/>
      <w:jc w:val="center"/>
    </w:pPr>
    <w:rPr>
      <w:rFonts w:ascii="黑体" w:eastAsia="黑体"/>
      <w:b/>
      <w:kern w:val="2"/>
      <w:sz w:val="36"/>
      <w:szCs w:val="36"/>
    </w:rPr>
  </w:style>
  <w:style w:type="character" w:customStyle="1" w:styleId="3876">
    <w:name w:val="TT1 Char"/>
    <w:link w:val="3877"/>
    <w:qFormat/>
    <w:uiPriority w:val="0"/>
    <w:rPr>
      <w:rFonts w:ascii="宋体" w:hAnsi="宋体" w:eastAsia="黑体"/>
      <w:b/>
      <w:kern w:val="44"/>
      <w:sz w:val="44"/>
      <w:szCs w:val="44"/>
    </w:rPr>
  </w:style>
  <w:style w:type="paragraph" w:customStyle="1" w:styleId="3877">
    <w:name w:val="TT1"/>
    <w:basedOn w:val="3"/>
    <w:link w:val="3876"/>
    <w:qFormat/>
    <w:uiPriority w:val="0"/>
    <w:pPr>
      <w:keepNext/>
      <w:keepLines/>
      <w:pageBreakBefore/>
      <w:widowControl w:val="0"/>
      <w:numPr>
        <w:numId w:val="0"/>
      </w:numPr>
      <w:tabs>
        <w:tab w:val="clear" w:pos="540"/>
        <w:tab w:val="clear" w:pos="8100"/>
      </w:tabs>
      <w:overflowPunct/>
      <w:autoSpaceDE/>
      <w:autoSpaceDN/>
      <w:spacing w:beforeLines="50" w:afterLines="50"/>
      <w:ind w:left="720" w:hanging="420"/>
      <w:jc w:val="center"/>
    </w:pPr>
    <w:rPr>
      <w:rFonts w:ascii="宋体" w:hAnsi="宋体"/>
      <w:bCs w:val="0"/>
      <w:kern w:val="44"/>
      <w:sz w:val="44"/>
      <w:szCs w:val="44"/>
    </w:rPr>
  </w:style>
  <w:style w:type="character" w:customStyle="1" w:styleId="3878">
    <w:name w:val="J标题2 Char Char"/>
    <w:link w:val="3879"/>
    <w:qFormat/>
    <w:uiPriority w:val="0"/>
    <w:rPr>
      <w:rFonts w:ascii="宋体" w:hAnsi="宋体"/>
      <w:b/>
      <w:bCs/>
      <w:kern w:val="2"/>
      <w:sz w:val="28"/>
      <w:szCs w:val="32"/>
    </w:rPr>
  </w:style>
  <w:style w:type="paragraph" w:customStyle="1" w:styleId="3879">
    <w:name w:val="J标题2 Char"/>
    <w:basedOn w:val="5"/>
    <w:link w:val="3878"/>
    <w:qFormat/>
    <w:uiPriority w:val="0"/>
    <w:pPr>
      <w:keepNext/>
      <w:keepLines/>
      <w:widowControl w:val="0"/>
      <w:numPr>
        <w:ilvl w:val="0"/>
        <w:numId w:val="0"/>
      </w:numPr>
      <w:tabs>
        <w:tab w:val="clear" w:pos="576"/>
      </w:tabs>
      <w:overflowPunct/>
      <w:autoSpaceDE/>
      <w:autoSpaceDN/>
      <w:adjustRightInd/>
      <w:spacing w:before="260" w:beforeLines="50" w:after="260" w:afterLines="50"/>
      <w:jc w:val="left"/>
      <w:textAlignment w:val="auto"/>
    </w:pPr>
    <w:rPr>
      <w:rFonts w:ascii="宋体" w:hAnsi="宋体" w:eastAsia="宋体"/>
      <w:iCs w:val="0"/>
      <w:kern w:val="2"/>
      <w:sz w:val="28"/>
      <w:szCs w:val="32"/>
    </w:rPr>
  </w:style>
  <w:style w:type="character" w:customStyle="1" w:styleId="3880">
    <w:name w:val="方案正文 Char1 Char Char Char"/>
    <w:link w:val="3881"/>
    <w:qFormat/>
    <w:uiPriority w:val="0"/>
    <w:rPr>
      <w:rFonts w:cs="宋体"/>
      <w:kern w:val="2"/>
      <w:sz w:val="21"/>
      <w:szCs w:val="21"/>
    </w:rPr>
  </w:style>
  <w:style w:type="paragraph" w:customStyle="1" w:styleId="3881">
    <w:name w:val="方案正文 Char1 Char Char"/>
    <w:basedOn w:val="3814"/>
    <w:link w:val="3880"/>
    <w:qFormat/>
    <w:uiPriority w:val="0"/>
    <w:pPr>
      <w:ind w:firstLine="420"/>
    </w:pPr>
    <w:rPr>
      <w:szCs w:val="21"/>
    </w:rPr>
  </w:style>
  <w:style w:type="character" w:customStyle="1" w:styleId="3882">
    <w:name w:val="文章标题 4 Char Char"/>
    <w:link w:val="3883"/>
    <w:qFormat/>
    <w:uiPriority w:val="0"/>
    <w:rPr>
      <w:rFonts w:ascii="Arial" w:hAnsi="Arial" w:eastAsia="黑体"/>
      <w:bCs/>
      <w:color w:val="000000"/>
      <w:sz w:val="24"/>
      <w:szCs w:val="28"/>
    </w:rPr>
  </w:style>
  <w:style w:type="paragraph" w:customStyle="1" w:styleId="3883">
    <w:name w:val="文章标题 4 Char"/>
    <w:basedOn w:val="7"/>
    <w:next w:val="1"/>
    <w:link w:val="3882"/>
    <w:qFormat/>
    <w:uiPriority w:val="0"/>
    <w:pPr>
      <w:keepNext/>
      <w:keepLines/>
      <w:widowControl w:val="0"/>
      <w:tabs>
        <w:tab w:val="clear" w:pos="1644"/>
        <w:tab w:val="clear" w:pos="2100"/>
      </w:tabs>
      <w:overflowPunct/>
      <w:autoSpaceDE/>
      <w:autoSpaceDN/>
      <w:snapToGrid w:val="0"/>
      <w:spacing w:before="240" w:after="120" w:line="374" w:lineRule="auto"/>
      <w:ind w:left="1574"/>
      <w:textAlignment w:val="auto"/>
    </w:pPr>
    <w:rPr>
      <w:rFonts w:cs="Times New Roman"/>
      <w:b w:val="0"/>
      <w:sz w:val="24"/>
    </w:rPr>
  </w:style>
  <w:style w:type="character" w:customStyle="1" w:styleId="3884">
    <w:name w:val="1.1节 Char Char Char"/>
    <w:link w:val="3885"/>
    <w:qFormat/>
    <w:uiPriority w:val="0"/>
    <w:rPr>
      <w:rFonts w:ascii="Arial" w:hAnsi="Arial" w:eastAsia="黑体"/>
      <w:b/>
      <w:bCs/>
      <w:kern w:val="2"/>
      <w:sz w:val="32"/>
      <w:szCs w:val="32"/>
    </w:rPr>
  </w:style>
  <w:style w:type="paragraph" w:customStyle="1" w:styleId="3885">
    <w:name w:val="1.1节 Char Char"/>
    <w:basedOn w:val="3834"/>
    <w:link w:val="3884"/>
    <w:qFormat/>
    <w:uiPriority w:val="0"/>
    <w:pPr>
      <w:tabs>
        <w:tab w:val="left" w:pos="288"/>
      </w:tabs>
      <w:ind w:left="288" w:hanging="288"/>
    </w:pPr>
  </w:style>
  <w:style w:type="character" w:customStyle="1" w:styleId="3886">
    <w:name w:val="Notes Heading Char"/>
    <w:link w:val="3384"/>
    <w:qFormat/>
    <w:uiPriority w:val="0"/>
    <w:rPr>
      <w:rFonts w:ascii="Arial" w:hAnsi="Arial" w:eastAsia="黑体"/>
      <w:kern w:val="2"/>
      <w:sz w:val="21"/>
      <w:szCs w:val="21"/>
      <w:lang w:eastAsia="en-US"/>
    </w:rPr>
  </w:style>
  <w:style w:type="character" w:customStyle="1" w:styleId="3887">
    <w:name w:val="样式 首行缩进:  2 字符2 Char Char"/>
    <w:link w:val="3888"/>
    <w:qFormat/>
    <w:uiPriority w:val="0"/>
    <w:rPr>
      <w:rFonts w:cs="宋体"/>
      <w:kern w:val="2"/>
      <w:sz w:val="24"/>
      <w:szCs w:val="24"/>
    </w:rPr>
  </w:style>
  <w:style w:type="paragraph" w:customStyle="1" w:styleId="3888">
    <w:name w:val="样式 首行缩进:  2 字符2 Char"/>
    <w:basedOn w:val="1"/>
    <w:link w:val="3887"/>
    <w:qFormat/>
    <w:uiPriority w:val="0"/>
    <w:pPr>
      <w:adjustRightInd w:val="0"/>
      <w:spacing w:line="360" w:lineRule="auto"/>
      <w:ind w:firstLine="480" w:firstLineChars="200"/>
      <w:textAlignment w:val="baseline"/>
    </w:pPr>
    <w:rPr>
      <w:rFonts w:ascii="Times New Roman" w:hAnsi="Times New Roman"/>
      <w:kern w:val="2"/>
      <w:szCs w:val="24"/>
    </w:rPr>
  </w:style>
  <w:style w:type="character" w:customStyle="1" w:styleId="3889">
    <w:name w:val="正文（绿盟科技） Char"/>
    <w:link w:val="3890"/>
    <w:qFormat/>
    <w:uiPriority w:val="0"/>
    <w:rPr>
      <w:rFonts w:ascii="Arial" w:hAnsi="Arial"/>
      <w:sz w:val="21"/>
      <w:szCs w:val="21"/>
    </w:rPr>
  </w:style>
  <w:style w:type="paragraph" w:customStyle="1" w:styleId="3890">
    <w:name w:val="正文（绿盟科技）"/>
    <w:link w:val="3889"/>
    <w:qFormat/>
    <w:uiPriority w:val="0"/>
    <w:pPr>
      <w:spacing w:line="300" w:lineRule="auto"/>
      <w:ind w:firstLine="200" w:firstLineChars="200"/>
      <w:jc w:val="both"/>
    </w:pPr>
    <w:rPr>
      <w:rFonts w:ascii="Arial" w:hAnsi="Arial" w:eastAsia="宋体" w:cs="Times New Roman"/>
      <w:sz w:val="21"/>
      <w:szCs w:val="21"/>
      <w:lang w:val="en-US" w:eastAsia="zh-CN" w:bidi="ar-SA"/>
    </w:rPr>
  </w:style>
  <w:style w:type="character" w:customStyle="1" w:styleId="3891">
    <w:name w:val="1.1.1.1节 Char Char Char"/>
    <w:link w:val="3892"/>
    <w:qFormat/>
    <w:uiPriority w:val="0"/>
    <w:rPr>
      <w:b/>
      <w:kern w:val="2"/>
      <w:sz w:val="24"/>
      <w:szCs w:val="24"/>
    </w:rPr>
  </w:style>
  <w:style w:type="paragraph" w:customStyle="1" w:styleId="3892">
    <w:name w:val="1.1.1.1节 Char Char"/>
    <w:basedOn w:val="6"/>
    <w:link w:val="3891"/>
    <w:qFormat/>
    <w:uiPriority w:val="0"/>
    <w:pPr>
      <w:keepNext/>
      <w:keepLines/>
      <w:widowControl w:val="0"/>
      <w:numPr>
        <w:ilvl w:val="0"/>
        <w:numId w:val="0"/>
      </w:numPr>
      <w:tabs>
        <w:tab w:val="left" w:pos="900"/>
        <w:tab w:val="left" w:pos="1200"/>
      </w:tabs>
      <w:overflowPunct/>
      <w:autoSpaceDE/>
      <w:autoSpaceDN/>
      <w:spacing w:line="400" w:lineRule="exact"/>
      <w:ind w:left="181" w:leftChars="86" w:firstLine="496" w:firstLineChars="206"/>
      <w:jc w:val="left"/>
      <w:textAlignment w:val="auto"/>
      <w:outlineLvl w:val="3"/>
    </w:pPr>
    <w:rPr>
      <w:rFonts w:ascii="Times New Roman" w:hAnsi="Times New Roman" w:eastAsia="宋体"/>
      <w:bCs w:val="0"/>
      <w:kern w:val="2"/>
      <w:sz w:val="24"/>
      <w:szCs w:val="24"/>
    </w:rPr>
  </w:style>
  <w:style w:type="character" w:customStyle="1" w:styleId="3893">
    <w:name w:val="BEA Item 3 Char"/>
    <w:link w:val="3894"/>
    <w:qFormat/>
    <w:uiPriority w:val="0"/>
    <w:rPr>
      <w:rFonts w:ascii="Verdana" w:hAnsi="Verdana"/>
      <w:sz w:val="24"/>
    </w:rPr>
  </w:style>
  <w:style w:type="paragraph" w:customStyle="1" w:styleId="3894">
    <w:name w:val="BEA Item 3"/>
    <w:link w:val="3893"/>
    <w:qFormat/>
    <w:uiPriority w:val="0"/>
    <w:pPr>
      <w:tabs>
        <w:tab w:val="left" w:pos="900"/>
      </w:tabs>
      <w:spacing w:line="300" w:lineRule="auto"/>
      <w:ind w:left="900" w:hanging="360" w:firstLineChars="200"/>
      <w:jc w:val="both"/>
    </w:pPr>
    <w:rPr>
      <w:rFonts w:ascii="Verdana" w:hAnsi="Verdana" w:eastAsia="宋体" w:cs="Times New Roman"/>
      <w:sz w:val="24"/>
      <w:lang w:val="en-US" w:eastAsia="zh-CN" w:bidi="ar-SA"/>
    </w:rPr>
  </w:style>
  <w:style w:type="character" w:customStyle="1" w:styleId="3895">
    <w:name w:val="TT2 Char"/>
    <w:link w:val="3896"/>
    <w:qFormat/>
    <w:uiPriority w:val="0"/>
    <w:rPr>
      <w:rFonts w:ascii="宋体" w:hAnsi="宋体" w:eastAsia="黑体"/>
      <w:b/>
      <w:kern w:val="2"/>
      <w:sz w:val="32"/>
      <w:szCs w:val="32"/>
    </w:rPr>
  </w:style>
  <w:style w:type="paragraph" w:customStyle="1" w:styleId="3896">
    <w:name w:val="TT2"/>
    <w:basedOn w:val="5"/>
    <w:link w:val="3895"/>
    <w:qFormat/>
    <w:uiPriority w:val="0"/>
    <w:pPr>
      <w:keepNext/>
      <w:keepLines/>
      <w:widowControl w:val="0"/>
      <w:numPr>
        <w:ilvl w:val="0"/>
        <w:numId w:val="0"/>
      </w:numPr>
      <w:tabs>
        <w:tab w:val="clear" w:pos="576"/>
      </w:tabs>
      <w:overflowPunct/>
      <w:autoSpaceDE/>
      <w:autoSpaceDN/>
      <w:adjustRightInd/>
      <w:spacing w:before="260" w:beforeLines="50" w:after="140" w:afterLines="50"/>
      <w:ind w:left="1140" w:hanging="420"/>
      <w:textAlignment w:val="auto"/>
    </w:pPr>
    <w:rPr>
      <w:rFonts w:ascii="宋体" w:hAnsi="宋体"/>
      <w:iCs w:val="0"/>
      <w:kern w:val="2"/>
      <w:szCs w:val="32"/>
    </w:rPr>
  </w:style>
  <w:style w:type="character" w:customStyle="1" w:styleId="3897">
    <w:name w:val="三级目录 Char"/>
    <w:link w:val="3898"/>
    <w:qFormat/>
    <w:uiPriority w:val="0"/>
    <w:rPr>
      <w:rFonts w:ascii="黑体" w:hAnsi="Verdana" w:eastAsia="黑体"/>
      <w:color w:val="000000"/>
      <w:kern w:val="2"/>
      <w:sz w:val="30"/>
      <w:szCs w:val="30"/>
    </w:rPr>
  </w:style>
  <w:style w:type="paragraph" w:customStyle="1" w:styleId="3898">
    <w:name w:val="三级目录"/>
    <w:basedOn w:val="173"/>
    <w:link w:val="3897"/>
    <w:qFormat/>
    <w:uiPriority w:val="0"/>
    <w:pPr>
      <w:ind w:left="709" w:hanging="709" w:firstLineChars="0"/>
    </w:pPr>
    <w:rPr>
      <w:rFonts w:ascii="黑体" w:hAnsi="Verdana" w:eastAsia="黑体"/>
      <w:color w:val="000000"/>
      <w:sz w:val="30"/>
      <w:szCs w:val="30"/>
    </w:rPr>
  </w:style>
  <w:style w:type="character" w:customStyle="1" w:styleId="3899">
    <w:name w:val="列表 Char"/>
    <w:link w:val="67"/>
    <w:qFormat/>
    <w:uiPriority w:val="0"/>
    <w:rPr>
      <w:rFonts w:ascii="等线" w:hAnsi="等线" w:eastAsia="仿宋_GB2312" w:cs="宋体"/>
      <w:kern w:val="2"/>
      <w:sz w:val="24"/>
      <w:szCs w:val="21"/>
    </w:rPr>
  </w:style>
  <w:style w:type="character" w:customStyle="1" w:styleId="3900">
    <w:name w:val="1.1节 Char"/>
    <w:link w:val="3901"/>
    <w:qFormat/>
    <w:uiPriority w:val="0"/>
    <w:rPr>
      <w:rFonts w:ascii="黑体" w:hAnsi="Arial" w:eastAsia="黑体" w:cs="宋体"/>
      <w:b/>
      <w:bCs/>
      <w:kern w:val="2"/>
      <w:sz w:val="32"/>
      <w:szCs w:val="32"/>
    </w:rPr>
  </w:style>
  <w:style w:type="paragraph" w:customStyle="1" w:styleId="3901">
    <w:name w:val="1.1节"/>
    <w:basedOn w:val="5"/>
    <w:link w:val="3900"/>
    <w:qFormat/>
    <w:uiPriority w:val="0"/>
    <w:pPr>
      <w:keepNext/>
      <w:keepLines/>
      <w:widowControl w:val="0"/>
      <w:numPr>
        <w:ilvl w:val="0"/>
        <w:numId w:val="0"/>
      </w:numPr>
      <w:tabs>
        <w:tab w:val="clear" w:pos="576"/>
      </w:tabs>
      <w:overflowPunct/>
      <w:autoSpaceDE/>
      <w:autoSpaceDN/>
      <w:adjustRightInd/>
      <w:spacing w:before="260" w:beforeLines="50" w:after="260" w:afterLines="50" w:line="416" w:lineRule="atLeast"/>
      <w:ind w:left="180"/>
      <w:textAlignment w:val="auto"/>
    </w:pPr>
    <w:rPr>
      <w:rFonts w:ascii="黑体" w:hAnsi="Arial"/>
      <w:iCs w:val="0"/>
      <w:kern w:val="2"/>
      <w:szCs w:val="32"/>
    </w:rPr>
  </w:style>
  <w:style w:type="character" w:customStyle="1" w:styleId="3902">
    <w:name w:val="四号正文 Char"/>
    <w:link w:val="3903"/>
    <w:qFormat/>
    <w:uiPriority w:val="0"/>
    <w:rPr>
      <w:kern w:val="2"/>
      <w:sz w:val="28"/>
      <w:szCs w:val="28"/>
    </w:rPr>
  </w:style>
  <w:style w:type="paragraph" w:customStyle="1" w:styleId="3903">
    <w:name w:val="四号正文"/>
    <w:basedOn w:val="1"/>
    <w:link w:val="3902"/>
    <w:qFormat/>
    <w:uiPriority w:val="0"/>
    <w:pPr>
      <w:spacing w:line="360" w:lineRule="auto"/>
      <w:ind w:firstLine="560" w:firstLineChars="200"/>
    </w:pPr>
    <w:rPr>
      <w:rFonts w:ascii="Times New Roman" w:hAnsi="Times New Roman"/>
      <w:kern w:val="2"/>
      <w:sz w:val="28"/>
      <w:szCs w:val="28"/>
    </w:rPr>
  </w:style>
  <w:style w:type="character" w:customStyle="1" w:styleId="3904">
    <w:name w:val="批注框文本 Char2"/>
    <w:qFormat/>
    <w:uiPriority w:val="0"/>
    <w:rPr>
      <w:kern w:val="2"/>
      <w:sz w:val="18"/>
      <w:szCs w:val="18"/>
    </w:rPr>
  </w:style>
  <w:style w:type="character" w:customStyle="1" w:styleId="3905">
    <w:name w:val="正文文本 Char3"/>
    <w:qFormat/>
    <w:uiPriority w:val="0"/>
    <w:rPr>
      <w:kern w:val="2"/>
      <w:sz w:val="21"/>
      <w:szCs w:val="24"/>
    </w:rPr>
  </w:style>
  <w:style w:type="character" w:customStyle="1" w:styleId="3906">
    <w:name w:val="HTML 预设格式 Char3"/>
    <w:qFormat/>
    <w:uiPriority w:val="0"/>
    <w:rPr>
      <w:rFonts w:ascii="Courier New" w:hAnsi="Courier New" w:cs="Courier New"/>
      <w:kern w:val="2"/>
    </w:rPr>
  </w:style>
  <w:style w:type="character" w:customStyle="1" w:styleId="3907">
    <w:name w:val="尾注文本 Char3"/>
    <w:qFormat/>
    <w:uiPriority w:val="0"/>
    <w:rPr>
      <w:kern w:val="2"/>
      <w:sz w:val="21"/>
      <w:szCs w:val="24"/>
    </w:rPr>
  </w:style>
  <w:style w:type="character" w:customStyle="1" w:styleId="3908">
    <w:name w:val="正文文本缩进 3 Char3"/>
    <w:qFormat/>
    <w:uiPriority w:val="0"/>
    <w:rPr>
      <w:kern w:val="2"/>
      <w:sz w:val="16"/>
      <w:szCs w:val="16"/>
    </w:rPr>
  </w:style>
  <w:style w:type="character" w:customStyle="1" w:styleId="3909">
    <w:name w:val="正文文本缩进 2 Char3"/>
    <w:qFormat/>
    <w:uiPriority w:val="0"/>
    <w:rPr>
      <w:kern w:val="2"/>
      <w:sz w:val="21"/>
      <w:szCs w:val="24"/>
    </w:rPr>
  </w:style>
  <w:style w:type="character" w:customStyle="1" w:styleId="3910">
    <w:name w:val="正文文本 3 Char3"/>
    <w:qFormat/>
    <w:uiPriority w:val="0"/>
    <w:rPr>
      <w:kern w:val="2"/>
      <w:sz w:val="16"/>
      <w:szCs w:val="16"/>
    </w:rPr>
  </w:style>
  <w:style w:type="character" w:customStyle="1" w:styleId="3911">
    <w:name w:val="正文首行缩进 2 Char3"/>
    <w:qFormat/>
    <w:uiPriority w:val="0"/>
    <w:rPr>
      <w:kern w:val="2"/>
      <w:sz w:val="21"/>
      <w:szCs w:val="24"/>
    </w:rPr>
  </w:style>
  <w:style w:type="character" w:customStyle="1" w:styleId="3912">
    <w:name w:val="副标题 Char3"/>
    <w:qFormat/>
    <w:uiPriority w:val="0"/>
    <w:rPr>
      <w:rFonts w:ascii="Cambria" w:hAnsi="Cambria" w:cs="Times New Roman"/>
      <w:b/>
      <w:bCs/>
      <w:kern w:val="28"/>
      <w:sz w:val="32"/>
      <w:szCs w:val="32"/>
    </w:rPr>
  </w:style>
  <w:style w:type="paragraph" w:customStyle="1" w:styleId="3913">
    <w:name w:val="表格标注（绿盟科技）"/>
    <w:basedOn w:val="3914"/>
    <w:next w:val="1"/>
    <w:qFormat/>
    <w:uiPriority w:val="0"/>
  </w:style>
  <w:style w:type="paragraph" w:customStyle="1" w:styleId="3914">
    <w:name w:val="插图标注（绿盟科技）"/>
    <w:next w:val="1"/>
    <w:qFormat/>
    <w:uiPriority w:val="0"/>
    <w:pPr>
      <w:spacing w:after="156" w:line="360" w:lineRule="auto"/>
      <w:ind w:firstLine="200" w:firstLineChars="200"/>
      <w:jc w:val="center"/>
    </w:pPr>
    <w:rPr>
      <w:rFonts w:ascii="Arial" w:hAnsi="Arial" w:eastAsia="宋体" w:cs="Arial"/>
      <w:kern w:val="2"/>
      <w:sz w:val="21"/>
      <w:szCs w:val="21"/>
      <w:lang w:val="en-US" w:eastAsia="zh-CN" w:bidi="ar-SA"/>
    </w:rPr>
  </w:style>
  <w:style w:type="character" w:customStyle="1" w:styleId="3915">
    <w:name w:val="正文文本 2 Char3"/>
    <w:qFormat/>
    <w:uiPriority w:val="0"/>
    <w:rPr>
      <w:kern w:val="2"/>
      <w:sz w:val="21"/>
      <w:szCs w:val="24"/>
    </w:rPr>
  </w:style>
  <w:style w:type="character" w:customStyle="1" w:styleId="3916">
    <w:name w:val="称呼 Char3"/>
    <w:qFormat/>
    <w:uiPriority w:val="0"/>
    <w:rPr>
      <w:kern w:val="2"/>
      <w:sz w:val="21"/>
      <w:szCs w:val="24"/>
    </w:rPr>
  </w:style>
  <w:style w:type="character" w:customStyle="1" w:styleId="3917">
    <w:name w:val="电子邮件签名 Char3"/>
    <w:qFormat/>
    <w:uiPriority w:val="0"/>
    <w:rPr>
      <w:kern w:val="2"/>
      <w:sz w:val="21"/>
      <w:szCs w:val="24"/>
    </w:rPr>
  </w:style>
  <w:style w:type="character" w:customStyle="1" w:styleId="3918">
    <w:name w:val="批注主题 Char3"/>
    <w:qFormat/>
    <w:uiPriority w:val="0"/>
    <w:rPr>
      <w:b/>
      <w:bCs/>
      <w:kern w:val="2"/>
      <w:sz w:val="21"/>
      <w:szCs w:val="24"/>
    </w:rPr>
  </w:style>
  <w:style w:type="character" w:customStyle="1" w:styleId="3919">
    <w:name w:val="日期 Char3"/>
    <w:qFormat/>
    <w:uiPriority w:val="0"/>
    <w:rPr>
      <w:kern w:val="2"/>
      <w:sz w:val="21"/>
      <w:szCs w:val="24"/>
    </w:rPr>
  </w:style>
  <w:style w:type="paragraph" w:customStyle="1" w:styleId="3920">
    <w:name w:val="样式 用户手册正文格式 + Arial 加粗"/>
    <w:basedOn w:val="3921"/>
    <w:qFormat/>
    <w:uiPriority w:val="0"/>
  </w:style>
  <w:style w:type="paragraph" w:customStyle="1" w:styleId="3921">
    <w:name w:val="用户手册正文格式"/>
    <w:basedOn w:val="1"/>
    <w:qFormat/>
    <w:uiPriority w:val="0"/>
    <w:pPr>
      <w:spacing w:line="360" w:lineRule="auto"/>
      <w:ind w:firstLine="420" w:firstLineChars="200"/>
    </w:pPr>
    <w:rPr>
      <w:rFonts w:ascii="等线" w:hAnsi="等线" w:eastAsia="等线"/>
      <w:b/>
      <w:kern w:val="2"/>
      <w:szCs w:val="20"/>
    </w:rPr>
  </w:style>
  <w:style w:type="character" w:customStyle="1" w:styleId="3922">
    <w:name w:val="签名 Char3"/>
    <w:qFormat/>
    <w:uiPriority w:val="0"/>
    <w:rPr>
      <w:kern w:val="2"/>
      <w:sz w:val="21"/>
      <w:szCs w:val="24"/>
    </w:rPr>
  </w:style>
  <w:style w:type="character" w:customStyle="1" w:styleId="3923">
    <w:name w:val="引用 Char3"/>
    <w:qFormat/>
    <w:uiPriority w:val="29"/>
    <w:rPr>
      <w:i/>
      <w:iCs/>
      <w:color w:val="000000"/>
      <w:kern w:val="2"/>
      <w:sz w:val="21"/>
      <w:szCs w:val="24"/>
    </w:rPr>
  </w:style>
  <w:style w:type="character" w:customStyle="1" w:styleId="3924">
    <w:name w:val="HTML 地址 Char3"/>
    <w:qFormat/>
    <w:uiPriority w:val="0"/>
    <w:rPr>
      <w:i/>
      <w:iCs/>
      <w:kern w:val="2"/>
      <w:sz w:val="21"/>
      <w:szCs w:val="24"/>
    </w:rPr>
  </w:style>
  <w:style w:type="character" w:customStyle="1" w:styleId="3925">
    <w:name w:val="脚注文本 Char3"/>
    <w:qFormat/>
    <w:uiPriority w:val="0"/>
    <w:rPr>
      <w:kern w:val="2"/>
      <w:sz w:val="18"/>
      <w:szCs w:val="18"/>
    </w:rPr>
  </w:style>
  <w:style w:type="character" w:customStyle="1" w:styleId="3926">
    <w:name w:val="正文首行缩进 Char4"/>
    <w:qFormat/>
    <w:uiPriority w:val="0"/>
    <w:rPr>
      <w:kern w:val="2"/>
      <w:sz w:val="21"/>
      <w:szCs w:val="24"/>
    </w:rPr>
  </w:style>
  <w:style w:type="character" w:customStyle="1" w:styleId="3927">
    <w:name w:val="标题 Char4"/>
    <w:qFormat/>
    <w:uiPriority w:val="0"/>
    <w:rPr>
      <w:rFonts w:ascii="Cambria" w:hAnsi="Cambria" w:cs="Times New Roman"/>
      <w:b/>
      <w:bCs/>
      <w:kern w:val="2"/>
      <w:sz w:val="32"/>
      <w:szCs w:val="32"/>
    </w:rPr>
  </w:style>
  <w:style w:type="character" w:customStyle="1" w:styleId="3928">
    <w:name w:val="注释标题 Char3"/>
    <w:qFormat/>
    <w:uiPriority w:val="0"/>
    <w:rPr>
      <w:kern w:val="2"/>
      <w:sz w:val="21"/>
      <w:szCs w:val="24"/>
    </w:rPr>
  </w:style>
  <w:style w:type="character" w:customStyle="1" w:styleId="3929">
    <w:name w:val="结束语 Char3"/>
    <w:qFormat/>
    <w:uiPriority w:val="0"/>
    <w:rPr>
      <w:kern w:val="2"/>
      <w:sz w:val="21"/>
      <w:szCs w:val="24"/>
    </w:rPr>
  </w:style>
  <w:style w:type="paragraph" w:customStyle="1" w:styleId="3930">
    <w:name w:val="一级目录"/>
    <w:basedOn w:val="173"/>
    <w:qFormat/>
    <w:uiPriority w:val="0"/>
    <w:rPr>
      <w:rFonts w:ascii="等线" w:hAnsi="等线" w:eastAsia="等线"/>
      <w:szCs w:val="21"/>
    </w:rPr>
  </w:style>
  <w:style w:type="character" w:customStyle="1" w:styleId="3931">
    <w:name w:val="宏文本 Char3"/>
    <w:qFormat/>
    <w:uiPriority w:val="0"/>
    <w:rPr>
      <w:rFonts w:ascii="Courier New" w:hAnsi="Courier New" w:cs="Courier New"/>
      <w:kern w:val="2"/>
      <w:sz w:val="24"/>
      <w:szCs w:val="24"/>
    </w:rPr>
  </w:style>
  <w:style w:type="character" w:customStyle="1" w:styleId="3932">
    <w:name w:val="信息标题 Char3"/>
    <w:qFormat/>
    <w:uiPriority w:val="0"/>
    <w:rPr>
      <w:rFonts w:ascii="Cambria" w:hAnsi="Cambria" w:eastAsia="宋体" w:cs="Times New Roman"/>
      <w:kern w:val="2"/>
      <w:sz w:val="24"/>
      <w:szCs w:val="24"/>
      <w:shd w:val="pct20" w:color="auto" w:fill="auto"/>
    </w:rPr>
  </w:style>
  <w:style w:type="character" w:customStyle="1" w:styleId="3933">
    <w:name w:val="首航缩进 Char Char"/>
    <w:link w:val="3934"/>
    <w:qFormat/>
    <w:uiPriority w:val="0"/>
    <w:rPr>
      <w:rFonts w:ascii="宋体" w:hAnsi="宋体"/>
      <w:sz w:val="28"/>
      <w:lang w:eastAsia="en-US"/>
    </w:rPr>
  </w:style>
  <w:style w:type="paragraph" w:customStyle="1" w:styleId="3934">
    <w:name w:val="首航缩进 Char"/>
    <w:basedOn w:val="1"/>
    <w:link w:val="3933"/>
    <w:qFormat/>
    <w:uiPriority w:val="0"/>
    <w:pPr>
      <w:widowControl/>
      <w:snapToGrid w:val="0"/>
      <w:spacing w:line="300" w:lineRule="auto"/>
      <w:ind w:firstLine="560" w:firstLineChars="200"/>
      <w:jc w:val="left"/>
    </w:pPr>
    <w:rPr>
      <w:sz w:val="28"/>
      <w:szCs w:val="20"/>
      <w:lang w:eastAsia="en-US"/>
    </w:rPr>
  </w:style>
  <w:style w:type="character" w:customStyle="1" w:styleId="3935">
    <w:name w:val="金宏发行正文 Char Char"/>
    <w:link w:val="3936"/>
    <w:qFormat/>
    <w:uiPriority w:val="0"/>
    <w:rPr>
      <w:rFonts w:eastAsia="仿宋_GB2312"/>
      <w:sz w:val="28"/>
    </w:rPr>
  </w:style>
  <w:style w:type="paragraph" w:customStyle="1" w:styleId="3936">
    <w:name w:val="金宏发行正文 Char"/>
    <w:basedOn w:val="1"/>
    <w:link w:val="3935"/>
    <w:qFormat/>
    <w:uiPriority w:val="0"/>
    <w:pPr>
      <w:spacing w:line="500" w:lineRule="exact"/>
      <w:ind w:firstLine="560" w:firstLineChars="200"/>
    </w:pPr>
    <w:rPr>
      <w:rFonts w:ascii="Times New Roman" w:hAnsi="Times New Roman" w:eastAsia="仿宋_GB2312"/>
      <w:sz w:val="28"/>
      <w:szCs w:val="20"/>
    </w:rPr>
  </w:style>
  <w:style w:type="character" w:customStyle="1" w:styleId="3937">
    <w:name w:val="文档标题3 Char Char"/>
    <w:link w:val="3938"/>
    <w:qFormat/>
    <w:uiPriority w:val="0"/>
    <w:rPr>
      <w:rFonts w:ascii="宋体" w:hAnsi="宋体" w:eastAsia="黑体"/>
      <w:b/>
      <w:bCs/>
      <w:kern w:val="2"/>
      <w:sz w:val="32"/>
      <w:szCs w:val="32"/>
    </w:rPr>
  </w:style>
  <w:style w:type="paragraph" w:customStyle="1" w:styleId="3938">
    <w:name w:val="文档标题3"/>
    <w:basedOn w:val="6"/>
    <w:next w:val="1"/>
    <w:link w:val="3937"/>
    <w:qFormat/>
    <w:uiPriority w:val="0"/>
    <w:pPr>
      <w:keepNext/>
      <w:keepLines/>
      <w:widowControl w:val="0"/>
      <w:numPr>
        <w:ilvl w:val="0"/>
        <w:numId w:val="0"/>
      </w:numPr>
      <w:tabs>
        <w:tab w:val="left" w:pos="709"/>
        <w:tab w:val="left" w:pos="1200"/>
        <w:tab w:val="left" w:pos="2912"/>
      </w:tabs>
      <w:overflowPunct/>
      <w:autoSpaceDE/>
      <w:autoSpaceDN/>
      <w:adjustRightInd/>
      <w:spacing w:before="100" w:beforeAutospacing="1" w:after="100" w:afterAutospacing="1"/>
      <w:ind w:left="2750" w:hanging="198"/>
      <w:jc w:val="left"/>
      <w:textAlignment w:val="auto"/>
    </w:pPr>
    <w:rPr>
      <w:rFonts w:ascii="宋体" w:hAnsi="宋体"/>
      <w:kern w:val="2"/>
      <w:sz w:val="32"/>
      <w:szCs w:val="32"/>
    </w:rPr>
  </w:style>
  <w:style w:type="character" w:customStyle="1" w:styleId="3939">
    <w:name w:val="样式10 Char Char"/>
    <w:link w:val="3940"/>
    <w:qFormat/>
    <w:uiPriority w:val="0"/>
    <w:rPr>
      <w:rFonts w:ascii="宋体" w:hAnsi="宋体"/>
      <w:kern w:val="2"/>
      <w:sz w:val="24"/>
      <w:szCs w:val="24"/>
    </w:rPr>
  </w:style>
  <w:style w:type="paragraph" w:customStyle="1" w:styleId="3940">
    <w:name w:val="样式10"/>
    <w:basedOn w:val="1"/>
    <w:link w:val="3939"/>
    <w:qFormat/>
    <w:uiPriority w:val="0"/>
    <w:pPr>
      <w:spacing w:line="360" w:lineRule="auto"/>
      <w:ind w:firstLine="200" w:firstLineChars="200"/>
      <w:jc w:val="left"/>
    </w:pPr>
    <w:rPr>
      <w:kern w:val="2"/>
      <w:szCs w:val="24"/>
    </w:rPr>
  </w:style>
  <w:style w:type="character" w:customStyle="1" w:styleId="3941">
    <w:name w:val="标准圆点 Char Char"/>
    <w:link w:val="3942"/>
    <w:qFormat/>
    <w:uiPriority w:val="0"/>
    <w:rPr>
      <w:rFonts w:ascii="Arial" w:hAnsi="Arial" w:eastAsia="Times New Roman"/>
      <w:kern w:val="2"/>
      <w:sz w:val="24"/>
    </w:rPr>
  </w:style>
  <w:style w:type="paragraph" w:customStyle="1" w:styleId="3942">
    <w:name w:val="标准圆点"/>
    <w:basedOn w:val="3943"/>
    <w:link w:val="3941"/>
    <w:qFormat/>
    <w:uiPriority w:val="0"/>
    <w:pPr>
      <w:tabs>
        <w:tab w:val="left" w:pos="425"/>
        <w:tab w:val="left" w:pos="480"/>
      </w:tabs>
      <w:spacing w:before="240" w:after="240"/>
      <w:ind w:left="425" w:firstLine="0" w:firstLineChars="0"/>
    </w:pPr>
    <w:rPr>
      <w:rFonts w:eastAsia="Times New Roman" w:cs="Times New Roman"/>
      <w:b w:val="0"/>
      <w:szCs w:val="20"/>
    </w:rPr>
  </w:style>
  <w:style w:type="paragraph" w:customStyle="1" w:styleId="3943">
    <w:name w:val="标准段落"/>
    <w:basedOn w:val="87"/>
    <w:qFormat/>
    <w:uiPriority w:val="0"/>
    <w:pPr>
      <w:spacing w:before="120" w:line="360" w:lineRule="auto"/>
      <w:ind w:left="0" w:leftChars="0" w:firstLine="200"/>
      <w:jc w:val="left"/>
    </w:pPr>
    <w:rPr>
      <w:rFonts w:ascii="Arial" w:hAnsi="Arial"/>
      <w:b/>
      <w:kern w:val="2"/>
      <w:sz w:val="24"/>
      <w:lang w:val="en-US"/>
    </w:rPr>
  </w:style>
  <w:style w:type="character" w:customStyle="1" w:styleId="3944">
    <w:name w:val="样式1 Char Char Char Char Char"/>
    <w:qFormat/>
    <w:uiPriority w:val="0"/>
    <w:rPr>
      <w:rFonts w:ascii="Arial" w:hAnsi="Arial" w:eastAsia="黑体"/>
      <w:b/>
      <w:bCs/>
      <w:kern w:val="2"/>
      <w:sz w:val="30"/>
      <w:szCs w:val="32"/>
    </w:rPr>
  </w:style>
  <w:style w:type="character" w:customStyle="1" w:styleId="3945">
    <w:name w:val="图案编号 Char Char"/>
    <w:link w:val="3946"/>
    <w:qFormat/>
    <w:uiPriority w:val="0"/>
    <w:rPr>
      <w:rFonts w:ascii="宋体" w:hAnsi="宋体" w:eastAsia="Times New Roman"/>
      <w:sz w:val="21"/>
      <w:szCs w:val="24"/>
    </w:rPr>
  </w:style>
  <w:style w:type="paragraph" w:customStyle="1" w:styleId="3946">
    <w:name w:val="图案编号"/>
    <w:basedOn w:val="1"/>
    <w:link w:val="3945"/>
    <w:qFormat/>
    <w:uiPriority w:val="0"/>
    <w:pPr>
      <w:tabs>
        <w:tab w:val="left" w:pos="420"/>
      </w:tabs>
      <w:spacing w:line="360" w:lineRule="auto"/>
      <w:ind w:left="425" w:hanging="425" w:firstLineChars="200"/>
      <w:jc w:val="center"/>
      <w:textAlignment w:val="center"/>
    </w:pPr>
    <w:rPr>
      <w:rFonts w:eastAsia="Times New Roman"/>
      <w:szCs w:val="24"/>
    </w:rPr>
  </w:style>
  <w:style w:type="character" w:customStyle="1" w:styleId="3947">
    <w:name w:val="样式 样式 首行缩进:  2.25 字符 + 首行缩进:  2.25 字符 Char"/>
    <w:link w:val="2340"/>
    <w:qFormat/>
    <w:uiPriority w:val="0"/>
    <w:rPr>
      <w:rFonts w:ascii="宋体" w:hAnsi="宋体" w:eastAsia="仿宋" w:cs="宋体"/>
      <w:kern w:val="2"/>
      <w:sz w:val="24"/>
    </w:rPr>
  </w:style>
  <w:style w:type="character" w:customStyle="1" w:styleId="3948">
    <w:name w:val="font-121"/>
    <w:qFormat/>
    <w:uiPriority w:val="0"/>
    <w:rPr>
      <w:rFonts w:eastAsia="宋体"/>
      <w:color w:val="666666"/>
      <w:kern w:val="2"/>
      <w:sz w:val="21"/>
      <w:szCs w:val="21"/>
      <w:u w:val="none"/>
      <w:lang w:val="en-US" w:eastAsia="zh-CN" w:bidi="ar-SA"/>
    </w:rPr>
  </w:style>
  <w:style w:type="character" w:customStyle="1" w:styleId="3949">
    <w:name w:val="Char Char81"/>
    <w:qFormat/>
    <w:uiPriority w:val="0"/>
    <w:rPr>
      <w:rFonts w:ascii="Arial" w:hAnsi="Arial" w:eastAsia="黑体"/>
      <w:b/>
      <w:bCs/>
      <w:kern w:val="2"/>
      <w:sz w:val="28"/>
      <w:szCs w:val="28"/>
    </w:rPr>
  </w:style>
  <w:style w:type="character" w:customStyle="1" w:styleId="3950">
    <w:name w:val="skin-s2-font11"/>
    <w:qFormat/>
    <w:uiPriority w:val="0"/>
    <w:rPr>
      <w:color w:val="666666"/>
    </w:rPr>
  </w:style>
  <w:style w:type="character" w:customStyle="1" w:styleId="3951">
    <w:name w:val="Char Char151"/>
    <w:qFormat/>
    <w:uiPriority w:val="0"/>
    <w:rPr>
      <w:kern w:val="2"/>
      <w:sz w:val="28"/>
      <w:szCs w:val="21"/>
    </w:rPr>
  </w:style>
  <w:style w:type="character" w:customStyle="1" w:styleId="3952">
    <w:name w:val="duan21"/>
    <w:qFormat/>
    <w:uiPriority w:val="0"/>
  </w:style>
  <w:style w:type="character" w:customStyle="1" w:styleId="3953">
    <w:name w:val="titleblack14px1"/>
    <w:qFormat/>
    <w:uiPriority w:val="0"/>
    <w:rPr>
      <w:b/>
      <w:bCs/>
      <w:color w:val="000000"/>
      <w:sz w:val="28"/>
      <w:szCs w:val="28"/>
    </w:rPr>
  </w:style>
  <w:style w:type="character" w:customStyle="1" w:styleId="3954">
    <w:name w:val="中文正文 Char Char Char"/>
    <w:qFormat/>
    <w:uiPriority w:val="0"/>
    <w:rPr>
      <w:rFonts w:ascii="仿宋_GB2312" w:eastAsia="仿宋_GB2312"/>
      <w:kern w:val="2"/>
      <w:sz w:val="26"/>
      <w:szCs w:val="24"/>
      <w:lang w:val="en-US" w:eastAsia="zh-CN" w:bidi="ar-SA"/>
    </w:rPr>
  </w:style>
  <w:style w:type="character" w:customStyle="1" w:styleId="3955">
    <w:name w:val="style71"/>
    <w:qFormat/>
    <w:uiPriority w:val="0"/>
    <w:rPr>
      <w:sz w:val="18"/>
      <w:szCs w:val="18"/>
    </w:rPr>
  </w:style>
  <w:style w:type="character" w:customStyle="1" w:styleId="3956">
    <w:name w:val="myp1111"/>
    <w:qFormat/>
    <w:uiPriority w:val="0"/>
    <w:rPr>
      <w:color w:val="000000"/>
      <w:spacing w:val="330"/>
      <w:sz w:val="20"/>
      <w:szCs w:val="20"/>
      <w:u w:val="none"/>
    </w:rPr>
  </w:style>
  <w:style w:type="character" w:customStyle="1" w:styleId="3957">
    <w:name w:val="Table Text Char1 Char"/>
    <w:qFormat/>
    <w:uiPriority w:val="0"/>
    <w:rPr>
      <w:rFonts w:ascii="Arial" w:hAnsi="Arial" w:cs="Arial"/>
      <w:kern w:val="2"/>
      <w:sz w:val="18"/>
      <w:szCs w:val="18"/>
      <w:lang w:val="en-US" w:eastAsia="zh-CN" w:bidi="ar-SA"/>
    </w:rPr>
  </w:style>
  <w:style w:type="character" w:customStyle="1" w:styleId="3958">
    <w:name w:val="HTML 预设格式 Char2"/>
    <w:qFormat/>
    <w:uiPriority w:val="0"/>
    <w:rPr>
      <w:rFonts w:ascii="Courier New" w:hAnsi="Courier New" w:cs="Courier New"/>
      <w:kern w:val="2"/>
    </w:rPr>
  </w:style>
  <w:style w:type="character" w:customStyle="1" w:styleId="3959">
    <w:name w:val="f16b1"/>
    <w:qFormat/>
    <w:uiPriority w:val="0"/>
    <w:rPr>
      <w:b/>
      <w:bCs/>
      <w:color w:val="333333"/>
      <w:sz w:val="24"/>
      <w:szCs w:val="24"/>
    </w:rPr>
  </w:style>
  <w:style w:type="character" w:customStyle="1" w:styleId="3960">
    <w:name w:val="Run-in Head"/>
    <w:qFormat/>
    <w:uiPriority w:val="0"/>
    <w:rPr>
      <w:rFonts w:ascii="仿宋体" w:hAnsi="仿宋体" w:eastAsia="仿宋体"/>
      <w:b/>
      <w:sz w:val="24"/>
      <w:u w:val="single"/>
    </w:rPr>
  </w:style>
  <w:style w:type="character" w:customStyle="1" w:styleId="3961">
    <w:name w:val="titblue1"/>
    <w:qFormat/>
    <w:uiPriority w:val="0"/>
    <w:rPr>
      <w:color w:val="2D6D90"/>
      <w:sz w:val="18"/>
      <w:szCs w:val="18"/>
      <w:u w:val="none"/>
    </w:rPr>
  </w:style>
  <w:style w:type="character" w:customStyle="1" w:styleId="3962">
    <w:name w:val="p1141"/>
    <w:qFormat/>
    <w:uiPriority w:val="0"/>
    <w:rPr>
      <w:sz w:val="21"/>
      <w:szCs w:val="21"/>
    </w:rPr>
  </w:style>
  <w:style w:type="character" w:customStyle="1" w:styleId="3963">
    <w:name w:val="p92"/>
    <w:qFormat/>
    <w:uiPriority w:val="0"/>
    <w:rPr>
      <w:sz w:val="18"/>
      <w:szCs w:val="18"/>
      <w:u w:val="none"/>
    </w:rPr>
  </w:style>
  <w:style w:type="character" w:customStyle="1" w:styleId="3964">
    <w:name w:val="Char Char8"/>
    <w:qFormat/>
    <w:uiPriority w:val="0"/>
    <w:rPr>
      <w:rFonts w:ascii="Arial" w:hAnsi="Arial" w:eastAsia="黑体"/>
      <w:b/>
      <w:bCs/>
      <w:kern w:val="2"/>
      <w:sz w:val="28"/>
      <w:szCs w:val="28"/>
    </w:rPr>
  </w:style>
  <w:style w:type="character" w:customStyle="1" w:styleId="3965">
    <w:name w:val="pt101"/>
    <w:qFormat/>
    <w:uiPriority w:val="0"/>
    <w:rPr>
      <w:rFonts w:eastAsia="宋体"/>
      <w:kern w:val="2"/>
      <w:sz w:val="15"/>
      <w:szCs w:val="15"/>
      <w:lang w:val="en-US" w:eastAsia="zh-CN" w:bidi="ar-SA"/>
    </w:rPr>
  </w:style>
  <w:style w:type="character" w:customStyle="1" w:styleId="3966">
    <w:name w:val="样式 标题 1H1PIM 1h1DocAccptfeaturehead1Header 1Heading 0He...1 Char Char"/>
    <w:qFormat/>
    <w:uiPriority w:val="0"/>
    <w:rPr>
      <w:rFonts w:hint="eastAsia" w:ascii="宋体" w:hAnsi="宋体" w:eastAsia="宋体"/>
      <w:b/>
      <w:bCs/>
      <w:kern w:val="32"/>
      <w:sz w:val="44"/>
      <w:szCs w:val="44"/>
      <w:lang w:val="en-US" w:eastAsia="zh-CN" w:bidi="ar-SA"/>
    </w:rPr>
  </w:style>
  <w:style w:type="character" w:customStyle="1" w:styleId="3967">
    <w:name w:val="span_paramvalue"/>
    <w:qFormat/>
    <w:uiPriority w:val="0"/>
  </w:style>
  <w:style w:type="character" w:customStyle="1" w:styleId="3968">
    <w:name w:val="email1"/>
    <w:qFormat/>
    <w:uiPriority w:val="0"/>
    <w:rPr>
      <w:rFonts w:hint="default" w:ascii="ˎ̥" w:hAnsi="ˎ̥"/>
      <w:color w:val="666666"/>
      <w:sz w:val="18"/>
      <w:szCs w:val="18"/>
      <w:u w:val="none"/>
    </w:rPr>
  </w:style>
  <w:style w:type="character" w:customStyle="1" w:styleId="3969">
    <w:name w:val="标题 Char2"/>
    <w:qFormat/>
    <w:uiPriority w:val="0"/>
    <w:rPr>
      <w:rFonts w:ascii="Cambria" w:hAnsi="Cambria" w:eastAsia="宋体" w:cs="Times New Roman"/>
      <w:b/>
      <w:bCs/>
      <w:sz w:val="32"/>
      <w:szCs w:val="32"/>
    </w:rPr>
  </w:style>
  <w:style w:type="character" w:customStyle="1" w:styleId="3970">
    <w:name w:val="gray6"/>
    <w:qFormat/>
    <w:uiPriority w:val="0"/>
    <w:rPr>
      <w:rFonts w:eastAsia="宋体"/>
      <w:kern w:val="2"/>
      <w:sz w:val="24"/>
      <w:szCs w:val="24"/>
      <w:lang w:val="en-US" w:eastAsia="zh-CN" w:bidi="ar-SA"/>
    </w:rPr>
  </w:style>
  <w:style w:type="character" w:customStyle="1" w:styleId="3971">
    <w:name w:val="Char Char14"/>
    <w:qFormat/>
    <w:uiPriority w:val="0"/>
    <w:rPr>
      <w:rFonts w:eastAsia="宋体"/>
      <w:kern w:val="2"/>
      <w:sz w:val="21"/>
      <w:szCs w:val="24"/>
      <w:lang w:val="en-US" w:eastAsia="zh-CN" w:bidi="ar-SA"/>
    </w:rPr>
  </w:style>
  <w:style w:type="character" w:customStyle="1" w:styleId="3972">
    <w:name w:val="producttitle1"/>
    <w:qFormat/>
    <w:uiPriority w:val="0"/>
    <w:rPr>
      <w:b/>
      <w:bCs/>
    </w:rPr>
  </w:style>
  <w:style w:type="character" w:customStyle="1" w:styleId="3973">
    <w:name w:val="3zw"/>
    <w:qFormat/>
    <w:uiPriority w:val="0"/>
    <w:rPr>
      <w:rFonts w:ascii="Tahoma" w:hAnsi="Tahoma" w:eastAsia="宋体"/>
      <w:kern w:val="2"/>
      <w:sz w:val="24"/>
      <w:lang w:val="en-US" w:eastAsia="zh-CN" w:bidi="ar-SA"/>
    </w:rPr>
  </w:style>
  <w:style w:type="character" w:customStyle="1" w:styleId="3974">
    <w:name w:val="hei221"/>
    <w:qFormat/>
    <w:uiPriority w:val="0"/>
    <w:rPr>
      <w:sz w:val="18"/>
    </w:rPr>
  </w:style>
  <w:style w:type="character" w:customStyle="1" w:styleId="3975">
    <w:name w:val="heading... Char"/>
    <w:qFormat/>
    <w:uiPriority w:val="0"/>
    <w:rPr>
      <w:rFonts w:ascii="Arial" w:hAnsi="Arial" w:eastAsia="宋体" w:cs="Arial"/>
      <w:b/>
      <w:bCs/>
      <w:sz w:val="28"/>
      <w:szCs w:val="18"/>
      <w:lang w:val="en-US" w:eastAsia="zh-CN" w:bidi="ar-SA"/>
    </w:rPr>
  </w:style>
  <w:style w:type="character" w:customStyle="1" w:styleId="3976">
    <w:name w:val="word14b1"/>
    <w:qFormat/>
    <w:uiPriority w:val="0"/>
    <w:rPr>
      <w:rFonts w:hint="default" w:ascii="ˎ̥" w:hAnsi="ˎ̥"/>
      <w:color w:val="006699"/>
      <w:sz w:val="18"/>
      <w:szCs w:val="18"/>
    </w:rPr>
  </w:style>
  <w:style w:type="character" w:customStyle="1" w:styleId="3977">
    <w:name w:val="Char Char17"/>
    <w:qFormat/>
    <w:uiPriority w:val="0"/>
    <w:rPr>
      <w:kern w:val="2"/>
      <w:sz w:val="21"/>
      <w:szCs w:val="24"/>
      <w:shd w:val="clear" w:color="auto" w:fill="000080"/>
    </w:rPr>
  </w:style>
  <w:style w:type="character" w:customStyle="1" w:styleId="3978">
    <w:name w:val="font13-131"/>
    <w:qFormat/>
    <w:uiPriority w:val="0"/>
    <w:rPr>
      <w:color w:val="494949"/>
      <w:sz w:val="20"/>
      <w:u w:val="none"/>
    </w:rPr>
  </w:style>
  <w:style w:type="character" w:customStyle="1" w:styleId="3979">
    <w:name w:val="style6 style2"/>
    <w:qFormat/>
    <w:uiPriority w:val="0"/>
  </w:style>
  <w:style w:type="character" w:customStyle="1" w:styleId="3980">
    <w:name w:val="Char Char142"/>
    <w:qFormat/>
    <w:uiPriority w:val="0"/>
    <w:rPr>
      <w:rFonts w:eastAsia="宋体"/>
      <w:kern w:val="2"/>
      <w:sz w:val="21"/>
      <w:szCs w:val="24"/>
      <w:lang w:val="en-US" w:eastAsia="zh-CN" w:bidi="ar-SA"/>
    </w:rPr>
  </w:style>
  <w:style w:type="character" w:customStyle="1" w:styleId="3981">
    <w:name w:val="hui"/>
    <w:qFormat/>
    <w:uiPriority w:val="0"/>
  </w:style>
  <w:style w:type="character" w:customStyle="1" w:styleId="3982">
    <w:name w:val="t41"/>
    <w:qFormat/>
    <w:uiPriority w:val="0"/>
    <w:rPr>
      <w:sz w:val="21"/>
      <w:szCs w:val="21"/>
    </w:rPr>
  </w:style>
  <w:style w:type="character" w:customStyle="1" w:styleId="3983">
    <w:name w:val="Footer-Even Char Char"/>
    <w:qFormat/>
    <w:uiPriority w:val="0"/>
    <w:rPr>
      <w:rFonts w:eastAsia="宋体"/>
      <w:kern w:val="2"/>
      <w:sz w:val="18"/>
      <w:szCs w:val="18"/>
      <w:lang w:val="en-US" w:eastAsia="zh-CN" w:bidi="ar-SA"/>
    </w:rPr>
  </w:style>
  <w:style w:type="character" w:customStyle="1" w:styleId="3984">
    <w:name w:val="Style 宋体"/>
    <w:qFormat/>
    <w:uiPriority w:val="0"/>
    <w:rPr>
      <w:rFonts w:ascii="宋体" w:hAnsi="宋体"/>
    </w:rPr>
  </w:style>
  <w:style w:type="character" w:customStyle="1" w:styleId="3985">
    <w:name w:val="上标"/>
    <w:qFormat/>
    <w:uiPriority w:val="0"/>
    <w:rPr>
      <w:position w:val="0"/>
      <w:vertAlign w:val="superscript"/>
      <w:lang w:eastAsia="zh-CN"/>
    </w:rPr>
  </w:style>
  <w:style w:type="character" w:customStyle="1" w:styleId="3986">
    <w:name w:val="dandyren_title"/>
    <w:qFormat/>
    <w:uiPriority w:val="0"/>
  </w:style>
  <w:style w:type="character" w:customStyle="1" w:styleId="3987">
    <w:name w:val="正文首行缩进 Char Char"/>
    <w:qFormat/>
    <w:uiPriority w:val="0"/>
    <w:rPr>
      <w:rFonts w:ascii="黑体" w:hAnsi="华文细黑" w:eastAsia="宋体"/>
      <w:kern w:val="2"/>
      <w:sz w:val="24"/>
      <w:lang w:val="en-US" w:eastAsia="zh-CN" w:bidi="ar-SA"/>
    </w:rPr>
  </w:style>
  <w:style w:type="character" w:customStyle="1" w:styleId="3988">
    <w:name w:val="正文(小四) Char"/>
    <w:qFormat/>
    <w:uiPriority w:val="0"/>
    <w:rPr>
      <w:rFonts w:eastAsia="宋体"/>
      <w:kern w:val="2"/>
      <w:sz w:val="24"/>
      <w:szCs w:val="24"/>
      <w:lang w:val="en-US" w:eastAsia="zh-CN" w:bidi="ar-SA"/>
    </w:rPr>
  </w:style>
  <w:style w:type="character" w:customStyle="1" w:styleId="3989">
    <w:name w:val="f41"/>
    <w:qFormat/>
    <w:uiPriority w:val="0"/>
    <w:rPr>
      <w:color w:val="333333"/>
      <w:sz w:val="21"/>
      <w:szCs w:val="21"/>
    </w:rPr>
  </w:style>
  <w:style w:type="character" w:customStyle="1" w:styleId="3990">
    <w:name w:val="封面日期 Char"/>
    <w:qFormat/>
    <w:uiPriority w:val="0"/>
    <w:rPr>
      <w:rFonts w:eastAsia="宋体"/>
      <w:kern w:val="2"/>
      <w:sz w:val="21"/>
      <w:szCs w:val="24"/>
      <w:lang w:val="en-US" w:eastAsia="zh-CN" w:bidi="ar-SA"/>
    </w:rPr>
  </w:style>
  <w:style w:type="character" w:customStyle="1" w:styleId="3991">
    <w:name w:val="正文缩进 Char Char Char Char Char Char Char 1"/>
    <w:qFormat/>
    <w:uiPriority w:val="0"/>
    <w:rPr>
      <w:rFonts w:eastAsia="宋体"/>
      <w:kern w:val="2"/>
      <w:sz w:val="24"/>
      <w:szCs w:val="24"/>
      <w:lang w:val="en-US" w:eastAsia="zh-CN" w:bidi="ar-SA"/>
    </w:rPr>
  </w:style>
  <w:style w:type="character" w:customStyle="1" w:styleId="3992">
    <w:name w:val="style191"/>
    <w:qFormat/>
    <w:uiPriority w:val="0"/>
    <w:rPr>
      <w:color w:val="0000FF"/>
      <w:sz w:val="18"/>
      <w:szCs w:val="18"/>
    </w:rPr>
  </w:style>
  <w:style w:type="character" w:customStyle="1" w:styleId="3993">
    <w:name w:val="white"/>
    <w:qFormat/>
    <w:uiPriority w:val="0"/>
  </w:style>
  <w:style w:type="character" w:customStyle="1" w:styleId="3994">
    <w:name w:val="highlight1"/>
    <w:qFormat/>
    <w:uiPriority w:val="0"/>
    <w:rPr>
      <w:sz w:val="24"/>
      <w:szCs w:val="24"/>
    </w:rPr>
  </w:style>
  <w:style w:type="character" w:customStyle="1" w:styleId="3995">
    <w:name w:val="标题 41"/>
    <w:qFormat/>
    <w:uiPriority w:val="0"/>
    <w:rPr>
      <w:rFonts w:hint="default" w:ascii="Arial" w:hAnsi="Arial" w:eastAsia="黑体" w:cs="Arial"/>
      <w:b/>
      <w:bCs/>
      <w:kern w:val="2"/>
      <w:sz w:val="32"/>
      <w:szCs w:val="32"/>
      <w:lang w:val="en-US" w:eastAsia="zh-CN" w:bidi="ar-SA"/>
    </w:rPr>
  </w:style>
  <w:style w:type="character" w:customStyle="1" w:styleId="3996">
    <w:name w:val="普通 (Web) Char Char"/>
    <w:qFormat/>
    <w:uiPriority w:val="0"/>
    <w:rPr>
      <w:rFonts w:ascii="宋体" w:hAnsi="宋体" w:eastAsia="仿宋_GB2312" w:cs="宋体"/>
      <w:color w:val="000000"/>
      <w:sz w:val="18"/>
      <w:szCs w:val="18"/>
      <w:lang w:val="en-US" w:eastAsia="zh-CN" w:bidi="ar-SA"/>
    </w:rPr>
  </w:style>
  <w:style w:type="character" w:customStyle="1" w:styleId="3997">
    <w:name w:val="文章标题 2 Char"/>
    <w:qFormat/>
    <w:uiPriority w:val="0"/>
    <w:rPr>
      <w:rFonts w:ascii="黑体" w:hAnsi="Arial" w:eastAsia="黑体"/>
      <w:bCs/>
      <w:kern w:val="2"/>
      <w:sz w:val="32"/>
      <w:szCs w:val="32"/>
      <w:lang w:val="en-US" w:eastAsia="zh-CN" w:bidi="ar-SA"/>
    </w:rPr>
  </w:style>
  <w:style w:type="character" w:customStyle="1" w:styleId="3998">
    <w:name w:val="文章标题 5 Char"/>
    <w:qFormat/>
    <w:uiPriority w:val="0"/>
    <w:rPr>
      <w:rFonts w:eastAsia="宋体"/>
      <w:b/>
      <w:bCs/>
      <w:kern w:val="2"/>
      <w:sz w:val="28"/>
      <w:szCs w:val="28"/>
      <w:lang w:val="en-US" w:eastAsia="zh-CN" w:bidi="ar-SA"/>
    </w:rPr>
  </w:style>
  <w:style w:type="character" w:customStyle="1" w:styleId="3999">
    <w:name w:val="bodycopy2"/>
    <w:qFormat/>
    <w:uiPriority w:val="0"/>
    <w:rPr>
      <w:rFonts w:hint="default" w:ascii="Arial" w:hAnsi="Arial" w:cs="Arial"/>
      <w:color w:val="000000"/>
      <w:sz w:val="18"/>
      <w:szCs w:val="18"/>
      <w:u w:val="none"/>
    </w:rPr>
  </w:style>
  <w:style w:type="character" w:customStyle="1" w:styleId="4000">
    <w:name w:val="content021"/>
    <w:qFormat/>
    <w:uiPriority w:val="0"/>
    <w:rPr>
      <w:color w:val="444444"/>
      <w:sz w:val="21"/>
      <w:szCs w:val="21"/>
      <w:u w:val="none"/>
    </w:rPr>
  </w:style>
  <w:style w:type="character" w:customStyle="1" w:styleId="4001">
    <w:name w:val="sony12"/>
    <w:qFormat/>
    <w:uiPriority w:val="0"/>
  </w:style>
  <w:style w:type="character" w:customStyle="1" w:styleId="4002">
    <w:name w:val="atitle21"/>
    <w:qFormat/>
    <w:uiPriority w:val="0"/>
  </w:style>
  <w:style w:type="character" w:customStyle="1" w:styleId="4003">
    <w:name w:val="Char Char141"/>
    <w:qFormat/>
    <w:uiPriority w:val="0"/>
    <w:rPr>
      <w:rFonts w:eastAsia="宋体"/>
      <w:kern w:val="2"/>
      <w:sz w:val="21"/>
      <w:szCs w:val="24"/>
      <w:lang w:val="en-US" w:eastAsia="zh-CN" w:bidi="ar-SA"/>
    </w:rPr>
  </w:style>
  <w:style w:type="character" w:customStyle="1" w:styleId="4004">
    <w:name w:val="着重部分"/>
    <w:qFormat/>
    <w:uiPriority w:val="0"/>
    <w:rPr>
      <w:rFonts w:ascii="Arial Rounded MT Bold" w:hAnsi="Arial Rounded MT Bold" w:eastAsia="华文细黑"/>
      <w:b/>
      <w:color w:val="FFFFFF"/>
      <w:shd w:val="clear" w:color="auto" w:fill="808080"/>
    </w:rPr>
  </w:style>
  <w:style w:type="character" w:customStyle="1" w:styleId="4005">
    <w:name w:val="style631"/>
    <w:qFormat/>
    <w:uiPriority w:val="0"/>
    <w:rPr>
      <w:rFonts w:hint="default" w:ascii="Arial" w:hAnsi="Arial" w:eastAsia="宋体" w:cs="Arial"/>
      <w:b/>
      <w:bCs/>
      <w:color w:val="FF6600"/>
      <w:kern w:val="2"/>
      <w:sz w:val="39"/>
      <w:szCs w:val="39"/>
      <w:u w:val="none"/>
      <w:lang w:val="en-US" w:eastAsia="zh-CN" w:bidi="ar-SA"/>
    </w:rPr>
  </w:style>
  <w:style w:type="character" w:customStyle="1" w:styleId="4006">
    <w:name w:val="灰"/>
    <w:qFormat/>
    <w:uiPriority w:val="0"/>
  </w:style>
  <w:style w:type="character" w:customStyle="1" w:styleId="4007">
    <w:name w:val="style131"/>
    <w:qFormat/>
    <w:uiPriority w:val="0"/>
    <w:rPr>
      <w:color w:val="0000FF"/>
    </w:rPr>
  </w:style>
  <w:style w:type="character" w:customStyle="1" w:styleId="4008">
    <w:name w:val="12word1"/>
    <w:qFormat/>
    <w:uiPriority w:val="0"/>
    <w:rPr>
      <w:rFonts w:eastAsia="宋体"/>
      <w:kern w:val="2"/>
      <w:sz w:val="18"/>
      <w:szCs w:val="18"/>
      <w:lang w:val="en-US" w:eastAsia="zh-CN" w:bidi="ar-SA"/>
    </w:rPr>
  </w:style>
  <w:style w:type="character" w:customStyle="1" w:styleId="4009">
    <w:name w:val="cntext1"/>
    <w:qFormat/>
    <w:uiPriority w:val="0"/>
    <w:rPr>
      <w:sz w:val="18"/>
      <w:szCs w:val="18"/>
    </w:rPr>
  </w:style>
  <w:style w:type="character" w:customStyle="1" w:styleId="4010">
    <w:name w:val="Heading 3 - old Char Char Char Char"/>
    <w:qFormat/>
    <w:uiPriority w:val="0"/>
    <w:rPr>
      <w:rFonts w:hint="eastAsia" w:ascii="宋体" w:hAnsi="宋体" w:eastAsia="宋体"/>
      <w:b/>
      <w:sz w:val="28"/>
      <w:lang w:val="en-US" w:eastAsia="zh-CN" w:bidi="ar-SA"/>
    </w:rPr>
  </w:style>
  <w:style w:type="character" w:customStyle="1" w:styleId="4011">
    <w:name w:val="body_text21"/>
    <w:qFormat/>
    <w:uiPriority w:val="0"/>
    <w:rPr>
      <w:color w:val="000000"/>
      <w:spacing w:val="20"/>
      <w:sz w:val="18"/>
      <w:szCs w:val="18"/>
    </w:rPr>
  </w:style>
  <w:style w:type="character" w:customStyle="1" w:styleId="4012">
    <w:name w:val="Char Char161"/>
    <w:qFormat/>
    <w:uiPriority w:val="0"/>
    <w:rPr>
      <w:kern w:val="2"/>
      <w:sz w:val="28"/>
      <w:szCs w:val="21"/>
    </w:rPr>
  </w:style>
  <w:style w:type="character" w:customStyle="1" w:styleId="4013">
    <w:name w:val="chinese"/>
    <w:qFormat/>
    <w:uiPriority w:val="0"/>
  </w:style>
  <w:style w:type="character" w:customStyle="1" w:styleId="4014">
    <w:name w:val="Char Char122"/>
    <w:qFormat/>
    <w:uiPriority w:val="0"/>
    <w:rPr>
      <w:rFonts w:eastAsia="宋体"/>
      <w:kern w:val="2"/>
      <w:sz w:val="18"/>
      <w:szCs w:val="18"/>
      <w:lang w:val="en-US" w:eastAsia="zh-CN" w:bidi="ar-SA"/>
    </w:rPr>
  </w:style>
  <w:style w:type="character" w:customStyle="1" w:styleId="4015">
    <w:name w:val="Char Char52"/>
    <w:qFormat/>
    <w:uiPriority w:val="0"/>
    <w:rPr>
      <w:rFonts w:eastAsia="宋体"/>
      <w:kern w:val="2"/>
      <w:sz w:val="21"/>
      <w:szCs w:val="24"/>
      <w:lang w:val="en-US" w:eastAsia="zh-CN" w:bidi="ar-SA"/>
    </w:rPr>
  </w:style>
  <w:style w:type="character" w:customStyle="1" w:styleId="4016">
    <w:name w:val="Char Char172"/>
    <w:qFormat/>
    <w:uiPriority w:val="0"/>
    <w:rPr>
      <w:kern w:val="2"/>
      <w:sz w:val="21"/>
      <w:szCs w:val="24"/>
      <w:shd w:val="clear" w:color="auto" w:fill="000080"/>
    </w:rPr>
  </w:style>
  <w:style w:type="character" w:customStyle="1" w:styleId="4017">
    <w:name w:val="文章标题 3 Char"/>
    <w:qFormat/>
    <w:uiPriority w:val="0"/>
    <w:rPr>
      <w:rFonts w:ascii="Arial" w:hAnsi="Arial" w:eastAsia="黑体"/>
      <w:b/>
      <w:bCs/>
      <w:kern w:val="2"/>
      <w:sz w:val="28"/>
      <w:szCs w:val="32"/>
      <w:lang w:val="en-US" w:eastAsia="zh-CN" w:bidi="ar-SA"/>
    </w:rPr>
  </w:style>
  <w:style w:type="character" w:customStyle="1" w:styleId="4018">
    <w:name w:val="wj1"/>
    <w:qFormat/>
    <w:uiPriority w:val="0"/>
    <w:rPr>
      <w:color w:val="000000"/>
      <w:sz w:val="18"/>
      <w:szCs w:val="18"/>
      <w:u w:val="none"/>
    </w:rPr>
  </w:style>
  <w:style w:type="character" w:customStyle="1" w:styleId="4019">
    <w:name w:val="huei12b1"/>
    <w:qFormat/>
    <w:uiPriority w:val="0"/>
    <w:rPr>
      <w:rFonts w:eastAsia="宋体"/>
      <w:b/>
      <w:bCs/>
      <w:color w:val="333333"/>
      <w:kern w:val="2"/>
      <w:sz w:val="17"/>
      <w:szCs w:val="17"/>
      <w:lang w:val="en-US" w:eastAsia="zh-CN" w:bidi="ar-SA"/>
    </w:rPr>
  </w:style>
  <w:style w:type="character" w:customStyle="1" w:styleId="4020">
    <w:name w:val="text-01"/>
    <w:qFormat/>
    <w:uiPriority w:val="0"/>
    <w:rPr>
      <w:rFonts w:hint="default" w:ascii="Verdana" w:hAnsi="Verdana" w:eastAsia="宋体"/>
      <w:kern w:val="2"/>
      <w:sz w:val="18"/>
      <w:szCs w:val="18"/>
      <w:lang w:val="en-US" w:eastAsia="zh-CN" w:bidi="ar-SA"/>
    </w:rPr>
  </w:style>
  <w:style w:type="character" w:customStyle="1" w:styleId="4021">
    <w:name w:val="批注文字 Char2"/>
    <w:qFormat/>
    <w:uiPriority w:val="99"/>
    <w:rPr>
      <w:kern w:val="2"/>
      <w:sz w:val="21"/>
      <w:szCs w:val="24"/>
    </w:rPr>
  </w:style>
  <w:style w:type="character" w:customStyle="1" w:styleId="4022">
    <w:name w:val="正文文本缩进 2 Char2"/>
    <w:qFormat/>
    <w:uiPriority w:val="0"/>
    <w:rPr>
      <w:kern w:val="2"/>
      <w:sz w:val="21"/>
      <w:szCs w:val="24"/>
    </w:rPr>
  </w:style>
  <w:style w:type="character" w:customStyle="1" w:styleId="4023">
    <w:name w:val="样式 仿宋_GB2312 四号"/>
    <w:qFormat/>
    <w:uiPriority w:val="0"/>
    <w:rPr>
      <w:rFonts w:ascii="仿宋_GB2312" w:hAnsi="仿宋_GB2312" w:eastAsia="仿宋_GB2312"/>
      <w:b/>
      <w:sz w:val="28"/>
    </w:rPr>
  </w:style>
  <w:style w:type="character" w:customStyle="1" w:styleId="4024">
    <w:name w:val="标题 3 Char Char Char Char Char Char Char Char Char"/>
    <w:qFormat/>
    <w:uiPriority w:val="0"/>
    <w:rPr>
      <w:rFonts w:eastAsia="宋体"/>
      <w:b/>
      <w:bCs/>
      <w:kern w:val="2"/>
      <w:sz w:val="32"/>
      <w:szCs w:val="32"/>
      <w:lang w:val="en-US" w:eastAsia="zh-CN" w:bidi="ar-SA"/>
    </w:rPr>
  </w:style>
  <w:style w:type="character" w:customStyle="1" w:styleId="4025">
    <w:name w:val="fnt"/>
    <w:qFormat/>
    <w:uiPriority w:val="0"/>
  </w:style>
  <w:style w:type="character" w:customStyle="1" w:styleId="4026">
    <w:name w:val="p11"/>
    <w:qFormat/>
    <w:uiPriority w:val="0"/>
  </w:style>
  <w:style w:type="character" w:customStyle="1" w:styleId="4027">
    <w:name w:val="userdata1"/>
    <w:qFormat/>
    <w:uiPriority w:val="0"/>
    <w:rPr>
      <w:sz w:val="18"/>
      <w:szCs w:val="18"/>
      <w:u w:val="none"/>
    </w:rPr>
  </w:style>
  <w:style w:type="character" w:customStyle="1" w:styleId="4028">
    <w:name w:val="Char Char131"/>
    <w:qFormat/>
    <w:uiPriority w:val="0"/>
    <w:rPr>
      <w:rFonts w:eastAsia="宋体"/>
      <w:kern w:val="2"/>
      <w:sz w:val="21"/>
      <w:szCs w:val="21"/>
      <w:lang w:val="en-US" w:eastAsia="zh-CN" w:bidi="ar-SA"/>
    </w:rPr>
  </w:style>
  <w:style w:type="character" w:customStyle="1" w:styleId="4029">
    <w:name w:val="main5"/>
    <w:qFormat/>
    <w:uiPriority w:val="0"/>
    <w:rPr>
      <w:color w:val="000000"/>
      <w:sz w:val="20"/>
      <w:szCs w:val="20"/>
    </w:rPr>
  </w:style>
  <w:style w:type="character" w:customStyle="1" w:styleId="4030">
    <w:name w:val="Char Char121"/>
    <w:qFormat/>
    <w:uiPriority w:val="0"/>
    <w:rPr>
      <w:rFonts w:eastAsia="宋体"/>
      <w:kern w:val="2"/>
      <w:sz w:val="18"/>
      <w:szCs w:val="18"/>
      <w:lang w:val="en-US" w:eastAsia="zh-CN" w:bidi="ar-SA"/>
    </w:rPr>
  </w:style>
  <w:style w:type="character" w:customStyle="1" w:styleId="4031">
    <w:name w:val="样式 宋体 小四 行距: 1.5 倍行距1 Char Char"/>
    <w:qFormat/>
    <w:uiPriority w:val="0"/>
    <w:rPr>
      <w:rFonts w:ascii="宋体" w:hAnsi="宋体" w:eastAsia="宋体" w:cs="宋体"/>
      <w:kern w:val="2"/>
      <w:sz w:val="24"/>
      <w:szCs w:val="24"/>
      <w:lang w:val="en-US" w:eastAsia="zh-CN" w:bidi="ar-SA"/>
    </w:rPr>
  </w:style>
  <w:style w:type="character" w:customStyle="1" w:styleId="4032">
    <w:name w:val="hei16b"/>
    <w:qFormat/>
    <w:uiPriority w:val="0"/>
  </w:style>
  <w:style w:type="character" w:customStyle="1" w:styleId="4033">
    <w:name w:val="Char91"/>
    <w:qFormat/>
    <w:uiPriority w:val="0"/>
    <w:rPr>
      <w:rFonts w:ascii="Arial" w:hAnsi="Arial" w:eastAsia="宋体" w:cs="Arial"/>
      <w:b/>
      <w:bCs/>
      <w:i/>
      <w:iCs/>
      <w:kern w:val="0"/>
      <w:sz w:val="28"/>
      <w:szCs w:val="28"/>
    </w:rPr>
  </w:style>
  <w:style w:type="character" w:customStyle="1" w:styleId="4034">
    <w:name w:val="Char Char16"/>
    <w:qFormat/>
    <w:uiPriority w:val="0"/>
    <w:rPr>
      <w:rFonts w:eastAsia="宋体"/>
      <w:sz w:val="24"/>
      <w:szCs w:val="21"/>
      <w:lang w:val="en-US" w:eastAsia="zh-CN" w:bidi="ar-SA"/>
    </w:rPr>
  </w:style>
  <w:style w:type="character" w:customStyle="1" w:styleId="4035">
    <w:name w:val="unnamed51"/>
    <w:qFormat/>
    <w:uiPriority w:val="0"/>
    <w:rPr>
      <w:color w:val="000000"/>
      <w:sz w:val="18"/>
      <w:szCs w:val="18"/>
    </w:rPr>
  </w:style>
  <w:style w:type="character" w:customStyle="1" w:styleId="4036">
    <w:name w:val="a14c"/>
    <w:qFormat/>
    <w:uiPriority w:val="0"/>
  </w:style>
  <w:style w:type="character" w:customStyle="1" w:styleId="4037">
    <w:name w:val="style261"/>
    <w:qFormat/>
    <w:uiPriority w:val="0"/>
    <w:rPr>
      <w:color w:val="0000FF"/>
      <w:sz w:val="18"/>
      <w:szCs w:val="18"/>
    </w:rPr>
  </w:style>
  <w:style w:type="character" w:customStyle="1" w:styleId="4038">
    <w:name w:val="tian1"/>
    <w:qFormat/>
    <w:uiPriority w:val="0"/>
    <w:rPr>
      <w:color w:val="999999"/>
      <w:sz w:val="23"/>
      <w:szCs w:val="23"/>
    </w:rPr>
  </w:style>
  <w:style w:type="character" w:customStyle="1" w:styleId="4039">
    <w:name w:val="Char92"/>
    <w:qFormat/>
    <w:uiPriority w:val="0"/>
    <w:rPr>
      <w:rFonts w:ascii="Arial" w:hAnsi="Arial" w:eastAsia="宋体" w:cs="Arial"/>
      <w:b/>
      <w:bCs/>
      <w:i/>
      <w:iCs/>
      <w:kern w:val="0"/>
      <w:sz w:val="28"/>
      <w:szCs w:val="28"/>
    </w:rPr>
  </w:style>
  <w:style w:type="character" w:customStyle="1" w:styleId="4040">
    <w:name w:val="chfont1"/>
    <w:qFormat/>
    <w:uiPriority w:val="0"/>
    <w:rPr>
      <w:rFonts w:hint="default" w:ascii="GB2312" w:hAnsi="GB2312"/>
      <w:sz w:val="18"/>
      <w:szCs w:val="18"/>
    </w:rPr>
  </w:style>
  <w:style w:type="character" w:customStyle="1" w:styleId="4041">
    <w:name w:val="正文文本 Char2"/>
    <w:qFormat/>
    <w:uiPriority w:val="0"/>
    <w:rPr>
      <w:kern w:val="2"/>
      <w:sz w:val="21"/>
      <w:szCs w:val="24"/>
    </w:rPr>
  </w:style>
  <w:style w:type="character" w:customStyle="1" w:styleId="4042">
    <w:name w:val="A12"/>
    <w:qFormat/>
    <w:uiPriority w:val="0"/>
    <w:rPr>
      <w:color w:val="000000"/>
      <w:sz w:val="14"/>
    </w:rPr>
  </w:style>
  <w:style w:type="character" w:customStyle="1" w:styleId="4043">
    <w:name w:val="标题 Char3"/>
    <w:qFormat/>
    <w:uiPriority w:val="0"/>
    <w:rPr>
      <w:rFonts w:ascii="Cambria" w:hAnsi="Cambria" w:cs="Times New Roman"/>
      <w:b/>
      <w:bCs/>
      <w:kern w:val="2"/>
      <w:sz w:val="32"/>
      <w:szCs w:val="32"/>
    </w:rPr>
  </w:style>
  <w:style w:type="character" w:customStyle="1" w:styleId="4044">
    <w:name w:val="图表标题 Cha"/>
    <w:qFormat/>
    <w:uiPriority w:val="0"/>
    <w:rPr>
      <w:rFonts w:ascii="Arial" w:hAnsi="Arial" w:eastAsia="宋体"/>
      <w:kern w:val="2"/>
      <w:sz w:val="24"/>
      <w:lang w:val="en-US" w:eastAsia="zh-CN" w:bidi="ar-SA"/>
    </w:rPr>
  </w:style>
  <w:style w:type="character" w:customStyle="1" w:styleId="4045">
    <w:name w:val="标题  2 Char"/>
    <w:qFormat/>
    <w:uiPriority w:val="0"/>
  </w:style>
  <w:style w:type="character" w:customStyle="1" w:styleId="4046">
    <w:name w:val="标题 41 Char Char"/>
    <w:qFormat/>
    <w:uiPriority w:val="0"/>
  </w:style>
  <w:style w:type="character" w:customStyle="1" w:styleId="4047">
    <w:name w:val="style1221"/>
    <w:qFormat/>
    <w:uiPriority w:val="0"/>
    <w:rPr>
      <w:rFonts w:hint="eastAsia" w:ascii="新宋体" w:hAnsi="新宋体" w:eastAsia="新宋体"/>
      <w:sz w:val="18"/>
      <w:szCs w:val="18"/>
    </w:rPr>
  </w:style>
  <w:style w:type="character" w:customStyle="1" w:styleId="4048">
    <w:name w:val="txt1"/>
    <w:qFormat/>
    <w:uiPriority w:val="0"/>
    <w:rPr>
      <w:rFonts w:hint="default" w:ascii="ˎ̥" w:hAnsi="ˎ̥" w:eastAsia="宋体"/>
      <w:kern w:val="2"/>
      <w:sz w:val="21"/>
      <w:szCs w:val="21"/>
      <w:lang w:val="en-US" w:eastAsia="zh-CN" w:bidi="ar-SA"/>
    </w:rPr>
  </w:style>
  <w:style w:type="character" w:customStyle="1" w:styleId="4049">
    <w:name w:val="尾注文本 Char2"/>
    <w:qFormat/>
    <w:uiPriority w:val="0"/>
    <w:rPr>
      <w:kern w:val="2"/>
      <w:sz w:val="21"/>
      <w:szCs w:val="24"/>
    </w:rPr>
  </w:style>
  <w:style w:type="character" w:customStyle="1" w:styleId="4050">
    <w:name w:val="A8"/>
    <w:qFormat/>
    <w:uiPriority w:val="0"/>
    <w:rPr>
      <w:color w:val="000000"/>
      <w:sz w:val="16"/>
    </w:rPr>
  </w:style>
  <w:style w:type="character" w:customStyle="1" w:styleId="4051">
    <w:name w:val="索引目录 主条目"/>
    <w:qFormat/>
    <w:uiPriority w:val="0"/>
    <w:rPr>
      <w:b/>
      <w:bCs/>
      <w:color w:val="FFFFFF"/>
      <w:shd w:val="clear" w:color="auto" w:fill="000000"/>
    </w:rPr>
  </w:style>
  <w:style w:type="character" w:customStyle="1" w:styleId="4052">
    <w:name w:val="fnt1"/>
    <w:qFormat/>
    <w:uiPriority w:val="0"/>
    <w:rPr>
      <w:color w:val="666666"/>
    </w:rPr>
  </w:style>
  <w:style w:type="character" w:customStyle="1" w:styleId="4053">
    <w:name w:val="3zw1"/>
    <w:qFormat/>
    <w:uiPriority w:val="0"/>
    <w:rPr>
      <w:rFonts w:eastAsia="宋体"/>
      <w:color w:val="000000"/>
      <w:kern w:val="2"/>
      <w:sz w:val="21"/>
      <w:szCs w:val="21"/>
      <w:lang w:val="en-US" w:eastAsia="zh-CN" w:bidi="ar-SA"/>
    </w:rPr>
  </w:style>
  <w:style w:type="character" w:customStyle="1" w:styleId="4054">
    <w:name w:val="Char Char171"/>
    <w:qFormat/>
    <w:uiPriority w:val="0"/>
    <w:rPr>
      <w:kern w:val="2"/>
      <w:sz w:val="21"/>
      <w:szCs w:val="24"/>
      <w:shd w:val="clear" w:color="auto" w:fill="000080"/>
    </w:rPr>
  </w:style>
  <w:style w:type="character" w:customStyle="1" w:styleId="4055">
    <w:name w:val="Char Char15"/>
    <w:qFormat/>
    <w:uiPriority w:val="0"/>
    <w:rPr>
      <w:rFonts w:eastAsia="宋体"/>
      <w:sz w:val="24"/>
      <w:szCs w:val="21"/>
      <w:lang w:val="en-US" w:eastAsia="zh-CN" w:bidi="ar-SA"/>
    </w:rPr>
  </w:style>
  <w:style w:type="character" w:customStyle="1" w:styleId="4056">
    <w:name w:val="style41"/>
    <w:qFormat/>
    <w:uiPriority w:val="0"/>
    <w:rPr>
      <w:b/>
      <w:bCs/>
      <w:color w:val="000000"/>
      <w:sz w:val="21"/>
      <w:szCs w:val="21"/>
    </w:rPr>
  </w:style>
  <w:style w:type="character" w:customStyle="1" w:styleId="4057">
    <w:name w:val="正文首行缩进 Char Char Char Char Char Char Char Char Char Char Char Char Char Char Char Char Char Char Char Char Char Char Char"/>
    <w:qFormat/>
    <w:uiPriority w:val="0"/>
    <w:rPr>
      <w:rFonts w:ascii="Arial" w:hAnsi="Arial" w:eastAsia="宋体" w:cs="Arial"/>
      <w:sz w:val="21"/>
      <w:szCs w:val="21"/>
      <w:lang w:val="en-US" w:eastAsia="zh-CN" w:bidi="ar-SA"/>
    </w:rPr>
  </w:style>
  <w:style w:type="character" w:customStyle="1" w:styleId="4058">
    <w:name w:val="Char81"/>
    <w:qFormat/>
    <w:uiPriority w:val="0"/>
    <w:rPr>
      <w:rFonts w:ascii="Arial" w:hAnsi="Arial" w:eastAsia="宋体" w:cs="Arial"/>
      <w:b/>
      <w:bCs/>
      <w:kern w:val="0"/>
      <w:sz w:val="26"/>
      <w:szCs w:val="26"/>
    </w:rPr>
  </w:style>
  <w:style w:type="character" w:customStyle="1" w:styleId="4059">
    <w:name w:val="Char Char51"/>
    <w:qFormat/>
    <w:uiPriority w:val="0"/>
    <w:rPr>
      <w:rFonts w:eastAsia="宋体"/>
      <w:kern w:val="2"/>
      <w:sz w:val="21"/>
      <w:szCs w:val="24"/>
      <w:lang w:val="en-US" w:eastAsia="zh-CN" w:bidi="ar-SA"/>
    </w:rPr>
  </w:style>
  <w:style w:type="paragraph" w:customStyle="1" w:styleId="4060">
    <w:name w:val="Z表格标题"/>
    <w:basedOn w:val="1"/>
    <w:qFormat/>
    <w:uiPriority w:val="0"/>
    <w:pPr>
      <w:spacing w:before="30" w:after="30" w:line="360" w:lineRule="auto"/>
      <w:jc w:val="center"/>
    </w:pPr>
    <w:rPr>
      <w:b/>
    </w:rPr>
  </w:style>
  <w:style w:type="paragraph" w:customStyle="1" w:styleId="4061">
    <w:name w:val="Z表格正文"/>
    <w:basedOn w:val="1"/>
    <w:qFormat/>
    <w:uiPriority w:val="0"/>
    <w:pPr>
      <w:snapToGrid w:val="0"/>
      <w:spacing w:before="30" w:after="30" w:line="360" w:lineRule="auto"/>
      <w:jc w:val="left"/>
    </w:pPr>
  </w:style>
  <w:style w:type="paragraph" w:customStyle="1" w:styleId="4062">
    <w:name w:val="图例"/>
    <w:basedOn w:val="1"/>
    <w:qFormat/>
    <w:uiPriority w:val="0"/>
    <w:pPr>
      <w:jc w:val="center"/>
    </w:pPr>
    <w:rPr>
      <w:rFonts w:eastAsia="黑体"/>
      <w:szCs w:val="22"/>
    </w:rPr>
  </w:style>
  <w:style w:type="paragraph" w:customStyle="1" w:styleId="4063">
    <w:name w:val="湖南省自然资源可研-正文"/>
    <w:basedOn w:val="1"/>
    <w:qFormat/>
    <w:uiPriority w:val="0"/>
    <w:pPr>
      <w:ind w:firstLine="480"/>
    </w:pPr>
    <w:rPr>
      <w:rFonts w:cs="Times New Roman"/>
      <w:szCs w:val="20"/>
      <w:lang w:val="zh-CN"/>
    </w:rPr>
  </w:style>
  <w:style w:type="character" w:customStyle="1" w:styleId="4064">
    <w:name w:val="font91"/>
    <w:basedOn w:val="145"/>
    <w:qFormat/>
    <w:uiPriority w:val="0"/>
    <w:rPr>
      <w:rFonts w:hint="default" w:ascii="Calibri" w:hAnsi="Calibri" w:cs="Calibri"/>
      <w:color w:val="000000"/>
      <w:sz w:val="20"/>
      <w:szCs w:val="20"/>
      <w:u w:val="none"/>
    </w:rPr>
  </w:style>
  <w:style w:type="character" w:customStyle="1" w:styleId="4065">
    <w:name w:val="标题 2 字符"/>
    <w:qFormat/>
    <w:uiPriority w:val="0"/>
    <w:rPr>
      <w:rFonts w:ascii="Times New Roman" w:hAnsi="Times New Roman" w:eastAsia="黑体" w:cs="Times New Roman"/>
      <w:b/>
      <w:bCs/>
      <w:sz w:val="32"/>
      <w:szCs w:val="32"/>
    </w:rPr>
  </w:style>
  <w:style w:type="character" w:customStyle="1" w:styleId="4066">
    <w:name w:val="标题 3 字符"/>
    <w:qFormat/>
    <w:uiPriority w:val="0"/>
    <w:rPr>
      <w:rFonts w:ascii="Times New Roman" w:hAnsi="Times New Roman" w:eastAsia="黑体" w:cs="Times New Roman"/>
      <w:b/>
      <w:bCs/>
      <w:sz w:val="30"/>
      <w:szCs w:val="32"/>
    </w:rPr>
  </w:style>
  <w:style w:type="character" w:customStyle="1" w:styleId="4067">
    <w:name w:val="标题 1 Char2"/>
    <w:qFormat/>
    <w:uiPriority w:val="0"/>
    <w:rPr>
      <w:rFonts w:eastAsia="黑体"/>
      <w:b/>
      <w:bCs/>
      <w:kern w:val="44"/>
      <w:sz w:val="36"/>
      <w:szCs w:val="44"/>
    </w:rPr>
  </w:style>
  <w:style w:type="character" w:customStyle="1" w:styleId="4068">
    <w:name w:val="标题 2 Char2"/>
    <w:qFormat/>
    <w:uiPriority w:val="0"/>
    <w:rPr>
      <w:rFonts w:eastAsia="黑体"/>
      <w:b/>
      <w:bCs/>
      <w:kern w:val="2"/>
      <w:sz w:val="32"/>
      <w:szCs w:val="32"/>
    </w:rPr>
  </w:style>
  <w:style w:type="character" w:customStyle="1" w:styleId="4069">
    <w:name w:val="列表 3 Char"/>
    <w:link w:val="13"/>
    <w:qFormat/>
    <w:uiPriority w:val="0"/>
    <w:rPr>
      <w:rFonts w:ascii="等线" w:hAnsi="等线" w:eastAsia="仿宋_GB2312" w:cs="宋体"/>
      <w:kern w:val="2"/>
      <w:sz w:val="21"/>
      <w:szCs w:val="21"/>
    </w:rPr>
  </w:style>
  <w:style w:type="character" w:customStyle="1" w:styleId="4070">
    <w:name w:val="文档结构图 Char3"/>
    <w:qFormat/>
    <w:uiPriority w:val="0"/>
    <w:rPr>
      <w:rFonts w:ascii="Times New Roman" w:hAnsi="Times New Roman" w:eastAsia="宋体" w:cs="Times New Roman"/>
      <w:sz w:val="24"/>
      <w:szCs w:val="21"/>
      <w:shd w:val="clear" w:color="auto" w:fill="000080"/>
    </w:rPr>
  </w:style>
  <w:style w:type="character" w:customStyle="1" w:styleId="4071">
    <w:name w:val="列表 2 Char"/>
    <w:link w:val="38"/>
    <w:qFormat/>
    <w:uiPriority w:val="0"/>
    <w:rPr>
      <w:rFonts w:ascii="等线" w:hAnsi="等线" w:eastAsia="仿宋_GB2312" w:cs="宋体"/>
      <w:kern w:val="2"/>
      <w:sz w:val="21"/>
      <w:szCs w:val="21"/>
    </w:rPr>
  </w:style>
  <w:style w:type="character" w:customStyle="1" w:styleId="4072">
    <w:name w:val="纯文本 Char2"/>
    <w:qFormat/>
    <w:uiPriority w:val="0"/>
    <w:rPr>
      <w:rFonts w:ascii="宋体" w:hAnsi="Courier New" w:eastAsia="宋体" w:cs="Times New Roman"/>
      <w:szCs w:val="20"/>
    </w:rPr>
  </w:style>
  <w:style w:type="character" w:customStyle="1" w:styleId="4073">
    <w:name w:val="日期 Char2"/>
    <w:qFormat/>
    <w:uiPriority w:val="0"/>
    <w:rPr>
      <w:rFonts w:ascii="Times New Roman" w:hAnsi="Times New Roman" w:eastAsia="宋体" w:cs="Times New Roman"/>
      <w:sz w:val="24"/>
      <w:szCs w:val="21"/>
    </w:rPr>
  </w:style>
  <w:style w:type="character" w:customStyle="1" w:styleId="4074">
    <w:name w:val="脚注文本 Char2"/>
    <w:qFormat/>
    <w:uiPriority w:val="0"/>
    <w:rPr>
      <w:rFonts w:ascii="宋体" w:hAnsi="宋体" w:eastAsia="宋体" w:cs="Times New Roman"/>
      <w:kern w:val="0"/>
      <w:sz w:val="24"/>
      <w:szCs w:val="24"/>
      <w:lang w:val="zh-CN" w:eastAsia="zh-CN"/>
    </w:rPr>
  </w:style>
  <w:style w:type="character" w:customStyle="1" w:styleId="4075">
    <w:name w:val="正文文本缩进 3 Char2"/>
    <w:qFormat/>
    <w:uiPriority w:val="0"/>
    <w:rPr>
      <w:rFonts w:ascii="Times New Roman" w:hAnsi="Times New Roman" w:eastAsia="宋体" w:cs="Times New Roman"/>
      <w:sz w:val="16"/>
      <w:szCs w:val="16"/>
    </w:rPr>
  </w:style>
  <w:style w:type="character" w:customStyle="1" w:styleId="4076">
    <w:name w:val="普通(网站) Char1"/>
    <w:qFormat/>
    <w:uiPriority w:val="99"/>
    <w:rPr>
      <w:rFonts w:ascii="宋体" w:hAnsi="宋体" w:cs="宋体"/>
      <w:sz w:val="24"/>
      <w:szCs w:val="24"/>
    </w:rPr>
  </w:style>
  <w:style w:type="character" w:customStyle="1" w:styleId="4077">
    <w:name w:val="批注主题 Char2"/>
    <w:qFormat/>
    <w:uiPriority w:val="99"/>
    <w:rPr>
      <w:rFonts w:ascii="Times New Roman" w:hAnsi="Times New Roman" w:eastAsia="宋体" w:cs="Times New Roman"/>
      <w:b/>
      <w:bCs/>
      <w:sz w:val="24"/>
      <w:szCs w:val="21"/>
    </w:rPr>
  </w:style>
  <w:style w:type="character" w:customStyle="1" w:styleId="4078">
    <w:name w:val="正文首行缩进 Char2"/>
    <w:qFormat/>
    <w:uiPriority w:val="0"/>
    <w:rPr>
      <w:rFonts w:ascii="Times New Roman" w:hAnsi="Times New Roman" w:eastAsia="宋体" w:cs="Times New Roman"/>
      <w:szCs w:val="24"/>
    </w:rPr>
  </w:style>
  <w:style w:type="paragraph" w:customStyle="1" w:styleId="4079">
    <w:name w:val="插图格式"/>
    <w:basedOn w:val="1"/>
    <w:qFormat/>
    <w:uiPriority w:val="0"/>
    <w:pPr>
      <w:widowControl/>
      <w:autoSpaceDE w:val="0"/>
      <w:autoSpaceDN w:val="0"/>
      <w:spacing w:after="120" w:line="360" w:lineRule="atLeast"/>
      <w:jc w:val="center"/>
    </w:pPr>
    <w:rPr>
      <w:rFonts w:ascii="Times New Roman" w:hAnsi="Times New Roman" w:cs="Times New Roman"/>
      <w:smallCaps/>
      <w:sz w:val="22"/>
      <w:szCs w:val="20"/>
    </w:rPr>
  </w:style>
  <w:style w:type="paragraph" w:customStyle="1" w:styleId="4080">
    <w:name w:val="样式 标题 1 + 宋体 小三 加粗 两端对齐"/>
    <w:basedOn w:val="3"/>
    <w:qFormat/>
    <w:uiPriority w:val="0"/>
    <w:pPr>
      <w:keepNext/>
      <w:keepLines/>
      <w:widowControl w:val="0"/>
      <w:tabs>
        <w:tab w:val="clear" w:pos="540"/>
        <w:tab w:val="clear" w:pos="8100"/>
      </w:tabs>
      <w:overflowPunct/>
      <w:autoSpaceDE/>
      <w:autoSpaceDN/>
      <w:adjustRightInd/>
      <w:spacing w:before="340" w:after="330" w:line="578" w:lineRule="auto"/>
      <w:ind w:left="425" w:hanging="425"/>
      <w:textAlignment w:val="auto"/>
    </w:pPr>
    <w:rPr>
      <w:rFonts w:ascii="宋体" w:hAnsi="Times New Roman" w:eastAsia="宋体"/>
      <w:kern w:val="44"/>
    </w:rPr>
  </w:style>
  <w:style w:type="character" w:customStyle="1" w:styleId="4081">
    <w:name w:val="页脚 字符2"/>
    <w:qFormat/>
    <w:uiPriority w:val="0"/>
    <w:rPr>
      <w:rFonts w:ascii="Arial" w:hAnsi="Arial" w:eastAsia="宋体"/>
      <w:kern w:val="2"/>
      <w:sz w:val="18"/>
      <w:szCs w:val="18"/>
      <w:lang w:val="en-US" w:eastAsia="zh-CN" w:bidi="ar-SA"/>
    </w:rPr>
  </w:style>
  <w:style w:type="character" w:customStyle="1" w:styleId="4082">
    <w:name w:val="页眉 字符2"/>
    <w:qFormat/>
    <w:uiPriority w:val="99"/>
    <w:rPr>
      <w:rFonts w:eastAsia="宋体"/>
      <w:kern w:val="2"/>
      <w:sz w:val="18"/>
      <w:szCs w:val="18"/>
      <w:lang w:val="en-US" w:eastAsia="zh-CN" w:bidi="ar-SA"/>
    </w:rPr>
  </w:style>
  <w:style w:type="paragraph" w:customStyle="1" w:styleId="4083">
    <w:name w:val="样式 标题 4H4PIM 4Ref Heading 1rh1Heading sqlsect 1.2.3.4Firs...1"/>
    <w:basedOn w:val="1"/>
    <w:qFormat/>
    <w:uiPriority w:val="99"/>
    <w:pPr>
      <w:spacing w:line="360" w:lineRule="auto"/>
      <w:ind w:firstLine="200" w:firstLineChars="200"/>
      <w:jc w:val="left"/>
    </w:pPr>
    <w:rPr>
      <w:rFonts w:ascii="Times New Roman" w:hAnsi="Times New Roman" w:cs="Times New Roman"/>
      <w:kern w:val="2"/>
    </w:rPr>
  </w:style>
  <w:style w:type="paragraph" w:customStyle="1" w:styleId="4084">
    <w:name w:val="样式 标题 3Level 3 HeadH3Bold Headbhlevel_3PIM 3sect1.2.3h3...1"/>
    <w:basedOn w:val="6"/>
    <w:qFormat/>
    <w:uiPriority w:val="99"/>
    <w:pPr>
      <w:keepNext/>
      <w:keepLines/>
      <w:widowControl w:val="0"/>
      <w:overflowPunct/>
      <w:autoSpaceDE/>
      <w:autoSpaceDN/>
      <w:adjustRightInd/>
      <w:spacing w:before="260" w:after="260" w:line="415" w:lineRule="auto"/>
      <w:ind w:left="0" w:firstLine="0"/>
      <w:jc w:val="left"/>
      <w:textAlignment w:val="auto"/>
    </w:pPr>
    <w:rPr>
      <w:rFonts w:ascii="Times New Roman" w:hAnsi="Times New Roman" w:eastAsia="宋体"/>
      <w:kern w:val="2"/>
      <w:sz w:val="32"/>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7.emf"/><Relationship Id="rId22" Type="http://schemas.openxmlformats.org/officeDocument/2006/relationships/oleObject" Target="embeddings/oleObject3.bin"/><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emf"/><Relationship Id="rId16" Type="http://schemas.openxmlformats.org/officeDocument/2006/relationships/oleObject" Target="embeddings/oleObject2.bin"/><Relationship Id="rId15" Type="http://schemas.openxmlformats.org/officeDocument/2006/relationships/image" Target="media/image1.emf"/><Relationship Id="rId14" Type="http://schemas.openxmlformats.org/officeDocument/2006/relationships/oleObject" Target="embeddings/oleObject1.bin"/><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473</Words>
  <Characters>520</Characters>
  <Lines>76</Lines>
  <Paragraphs>21</Paragraphs>
  <TotalTime>19</TotalTime>
  <ScaleCrop>false</ScaleCrop>
  <LinksUpToDate>false</LinksUpToDate>
  <CharactersWithSpaces>570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2023-04-02T18:07:00Z</dcterms:created>
  <dc:creator>高广亮(gi_ggl)</dc:creator>
  <cp:lastModifiedBy>peter猪</cp:lastModifiedBy>
  <dcterms:modified xsi:type="dcterms:W3CDTF">2025-01-07T08:29:04Z</dcterms:modified>
  <dc:subject>工程实施</dc:subject>
  <dc:title>产品需求规格说明书</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2D28EAE80D3F460A893C90A38BEAE426_13</vt:lpwstr>
  </property>
  <property fmtid="{D5CDD505-2E9C-101B-9397-08002B2CF9AE}" pid="4" name="KSOTemplateDocerSaveRecord">
    <vt:lpwstr>eyJoZGlkIjoiNDBiNjAxNTY3YjRiYzBlODcyNmFmNjQ0MWRmYjc2NmUiLCJ1c2VySWQiOiI2MzU5MDU5MTMifQ==</vt:lpwstr>
  </property>
</Properties>
</file>